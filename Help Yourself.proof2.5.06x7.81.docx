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6DD007" w14:textId="77777777" w:rsidR="003A2C02" w:rsidRPr="00724126" w:rsidRDefault="0024406F" w:rsidP="0007545A">
      <w:pPr>
        <w:spacing w:after="0" w:line="240" w:lineRule="auto"/>
        <w:jc w:val="center"/>
        <w:rPr>
          <w:rFonts w:ascii="Garamond" w:hAnsi="Garamond"/>
          <w:sz w:val="96"/>
          <w:szCs w:val="96"/>
          <w:lang w:val="en-GB"/>
        </w:rPr>
      </w:pPr>
      <w:r w:rsidRPr="00724126">
        <w:rPr>
          <w:rFonts w:ascii="Garamond" w:hAnsi="Garamond"/>
          <w:sz w:val="96"/>
          <w:szCs w:val="96"/>
          <w:lang w:val="en-GB"/>
        </w:rPr>
        <w:t>Help</w:t>
      </w:r>
    </w:p>
    <w:p w14:paraId="43D2715D" w14:textId="77777777" w:rsidR="0024406F" w:rsidRPr="00724126" w:rsidRDefault="0024406F" w:rsidP="0007545A">
      <w:pPr>
        <w:spacing w:after="0" w:line="240" w:lineRule="auto"/>
        <w:jc w:val="center"/>
        <w:rPr>
          <w:rFonts w:ascii="Garamond" w:hAnsi="Garamond"/>
          <w:sz w:val="96"/>
          <w:szCs w:val="96"/>
          <w:lang w:val="en-GB"/>
        </w:rPr>
      </w:pPr>
      <w:r w:rsidRPr="00724126">
        <w:rPr>
          <w:rFonts w:ascii="Garamond" w:hAnsi="Garamond"/>
          <w:sz w:val="96"/>
          <w:szCs w:val="96"/>
          <w:lang w:val="en-GB"/>
        </w:rPr>
        <w:t>Yourself</w:t>
      </w:r>
    </w:p>
    <w:p w14:paraId="7B53C7EF" w14:textId="77777777" w:rsidR="00A0785F" w:rsidRPr="00724126" w:rsidRDefault="0024406F" w:rsidP="0024406F">
      <w:pPr>
        <w:pStyle w:val="NovelBody"/>
        <w:spacing w:line="240" w:lineRule="auto"/>
        <w:ind w:firstLine="0"/>
        <w:jc w:val="center"/>
        <w:rPr>
          <w:rFonts w:ascii="Garamond" w:hAnsi="Garamond" w:cs="Ubuntu"/>
          <w:sz w:val="48"/>
          <w:szCs w:val="48"/>
        </w:rPr>
      </w:pPr>
      <w:r w:rsidRPr="00724126">
        <w:rPr>
          <w:rFonts w:ascii="Garamond" w:eastAsia="Ubuntu" w:hAnsi="Garamond" w:cs="Ubuntu"/>
          <w:sz w:val="48"/>
          <w:szCs w:val="48"/>
        </w:rPr>
        <w:t xml:space="preserve">• </w:t>
      </w:r>
      <w:r w:rsidRPr="00724126">
        <w:rPr>
          <w:rFonts w:ascii="Garamond" w:hAnsi="Garamond" w:cs="Times New Roman"/>
          <w:sz w:val="48"/>
          <w:szCs w:val="48"/>
        </w:rPr>
        <w:t xml:space="preserve">* </w:t>
      </w:r>
      <w:r w:rsidRPr="00724126">
        <w:rPr>
          <w:rFonts w:ascii="Garamond" w:hAnsi="Garamond" w:cs="Ubuntu"/>
          <w:sz w:val="48"/>
          <w:szCs w:val="48"/>
        </w:rPr>
        <w:t xml:space="preserve">¢ </w:t>
      </w:r>
      <w:proofErr w:type="gramStart"/>
      <w:r w:rsidRPr="00724126">
        <w:rPr>
          <w:rFonts w:ascii="Times New Roman" w:hAnsi="Times New Roman" w:cs="Times New Roman"/>
          <w:sz w:val="48"/>
          <w:szCs w:val="48"/>
        </w:rPr>
        <w:t>Ψ</w:t>
      </w:r>
      <w:r w:rsidRPr="00724126">
        <w:rPr>
          <w:rFonts w:ascii="Garamond" w:hAnsi="Garamond" w:cs="Ubuntu"/>
          <w:sz w:val="48"/>
          <w:szCs w:val="48"/>
        </w:rPr>
        <w:t xml:space="preserve"> ?</w:t>
      </w:r>
      <w:proofErr w:type="gramEnd"/>
      <w:r w:rsidRPr="00724126">
        <w:rPr>
          <w:rFonts w:ascii="Garamond" w:hAnsi="Garamond" w:cs="Ubuntu"/>
          <w:sz w:val="48"/>
          <w:szCs w:val="48"/>
        </w:rPr>
        <w:t xml:space="preserve"> †</w:t>
      </w:r>
    </w:p>
    <w:p w14:paraId="582A2325" w14:textId="77777777" w:rsidR="007A3A26" w:rsidRPr="00045A52" w:rsidRDefault="007A3A26" w:rsidP="0007545A">
      <w:pPr>
        <w:spacing w:after="100" w:afterAutospacing="1" w:line="240" w:lineRule="auto"/>
        <w:rPr>
          <w:rFonts w:ascii="Myriad Pro" w:hAnsi="Myriad Pro"/>
          <w:sz w:val="72"/>
          <w:szCs w:val="72"/>
          <w:lang w:val="en-GB"/>
        </w:rPr>
      </w:pPr>
    </w:p>
    <w:p w14:paraId="63931E14" w14:textId="77777777" w:rsidR="0024406F" w:rsidRPr="00045A52" w:rsidRDefault="0024406F" w:rsidP="0007545A">
      <w:pPr>
        <w:spacing w:after="100" w:afterAutospacing="1" w:line="240" w:lineRule="auto"/>
        <w:rPr>
          <w:rFonts w:ascii="Myriad Pro" w:hAnsi="Myriad Pro"/>
          <w:sz w:val="72"/>
          <w:szCs w:val="72"/>
          <w:lang w:val="en-GB"/>
        </w:rPr>
      </w:pPr>
    </w:p>
    <w:p w14:paraId="1DF5C4BA" w14:textId="77777777" w:rsidR="0054530C" w:rsidRPr="00724126" w:rsidRDefault="0024406F" w:rsidP="0054530C">
      <w:pPr>
        <w:spacing w:after="100" w:afterAutospacing="1" w:line="240" w:lineRule="auto"/>
        <w:jc w:val="center"/>
        <w:rPr>
          <w:rFonts w:ascii="Garamond" w:hAnsi="Garamond"/>
          <w:sz w:val="36"/>
          <w:szCs w:val="36"/>
          <w:lang w:val="en-GB"/>
        </w:rPr>
        <w:sectPr w:rsidR="0054530C" w:rsidRPr="00724126" w:rsidSect="006E467B">
          <w:headerReference w:type="even" r:id="rId9"/>
          <w:headerReference w:type="default" r:id="rId10"/>
          <w:footerReference w:type="even" r:id="rId11"/>
          <w:footerReference w:type="default" r:id="rId12"/>
          <w:footnotePr>
            <w:numFmt w:val="chicago"/>
            <w:numRestart w:val="eachPage"/>
          </w:footnotePr>
          <w:type w:val="oddPage"/>
          <w:pgSz w:w="7320" w:h="11220"/>
          <w:pgMar w:top="1077" w:right="720" w:bottom="1077" w:left="1077" w:header="505" w:footer="505" w:gutter="187"/>
          <w:pgNumType w:fmt="lowerRoman"/>
          <w:cols w:space="720"/>
          <w:vAlign w:val="center"/>
          <w:titlePg/>
          <w:docGrid w:linePitch="360"/>
        </w:sectPr>
      </w:pPr>
      <w:r w:rsidRPr="00724126">
        <w:rPr>
          <w:rFonts w:ascii="Garamond" w:hAnsi="Garamond"/>
          <w:sz w:val="36"/>
          <w:szCs w:val="36"/>
          <w:lang w:val="en-GB"/>
        </w:rPr>
        <w:t>CASPAR</w:t>
      </w:r>
      <w:r w:rsidR="00D1036A" w:rsidRPr="00724126">
        <w:rPr>
          <w:rFonts w:ascii="Garamond" w:hAnsi="Garamond"/>
          <w:sz w:val="36"/>
          <w:szCs w:val="36"/>
          <w:lang w:val="en-GB"/>
        </w:rPr>
        <w:t xml:space="preserve"> </w:t>
      </w:r>
      <w:r w:rsidRPr="00724126">
        <w:rPr>
          <w:rFonts w:ascii="Garamond" w:hAnsi="Garamond"/>
          <w:sz w:val="36"/>
          <w:szCs w:val="36"/>
          <w:lang w:val="en-GB"/>
        </w:rPr>
        <w:t>ADDYMAN</w:t>
      </w:r>
    </w:p>
    <w:p w14:paraId="7888D6C7" w14:textId="41B02006" w:rsidR="0054530C" w:rsidRDefault="00BD150F" w:rsidP="00350BE0">
      <w:pPr>
        <w:spacing w:line="240" w:lineRule="auto"/>
        <w:jc w:val="center"/>
        <w:rPr>
          <w:rFonts w:ascii="Garamond" w:hAnsi="Garamond" w:cs="CenturyGothic"/>
          <w:sz w:val="20"/>
          <w:szCs w:val="20"/>
          <w:lang w:val="en-GB"/>
        </w:rPr>
      </w:pPr>
      <w:proofErr w:type="spellStart"/>
      <w:proofErr w:type="gramStart"/>
      <w:r>
        <w:rPr>
          <w:rFonts w:ascii="Garamond" w:hAnsi="Garamond" w:cs="CenturyGothic"/>
          <w:sz w:val="20"/>
          <w:szCs w:val="20"/>
          <w:lang w:val="en-GB"/>
        </w:rPr>
        <w:lastRenderedPageBreak/>
        <w:t>Copyleft</w:t>
      </w:r>
      <w:proofErr w:type="spellEnd"/>
      <w:r w:rsidR="00091E92">
        <w:rPr>
          <w:rFonts w:ascii="Garamond" w:hAnsi="Garamond" w:cs="CenturyGothic"/>
          <w:sz w:val="20"/>
          <w:szCs w:val="20"/>
          <w:lang w:val="en-GB"/>
        </w:rPr>
        <w:t xml:space="preserve">  2013</w:t>
      </w:r>
      <w:proofErr w:type="gramEnd"/>
      <w:r w:rsidR="00091E92">
        <w:rPr>
          <w:rFonts w:ascii="Garamond" w:hAnsi="Garamond" w:cs="CenturyGothic"/>
          <w:sz w:val="20"/>
          <w:szCs w:val="20"/>
          <w:lang w:val="en-GB"/>
        </w:rPr>
        <w:t xml:space="preserve"> </w:t>
      </w:r>
      <w:r w:rsidR="0024406F" w:rsidRPr="00045A52">
        <w:rPr>
          <w:rFonts w:ascii="Garamond" w:hAnsi="Garamond" w:cs="CenturyGothic"/>
          <w:sz w:val="20"/>
          <w:szCs w:val="20"/>
          <w:lang w:val="en-GB"/>
        </w:rPr>
        <w:t xml:space="preserve">Caspar </w:t>
      </w:r>
      <w:proofErr w:type="spellStart"/>
      <w:r w:rsidR="0024406F" w:rsidRPr="00045A52">
        <w:rPr>
          <w:rFonts w:ascii="Garamond" w:hAnsi="Garamond" w:cs="CenturyGothic"/>
          <w:sz w:val="20"/>
          <w:szCs w:val="20"/>
          <w:lang w:val="en-GB"/>
        </w:rPr>
        <w:t>Addyman</w:t>
      </w:r>
      <w:proofErr w:type="spellEnd"/>
    </w:p>
    <w:p w14:paraId="25DA0E36" w14:textId="374B69D8" w:rsidR="00F871E7" w:rsidRDefault="00F871E7" w:rsidP="00350BE0">
      <w:pPr>
        <w:spacing w:line="240" w:lineRule="auto"/>
        <w:jc w:val="center"/>
        <w:rPr>
          <w:rFonts w:ascii="Garamond" w:hAnsi="Garamond" w:cs="CenturyGothic"/>
          <w:sz w:val="20"/>
          <w:szCs w:val="20"/>
          <w:lang w:val="en-GB"/>
        </w:rPr>
      </w:pPr>
      <w:r>
        <w:rPr>
          <w:rFonts w:ascii="Garamond" w:hAnsi="Garamond" w:cs="CenturyGothic"/>
          <w:noProof/>
          <w:sz w:val="20"/>
          <w:szCs w:val="20"/>
          <w:lang w:val="en-GB" w:eastAsia="en-GB"/>
        </w:rPr>
        <w:drawing>
          <wp:anchor distT="0" distB="0" distL="114300" distR="114300" simplePos="0" relativeHeight="251658240" behindDoc="0" locked="0" layoutInCell="1" allowOverlap="1" wp14:anchorId="11392C8B" wp14:editId="3B01AF95">
            <wp:simplePos x="0" y="0"/>
            <wp:positionH relativeFrom="column">
              <wp:posOffset>1047750</wp:posOffset>
            </wp:positionH>
            <wp:positionV relativeFrom="paragraph">
              <wp:posOffset>111760</wp:posOffset>
            </wp:positionV>
            <wp:extent cx="1304290" cy="45910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px-cc-by-sa_icon-svg.png"/>
                    <pic:cNvPicPr/>
                  </pic:nvPicPr>
                  <pic:blipFill>
                    <a:blip r:embed="rId13">
                      <a:extLst>
                        <a:ext uri="{28A0092B-C50C-407E-A947-70E740481C1C}">
                          <a14:useLocalDpi xmlns:a14="http://schemas.microsoft.com/office/drawing/2010/main" val="0"/>
                        </a:ext>
                      </a:extLst>
                    </a:blip>
                    <a:stretch>
                      <a:fillRect/>
                    </a:stretch>
                  </pic:blipFill>
                  <pic:spPr>
                    <a:xfrm>
                      <a:off x="0" y="0"/>
                      <a:ext cx="1304290" cy="459105"/>
                    </a:xfrm>
                    <a:prstGeom prst="rect">
                      <a:avLst/>
                    </a:prstGeom>
                  </pic:spPr>
                </pic:pic>
              </a:graphicData>
            </a:graphic>
            <wp14:sizeRelH relativeFrom="page">
              <wp14:pctWidth>0</wp14:pctWidth>
            </wp14:sizeRelH>
            <wp14:sizeRelV relativeFrom="page">
              <wp14:pctHeight>0</wp14:pctHeight>
            </wp14:sizeRelV>
          </wp:anchor>
        </w:drawing>
      </w:r>
    </w:p>
    <w:p w14:paraId="2737E95C" w14:textId="77777777" w:rsidR="00F871E7" w:rsidRDefault="00F871E7" w:rsidP="00350BE0">
      <w:pPr>
        <w:spacing w:line="240" w:lineRule="auto"/>
        <w:jc w:val="center"/>
        <w:rPr>
          <w:rFonts w:ascii="Garamond" w:hAnsi="Garamond" w:cs="CenturyGothic"/>
          <w:sz w:val="20"/>
          <w:szCs w:val="20"/>
          <w:lang w:val="en-GB"/>
        </w:rPr>
      </w:pPr>
    </w:p>
    <w:p w14:paraId="4C49E929" w14:textId="406B1AB0" w:rsidR="00BD150F" w:rsidRDefault="00090C64" w:rsidP="00F871E7">
      <w:pPr>
        <w:spacing w:line="240" w:lineRule="auto"/>
        <w:jc w:val="center"/>
        <w:rPr>
          <w:rFonts w:ascii="Garamond" w:hAnsi="Garamond" w:cs="CenturyGothic"/>
          <w:sz w:val="20"/>
          <w:szCs w:val="20"/>
          <w:lang w:val="en-GB"/>
        </w:rPr>
      </w:pPr>
      <w:r w:rsidRPr="00090C64">
        <w:rPr>
          <w:rFonts w:ascii="Garamond" w:hAnsi="Garamond" w:cs="CenturyGothic"/>
          <w:sz w:val="20"/>
          <w:szCs w:val="20"/>
          <w:lang w:val="en-GB"/>
        </w:rPr>
        <w:br/>
        <w:t>This work is licensed under a Creative Commons Attribution-</w:t>
      </w:r>
      <w:proofErr w:type="spellStart"/>
      <w:r w:rsidRPr="00090C64">
        <w:rPr>
          <w:rFonts w:ascii="Garamond" w:hAnsi="Garamond" w:cs="CenturyGothic"/>
          <w:sz w:val="20"/>
          <w:szCs w:val="20"/>
          <w:lang w:val="en-GB"/>
        </w:rPr>
        <w:t>ShareAlike</w:t>
      </w:r>
      <w:proofErr w:type="spellEnd"/>
      <w:r w:rsidRPr="00090C64">
        <w:rPr>
          <w:rFonts w:ascii="Garamond" w:hAnsi="Garamond" w:cs="CenturyGothic"/>
          <w:sz w:val="20"/>
          <w:szCs w:val="20"/>
          <w:lang w:val="en-GB"/>
        </w:rPr>
        <w:t xml:space="preserve"> 3.0 </w:t>
      </w:r>
      <w:proofErr w:type="spellStart"/>
      <w:r w:rsidRPr="00090C64">
        <w:rPr>
          <w:rFonts w:ascii="Garamond" w:hAnsi="Garamond" w:cs="CenturyGothic"/>
          <w:sz w:val="20"/>
          <w:szCs w:val="20"/>
          <w:lang w:val="en-GB"/>
        </w:rPr>
        <w:t>Unported</w:t>
      </w:r>
      <w:proofErr w:type="spellEnd"/>
      <w:r w:rsidRPr="00090C64">
        <w:rPr>
          <w:rFonts w:ascii="Garamond" w:hAnsi="Garamond" w:cs="CenturyGothic"/>
          <w:sz w:val="20"/>
          <w:szCs w:val="20"/>
          <w:lang w:val="en-GB"/>
        </w:rPr>
        <w:t xml:space="preserve"> License.</w:t>
      </w:r>
      <w:r w:rsidR="00BD150F">
        <w:rPr>
          <w:rFonts w:ascii="Garamond" w:hAnsi="Garamond" w:cs="CenturyGothic"/>
          <w:sz w:val="20"/>
          <w:szCs w:val="20"/>
          <w:lang w:val="en-GB"/>
        </w:rPr>
        <w:br/>
      </w:r>
      <w:r w:rsidR="00BD150F" w:rsidRPr="00F871E7">
        <w:rPr>
          <w:rFonts w:ascii="Garamond" w:hAnsi="Garamond" w:cs="CenturyGothic"/>
          <w:sz w:val="20"/>
          <w:szCs w:val="20"/>
          <w:lang w:val="en-GB"/>
        </w:rPr>
        <w:t>http://creativecommons.org/licenses/by-sa/3.0/</w:t>
      </w:r>
    </w:p>
    <w:p w14:paraId="37D6D28D" w14:textId="3E983F79" w:rsidR="00BD150F" w:rsidRPr="00090C64" w:rsidRDefault="00CD5A31" w:rsidP="00090C64">
      <w:pPr>
        <w:spacing w:line="240" w:lineRule="auto"/>
        <w:jc w:val="center"/>
        <w:rPr>
          <w:rFonts w:ascii="Garamond" w:hAnsi="Garamond" w:cs="CenturyGothic"/>
          <w:sz w:val="20"/>
          <w:szCs w:val="20"/>
          <w:lang w:val="en-GB"/>
        </w:rPr>
      </w:pPr>
      <w:r>
        <w:rPr>
          <w:rFonts w:ascii="Garamond" w:hAnsi="Garamond" w:cs="CenturyGothic"/>
          <w:sz w:val="20"/>
          <w:szCs w:val="20"/>
          <w:lang w:val="en-GB"/>
        </w:rPr>
        <w:t>In other words, help y</w:t>
      </w:r>
      <w:r w:rsidR="00BD150F">
        <w:rPr>
          <w:rFonts w:ascii="Garamond" w:hAnsi="Garamond" w:cs="CenturyGothic"/>
          <w:sz w:val="20"/>
          <w:szCs w:val="20"/>
          <w:lang w:val="en-GB"/>
        </w:rPr>
        <w:t>ourself</w:t>
      </w:r>
      <w:r>
        <w:rPr>
          <w:rFonts w:ascii="Garamond" w:hAnsi="Garamond" w:cs="CenturyGothic"/>
          <w:sz w:val="20"/>
          <w:szCs w:val="20"/>
          <w:lang w:val="en-GB"/>
        </w:rPr>
        <w:t>.</w:t>
      </w:r>
    </w:p>
    <w:p w14:paraId="67256FDA" w14:textId="423F07E1" w:rsidR="001C16D0" w:rsidRPr="00045A52" w:rsidRDefault="001C16D0" w:rsidP="00350BE0">
      <w:pPr>
        <w:spacing w:line="240" w:lineRule="auto"/>
        <w:jc w:val="center"/>
        <w:rPr>
          <w:rFonts w:ascii="Garamond" w:hAnsi="Garamond" w:cs="CenturyGothic"/>
          <w:sz w:val="20"/>
          <w:szCs w:val="20"/>
          <w:lang w:val="en-GB"/>
        </w:rPr>
      </w:pPr>
      <w:r>
        <w:rPr>
          <w:rFonts w:ascii="Garamond" w:hAnsi="Garamond" w:cs="CenturyGothic"/>
          <w:sz w:val="20"/>
          <w:szCs w:val="20"/>
          <w:lang w:val="en-GB"/>
        </w:rPr>
        <w:t xml:space="preserve">Except those bits </w:t>
      </w:r>
      <w:r w:rsidR="00CD5A31">
        <w:rPr>
          <w:rFonts w:ascii="Garamond" w:hAnsi="Garamond" w:cs="CenturyGothic"/>
          <w:sz w:val="20"/>
          <w:szCs w:val="20"/>
          <w:lang w:val="en-GB"/>
        </w:rPr>
        <w:t xml:space="preserve">copyright the </w:t>
      </w:r>
      <w:proofErr w:type="gramStart"/>
      <w:r>
        <w:rPr>
          <w:rFonts w:ascii="Garamond" w:hAnsi="Garamond" w:cs="CenturyGothic"/>
          <w:sz w:val="20"/>
          <w:szCs w:val="20"/>
          <w:lang w:val="en-GB"/>
        </w:rPr>
        <w:t>philosophers</w:t>
      </w:r>
      <w:r w:rsidR="00135253">
        <w:rPr>
          <w:rFonts w:ascii="Garamond" w:hAnsi="Garamond" w:cs="CenturyGothic"/>
          <w:sz w:val="20"/>
          <w:szCs w:val="20"/>
          <w:lang w:val="en-GB"/>
        </w:rPr>
        <w:t xml:space="preserve">  ©</w:t>
      </w:r>
      <w:proofErr w:type="gramEnd"/>
      <w:r w:rsidR="00135253">
        <w:rPr>
          <w:rFonts w:ascii="Garamond" w:hAnsi="Garamond" w:cs="CenturyGothic"/>
          <w:sz w:val="20"/>
          <w:szCs w:val="20"/>
          <w:lang w:val="en-GB"/>
        </w:rPr>
        <w:t xml:space="preserve"> 2003</w:t>
      </w:r>
      <w:r>
        <w:rPr>
          <w:rFonts w:ascii="Garamond" w:hAnsi="Garamond" w:cs="CenturyGothic"/>
          <w:sz w:val="20"/>
          <w:szCs w:val="20"/>
          <w:lang w:val="en-GB"/>
        </w:rPr>
        <w:t xml:space="preserve"> </w:t>
      </w:r>
    </w:p>
    <w:p w14:paraId="27E38E56" w14:textId="77777777" w:rsidR="0054530C" w:rsidRPr="00045A52" w:rsidRDefault="0054530C" w:rsidP="0024406F">
      <w:pPr>
        <w:autoSpaceDE w:val="0"/>
        <w:autoSpaceDN w:val="0"/>
        <w:adjustRightInd w:val="0"/>
        <w:spacing w:after="0" w:line="240" w:lineRule="auto"/>
        <w:jc w:val="center"/>
        <w:rPr>
          <w:rFonts w:ascii="Garamond" w:hAnsi="Garamond" w:cs="CenturyGothic"/>
          <w:sz w:val="20"/>
          <w:szCs w:val="20"/>
          <w:lang w:val="en-GB"/>
        </w:rPr>
      </w:pPr>
      <w:r w:rsidRPr="00045A52">
        <w:rPr>
          <w:rFonts w:ascii="Garamond" w:hAnsi="Garamond" w:cs="CenturyGothic"/>
          <w:sz w:val="20"/>
          <w:szCs w:val="20"/>
          <w:lang w:val="en-GB"/>
        </w:rPr>
        <w:t>ISBN:</w:t>
      </w:r>
      <w:r w:rsidR="0024406F" w:rsidRPr="00045A52">
        <w:rPr>
          <w:rFonts w:ascii="Garamond" w:hAnsi="Garamond" w:cs="CenturyGothic"/>
          <w:sz w:val="20"/>
          <w:szCs w:val="20"/>
          <w:lang w:val="en-GB"/>
        </w:rPr>
        <w:t xml:space="preserve"> </w:t>
      </w:r>
      <w:r w:rsidR="0024406F" w:rsidRPr="00045A52">
        <w:rPr>
          <w:rFonts w:ascii="Garamond" w:hAnsi="Garamond" w:cs="CenturyGothic"/>
          <w:bCs/>
          <w:sz w:val="20"/>
          <w:szCs w:val="20"/>
          <w:lang w:val="en-GB"/>
        </w:rPr>
        <w:t>1475199465</w:t>
      </w:r>
    </w:p>
    <w:p w14:paraId="5FD8496A" w14:textId="77777777" w:rsidR="00350BE0" w:rsidRPr="00045A52" w:rsidRDefault="0054530C" w:rsidP="0024406F">
      <w:pPr>
        <w:spacing w:after="0" w:line="240" w:lineRule="auto"/>
        <w:jc w:val="center"/>
        <w:rPr>
          <w:rFonts w:ascii="Garamond" w:hAnsi="Garamond" w:cs="CenturyGothic"/>
          <w:sz w:val="20"/>
          <w:szCs w:val="20"/>
          <w:lang w:val="en-GB"/>
        </w:rPr>
      </w:pPr>
      <w:r w:rsidRPr="00045A52">
        <w:rPr>
          <w:rFonts w:ascii="Garamond" w:hAnsi="Garamond" w:cs="CenturyGothic"/>
          <w:sz w:val="20"/>
          <w:szCs w:val="20"/>
          <w:lang w:val="en-GB"/>
        </w:rPr>
        <w:t>ISBN-13:</w:t>
      </w:r>
      <w:r w:rsidR="0024406F" w:rsidRPr="00045A52">
        <w:rPr>
          <w:rFonts w:ascii="Garamond" w:hAnsi="Garamond" w:cs="CenturyGothic"/>
          <w:sz w:val="20"/>
          <w:szCs w:val="20"/>
          <w:lang w:val="en-GB"/>
        </w:rPr>
        <w:t xml:space="preserve">  </w:t>
      </w:r>
      <w:r w:rsidR="0024406F" w:rsidRPr="00045A52">
        <w:rPr>
          <w:rFonts w:ascii="Garamond" w:hAnsi="Garamond" w:cs="CenturyGothic"/>
          <w:bCs/>
          <w:sz w:val="20"/>
          <w:szCs w:val="20"/>
          <w:lang w:val="en-GB"/>
        </w:rPr>
        <w:t>978-1475199468 </w:t>
      </w:r>
    </w:p>
    <w:p w14:paraId="07854EFD" w14:textId="77777777" w:rsidR="00A0785F" w:rsidRPr="00045A52" w:rsidRDefault="00A0785F" w:rsidP="00350BE0">
      <w:pPr>
        <w:spacing w:after="0" w:line="240" w:lineRule="auto"/>
        <w:jc w:val="center"/>
        <w:rPr>
          <w:rFonts w:ascii="Garamond" w:hAnsi="Garamond" w:cs="CenturyGothic"/>
          <w:sz w:val="20"/>
          <w:szCs w:val="20"/>
          <w:lang w:val="en-GB"/>
        </w:rPr>
      </w:pPr>
    </w:p>
    <w:p w14:paraId="2033ED78" w14:textId="77777777" w:rsidR="007A3A26" w:rsidRPr="00045A52" w:rsidRDefault="007A3A26" w:rsidP="00350BE0">
      <w:pPr>
        <w:spacing w:after="0" w:line="240" w:lineRule="auto"/>
        <w:jc w:val="center"/>
        <w:rPr>
          <w:rFonts w:ascii="Garamond" w:hAnsi="Garamond" w:cs="CenturyGothic"/>
          <w:sz w:val="20"/>
          <w:szCs w:val="20"/>
          <w:lang w:val="en-GB"/>
        </w:rPr>
        <w:sectPr w:rsidR="007A3A26" w:rsidRPr="00045A52" w:rsidSect="00180EE1">
          <w:footnotePr>
            <w:numFmt w:val="chicago"/>
            <w:numRestart w:val="eachPage"/>
          </w:footnotePr>
          <w:pgSz w:w="7320" w:h="11220"/>
          <w:pgMar w:top="1080" w:right="720" w:bottom="1080" w:left="1080" w:header="504" w:footer="504" w:gutter="187"/>
          <w:pgNumType w:fmt="lowerRoman"/>
          <w:cols w:space="720"/>
          <w:vAlign w:val="bottom"/>
          <w:titlePg/>
          <w:docGrid w:linePitch="360"/>
        </w:sectPr>
      </w:pPr>
    </w:p>
    <w:p w14:paraId="0329D8DC" w14:textId="77777777" w:rsidR="0024406F" w:rsidRPr="00045A52" w:rsidRDefault="0024406F" w:rsidP="0024406F">
      <w:pPr>
        <w:pStyle w:val="CSP-FrontMatterBodyText"/>
        <w:rPr>
          <w:lang w:val="en-GB"/>
        </w:rPr>
      </w:pPr>
      <w:r w:rsidRPr="00045A52">
        <w:rPr>
          <w:lang w:val="en-GB"/>
        </w:rPr>
        <w:lastRenderedPageBreak/>
        <w:t xml:space="preserve">This book will change your life. </w:t>
      </w:r>
      <w:proofErr w:type="gramStart"/>
      <w:r w:rsidRPr="00045A52">
        <w:rPr>
          <w:lang w:val="en-GB"/>
        </w:rPr>
        <w:t>But only in subtle and insidious ways that you may never notice.</w:t>
      </w:r>
      <w:proofErr w:type="gramEnd"/>
    </w:p>
    <w:p w14:paraId="77710F3D" w14:textId="77777777" w:rsidR="0024406F" w:rsidRPr="00045A52" w:rsidRDefault="0024406F" w:rsidP="0024406F">
      <w:pPr>
        <w:pStyle w:val="CSP-FrontMatterBodyText"/>
        <w:rPr>
          <w:lang w:val="en-GB"/>
        </w:rPr>
      </w:pPr>
      <w:r w:rsidRPr="00045A52">
        <w:rPr>
          <w:lang w:val="en-GB"/>
        </w:rPr>
        <w:t>~</w:t>
      </w:r>
    </w:p>
    <w:p w14:paraId="47629484" w14:textId="0EF25330" w:rsidR="0024406F" w:rsidRPr="00045A52" w:rsidRDefault="00AA3FA4" w:rsidP="0024406F">
      <w:pPr>
        <w:pStyle w:val="CSP-FrontMatterBodyText"/>
        <w:rPr>
          <w:lang w:val="en-GB"/>
        </w:rPr>
      </w:pPr>
      <w:proofErr w:type="gramStart"/>
      <w:r>
        <w:rPr>
          <w:lang w:val="en-GB"/>
        </w:rPr>
        <w:t xml:space="preserve">With a </w:t>
      </w:r>
      <w:r w:rsidR="0024406F" w:rsidRPr="00045A52">
        <w:rPr>
          <w:lang w:val="en-GB"/>
        </w:rPr>
        <w:t>guide to the meaning of life, the universe and everything, thrown in at no extra cost.</w:t>
      </w:r>
      <w:proofErr w:type="gramEnd"/>
    </w:p>
    <w:p w14:paraId="2BE87860" w14:textId="77777777" w:rsidR="0024406F" w:rsidRPr="00045A52" w:rsidRDefault="0024406F" w:rsidP="0024406F">
      <w:pPr>
        <w:pStyle w:val="CSP-FrontMatterBodyText"/>
        <w:rPr>
          <w:lang w:val="en-GB"/>
        </w:rPr>
      </w:pPr>
    </w:p>
    <w:p w14:paraId="105ECE59" w14:textId="77777777" w:rsidR="0024406F" w:rsidRPr="00045A52" w:rsidRDefault="0024406F" w:rsidP="0024406F">
      <w:pPr>
        <w:pStyle w:val="CSP-FrontMatterBodyText"/>
        <w:rPr>
          <w:lang w:val="en-GB"/>
        </w:rPr>
      </w:pPr>
    </w:p>
    <w:p w14:paraId="201EED26" w14:textId="77777777" w:rsidR="0024406F" w:rsidRPr="00045A52" w:rsidRDefault="0024406F" w:rsidP="0024406F">
      <w:pPr>
        <w:pStyle w:val="CSP-FrontMatterBodyText"/>
        <w:rPr>
          <w:lang w:val="en-GB"/>
        </w:rPr>
      </w:pPr>
    </w:p>
    <w:p w14:paraId="5D7C82D9" w14:textId="77777777" w:rsidR="0024406F" w:rsidRPr="00045A52" w:rsidRDefault="0024406F" w:rsidP="0024406F">
      <w:pPr>
        <w:pStyle w:val="CSP-FrontMatterBodyText"/>
        <w:rPr>
          <w:lang w:val="en-GB"/>
        </w:rPr>
      </w:pPr>
      <w:r w:rsidRPr="00045A52">
        <w:rPr>
          <w:lang w:val="en-GB"/>
        </w:rPr>
        <w:t xml:space="preserve">For Ailsa, who wrote the bit about the </w:t>
      </w:r>
      <w:proofErr w:type="gramStart"/>
      <w:r w:rsidRPr="00045A52">
        <w:rPr>
          <w:lang w:val="en-GB"/>
        </w:rPr>
        <w:t>horse.</w:t>
      </w:r>
      <w:proofErr w:type="gramEnd"/>
      <w:r w:rsidRPr="00045A52">
        <w:rPr>
          <w:lang w:val="en-GB"/>
        </w:rPr>
        <w:t xml:space="preserve"> </w:t>
      </w:r>
    </w:p>
    <w:p w14:paraId="0CB4B9F1" w14:textId="77777777" w:rsidR="0065586F" w:rsidRPr="00045A52" w:rsidRDefault="0065586F" w:rsidP="0024406F">
      <w:pPr>
        <w:pStyle w:val="CSP-FrontMatterBodyText"/>
        <w:rPr>
          <w:lang w:val="en-GB"/>
        </w:rPr>
        <w:sectPr w:rsidR="0065586F" w:rsidRPr="00045A52" w:rsidSect="00180EE1">
          <w:footerReference w:type="first" r:id="rId14"/>
          <w:footnotePr>
            <w:numFmt w:val="chicago"/>
            <w:numRestart w:val="eachPage"/>
          </w:footnotePr>
          <w:pgSz w:w="7320" w:h="11220"/>
          <w:pgMar w:top="1080" w:right="720" w:bottom="1080" w:left="1080" w:header="504" w:footer="504" w:gutter="187"/>
          <w:pgNumType w:fmt="lowerRoman"/>
          <w:cols w:space="720"/>
          <w:vAlign w:val="center"/>
          <w:titlePg/>
          <w:docGrid w:linePitch="360"/>
        </w:sectPr>
      </w:pPr>
    </w:p>
    <w:p w14:paraId="0C4E16BD" w14:textId="77777777" w:rsidR="0024406F" w:rsidRPr="00045A52" w:rsidRDefault="0024406F" w:rsidP="00432789">
      <w:pPr>
        <w:pStyle w:val="CSP-ChapterTitle"/>
        <w:rPr>
          <w:lang w:val="en-GB"/>
        </w:rPr>
      </w:pPr>
    </w:p>
    <w:p w14:paraId="2ACB0F60" w14:textId="77777777" w:rsidR="0024406F" w:rsidRPr="00045A52" w:rsidRDefault="0024406F">
      <w:pPr>
        <w:spacing w:after="0" w:line="240" w:lineRule="auto"/>
        <w:rPr>
          <w:rFonts w:ascii="Myriad Pro" w:hAnsi="Myriad Pro"/>
          <w:iCs/>
          <w:caps/>
          <w:sz w:val="28"/>
          <w:szCs w:val="28"/>
          <w:lang w:val="en-GB"/>
        </w:rPr>
      </w:pPr>
      <w:r w:rsidRPr="00045A52">
        <w:rPr>
          <w:lang w:val="en-GB"/>
        </w:rPr>
        <w:br w:type="page"/>
      </w:r>
    </w:p>
    <w:p w14:paraId="4B19B0FD" w14:textId="77777777" w:rsidR="0065586F" w:rsidRPr="00045A52" w:rsidRDefault="0065586F" w:rsidP="00350BE0">
      <w:pPr>
        <w:spacing w:after="0" w:line="240" w:lineRule="auto"/>
        <w:jc w:val="center"/>
        <w:rPr>
          <w:rFonts w:ascii="Garamond" w:hAnsi="Garamond"/>
          <w:sz w:val="32"/>
          <w:szCs w:val="32"/>
          <w:lang w:val="en-GB"/>
        </w:rPr>
        <w:sectPr w:rsidR="0065586F" w:rsidRPr="00045A52" w:rsidSect="00180EE1">
          <w:footerReference w:type="first" r:id="rId15"/>
          <w:footnotePr>
            <w:numFmt w:val="chicago"/>
            <w:numRestart w:val="eachPage"/>
          </w:footnotePr>
          <w:pgSz w:w="7320" w:h="11220"/>
          <w:pgMar w:top="1080" w:right="720" w:bottom="1080" w:left="1080" w:header="504" w:footer="432" w:gutter="187"/>
          <w:pgNumType w:fmt="lowerRoman"/>
          <w:cols w:space="720"/>
          <w:vAlign w:val="center"/>
          <w:titlePg/>
          <w:docGrid w:linePitch="360"/>
        </w:sectPr>
      </w:pPr>
    </w:p>
    <w:p w14:paraId="33A7AEF4" w14:textId="77777777" w:rsidR="009F57C7" w:rsidRPr="00045A52" w:rsidRDefault="009F57C7" w:rsidP="009F57C7">
      <w:pPr>
        <w:spacing w:after="0" w:line="240" w:lineRule="auto"/>
        <w:jc w:val="center"/>
        <w:rPr>
          <w:rFonts w:ascii="Times New Roman" w:hAnsi="Times New Roman"/>
          <w:iCs/>
          <w:sz w:val="44"/>
          <w:szCs w:val="44"/>
          <w:lang w:val="en-GB"/>
        </w:rPr>
      </w:pPr>
    </w:p>
    <w:p w14:paraId="42EFA6B3" w14:textId="77777777" w:rsidR="005D6EE9" w:rsidRPr="00045A52" w:rsidRDefault="005D6EE9" w:rsidP="009F57C7">
      <w:pPr>
        <w:spacing w:after="0" w:line="240" w:lineRule="auto"/>
        <w:jc w:val="center"/>
        <w:rPr>
          <w:rFonts w:ascii="Times New Roman" w:hAnsi="Times New Roman"/>
          <w:iCs/>
          <w:sz w:val="44"/>
          <w:szCs w:val="44"/>
          <w:lang w:val="en-GB"/>
        </w:rPr>
      </w:pPr>
    </w:p>
    <w:p w14:paraId="7EDAF59E" w14:textId="77777777" w:rsidR="005D6EE9" w:rsidRPr="00045A52" w:rsidRDefault="005D6EE9" w:rsidP="00EC2477">
      <w:pPr>
        <w:spacing w:after="0" w:line="240" w:lineRule="auto"/>
        <w:rPr>
          <w:rFonts w:ascii="Times New Roman" w:hAnsi="Times New Roman"/>
          <w:iCs/>
          <w:sz w:val="44"/>
          <w:szCs w:val="44"/>
          <w:lang w:val="en-GB"/>
        </w:rPr>
      </w:pPr>
    </w:p>
    <w:p w14:paraId="310DB160" w14:textId="77777777" w:rsidR="00EC2477" w:rsidRPr="00045A52" w:rsidRDefault="00EC2477" w:rsidP="00EC2477">
      <w:pPr>
        <w:spacing w:after="0" w:line="240" w:lineRule="auto"/>
        <w:rPr>
          <w:rFonts w:ascii="Times New Roman" w:hAnsi="Times New Roman"/>
          <w:iCs/>
          <w:sz w:val="44"/>
          <w:szCs w:val="44"/>
          <w:lang w:val="en-GB"/>
        </w:rPr>
      </w:pPr>
    </w:p>
    <w:p w14:paraId="755A76D4" w14:textId="77777777" w:rsidR="005D6EE9" w:rsidRPr="00045A52" w:rsidRDefault="005D6EE9" w:rsidP="009F57C7">
      <w:pPr>
        <w:spacing w:after="0" w:line="240" w:lineRule="auto"/>
        <w:jc w:val="center"/>
        <w:rPr>
          <w:rFonts w:ascii="Times New Roman" w:hAnsi="Times New Roman"/>
          <w:iCs/>
          <w:sz w:val="44"/>
          <w:szCs w:val="44"/>
          <w:lang w:val="en-GB"/>
        </w:rPr>
      </w:pPr>
    </w:p>
    <w:p w14:paraId="2A8DA3BE" w14:textId="77777777" w:rsidR="009F57C7" w:rsidRPr="00045A52" w:rsidRDefault="009F57C7" w:rsidP="009F57C7">
      <w:pPr>
        <w:spacing w:after="0" w:line="240" w:lineRule="auto"/>
        <w:jc w:val="center"/>
        <w:rPr>
          <w:rFonts w:ascii="Times New Roman" w:hAnsi="Times New Roman"/>
          <w:iCs/>
          <w:sz w:val="44"/>
          <w:szCs w:val="44"/>
          <w:lang w:val="en-GB"/>
        </w:rPr>
      </w:pPr>
    </w:p>
    <w:p w14:paraId="16CF8C43" w14:textId="77777777" w:rsidR="00EC2477" w:rsidRPr="00045A52" w:rsidRDefault="00EC2477" w:rsidP="00EC2477">
      <w:pPr>
        <w:pStyle w:val="Heading1"/>
        <w:numPr>
          <w:ilvl w:val="0"/>
          <w:numId w:val="4"/>
        </w:numPr>
        <w:spacing w:line="240" w:lineRule="auto"/>
        <w:rPr>
          <w:rFonts w:ascii="Garamond" w:hAnsi="Garamond"/>
          <w:sz w:val="22"/>
          <w:szCs w:val="22"/>
        </w:rPr>
      </w:pPr>
      <w:r w:rsidRPr="00045A52">
        <w:rPr>
          <w:rFonts w:ascii="Garamond" w:hAnsi="Garamond"/>
          <w:sz w:val="22"/>
          <w:szCs w:val="22"/>
        </w:rPr>
        <w:t xml:space="preserve">PROLOGUE </w:t>
      </w:r>
      <w:r w:rsidRPr="00045A52">
        <w:rPr>
          <w:rFonts w:ascii="Garamond" w:hAnsi="Garamond"/>
          <w:sz w:val="22"/>
          <w:szCs w:val="22"/>
        </w:rPr>
        <w:br/>
        <w:t>THE FOOL ON THE HILL</w:t>
      </w:r>
    </w:p>
    <w:p w14:paraId="3344B0D2" w14:textId="77777777" w:rsidR="009F57C7" w:rsidRPr="00045A52" w:rsidRDefault="009F57C7" w:rsidP="009F57C7">
      <w:pPr>
        <w:spacing w:after="0" w:line="240" w:lineRule="auto"/>
        <w:jc w:val="center"/>
        <w:rPr>
          <w:rFonts w:ascii="Garamond" w:hAnsi="Garamond"/>
          <w:iCs/>
          <w:sz w:val="24"/>
          <w:szCs w:val="24"/>
          <w:lang w:val="en-GB"/>
        </w:rPr>
      </w:pPr>
    </w:p>
    <w:p w14:paraId="6D4030E4" w14:textId="77777777" w:rsidR="0065586F" w:rsidRPr="00045A52" w:rsidRDefault="0065586F" w:rsidP="00062154">
      <w:pPr>
        <w:spacing w:after="0" w:line="240" w:lineRule="auto"/>
        <w:jc w:val="center"/>
        <w:rPr>
          <w:rFonts w:ascii="Garamond" w:hAnsi="Garamond"/>
          <w:b/>
          <w:iCs/>
          <w:sz w:val="24"/>
          <w:szCs w:val="24"/>
          <w:lang w:val="en-GB"/>
        </w:rPr>
      </w:pPr>
    </w:p>
    <w:p w14:paraId="52A09B67" w14:textId="77777777" w:rsidR="00EC2477" w:rsidRPr="00045A52" w:rsidRDefault="00EC2477" w:rsidP="00EC2477">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7676B2EE" w14:textId="4554C98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 man stood on a hill. He looked up at the stars and tried to remember what on earth he was doing here. Why had he climbed this hill? Such memory lapses happened to him all the time when going from the living room to the kitchen, but this was the first time one had happened at the top o</w:t>
      </w:r>
      <w:r w:rsidR="000D5DB5" w:rsidRPr="00045A52">
        <w:rPr>
          <w:rFonts w:ascii="Garamond" w:hAnsi="Garamond" w:cs="Times New Roman"/>
          <w:sz w:val="22"/>
          <w:szCs w:val="22"/>
        </w:rPr>
        <w:t>f a big hill. It was a big hill. H</w:t>
      </w:r>
      <w:r w:rsidRPr="00045A52">
        <w:rPr>
          <w:rFonts w:ascii="Garamond" w:hAnsi="Garamond" w:cs="Times New Roman"/>
          <w:sz w:val="22"/>
          <w:szCs w:val="22"/>
        </w:rPr>
        <w:t xml:space="preserve">e was out of breath. Perhaps, he reflected, this was not the first time it had happened. After all, his memory was evidently less than reliable. </w:t>
      </w:r>
    </w:p>
    <w:p w14:paraId="42BB3F9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48413EC" w14:textId="7DB6EB8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There was no fridge at the top of the hill, so he did not think he had come to get something out of it. There was no kettle to put on and nothing on which to put it. There were none of the makings of a cheese salad sandwich. It seemed increasingly unlikely that applying the i</w:t>
      </w:r>
      <w:r w:rsidR="00AA3FA4">
        <w:rPr>
          <w:rFonts w:ascii="Garamond" w:hAnsi="Garamond" w:cs="Times New Roman"/>
          <w:sz w:val="22"/>
          <w:szCs w:val="22"/>
        </w:rPr>
        <w:t>nsights of his previous kitchen-</w:t>
      </w:r>
      <w:r w:rsidRPr="00045A52">
        <w:rPr>
          <w:rFonts w:ascii="Garamond" w:hAnsi="Garamond" w:cs="Times New Roman"/>
          <w:sz w:val="22"/>
          <w:szCs w:val="22"/>
        </w:rPr>
        <w:t>based amnesia was going to help here. Although, now that he thought about it, he could do with a nice cup of tea. And maybe some toast.</w:t>
      </w:r>
    </w:p>
    <w:p w14:paraId="79FD0CD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E17DB9"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man thought he had better sit down and think things through. There was a seat - the plastic bench at the bus stop where he had finally stopped walking. His kitchen would have been much better but he sat down anyway because he was tired. He had just walked several miles. </w:t>
      </w:r>
      <w:proofErr w:type="gramStart"/>
      <w:r w:rsidRPr="00045A52">
        <w:rPr>
          <w:rFonts w:ascii="Garamond" w:hAnsi="Garamond" w:cs="Times New Roman"/>
          <w:sz w:val="22"/>
          <w:szCs w:val="22"/>
        </w:rPr>
        <w:t>Several miles in the rain and mostly uphill.</w:t>
      </w:r>
      <w:proofErr w:type="gramEnd"/>
      <w:r w:rsidRPr="00045A52">
        <w:rPr>
          <w:rFonts w:ascii="Garamond" w:hAnsi="Garamond" w:cs="Times New Roman"/>
          <w:sz w:val="22"/>
          <w:szCs w:val="22"/>
        </w:rPr>
        <w:t xml:space="preserve"> He sat for a long time. </w:t>
      </w:r>
    </w:p>
    <w:p w14:paraId="14A10D4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1874C5E"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soon forgot about his forgetfulness. He was not thinking of very much instead. Mostly he just sat there. Sometimes he prayed, sometimes he looked up at the stars, but mostly he just sat there. However, by the time he stood up he had come to a conclusion. It was time to stop taking his medication. </w:t>
      </w:r>
    </w:p>
    <w:p w14:paraId="3E89510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4F6005D" w14:textId="15FB2A4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Moments later</w:t>
      </w:r>
      <w:r w:rsidR="00AA3FA4">
        <w:rPr>
          <w:rFonts w:ascii="Garamond" w:hAnsi="Garamond" w:cs="Times New Roman"/>
          <w:sz w:val="22"/>
          <w:szCs w:val="22"/>
        </w:rPr>
        <w:t>,</w:t>
      </w:r>
      <w:r w:rsidRPr="00045A52">
        <w:rPr>
          <w:rFonts w:ascii="Garamond" w:hAnsi="Garamond" w:cs="Times New Roman"/>
          <w:sz w:val="22"/>
          <w:szCs w:val="22"/>
        </w:rPr>
        <w:t xml:space="preserve"> a bus arrived at the bus stop and stopped to let two passengers off. </w:t>
      </w:r>
      <w:r w:rsidR="006E7552">
        <w:rPr>
          <w:rFonts w:ascii="Garamond" w:hAnsi="Garamond" w:cs="Times New Roman"/>
          <w:sz w:val="22"/>
          <w:szCs w:val="22"/>
        </w:rPr>
        <w:t>The man</w:t>
      </w:r>
      <w:r w:rsidRPr="00045A52">
        <w:rPr>
          <w:rFonts w:ascii="Garamond" w:hAnsi="Garamond" w:cs="Times New Roman"/>
          <w:sz w:val="22"/>
          <w:szCs w:val="22"/>
        </w:rPr>
        <w:t xml:space="preserve"> got on it. He liked buses. Buses were good.</w:t>
      </w:r>
    </w:p>
    <w:p w14:paraId="5C78C307" w14:textId="77777777" w:rsidR="00EC2477" w:rsidRPr="00045A52" w:rsidRDefault="00EC2477" w:rsidP="00EC2477">
      <w:pPr>
        <w:pStyle w:val="NovelBody"/>
        <w:ind w:firstLine="0"/>
        <w:jc w:val="both"/>
        <w:rPr>
          <w:rFonts w:ascii="Times New Roman" w:hAnsi="Times New Roman" w:cs="Times New Roman"/>
        </w:rPr>
      </w:pPr>
    </w:p>
    <w:p w14:paraId="1FDEDC2E" w14:textId="77777777" w:rsidR="00EC2477" w:rsidRPr="00045A52" w:rsidRDefault="00EC2477" w:rsidP="00EC2477">
      <w:pPr>
        <w:pStyle w:val="CSP-ChapterBodyText"/>
        <w:ind w:firstLine="0"/>
        <w:rPr>
          <w:lang w:val="en-GB"/>
        </w:rPr>
        <w:sectPr w:rsidR="00EC2477" w:rsidRPr="00045A52" w:rsidSect="00180EE1">
          <w:footerReference w:type="even" r:id="rId16"/>
          <w:footerReference w:type="default" r:id="rId17"/>
          <w:footerReference w:type="first" r:id="rId18"/>
          <w:footnotePr>
            <w:numFmt w:val="chicago"/>
            <w:numRestart w:val="eachPage"/>
          </w:footnotePr>
          <w:pgSz w:w="7320" w:h="11220"/>
          <w:pgMar w:top="1080" w:right="720" w:bottom="1080" w:left="1080" w:header="576" w:footer="432" w:gutter="187"/>
          <w:pgNumType w:start="1"/>
          <w:cols w:space="720"/>
          <w:titlePg/>
          <w:docGrid w:linePitch="360"/>
        </w:sectPr>
      </w:pPr>
    </w:p>
    <w:p w14:paraId="43B1951F" w14:textId="77777777" w:rsidR="00EC2477" w:rsidRPr="00045A52" w:rsidRDefault="00EC2477" w:rsidP="00EC2477">
      <w:pPr>
        <w:spacing w:after="0" w:line="240" w:lineRule="auto"/>
        <w:jc w:val="center"/>
        <w:rPr>
          <w:rFonts w:ascii="Times New Roman" w:hAnsi="Times New Roman"/>
          <w:iCs/>
          <w:sz w:val="44"/>
          <w:szCs w:val="44"/>
          <w:lang w:val="en-GB"/>
        </w:rPr>
      </w:pPr>
    </w:p>
    <w:p w14:paraId="0EB299E3" w14:textId="77777777" w:rsidR="00EC2477" w:rsidRPr="00045A52" w:rsidRDefault="00EC2477" w:rsidP="00EC2477">
      <w:pPr>
        <w:spacing w:after="0" w:line="240" w:lineRule="auto"/>
        <w:jc w:val="center"/>
        <w:rPr>
          <w:rFonts w:ascii="Times New Roman" w:hAnsi="Times New Roman"/>
          <w:iCs/>
          <w:sz w:val="44"/>
          <w:szCs w:val="44"/>
          <w:lang w:val="en-GB"/>
        </w:rPr>
      </w:pPr>
    </w:p>
    <w:p w14:paraId="74C641D9" w14:textId="77777777" w:rsidR="00EC2477" w:rsidRPr="00045A52" w:rsidRDefault="00EC2477" w:rsidP="00EC2477">
      <w:pPr>
        <w:spacing w:after="0" w:line="240" w:lineRule="auto"/>
        <w:jc w:val="center"/>
        <w:rPr>
          <w:rFonts w:ascii="Times New Roman" w:hAnsi="Times New Roman"/>
          <w:iCs/>
          <w:sz w:val="44"/>
          <w:szCs w:val="44"/>
          <w:lang w:val="en-GB"/>
        </w:rPr>
      </w:pPr>
    </w:p>
    <w:p w14:paraId="74D91E5C" w14:textId="77777777" w:rsidR="00EC2477" w:rsidRPr="00045A52" w:rsidRDefault="00EC2477" w:rsidP="00EC2477">
      <w:pPr>
        <w:pStyle w:val="Heading1"/>
        <w:numPr>
          <w:ilvl w:val="0"/>
          <w:numId w:val="4"/>
        </w:numPr>
        <w:spacing w:line="240" w:lineRule="auto"/>
        <w:rPr>
          <w:rFonts w:ascii="Garamond" w:hAnsi="Garamond"/>
          <w:sz w:val="22"/>
          <w:szCs w:val="22"/>
        </w:rPr>
      </w:pPr>
      <w:r w:rsidRPr="00045A52">
        <w:rPr>
          <w:rFonts w:ascii="Garamond" w:hAnsi="Garamond"/>
          <w:sz w:val="22"/>
          <w:szCs w:val="22"/>
        </w:rPr>
        <w:t xml:space="preserve">CHAPTER ONE </w:t>
      </w:r>
      <w:r w:rsidRPr="00045A52">
        <w:rPr>
          <w:rFonts w:ascii="Garamond" w:hAnsi="Garamond"/>
          <w:sz w:val="22"/>
          <w:szCs w:val="22"/>
        </w:rPr>
        <w:br/>
        <w:t>DEATH</w:t>
      </w:r>
    </w:p>
    <w:p w14:paraId="486EAB6E" w14:textId="77777777" w:rsidR="00EC2477" w:rsidRPr="00045A52" w:rsidRDefault="00EC2477" w:rsidP="00EC2477">
      <w:pPr>
        <w:pStyle w:val="NovelBody"/>
        <w:spacing w:line="240" w:lineRule="auto"/>
        <w:ind w:firstLine="0"/>
        <w:rPr>
          <w:rFonts w:ascii="Garamond" w:hAnsi="Garamond" w:cs="Times New Roman"/>
          <w:sz w:val="22"/>
          <w:szCs w:val="22"/>
        </w:rPr>
      </w:pPr>
    </w:p>
    <w:p w14:paraId="58B3661D" w14:textId="77777777" w:rsidR="00EC2477" w:rsidRPr="00045A52" w:rsidRDefault="00EC2477" w:rsidP="00EC2477">
      <w:pPr>
        <w:pStyle w:val="NovelBody"/>
        <w:spacing w:line="240" w:lineRule="auto"/>
        <w:ind w:left="711" w:firstLine="0"/>
        <w:rPr>
          <w:rFonts w:ascii="Garamond" w:hAnsi="Garamond" w:cs="Times New Roman"/>
          <w:sz w:val="22"/>
          <w:szCs w:val="22"/>
        </w:rPr>
      </w:pPr>
      <w:proofErr w:type="gramStart"/>
      <w:r w:rsidRPr="00045A52">
        <w:rPr>
          <w:rFonts w:ascii="Garamond" w:hAnsi="Garamond" w:cs="Times New Roman"/>
          <w:sz w:val="22"/>
          <w:szCs w:val="22"/>
        </w:rPr>
        <w:t>XXXVIII.</w:t>
      </w:r>
      <w:proofErr w:type="gramEnd"/>
    </w:p>
    <w:p w14:paraId="7561477D" w14:textId="3A1EB035" w:rsidR="00EC2477" w:rsidRPr="00045A52" w:rsidRDefault="00EC2477" w:rsidP="00EC2477">
      <w:pPr>
        <w:pStyle w:val="NovelBody"/>
        <w:spacing w:line="240" w:lineRule="auto"/>
        <w:ind w:left="711" w:firstLine="0"/>
        <w:rPr>
          <w:rFonts w:ascii="Garamond" w:hAnsi="Garamond" w:cs="Times New Roman"/>
          <w:sz w:val="22"/>
          <w:szCs w:val="22"/>
        </w:rPr>
      </w:pPr>
      <w:r w:rsidRPr="00045A52">
        <w:rPr>
          <w:rFonts w:ascii="Garamond" w:hAnsi="Garamond" w:cs="Times New Roman"/>
          <w:sz w:val="22"/>
          <w:szCs w:val="22"/>
        </w:rPr>
        <w:t>One Moment in Annihilation</w:t>
      </w:r>
      <w:r w:rsidR="00C726A1">
        <w:rPr>
          <w:rFonts w:ascii="Garamond" w:hAnsi="Garamond" w:cs="Times New Roman"/>
          <w:sz w:val="22"/>
          <w:szCs w:val="22"/>
        </w:rPr>
        <w:t>’</w:t>
      </w:r>
      <w:r w:rsidRPr="00045A52">
        <w:rPr>
          <w:rFonts w:ascii="Garamond" w:hAnsi="Garamond" w:cs="Times New Roman"/>
          <w:sz w:val="22"/>
          <w:szCs w:val="22"/>
        </w:rPr>
        <w:t xml:space="preserve">s Waste, </w:t>
      </w:r>
    </w:p>
    <w:p w14:paraId="30008843" w14:textId="77777777" w:rsidR="00EC2477" w:rsidRPr="00045A52" w:rsidRDefault="00EC2477" w:rsidP="00EC2477">
      <w:pPr>
        <w:pStyle w:val="NovelBody"/>
        <w:spacing w:line="240" w:lineRule="auto"/>
        <w:ind w:left="711" w:firstLine="0"/>
        <w:rPr>
          <w:rFonts w:ascii="Garamond" w:hAnsi="Garamond" w:cs="Times New Roman"/>
          <w:sz w:val="22"/>
          <w:szCs w:val="22"/>
        </w:rPr>
      </w:pPr>
      <w:r w:rsidRPr="00045A52">
        <w:rPr>
          <w:rFonts w:ascii="Garamond" w:hAnsi="Garamond" w:cs="Times New Roman"/>
          <w:sz w:val="22"/>
          <w:szCs w:val="22"/>
        </w:rPr>
        <w:t xml:space="preserve">One moment, of the Well of Life to taste-- </w:t>
      </w:r>
    </w:p>
    <w:p w14:paraId="1F7843F0" w14:textId="77777777" w:rsidR="00EC2477" w:rsidRPr="00045A52" w:rsidRDefault="00EC2477" w:rsidP="00EC2477">
      <w:pPr>
        <w:pStyle w:val="NovelBody"/>
        <w:spacing w:line="240" w:lineRule="auto"/>
        <w:ind w:left="711" w:firstLine="0"/>
        <w:rPr>
          <w:rFonts w:ascii="Garamond" w:hAnsi="Garamond" w:cs="Times New Roman"/>
          <w:sz w:val="22"/>
          <w:szCs w:val="22"/>
        </w:rPr>
      </w:pPr>
      <w:r w:rsidRPr="00045A52">
        <w:rPr>
          <w:rFonts w:ascii="Garamond" w:hAnsi="Garamond" w:cs="Times New Roman"/>
          <w:sz w:val="22"/>
          <w:szCs w:val="22"/>
        </w:rPr>
        <w:t xml:space="preserve">The Stars are setting, and the Caravan </w:t>
      </w:r>
    </w:p>
    <w:p w14:paraId="63D3209B" w14:textId="77777777" w:rsidR="00EC2477" w:rsidRPr="00045A52" w:rsidRDefault="00EC2477" w:rsidP="00EC2477">
      <w:pPr>
        <w:pStyle w:val="NovelBody"/>
        <w:spacing w:line="240" w:lineRule="auto"/>
        <w:ind w:left="711" w:firstLine="0"/>
        <w:rPr>
          <w:rFonts w:ascii="Garamond" w:hAnsi="Garamond" w:cs="Times New Roman"/>
          <w:sz w:val="22"/>
          <w:szCs w:val="22"/>
        </w:rPr>
      </w:pPr>
      <w:r w:rsidRPr="00045A52">
        <w:rPr>
          <w:rFonts w:ascii="Garamond" w:hAnsi="Garamond" w:cs="Times New Roman"/>
          <w:sz w:val="22"/>
          <w:szCs w:val="22"/>
        </w:rPr>
        <w:t xml:space="preserve">Starts for the dawn of Nothing--Oh, make haste! </w:t>
      </w:r>
    </w:p>
    <w:p w14:paraId="3596D305" w14:textId="77777777" w:rsidR="00EC2477" w:rsidRPr="00045A52" w:rsidRDefault="00EC2477" w:rsidP="00EC2477">
      <w:pPr>
        <w:pStyle w:val="NovelBody"/>
        <w:spacing w:line="240" w:lineRule="auto"/>
        <w:ind w:left="711" w:firstLine="0"/>
        <w:rPr>
          <w:rFonts w:ascii="Garamond" w:hAnsi="Garamond" w:cs="Times New Roman"/>
          <w:sz w:val="22"/>
          <w:szCs w:val="22"/>
        </w:rPr>
      </w:pPr>
      <w:r w:rsidRPr="00045A52">
        <w:rPr>
          <w:rFonts w:ascii="Garamond" w:hAnsi="Garamond" w:cs="Times New Roman"/>
          <w:sz w:val="22"/>
          <w:szCs w:val="22"/>
        </w:rPr>
        <w:t xml:space="preserve">– Edward Fitzgerald, </w:t>
      </w:r>
      <w:proofErr w:type="gramStart"/>
      <w:r w:rsidRPr="00045A52">
        <w:rPr>
          <w:rFonts w:ascii="Garamond" w:hAnsi="Garamond" w:cs="Times New Roman"/>
          <w:sz w:val="22"/>
          <w:szCs w:val="22"/>
        </w:rPr>
        <w:t>The</w:t>
      </w:r>
      <w:proofErr w:type="gramEnd"/>
      <w:r w:rsidRPr="00045A52">
        <w:rPr>
          <w:rFonts w:ascii="Garamond" w:hAnsi="Garamond" w:cs="Times New Roman"/>
          <w:sz w:val="22"/>
          <w:szCs w:val="22"/>
        </w:rPr>
        <w:t xml:space="preserve"> </w:t>
      </w:r>
      <w:proofErr w:type="spellStart"/>
      <w:r w:rsidRPr="00045A52">
        <w:rPr>
          <w:rFonts w:ascii="Garamond" w:hAnsi="Garamond" w:cs="Times New Roman"/>
          <w:sz w:val="22"/>
          <w:szCs w:val="22"/>
        </w:rPr>
        <w:t>Rubaiyat</w:t>
      </w:r>
      <w:proofErr w:type="spellEnd"/>
      <w:r w:rsidRPr="00045A52">
        <w:rPr>
          <w:rFonts w:ascii="Garamond" w:hAnsi="Garamond" w:cs="Times New Roman"/>
          <w:sz w:val="22"/>
          <w:szCs w:val="22"/>
        </w:rPr>
        <w:t xml:space="preserve"> of Omar Khayyam, 1859  </w:t>
      </w:r>
    </w:p>
    <w:p w14:paraId="762A3231" w14:textId="77777777" w:rsidR="00EC2477" w:rsidRPr="00045A52" w:rsidRDefault="00EC2477" w:rsidP="00EC2477">
      <w:pPr>
        <w:pStyle w:val="NovelBody"/>
        <w:spacing w:line="240" w:lineRule="auto"/>
        <w:ind w:firstLine="0"/>
        <w:rPr>
          <w:rFonts w:ascii="Garamond" w:hAnsi="Garamond" w:cs="Times New Roman"/>
          <w:sz w:val="22"/>
          <w:szCs w:val="22"/>
        </w:rPr>
      </w:pPr>
    </w:p>
    <w:p w14:paraId="4BD477AA" w14:textId="77777777" w:rsidR="00EC2477" w:rsidRPr="00045A52" w:rsidRDefault="00EC2477" w:rsidP="00EC2477">
      <w:pPr>
        <w:pStyle w:val="NovelBody"/>
        <w:spacing w:line="240" w:lineRule="auto"/>
        <w:ind w:firstLine="0"/>
        <w:rPr>
          <w:rFonts w:ascii="Garamond" w:hAnsi="Garamond" w:cs="Times New Roman"/>
          <w:sz w:val="22"/>
          <w:szCs w:val="22"/>
        </w:rPr>
      </w:pPr>
    </w:p>
    <w:p w14:paraId="30FF83F5" w14:textId="77777777" w:rsidR="00EC2477" w:rsidRPr="00045A52" w:rsidRDefault="00EC2477" w:rsidP="00EC2477">
      <w:pPr>
        <w:pStyle w:val="NovelBody"/>
        <w:spacing w:line="240" w:lineRule="auto"/>
        <w:ind w:firstLine="0"/>
        <w:jc w:val="center"/>
        <w:rPr>
          <w:rFonts w:ascii="Garamond" w:hAnsi="Garamond" w:cs="Ubuntu"/>
          <w:sz w:val="22"/>
          <w:szCs w:val="22"/>
        </w:rPr>
      </w:pPr>
      <w:r w:rsidRPr="00045A52">
        <w:rPr>
          <w:rFonts w:ascii="Garamond" w:hAnsi="Garamond" w:cs="Times New Roman"/>
          <w:sz w:val="22"/>
          <w:szCs w:val="22"/>
        </w:rPr>
        <w:t xml:space="preserve">* </w:t>
      </w:r>
      <w:r w:rsidRPr="00045A52">
        <w:rPr>
          <w:rFonts w:ascii="Garamond" w:hAnsi="Garamond" w:cs="Ubuntu"/>
          <w:sz w:val="22"/>
          <w:szCs w:val="22"/>
        </w:rPr>
        <w:t>¢</w:t>
      </w:r>
    </w:p>
    <w:p w14:paraId="5576279E" w14:textId="77777777" w:rsidR="00EC2477" w:rsidRPr="00045A52" w:rsidRDefault="00EC2477" w:rsidP="00EC2477">
      <w:pPr>
        <w:pStyle w:val="NovelBody"/>
        <w:spacing w:line="240" w:lineRule="auto"/>
        <w:ind w:firstLine="0"/>
        <w:jc w:val="both"/>
        <w:rPr>
          <w:rFonts w:ascii="Garamond" w:hAnsi="Garamond" w:cs="Ubuntu"/>
          <w:sz w:val="22"/>
          <w:szCs w:val="22"/>
        </w:rPr>
      </w:pPr>
    </w:p>
    <w:p w14:paraId="30DABB88" w14:textId="238BA51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Smith was dying again. It happens to even the truly greatest comedians. John Smith was not great. Truly, he was not even good. He wasn</w:t>
      </w:r>
      <w:r w:rsidR="00C726A1">
        <w:rPr>
          <w:rFonts w:ascii="Garamond" w:hAnsi="Garamond" w:cs="Times New Roman"/>
          <w:sz w:val="22"/>
          <w:szCs w:val="22"/>
        </w:rPr>
        <w:t>’</w:t>
      </w:r>
      <w:r w:rsidRPr="00045A52">
        <w:rPr>
          <w:rFonts w:ascii="Garamond" w:hAnsi="Garamond" w:cs="Times New Roman"/>
          <w:sz w:val="22"/>
          <w:szCs w:val="22"/>
        </w:rPr>
        <w:t xml:space="preserve">t terrible. There is something memorable and remarkable about a dreadful comedian. John Smith was forgettable, anyone who had to sit squirming through his obvious observations, over-contrived anecdotes and featherweight </w:t>
      </w:r>
      <w:proofErr w:type="spellStart"/>
      <w:r w:rsidRPr="00045A52">
        <w:rPr>
          <w:rFonts w:ascii="Garamond" w:hAnsi="Garamond" w:cs="Times New Roman"/>
          <w:sz w:val="22"/>
          <w:szCs w:val="22"/>
        </w:rPr>
        <w:t>punchlines</w:t>
      </w:r>
      <w:proofErr w:type="spellEnd"/>
      <w:r w:rsidRPr="00045A52">
        <w:rPr>
          <w:rFonts w:ascii="Garamond" w:hAnsi="Garamond" w:cs="Times New Roman"/>
          <w:sz w:val="22"/>
          <w:szCs w:val="22"/>
        </w:rPr>
        <w:t xml:space="preserve"> wanted to forget the experience. Occasionally he would get a few mercy laughs or the momentum of the previous performer would carry the audience laughing into his act. But tonight he killed </w:t>
      </w:r>
      <w:r w:rsidR="00FE1DD4" w:rsidRPr="00045A52">
        <w:rPr>
          <w:rFonts w:ascii="Garamond" w:hAnsi="Garamond" w:cs="Times New Roman"/>
          <w:sz w:val="22"/>
          <w:szCs w:val="22"/>
        </w:rPr>
        <w:t>them;</w:t>
      </w:r>
      <w:r w:rsidRPr="00045A52">
        <w:rPr>
          <w:rFonts w:ascii="Garamond" w:hAnsi="Garamond" w:cs="Times New Roman"/>
          <w:sz w:val="22"/>
          <w:szCs w:val="22"/>
        </w:rPr>
        <w:t xml:space="preserve"> he reduced the whole room to a deathly silence. Yet this would be the second best performance of his life.</w:t>
      </w:r>
    </w:p>
    <w:p w14:paraId="52590FC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DBFD236" w14:textId="0390A6C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fantastic acoustics of the Covent Garden Comedy Club only enhanced the unpleasantness. Tombstones of silence </w:t>
      </w:r>
      <w:r w:rsidRPr="00045A52">
        <w:rPr>
          <w:rFonts w:ascii="Garamond" w:hAnsi="Garamond" w:cs="Times New Roman"/>
          <w:sz w:val="22"/>
          <w:szCs w:val="22"/>
        </w:rPr>
        <w:lastRenderedPageBreak/>
        <w:t>marked the death of every gasped-out joke. Everyone in the room could hear everything with crystal clarity. They clearly wished they couldn</w:t>
      </w:r>
      <w:r w:rsidR="00C726A1">
        <w:rPr>
          <w:rFonts w:ascii="Garamond" w:hAnsi="Garamond" w:cs="Times New Roman"/>
          <w:sz w:val="22"/>
          <w:szCs w:val="22"/>
        </w:rPr>
        <w:t>’</w:t>
      </w:r>
      <w:r w:rsidRPr="00045A52">
        <w:rPr>
          <w:rFonts w:ascii="Garamond" w:hAnsi="Garamond" w:cs="Times New Roman"/>
          <w:sz w:val="22"/>
          <w:szCs w:val="22"/>
        </w:rPr>
        <w:t xml:space="preserve">t but </w:t>
      </w:r>
      <w:r w:rsidR="00FE1DD4" w:rsidRPr="00045A52">
        <w:rPr>
          <w:rFonts w:ascii="Garamond" w:hAnsi="Garamond" w:cs="Times New Roman"/>
          <w:sz w:val="22"/>
          <w:szCs w:val="22"/>
        </w:rPr>
        <w:t>no one</w:t>
      </w:r>
      <w:r w:rsidRPr="00045A52">
        <w:rPr>
          <w:rFonts w:ascii="Garamond" w:hAnsi="Garamond" w:cs="Times New Roman"/>
          <w:sz w:val="22"/>
          <w:szCs w:val="22"/>
        </w:rPr>
        <w:t xml:space="preserve"> was intervening to put John Smith out of their collective misery. Instead one hundred and thirty seven people squirmed uncomfortably in their seats, checking their watches or looking longingly toward the exit. In the darkness of back rows</w:t>
      </w:r>
      <w:r w:rsidR="00AA3FA4">
        <w:rPr>
          <w:rFonts w:ascii="Garamond" w:hAnsi="Garamond" w:cs="Times New Roman"/>
          <w:sz w:val="22"/>
          <w:szCs w:val="22"/>
        </w:rPr>
        <w:t>,</w:t>
      </w:r>
      <w:r w:rsidRPr="00045A52">
        <w:rPr>
          <w:rFonts w:ascii="Garamond" w:hAnsi="Garamond" w:cs="Times New Roman"/>
          <w:sz w:val="22"/>
          <w:szCs w:val="22"/>
        </w:rPr>
        <w:t xml:space="preserve"> friends exchanged pained looks while the people in the front rows, illuminated by the footlights were finding their shoes very interesting, desperate not to make eye contact with the condemned man before them. </w:t>
      </w:r>
    </w:p>
    <w:p w14:paraId="02F037F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9EAF41" w14:textId="21358EC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w:t>
      </w:r>
      <w:r w:rsidR="00FE1DD4" w:rsidRPr="00045A52">
        <w:rPr>
          <w:rFonts w:ascii="Garamond" w:hAnsi="Garamond" w:cs="Times New Roman"/>
          <w:sz w:val="22"/>
          <w:szCs w:val="22"/>
        </w:rPr>
        <w:t>compere</w:t>
      </w:r>
      <w:r w:rsidRPr="00045A52">
        <w:rPr>
          <w:rFonts w:ascii="Garamond" w:hAnsi="Garamond" w:cs="Times New Roman"/>
          <w:sz w:val="22"/>
          <w:szCs w:val="22"/>
        </w:rPr>
        <w:t xml:space="preserve"> stood</w:t>
      </w:r>
      <w:r w:rsidR="00AA3FA4">
        <w:rPr>
          <w:rFonts w:ascii="Garamond" w:hAnsi="Garamond" w:cs="Times New Roman"/>
          <w:sz w:val="22"/>
          <w:szCs w:val="22"/>
        </w:rPr>
        <w:t>,</w:t>
      </w:r>
      <w:r w:rsidRPr="00045A52">
        <w:rPr>
          <w:rFonts w:ascii="Garamond" w:hAnsi="Garamond" w:cs="Times New Roman"/>
          <w:sz w:val="22"/>
          <w:szCs w:val="22"/>
        </w:rPr>
        <w:t xml:space="preserve"> sadistically impassive in the shadows, indulging his long-standing dislike of Smith; a largely irrational, highly visceral antipathy borne out of personal loathing and professional derision. Davie Wales had been on the stand-up circuit seventeen </w:t>
      </w:r>
      <w:r w:rsidR="00FE1DD4" w:rsidRPr="00045A52">
        <w:rPr>
          <w:rFonts w:ascii="Garamond" w:hAnsi="Garamond" w:cs="Times New Roman"/>
          <w:sz w:val="22"/>
          <w:szCs w:val="22"/>
        </w:rPr>
        <w:t>years;</w:t>
      </w:r>
      <w:r w:rsidRPr="00045A52">
        <w:rPr>
          <w:rFonts w:ascii="Garamond" w:hAnsi="Garamond" w:cs="Times New Roman"/>
          <w:sz w:val="22"/>
          <w:szCs w:val="22"/>
        </w:rPr>
        <w:t xml:space="preserve"> he had toiled through the apprenticeship and was now acknowledged by his peers as a senior member of their establishment. He was usually a generous men</w:t>
      </w:r>
      <w:r w:rsidR="00AA3FA4">
        <w:rPr>
          <w:rFonts w:ascii="Garamond" w:hAnsi="Garamond" w:cs="Times New Roman"/>
          <w:sz w:val="22"/>
          <w:szCs w:val="22"/>
        </w:rPr>
        <w:t>tor to struggling newcomers. Assuming there was some talent to nurture.</w:t>
      </w:r>
      <w:r w:rsidRPr="00045A52">
        <w:rPr>
          <w:rFonts w:ascii="Garamond" w:hAnsi="Garamond" w:cs="Times New Roman"/>
          <w:sz w:val="22"/>
          <w:szCs w:val="22"/>
        </w:rPr>
        <w:t xml:space="preserve"> </w:t>
      </w:r>
      <w:r w:rsidR="00AA3FA4">
        <w:rPr>
          <w:rFonts w:ascii="Garamond" w:hAnsi="Garamond" w:cs="Times New Roman"/>
          <w:sz w:val="22"/>
          <w:szCs w:val="22"/>
        </w:rPr>
        <w:t>He really hated</w:t>
      </w:r>
      <w:r w:rsidRPr="00045A52">
        <w:rPr>
          <w:rFonts w:ascii="Garamond" w:hAnsi="Garamond" w:cs="Times New Roman"/>
          <w:sz w:val="22"/>
          <w:szCs w:val="22"/>
        </w:rPr>
        <w:t xml:space="preserve"> mediocre no-hopers who did not know when to quit. He was </w:t>
      </w:r>
      <w:r w:rsidR="00AA3FA4">
        <w:rPr>
          <w:rFonts w:ascii="Garamond" w:hAnsi="Garamond" w:cs="Times New Roman"/>
          <w:sz w:val="22"/>
          <w:szCs w:val="22"/>
        </w:rPr>
        <w:t xml:space="preserve">a </w:t>
      </w:r>
      <w:r w:rsidRPr="00045A52">
        <w:rPr>
          <w:rFonts w:ascii="Garamond" w:hAnsi="Garamond" w:cs="Times New Roman"/>
          <w:sz w:val="22"/>
          <w:szCs w:val="22"/>
        </w:rPr>
        <w:t xml:space="preserve">professional jester </w:t>
      </w:r>
      <w:r w:rsidR="00AA3FA4">
        <w:rPr>
          <w:rFonts w:ascii="Garamond" w:hAnsi="Garamond" w:cs="Times New Roman"/>
          <w:sz w:val="22"/>
          <w:szCs w:val="22"/>
        </w:rPr>
        <w:t xml:space="preserve">but he </w:t>
      </w:r>
      <w:r w:rsidR="005C1B7A">
        <w:rPr>
          <w:rFonts w:ascii="Garamond" w:hAnsi="Garamond" w:cs="Times New Roman"/>
          <w:sz w:val="22"/>
          <w:szCs w:val="22"/>
        </w:rPr>
        <w:t>didn</w:t>
      </w:r>
      <w:r w:rsidR="005C1B7A" w:rsidRPr="00045A52">
        <w:rPr>
          <w:rFonts w:ascii="Garamond" w:hAnsi="Garamond" w:cs="Times New Roman"/>
          <w:sz w:val="22"/>
          <w:szCs w:val="22"/>
        </w:rPr>
        <w:t>’t</w:t>
      </w:r>
      <w:r w:rsidRPr="00045A52">
        <w:rPr>
          <w:rFonts w:ascii="Garamond" w:hAnsi="Garamond" w:cs="Times New Roman"/>
          <w:sz w:val="22"/>
          <w:szCs w:val="22"/>
        </w:rPr>
        <w:t xml:space="preserve"> suffer fools. Fools like Smith. He could not stand nor understand them. They must know that they were not funny. Being at the centre of a horror-show like this, stared down by nearly three hundred despising eyes ought to work its way into the mind of even the most self-obsessed egotists. After all, didn</w:t>
      </w:r>
      <w:r w:rsidR="00C726A1">
        <w:rPr>
          <w:rFonts w:ascii="Garamond" w:hAnsi="Garamond" w:cs="Times New Roman"/>
          <w:sz w:val="22"/>
          <w:szCs w:val="22"/>
        </w:rPr>
        <w:t>’</w:t>
      </w:r>
      <w:r w:rsidRPr="00045A52">
        <w:rPr>
          <w:rFonts w:ascii="Garamond" w:hAnsi="Garamond" w:cs="Times New Roman"/>
          <w:sz w:val="22"/>
          <w:szCs w:val="22"/>
        </w:rPr>
        <w:t xml:space="preserve">t they claim to be good at observation? </w:t>
      </w:r>
    </w:p>
    <w:p w14:paraId="66B62BE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5BE2A5B" w14:textId="789601F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Attending your own funeral was an unusual thing to do voluntarily. It might be a thrilling experience, just once to dig your own grave and deliver your own death sentence in front of dozens of </w:t>
      </w:r>
      <w:r w:rsidR="00FE1DD4" w:rsidRPr="00045A52">
        <w:rPr>
          <w:rFonts w:ascii="Garamond" w:hAnsi="Garamond" w:cs="Times New Roman"/>
          <w:sz w:val="22"/>
          <w:szCs w:val="22"/>
        </w:rPr>
        <w:t>stony-faced</w:t>
      </w:r>
      <w:r w:rsidRPr="00045A52">
        <w:rPr>
          <w:rFonts w:ascii="Garamond" w:hAnsi="Garamond" w:cs="Times New Roman"/>
          <w:sz w:val="22"/>
          <w:szCs w:val="22"/>
        </w:rPr>
        <w:t xml:space="preserve"> mourners. Mourners whose only wish </w:t>
      </w:r>
      <w:proofErr w:type="gramStart"/>
      <w:r w:rsidRPr="00045A52">
        <w:rPr>
          <w:rFonts w:ascii="Garamond" w:hAnsi="Garamond" w:cs="Times New Roman"/>
          <w:sz w:val="22"/>
          <w:szCs w:val="22"/>
        </w:rPr>
        <w:t>is</w:t>
      </w:r>
      <w:proofErr w:type="gramEnd"/>
      <w:r w:rsidRPr="00045A52">
        <w:rPr>
          <w:rFonts w:ascii="Garamond" w:hAnsi="Garamond" w:cs="Times New Roman"/>
          <w:sz w:val="22"/>
          <w:szCs w:val="22"/>
        </w:rPr>
        <w:t xml:space="preserve"> to bury you quickly and piss on the grave. But why put yourself through repeatedly and why should everyone else suffer too? Why spend ten minutes every Saturday night </w:t>
      </w:r>
      <w:r w:rsidRPr="00045A52">
        <w:rPr>
          <w:rFonts w:ascii="Garamond" w:hAnsi="Garamond" w:cs="Times New Roman"/>
          <w:sz w:val="22"/>
          <w:szCs w:val="22"/>
        </w:rPr>
        <w:lastRenderedPageBreak/>
        <w:t xml:space="preserve">making strangers hate you? Normally losers like Smith were only inflicted on small groups in tiny basement clubs or the upstairs rooms </w:t>
      </w:r>
      <w:r w:rsidR="00FE1DD4" w:rsidRPr="00045A52">
        <w:rPr>
          <w:rFonts w:ascii="Garamond" w:hAnsi="Garamond" w:cs="Times New Roman"/>
          <w:sz w:val="22"/>
          <w:szCs w:val="22"/>
        </w:rPr>
        <w:t>of pubs</w:t>
      </w:r>
      <w:r w:rsidR="00AA3FA4">
        <w:rPr>
          <w:rFonts w:ascii="Garamond" w:hAnsi="Garamond" w:cs="Times New Roman"/>
          <w:sz w:val="22"/>
          <w:szCs w:val="22"/>
        </w:rPr>
        <w:t>. T</w:t>
      </w:r>
      <w:r w:rsidRPr="00045A52">
        <w:rPr>
          <w:rFonts w:ascii="Garamond" w:hAnsi="Garamond" w:cs="Times New Roman"/>
          <w:sz w:val="22"/>
          <w:szCs w:val="22"/>
        </w:rPr>
        <w:t>onight</w:t>
      </w:r>
      <w:r w:rsidR="00AA3FA4">
        <w:rPr>
          <w:rFonts w:ascii="Garamond" w:hAnsi="Garamond" w:cs="Times New Roman"/>
          <w:sz w:val="22"/>
          <w:szCs w:val="22"/>
        </w:rPr>
        <w:t>,</w:t>
      </w:r>
      <w:r w:rsidRPr="00045A52">
        <w:rPr>
          <w:rFonts w:ascii="Garamond" w:hAnsi="Garamond" w:cs="Times New Roman"/>
          <w:sz w:val="22"/>
          <w:szCs w:val="22"/>
        </w:rPr>
        <w:t xml:space="preserve"> for some inexplicable reason</w:t>
      </w:r>
      <w:r w:rsidR="00AA3FA4">
        <w:rPr>
          <w:rFonts w:ascii="Garamond" w:hAnsi="Garamond" w:cs="Times New Roman"/>
          <w:sz w:val="22"/>
          <w:szCs w:val="22"/>
        </w:rPr>
        <w:t>,</w:t>
      </w:r>
      <w:r w:rsidRPr="00045A52">
        <w:rPr>
          <w:rFonts w:ascii="Garamond" w:hAnsi="Garamond" w:cs="Times New Roman"/>
          <w:sz w:val="22"/>
          <w:szCs w:val="22"/>
        </w:rPr>
        <w:t xml:space="preserve"> he was being allowed to make over a hundred new enemies all at once.</w:t>
      </w:r>
    </w:p>
    <w:p w14:paraId="1B6BDA2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9DA03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Davie could step in at any point and win the crowd back at the drop of a hat. If he wanted, he could do it at the expense of Smith and having the whole room laughing with him before he had even said a word. All he would have to do would be to walk onto the stage at a dead march. The tension would be burst as everyone felt the relief of release. He had done it many times before and it never failed. Tonight he was going to let the corpse swing a little longer before he cut it down. </w:t>
      </w:r>
    </w:p>
    <w:p w14:paraId="2118AD8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AC619CA" w14:textId="754301C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was not typically malicious but something about Smith got up his nose. Nothing in particular distinguished John Smith from any number of other unfunny wannabe comedians but Davie had taken an instant dislike to Smith when they had first met a few years ago. Perhaps it was the slight air of superiority and awkwardness with which Smith failed to fit in with the other comedians waiting to perform. Or perhaps it was that he was wearing </w:t>
      </w:r>
      <w:proofErr w:type="spellStart"/>
      <w:r w:rsidRPr="00045A52">
        <w:rPr>
          <w:rFonts w:ascii="Garamond" w:hAnsi="Garamond" w:cs="Times New Roman"/>
          <w:sz w:val="22"/>
          <w:szCs w:val="22"/>
        </w:rPr>
        <w:t>on</w:t>
      </w:r>
      <w:proofErr w:type="spellEnd"/>
      <w:r w:rsidRPr="00045A52">
        <w:rPr>
          <w:rFonts w:ascii="Garamond" w:hAnsi="Garamond" w:cs="Times New Roman"/>
          <w:sz w:val="22"/>
          <w:szCs w:val="22"/>
        </w:rPr>
        <w:t xml:space="preserve"> of those pathetic</w:t>
      </w:r>
      <w:r w:rsidR="00AA3FA4">
        <w:rPr>
          <w:rFonts w:ascii="Garamond" w:hAnsi="Garamond" w:cs="Times New Roman"/>
          <w:sz w:val="22"/>
          <w:szCs w:val="22"/>
        </w:rPr>
        <w:t>,</w:t>
      </w:r>
      <w:r w:rsidRPr="00045A52">
        <w:rPr>
          <w:rFonts w:ascii="Garamond" w:hAnsi="Garamond" w:cs="Times New Roman"/>
          <w:sz w:val="22"/>
          <w:szCs w:val="22"/>
        </w:rPr>
        <w:t xml:space="preserve"> supposedly amusing t-shirts. Davie could not remember but thought that this was exactly the sort of thing Smith might do. When Smith turned out to be as crap at telling joke</w:t>
      </w:r>
      <w:r w:rsidR="00AA3FA4">
        <w:rPr>
          <w:rFonts w:ascii="Garamond" w:hAnsi="Garamond" w:cs="Times New Roman"/>
          <w:sz w:val="22"/>
          <w:szCs w:val="22"/>
        </w:rPr>
        <w:t>s</w:t>
      </w:r>
      <w:r w:rsidRPr="00045A52">
        <w:rPr>
          <w:rFonts w:ascii="Garamond" w:hAnsi="Garamond" w:cs="Times New Roman"/>
          <w:sz w:val="22"/>
          <w:szCs w:val="22"/>
        </w:rPr>
        <w:t xml:space="preserve"> as he was wearing them, it had only cemented the hatred. Two years later and if anything</w:t>
      </w:r>
      <w:r w:rsidR="00AA3FA4">
        <w:rPr>
          <w:rFonts w:ascii="Garamond" w:hAnsi="Garamond" w:cs="Times New Roman"/>
          <w:sz w:val="22"/>
          <w:szCs w:val="22"/>
        </w:rPr>
        <w:t>,</w:t>
      </w:r>
      <w:r w:rsidRPr="00045A52">
        <w:rPr>
          <w:rFonts w:ascii="Garamond" w:hAnsi="Garamond" w:cs="Times New Roman"/>
          <w:sz w:val="22"/>
          <w:szCs w:val="22"/>
        </w:rPr>
        <w:t xml:space="preserve"> Smith was a shitter comedian but with a thicker skin that kept him coming back. Still</w:t>
      </w:r>
      <w:r w:rsidR="00AA3FA4">
        <w:rPr>
          <w:rFonts w:ascii="Garamond" w:hAnsi="Garamond" w:cs="Times New Roman"/>
          <w:sz w:val="22"/>
          <w:szCs w:val="22"/>
        </w:rPr>
        <w:t>,</w:t>
      </w:r>
      <w:r w:rsidRPr="00045A52">
        <w:rPr>
          <w:rFonts w:ascii="Garamond" w:hAnsi="Garamond" w:cs="Times New Roman"/>
          <w:sz w:val="22"/>
          <w:szCs w:val="22"/>
        </w:rPr>
        <w:t xml:space="preserve"> this was his biggest gi</w:t>
      </w:r>
      <w:r w:rsidR="00AA3FA4">
        <w:rPr>
          <w:rFonts w:ascii="Garamond" w:hAnsi="Garamond" w:cs="Times New Roman"/>
          <w:sz w:val="22"/>
          <w:szCs w:val="22"/>
        </w:rPr>
        <w:t>g and this was the biggest fuck-</w:t>
      </w:r>
      <w:r w:rsidRPr="00045A52">
        <w:rPr>
          <w:rFonts w:ascii="Garamond" w:hAnsi="Garamond" w:cs="Times New Roman"/>
          <w:sz w:val="22"/>
          <w:szCs w:val="22"/>
        </w:rPr>
        <w:t>up Davie could remember, maybe this would penetrate.</w:t>
      </w:r>
    </w:p>
    <w:p w14:paraId="2CD83CF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EA8913F" w14:textId="555B44A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So he let Smith struggle on with some pathetic sequence of jokes about replacing the pieces in chess with different types of dinosaurs to make the game more interesting. </w:t>
      </w:r>
      <w:proofErr w:type="gramStart"/>
      <w:r w:rsidRPr="00045A52">
        <w:rPr>
          <w:rFonts w:ascii="Garamond" w:hAnsi="Garamond" w:cs="Times New Roman"/>
          <w:sz w:val="22"/>
          <w:szCs w:val="22"/>
        </w:rPr>
        <w:t>Chess?</w:t>
      </w:r>
      <w:proofErr w:type="gramEnd"/>
      <w:r w:rsidRPr="00045A52">
        <w:rPr>
          <w:rFonts w:ascii="Garamond" w:hAnsi="Garamond" w:cs="Times New Roman"/>
          <w:sz w:val="22"/>
          <w:szCs w:val="22"/>
        </w:rPr>
        <w:t xml:space="preserve"> For fuck</w:t>
      </w:r>
      <w:r w:rsidR="00C726A1">
        <w:rPr>
          <w:rFonts w:ascii="Garamond" w:hAnsi="Garamond" w:cs="Times New Roman"/>
          <w:sz w:val="22"/>
          <w:szCs w:val="22"/>
        </w:rPr>
        <w:t>’</w:t>
      </w:r>
      <w:r w:rsidRPr="00045A52">
        <w:rPr>
          <w:rFonts w:ascii="Garamond" w:hAnsi="Garamond" w:cs="Times New Roman"/>
          <w:sz w:val="22"/>
          <w:szCs w:val="22"/>
        </w:rPr>
        <w:t xml:space="preserve">s sake! Nobody would blame Davie if he went and broke </w:t>
      </w:r>
      <w:r w:rsidRPr="00045A52">
        <w:rPr>
          <w:rFonts w:ascii="Garamond" w:hAnsi="Garamond" w:cs="Times New Roman"/>
          <w:sz w:val="22"/>
          <w:szCs w:val="22"/>
        </w:rPr>
        <w:lastRenderedPageBreak/>
        <w:t>a chair over the man</w:t>
      </w:r>
      <w:r w:rsidR="00C726A1">
        <w:rPr>
          <w:rFonts w:ascii="Garamond" w:hAnsi="Garamond" w:cs="Times New Roman"/>
          <w:sz w:val="22"/>
          <w:szCs w:val="22"/>
        </w:rPr>
        <w:t>’</w:t>
      </w:r>
      <w:r w:rsidRPr="00045A52">
        <w:rPr>
          <w:rFonts w:ascii="Garamond" w:hAnsi="Garamond" w:cs="Times New Roman"/>
          <w:sz w:val="22"/>
          <w:szCs w:val="22"/>
        </w:rPr>
        <w:t>s head. In fact, why h</w:t>
      </w:r>
      <w:r w:rsidR="00FE1DD4" w:rsidRPr="00045A52">
        <w:rPr>
          <w:rFonts w:ascii="Garamond" w:hAnsi="Garamond" w:cs="Times New Roman"/>
          <w:sz w:val="22"/>
          <w:szCs w:val="22"/>
        </w:rPr>
        <w:t>adn</w:t>
      </w:r>
      <w:r w:rsidR="00C726A1">
        <w:rPr>
          <w:rFonts w:ascii="Garamond" w:hAnsi="Garamond" w:cs="Times New Roman"/>
          <w:sz w:val="22"/>
          <w:szCs w:val="22"/>
        </w:rPr>
        <w:t>’</w:t>
      </w:r>
      <w:r w:rsidR="00FE1DD4" w:rsidRPr="00045A52">
        <w:rPr>
          <w:rFonts w:ascii="Garamond" w:hAnsi="Garamond" w:cs="Times New Roman"/>
          <w:sz w:val="22"/>
          <w:szCs w:val="22"/>
        </w:rPr>
        <w:t>t anyone in the audience</w:t>
      </w:r>
      <w:r w:rsidRPr="00045A52">
        <w:rPr>
          <w:rFonts w:ascii="Garamond" w:hAnsi="Garamond" w:cs="Times New Roman"/>
          <w:sz w:val="22"/>
          <w:szCs w:val="22"/>
        </w:rPr>
        <w:t xml:space="preserve"> thrown anything yet? Or shouted him down? </w:t>
      </w:r>
    </w:p>
    <w:p w14:paraId="23D907D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80E7096" w14:textId="18F0622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Saturday night crowd at the Covent Garden was comedy</w:t>
      </w:r>
      <w:r w:rsidR="00C726A1">
        <w:rPr>
          <w:rFonts w:ascii="Garamond" w:hAnsi="Garamond" w:cs="Times New Roman"/>
          <w:sz w:val="22"/>
          <w:szCs w:val="22"/>
        </w:rPr>
        <w:t>’</w:t>
      </w:r>
      <w:r w:rsidRPr="00045A52">
        <w:rPr>
          <w:rFonts w:ascii="Garamond" w:hAnsi="Garamond" w:cs="Times New Roman"/>
          <w:sz w:val="22"/>
          <w:szCs w:val="22"/>
        </w:rPr>
        <w:t xml:space="preserve">s bear-pit; multi-millionaire stars of American sitcoms had come off this stage in tears. </w:t>
      </w:r>
      <w:proofErr w:type="gramStart"/>
      <w:r w:rsidRPr="00045A52">
        <w:rPr>
          <w:rFonts w:ascii="Garamond" w:hAnsi="Garamond" w:cs="Times New Roman"/>
          <w:sz w:val="22"/>
          <w:szCs w:val="22"/>
        </w:rPr>
        <w:t>Tears that were often mercifully hidden by the beer dripping down their perfect features.</w:t>
      </w:r>
      <w:proofErr w:type="gramEnd"/>
      <w:r w:rsidRPr="00045A52">
        <w:rPr>
          <w:rFonts w:ascii="Garamond" w:hAnsi="Garamond" w:cs="Times New Roman"/>
          <w:sz w:val="22"/>
          <w:szCs w:val="22"/>
        </w:rPr>
        <w:t xml:space="preserve"> Yet tonight the audience sat in ominous silence. He hoped that this was not the calm before the storm, because if it blew up they might lose their entertainment licence. Westminster Council would be unlikely to let them continue trading after a lynching. But if silent treatment was enough to stop Smith from ever performing again, Davie was going to let the audience suffer a little longer. The rest of humanity would thank them in the long run. This first three minutes had been uncomfortably long enough for most. </w:t>
      </w:r>
    </w:p>
    <w:p w14:paraId="3D020E2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2E5919D" w14:textId="0908A70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Eric </w:t>
      </w:r>
      <w:proofErr w:type="spellStart"/>
      <w:r w:rsidRPr="00045A52">
        <w:rPr>
          <w:rFonts w:ascii="Garamond" w:hAnsi="Garamond" w:cs="Times New Roman"/>
          <w:sz w:val="22"/>
          <w:szCs w:val="22"/>
        </w:rPr>
        <w:t>Hayle</w:t>
      </w:r>
      <w:proofErr w:type="spellEnd"/>
      <w:r w:rsidRPr="00045A52">
        <w:rPr>
          <w:rFonts w:ascii="Garamond" w:hAnsi="Garamond" w:cs="Times New Roman"/>
          <w:sz w:val="22"/>
          <w:szCs w:val="22"/>
        </w:rPr>
        <w:t xml:space="preserve"> wa</w:t>
      </w:r>
      <w:r w:rsidR="00AA3FA4">
        <w:rPr>
          <w:rFonts w:ascii="Garamond" w:hAnsi="Garamond" w:cs="Times New Roman"/>
          <w:sz w:val="22"/>
          <w:szCs w:val="22"/>
        </w:rPr>
        <w:t>s more uncomfortable than most. T</w:t>
      </w:r>
      <w:r w:rsidRPr="00045A52">
        <w:rPr>
          <w:rFonts w:ascii="Garamond" w:hAnsi="Garamond" w:cs="Times New Roman"/>
          <w:sz w:val="22"/>
          <w:szCs w:val="22"/>
        </w:rPr>
        <w:t xml:space="preserve">wenty minutes ago he had done a line of coke as long as his cock and it was starting to work its South American magic. Or it would </w:t>
      </w:r>
      <w:r w:rsidR="00AA3FA4">
        <w:rPr>
          <w:rFonts w:ascii="Garamond" w:hAnsi="Garamond" w:cs="Times New Roman"/>
          <w:sz w:val="22"/>
          <w:szCs w:val="22"/>
        </w:rPr>
        <w:t xml:space="preserve">be, </w:t>
      </w:r>
      <w:r w:rsidRPr="00045A52">
        <w:rPr>
          <w:rFonts w:ascii="Garamond" w:hAnsi="Garamond" w:cs="Times New Roman"/>
          <w:sz w:val="22"/>
          <w:szCs w:val="22"/>
        </w:rPr>
        <w:t>if it wasn</w:t>
      </w:r>
      <w:r w:rsidR="00C726A1">
        <w:rPr>
          <w:rFonts w:ascii="Garamond" w:hAnsi="Garamond" w:cs="Times New Roman"/>
          <w:sz w:val="22"/>
          <w:szCs w:val="22"/>
        </w:rPr>
        <w:t>’</w:t>
      </w:r>
      <w:r w:rsidRPr="00045A52">
        <w:rPr>
          <w:rFonts w:ascii="Garamond" w:hAnsi="Garamond" w:cs="Times New Roman"/>
          <w:sz w:val="22"/>
          <w:szCs w:val="22"/>
        </w:rPr>
        <w:t>t for this fucker on the stage spoiling his buzz. He was tempted to leave. But gave up on the idea when he realised how much hassle it would be to try and explain to his party that they were leaving. He doubted that this Thai prostitute spoke much more than massage parlour English, and while Raoul, his favourite Brazilian rent-boy, was a very talented linguist</w:t>
      </w:r>
      <w:r w:rsidR="00AA3FA4">
        <w:rPr>
          <w:rFonts w:ascii="Garamond" w:hAnsi="Garamond" w:cs="Times New Roman"/>
          <w:sz w:val="22"/>
          <w:szCs w:val="22"/>
        </w:rPr>
        <w:t>,</w:t>
      </w:r>
      <w:r w:rsidRPr="00045A52">
        <w:rPr>
          <w:rFonts w:ascii="Garamond" w:hAnsi="Garamond" w:cs="Times New Roman"/>
          <w:sz w:val="22"/>
          <w:szCs w:val="22"/>
        </w:rPr>
        <w:t xml:space="preserve"> he was very petulant and would </w:t>
      </w:r>
      <w:r w:rsidR="00AA3FA4">
        <w:rPr>
          <w:rFonts w:ascii="Garamond" w:hAnsi="Garamond" w:cs="Times New Roman"/>
          <w:sz w:val="22"/>
          <w:szCs w:val="22"/>
        </w:rPr>
        <w:t>not leave without a scene. So Eric</w:t>
      </w:r>
      <w:r w:rsidRPr="00045A52">
        <w:rPr>
          <w:rFonts w:ascii="Garamond" w:hAnsi="Garamond" w:cs="Times New Roman"/>
          <w:sz w:val="22"/>
          <w:szCs w:val="22"/>
        </w:rPr>
        <w:t xml:space="preserve"> gave up and resigned himself to being trapped in a darkened basement, folded into a highly </w:t>
      </w:r>
      <w:proofErr w:type="spellStart"/>
      <w:r w:rsidRPr="00045A52">
        <w:rPr>
          <w:rFonts w:ascii="Garamond" w:hAnsi="Garamond" w:cs="Times New Roman"/>
          <w:sz w:val="22"/>
          <w:szCs w:val="22"/>
        </w:rPr>
        <w:t>unergonomic</w:t>
      </w:r>
      <w:proofErr w:type="spellEnd"/>
      <w:r w:rsidRPr="00045A52">
        <w:rPr>
          <w:rFonts w:ascii="Garamond" w:hAnsi="Garamond" w:cs="Times New Roman"/>
          <w:sz w:val="22"/>
          <w:szCs w:val="22"/>
        </w:rPr>
        <w:t xml:space="preserve"> chair. The Viagra he had popped was starting to make </w:t>
      </w:r>
      <w:proofErr w:type="spellStart"/>
      <w:proofErr w:type="gramStart"/>
      <w:r w:rsidRPr="00045A52">
        <w:rPr>
          <w:rFonts w:ascii="Garamond" w:hAnsi="Garamond" w:cs="Times New Roman"/>
          <w:sz w:val="22"/>
          <w:szCs w:val="22"/>
        </w:rPr>
        <w:t>it</w:t>
      </w:r>
      <w:r w:rsidR="00AA3FA4">
        <w:rPr>
          <w:rFonts w:ascii="Garamond" w:hAnsi="Garamond" w:cs="Times New Roman"/>
          <w:sz w:val="22"/>
          <w:szCs w:val="22"/>
        </w:rPr>
        <w:t>’s</w:t>
      </w:r>
      <w:proofErr w:type="spellEnd"/>
      <w:proofErr w:type="gramEnd"/>
      <w:r w:rsidRPr="00045A52">
        <w:rPr>
          <w:rFonts w:ascii="Garamond" w:hAnsi="Garamond" w:cs="Times New Roman"/>
          <w:sz w:val="22"/>
          <w:szCs w:val="22"/>
        </w:rPr>
        <w:t xml:space="preserve"> presence felt too. He tried distracting himself by texting Hans to see if the party was still on for later. When a Berlin fetish night comes to London you can never be entirely sure what might go down. And this was tolerably interesting in </w:t>
      </w:r>
      <w:proofErr w:type="gramStart"/>
      <w:r w:rsidRPr="00045A52">
        <w:rPr>
          <w:rFonts w:ascii="Garamond" w:hAnsi="Garamond" w:cs="Times New Roman"/>
          <w:sz w:val="22"/>
          <w:szCs w:val="22"/>
        </w:rPr>
        <w:t>its own</w:t>
      </w:r>
      <w:proofErr w:type="gramEnd"/>
      <w:r w:rsidRPr="00045A52">
        <w:rPr>
          <w:rFonts w:ascii="Garamond" w:hAnsi="Garamond" w:cs="Times New Roman"/>
          <w:sz w:val="22"/>
          <w:szCs w:val="22"/>
        </w:rPr>
        <w:t xml:space="preserve"> way. He had seen and done things a lot more unpleasant in his long life. As </w:t>
      </w:r>
      <w:proofErr w:type="spellStart"/>
      <w:r w:rsidRPr="00045A52">
        <w:rPr>
          <w:rFonts w:ascii="Garamond" w:hAnsi="Garamond" w:cs="Times New Roman"/>
          <w:sz w:val="22"/>
          <w:szCs w:val="22"/>
        </w:rPr>
        <w:t>Mih</w:t>
      </w:r>
      <w:proofErr w:type="spellEnd"/>
      <w:r w:rsidRPr="00045A52">
        <w:rPr>
          <w:rFonts w:ascii="Garamond" w:hAnsi="Garamond" w:cs="Times New Roman"/>
          <w:sz w:val="22"/>
          <w:szCs w:val="22"/>
        </w:rPr>
        <w:t xml:space="preserve"> or Liu or whatever her </w:t>
      </w:r>
      <w:r w:rsidRPr="00045A52">
        <w:rPr>
          <w:rFonts w:ascii="Garamond" w:hAnsi="Garamond" w:cs="Times New Roman"/>
          <w:sz w:val="22"/>
          <w:szCs w:val="22"/>
        </w:rPr>
        <w:lastRenderedPageBreak/>
        <w:t>name was would probably find ou</w:t>
      </w:r>
      <w:r w:rsidR="00AA3FA4">
        <w:rPr>
          <w:rFonts w:ascii="Garamond" w:hAnsi="Garamond" w:cs="Times New Roman"/>
          <w:sz w:val="22"/>
          <w:szCs w:val="22"/>
        </w:rPr>
        <w:t xml:space="preserve">t later. His night was young. Eric </w:t>
      </w:r>
      <w:proofErr w:type="spellStart"/>
      <w:r w:rsidR="00AA3FA4">
        <w:rPr>
          <w:rFonts w:ascii="Garamond" w:hAnsi="Garamond" w:cs="Times New Roman"/>
          <w:sz w:val="22"/>
          <w:szCs w:val="22"/>
        </w:rPr>
        <w:t>Hayle</w:t>
      </w:r>
      <w:proofErr w:type="spellEnd"/>
      <w:r w:rsidRPr="00045A52">
        <w:rPr>
          <w:rFonts w:ascii="Garamond" w:hAnsi="Garamond" w:cs="Times New Roman"/>
          <w:sz w:val="22"/>
          <w:szCs w:val="22"/>
        </w:rPr>
        <w:t xml:space="preserve"> was ninety-one years old. </w:t>
      </w:r>
    </w:p>
    <w:p w14:paraId="0C0FE44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8B5C3D2" w14:textId="0F47FA9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Despite Davie</w:t>
      </w:r>
      <w:r w:rsidR="00C726A1">
        <w:rPr>
          <w:rFonts w:ascii="Garamond" w:hAnsi="Garamond" w:cs="Times New Roman"/>
          <w:sz w:val="22"/>
          <w:szCs w:val="22"/>
        </w:rPr>
        <w:t>’</w:t>
      </w:r>
      <w:r w:rsidRPr="00045A52">
        <w:rPr>
          <w:rFonts w:ascii="Garamond" w:hAnsi="Garamond" w:cs="Times New Roman"/>
          <w:sz w:val="22"/>
          <w:szCs w:val="22"/>
        </w:rPr>
        <w:t>s doubts, John Smith was not enjoying his evening much either, and to Davie</w:t>
      </w:r>
      <w:r w:rsidR="00C726A1">
        <w:rPr>
          <w:rFonts w:ascii="Garamond" w:hAnsi="Garamond" w:cs="Times New Roman"/>
          <w:sz w:val="22"/>
          <w:szCs w:val="22"/>
        </w:rPr>
        <w:t>’</w:t>
      </w:r>
      <w:r w:rsidRPr="00045A52">
        <w:rPr>
          <w:rFonts w:ascii="Garamond" w:hAnsi="Garamond" w:cs="Times New Roman"/>
          <w:sz w:val="22"/>
          <w:szCs w:val="22"/>
        </w:rPr>
        <w:t xml:space="preserve">s potential glee he was seriously considering his future. And he seemed to have a lot of time to do this in the gaps between the jokes. Gaps that in his interminable rehearsal he had left for laughs. Having practised so much for what was the largest showcase for his talent, he was unable to deviate from this timing. This was of course his problem. </w:t>
      </w:r>
      <w:proofErr w:type="gramStart"/>
      <w:r w:rsidRPr="00045A52">
        <w:rPr>
          <w:rFonts w:ascii="Garamond" w:hAnsi="Garamond" w:cs="Times New Roman"/>
          <w:sz w:val="22"/>
          <w:szCs w:val="22"/>
        </w:rPr>
        <w:t>One of them.</w:t>
      </w:r>
      <w:proofErr w:type="gramEnd"/>
      <w:r w:rsidRPr="00045A52">
        <w:rPr>
          <w:rFonts w:ascii="Garamond" w:hAnsi="Garamond" w:cs="Times New Roman"/>
          <w:sz w:val="22"/>
          <w:szCs w:val="22"/>
        </w:rPr>
        <w:t xml:space="preserve"> Poor timing was one thing, lack of decent material did not help, but having no discernible talent to showcase was the real iceberg to his Titanic comic pretensions. </w:t>
      </w:r>
    </w:p>
    <w:p w14:paraId="5026406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682A070" w14:textId="26F468CD" w:rsidR="00EC2477" w:rsidRPr="00045A52" w:rsidRDefault="00EC2477" w:rsidP="00EC2477">
      <w:pPr>
        <w:pStyle w:val="NovelBody"/>
        <w:spacing w:line="240" w:lineRule="auto"/>
        <w:ind w:firstLine="0"/>
        <w:jc w:val="both"/>
        <w:rPr>
          <w:rFonts w:ascii="Garamond" w:hAnsi="Garamond" w:cs="Times New Roman"/>
          <w:sz w:val="22"/>
          <w:szCs w:val="22"/>
        </w:rPr>
      </w:pPr>
      <w:proofErr w:type="gramStart"/>
      <w:r w:rsidRPr="00045A52">
        <w:rPr>
          <w:rFonts w:ascii="Garamond" w:hAnsi="Garamond" w:cs="Times New Roman"/>
          <w:sz w:val="22"/>
          <w:szCs w:val="22"/>
        </w:rPr>
        <w:t>Though his perpetual failure was more in the style of King Henry VIII</w:t>
      </w:r>
      <w:r w:rsidR="00C726A1">
        <w:rPr>
          <w:rFonts w:ascii="Garamond" w:hAnsi="Garamond" w:cs="Times New Roman"/>
          <w:sz w:val="22"/>
          <w:szCs w:val="22"/>
        </w:rPr>
        <w:t>’</w:t>
      </w:r>
      <w:r w:rsidRPr="00045A52">
        <w:rPr>
          <w:rFonts w:ascii="Garamond" w:hAnsi="Garamond" w:cs="Times New Roman"/>
          <w:sz w:val="22"/>
          <w:szCs w:val="22"/>
        </w:rPr>
        <w:t>s hopeless vanity</w:t>
      </w:r>
      <w:r w:rsidR="00AA3FA4">
        <w:rPr>
          <w:rFonts w:ascii="Garamond" w:hAnsi="Garamond" w:cs="Times New Roman"/>
          <w:sz w:val="22"/>
          <w:szCs w:val="22"/>
        </w:rPr>
        <w:t>,</w:t>
      </w:r>
      <w:r w:rsidRPr="00045A52">
        <w:rPr>
          <w:rFonts w:ascii="Garamond" w:hAnsi="Garamond" w:cs="Times New Roman"/>
          <w:sz w:val="22"/>
          <w:szCs w:val="22"/>
        </w:rPr>
        <w:t xml:space="preserve"> the Mary Rose.</w:t>
      </w:r>
      <w:proofErr w:type="gramEnd"/>
      <w:r w:rsidRPr="00045A52">
        <w:rPr>
          <w:rFonts w:ascii="Garamond" w:hAnsi="Garamond" w:cs="Times New Roman"/>
          <w:sz w:val="22"/>
          <w:szCs w:val="22"/>
        </w:rPr>
        <w:t xml:space="preserve"> Never once had he got out of the comedy harbour before sinking under the weight of his over-preparation, his archaic jokes top-heavy with his intellectual arrogance. In real life</w:t>
      </w:r>
      <w:r w:rsidR="00FC2C5D">
        <w:rPr>
          <w:rFonts w:ascii="Garamond" w:hAnsi="Garamond" w:cs="Times New Roman"/>
          <w:sz w:val="22"/>
          <w:szCs w:val="22"/>
        </w:rPr>
        <w:t>,</w:t>
      </w:r>
      <w:r w:rsidRPr="00045A52">
        <w:rPr>
          <w:rFonts w:ascii="Garamond" w:hAnsi="Garamond" w:cs="Times New Roman"/>
          <w:sz w:val="22"/>
          <w:szCs w:val="22"/>
        </w:rPr>
        <w:t xml:space="preserve"> Smith had a dry sarcastic </w:t>
      </w:r>
      <w:proofErr w:type="gramStart"/>
      <w:r w:rsidRPr="00045A52">
        <w:rPr>
          <w:rFonts w:ascii="Garamond" w:hAnsi="Garamond" w:cs="Times New Roman"/>
          <w:sz w:val="22"/>
          <w:szCs w:val="22"/>
        </w:rPr>
        <w:t>wit,</w:t>
      </w:r>
      <w:proofErr w:type="gramEnd"/>
      <w:r w:rsidRPr="00045A52">
        <w:rPr>
          <w:rFonts w:ascii="Garamond" w:hAnsi="Garamond" w:cs="Times New Roman"/>
          <w:sz w:val="22"/>
          <w:szCs w:val="22"/>
        </w:rPr>
        <w:t xml:space="preserve"> he had the ability to make his friends laugh with arch and accurate dissection of the preoccupations of their small circle. This convinced him he was funny, and he was, though in a particular wordy and unworldly way. Sadly it was a brand of humour that did not sell well to the customers of the comedy store. Right now it was selling like hot </w:t>
      </w:r>
      <w:r w:rsidR="00FE1DD4" w:rsidRPr="00045A52">
        <w:rPr>
          <w:rFonts w:ascii="Garamond" w:hAnsi="Garamond" w:cs="Times New Roman"/>
          <w:sz w:val="22"/>
          <w:szCs w:val="22"/>
        </w:rPr>
        <w:t>cowpats</w:t>
      </w:r>
      <w:r w:rsidRPr="00045A52">
        <w:rPr>
          <w:rFonts w:ascii="Garamond" w:hAnsi="Garamond" w:cs="Times New Roman"/>
          <w:sz w:val="22"/>
          <w:szCs w:val="22"/>
        </w:rPr>
        <w:t xml:space="preserve">. </w:t>
      </w:r>
    </w:p>
    <w:p w14:paraId="3C51D8C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AF6404E" w14:textId="0D35C40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noticed the word </w:t>
      </w:r>
      <w:r w:rsidR="00C726A1">
        <w:rPr>
          <w:rFonts w:ascii="Garamond" w:hAnsi="Garamond" w:cs="Times New Roman"/>
          <w:sz w:val="22"/>
          <w:szCs w:val="22"/>
        </w:rPr>
        <w:t>‘</w:t>
      </w:r>
      <w:r w:rsidRPr="00045A52">
        <w:rPr>
          <w:rFonts w:ascii="Garamond" w:hAnsi="Garamond" w:cs="Times New Roman"/>
          <w:sz w:val="22"/>
          <w:szCs w:val="22"/>
        </w:rPr>
        <w:t>OFF</w:t>
      </w:r>
      <w:r w:rsidR="00C726A1">
        <w:rPr>
          <w:rFonts w:ascii="Garamond" w:hAnsi="Garamond" w:cs="Times New Roman"/>
          <w:sz w:val="22"/>
          <w:szCs w:val="22"/>
        </w:rPr>
        <w:t>’</w:t>
      </w:r>
      <w:r w:rsidRPr="00045A52">
        <w:rPr>
          <w:rFonts w:ascii="Garamond" w:hAnsi="Garamond" w:cs="Times New Roman"/>
          <w:sz w:val="22"/>
          <w:szCs w:val="22"/>
        </w:rPr>
        <w:t xml:space="preserve"> on the handle of his microphone. At first he saw it just for what it was, a tiny white stencilled word on a black background. At </w:t>
      </w:r>
      <w:r w:rsidR="00FC2C5D">
        <w:rPr>
          <w:rFonts w:ascii="Garamond" w:hAnsi="Garamond" w:cs="Times New Roman"/>
          <w:sz w:val="22"/>
          <w:szCs w:val="22"/>
        </w:rPr>
        <w:t xml:space="preserve">the </w:t>
      </w:r>
      <w:r w:rsidRPr="00045A52">
        <w:rPr>
          <w:rFonts w:ascii="Garamond" w:hAnsi="Garamond" w:cs="Times New Roman"/>
          <w:sz w:val="22"/>
          <w:szCs w:val="22"/>
        </w:rPr>
        <w:t xml:space="preserve">same time, he really </w:t>
      </w:r>
      <w:r w:rsidR="00C726A1">
        <w:rPr>
          <w:rFonts w:ascii="Garamond" w:hAnsi="Garamond" w:cs="Times New Roman"/>
          <w:sz w:val="22"/>
          <w:szCs w:val="22"/>
        </w:rPr>
        <w:t>‘</w:t>
      </w:r>
      <w:r w:rsidRPr="00045A52">
        <w:rPr>
          <w:rFonts w:ascii="Garamond" w:hAnsi="Garamond" w:cs="Times New Roman"/>
          <w:sz w:val="22"/>
          <w:szCs w:val="22"/>
        </w:rPr>
        <w:t>saw</w:t>
      </w:r>
      <w:r w:rsidR="00C726A1">
        <w:rPr>
          <w:rFonts w:ascii="Garamond" w:hAnsi="Garamond" w:cs="Times New Roman"/>
          <w:sz w:val="22"/>
          <w:szCs w:val="22"/>
        </w:rPr>
        <w:t>’</w:t>
      </w:r>
      <w:r w:rsidRPr="00045A52">
        <w:rPr>
          <w:rFonts w:ascii="Garamond" w:hAnsi="Garamond" w:cs="Times New Roman"/>
          <w:sz w:val="22"/>
          <w:szCs w:val="22"/>
        </w:rPr>
        <w:t xml:space="preserve"> it, his vision focused down to a narrow beam, momentarily unaware of anything else in the room or anything else in his mind. </w:t>
      </w:r>
      <w:proofErr w:type="gramStart"/>
      <w:r w:rsidRPr="00045A52">
        <w:rPr>
          <w:rFonts w:ascii="Garamond" w:hAnsi="Garamond" w:cs="Times New Roman"/>
          <w:sz w:val="22"/>
          <w:szCs w:val="22"/>
        </w:rPr>
        <w:t>And then as suddenly as it had arrived this fleeting moment of intense conscious experience was lost.</w:t>
      </w:r>
      <w:proofErr w:type="gramEnd"/>
      <w:r w:rsidRPr="00045A52">
        <w:rPr>
          <w:rFonts w:ascii="Garamond" w:hAnsi="Garamond" w:cs="Times New Roman"/>
          <w:sz w:val="22"/>
          <w:szCs w:val="22"/>
        </w:rPr>
        <w:t xml:space="preserve"> He became aware of the room again and of all the people in it and of how they felt about him. He had lost track of where he was in </w:t>
      </w:r>
      <w:r w:rsidRPr="00045A52">
        <w:rPr>
          <w:rFonts w:ascii="Garamond" w:hAnsi="Garamond" w:cs="Times New Roman"/>
          <w:sz w:val="22"/>
          <w:szCs w:val="22"/>
        </w:rPr>
        <w:lastRenderedPageBreak/>
        <w:t>his script. It was completely gone. He could not remember a single one of his jokes. (This was a good thing</w:t>
      </w:r>
      <w:r w:rsidR="00FC2C5D">
        <w:rPr>
          <w:rFonts w:ascii="Garamond" w:hAnsi="Garamond" w:cs="Times New Roman"/>
          <w:sz w:val="22"/>
          <w:szCs w:val="22"/>
        </w:rPr>
        <w:t>,</w:t>
      </w:r>
      <w:r w:rsidRPr="00045A52">
        <w:rPr>
          <w:rFonts w:ascii="Garamond" w:hAnsi="Garamond" w:cs="Times New Roman"/>
          <w:sz w:val="22"/>
          <w:szCs w:val="22"/>
        </w:rPr>
        <w:t xml:space="preserve"> though he had not yet realised it.) He became aware of a panic like none he had ever experienced before. His bowels had turned to ice water and his intestines were rearranging themselves to escape the cold. In the process they bustled uncomfortably against his stomach and pancreas, releasing acid and bile that rose alarmingly in his throat. His adrenal glands became aware of the commotion and flooded his body with adrenalin. It was this that saved him. </w:t>
      </w:r>
      <w:proofErr w:type="gramStart"/>
      <w:r w:rsidRPr="00045A52">
        <w:rPr>
          <w:rFonts w:ascii="Garamond" w:hAnsi="Garamond" w:cs="Times New Roman"/>
          <w:sz w:val="22"/>
          <w:szCs w:val="22"/>
        </w:rPr>
        <w:t>And made him famous.</w:t>
      </w:r>
      <w:proofErr w:type="gramEnd"/>
    </w:p>
    <w:p w14:paraId="440DCD6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08D8C75" w14:textId="62AE998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audience had noticed that John had not said anything for nine seconds and a second is a long time in comedy. For the first three seconds they had assumed this to be an over-long pause. For the second three seconds they struggled to work out if this was some joke that they were failing to get. After sitting through the last three minutes, it was a feeling they were becoming accustomed to but they recognised this as something new. In the final three seconds they divided evenly between two camps. </w:t>
      </w:r>
      <w:proofErr w:type="gramStart"/>
      <w:r w:rsidRPr="00045A52">
        <w:rPr>
          <w:rFonts w:ascii="Garamond" w:hAnsi="Garamond" w:cs="Times New Roman"/>
          <w:sz w:val="22"/>
          <w:szCs w:val="22"/>
        </w:rPr>
        <w:t>Those who thought and prayed this was the end and those who had registered the panic spreading across Smith</w:t>
      </w:r>
      <w:r w:rsidR="00C726A1">
        <w:rPr>
          <w:rFonts w:ascii="Garamond" w:hAnsi="Garamond" w:cs="Times New Roman"/>
          <w:sz w:val="22"/>
          <w:szCs w:val="22"/>
        </w:rPr>
        <w:t>’</w:t>
      </w:r>
      <w:r w:rsidRPr="00045A52">
        <w:rPr>
          <w:rFonts w:ascii="Garamond" w:hAnsi="Garamond" w:cs="Times New Roman"/>
          <w:sz w:val="22"/>
          <w:szCs w:val="22"/>
        </w:rPr>
        <w:t>s face.</w:t>
      </w:r>
      <w:proofErr w:type="gramEnd"/>
      <w:r w:rsidRPr="00045A52">
        <w:rPr>
          <w:rFonts w:ascii="Garamond" w:hAnsi="Garamond" w:cs="Times New Roman"/>
          <w:sz w:val="22"/>
          <w:szCs w:val="22"/>
        </w:rPr>
        <w:t xml:space="preserve"> The second camp split into a faction who were feeling dreadful, stomachs knotted in sympathy with the poor performer and a faction of those who were starting to get excited in anticipation of an on-stage breakdown. Davie Wales and Eric </w:t>
      </w:r>
      <w:proofErr w:type="spellStart"/>
      <w:r w:rsidRPr="00045A52">
        <w:rPr>
          <w:rFonts w:ascii="Garamond" w:hAnsi="Garamond" w:cs="Times New Roman"/>
          <w:sz w:val="22"/>
          <w:szCs w:val="22"/>
        </w:rPr>
        <w:t>Hayle</w:t>
      </w:r>
      <w:proofErr w:type="spellEnd"/>
      <w:r w:rsidRPr="00045A52">
        <w:rPr>
          <w:rFonts w:ascii="Garamond" w:hAnsi="Garamond" w:cs="Times New Roman"/>
          <w:sz w:val="22"/>
          <w:szCs w:val="22"/>
        </w:rPr>
        <w:t xml:space="preserve"> were both in this last category but they would </w:t>
      </w:r>
      <w:r w:rsidR="00FC2C5D">
        <w:rPr>
          <w:rFonts w:ascii="Garamond" w:hAnsi="Garamond" w:cs="Times New Roman"/>
          <w:sz w:val="22"/>
          <w:szCs w:val="22"/>
        </w:rPr>
        <w:t xml:space="preserve">be </w:t>
      </w:r>
      <w:r w:rsidRPr="00045A52">
        <w:rPr>
          <w:rFonts w:ascii="Garamond" w:hAnsi="Garamond" w:cs="Times New Roman"/>
          <w:sz w:val="22"/>
          <w:szCs w:val="22"/>
        </w:rPr>
        <w:t>disappointed and delighted respectively.</w:t>
      </w:r>
    </w:p>
    <w:p w14:paraId="31524C8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D4DCF33" w14:textId="03C7D2B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Whoa!</w:t>
      </w:r>
      <w:r>
        <w:rPr>
          <w:rFonts w:ascii="Garamond" w:hAnsi="Garamond" w:cs="Times New Roman"/>
          <w:sz w:val="22"/>
          <w:szCs w:val="22"/>
        </w:rPr>
        <w:t>”</w:t>
      </w:r>
      <w:r w:rsidR="00EC2477" w:rsidRPr="00045A52">
        <w:rPr>
          <w:rFonts w:ascii="Garamond" w:hAnsi="Garamond" w:cs="Times New Roman"/>
          <w:sz w:val="22"/>
          <w:szCs w:val="22"/>
        </w:rPr>
        <w:t xml:space="preserve"> Smith broke the silence but not the tension.</w:t>
      </w:r>
    </w:p>
    <w:p w14:paraId="6D12A54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F5C69A3" w14:textId="5F44F7C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 few moments ago I was wishing I was dead. I would have given my life to be anywhere but here, but now I am not so sure. I can feel my heart racing</w:t>
      </w:r>
      <w:r w:rsidR="00FC2C5D">
        <w:rPr>
          <w:rFonts w:ascii="Garamond" w:hAnsi="Garamond" w:cs="Times New Roman"/>
          <w:sz w:val="22"/>
          <w:szCs w:val="22"/>
        </w:rPr>
        <w:t>,</w:t>
      </w:r>
      <w:r w:rsidR="00EC2477" w:rsidRPr="00045A52">
        <w:rPr>
          <w:rFonts w:ascii="Garamond" w:hAnsi="Garamond" w:cs="Times New Roman"/>
          <w:sz w:val="22"/>
          <w:szCs w:val="22"/>
        </w:rPr>
        <w:t xml:space="preserve"> like I have just escaped a race with a leopard. I feel great. I feel alive and I like it. I had a scare and I survived. But this is what I am wondering; Why is it that this is what it takes?</w:t>
      </w:r>
      <w:r>
        <w:rPr>
          <w:rFonts w:ascii="Garamond" w:hAnsi="Garamond" w:cs="Times New Roman"/>
          <w:sz w:val="22"/>
          <w:szCs w:val="22"/>
        </w:rPr>
        <w:t>”</w:t>
      </w:r>
      <w:r w:rsidR="00EC2477" w:rsidRPr="00045A52">
        <w:rPr>
          <w:rFonts w:ascii="Garamond" w:hAnsi="Garamond" w:cs="Times New Roman"/>
          <w:sz w:val="22"/>
          <w:szCs w:val="22"/>
        </w:rPr>
        <w:t xml:space="preserve"> John knew that he had not quite </w:t>
      </w:r>
      <w:r w:rsidR="00EC2477" w:rsidRPr="00045A52">
        <w:rPr>
          <w:rFonts w:ascii="Garamond" w:hAnsi="Garamond" w:cs="Times New Roman"/>
          <w:sz w:val="22"/>
          <w:szCs w:val="22"/>
        </w:rPr>
        <w:lastRenderedPageBreak/>
        <w:t xml:space="preserve">worked out what he was trying to say so he went slowly. He saw it clearly in his head but had to untangle the thread to lead </w:t>
      </w:r>
      <w:proofErr w:type="gramStart"/>
      <w:r w:rsidR="00EC2477" w:rsidRPr="00045A52">
        <w:rPr>
          <w:rFonts w:ascii="Garamond" w:hAnsi="Garamond" w:cs="Times New Roman"/>
          <w:sz w:val="22"/>
          <w:szCs w:val="22"/>
        </w:rPr>
        <w:t>himself</w:t>
      </w:r>
      <w:proofErr w:type="gramEnd"/>
      <w:r w:rsidR="00EC2477" w:rsidRPr="00045A52">
        <w:rPr>
          <w:rFonts w:ascii="Garamond" w:hAnsi="Garamond" w:cs="Times New Roman"/>
          <w:sz w:val="22"/>
          <w:szCs w:val="22"/>
        </w:rPr>
        <w:t xml:space="preserve"> logically through it.</w:t>
      </w:r>
      <w:r>
        <w:rPr>
          <w:rFonts w:ascii="Garamond" w:hAnsi="Garamond" w:cs="Times New Roman"/>
          <w:sz w:val="22"/>
          <w:szCs w:val="22"/>
        </w:rPr>
        <w:t xml:space="preserve"> </w:t>
      </w:r>
    </w:p>
    <w:p w14:paraId="174D9D5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79A91BD" w14:textId="1281238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Why </w:t>
      </w:r>
      <w:proofErr w:type="gramStart"/>
      <w:r w:rsidR="00EC2477" w:rsidRPr="00045A52">
        <w:rPr>
          <w:rFonts w:ascii="Garamond" w:hAnsi="Garamond" w:cs="Times New Roman"/>
          <w:sz w:val="22"/>
          <w:szCs w:val="22"/>
        </w:rPr>
        <w:t>is it that this is what it</w:t>
      </w:r>
      <w:proofErr w:type="gramEnd"/>
      <w:r w:rsidR="00EC2477" w:rsidRPr="00045A52">
        <w:rPr>
          <w:rFonts w:ascii="Garamond" w:hAnsi="Garamond" w:cs="Times New Roman"/>
          <w:sz w:val="22"/>
          <w:szCs w:val="22"/>
        </w:rPr>
        <w:t xml:space="preserve"> takes to make me wake up?</w:t>
      </w:r>
      <w:r>
        <w:rPr>
          <w:rFonts w:ascii="Garamond" w:hAnsi="Garamond" w:cs="Times New Roman"/>
          <w:sz w:val="22"/>
          <w:szCs w:val="22"/>
        </w:rPr>
        <w:t>”</w:t>
      </w:r>
      <w:r w:rsidR="00EC2477" w:rsidRPr="00045A52">
        <w:rPr>
          <w:rFonts w:ascii="Garamond" w:hAnsi="Garamond" w:cs="Times New Roman"/>
          <w:sz w:val="22"/>
          <w:szCs w:val="22"/>
        </w:rPr>
        <w:t xml:space="preserve"> he continued. </w:t>
      </w:r>
      <w:proofErr w:type="gramStart"/>
      <w:r>
        <w:rPr>
          <w:rFonts w:ascii="Garamond" w:hAnsi="Garamond" w:cs="Times New Roman"/>
          <w:sz w:val="22"/>
          <w:szCs w:val="22"/>
        </w:rPr>
        <w:t>“</w:t>
      </w:r>
      <w:r w:rsidR="00EC2477" w:rsidRPr="00045A52">
        <w:rPr>
          <w:rFonts w:ascii="Garamond" w:hAnsi="Garamond" w:cs="Times New Roman"/>
          <w:sz w:val="22"/>
          <w:szCs w:val="22"/>
        </w:rPr>
        <w:t>To make me stop and look?</w:t>
      </w:r>
      <w:proofErr w:type="gramEnd"/>
      <w:r w:rsidR="00EC2477" w:rsidRPr="00045A52">
        <w:rPr>
          <w:rFonts w:ascii="Garamond" w:hAnsi="Garamond" w:cs="Times New Roman"/>
          <w:sz w:val="22"/>
          <w:szCs w:val="22"/>
        </w:rPr>
        <w:t xml:space="preserve"> </w:t>
      </w:r>
      <w:proofErr w:type="gramStart"/>
      <w:r w:rsidR="00EC2477" w:rsidRPr="00045A52">
        <w:rPr>
          <w:rFonts w:ascii="Garamond" w:hAnsi="Garamond" w:cs="Times New Roman"/>
          <w:sz w:val="22"/>
          <w:szCs w:val="22"/>
        </w:rPr>
        <w:t>To really look.</w:t>
      </w:r>
      <w:proofErr w:type="gramEnd"/>
      <w:r w:rsidR="00EC2477" w:rsidRPr="00045A52">
        <w:rPr>
          <w:rFonts w:ascii="Garamond" w:hAnsi="Garamond" w:cs="Times New Roman"/>
          <w:sz w:val="22"/>
          <w:szCs w:val="22"/>
        </w:rPr>
        <w:t xml:space="preserve"> I want to be clear here. I want to try and tell you what I mean because it has amazed me. Amazed me that I have never noticed this and I want to know if you are the same.</w:t>
      </w:r>
      <w:r>
        <w:rPr>
          <w:rFonts w:ascii="Garamond" w:hAnsi="Garamond" w:cs="Times New Roman"/>
          <w:sz w:val="22"/>
          <w:szCs w:val="22"/>
        </w:rPr>
        <w:t>”</w:t>
      </w:r>
      <w:r w:rsidR="00EC2477" w:rsidRPr="00045A52">
        <w:rPr>
          <w:rFonts w:ascii="Garamond" w:hAnsi="Garamond" w:cs="Times New Roman"/>
          <w:sz w:val="22"/>
          <w:szCs w:val="22"/>
        </w:rPr>
        <w:t xml:space="preserve"> </w:t>
      </w:r>
    </w:p>
    <w:p w14:paraId="1FD5C5C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711D72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uncertainty in the room indicated that, by and large they had absolutely no idea what he was talking about. It is unlikely that Smith had noticed this and it was even more unlikely that it would have mattered to him if he did. He was at this point mainly talking to himself. He carried on regardless, picking up the pace and pacing the stage. </w:t>
      </w:r>
    </w:p>
    <w:p w14:paraId="3279092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86015C5" w14:textId="4AAF4A4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 have awoken to the moment. In my plodding life from past to future, I had never noticed </w:t>
      </w:r>
      <w:r w:rsidR="00C726A1">
        <w:rPr>
          <w:rFonts w:ascii="Garamond" w:hAnsi="Garamond" w:cs="Times New Roman"/>
          <w:sz w:val="22"/>
          <w:szCs w:val="22"/>
        </w:rPr>
        <w:t>‘</w:t>
      </w:r>
      <w:r w:rsidR="00EC2477" w:rsidRPr="00045A52">
        <w:rPr>
          <w:rFonts w:ascii="Garamond" w:hAnsi="Garamond" w:cs="Times New Roman"/>
          <w:sz w:val="22"/>
          <w:szCs w:val="22"/>
        </w:rPr>
        <w:t>now</w:t>
      </w:r>
      <w:r w:rsidR="00C726A1">
        <w:rPr>
          <w:rFonts w:ascii="Garamond" w:hAnsi="Garamond" w:cs="Times New Roman"/>
          <w:sz w:val="22"/>
          <w:szCs w:val="22"/>
        </w:rPr>
        <w:t>’</w:t>
      </w:r>
      <w:r w:rsidR="00EC2477" w:rsidRPr="00045A52">
        <w:rPr>
          <w:rFonts w:ascii="Garamond" w:hAnsi="Garamond" w:cs="Times New Roman"/>
          <w:sz w:val="22"/>
          <w:szCs w:val="22"/>
        </w:rPr>
        <w:t xml:space="preserve"> before. Not before now, not properly. I had always gone along reflecting on what was going on or reacting to whatever had happened. But when you are reflecting or reacting you are attached to the past. Your attention is engaged with events that have already occurred. You might be getting something right, but you are lost to the world as it unfurls around you.</w:t>
      </w:r>
      <w:r>
        <w:rPr>
          <w:rFonts w:ascii="Garamond" w:hAnsi="Garamond" w:cs="Times New Roman"/>
          <w:sz w:val="22"/>
          <w:szCs w:val="22"/>
        </w:rPr>
        <w:t>”</w:t>
      </w:r>
      <w:r w:rsidR="00EC2477" w:rsidRPr="00045A52">
        <w:rPr>
          <w:rFonts w:ascii="Garamond" w:hAnsi="Garamond" w:cs="Times New Roman"/>
          <w:sz w:val="22"/>
          <w:szCs w:val="22"/>
        </w:rPr>
        <w:t xml:space="preserve"> Smith did not know exactly where he was heading but he had found his feet and was starting to warm to his theme.</w:t>
      </w:r>
    </w:p>
    <w:p w14:paraId="49301E2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601941C" w14:textId="73E38E4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If I was not looking back, I was preparing to act. Planning for the future, which might be ten minutes from now, </w:t>
      </w:r>
      <w:proofErr w:type="gramStart"/>
      <w:r w:rsidR="00EC2477" w:rsidRPr="00045A52">
        <w:rPr>
          <w:rFonts w:ascii="Garamond" w:hAnsi="Garamond" w:cs="Times New Roman"/>
          <w:sz w:val="22"/>
          <w:szCs w:val="22"/>
        </w:rPr>
        <w:t>it</w:t>
      </w:r>
      <w:proofErr w:type="gramEnd"/>
      <w:r w:rsidR="00EC2477" w:rsidRPr="00045A52">
        <w:rPr>
          <w:rFonts w:ascii="Garamond" w:hAnsi="Garamond" w:cs="Times New Roman"/>
          <w:sz w:val="22"/>
          <w:szCs w:val="22"/>
        </w:rPr>
        <w:t xml:space="preserve"> might be next week or a couple of years. You are laying down waiting for the world to wash over you. Between the past and the future there is a tiny sliver in which we live. Except we do not use it to live, the present does not get a look in. We stand here</w:t>
      </w:r>
      <w:r w:rsidR="00FC2C5D">
        <w:rPr>
          <w:rFonts w:ascii="Garamond" w:hAnsi="Garamond" w:cs="Times New Roman"/>
          <w:sz w:val="22"/>
          <w:szCs w:val="22"/>
        </w:rPr>
        <w:t>,</w:t>
      </w:r>
      <w:r w:rsidR="00EC2477" w:rsidRPr="00045A52">
        <w:rPr>
          <w:rFonts w:ascii="Garamond" w:hAnsi="Garamond" w:cs="Times New Roman"/>
          <w:sz w:val="22"/>
          <w:szCs w:val="22"/>
        </w:rPr>
        <w:t xml:space="preserve"> arranging the remains of the past into what we would like for our futures.</w:t>
      </w:r>
      <w:r>
        <w:rPr>
          <w:rFonts w:ascii="Garamond" w:hAnsi="Garamond" w:cs="Times New Roman"/>
          <w:sz w:val="22"/>
          <w:szCs w:val="22"/>
        </w:rPr>
        <w:t>”</w:t>
      </w:r>
      <w:r w:rsidR="00EC2477" w:rsidRPr="00045A52">
        <w:rPr>
          <w:rFonts w:ascii="Garamond" w:hAnsi="Garamond" w:cs="Times New Roman"/>
          <w:sz w:val="22"/>
          <w:szCs w:val="22"/>
        </w:rPr>
        <w:t xml:space="preserve"> He looked around the room. One usually </w:t>
      </w:r>
      <w:r w:rsidR="00EC2477" w:rsidRPr="00045A52">
        <w:rPr>
          <w:rFonts w:ascii="Garamond" w:hAnsi="Garamond" w:cs="Times New Roman"/>
          <w:sz w:val="22"/>
          <w:szCs w:val="22"/>
        </w:rPr>
        <w:lastRenderedPageBreak/>
        <w:t>could not see much beyond the stage lights and John could not see the people looking at him. But he knew from the silence that everyone was attending to his every action. It made him even more aware of himself, of what he was doing right at that moment. Everything was beyond real. Exactly the same but different, as if he had been seeing the world in black and white and the colour had switched on.</w:t>
      </w:r>
    </w:p>
    <w:p w14:paraId="159BDD2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77EDE22" w14:textId="7BD5F79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have just woken up to the present, I had always been absent from</w:t>
      </w:r>
      <w:r w:rsidR="00FC2C5D">
        <w:rPr>
          <w:rFonts w:ascii="Garamond" w:hAnsi="Garamond" w:cs="Times New Roman"/>
          <w:sz w:val="22"/>
          <w:szCs w:val="22"/>
        </w:rPr>
        <w:t xml:space="preserve"> it</w:t>
      </w:r>
      <w:r w:rsidR="00EC2477" w:rsidRPr="00045A52">
        <w:rPr>
          <w:rFonts w:ascii="Garamond" w:hAnsi="Garamond" w:cs="Times New Roman"/>
          <w:sz w:val="22"/>
          <w:szCs w:val="22"/>
        </w:rPr>
        <w:t xml:space="preserve"> because I was not paying attention to myself. </w:t>
      </w:r>
      <w:proofErr w:type="gramStart"/>
      <w:r w:rsidR="00EC2477" w:rsidRPr="00045A52">
        <w:rPr>
          <w:rFonts w:ascii="Garamond" w:hAnsi="Garamond" w:cs="Times New Roman"/>
          <w:sz w:val="22"/>
          <w:szCs w:val="22"/>
        </w:rPr>
        <w:t>Nor to the world.</w:t>
      </w:r>
      <w:proofErr w:type="gramEnd"/>
      <w:r w:rsidR="00EC2477" w:rsidRPr="00045A52">
        <w:rPr>
          <w:rFonts w:ascii="Garamond" w:hAnsi="Garamond" w:cs="Times New Roman"/>
          <w:sz w:val="22"/>
          <w:szCs w:val="22"/>
        </w:rPr>
        <w:t xml:space="preserve"> And it took the visceral shock of this death by comedy to make me spot it. I am not talking about living your dreams. That is trite American trash. Your dreams will always be implausible and distant.</w:t>
      </w:r>
    </w:p>
    <w:p w14:paraId="791C791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5E7724" w14:textId="5A88EFF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Or else I was frozen in the amber of experience. You are either observing the world or looking inwards. It seems very hard to </w:t>
      </w:r>
      <w:r w:rsidR="00FC2C5D">
        <w:rPr>
          <w:rFonts w:ascii="Garamond" w:hAnsi="Garamond" w:cs="Times New Roman"/>
          <w:sz w:val="22"/>
          <w:szCs w:val="22"/>
        </w:rPr>
        <w:t xml:space="preserve">do </w:t>
      </w:r>
      <w:r w:rsidRPr="00045A52">
        <w:rPr>
          <w:rFonts w:ascii="Garamond" w:hAnsi="Garamond" w:cs="Times New Roman"/>
          <w:sz w:val="22"/>
          <w:szCs w:val="22"/>
        </w:rPr>
        <w:t xml:space="preserve">both simultaneously. Yes, we have times when we are living </w:t>
      </w:r>
      <w:r w:rsidR="00C726A1">
        <w:rPr>
          <w:rFonts w:ascii="Garamond" w:hAnsi="Garamond" w:cs="Times New Roman"/>
          <w:sz w:val="22"/>
          <w:szCs w:val="22"/>
        </w:rPr>
        <w:t>‘</w:t>
      </w:r>
      <w:r w:rsidRPr="00045A52">
        <w:rPr>
          <w:rFonts w:ascii="Garamond" w:hAnsi="Garamond" w:cs="Times New Roman"/>
          <w:sz w:val="22"/>
          <w:szCs w:val="22"/>
        </w:rPr>
        <w:t>for the moment</w:t>
      </w:r>
      <w:r w:rsidR="00C726A1">
        <w:rPr>
          <w:rFonts w:ascii="Garamond" w:hAnsi="Garamond" w:cs="Times New Roman"/>
          <w:sz w:val="22"/>
          <w:szCs w:val="22"/>
        </w:rPr>
        <w:t>’</w:t>
      </w:r>
      <w:r w:rsidRPr="00045A52">
        <w:rPr>
          <w:rFonts w:ascii="Garamond" w:hAnsi="Garamond" w:cs="Times New Roman"/>
          <w:sz w:val="22"/>
          <w:szCs w:val="22"/>
        </w:rPr>
        <w:t xml:space="preserve">, but these are the times we are most likely to be lost to ourselves. We are so wrapped up in our enjoyment of whatever intense pleasure it is that is pleasing us to reflect on the self that is experiencing this buzz. We do not pause on the dance-floor to take stock of our mental </w:t>
      </w:r>
      <w:r w:rsidR="00FE1DD4" w:rsidRPr="00045A52">
        <w:rPr>
          <w:rFonts w:ascii="Garamond" w:hAnsi="Garamond" w:cs="Times New Roman"/>
          <w:sz w:val="22"/>
          <w:szCs w:val="22"/>
        </w:rPr>
        <w:t>state;</w:t>
      </w:r>
      <w:r w:rsidRPr="00045A52">
        <w:rPr>
          <w:rFonts w:ascii="Garamond" w:hAnsi="Garamond" w:cs="Times New Roman"/>
          <w:sz w:val="22"/>
          <w:szCs w:val="22"/>
        </w:rPr>
        <w:t xml:space="preserve"> we do not become contemplative in the middle of the plunge of a bungee. </w:t>
      </w:r>
    </w:p>
    <w:p w14:paraId="470D8FC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E525847" w14:textId="20B2FAD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Or just now, as you were sitting there in the audience enjoying some comedy. Or you were originally back then before I messed it up. </w:t>
      </w:r>
      <w:proofErr w:type="gramStart"/>
      <w:r w:rsidRPr="00045A52">
        <w:rPr>
          <w:rFonts w:ascii="Garamond" w:hAnsi="Garamond" w:cs="Times New Roman"/>
          <w:sz w:val="22"/>
          <w:szCs w:val="22"/>
        </w:rPr>
        <w:t>But after that, after it stopped being a performance.</w:t>
      </w:r>
      <w:proofErr w:type="gramEnd"/>
      <w:r w:rsidRPr="00045A52">
        <w:rPr>
          <w:rFonts w:ascii="Garamond" w:hAnsi="Garamond" w:cs="Times New Roman"/>
          <w:sz w:val="22"/>
          <w:szCs w:val="22"/>
        </w:rPr>
        <w:t xml:space="preserve"> Then we</w:t>
      </w:r>
      <w:r w:rsidR="00C726A1">
        <w:rPr>
          <w:rFonts w:ascii="Garamond" w:hAnsi="Garamond" w:cs="Times New Roman"/>
          <w:sz w:val="22"/>
          <w:szCs w:val="22"/>
        </w:rPr>
        <w:t>’</w:t>
      </w:r>
      <w:r w:rsidRPr="00045A52">
        <w:rPr>
          <w:rFonts w:ascii="Garamond" w:hAnsi="Garamond" w:cs="Times New Roman"/>
          <w:sz w:val="22"/>
          <w:szCs w:val="22"/>
        </w:rPr>
        <w:t xml:space="preserve">ve had to do something new and that has woken us up. </w:t>
      </w:r>
    </w:p>
    <w:p w14:paraId="68118D7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46CB07A" w14:textId="64044BB0" w:rsidR="00EC2477" w:rsidRPr="00045A52" w:rsidRDefault="00EC2477" w:rsidP="00EC2477">
      <w:pPr>
        <w:pStyle w:val="NovelBody"/>
        <w:spacing w:line="240" w:lineRule="auto"/>
        <w:ind w:firstLine="0"/>
        <w:jc w:val="both"/>
        <w:rPr>
          <w:rFonts w:ascii="Garamond" w:hAnsi="Garamond" w:cs="Times New Roman"/>
          <w:sz w:val="22"/>
          <w:szCs w:val="22"/>
        </w:rPr>
      </w:pPr>
      <w:proofErr w:type="gramStart"/>
      <w:r w:rsidRPr="00045A52">
        <w:rPr>
          <w:rFonts w:ascii="Garamond" w:hAnsi="Garamond" w:cs="Times New Roman"/>
          <w:sz w:val="22"/>
          <w:szCs w:val="22"/>
        </w:rPr>
        <w:t>To put it another way.</w:t>
      </w:r>
      <w:proofErr w:type="gramEnd"/>
      <w:r w:rsidRPr="00045A52">
        <w:rPr>
          <w:rFonts w:ascii="Garamond" w:hAnsi="Garamond" w:cs="Times New Roman"/>
          <w:sz w:val="22"/>
          <w:szCs w:val="22"/>
        </w:rPr>
        <w:t xml:space="preserve"> What is like to be you, sitting there right now, staring out of your eyes, thinking your thoughts? I cannot know</w:t>
      </w:r>
      <w:r w:rsidR="00FC2C5D">
        <w:rPr>
          <w:rFonts w:ascii="Garamond" w:hAnsi="Garamond" w:cs="Times New Roman"/>
          <w:sz w:val="22"/>
          <w:szCs w:val="22"/>
        </w:rPr>
        <w:t>,</w:t>
      </w:r>
      <w:r w:rsidRPr="00045A52">
        <w:rPr>
          <w:rFonts w:ascii="Garamond" w:hAnsi="Garamond" w:cs="Times New Roman"/>
          <w:sz w:val="22"/>
          <w:szCs w:val="22"/>
        </w:rPr>
        <w:t xml:space="preserve"> but most of the time you don</w:t>
      </w:r>
      <w:r w:rsidR="00C726A1">
        <w:rPr>
          <w:rFonts w:ascii="Garamond" w:hAnsi="Garamond" w:cs="Times New Roman"/>
          <w:sz w:val="22"/>
          <w:szCs w:val="22"/>
        </w:rPr>
        <w:t>’</w:t>
      </w:r>
      <w:r w:rsidRPr="00045A52">
        <w:rPr>
          <w:rFonts w:ascii="Garamond" w:hAnsi="Garamond" w:cs="Times New Roman"/>
          <w:sz w:val="22"/>
          <w:szCs w:val="22"/>
        </w:rPr>
        <w:t xml:space="preserve">t know either. Because most of the time, it is not like anything. You just are. </w:t>
      </w:r>
      <w:r w:rsidRPr="00045A52">
        <w:rPr>
          <w:rFonts w:ascii="Garamond" w:hAnsi="Garamond" w:cs="Times New Roman"/>
          <w:sz w:val="22"/>
          <w:szCs w:val="22"/>
        </w:rPr>
        <w:lastRenderedPageBreak/>
        <w:t xml:space="preserve">But you are unaware of who you are. You do not look inwards because the world </w:t>
      </w:r>
      <w:r w:rsidR="00FC2C5D">
        <w:rPr>
          <w:rFonts w:ascii="Garamond" w:hAnsi="Garamond" w:cs="Times New Roman"/>
          <w:sz w:val="22"/>
          <w:szCs w:val="22"/>
        </w:rPr>
        <w:t xml:space="preserve">is </w:t>
      </w:r>
      <w:r w:rsidRPr="00045A52">
        <w:rPr>
          <w:rFonts w:ascii="Garamond" w:hAnsi="Garamond" w:cs="Times New Roman"/>
          <w:sz w:val="22"/>
          <w:szCs w:val="22"/>
        </w:rPr>
        <w:t xml:space="preserve">rushing past so fast on the outside that you are caught up in the experience of things rather than the experience of experience itself. </w:t>
      </w:r>
    </w:p>
    <w:p w14:paraId="58BAEC2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6032223" w14:textId="3B0E623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Do you know of anyone who has had cancer and has not had their life changed by it? Tragic isn</w:t>
      </w:r>
      <w:r w:rsidR="00C726A1">
        <w:rPr>
          <w:rFonts w:ascii="Garamond" w:hAnsi="Garamond" w:cs="Times New Roman"/>
          <w:sz w:val="22"/>
          <w:szCs w:val="22"/>
        </w:rPr>
        <w:t>’</w:t>
      </w:r>
      <w:r w:rsidRPr="00045A52">
        <w:rPr>
          <w:rFonts w:ascii="Garamond" w:hAnsi="Garamond" w:cs="Times New Roman"/>
          <w:sz w:val="22"/>
          <w:szCs w:val="22"/>
        </w:rPr>
        <w:t xml:space="preserve">t it, that it takes the face of death to wake people up to life. It would be more remarkable to find someone </w:t>
      </w:r>
      <w:r w:rsidR="00FE1DD4" w:rsidRPr="00045A52">
        <w:rPr>
          <w:rFonts w:ascii="Garamond" w:hAnsi="Garamond" w:cs="Times New Roman"/>
          <w:sz w:val="22"/>
          <w:szCs w:val="22"/>
        </w:rPr>
        <w:t>whose</w:t>
      </w:r>
      <w:r w:rsidRPr="00045A52">
        <w:rPr>
          <w:rFonts w:ascii="Garamond" w:hAnsi="Garamond" w:cs="Times New Roman"/>
          <w:sz w:val="22"/>
          <w:szCs w:val="22"/>
        </w:rPr>
        <w:t xml:space="preserve"> outlook on life wasn</w:t>
      </w:r>
      <w:r w:rsidR="00C726A1">
        <w:rPr>
          <w:rFonts w:ascii="Garamond" w:hAnsi="Garamond" w:cs="Times New Roman"/>
          <w:sz w:val="22"/>
          <w:szCs w:val="22"/>
        </w:rPr>
        <w:t>’</w:t>
      </w:r>
      <w:r w:rsidRPr="00045A52">
        <w:rPr>
          <w:rFonts w:ascii="Garamond" w:hAnsi="Garamond" w:cs="Times New Roman"/>
          <w:sz w:val="22"/>
          <w:szCs w:val="22"/>
        </w:rPr>
        <w:t>t changed by cancer. Who took it in their stride because they knew they were liable to die anyway.</w:t>
      </w:r>
      <w:r w:rsidR="00FC2C5D">
        <w:rPr>
          <w:rFonts w:ascii="Garamond" w:hAnsi="Garamond" w:cs="Times New Roman"/>
          <w:sz w:val="22"/>
          <w:szCs w:val="22"/>
        </w:rPr>
        <w:t>”</w:t>
      </w:r>
    </w:p>
    <w:p w14:paraId="11415D8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ACC79A" w14:textId="7023299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Smith was starting to enjoy himself. He was getting a reaction. He was figuring things out and able to explain them to the people in the audience. He took the luxury of looking round the room, becoming aware of his surroundings. He saw the </w:t>
      </w:r>
      <w:r w:rsidR="00C726A1">
        <w:rPr>
          <w:rFonts w:ascii="Garamond" w:hAnsi="Garamond" w:cs="Times New Roman"/>
          <w:sz w:val="22"/>
          <w:szCs w:val="22"/>
        </w:rPr>
        <w:t>‘</w:t>
      </w:r>
      <w:r w:rsidRPr="00045A52">
        <w:rPr>
          <w:rFonts w:ascii="Garamond" w:hAnsi="Garamond" w:cs="Times New Roman"/>
          <w:sz w:val="22"/>
          <w:szCs w:val="22"/>
        </w:rPr>
        <w:t>OFF</w:t>
      </w:r>
      <w:r w:rsidR="00C726A1">
        <w:rPr>
          <w:rFonts w:ascii="Garamond" w:hAnsi="Garamond" w:cs="Times New Roman"/>
          <w:sz w:val="22"/>
          <w:szCs w:val="22"/>
        </w:rPr>
        <w:t>’</w:t>
      </w:r>
      <w:r w:rsidRPr="00045A52">
        <w:rPr>
          <w:rFonts w:ascii="Garamond" w:hAnsi="Garamond" w:cs="Times New Roman"/>
          <w:sz w:val="22"/>
          <w:szCs w:val="22"/>
        </w:rPr>
        <w:t xml:space="preserve"> switch again and stopped. It was turning back into a performance. </w:t>
      </w:r>
    </w:p>
    <w:p w14:paraId="6672191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2395F65" w14:textId="1A55F8D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 Stop! Look, you are all getting comfy in your seats again. I am getting relaxed into telling you this shit. We are back to the beginning where you</w:t>
      </w:r>
      <w:r w:rsidR="00C726A1">
        <w:rPr>
          <w:rFonts w:ascii="Garamond" w:hAnsi="Garamond" w:cs="Times New Roman"/>
          <w:sz w:val="22"/>
          <w:szCs w:val="22"/>
        </w:rPr>
        <w:t>’</w:t>
      </w:r>
      <w:r w:rsidR="00EC2477" w:rsidRPr="00045A52">
        <w:rPr>
          <w:rFonts w:ascii="Garamond" w:hAnsi="Garamond" w:cs="Times New Roman"/>
          <w:sz w:val="22"/>
          <w:szCs w:val="22"/>
        </w:rPr>
        <w:t>re the audience and I am the per</w:t>
      </w:r>
      <w:r w:rsidR="00FC2C5D">
        <w:rPr>
          <w:rFonts w:ascii="Garamond" w:hAnsi="Garamond" w:cs="Times New Roman"/>
          <w:sz w:val="22"/>
          <w:szCs w:val="22"/>
        </w:rPr>
        <w:t>former.”</w:t>
      </w:r>
      <w:r w:rsidR="00EC2477" w:rsidRPr="00045A52">
        <w:rPr>
          <w:rFonts w:ascii="Garamond" w:hAnsi="Garamond" w:cs="Times New Roman"/>
          <w:sz w:val="22"/>
          <w:szCs w:val="22"/>
        </w:rPr>
        <w:t xml:space="preserve"> He looked around. </w:t>
      </w:r>
      <w:r>
        <w:rPr>
          <w:rFonts w:ascii="Garamond" w:hAnsi="Garamond" w:cs="Times New Roman"/>
          <w:sz w:val="22"/>
          <w:szCs w:val="22"/>
        </w:rPr>
        <w:t>“</w:t>
      </w:r>
      <w:r w:rsidR="00EC2477" w:rsidRPr="00045A52">
        <w:rPr>
          <w:rFonts w:ascii="Garamond" w:hAnsi="Garamond" w:cs="Times New Roman"/>
          <w:sz w:val="22"/>
          <w:szCs w:val="22"/>
        </w:rPr>
        <w:t xml:space="preserve">Just a few </w:t>
      </w:r>
      <w:r w:rsidR="00FE1DD4" w:rsidRPr="00045A52">
        <w:rPr>
          <w:rFonts w:ascii="Garamond" w:hAnsi="Garamond" w:cs="Times New Roman"/>
          <w:sz w:val="22"/>
          <w:szCs w:val="22"/>
        </w:rPr>
        <w:t>moments</w:t>
      </w:r>
      <w:r w:rsidR="00EC2477" w:rsidRPr="00045A52">
        <w:rPr>
          <w:rFonts w:ascii="Garamond" w:hAnsi="Garamond" w:cs="Times New Roman"/>
          <w:sz w:val="22"/>
          <w:szCs w:val="22"/>
        </w:rPr>
        <w:t xml:space="preserve"> ago we were all uncomfortable. It was not </w:t>
      </w:r>
      <w:r w:rsidR="00C726A1">
        <w:rPr>
          <w:rFonts w:ascii="Garamond" w:hAnsi="Garamond" w:cs="Times New Roman"/>
          <w:sz w:val="22"/>
          <w:szCs w:val="22"/>
        </w:rPr>
        <w:t>‘</w:t>
      </w:r>
      <w:r w:rsidR="00EC2477" w:rsidRPr="00045A52">
        <w:rPr>
          <w:rFonts w:ascii="Garamond" w:hAnsi="Garamond" w:cs="Times New Roman"/>
          <w:sz w:val="22"/>
          <w:szCs w:val="22"/>
        </w:rPr>
        <w:t>nice</w:t>
      </w:r>
      <w:r w:rsidR="00C726A1">
        <w:rPr>
          <w:rFonts w:ascii="Garamond" w:hAnsi="Garamond" w:cs="Times New Roman"/>
          <w:sz w:val="22"/>
          <w:szCs w:val="22"/>
        </w:rPr>
        <w:t>’</w:t>
      </w:r>
      <w:r w:rsidR="00EC2477" w:rsidRPr="00045A52">
        <w:rPr>
          <w:rFonts w:ascii="Garamond" w:hAnsi="Garamond" w:cs="Times New Roman"/>
          <w:sz w:val="22"/>
          <w:szCs w:val="22"/>
        </w:rPr>
        <w:t xml:space="preserve"> but at least it made us think. Even if all you thought was </w:t>
      </w:r>
      <w:r w:rsidR="00C726A1">
        <w:rPr>
          <w:rFonts w:ascii="Garamond" w:hAnsi="Garamond" w:cs="Times New Roman"/>
          <w:sz w:val="22"/>
          <w:szCs w:val="22"/>
        </w:rPr>
        <w:t>‘</w:t>
      </w:r>
      <w:r w:rsidR="00EC2477" w:rsidRPr="00045A52">
        <w:rPr>
          <w:rFonts w:ascii="Garamond" w:hAnsi="Garamond" w:cs="Times New Roman"/>
          <w:sz w:val="22"/>
          <w:szCs w:val="22"/>
        </w:rPr>
        <w:t>I wish this idiot would quit it.</w:t>
      </w:r>
      <w:r w:rsidR="00C726A1">
        <w:rPr>
          <w:rFonts w:ascii="Garamond" w:hAnsi="Garamond" w:cs="Times New Roman"/>
          <w:sz w:val="22"/>
          <w:szCs w:val="22"/>
        </w:rPr>
        <w:t>’</w:t>
      </w:r>
    </w:p>
    <w:p w14:paraId="2E0D8FF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957D9C1" w14:textId="7371071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The rest of the time we are not </w:t>
      </w:r>
      <w:r w:rsidR="00FC2C5D">
        <w:rPr>
          <w:rFonts w:ascii="Garamond" w:hAnsi="Garamond" w:cs="Times New Roman"/>
          <w:sz w:val="22"/>
          <w:szCs w:val="22"/>
        </w:rPr>
        <w:t>really here to think. We prefer to</w:t>
      </w:r>
      <w:r w:rsidR="00EC2477" w:rsidRPr="00045A52">
        <w:rPr>
          <w:rFonts w:ascii="Garamond" w:hAnsi="Garamond" w:cs="Times New Roman"/>
          <w:sz w:val="22"/>
          <w:szCs w:val="22"/>
        </w:rPr>
        <w:t xml:space="preserve"> play mental games. The comedians make you laugh and some of it may stick with you but mostly it</w:t>
      </w:r>
      <w:r w:rsidR="00C726A1">
        <w:rPr>
          <w:rFonts w:ascii="Garamond" w:hAnsi="Garamond" w:cs="Times New Roman"/>
          <w:sz w:val="22"/>
          <w:szCs w:val="22"/>
        </w:rPr>
        <w:t>’</w:t>
      </w:r>
      <w:r w:rsidR="00EC2477" w:rsidRPr="00045A52">
        <w:rPr>
          <w:rFonts w:ascii="Garamond" w:hAnsi="Garamond" w:cs="Times New Roman"/>
          <w:sz w:val="22"/>
          <w:szCs w:val="22"/>
        </w:rPr>
        <w:t xml:space="preserve">s just a way to fill an evening. </w:t>
      </w:r>
      <w:proofErr w:type="gramStart"/>
      <w:r w:rsidR="00EC2477" w:rsidRPr="00045A52">
        <w:rPr>
          <w:rFonts w:ascii="Garamond" w:hAnsi="Garamond" w:cs="Times New Roman"/>
          <w:sz w:val="22"/>
          <w:szCs w:val="22"/>
        </w:rPr>
        <w:t>To take your mind off things.</w:t>
      </w:r>
      <w:proofErr w:type="gramEnd"/>
      <w:r w:rsidR="00EC2477" w:rsidRPr="00045A52">
        <w:rPr>
          <w:rFonts w:ascii="Garamond" w:hAnsi="Garamond" w:cs="Times New Roman"/>
          <w:sz w:val="22"/>
          <w:szCs w:val="22"/>
        </w:rPr>
        <w:t xml:space="preserve"> Well, it</w:t>
      </w:r>
      <w:r w:rsidR="00C726A1">
        <w:rPr>
          <w:rFonts w:ascii="Garamond" w:hAnsi="Garamond" w:cs="Times New Roman"/>
          <w:sz w:val="22"/>
          <w:szCs w:val="22"/>
        </w:rPr>
        <w:t>’</w:t>
      </w:r>
      <w:r w:rsidR="00EC2477" w:rsidRPr="00045A52">
        <w:rPr>
          <w:rFonts w:ascii="Garamond" w:hAnsi="Garamond" w:cs="Times New Roman"/>
          <w:sz w:val="22"/>
          <w:szCs w:val="22"/>
        </w:rPr>
        <w:t>s a waste. But I am not say</w:t>
      </w:r>
      <w:r w:rsidR="00FC2C5D">
        <w:rPr>
          <w:rFonts w:ascii="Garamond" w:hAnsi="Garamond" w:cs="Times New Roman"/>
          <w:sz w:val="22"/>
          <w:szCs w:val="22"/>
        </w:rPr>
        <w:t>ing</w:t>
      </w:r>
      <w:r w:rsidR="00EC2477" w:rsidRPr="00045A52">
        <w:rPr>
          <w:rFonts w:ascii="Garamond" w:hAnsi="Garamond" w:cs="Times New Roman"/>
          <w:sz w:val="22"/>
          <w:szCs w:val="22"/>
        </w:rPr>
        <w:t xml:space="preserve"> it is the opposite either.</w:t>
      </w:r>
    </w:p>
    <w:p w14:paraId="1A49ACB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77395AA" w14:textId="0A2846D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 am not saying we should be alert and questioning at all times, going </w:t>
      </w:r>
      <w:proofErr w:type="spellStart"/>
      <w:r w:rsidR="00EC2477" w:rsidRPr="00045A52">
        <w:rPr>
          <w:rFonts w:ascii="Garamond" w:hAnsi="Garamond" w:cs="Times New Roman"/>
          <w:sz w:val="22"/>
          <w:szCs w:val="22"/>
        </w:rPr>
        <w:t>though</w:t>
      </w:r>
      <w:proofErr w:type="spellEnd"/>
      <w:r w:rsidR="00EC2477" w:rsidRPr="00045A52">
        <w:rPr>
          <w:rFonts w:ascii="Garamond" w:hAnsi="Garamond" w:cs="Times New Roman"/>
          <w:sz w:val="22"/>
          <w:szCs w:val="22"/>
        </w:rPr>
        <w:t xml:space="preserve"> life thinking about every little detail. It would be exhausting, impossible. </w:t>
      </w:r>
    </w:p>
    <w:p w14:paraId="4841628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F6E226D" w14:textId="77ED657C"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Just as there is more to it than material goods, than power, status or even spiritual enlightenment.</w:t>
      </w:r>
      <w:proofErr w:type="gramEnd"/>
      <w:r w:rsidR="00EC2477" w:rsidRPr="00045A52">
        <w:rPr>
          <w:rFonts w:ascii="Garamond" w:hAnsi="Garamond" w:cs="Times New Roman"/>
          <w:sz w:val="22"/>
          <w:szCs w:val="22"/>
        </w:rPr>
        <w:t xml:space="preserve"> There is also more to it than that rational sense of purpose and need for explanations. There is something </w:t>
      </w:r>
      <w:r w:rsidR="00FE1DD4" w:rsidRPr="00045A52">
        <w:rPr>
          <w:rFonts w:ascii="Garamond" w:hAnsi="Garamond" w:cs="Times New Roman"/>
          <w:sz w:val="22"/>
          <w:szCs w:val="22"/>
        </w:rPr>
        <w:t>simpler;</w:t>
      </w:r>
      <w:r w:rsidR="00EC2477" w:rsidRPr="00045A52">
        <w:rPr>
          <w:rFonts w:ascii="Garamond" w:hAnsi="Garamond" w:cs="Times New Roman"/>
          <w:sz w:val="22"/>
          <w:szCs w:val="22"/>
        </w:rPr>
        <w:t xml:space="preserve"> there is a need to be alive right now. </w:t>
      </w:r>
      <w:proofErr w:type="gramStart"/>
      <w:r w:rsidR="00EC2477" w:rsidRPr="00045A52">
        <w:rPr>
          <w:rFonts w:ascii="Garamond" w:hAnsi="Garamond" w:cs="Times New Roman"/>
          <w:sz w:val="22"/>
          <w:szCs w:val="22"/>
        </w:rPr>
        <w:t>To live for the moment, in the moment, of the moment.</w:t>
      </w:r>
      <w:proofErr w:type="gramEnd"/>
      <w:r w:rsidR="00EC2477" w:rsidRPr="00045A52">
        <w:rPr>
          <w:rFonts w:ascii="Garamond" w:hAnsi="Garamond" w:cs="Times New Roman"/>
          <w:sz w:val="22"/>
          <w:szCs w:val="22"/>
        </w:rPr>
        <w:t xml:space="preserve"> </w:t>
      </w:r>
    </w:p>
    <w:p w14:paraId="0F2B5E5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DCF89BA" w14:textId="6BB74D0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It is unrelenting and, as a consequence, we get tired, we get lazy. Lying in bed all day is one kind of laziness, but lying to </w:t>
      </w:r>
      <w:proofErr w:type="gramStart"/>
      <w:r w:rsidR="00EC2477" w:rsidRPr="00045A52">
        <w:rPr>
          <w:rFonts w:ascii="Garamond" w:hAnsi="Garamond" w:cs="Times New Roman"/>
          <w:sz w:val="22"/>
          <w:szCs w:val="22"/>
        </w:rPr>
        <w:t>yourself</w:t>
      </w:r>
      <w:proofErr w:type="gramEnd"/>
      <w:r w:rsidR="00EC2477" w:rsidRPr="00045A52">
        <w:rPr>
          <w:rFonts w:ascii="Garamond" w:hAnsi="Garamond" w:cs="Times New Roman"/>
          <w:sz w:val="22"/>
          <w:szCs w:val="22"/>
        </w:rPr>
        <w:t xml:space="preserve"> is far worse. We get swept up in the humdrum, the comprehensible and the everyday and our lives slide by without is even realising we are alive.</w:t>
      </w:r>
    </w:p>
    <w:p w14:paraId="6DE34EA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44E4632" w14:textId="6E3400E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That is all I have to say. All I should need to say.</w:t>
      </w:r>
      <w:r>
        <w:rPr>
          <w:rFonts w:ascii="Garamond" w:hAnsi="Garamond" w:cs="Times New Roman"/>
          <w:sz w:val="22"/>
          <w:szCs w:val="22"/>
        </w:rPr>
        <w:t>”</w:t>
      </w:r>
    </w:p>
    <w:p w14:paraId="09E7D60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E0B0A5D" w14:textId="67727B1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audience did not know how to respond, the whole event was unlike any performance they had </w:t>
      </w:r>
      <w:r w:rsidR="00FC2C5D">
        <w:rPr>
          <w:rFonts w:ascii="Garamond" w:hAnsi="Garamond" w:cs="Times New Roman"/>
          <w:sz w:val="22"/>
          <w:szCs w:val="22"/>
        </w:rPr>
        <w:t xml:space="preserve">ever </w:t>
      </w:r>
      <w:r w:rsidRPr="00045A52">
        <w:rPr>
          <w:rFonts w:ascii="Garamond" w:hAnsi="Garamond" w:cs="Times New Roman"/>
          <w:sz w:val="22"/>
          <w:szCs w:val="22"/>
        </w:rPr>
        <w:t>attended. Their repertoire of ways to act in social situations did not provide a script that fitted what they had just witnessed. It was certainly not comedy and nor was it theatre so they did not think they should be clapping. And though it had something of a sermon about it, it was too impassioned to be left with respectful silence as they reflected on what they had been told. Likewise, it was</w:t>
      </w:r>
      <w:r w:rsidR="002753F3">
        <w:rPr>
          <w:rFonts w:ascii="Garamond" w:hAnsi="Garamond" w:cs="Times New Roman"/>
          <w:sz w:val="22"/>
          <w:szCs w:val="22"/>
        </w:rPr>
        <w:t>n’t rabble rousing. This was</w:t>
      </w:r>
      <w:r w:rsidRPr="00045A52">
        <w:rPr>
          <w:rFonts w:ascii="Garamond" w:hAnsi="Garamond" w:cs="Times New Roman"/>
          <w:sz w:val="22"/>
          <w:szCs w:val="22"/>
        </w:rPr>
        <w:t xml:space="preserve"> more complex than </w:t>
      </w:r>
      <w:r w:rsidR="002753F3">
        <w:rPr>
          <w:rFonts w:ascii="Garamond" w:hAnsi="Garamond" w:cs="Times New Roman"/>
          <w:sz w:val="22"/>
          <w:szCs w:val="22"/>
        </w:rPr>
        <w:t xml:space="preserve">something you’d get from </w:t>
      </w:r>
      <w:r w:rsidRPr="00045A52">
        <w:rPr>
          <w:rFonts w:ascii="Garamond" w:hAnsi="Garamond" w:cs="Times New Roman"/>
          <w:sz w:val="22"/>
          <w:szCs w:val="22"/>
        </w:rPr>
        <w:t xml:space="preserve">a </w:t>
      </w:r>
      <w:r w:rsidR="00FE1DD4" w:rsidRPr="00045A52">
        <w:rPr>
          <w:rFonts w:ascii="Garamond" w:hAnsi="Garamond" w:cs="Times New Roman"/>
          <w:sz w:val="22"/>
          <w:szCs w:val="22"/>
        </w:rPr>
        <w:t>showboating</w:t>
      </w:r>
      <w:r w:rsidR="002753F3">
        <w:rPr>
          <w:rFonts w:ascii="Garamond" w:hAnsi="Garamond" w:cs="Times New Roman"/>
          <w:sz w:val="22"/>
          <w:szCs w:val="22"/>
        </w:rPr>
        <w:t xml:space="preserve"> politician </w:t>
      </w:r>
      <w:r w:rsidRPr="00045A52">
        <w:rPr>
          <w:rFonts w:ascii="Garamond" w:hAnsi="Garamond" w:cs="Times New Roman"/>
          <w:sz w:val="22"/>
          <w:szCs w:val="22"/>
        </w:rPr>
        <w:t xml:space="preserve">deliberately inviting audience appreciation. So they dithered, they looked uncertainly about to see if anyone else would take the lead. For a few seconds nothing happened, </w:t>
      </w:r>
      <w:r w:rsidR="00FE1DD4" w:rsidRPr="00045A52">
        <w:rPr>
          <w:rFonts w:ascii="Garamond" w:hAnsi="Garamond" w:cs="Times New Roman"/>
          <w:sz w:val="22"/>
          <w:szCs w:val="22"/>
        </w:rPr>
        <w:t>and then</w:t>
      </w:r>
      <w:r w:rsidRPr="00045A52">
        <w:rPr>
          <w:rFonts w:ascii="Garamond" w:hAnsi="Garamond" w:cs="Times New Roman"/>
          <w:sz w:val="22"/>
          <w:szCs w:val="22"/>
        </w:rPr>
        <w:t xml:space="preserve"> one member of the audience started clapping. This was joined by someone else clapping faster and more enthusiastically. </w:t>
      </w:r>
    </w:p>
    <w:p w14:paraId="2899454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02ED04" w14:textId="0191A4E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w:t>
      </w:r>
      <w:r w:rsidR="00C726A1">
        <w:rPr>
          <w:rFonts w:ascii="Garamond" w:hAnsi="Garamond" w:cs="Times New Roman"/>
          <w:sz w:val="22"/>
          <w:szCs w:val="22"/>
        </w:rPr>
        <w:t>’</w:t>
      </w:r>
      <w:r w:rsidRPr="00045A52">
        <w:rPr>
          <w:rFonts w:ascii="Garamond" w:hAnsi="Garamond" w:cs="Times New Roman"/>
          <w:sz w:val="22"/>
          <w:szCs w:val="22"/>
        </w:rPr>
        <w:t xml:space="preserve">s companion Liu had not understood a single word of what had just occurred and consequentially was a good deal less confused than almost everyone else in the room. There was a lot she did not know about British culture. She had arrived here a year ago from Thailand on a student visa but </w:t>
      </w:r>
      <w:r w:rsidRPr="00045A52">
        <w:rPr>
          <w:rFonts w:ascii="Garamond" w:hAnsi="Garamond" w:cs="Times New Roman"/>
          <w:sz w:val="22"/>
          <w:szCs w:val="22"/>
        </w:rPr>
        <w:lastRenderedPageBreak/>
        <w:t xml:space="preserve">never studied. Even before she arrived she had known that was </w:t>
      </w:r>
      <w:r w:rsidR="00FE1DD4" w:rsidRPr="00045A52">
        <w:rPr>
          <w:rFonts w:ascii="Garamond" w:hAnsi="Garamond" w:cs="Times New Roman"/>
          <w:sz w:val="22"/>
          <w:szCs w:val="22"/>
        </w:rPr>
        <w:t>sham;</w:t>
      </w:r>
      <w:r w:rsidRPr="00045A52">
        <w:rPr>
          <w:rFonts w:ascii="Garamond" w:hAnsi="Garamond" w:cs="Times New Roman"/>
          <w:sz w:val="22"/>
          <w:szCs w:val="22"/>
        </w:rPr>
        <w:t xml:space="preserve"> six months working in a Thai brothel teaches you to be realistic. Equally, she was pleased to have </w:t>
      </w:r>
      <w:proofErr w:type="gramStart"/>
      <w:r w:rsidRPr="00045A52">
        <w:rPr>
          <w:rFonts w:ascii="Garamond" w:hAnsi="Garamond" w:cs="Times New Roman"/>
          <w:sz w:val="22"/>
          <w:szCs w:val="22"/>
        </w:rPr>
        <w:t>come,</w:t>
      </w:r>
      <w:proofErr w:type="gramEnd"/>
      <w:r w:rsidRPr="00045A52">
        <w:rPr>
          <w:rFonts w:ascii="Garamond" w:hAnsi="Garamond" w:cs="Times New Roman"/>
          <w:sz w:val="22"/>
          <w:szCs w:val="22"/>
        </w:rPr>
        <w:t xml:space="preserve"> virtual slavery in England was </w:t>
      </w:r>
      <w:r w:rsidR="002753F3">
        <w:rPr>
          <w:rFonts w:ascii="Garamond" w:hAnsi="Garamond" w:cs="Times New Roman"/>
          <w:sz w:val="22"/>
          <w:szCs w:val="22"/>
        </w:rPr>
        <w:t xml:space="preserve">far </w:t>
      </w:r>
      <w:r w:rsidRPr="00045A52">
        <w:rPr>
          <w:rFonts w:ascii="Garamond" w:hAnsi="Garamond" w:cs="Times New Roman"/>
          <w:sz w:val="22"/>
          <w:szCs w:val="22"/>
        </w:rPr>
        <w:t xml:space="preserve">much preferable to virtual slavery in Thailand. When Eric had started to clap, she understood this must be the end of the show they had just seen and so joined in with the ostensible enthusiasm of someone whose profession is to please others. </w:t>
      </w:r>
    </w:p>
    <w:p w14:paraId="5A4B657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980EDE9" w14:textId="6881841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Davie Wales did not really know what to do either. As the clapping died out, he went onto the</w:t>
      </w:r>
      <w:r w:rsidR="002753F3">
        <w:rPr>
          <w:rFonts w:ascii="Garamond" w:hAnsi="Garamond" w:cs="Times New Roman"/>
          <w:sz w:val="22"/>
          <w:szCs w:val="22"/>
        </w:rPr>
        <w:t xml:space="preserve"> stage, but arriving at the </w:t>
      </w:r>
      <w:proofErr w:type="spellStart"/>
      <w:r w:rsidR="002753F3">
        <w:rPr>
          <w:rFonts w:ascii="Garamond" w:hAnsi="Garamond" w:cs="Times New Roman"/>
          <w:sz w:val="22"/>
          <w:szCs w:val="22"/>
        </w:rPr>
        <w:t>mic</w:t>
      </w:r>
      <w:proofErr w:type="spellEnd"/>
      <w:r w:rsidR="002753F3">
        <w:rPr>
          <w:rFonts w:ascii="Garamond" w:hAnsi="Garamond" w:cs="Times New Roman"/>
          <w:sz w:val="22"/>
          <w:szCs w:val="22"/>
        </w:rPr>
        <w:t>,</w:t>
      </w:r>
      <w:r w:rsidRPr="00045A52">
        <w:rPr>
          <w:rFonts w:ascii="Garamond" w:hAnsi="Garamond" w:cs="Times New Roman"/>
          <w:sz w:val="22"/>
          <w:szCs w:val="22"/>
        </w:rPr>
        <w:t xml:space="preserve"> his mind went blank. He could not think of anything more to say. There was one more act, the headliner, but during the clapping he had been signalling frantically to Davie that he did not want to go on. Davie could see his </w:t>
      </w:r>
      <w:r w:rsidR="00FE1DD4" w:rsidRPr="00045A52">
        <w:rPr>
          <w:rFonts w:ascii="Garamond" w:hAnsi="Garamond" w:cs="Times New Roman"/>
          <w:sz w:val="22"/>
          <w:szCs w:val="22"/>
        </w:rPr>
        <w:t>point;</w:t>
      </w:r>
      <w:r w:rsidRPr="00045A52">
        <w:rPr>
          <w:rFonts w:ascii="Garamond" w:hAnsi="Garamond" w:cs="Times New Roman"/>
          <w:sz w:val="22"/>
          <w:szCs w:val="22"/>
        </w:rPr>
        <w:t xml:space="preserve"> there was no joke that felt appropriate to the moment. In any case</w:t>
      </w:r>
      <w:r w:rsidR="002753F3">
        <w:rPr>
          <w:rFonts w:ascii="Garamond" w:hAnsi="Garamond" w:cs="Times New Roman"/>
          <w:sz w:val="22"/>
          <w:szCs w:val="22"/>
        </w:rPr>
        <w:t>,</w:t>
      </w:r>
      <w:r w:rsidRPr="00045A52">
        <w:rPr>
          <w:rFonts w:ascii="Garamond" w:hAnsi="Garamond" w:cs="Times New Roman"/>
          <w:sz w:val="22"/>
          <w:szCs w:val="22"/>
        </w:rPr>
        <w:t xml:space="preserve"> some people had already decided that this was the end of the night and were getting up from their seats, manoeuvring themselves into their coats.</w:t>
      </w:r>
    </w:p>
    <w:p w14:paraId="0233CF6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8A84809" w14:textId="1AC6529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That</w:t>
      </w:r>
      <w:r w:rsidR="00C726A1">
        <w:rPr>
          <w:rFonts w:ascii="Garamond" w:hAnsi="Garamond" w:cs="Times New Roman"/>
          <w:sz w:val="22"/>
          <w:szCs w:val="22"/>
        </w:rPr>
        <w:t>’</w:t>
      </w:r>
      <w:r w:rsidR="00EC2477" w:rsidRPr="00045A52">
        <w:rPr>
          <w:rFonts w:ascii="Garamond" w:hAnsi="Garamond" w:cs="Times New Roman"/>
          <w:sz w:val="22"/>
          <w:szCs w:val="22"/>
        </w:rPr>
        <w:t xml:space="preserve">s it, </w:t>
      </w:r>
      <w:r w:rsidR="002753F3">
        <w:rPr>
          <w:rFonts w:ascii="Garamond" w:hAnsi="Garamond" w:cs="Times New Roman"/>
          <w:sz w:val="22"/>
          <w:szCs w:val="22"/>
        </w:rPr>
        <w:t>thanks folks. See you next time,</w:t>
      </w:r>
      <w:r>
        <w:rPr>
          <w:rFonts w:ascii="Garamond" w:hAnsi="Garamond" w:cs="Times New Roman"/>
          <w:sz w:val="22"/>
          <w:szCs w:val="22"/>
        </w:rPr>
        <w:t>”</w:t>
      </w:r>
      <w:r w:rsidR="002753F3">
        <w:rPr>
          <w:rFonts w:ascii="Garamond" w:hAnsi="Garamond" w:cs="Times New Roman"/>
          <w:sz w:val="22"/>
          <w:szCs w:val="22"/>
        </w:rPr>
        <w:t xml:space="preserve"> h</w:t>
      </w:r>
      <w:r w:rsidR="00EC2477" w:rsidRPr="00045A52">
        <w:rPr>
          <w:rFonts w:ascii="Garamond" w:hAnsi="Garamond" w:cs="Times New Roman"/>
          <w:sz w:val="22"/>
          <w:szCs w:val="22"/>
        </w:rPr>
        <w:t>e said and left the stage.</w:t>
      </w:r>
    </w:p>
    <w:p w14:paraId="0AE03BC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7629FE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Eric, tall, skinny but far from frail, elbowed his way through the crowds who were milling around the stage finishing their drinks. He approached the curtained doorway to the backstage area where John Smith, still in a daze, had not quite made it off the platform. </w:t>
      </w:r>
    </w:p>
    <w:p w14:paraId="7D9D53D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7A6EAD4" w14:textId="35837AE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FE1DD4" w:rsidRPr="00045A52">
        <w:rPr>
          <w:rFonts w:ascii="Garamond" w:hAnsi="Garamond" w:cs="Times New Roman"/>
          <w:sz w:val="22"/>
          <w:szCs w:val="22"/>
        </w:rPr>
        <w:t>Mr</w:t>
      </w:r>
      <w:r w:rsidR="00EC2477" w:rsidRPr="00045A52">
        <w:rPr>
          <w:rFonts w:ascii="Garamond" w:hAnsi="Garamond" w:cs="Times New Roman"/>
          <w:sz w:val="22"/>
          <w:szCs w:val="22"/>
        </w:rPr>
        <w:t xml:space="preserve"> Smith, I have one very important question and I want you to answer me truthfully. Was that performance rehearsed or for real?</w:t>
      </w:r>
      <w:r>
        <w:rPr>
          <w:rFonts w:ascii="Garamond" w:hAnsi="Garamond" w:cs="Times New Roman"/>
          <w:sz w:val="22"/>
          <w:szCs w:val="22"/>
        </w:rPr>
        <w:t>”</w:t>
      </w:r>
    </w:p>
    <w:p w14:paraId="798B7AA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6ECC52F" w14:textId="455A4B5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It was</w:t>
      </w:r>
      <w:proofErr w:type="gramStart"/>
      <w:r w:rsidR="00EC2477" w:rsidRPr="00045A52">
        <w:rPr>
          <w:rFonts w:ascii="Garamond" w:hAnsi="Garamond" w:cs="Times New Roman"/>
          <w:sz w:val="22"/>
          <w:szCs w:val="22"/>
        </w:rPr>
        <w:t>..</w:t>
      </w:r>
      <w:proofErr w:type="gramEnd"/>
      <w:r w:rsidR="00EC2477" w:rsidRPr="00045A52">
        <w:rPr>
          <w:rFonts w:ascii="Garamond" w:hAnsi="Garamond" w:cs="Times New Roman"/>
          <w:sz w:val="22"/>
          <w:szCs w:val="22"/>
        </w:rPr>
        <w:t xml:space="preserve"> </w:t>
      </w:r>
      <w:proofErr w:type="gramStart"/>
      <w:r w:rsidR="00EC2477" w:rsidRPr="00045A52">
        <w:rPr>
          <w:rFonts w:ascii="Garamond" w:hAnsi="Garamond" w:cs="Times New Roman"/>
          <w:sz w:val="22"/>
          <w:szCs w:val="22"/>
        </w:rPr>
        <w:t>I..</w:t>
      </w:r>
      <w:proofErr w:type="gramEnd"/>
      <w:r w:rsidR="00EC2477" w:rsidRPr="00045A52">
        <w:rPr>
          <w:rFonts w:ascii="Garamond" w:hAnsi="Garamond" w:cs="Times New Roman"/>
          <w:sz w:val="22"/>
          <w:szCs w:val="22"/>
        </w:rPr>
        <w:t xml:space="preserve"> well no, it just sort of happened</w:t>
      </w:r>
      <w:r w:rsidR="002753F3">
        <w:rPr>
          <w:rFonts w:ascii="Garamond" w:hAnsi="Garamond" w:cs="Times New Roman"/>
          <w:sz w:val="22"/>
          <w:szCs w:val="22"/>
        </w:rPr>
        <w:t>,</w:t>
      </w:r>
      <w:r w:rsidR="00EC2477" w:rsidRPr="00045A52">
        <w:rPr>
          <w:rFonts w:ascii="Garamond" w:hAnsi="Garamond" w:cs="Times New Roman"/>
          <w:sz w:val="22"/>
          <w:szCs w:val="22"/>
        </w:rPr>
        <w:t xml:space="preserve"> I guess. I said what I saw as I was seeing it.</w:t>
      </w:r>
      <w:r>
        <w:rPr>
          <w:rFonts w:ascii="Garamond" w:hAnsi="Garamond" w:cs="Times New Roman"/>
          <w:sz w:val="22"/>
          <w:szCs w:val="22"/>
        </w:rPr>
        <w:t>”</w:t>
      </w:r>
    </w:p>
    <w:p w14:paraId="7455939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20BB08B" w14:textId="5530104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Eric fixed him with a bright penetrating eye as he considered Smith</w:t>
      </w:r>
      <w:r w:rsidR="00C726A1">
        <w:rPr>
          <w:rFonts w:ascii="Garamond" w:hAnsi="Garamond" w:cs="Times New Roman"/>
          <w:sz w:val="22"/>
          <w:szCs w:val="22"/>
        </w:rPr>
        <w:t>’</w:t>
      </w:r>
      <w:r w:rsidRPr="00045A52">
        <w:rPr>
          <w:rFonts w:ascii="Garamond" w:hAnsi="Garamond" w:cs="Times New Roman"/>
          <w:sz w:val="22"/>
          <w:szCs w:val="22"/>
        </w:rPr>
        <w:t xml:space="preserve">s answer. He had been surrounded by ingratiating liars and yes-men for his whole life and he knew their sort. At times </w:t>
      </w:r>
      <w:proofErr w:type="gramStart"/>
      <w:r w:rsidRPr="00045A52">
        <w:rPr>
          <w:rFonts w:ascii="Garamond" w:hAnsi="Garamond" w:cs="Times New Roman"/>
          <w:sz w:val="22"/>
          <w:szCs w:val="22"/>
        </w:rPr>
        <w:t>his own</w:t>
      </w:r>
      <w:proofErr w:type="gramEnd"/>
      <w:r w:rsidRPr="00045A52">
        <w:rPr>
          <w:rFonts w:ascii="Garamond" w:hAnsi="Garamond" w:cs="Times New Roman"/>
          <w:sz w:val="22"/>
          <w:szCs w:val="22"/>
        </w:rPr>
        <w:t xml:space="preserve"> life had depended on being able to tell who to believe and who to trust. This lifetime of experience told him that this hapless buffoon was telling the truth. He was not some amazingly talented actor working from a dazzlingly original script. He really was a hapless buffoon who had in a moment of deep crisis stumbled across a profound personal insight and had the intelligence to express and communicate his experience. He was the genuine article, and that could be very marketable.</w:t>
      </w:r>
    </w:p>
    <w:p w14:paraId="6580903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02AB33B" w14:textId="6CCB3600"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Excellent, excellent!</w:t>
      </w:r>
      <w:proofErr w:type="gramEnd"/>
      <w:r w:rsidR="00EC2477" w:rsidRPr="00045A52">
        <w:rPr>
          <w:rFonts w:ascii="Garamond" w:hAnsi="Garamond" w:cs="Times New Roman"/>
          <w:sz w:val="22"/>
          <w:szCs w:val="22"/>
        </w:rPr>
        <w:t xml:space="preserve"> That is what I had hoped. I will be in touch, </w:t>
      </w:r>
      <w:r w:rsidR="00FE1DD4" w:rsidRPr="00045A52">
        <w:rPr>
          <w:rFonts w:ascii="Garamond" w:hAnsi="Garamond" w:cs="Times New Roman"/>
          <w:sz w:val="22"/>
          <w:szCs w:val="22"/>
        </w:rPr>
        <w:t>Mr</w:t>
      </w:r>
      <w:r w:rsidR="00EC2477" w:rsidRPr="00045A52">
        <w:rPr>
          <w:rFonts w:ascii="Garamond" w:hAnsi="Garamond" w:cs="Times New Roman"/>
          <w:sz w:val="22"/>
          <w:szCs w:val="22"/>
        </w:rPr>
        <w:t xml:space="preserve"> Smith</w:t>
      </w:r>
      <w:r w:rsidR="002753F3">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And with that</w:t>
      </w:r>
      <w:r w:rsidR="002753F3">
        <w:rPr>
          <w:rFonts w:ascii="Garamond" w:hAnsi="Garamond" w:cs="Times New Roman"/>
          <w:sz w:val="22"/>
          <w:szCs w:val="22"/>
        </w:rPr>
        <w:t>, the conversation was over.</w:t>
      </w:r>
      <w:r w:rsidR="00EC2477" w:rsidRPr="00045A52">
        <w:rPr>
          <w:rFonts w:ascii="Garamond" w:hAnsi="Garamond" w:cs="Times New Roman"/>
          <w:sz w:val="22"/>
          <w:szCs w:val="22"/>
        </w:rPr>
        <w:t xml:space="preserve"> Eric</w:t>
      </w:r>
      <w:r w:rsidR="00C726A1">
        <w:rPr>
          <w:rFonts w:ascii="Garamond" w:hAnsi="Garamond" w:cs="Times New Roman"/>
          <w:sz w:val="22"/>
          <w:szCs w:val="22"/>
        </w:rPr>
        <w:t>’</w:t>
      </w:r>
      <w:r w:rsidR="00EC2477" w:rsidRPr="00045A52">
        <w:rPr>
          <w:rFonts w:ascii="Garamond" w:hAnsi="Garamond" w:cs="Times New Roman"/>
          <w:sz w:val="22"/>
          <w:szCs w:val="22"/>
        </w:rPr>
        <w:t>s own highly developed sense of the preciousness of time had him impatient to get on to Hans</w:t>
      </w:r>
      <w:r w:rsidR="00C726A1">
        <w:rPr>
          <w:rFonts w:ascii="Garamond" w:hAnsi="Garamond" w:cs="Times New Roman"/>
          <w:sz w:val="22"/>
          <w:szCs w:val="22"/>
        </w:rPr>
        <w:t>’</w:t>
      </w:r>
      <w:r w:rsidR="00EC2477" w:rsidRPr="00045A52">
        <w:rPr>
          <w:rFonts w:ascii="Garamond" w:hAnsi="Garamond" w:cs="Times New Roman"/>
          <w:sz w:val="22"/>
          <w:szCs w:val="22"/>
        </w:rPr>
        <w:t xml:space="preserve"> London </w:t>
      </w:r>
      <w:proofErr w:type="spellStart"/>
      <w:r w:rsidR="00EC2477" w:rsidRPr="00045A52">
        <w:rPr>
          <w:rFonts w:ascii="Garamond" w:hAnsi="Garamond" w:cs="Times New Roman"/>
          <w:sz w:val="22"/>
          <w:szCs w:val="22"/>
        </w:rPr>
        <w:t>Extravorgasma</w:t>
      </w:r>
      <w:proofErr w:type="spellEnd"/>
      <w:r w:rsidR="00EC2477" w:rsidRPr="00045A52">
        <w:rPr>
          <w:rFonts w:ascii="Garamond" w:hAnsi="Garamond" w:cs="Times New Roman"/>
          <w:sz w:val="22"/>
          <w:szCs w:val="22"/>
        </w:rPr>
        <w:t xml:space="preserve">. </w:t>
      </w:r>
    </w:p>
    <w:p w14:paraId="512A98F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A3A9D28" w14:textId="7D73251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Raoul, tell that dumb bitch we are leaving.</w:t>
      </w:r>
      <w:r>
        <w:rPr>
          <w:rFonts w:ascii="Garamond" w:hAnsi="Garamond" w:cs="Times New Roman"/>
          <w:sz w:val="22"/>
          <w:szCs w:val="22"/>
        </w:rPr>
        <w:t>”</w:t>
      </w:r>
    </w:p>
    <w:p w14:paraId="65AC038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10903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Smith was left standing even more bewildered than he had been thirty seconds previously. </w:t>
      </w:r>
    </w:p>
    <w:p w14:paraId="7D79419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FD6B6EB" w14:textId="237B29A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don</w:t>
      </w:r>
      <w:r w:rsidR="00C726A1">
        <w:rPr>
          <w:rFonts w:ascii="Garamond" w:hAnsi="Garamond" w:cs="Times New Roman"/>
          <w:sz w:val="22"/>
          <w:szCs w:val="22"/>
        </w:rPr>
        <w:t>’</w:t>
      </w:r>
      <w:r w:rsidR="00EC2477" w:rsidRPr="00045A52">
        <w:rPr>
          <w:rFonts w:ascii="Garamond" w:hAnsi="Garamond" w:cs="Times New Roman"/>
          <w:sz w:val="22"/>
          <w:szCs w:val="22"/>
        </w:rPr>
        <w:t>t know who that was, do you?</w:t>
      </w:r>
      <w:r>
        <w:rPr>
          <w:rFonts w:ascii="Garamond" w:hAnsi="Garamond" w:cs="Times New Roman"/>
          <w:sz w:val="22"/>
          <w:szCs w:val="22"/>
        </w:rPr>
        <w:t>”</w:t>
      </w:r>
      <w:r w:rsidR="00EC2477" w:rsidRPr="00045A52">
        <w:rPr>
          <w:rFonts w:ascii="Garamond" w:hAnsi="Garamond" w:cs="Times New Roman"/>
          <w:sz w:val="22"/>
          <w:szCs w:val="22"/>
        </w:rPr>
        <w:t xml:space="preserve"> asked Davie Wales, who had been hovering nearby.</w:t>
      </w:r>
    </w:p>
    <w:p w14:paraId="5B34268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AB68B4A" w14:textId="1DED20B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w:t>
      </w:r>
      <w:r>
        <w:rPr>
          <w:rFonts w:ascii="Garamond" w:hAnsi="Garamond" w:cs="Times New Roman"/>
          <w:sz w:val="22"/>
          <w:szCs w:val="22"/>
        </w:rPr>
        <w:t>”</w:t>
      </w:r>
    </w:p>
    <w:p w14:paraId="480A80F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6020035" w14:textId="150335A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Eric </w:t>
      </w:r>
      <w:proofErr w:type="spellStart"/>
      <w:r w:rsidR="00EC2477" w:rsidRPr="00045A52">
        <w:rPr>
          <w:rFonts w:ascii="Garamond" w:hAnsi="Garamond" w:cs="Times New Roman"/>
          <w:sz w:val="22"/>
          <w:szCs w:val="22"/>
        </w:rPr>
        <w:t>Hayle</w:t>
      </w:r>
      <w:proofErr w:type="spellEnd"/>
      <w:r w:rsidR="00EC2477" w:rsidRPr="00045A52">
        <w:rPr>
          <w:rFonts w:ascii="Garamond" w:hAnsi="Garamond" w:cs="Times New Roman"/>
          <w:sz w:val="22"/>
          <w:szCs w:val="22"/>
        </w:rPr>
        <w:t>.</w:t>
      </w:r>
      <w:r>
        <w:rPr>
          <w:rFonts w:ascii="Garamond" w:hAnsi="Garamond" w:cs="Times New Roman"/>
          <w:sz w:val="22"/>
          <w:szCs w:val="22"/>
        </w:rPr>
        <w:t>”</w:t>
      </w:r>
    </w:p>
    <w:p w14:paraId="25CEDCD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BFB6ABE" w14:textId="0D3512E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Fuck me.</w:t>
      </w:r>
      <w:r>
        <w:rPr>
          <w:rFonts w:ascii="Garamond" w:hAnsi="Garamond" w:cs="Times New Roman"/>
          <w:sz w:val="22"/>
          <w:szCs w:val="22"/>
        </w:rPr>
        <w:t>”</w:t>
      </w:r>
    </w:p>
    <w:p w14:paraId="473AC2C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4503320" w14:textId="640A539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he probably would.</w:t>
      </w:r>
      <w:r>
        <w:rPr>
          <w:rFonts w:ascii="Garamond" w:hAnsi="Garamond" w:cs="Times New Roman"/>
          <w:sz w:val="22"/>
          <w:szCs w:val="22"/>
        </w:rPr>
        <w:t>”</w:t>
      </w:r>
    </w:p>
    <w:p w14:paraId="03C627B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DCA3AE4" w14:textId="77777777" w:rsidR="00343C66" w:rsidRDefault="00343C66" w:rsidP="00EC2477">
      <w:pPr>
        <w:pStyle w:val="NovelBody"/>
        <w:spacing w:line="240" w:lineRule="auto"/>
        <w:ind w:firstLine="0"/>
        <w:jc w:val="both"/>
        <w:rPr>
          <w:rFonts w:ascii="Garamond" w:eastAsia="Ubuntu" w:hAnsi="Garamond" w:cs="Ubuntu"/>
          <w:sz w:val="22"/>
          <w:szCs w:val="22"/>
        </w:rPr>
      </w:pPr>
    </w:p>
    <w:p w14:paraId="63EF8B0C" w14:textId="52422B7F" w:rsidR="00EC2477" w:rsidRPr="00045A52" w:rsidRDefault="00EC2477" w:rsidP="00343C66">
      <w:pPr>
        <w:pStyle w:val="NovelBody"/>
        <w:spacing w:line="240" w:lineRule="auto"/>
        <w:ind w:firstLine="0"/>
        <w:jc w:val="center"/>
        <w:rPr>
          <w:rFonts w:ascii="Garamond" w:hAnsi="Garamond" w:cs="Times New Roman"/>
          <w:sz w:val="22"/>
          <w:szCs w:val="22"/>
        </w:rPr>
      </w:pPr>
      <w:r w:rsidRPr="00045A52">
        <w:rPr>
          <w:rFonts w:ascii="Garamond" w:eastAsia="Ubuntu" w:hAnsi="Garamond" w:cs="Ubuntu"/>
          <w:sz w:val="22"/>
          <w:szCs w:val="22"/>
        </w:rPr>
        <w:t>•</w:t>
      </w:r>
    </w:p>
    <w:p w14:paraId="77B6423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 xml:space="preserve">The man had spent Saturday night laughing. He was rediscovering the world. He had forgotten what a wonderful place it was. What a funny place. Earlier in the day he had been to the supermarket. He had been there six hours and had a wonderful time looking at all the super things they were trying to sell him. </w:t>
      </w:r>
    </w:p>
    <w:p w14:paraId="2616552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1CD7CAE" w14:textId="05AD2CE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In fact, he had spent his afternoon in two different supermarkets. After a couple of hours they had thrown hi</w:t>
      </w:r>
      <w:r w:rsidR="00FE1DD4" w:rsidRPr="00045A52">
        <w:rPr>
          <w:rFonts w:ascii="Garamond" w:hAnsi="Garamond" w:cs="Times New Roman"/>
          <w:sz w:val="22"/>
          <w:szCs w:val="22"/>
        </w:rPr>
        <w:t xml:space="preserve">m out of the first one. </w:t>
      </w:r>
      <w:proofErr w:type="gramStart"/>
      <w:r w:rsidR="00FE1DD4" w:rsidRPr="00045A52">
        <w:rPr>
          <w:rFonts w:ascii="Garamond" w:hAnsi="Garamond" w:cs="Times New Roman"/>
          <w:sz w:val="22"/>
          <w:szCs w:val="22"/>
        </w:rPr>
        <w:t>Even t</w:t>
      </w:r>
      <w:r w:rsidRPr="00045A52">
        <w:rPr>
          <w:rFonts w:ascii="Garamond" w:hAnsi="Garamond" w:cs="Times New Roman"/>
          <w:sz w:val="22"/>
          <w:szCs w:val="22"/>
        </w:rPr>
        <w:t>hough he had shown them his loyalty card.</w:t>
      </w:r>
      <w:proofErr w:type="gramEnd"/>
      <w:r w:rsidRPr="00045A52">
        <w:rPr>
          <w:rFonts w:ascii="Garamond" w:hAnsi="Garamond" w:cs="Times New Roman"/>
          <w:sz w:val="22"/>
          <w:szCs w:val="22"/>
        </w:rPr>
        <w:t xml:space="preserve"> He wondered if, with that sort of treatment, he would remain loyal after all.</w:t>
      </w:r>
    </w:p>
    <w:p w14:paraId="0334EBF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04C300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When he had first arrived at his regular supermarket it was almost overwhelming. How had he not noticed this before? It was so colourful and had so many different things. Or they had seemed different. He wanted to buy some toothpaste, but with so many choices he wondered how anyone ever made up their mind which kind they liked. He watched other shoppers for a while, but there was no brand that was universally acclaimed. People would hurry along the toiletries aisle, scan for the one they were looking for and hurry on. They were extremely sure of themselves. It would be a shame, he thought, if all your life you had stuck to using </w:t>
      </w:r>
      <w:proofErr w:type="gramStart"/>
      <w:r w:rsidRPr="00045A52">
        <w:rPr>
          <w:rFonts w:ascii="Garamond" w:hAnsi="Garamond" w:cs="Times New Roman"/>
          <w:sz w:val="22"/>
          <w:szCs w:val="22"/>
        </w:rPr>
        <w:t>one particular toothpaste</w:t>
      </w:r>
      <w:proofErr w:type="gramEnd"/>
      <w:r w:rsidRPr="00045A52">
        <w:rPr>
          <w:rFonts w:ascii="Garamond" w:hAnsi="Garamond" w:cs="Times New Roman"/>
          <w:sz w:val="22"/>
          <w:szCs w:val="22"/>
        </w:rPr>
        <w:t xml:space="preserve"> and never discovered another that you might have liked more. So he tried a few. This was when they had thrown him out. </w:t>
      </w:r>
    </w:p>
    <w:p w14:paraId="25DB4E3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954845F" w14:textId="43DD7DA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Upset that they could treat a loyal customer in this way, he went to a rival of his normal supermarket to see how he would be received. The second supermarket was even bigger and </w:t>
      </w:r>
      <w:r w:rsidR="00FE1DD4" w:rsidRPr="00045A52">
        <w:rPr>
          <w:rFonts w:ascii="Garamond" w:hAnsi="Garamond" w:cs="Times New Roman"/>
          <w:sz w:val="22"/>
          <w:szCs w:val="22"/>
        </w:rPr>
        <w:t>no one</w:t>
      </w:r>
      <w:r w:rsidRPr="00045A52">
        <w:rPr>
          <w:rFonts w:ascii="Garamond" w:hAnsi="Garamond" w:cs="Times New Roman"/>
          <w:sz w:val="22"/>
          <w:szCs w:val="22"/>
        </w:rPr>
        <w:t xml:space="preserve"> noticed as he had spent four hours roaming its aisles. Here, he had chosen to try something new and take a trolley. It had been a revelation. He had spent the first hour just learning to drive it; gliding up and down the aisles, sliding it round corners, spinning it on the spot. You could not do </w:t>
      </w:r>
      <w:r w:rsidRPr="00045A52">
        <w:rPr>
          <w:rFonts w:ascii="Garamond" w:hAnsi="Garamond" w:cs="Times New Roman"/>
          <w:sz w:val="22"/>
          <w:szCs w:val="22"/>
        </w:rPr>
        <w:lastRenderedPageBreak/>
        <w:t xml:space="preserve">any of this with a hand-basket. </w:t>
      </w:r>
    </w:p>
    <w:p w14:paraId="6A671C0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0AB51D9"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trolley solved the problem he had at the first place. The choice was overwhelming him. </w:t>
      </w:r>
      <w:proofErr w:type="gramStart"/>
      <w:r w:rsidRPr="00045A52">
        <w:rPr>
          <w:rFonts w:ascii="Garamond" w:hAnsi="Garamond" w:cs="Times New Roman"/>
          <w:sz w:val="22"/>
          <w:szCs w:val="22"/>
        </w:rPr>
        <w:t>So many brands, so many variations within a brand.</w:t>
      </w:r>
      <w:proofErr w:type="gramEnd"/>
      <w:r w:rsidRPr="00045A52">
        <w:rPr>
          <w:rFonts w:ascii="Garamond" w:hAnsi="Garamond" w:cs="Times New Roman"/>
          <w:sz w:val="22"/>
          <w:szCs w:val="22"/>
        </w:rPr>
        <w:t xml:space="preserve"> Would he prefer his toilet to smell of pine forests or of lavender? Would he prefer his Ribena to be reduced in sugar or with added vitamins? He even had difficulty with the vegetables. Each red pepper was individual and unique. Each aubergine bulged in subtly different directions. (Although they all had that pleasing bouncing baby texture and soothing hollow wobble as you tapped it.) He knew he would never get away if he was forced to choose. But with the trolley he could at least sample some of the vast range the world had to offer. He could take one jar of kosher peanut butter, one jar of diabetic peanut butter and one tub of organic satay and he would be able to compare them at home. </w:t>
      </w:r>
      <w:proofErr w:type="gramStart"/>
      <w:r w:rsidRPr="00045A52">
        <w:rPr>
          <w:rFonts w:ascii="Garamond" w:hAnsi="Garamond" w:cs="Times New Roman"/>
          <w:sz w:val="22"/>
          <w:szCs w:val="22"/>
        </w:rPr>
        <w:t>Spreading them on rye bread, seven grain granary baps or poppy seed and loganberry bagels.</w:t>
      </w:r>
      <w:proofErr w:type="gramEnd"/>
      <w:r w:rsidRPr="00045A52">
        <w:rPr>
          <w:rFonts w:ascii="Garamond" w:hAnsi="Garamond" w:cs="Times New Roman"/>
          <w:sz w:val="22"/>
          <w:szCs w:val="22"/>
        </w:rPr>
        <w:t xml:space="preserve"> One day his toilet could be lavender whilst his air was a refreshing pine, the next it could be the other way round. He man was carried away by the new opportunities and yes there were still choices to be made, even more of them in fact, but none had to be final. For every </w:t>
      </w:r>
      <w:proofErr w:type="spellStart"/>
      <w:r w:rsidRPr="00045A52">
        <w:rPr>
          <w:rFonts w:ascii="Garamond" w:hAnsi="Garamond" w:cs="Times New Roman"/>
          <w:sz w:val="22"/>
          <w:szCs w:val="22"/>
        </w:rPr>
        <w:t>satsuma</w:t>
      </w:r>
      <w:proofErr w:type="spellEnd"/>
      <w:r w:rsidRPr="00045A52">
        <w:rPr>
          <w:rFonts w:ascii="Garamond" w:hAnsi="Garamond" w:cs="Times New Roman"/>
          <w:sz w:val="22"/>
          <w:szCs w:val="22"/>
        </w:rPr>
        <w:t xml:space="preserve"> he selected, he was not forced to deny himself a pomegranate, as he might have done back in his basket days. He could have tinned peas and frozen peas. He could even have fresh peas but he did not like fresh peas. He was happy and four hours of the afternoon flew by as he granted himself all his wishes.</w:t>
      </w:r>
    </w:p>
    <w:p w14:paraId="176FBDB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4CEAF36" w14:textId="11A5D7A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His trolley completely full, it was only as he stood in the queue to the </w:t>
      </w:r>
      <w:r w:rsidR="00FE1DD4" w:rsidRPr="00045A52">
        <w:rPr>
          <w:rFonts w:ascii="Garamond" w:hAnsi="Garamond" w:cs="Times New Roman"/>
          <w:sz w:val="22"/>
          <w:szCs w:val="22"/>
        </w:rPr>
        <w:t>checkout</w:t>
      </w:r>
      <w:r w:rsidRPr="00045A52">
        <w:rPr>
          <w:rFonts w:ascii="Garamond" w:hAnsi="Garamond" w:cs="Times New Roman"/>
          <w:sz w:val="22"/>
          <w:szCs w:val="22"/>
        </w:rPr>
        <w:t xml:space="preserve"> that he thought about the cost. Looking in his purse, he saw that he had seven pounds and a little change. He realised that this selection would cost more than that but fortunately he had his plastic. Unfortunately the shop did not accept any of the cards he tried to give them. It seemed that this chain would not accept any of the credit cards he tried to </w:t>
      </w:r>
      <w:r w:rsidRPr="00045A52">
        <w:rPr>
          <w:rFonts w:ascii="Garamond" w:hAnsi="Garamond" w:cs="Times New Roman"/>
          <w:sz w:val="22"/>
          <w:szCs w:val="22"/>
        </w:rPr>
        <w:lastRenderedPageBreak/>
        <w:t xml:space="preserve">use. In fact they had kept quite a few of them, saying that </w:t>
      </w:r>
      <w:r w:rsidR="00FE1DD4" w:rsidRPr="00045A52">
        <w:rPr>
          <w:rFonts w:ascii="Garamond" w:hAnsi="Garamond" w:cs="Times New Roman"/>
          <w:sz w:val="22"/>
          <w:szCs w:val="22"/>
        </w:rPr>
        <w:t>the credit card companies had cancelled them</w:t>
      </w:r>
      <w:r w:rsidRPr="00045A52">
        <w:rPr>
          <w:rFonts w:ascii="Garamond" w:hAnsi="Garamond" w:cs="Times New Roman"/>
          <w:sz w:val="22"/>
          <w:szCs w:val="22"/>
        </w:rPr>
        <w:t xml:space="preserve">. The man could not understand this because he never normally used any of these and so they should be as good as new. He filled in any form that got sent to him and had received five or six credit cards as a result but he never needed to use them. Normally he just got money out of the building society with his </w:t>
      </w:r>
      <w:r w:rsidR="00FE1DD4" w:rsidRPr="00045A52">
        <w:rPr>
          <w:rFonts w:ascii="Garamond" w:hAnsi="Garamond" w:cs="Times New Roman"/>
          <w:sz w:val="22"/>
          <w:szCs w:val="22"/>
        </w:rPr>
        <w:t>bankcard</w:t>
      </w:r>
      <w:r w:rsidRPr="00045A52">
        <w:rPr>
          <w:rFonts w:ascii="Garamond" w:hAnsi="Garamond" w:cs="Times New Roman"/>
          <w:sz w:val="22"/>
          <w:szCs w:val="22"/>
        </w:rPr>
        <w:t xml:space="preserve"> but the store wouldn</w:t>
      </w:r>
      <w:r w:rsidR="00C726A1">
        <w:rPr>
          <w:rFonts w:ascii="Garamond" w:hAnsi="Garamond" w:cs="Times New Roman"/>
          <w:sz w:val="22"/>
          <w:szCs w:val="22"/>
        </w:rPr>
        <w:t>’</w:t>
      </w:r>
      <w:r w:rsidRPr="00045A52">
        <w:rPr>
          <w:rFonts w:ascii="Garamond" w:hAnsi="Garamond" w:cs="Times New Roman"/>
          <w:sz w:val="22"/>
          <w:szCs w:val="22"/>
        </w:rPr>
        <w:t xml:space="preserve">t accept this either, apparently it could </w:t>
      </w:r>
      <w:r w:rsidR="00FE1DD4" w:rsidRPr="00045A52">
        <w:rPr>
          <w:rFonts w:ascii="Garamond" w:hAnsi="Garamond" w:cs="Times New Roman"/>
          <w:sz w:val="22"/>
          <w:szCs w:val="22"/>
        </w:rPr>
        <w:t xml:space="preserve">only </w:t>
      </w:r>
      <w:r w:rsidRPr="00045A52">
        <w:rPr>
          <w:rFonts w:ascii="Garamond" w:hAnsi="Garamond" w:cs="Times New Roman"/>
          <w:sz w:val="22"/>
          <w:szCs w:val="22"/>
        </w:rPr>
        <w:t>get him money directly from his account. His House of Fraser store-cards weren</w:t>
      </w:r>
      <w:r w:rsidR="00C726A1">
        <w:rPr>
          <w:rFonts w:ascii="Garamond" w:hAnsi="Garamond" w:cs="Times New Roman"/>
          <w:sz w:val="22"/>
          <w:szCs w:val="22"/>
        </w:rPr>
        <w:t>’</w:t>
      </w:r>
      <w:r w:rsidRPr="00045A52">
        <w:rPr>
          <w:rFonts w:ascii="Garamond" w:hAnsi="Garamond" w:cs="Times New Roman"/>
          <w:sz w:val="22"/>
          <w:szCs w:val="22"/>
        </w:rPr>
        <w:t>t any good in this store either, which was a shame because he</w:t>
      </w:r>
      <w:r w:rsidR="00C726A1">
        <w:rPr>
          <w:rFonts w:ascii="Garamond" w:hAnsi="Garamond" w:cs="Times New Roman"/>
          <w:sz w:val="22"/>
          <w:szCs w:val="22"/>
        </w:rPr>
        <w:t>’</w:t>
      </w:r>
      <w:r w:rsidRPr="00045A52">
        <w:rPr>
          <w:rFonts w:ascii="Garamond" w:hAnsi="Garamond" w:cs="Times New Roman"/>
          <w:sz w:val="22"/>
          <w:szCs w:val="22"/>
        </w:rPr>
        <w:t xml:space="preserve">d never found anywhere to use it. He had been signed up for it by a salesperson in some department store but he had forgotten which one and since that time he had never seen any Houses of Fraser. By this point the highly aggravated check out assistant had called her supervisor and shortly thereafter another security guard threw him out of his second supermarket of the day. Then it was quite late and the </w:t>
      </w:r>
      <w:proofErr w:type="gramStart"/>
      <w:r w:rsidRPr="00045A52">
        <w:rPr>
          <w:rFonts w:ascii="Garamond" w:hAnsi="Garamond" w:cs="Times New Roman"/>
          <w:sz w:val="22"/>
          <w:szCs w:val="22"/>
        </w:rPr>
        <w:t>man,</w:t>
      </w:r>
      <w:proofErr w:type="gramEnd"/>
      <w:r w:rsidRPr="00045A52">
        <w:rPr>
          <w:rFonts w:ascii="Garamond" w:hAnsi="Garamond" w:cs="Times New Roman"/>
          <w:sz w:val="22"/>
          <w:szCs w:val="22"/>
        </w:rPr>
        <w:t xml:space="preserve"> tired and distressed by his experience, had to be content with stopping at the late-night garage on the way home. Here he had bought a loaf of bread (sliced white being the only option), Rice </w:t>
      </w:r>
      <w:proofErr w:type="spellStart"/>
      <w:r w:rsidRPr="00045A52">
        <w:rPr>
          <w:rFonts w:ascii="Garamond" w:hAnsi="Garamond" w:cs="Times New Roman"/>
          <w:sz w:val="22"/>
          <w:szCs w:val="22"/>
        </w:rPr>
        <w:t>Crispies</w:t>
      </w:r>
      <w:proofErr w:type="spellEnd"/>
      <w:r w:rsidRPr="00045A52">
        <w:rPr>
          <w:rFonts w:ascii="Garamond" w:hAnsi="Garamond" w:cs="Times New Roman"/>
          <w:sz w:val="22"/>
          <w:szCs w:val="22"/>
        </w:rPr>
        <w:t xml:space="preserve"> and a pint of milk. </w:t>
      </w:r>
    </w:p>
    <w:p w14:paraId="7824834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BCC503F" w14:textId="2AF4637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Now it was late evening and all the disappointments of earlier were forgotten and the man was happy again. For the last hour he had been sitting at his kitchen table crushing Rice </w:t>
      </w:r>
      <w:proofErr w:type="spellStart"/>
      <w:r w:rsidRPr="00045A52">
        <w:rPr>
          <w:rFonts w:ascii="Garamond" w:hAnsi="Garamond" w:cs="Times New Roman"/>
          <w:sz w:val="22"/>
          <w:szCs w:val="22"/>
        </w:rPr>
        <w:t>Crispies</w:t>
      </w:r>
      <w:proofErr w:type="spellEnd"/>
      <w:r w:rsidRPr="00045A52">
        <w:rPr>
          <w:rFonts w:ascii="Garamond" w:hAnsi="Garamond" w:cs="Times New Roman"/>
          <w:sz w:val="22"/>
          <w:szCs w:val="22"/>
        </w:rPr>
        <w:t xml:space="preserve">. There was something so pleasing about picking up a single </w:t>
      </w:r>
      <w:proofErr w:type="spellStart"/>
      <w:r w:rsidRPr="00045A52">
        <w:rPr>
          <w:rFonts w:ascii="Garamond" w:hAnsi="Garamond" w:cs="Times New Roman"/>
          <w:sz w:val="22"/>
          <w:szCs w:val="22"/>
        </w:rPr>
        <w:t>Crispie</w:t>
      </w:r>
      <w:proofErr w:type="spellEnd"/>
      <w:r w:rsidRPr="00045A52">
        <w:rPr>
          <w:rFonts w:ascii="Garamond" w:hAnsi="Garamond" w:cs="Times New Roman"/>
          <w:sz w:val="22"/>
          <w:szCs w:val="22"/>
        </w:rPr>
        <w:t xml:space="preserve"> with your fingertips, something endlessly fascinating about bringing it up really close to your face and rolling it gently back and forth between your finger and thumb, studying at its uneven surface; where had it puffed up the most? </w:t>
      </w:r>
      <w:r w:rsidR="00FE1DD4" w:rsidRPr="00045A52">
        <w:rPr>
          <w:rFonts w:ascii="Garamond" w:hAnsi="Garamond" w:cs="Times New Roman"/>
          <w:sz w:val="22"/>
          <w:szCs w:val="22"/>
        </w:rPr>
        <w:t>Which</w:t>
      </w:r>
      <w:r w:rsidRPr="00045A52">
        <w:rPr>
          <w:rFonts w:ascii="Garamond" w:hAnsi="Garamond" w:cs="Times New Roman"/>
          <w:sz w:val="22"/>
          <w:szCs w:val="22"/>
        </w:rPr>
        <w:t xml:space="preserve"> end was bigger? </w:t>
      </w:r>
      <w:r w:rsidR="00FE1DD4" w:rsidRPr="00045A52">
        <w:rPr>
          <w:rFonts w:ascii="Garamond" w:hAnsi="Garamond" w:cs="Times New Roman"/>
          <w:sz w:val="22"/>
          <w:szCs w:val="22"/>
        </w:rPr>
        <w:t>Which</w:t>
      </w:r>
      <w:r w:rsidRPr="00045A52">
        <w:rPr>
          <w:rFonts w:ascii="Garamond" w:hAnsi="Garamond" w:cs="Times New Roman"/>
          <w:sz w:val="22"/>
          <w:szCs w:val="22"/>
        </w:rPr>
        <w:t xml:space="preserve"> was the biggest bubble? Some of the bubbles were so delicate that you could see through them into the middle of the </w:t>
      </w:r>
      <w:proofErr w:type="spellStart"/>
      <w:r w:rsidRPr="00045A52">
        <w:rPr>
          <w:rFonts w:ascii="Garamond" w:hAnsi="Garamond" w:cs="Times New Roman"/>
          <w:sz w:val="22"/>
          <w:szCs w:val="22"/>
        </w:rPr>
        <w:t>Crispie</w:t>
      </w:r>
      <w:proofErr w:type="spellEnd"/>
      <w:r w:rsidRPr="00045A52">
        <w:rPr>
          <w:rFonts w:ascii="Garamond" w:hAnsi="Garamond" w:cs="Times New Roman"/>
          <w:sz w:val="22"/>
          <w:szCs w:val="22"/>
        </w:rPr>
        <w:t xml:space="preserve"> and if you were not careful they could break. Of course, some of them had broken already in the </w:t>
      </w:r>
      <w:r w:rsidR="00FE1DD4" w:rsidRPr="00045A52">
        <w:rPr>
          <w:rFonts w:ascii="Garamond" w:hAnsi="Garamond" w:cs="Times New Roman"/>
          <w:sz w:val="22"/>
          <w:szCs w:val="22"/>
        </w:rPr>
        <w:t>bag;</w:t>
      </w:r>
      <w:r w:rsidRPr="00045A52">
        <w:rPr>
          <w:rFonts w:ascii="Garamond" w:hAnsi="Garamond" w:cs="Times New Roman"/>
          <w:sz w:val="22"/>
          <w:szCs w:val="22"/>
        </w:rPr>
        <w:t xml:space="preserve"> sometimes it would only be half a </w:t>
      </w:r>
      <w:proofErr w:type="spellStart"/>
      <w:r w:rsidRPr="00045A52">
        <w:rPr>
          <w:rFonts w:ascii="Garamond" w:hAnsi="Garamond" w:cs="Times New Roman"/>
          <w:sz w:val="22"/>
          <w:szCs w:val="22"/>
        </w:rPr>
        <w:t>Crispie</w:t>
      </w:r>
      <w:proofErr w:type="spellEnd"/>
      <w:r w:rsidRPr="00045A52">
        <w:rPr>
          <w:rFonts w:ascii="Garamond" w:hAnsi="Garamond" w:cs="Times New Roman"/>
          <w:sz w:val="22"/>
          <w:szCs w:val="22"/>
        </w:rPr>
        <w:t xml:space="preserve">. There was not a lot you could do about that. </w:t>
      </w:r>
      <w:r w:rsidRPr="00045A52">
        <w:rPr>
          <w:rFonts w:ascii="Garamond" w:hAnsi="Garamond" w:cs="Times New Roman"/>
          <w:sz w:val="22"/>
          <w:szCs w:val="22"/>
        </w:rPr>
        <w:lastRenderedPageBreak/>
        <w:t xml:space="preserve">That is just the way the world is. </w:t>
      </w:r>
    </w:p>
    <w:p w14:paraId="582F4FA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A0EF662"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liked looking at the little </w:t>
      </w:r>
      <w:proofErr w:type="spellStart"/>
      <w:r w:rsidRPr="00045A52">
        <w:rPr>
          <w:rFonts w:ascii="Garamond" w:hAnsi="Garamond" w:cs="Times New Roman"/>
          <w:sz w:val="22"/>
          <w:szCs w:val="22"/>
        </w:rPr>
        <w:t>Crispies</w:t>
      </w:r>
      <w:proofErr w:type="spellEnd"/>
      <w:r w:rsidRPr="00045A52">
        <w:rPr>
          <w:rFonts w:ascii="Garamond" w:hAnsi="Garamond" w:cs="Times New Roman"/>
          <w:sz w:val="22"/>
          <w:szCs w:val="22"/>
        </w:rPr>
        <w:t xml:space="preserve">, but even better than that he liked to get one of the good ones and squeezing and squeezing it until it collapsed in on itself in a cloud of </w:t>
      </w:r>
      <w:proofErr w:type="spellStart"/>
      <w:r w:rsidRPr="00045A52">
        <w:rPr>
          <w:rFonts w:ascii="Garamond" w:hAnsi="Garamond" w:cs="Times New Roman"/>
          <w:sz w:val="22"/>
          <w:szCs w:val="22"/>
        </w:rPr>
        <w:t>Crispie</w:t>
      </w:r>
      <w:proofErr w:type="spellEnd"/>
      <w:r w:rsidRPr="00045A52">
        <w:rPr>
          <w:rFonts w:ascii="Garamond" w:hAnsi="Garamond" w:cs="Times New Roman"/>
          <w:sz w:val="22"/>
          <w:szCs w:val="22"/>
        </w:rPr>
        <w:t xml:space="preserve"> dust. He liked the dust. Sometimes if he thought a particular </w:t>
      </w:r>
      <w:proofErr w:type="spellStart"/>
      <w:r w:rsidRPr="00045A52">
        <w:rPr>
          <w:rFonts w:ascii="Garamond" w:hAnsi="Garamond" w:cs="Times New Roman"/>
          <w:sz w:val="22"/>
          <w:szCs w:val="22"/>
        </w:rPr>
        <w:t>Crispie</w:t>
      </w:r>
      <w:proofErr w:type="spellEnd"/>
      <w:r w:rsidRPr="00045A52">
        <w:rPr>
          <w:rFonts w:ascii="Garamond" w:hAnsi="Garamond" w:cs="Times New Roman"/>
          <w:sz w:val="22"/>
          <w:szCs w:val="22"/>
        </w:rPr>
        <w:t xml:space="preserve"> was going to be a good one, he would put it on the kitchen table and press down with his thumb. Now when it burst he would not lose any dust and he could look to see what was left behind. </w:t>
      </w:r>
      <w:proofErr w:type="spellStart"/>
      <w:r w:rsidRPr="00045A52">
        <w:rPr>
          <w:rFonts w:ascii="Garamond" w:hAnsi="Garamond" w:cs="Times New Roman"/>
          <w:sz w:val="22"/>
          <w:szCs w:val="22"/>
        </w:rPr>
        <w:t>Crispies</w:t>
      </w:r>
      <w:proofErr w:type="spellEnd"/>
      <w:r w:rsidRPr="00045A52">
        <w:rPr>
          <w:rFonts w:ascii="Garamond" w:hAnsi="Garamond" w:cs="Times New Roman"/>
          <w:sz w:val="22"/>
          <w:szCs w:val="22"/>
        </w:rPr>
        <w:t xml:space="preserve"> are a pale yellow colour, when you crushed them you got </w:t>
      </w:r>
      <w:proofErr w:type="spellStart"/>
      <w:r w:rsidRPr="00045A52">
        <w:rPr>
          <w:rFonts w:ascii="Garamond" w:hAnsi="Garamond" w:cs="Times New Roman"/>
          <w:sz w:val="22"/>
          <w:szCs w:val="22"/>
        </w:rPr>
        <w:t>Crispie</w:t>
      </w:r>
      <w:proofErr w:type="spellEnd"/>
      <w:r w:rsidRPr="00045A52">
        <w:rPr>
          <w:rFonts w:ascii="Garamond" w:hAnsi="Garamond" w:cs="Times New Roman"/>
          <w:sz w:val="22"/>
          <w:szCs w:val="22"/>
        </w:rPr>
        <w:t xml:space="preserve"> crumbs and some white dust, but if you looked at the dust in the bottom of the bag it was all yellow. He spent a long time wondering about this. A lot of </w:t>
      </w:r>
      <w:proofErr w:type="spellStart"/>
      <w:r w:rsidRPr="00045A52">
        <w:rPr>
          <w:rFonts w:ascii="Garamond" w:hAnsi="Garamond" w:cs="Times New Roman"/>
          <w:sz w:val="22"/>
          <w:szCs w:val="22"/>
        </w:rPr>
        <w:t>Crispies</w:t>
      </w:r>
      <w:proofErr w:type="spellEnd"/>
      <w:r w:rsidRPr="00045A52">
        <w:rPr>
          <w:rFonts w:ascii="Garamond" w:hAnsi="Garamond" w:cs="Times New Roman"/>
          <w:sz w:val="22"/>
          <w:szCs w:val="22"/>
        </w:rPr>
        <w:t xml:space="preserve"> were crushed as he tried to figure out the secret of the dust.</w:t>
      </w:r>
    </w:p>
    <w:p w14:paraId="1B0EE31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52AF33A" w14:textId="34D501D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Each </w:t>
      </w:r>
      <w:proofErr w:type="spellStart"/>
      <w:r w:rsidRPr="00045A52">
        <w:rPr>
          <w:rFonts w:ascii="Garamond" w:hAnsi="Garamond" w:cs="Times New Roman"/>
          <w:sz w:val="22"/>
          <w:szCs w:val="22"/>
        </w:rPr>
        <w:t>Cri</w:t>
      </w:r>
      <w:r w:rsidR="00FE1DD4" w:rsidRPr="00045A52">
        <w:rPr>
          <w:rFonts w:ascii="Garamond" w:hAnsi="Garamond" w:cs="Times New Roman"/>
          <w:sz w:val="22"/>
          <w:szCs w:val="22"/>
        </w:rPr>
        <w:t>spie</w:t>
      </w:r>
      <w:proofErr w:type="spellEnd"/>
      <w:r w:rsidR="00FE1DD4" w:rsidRPr="00045A52">
        <w:rPr>
          <w:rFonts w:ascii="Garamond" w:hAnsi="Garamond" w:cs="Times New Roman"/>
          <w:sz w:val="22"/>
          <w:szCs w:val="22"/>
        </w:rPr>
        <w:t xml:space="preserve"> was crushed individually. E</w:t>
      </w:r>
      <w:r w:rsidRPr="00045A52">
        <w:rPr>
          <w:rFonts w:ascii="Garamond" w:hAnsi="Garamond" w:cs="Times New Roman"/>
          <w:sz w:val="22"/>
          <w:szCs w:val="22"/>
        </w:rPr>
        <w:t xml:space="preserve">ach was a separate entity. For each he constructed its history, its </w:t>
      </w:r>
      <w:proofErr w:type="spellStart"/>
      <w:r w:rsidRPr="00045A52">
        <w:rPr>
          <w:rFonts w:ascii="Garamond" w:hAnsi="Garamond" w:cs="Times New Roman"/>
          <w:sz w:val="22"/>
          <w:szCs w:val="22"/>
        </w:rPr>
        <w:t>Crispie</w:t>
      </w:r>
      <w:proofErr w:type="spellEnd"/>
      <w:r w:rsidRPr="00045A52">
        <w:rPr>
          <w:rFonts w:ascii="Garamond" w:hAnsi="Garamond" w:cs="Times New Roman"/>
          <w:sz w:val="22"/>
          <w:szCs w:val="22"/>
        </w:rPr>
        <w:t xml:space="preserve"> biography. This turned boring very quickly as all the </w:t>
      </w:r>
      <w:proofErr w:type="spellStart"/>
      <w:r w:rsidRPr="00045A52">
        <w:rPr>
          <w:rFonts w:ascii="Garamond" w:hAnsi="Garamond" w:cs="Times New Roman"/>
          <w:sz w:val="22"/>
          <w:szCs w:val="22"/>
        </w:rPr>
        <w:t>Crispies</w:t>
      </w:r>
      <w:proofErr w:type="spellEnd"/>
      <w:r w:rsidRPr="00045A52">
        <w:rPr>
          <w:rFonts w:ascii="Garamond" w:hAnsi="Garamond" w:cs="Times New Roman"/>
          <w:sz w:val="22"/>
          <w:szCs w:val="22"/>
        </w:rPr>
        <w:t xml:space="preserve"> had a similar tale to tell. Born in a paddy field far, far away, living the simple rice life for a season before being harvested and transported overseas to a Rice </w:t>
      </w:r>
      <w:proofErr w:type="spellStart"/>
      <w:r w:rsidRPr="00045A52">
        <w:rPr>
          <w:rFonts w:ascii="Garamond" w:hAnsi="Garamond" w:cs="Times New Roman"/>
          <w:sz w:val="22"/>
          <w:szCs w:val="22"/>
        </w:rPr>
        <w:t>Crispie</w:t>
      </w:r>
      <w:proofErr w:type="spellEnd"/>
      <w:r w:rsidRPr="00045A52">
        <w:rPr>
          <w:rFonts w:ascii="Garamond" w:hAnsi="Garamond" w:cs="Times New Roman"/>
          <w:sz w:val="22"/>
          <w:szCs w:val="22"/>
        </w:rPr>
        <w:t xml:space="preserve"> factory. Where they were fortified with seven vitamins and iron, and baked in an oven till they bubbled and popped. Packed into bags and transported to the shop, some settling occurred in transit but it was a</w:t>
      </w:r>
      <w:r w:rsidR="00E21445">
        <w:rPr>
          <w:rFonts w:ascii="Garamond" w:hAnsi="Garamond" w:cs="Times New Roman"/>
          <w:sz w:val="22"/>
          <w:szCs w:val="22"/>
        </w:rPr>
        <w:t>n unremarkable part of their tra</w:t>
      </w:r>
      <w:r w:rsidRPr="00045A52">
        <w:rPr>
          <w:rFonts w:ascii="Garamond" w:hAnsi="Garamond" w:cs="Times New Roman"/>
          <w:sz w:val="22"/>
          <w:szCs w:val="22"/>
        </w:rPr>
        <w:t xml:space="preserve">ns-continental life stories. The whole thing was, no doubt about it, a great adventure for an individual </w:t>
      </w:r>
      <w:proofErr w:type="spellStart"/>
      <w:r w:rsidRPr="00045A52">
        <w:rPr>
          <w:rFonts w:ascii="Garamond" w:hAnsi="Garamond" w:cs="Times New Roman"/>
          <w:sz w:val="22"/>
          <w:szCs w:val="22"/>
        </w:rPr>
        <w:t>Crispie</w:t>
      </w:r>
      <w:proofErr w:type="spellEnd"/>
      <w:r w:rsidRPr="00045A52">
        <w:rPr>
          <w:rFonts w:ascii="Garamond" w:hAnsi="Garamond" w:cs="Times New Roman"/>
          <w:sz w:val="22"/>
          <w:szCs w:val="22"/>
        </w:rPr>
        <w:t xml:space="preserve">, but it was wearying to hear it so repetitively. </w:t>
      </w:r>
    </w:p>
    <w:p w14:paraId="7BC1B3E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120DD0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And yet they all popped so differently and he did not know why, they all lead similar lives and yet they bubbled up with great individuality. It was another </w:t>
      </w:r>
      <w:proofErr w:type="spellStart"/>
      <w:r w:rsidRPr="00045A52">
        <w:rPr>
          <w:rFonts w:ascii="Garamond" w:hAnsi="Garamond" w:cs="Times New Roman"/>
          <w:sz w:val="22"/>
          <w:szCs w:val="22"/>
        </w:rPr>
        <w:t>Crispie</w:t>
      </w:r>
      <w:proofErr w:type="spellEnd"/>
      <w:r w:rsidRPr="00045A52">
        <w:rPr>
          <w:rFonts w:ascii="Garamond" w:hAnsi="Garamond" w:cs="Times New Roman"/>
          <w:sz w:val="22"/>
          <w:szCs w:val="22"/>
        </w:rPr>
        <w:t xml:space="preserve"> mystery and many more </w:t>
      </w:r>
      <w:proofErr w:type="spellStart"/>
      <w:r w:rsidRPr="00045A52">
        <w:rPr>
          <w:rFonts w:ascii="Garamond" w:hAnsi="Garamond" w:cs="Times New Roman"/>
          <w:sz w:val="22"/>
          <w:szCs w:val="22"/>
        </w:rPr>
        <w:t>Crispies</w:t>
      </w:r>
      <w:proofErr w:type="spellEnd"/>
      <w:r w:rsidRPr="00045A52">
        <w:rPr>
          <w:rFonts w:ascii="Garamond" w:hAnsi="Garamond" w:cs="Times New Roman"/>
          <w:sz w:val="22"/>
          <w:szCs w:val="22"/>
        </w:rPr>
        <w:t xml:space="preserve"> were crushed as he tried to spot the patterns behind their variety.</w:t>
      </w:r>
    </w:p>
    <w:p w14:paraId="74CCEDB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4C7CBC8" w14:textId="20CD02D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 xml:space="preserve">He hit upon the idea of pretending they were little </w:t>
      </w:r>
      <w:proofErr w:type="spellStart"/>
      <w:r w:rsidRPr="00045A52">
        <w:rPr>
          <w:rFonts w:ascii="Garamond" w:hAnsi="Garamond" w:cs="Times New Roman"/>
          <w:sz w:val="22"/>
          <w:szCs w:val="22"/>
        </w:rPr>
        <w:t>Crispie</w:t>
      </w:r>
      <w:proofErr w:type="spellEnd"/>
      <w:r w:rsidRPr="00045A52">
        <w:rPr>
          <w:rFonts w:ascii="Garamond" w:hAnsi="Garamond" w:cs="Times New Roman"/>
          <w:sz w:val="22"/>
          <w:szCs w:val="22"/>
        </w:rPr>
        <w:t xml:space="preserve"> people. He had even tried drawing faces on the individual grains but this was not a success. He satisfied himself naming the ones that he thought would crush especially well. He gave them names of people who he would especially like to crush, the names of his enemies, names from The List. The List was his liturgy, he repeated it to calm himself down and because it had power. The List had begun a long time ago and the start of it was worn into his memory from thousands of repetitions and not even his more vibrant mind could confuse him on this but it was always getting longer. There were a lot of these people, too many to remember especially at times like now when he would get easily confused. But that</w:t>
      </w:r>
      <w:r w:rsidR="00C726A1">
        <w:rPr>
          <w:rFonts w:ascii="Garamond" w:hAnsi="Garamond" w:cs="Times New Roman"/>
          <w:sz w:val="22"/>
          <w:szCs w:val="22"/>
        </w:rPr>
        <w:t>’</w:t>
      </w:r>
      <w:r w:rsidRPr="00045A52">
        <w:rPr>
          <w:rFonts w:ascii="Garamond" w:hAnsi="Garamond" w:cs="Times New Roman"/>
          <w:sz w:val="22"/>
          <w:szCs w:val="22"/>
        </w:rPr>
        <w:t xml:space="preserve">s why he had his notebooks. He gave the </w:t>
      </w:r>
      <w:proofErr w:type="spellStart"/>
      <w:r w:rsidRPr="00045A52">
        <w:rPr>
          <w:rFonts w:ascii="Garamond" w:hAnsi="Garamond" w:cs="Times New Roman"/>
          <w:sz w:val="22"/>
          <w:szCs w:val="22"/>
        </w:rPr>
        <w:t>Crispies</w:t>
      </w:r>
      <w:proofErr w:type="spellEnd"/>
      <w:r w:rsidRPr="00045A52">
        <w:rPr>
          <w:rFonts w:ascii="Garamond" w:hAnsi="Garamond" w:cs="Times New Roman"/>
          <w:sz w:val="22"/>
          <w:szCs w:val="22"/>
        </w:rPr>
        <w:t xml:space="preserve"> names off The List and then he crushed them. There were a lot of </w:t>
      </w:r>
      <w:proofErr w:type="spellStart"/>
      <w:r w:rsidRPr="00045A52">
        <w:rPr>
          <w:rFonts w:ascii="Garamond" w:hAnsi="Garamond" w:cs="Times New Roman"/>
          <w:sz w:val="22"/>
          <w:szCs w:val="22"/>
        </w:rPr>
        <w:t>Crispies</w:t>
      </w:r>
      <w:proofErr w:type="spellEnd"/>
      <w:r w:rsidRPr="00045A52">
        <w:rPr>
          <w:rFonts w:ascii="Garamond" w:hAnsi="Garamond" w:cs="Times New Roman"/>
          <w:sz w:val="22"/>
          <w:szCs w:val="22"/>
        </w:rPr>
        <w:t xml:space="preserve"> but luckily, there were a lot of names on The List and it was being added to all the time.</w:t>
      </w:r>
    </w:p>
    <w:p w14:paraId="2FE1BD4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2263B5C" w14:textId="190429B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knew it wasn</w:t>
      </w:r>
      <w:r w:rsidR="00C726A1">
        <w:rPr>
          <w:rFonts w:ascii="Garamond" w:hAnsi="Garamond" w:cs="Times New Roman"/>
          <w:sz w:val="22"/>
          <w:szCs w:val="22"/>
        </w:rPr>
        <w:t>’</w:t>
      </w:r>
      <w:r w:rsidRPr="00045A52">
        <w:rPr>
          <w:rFonts w:ascii="Garamond" w:hAnsi="Garamond" w:cs="Times New Roman"/>
          <w:sz w:val="22"/>
          <w:szCs w:val="22"/>
        </w:rPr>
        <w:t xml:space="preserve">t really his place to smite them but </w:t>
      </w:r>
      <w:proofErr w:type="gramStart"/>
      <w:r w:rsidRPr="00045A52">
        <w:rPr>
          <w:rFonts w:ascii="Garamond" w:hAnsi="Garamond" w:cs="Times New Roman"/>
          <w:sz w:val="22"/>
          <w:szCs w:val="22"/>
        </w:rPr>
        <w:t>he</w:t>
      </w:r>
      <w:proofErr w:type="gramEnd"/>
      <w:r w:rsidRPr="00045A52">
        <w:rPr>
          <w:rFonts w:ascii="Garamond" w:hAnsi="Garamond" w:cs="Times New Roman"/>
          <w:sz w:val="22"/>
          <w:szCs w:val="22"/>
        </w:rPr>
        <w:t xml:space="preserve"> just </w:t>
      </w:r>
      <w:r w:rsidRPr="00E21445">
        <w:rPr>
          <w:rFonts w:ascii="Garamond" w:hAnsi="Garamond" w:cs="Times New Roman"/>
          <w:i/>
          <w:sz w:val="22"/>
          <w:szCs w:val="22"/>
        </w:rPr>
        <w:t>playing</w:t>
      </w:r>
      <w:r w:rsidRPr="00045A52">
        <w:rPr>
          <w:rFonts w:ascii="Garamond" w:hAnsi="Garamond" w:cs="Times New Roman"/>
          <w:sz w:val="22"/>
          <w:szCs w:val="22"/>
        </w:rPr>
        <w:t xml:space="preserve"> God not </w:t>
      </w:r>
      <w:r w:rsidRPr="00E21445">
        <w:rPr>
          <w:rFonts w:ascii="Garamond" w:hAnsi="Garamond" w:cs="Times New Roman"/>
          <w:i/>
          <w:sz w:val="22"/>
          <w:szCs w:val="22"/>
        </w:rPr>
        <w:t>Playing God</w:t>
      </w:r>
      <w:r w:rsidRPr="00045A52">
        <w:rPr>
          <w:rFonts w:ascii="Garamond" w:hAnsi="Garamond" w:cs="Times New Roman"/>
          <w:sz w:val="22"/>
          <w:szCs w:val="22"/>
        </w:rPr>
        <w:t>.</w:t>
      </w:r>
    </w:p>
    <w:p w14:paraId="0FBFFC9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34AAB6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29DE714" w14:textId="77777777" w:rsidR="00EC2477" w:rsidRPr="00045A52" w:rsidRDefault="00EC2477" w:rsidP="00343C66">
      <w:pPr>
        <w:pStyle w:val="NovelBody"/>
        <w:spacing w:line="240" w:lineRule="auto"/>
        <w:ind w:firstLine="0"/>
        <w:jc w:val="center"/>
        <w:rPr>
          <w:rFonts w:ascii="Garamond" w:hAnsi="Garamond" w:cs="Times New Roman"/>
          <w:sz w:val="22"/>
          <w:szCs w:val="22"/>
        </w:rPr>
      </w:pPr>
      <w:r w:rsidRPr="00045A52">
        <w:rPr>
          <w:rFonts w:ascii="Garamond" w:hAnsi="Garamond" w:cs="Times New Roman"/>
          <w:sz w:val="22"/>
          <w:szCs w:val="22"/>
        </w:rPr>
        <w:t>*</w:t>
      </w:r>
    </w:p>
    <w:p w14:paraId="2EB6DC9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had spent much of Sunday staring at the ceiling of his bedroom. After his rousing call to action and experience the previous night, he felt dazed and unable to face much more of the world than the crumbling and discoloured plaster of his rented roof.</w:t>
      </w:r>
    </w:p>
    <w:p w14:paraId="383A075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5387710" w14:textId="17A93D0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Partly he was exhausted by the bombshell of the previous evening but also by the need to attempt to watch the workings of his own mind. To try and reconnect with the immediacy he had felt on stage. </w:t>
      </w:r>
      <w:proofErr w:type="gramStart"/>
      <w:r w:rsidRPr="00045A52">
        <w:rPr>
          <w:rFonts w:ascii="Garamond" w:hAnsi="Garamond" w:cs="Times New Roman"/>
          <w:sz w:val="22"/>
          <w:szCs w:val="22"/>
        </w:rPr>
        <w:t>The intense and singular sense of being himself right at that moment.</w:t>
      </w:r>
      <w:proofErr w:type="gramEnd"/>
      <w:r w:rsidRPr="00045A52">
        <w:rPr>
          <w:rFonts w:ascii="Garamond" w:hAnsi="Garamond" w:cs="Times New Roman"/>
          <w:sz w:val="22"/>
          <w:szCs w:val="22"/>
        </w:rPr>
        <w:t xml:space="preserve"> He concentrated but </w:t>
      </w:r>
      <w:r w:rsidR="00E21445">
        <w:rPr>
          <w:rFonts w:ascii="Garamond" w:hAnsi="Garamond" w:cs="Times New Roman"/>
          <w:sz w:val="22"/>
          <w:szCs w:val="22"/>
        </w:rPr>
        <w:t>e</w:t>
      </w:r>
      <w:r w:rsidRPr="00045A52">
        <w:rPr>
          <w:rFonts w:ascii="Garamond" w:hAnsi="Garamond" w:cs="Times New Roman"/>
          <w:sz w:val="22"/>
          <w:szCs w:val="22"/>
        </w:rPr>
        <w:t>very time he thought he had captured that feeling</w:t>
      </w:r>
      <w:r w:rsidR="00E21445">
        <w:rPr>
          <w:rFonts w:ascii="Garamond" w:hAnsi="Garamond" w:cs="Times New Roman"/>
          <w:sz w:val="22"/>
          <w:szCs w:val="22"/>
        </w:rPr>
        <w:t>,</w:t>
      </w:r>
      <w:r w:rsidRPr="00045A52">
        <w:rPr>
          <w:rFonts w:ascii="Garamond" w:hAnsi="Garamond" w:cs="Times New Roman"/>
          <w:sz w:val="22"/>
          <w:szCs w:val="22"/>
        </w:rPr>
        <w:t xml:space="preserve"> it evaporated and he had to begin again.</w:t>
      </w:r>
    </w:p>
    <w:p w14:paraId="023C6E3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5CFFCE" w14:textId="5296D0E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In other cultures, his introspective sloth might have been called meditation and respected as a valuable tool for self-analysis. Brought up with the protestant work ethic</w:t>
      </w:r>
      <w:r w:rsidR="00E21445">
        <w:rPr>
          <w:rFonts w:ascii="Garamond" w:hAnsi="Garamond" w:cs="Times New Roman"/>
          <w:sz w:val="22"/>
          <w:szCs w:val="22"/>
        </w:rPr>
        <w:t>,</w:t>
      </w:r>
      <w:r w:rsidRPr="00045A52">
        <w:rPr>
          <w:rFonts w:ascii="Garamond" w:hAnsi="Garamond" w:cs="Times New Roman"/>
          <w:sz w:val="22"/>
          <w:szCs w:val="22"/>
        </w:rPr>
        <w:t xml:space="preserve"> John merely felt guilt about his sojourn. He gave up chasing after a perfect crystalline appreciation of the present moment and let his mind wander more slothfully through his past. He wondered how he had ended up where he was now. </w:t>
      </w:r>
      <w:proofErr w:type="gramStart"/>
      <w:r w:rsidRPr="00045A52">
        <w:rPr>
          <w:rFonts w:ascii="Garamond" w:hAnsi="Garamond" w:cs="Times New Roman"/>
          <w:sz w:val="22"/>
          <w:szCs w:val="22"/>
        </w:rPr>
        <w:t>Lying in a single bed that hadn</w:t>
      </w:r>
      <w:r w:rsidR="00C726A1">
        <w:rPr>
          <w:rFonts w:ascii="Garamond" w:hAnsi="Garamond" w:cs="Times New Roman"/>
          <w:sz w:val="22"/>
          <w:szCs w:val="22"/>
        </w:rPr>
        <w:t>’</w:t>
      </w:r>
      <w:r w:rsidRPr="00045A52">
        <w:rPr>
          <w:rFonts w:ascii="Garamond" w:hAnsi="Garamond" w:cs="Times New Roman"/>
          <w:sz w:val="22"/>
          <w:szCs w:val="22"/>
        </w:rPr>
        <w:t>t been changed all month, in a rented two room basement flat in a less pleasant part of Brixton.</w:t>
      </w:r>
      <w:proofErr w:type="gramEnd"/>
      <w:r w:rsidRPr="00045A52">
        <w:rPr>
          <w:rFonts w:ascii="Garamond" w:hAnsi="Garamond" w:cs="Times New Roman"/>
          <w:sz w:val="22"/>
          <w:szCs w:val="22"/>
        </w:rPr>
        <w:t xml:space="preserve"> </w:t>
      </w:r>
    </w:p>
    <w:p w14:paraId="01CE7B2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9572E34" w14:textId="7ED8A02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had always been differently motivated. Not exactly lazy, he was conscientious but unambitious. To him the phrase </w:t>
      </w:r>
      <w:r w:rsidR="00C726A1">
        <w:rPr>
          <w:rFonts w:ascii="Garamond" w:hAnsi="Garamond" w:cs="Times New Roman"/>
          <w:sz w:val="22"/>
          <w:szCs w:val="22"/>
        </w:rPr>
        <w:t>‘</w:t>
      </w:r>
      <w:r w:rsidRPr="00045A52">
        <w:rPr>
          <w:rFonts w:ascii="Garamond" w:hAnsi="Garamond" w:cs="Times New Roman"/>
          <w:sz w:val="22"/>
          <w:szCs w:val="22"/>
        </w:rPr>
        <w:t>being driven</w:t>
      </w:r>
      <w:r w:rsidR="00C726A1">
        <w:rPr>
          <w:rFonts w:ascii="Garamond" w:hAnsi="Garamond" w:cs="Times New Roman"/>
          <w:sz w:val="22"/>
          <w:szCs w:val="22"/>
        </w:rPr>
        <w:t>’</w:t>
      </w:r>
      <w:r w:rsidRPr="00045A52">
        <w:rPr>
          <w:rFonts w:ascii="Garamond" w:hAnsi="Garamond" w:cs="Times New Roman"/>
          <w:sz w:val="22"/>
          <w:szCs w:val="22"/>
        </w:rPr>
        <w:t xml:space="preserve"> conjures up chauffeured limos rather than psychotic over-achieving. (Often, of course</w:t>
      </w:r>
      <w:r w:rsidR="00E21445">
        <w:rPr>
          <w:rFonts w:ascii="Garamond" w:hAnsi="Garamond" w:cs="Times New Roman"/>
          <w:sz w:val="22"/>
          <w:szCs w:val="22"/>
        </w:rPr>
        <w:t>,</w:t>
      </w:r>
      <w:r w:rsidRPr="00045A52">
        <w:rPr>
          <w:rFonts w:ascii="Garamond" w:hAnsi="Garamond" w:cs="Times New Roman"/>
          <w:sz w:val="22"/>
          <w:szCs w:val="22"/>
        </w:rPr>
        <w:t xml:space="preserve"> the two go together.) </w:t>
      </w:r>
    </w:p>
    <w:p w14:paraId="5094731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A0FD693"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His childhood had been a happy one. If he stopped to think about it, this was a bit suspicious. It did not fit in with how his friends claimed they felt. The older they all got, the more dissatisfied they were about their childhoods. </w:t>
      </w:r>
      <w:proofErr w:type="gramStart"/>
      <w:r w:rsidRPr="00045A52">
        <w:rPr>
          <w:rFonts w:ascii="Garamond" w:hAnsi="Garamond" w:cs="Times New Roman"/>
          <w:sz w:val="22"/>
          <w:szCs w:val="22"/>
        </w:rPr>
        <w:t>Which was another mystery.</w:t>
      </w:r>
      <w:proofErr w:type="gramEnd"/>
      <w:r w:rsidRPr="00045A52">
        <w:rPr>
          <w:rFonts w:ascii="Garamond" w:hAnsi="Garamond" w:cs="Times New Roman"/>
          <w:sz w:val="22"/>
          <w:szCs w:val="22"/>
        </w:rPr>
        <w:t xml:space="preserve"> Surely the problems of an unhappy childhood should grow smaller as one moved further away from it in time? </w:t>
      </w:r>
    </w:p>
    <w:p w14:paraId="7CA7BF7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A68E796" w14:textId="18B537F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Like a river flowing down from the mountains</w:t>
      </w:r>
      <w:r w:rsidR="00E21445">
        <w:rPr>
          <w:rFonts w:ascii="Garamond" w:hAnsi="Garamond" w:cs="Times New Roman"/>
          <w:sz w:val="22"/>
          <w:szCs w:val="22"/>
        </w:rPr>
        <w:t>,</w:t>
      </w:r>
      <w:r w:rsidRPr="00045A52">
        <w:rPr>
          <w:rFonts w:ascii="Garamond" w:hAnsi="Garamond" w:cs="Times New Roman"/>
          <w:sz w:val="22"/>
          <w:szCs w:val="22"/>
        </w:rPr>
        <w:t xml:space="preserve"> he had always taken what appeared to be the path of least resistance, heedless of the rocky path and sudden falls this would lead to. He had often wondered at university and in his first years of work quite why it was that some of his contemporaries strove so very hard when there really was no immediate need. It was not until half a dozen years down the line when they were four levels above him in their careers that he realised that there really is no alternative to hard work. The trouble was that by the time he realised this</w:t>
      </w:r>
      <w:r w:rsidR="00E21445">
        <w:rPr>
          <w:rFonts w:ascii="Garamond" w:hAnsi="Garamond" w:cs="Times New Roman"/>
          <w:sz w:val="22"/>
          <w:szCs w:val="22"/>
        </w:rPr>
        <w:t>,</w:t>
      </w:r>
      <w:r w:rsidRPr="00045A52">
        <w:rPr>
          <w:rFonts w:ascii="Garamond" w:hAnsi="Garamond" w:cs="Times New Roman"/>
          <w:sz w:val="22"/>
          <w:szCs w:val="22"/>
        </w:rPr>
        <w:t xml:space="preserve"> it would have taken even more hard work to have any chance of catching up with them. </w:t>
      </w:r>
      <w:r w:rsidRPr="00045A52">
        <w:rPr>
          <w:rFonts w:ascii="Garamond" w:hAnsi="Garamond" w:cs="Times New Roman"/>
          <w:sz w:val="22"/>
          <w:szCs w:val="22"/>
        </w:rPr>
        <w:lastRenderedPageBreak/>
        <w:t xml:space="preserve">So until he had decided to try </w:t>
      </w:r>
      <w:r w:rsidR="00E21445">
        <w:rPr>
          <w:rFonts w:ascii="Garamond" w:hAnsi="Garamond" w:cs="Times New Roman"/>
          <w:sz w:val="22"/>
          <w:szCs w:val="22"/>
        </w:rPr>
        <w:t>to turn</w:t>
      </w:r>
      <w:r w:rsidRPr="00045A52">
        <w:rPr>
          <w:rFonts w:ascii="Garamond" w:hAnsi="Garamond" w:cs="Times New Roman"/>
          <w:sz w:val="22"/>
          <w:szCs w:val="22"/>
        </w:rPr>
        <w:t xml:space="preserve"> himself into a </w:t>
      </w:r>
      <w:proofErr w:type="spellStart"/>
      <w:r w:rsidRPr="00045A52">
        <w:rPr>
          <w:rFonts w:ascii="Garamond" w:hAnsi="Garamond" w:cs="Times New Roman"/>
          <w:sz w:val="22"/>
          <w:szCs w:val="22"/>
        </w:rPr>
        <w:t>stand up</w:t>
      </w:r>
      <w:proofErr w:type="spellEnd"/>
      <w:r w:rsidRPr="00045A52">
        <w:rPr>
          <w:rFonts w:ascii="Garamond" w:hAnsi="Garamond" w:cs="Times New Roman"/>
          <w:sz w:val="22"/>
          <w:szCs w:val="22"/>
        </w:rPr>
        <w:t xml:space="preserve"> comedian, he had drifted moderately successfully through the world of offices. </w:t>
      </w:r>
    </w:p>
    <w:p w14:paraId="3589378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C247F00" w14:textId="4A54F11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 vocation was </w:t>
      </w:r>
      <w:r w:rsidR="0012704F" w:rsidRPr="00045A52">
        <w:rPr>
          <w:rFonts w:ascii="Garamond" w:hAnsi="Garamond" w:cs="Times New Roman"/>
          <w:sz w:val="22"/>
          <w:szCs w:val="22"/>
        </w:rPr>
        <w:t>a</w:t>
      </w:r>
      <w:r w:rsidRPr="00045A52">
        <w:rPr>
          <w:rFonts w:ascii="Garamond" w:hAnsi="Garamond" w:cs="Times New Roman"/>
          <w:sz w:val="22"/>
          <w:szCs w:val="22"/>
        </w:rPr>
        <w:t xml:space="preserve"> weird and wondrous thing that in his mind was only possessed by priests. Even the word sounded ecclesiastical. There was, he always thought, something of the kindly parish prie</w:t>
      </w:r>
      <w:r w:rsidR="00E21445">
        <w:rPr>
          <w:rFonts w:ascii="Garamond" w:hAnsi="Garamond" w:cs="Times New Roman"/>
          <w:sz w:val="22"/>
          <w:szCs w:val="22"/>
        </w:rPr>
        <w:t xml:space="preserve">st about the earnest medics, </w:t>
      </w:r>
      <w:r w:rsidRPr="00045A52">
        <w:rPr>
          <w:rFonts w:ascii="Garamond" w:hAnsi="Garamond" w:cs="Times New Roman"/>
          <w:sz w:val="22"/>
          <w:szCs w:val="22"/>
        </w:rPr>
        <w:t>vets</w:t>
      </w:r>
      <w:r w:rsidR="00E21445">
        <w:rPr>
          <w:rFonts w:ascii="Garamond" w:hAnsi="Garamond" w:cs="Times New Roman"/>
          <w:sz w:val="22"/>
          <w:szCs w:val="22"/>
        </w:rPr>
        <w:t xml:space="preserve"> and engineers</w:t>
      </w:r>
      <w:r w:rsidRPr="00045A52">
        <w:rPr>
          <w:rFonts w:ascii="Garamond" w:hAnsi="Garamond" w:cs="Times New Roman"/>
          <w:sz w:val="22"/>
          <w:szCs w:val="22"/>
        </w:rPr>
        <w:t xml:space="preserve"> who came to university having known for years what career they wanted and </w:t>
      </w:r>
      <w:r w:rsidR="00E21445">
        <w:rPr>
          <w:rFonts w:ascii="Garamond" w:hAnsi="Garamond" w:cs="Times New Roman"/>
          <w:sz w:val="22"/>
          <w:szCs w:val="22"/>
        </w:rPr>
        <w:t xml:space="preserve">who </w:t>
      </w:r>
      <w:r w:rsidRPr="00045A52">
        <w:rPr>
          <w:rFonts w:ascii="Garamond" w:hAnsi="Garamond" w:cs="Times New Roman"/>
          <w:sz w:val="22"/>
          <w:szCs w:val="22"/>
        </w:rPr>
        <w:t xml:space="preserve">happily shuffled towards it. </w:t>
      </w:r>
      <w:r w:rsidR="00E21445">
        <w:rPr>
          <w:rFonts w:ascii="Garamond" w:hAnsi="Garamond" w:cs="Times New Roman"/>
          <w:sz w:val="22"/>
          <w:szCs w:val="22"/>
        </w:rPr>
        <w:t>Then there were</w:t>
      </w:r>
      <w:r w:rsidRPr="00045A52">
        <w:rPr>
          <w:rFonts w:ascii="Garamond" w:hAnsi="Garamond" w:cs="Times New Roman"/>
          <w:sz w:val="22"/>
          <w:szCs w:val="22"/>
        </w:rPr>
        <w:t xml:space="preserve"> </w:t>
      </w:r>
      <w:r w:rsidR="00E21445">
        <w:rPr>
          <w:rFonts w:ascii="Garamond" w:hAnsi="Garamond" w:cs="Times New Roman"/>
          <w:sz w:val="22"/>
          <w:szCs w:val="22"/>
        </w:rPr>
        <w:t xml:space="preserve">others among </w:t>
      </w:r>
      <w:r w:rsidRPr="00045A52">
        <w:rPr>
          <w:rFonts w:ascii="Garamond" w:hAnsi="Garamond" w:cs="Times New Roman"/>
          <w:sz w:val="22"/>
          <w:szCs w:val="22"/>
        </w:rPr>
        <w:t xml:space="preserve">his university contemporaries </w:t>
      </w:r>
      <w:r w:rsidR="00E21445">
        <w:rPr>
          <w:rFonts w:ascii="Garamond" w:hAnsi="Garamond" w:cs="Times New Roman"/>
          <w:sz w:val="22"/>
          <w:szCs w:val="22"/>
        </w:rPr>
        <w:t>who were pathologically ambitious and had a definite</w:t>
      </w:r>
      <w:r w:rsidRPr="00045A52">
        <w:rPr>
          <w:rFonts w:ascii="Garamond" w:hAnsi="Garamond" w:cs="Times New Roman"/>
          <w:sz w:val="22"/>
          <w:szCs w:val="22"/>
        </w:rPr>
        <w:t xml:space="preserve"> air of </w:t>
      </w:r>
      <w:proofErr w:type="spellStart"/>
      <w:r w:rsidRPr="00045A52">
        <w:rPr>
          <w:rFonts w:ascii="Garamond" w:hAnsi="Garamond" w:cs="Times New Roman"/>
          <w:sz w:val="22"/>
          <w:szCs w:val="22"/>
        </w:rPr>
        <w:t>zealotry</w:t>
      </w:r>
      <w:proofErr w:type="spellEnd"/>
      <w:r w:rsidRPr="00045A52">
        <w:rPr>
          <w:rFonts w:ascii="Garamond" w:hAnsi="Garamond" w:cs="Times New Roman"/>
          <w:sz w:val="22"/>
          <w:szCs w:val="22"/>
        </w:rPr>
        <w:t xml:space="preserve"> about them as they chased after their perfect careers. </w:t>
      </w:r>
    </w:p>
    <w:p w14:paraId="4F2902F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3644B3F" w14:textId="163121E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was definitely more a career agnostic than a career atheist. He was put off applying for the investment banks, the management consultancies and the advertising agencies not by any strong political principles more by a dread of the company he would keep. A career with any of these large firms was the ultimate prize of a group of people who</w:t>
      </w:r>
      <w:r w:rsidR="00B02B36">
        <w:rPr>
          <w:rFonts w:ascii="Garamond" w:hAnsi="Garamond" w:cs="Times New Roman"/>
          <w:sz w:val="22"/>
          <w:szCs w:val="22"/>
        </w:rPr>
        <w:t>m</w:t>
      </w:r>
      <w:r w:rsidRPr="00045A52">
        <w:rPr>
          <w:rFonts w:ascii="Garamond" w:hAnsi="Garamond" w:cs="Times New Roman"/>
          <w:sz w:val="22"/>
          <w:szCs w:val="22"/>
        </w:rPr>
        <w:t xml:space="preserve"> John </w:t>
      </w:r>
      <w:r w:rsidR="0012704F" w:rsidRPr="00045A52">
        <w:rPr>
          <w:rFonts w:ascii="Garamond" w:hAnsi="Garamond" w:cs="Times New Roman"/>
          <w:sz w:val="22"/>
          <w:szCs w:val="22"/>
        </w:rPr>
        <w:t>despised;</w:t>
      </w:r>
      <w:r w:rsidRPr="00045A52">
        <w:rPr>
          <w:rFonts w:ascii="Garamond" w:hAnsi="Garamond" w:cs="Times New Roman"/>
          <w:sz w:val="22"/>
          <w:szCs w:val="22"/>
        </w:rPr>
        <w:t xml:space="preserve"> the shiny-eyed </w:t>
      </w:r>
      <w:proofErr w:type="spellStart"/>
      <w:r w:rsidRPr="00045A52">
        <w:rPr>
          <w:rFonts w:ascii="Garamond" w:hAnsi="Garamond" w:cs="Times New Roman"/>
          <w:sz w:val="22"/>
          <w:szCs w:val="22"/>
        </w:rPr>
        <w:t>capitalistas</w:t>
      </w:r>
      <w:proofErr w:type="spellEnd"/>
      <w:r w:rsidRPr="00045A52">
        <w:rPr>
          <w:rFonts w:ascii="Garamond" w:hAnsi="Garamond" w:cs="Times New Roman"/>
          <w:sz w:val="22"/>
          <w:szCs w:val="22"/>
        </w:rPr>
        <w:t xml:space="preserve"> and proto-politicos who knew where they were going and so screw you. The law school had the lion</w:t>
      </w:r>
      <w:r w:rsidR="00C726A1">
        <w:rPr>
          <w:rFonts w:ascii="Garamond" w:hAnsi="Garamond" w:cs="Times New Roman"/>
          <w:sz w:val="22"/>
          <w:szCs w:val="22"/>
        </w:rPr>
        <w:t>’</w:t>
      </w:r>
      <w:r w:rsidRPr="00045A52">
        <w:rPr>
          <w:rFonts w:ascii="Garamond" w:hAnsi="Garamond" w:cs="Times New Roman"/>
          <w:sz w:val="22"/>
          <w:szCs w:val="22"/>
        </w:rPr>
        <w:t xml:space="preserve">s share </w:t>
      </w:r>
      <w:r w:rsidR="00B02B36">
        <w:rPr>
          <w:rFonts w:ascii="Garamond" w:hAnsi="Garamond" w:cs="Times New Roman"/>
          <w:sz w:val="22"/>
          <w:szCs w:val="22"/>
        </w:rPr>
        <w:t xml:space="preserve">of them </w:t>
      </w:r>
      <w:r w:rsidRPr="00045A52">
        <w:rPr>
          <w:rFonts w:ascii="Garamond" w:hAnsi="Garamond" w:cs="Times New Roman"/>
          <w:sz w:val="22"/>
          <w:szCs w:val="22"/>
        </w:rPr>
        <w:t>but every course</w:t>
      </w:r>
      <w:r w:rsidR="00B02B36">
        <w:rPr>
          <w:rFonts w:ascii="Garamond" w:hAnsi="Garamond" w:cs="Times New Roman"/>
          <w:sz w:val="22"/>
          <w:szCs w:val="22"/>
        </w:rPr>
        <w:t xml:space="preserve"> and subject</w:t>
      </w:r>
      <w:r w:rsidRPr="00045A52">
        <w:rPr>
          <w:rFonts w:ascii="Garamond" w:hAnsi="Garamond" w:cs="Times New Roman"/>
          <w:sz w:val="22"/>
          <w:szCs w:val="22"/>
        </w:rPr>
        <w:t xml:space="preserve"> had a couple of scarily serious careerists who always wore </w:t>
      </w:r>
      <w:r w:rsidR="00C726A1">
        <w:rPr>
          <w:rFonts w:ascii="Garamond" w:hAnsi="Garamond" w:cs="Times New Roman"/>
          <w:sz w:val="22"/>
          <w:szCs w:val="22"/>
        </w:rPr>
        <w:t>‘</w:t>
      </w:r>
      <w:r w:rsidRPr="00045A52">
        <w:rPr>
          <w:rFonts w:ascii="Garamond" w:hAnsi="Garamond" w:cs="Times New Roman"/>
          <w:sz w:val="22"/>
          <w:szCs w:val="22"/>
        </w:rPr>
        <w:t>business casual</w:t>
      </w:r>
      <w:r w:rsidR="00C726A1">
        <w:rPr>
          <w:rFonts w:ascii="Garamond" w:hAnsi="Garamond" w:cs="Times New Roman"/>
          <w:sz w:val="22"/>
          <w:szCs w:val="22"/>
        </w:rPr>
        <w:t>’</w:t>
      </w:r>
      <w:r w:rsidRPr="00045A52">
        <w:rPr>
          <w:rFonts w:ascii="Garamond" w:hAnsi="Garamond" w:cs="Times New Roman"/>
          <w:sz w:val="22"/>
          <w:szCs w:val="22"/>
        </w:rPr>
        <w:t>, sat at the front in lectures and who by now</w:t>
      </w:r>
      <w:r w:rsidR="00B02B36">
        <w:rPr>
          <w:rFonts w:ascii="Garamond" w:hAnsi="Garamond" w:cs="Times New Roman"/>
          <w:sz w:val="22"/>
          <w:szCs w:val="22"/>
        </w:rPr>
        <w:t>, a decade out of college,</w:t>
      </w:r>
      <w:r w:rsidRPr="00045A52">
        <w:rPr>
          <w:rFonts w:ascii="Garamond" w:hAnsi="Garamond" w:cs="Times New Roman"/>
          <w:sz w:val="22"/>
          <w:szCs w:val="22"/>
        </w:rPr>
        <w:t xml:space="preserve"> probably sat on top of the world. Or</w:t>
      </w:r>
      <w:r w:rsidR="00B02B36">
        <w:rPr>
          <w:rFonts w:ascii="Garamond" w:hAnsi="Garamond" w:cs="Times New Roman"/>
          <w:sz w:val="22"/>
          <w:szCs w:val="22"/>
        </w:rPr>
        <w:t xml:space="preserve">, at the very least, they were firmly establishing their </w:t>
      </w:r>
      <w:r w:rsidRPr="00045A52">
        <w:rPr>
          <w:rFonts w:ascii="Garamond" w:hAnsi="Garamond" w:cs="Times New Roman"/>
          <w:sz w:val="22"/>
          <w:szCs w:val="22"/>
        </w:rPr>
        <w:t>base camps</w:t>
      </w:r>
      <w:r w:rsidR="00B02B36">
        <w:rPr>
          <w:rFonts w:ascii="Garamond" w:hAnsi="Garamond" w:cs="Times New Roman"/>
          <w:sz w:val="22"/>
          <w:szCs w:val="22"/>
        </w:rPr>
        <w:t>,</w:t>
      </w:r>
      <w:r w:rsidRPr="00045A52">
        <w:rPr>
          <w:rFonts w:ascii="Garamond" w:hAnsi="Garamond" w:cs="Times New Roman"/>
          <w:sz w:val="22"/>
          <w:szCs w:val="22"/>
        </w:rPr>
        <w:t xml:space="preserve"> sucking up to and supporting the lofty careers of the rulers of the world.</w:t>
      </w:r>
    </w:p>
    <w:p w14:paraId="69A7979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D6F3E51" w14:textId="7D15498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At the time, he consoled himself that by resisting the bland attractions of accountancy, he would not gradually get drawn into this world and it</w:t>
      </w:r>
      <w:r w:rsidR="00B02B36">
        <w:rPr>
          <w:rFonts w:ascii="Garamond" w:hAnsi="Garamond" w:cs="Times New Roman"/>
          <w:sz w:val="22"/>
          <w:szCs w:val="22"/>
        </w:rPr>
        <w:t>s</w:t>
      </w:r>
      <w:r w:rsidRPr="00045A52">
        <w:rPr>
          <w:rFonts w:ascii="Garamond" w:hAnsi="Garamond" w:cs="Times New Roman"/>
          <w:sz w:val="22"/>
          <w:szCs w:val="22"/>
        </w:rPr>
        <w:t xml:space="preserve"> way of thinking. But with the lack of any </w:t>
      </w:r>
      <w:r w:rsidR="0012704F" w:rsidRPr="00045A52">
        <w:rPr>
          <w:rFonts w:ascii="Garamond" w:hAnsi="Garamond" w:cs="Times New Roman"/>
          <w:sz w:val="22"/>
          <w:szCs w:val="22"/>
        </w:rPr>
        <w:t>well-defined</w:t>
      </w:r>
      <w:r w:rsidRPr="00045A52">
        <w:rPr>
          <w:rFonts w:ascii="Garamond" w:hAnsi="Garamond" w:cs="Times New Roman"/>
          <w:sz w:val="22"/>
          <w:szCs w:val="22"/>
        </w:rPr>
        <w:t xml:space="preserve"> alternative he had in the end, with his fingers crossed behind his back, filled in a few application forms. It was only going to be temporary so it did not count. His first </w:t>
      </w:r>
      <w:r w:rsidRPr="00045A52">
        <w:rPr>
          <w:rFonts w:ascii="Garamond" w:hAnsi="Garamond" w:cs="Times New Roman"/>
          <w:sz w:val="22"/>
          <w:szCs w:val="22"/>
        </w:rPr>
        <w:lastRenderedPageBreak/>
        <w:t xml:space="preserve">and only full time job after leaving university was with a medium sized global mega-corporation. </w:t>
      </w:r>
      <w:proofErr w:type="gramStart"/>
      <w:r w:rsidRPr="00045A52">
        <w:rPr>
          <w:rFonts w:ascii="Garamond" w:hAnsi="Garamond" w:cs="Times New Roman"/>
          <w:sz w:val="22"/>
          <w:szCs w:val="22"/>
        </w:rPr>
        <w:t>An empire that sold groceries as if it were a military operation.</w:t>
      </w:r>
      <w:proofErr w:type="gramEnd"/>
      <w:r w:rsidRPr="00045A52">
        <w:rPr>
          <w:rFonts w:ascii="Garamond" w:hAnsi="Garamond" w:cs="Times New Roman"/>
          <w:sz w:val="22"/>
          <w:szCs w:val="22"/>
        </w:rPr>
        <w:t xml:space="preserve"> </w:t>
      </w:r>
      <w:proofErr w:type="gramStart"/>
      <w:r w:rsidRPr="00045A52">
        <w:rPr>
          <w:rFonts w:ascii="Garamond" w:hAnsi="Garamond" w:cs="Times New Roman"/>
          <w:sz w:val="22"/>
          <w:szCs w:val="22"/>
        </w:rPr>
        <w:t>Albeit with better technology and far more impressive logistics.</w:t>
      </w:r>
      <w:proofErr w:type="gramEnd"/>
      <w:r w:rsidRPr="00045A52">
        <w:rPr>
          <w:rFonts w:ascii="Garamond" w:hAnsi="Garamond" w:cs="Times New Roman"/>
          <w:sz w:val="22"/>
          <w:szCs w:val="22"/>
        </w:rPr>
        <w:t xml:space="preserve"> </w:t>
      </w:r>
    </w:p>
    <w:p w14:paraId="0FB687B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88031BE" w14:textId="6733671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had put on a grey suit and began life as a faceless drone toiling away in the trenches of </w:t>
      </w:r>
      <w:r w:rsidR="00C726A1">
        <w:rPr>
          <w:rFonts w:ascii="Garamond" w:hAnsi="Garamond" w:cs="Times New Roman"/>
          <w:sz w:val="22"/>
          <w:szCs w:val="22"/>
        </w:rPr>
        <w:t>‘</w:t>
      </w:r>
      <w:r w:rsidRPr="00045A52">
        <w:rPr>
          <w:rFonts w:ascii="Garamond" w:hAnsi="Garamond" w:cs="Times New Roman"/>
          <w:sz w:val="22"/>
          <w:szCs w:val="22"/>
        </w:rPr>
        <w:t>the retail sector</w:t>
      </w:r>
      <w:r w:rsidR="00C726A1">
        <w:rPr>
          <w:rFonts w:ascii="Garamond" w:hAnsi="Garamond" w:cs="Times New Roman"/>
          <w:sz w:val="22"/>
          <w:szCs w:val="22"/>
        </w:rPr>
        <w:t>’</w:t>
      </w:r>
      <w:r w:rsidRPr="00045A52">
        <w:rPr>
          <w:rFonts w:ascii="Garamond" w:hAnsi="Garamond" w:cs="Times New Roman"/>
          <w:sz w:val="22"/>
          <w:szCs w:val="22"/>
        </w:rPr>
        <w:t xml:space="preserve">. </w:t>
      </w:r>
      <w:proofErr w:type="gramStart"/>
      <w:r w:rsidRPr="00045A52">
        <w:rPr>
          <w:rFonts w:ascii="Garamond" w:hAnsi="Garamond" w:cs="Times New Roman"/>
          <w:sz w:val="22"/>
          <w:szCs w:val="22"/>
        </w:rPr>
        <w:t xml:space="preserve">A </w:t>
      </w:r>
      <w:r w:rsidR="0012704F" w:rsidRPr="00045A52">
        <w:rPr>
          <w:rFonts w:ascii="Garamond" w:hAnsi="Garamond" w:cs="Times New Roman"/>
          <w:sz w:val="22"/>
          <w:szCs w:val="22"/>
        </w:rPr>
        <w:t>foot soldier</w:t>
      </w:r>
      <w:r w:rsidRPr="00045A52">
        <w:rPr>
          <w:rFonts w:ascii="Garamond" w:hAnsi="Garamond" w:cs="Times New Roman"/>
          <w:sz w:val="22"/>
          <w:szCs w:val="22"/>
        </w:rPr>
        <w:t xml:space="preserve"> in the supermarket wars, doing his bit to help Sir Harold McIntyre and his band of bloated </w:t>
      </w:r>
      <w:r w:rsidR="0012704F" w:rsidRPr="00045A52">
        <w:rPr>
          <w:rFonts w:ascii="Garamond" w:hAnsi="Garamond" w:cs="Times New Roman"/>
          <w:sz w:val="22"/>
          <w:szCs w:val="22"/>
        </w:rPr>
        <w:t>pinstriped</w:t>
      </w:r>
      <w:r w:rsidRPr="00045A52">
        <w:rPr>
          <w:rFonts w:ascii="Garamond" w:hAnsi="Garamond" w:cs="Times New Roman"/>
          <w:sz w:val="22"/>
          <w:szCs w:val="22"/>
        </w:rPr>
        <w:t xml:space="preserve"> sociopaths in their campaign to control the wallets and shopping baskets of the nation.</w:t>
      </w:r>
      <w:proofErr w:type="gramEnd"/>
      <w:r w:rsidRPr="00045A52">
        <w:rPr>
          <w:rFonts w:ascii="Garamond" w:hAnsi="Garamond" w:cs="Times New Roman"/>
          <w:sz w:val="22"/>
          <w:szCs w:val="22"/>
        </w:rPr>
        <w:t xml:space="preserve"> He got the opportunity to travel to far away new towns and meet dull people. He had attended meetings with them. </w:t>
      </w:r>
      <w:proofErr w:type="gramStart"/>
      <w:r w:rsidRPr="00045A52">
        <w:rPr>
          <w:rFonts w:ascii="Garamond" w:hAnsi="Garamond" w:cs="Times New Roman"/>
          <w:sz w:val="22"/>
          <w:szCs w:val="22"/>
        </w:rPr>
        <w:t>Long, dull meetings.</w:t>
      </w:r>
      <w:proofErr w:type="gramEnd"/>
      <w:r w:rsidRPr="00045A52">
        <w:rPr>
          <w:rFonts w:ascii="Garamond" w:hAnsi="Garamond" w:cs="Times New Roman"/>
          <w:sz w:val="22"/>
          <w:szCs w:val="22"/>
        </w:rPr>
        <w:t xml:space="preserve"> John contributed to the dullness </w:t>
      </w:r>
      <w:r w:rsidR="0012704F" w:rsidRPr="00045A52">
        <w:rPr>
          <w:rFonts w:ascii="Garamond" w:hAnsi="Garamond" w:cs="Times New Roman"/>
          <w:sz w:val="22"/>
          <w:szCs w:val="22"/>
        </w:rPr>
        <w:t>too;</w:t>
      </w:r>
      <w:r w:rsidRPr="00045A52">
        <w:rPr>
          <w:rFonts w:ascii="Garamond" w:hAnsi="Garamond" w:cs="Times New Roman"/>
          <w:sz w:val="22"/>
          <w:szCs w:val="22"/>
        </w:rPr>
        <w:t xml:space="preserve"> it was what was expected of him, what you were supposed to do. He did not think he was a dull person but that was the role he was expected to play. Occasionally, he thought he was being unfair to ass</w:t>
      </w:r>
      <w:r w:rsidR="0012704F" w:rsidRPr="00045A52">
        <w:rPr>
          <w:rFonts w:ascii="Garamond" w:hAnsi="Garamond" w:cs="Times New Roman"/>
          <w:sz w:val="22"/>
          <w:szCs w:val="22"/>
        </w:rPr>
        <w:t xml:space="preserve">ume that his colleagues were no </w:t>
      </w:r>
      <w:r w:rsidRPr="00045A52">
        <w:rPr>
          <w:rFonts w:ascii="Garamond" w:hAnsi="Garamond" w:cs="Times New Roman"/>
          <w:sz w:val="22"/>
          <w:szCs w:val="22"/>
        </w:rPr>
        <w:t xml:space="preserve">less bored and out of place than </w:t>
      </w:r>
      <w:r w:rsidR="00B02B36">
        <w:rPr>
          <w:rFonts w:ascii="Garamond" w:hAnsi="Garamond" w:cs="Times New Roman"/>
          <w:sz w:val="22"/>
          <w:szCs w:val="22"/>
        </w:rPr>
        <w:t>he</w:t>
      </w:r>
      <w:r w:rsidRPr="00045A52">
        <w:rPr>
          <w:rFonts w:ascii="Garamond" w:hAnsi="Garamond" w:cs="Times New Roman"/>
          <w:sz w:val="22"/>
          <w:szCs w:val="22"/>
        </w:rPr>
        <w:t>. But stilted conversations in the gaps between meetings proved this to be untrue.</w:t>
      </w:r>
    </w:p>
    <w:p w14:paraId="190138D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EED67E4" w14:textId="2D4062B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job was easy but everyone he worked with had a very inflated sense of their own importance. John found it very difficult to build this false consciousness. Primarily</w:t>
      </w:r>
      <w:r w:rsidR="00B02B36">
        <w:rPr>
          <w:rFonts w:ascii="Garamond" w:hAnsi="Garamond" w:cs="Times New Roman"/>
          <w:sz w:val="22"/>
          <w:szCs w:val="22"/>
        </w:rPr>
        <w:t>, this was</w:t>
      </w:r>
      <w:r w:rsidRPr="00045A52">
        <w:rPr>
          <w:rFonts w:ascii="Garamond" w:hAnsi="Garamond" w:cs="Times New Roman"/>
          <w:sz w:val="22"/>
          <w:szCs w:val="22"/>
        </w:rPr>
        <w:t xml:space="preserve"> because his work compiling statistics on people grocery shopping habits was a continual reminder</w:t>
      </w:r>
      <w:r w:rsidR="00B02B36">
        <w:rPr>
          <w:rFonts w:ascii="Garamond" w:hAnsi="Garamond" w:cs="Times New Roman"/>
          <w:sz w:val="22"/>
          <w:szCs w:val="22"/>
        </w:rPr>
        <w:t xml:space="preserve"> of</w:t>
      </w:r>
      <w:r w:rsidRPr="00045A52">
        <w:rPr>
          <w:rFonts w:ascii="Garamond" w:hAnsi="Garamond" w:cs="Times New Roman"/>
          <w:sz w:val="22"/>
          <w:szCs w:val="22"/>
        </w:rPr>
        <w:t xml:space="preserve"> the pointlessness and repetitive</w:t>
      </w:r>
      <w:r w:rsidR="00B02B36">
        <w:rPr>
          <w:rFonts w:ascii="Garamond" w:hAnsi="Garamond" w:cs="Times New Roman"/>
          <w:sz w:val="22"/>
          <w:szCs w:val="22"/>
        </w:rPr>
        <w:t>ness of mundane, everyday life. Each week he w</w:t>
      </w:r>
      <w:r w:rsidRPr="00045A52">
        <w:rPr>
          <w:rFonts w:ascii="Garamond" w:hAnsi="Garamond" w:cs="Times New Roman"/>
          <w:sz w:val="22"/>
          <w:szCs w:val="22"/>
        </w:rPr>
        <w:t>ould produce another report on t</w:t>
      </w:r>
      <w:r w:rsidR="00B02B36">
        <w:rPr>
          <w:rFonts w:ascii="Garamond" w:hAnsi="Garamond" w:cs="Times New Roman"/>
          <w:sz w:val="22"/>
          <w:szCs w:val="22"/>
        </w:rPr>
        <w:t>he regional whims of consumers.</w:t>
      </w:r>
      <w:r w:rsidRPr="00045A52">
        <w:rPr>
          <w:rFonts w:ascii="Garamond" w:hAnsi="Garamond" w:cs="Times New Roman"/>
          <w:sz w:val="22"/>
          <w:szCs w:val="22"/>
        </w:rPr>
        <w:t xml:space="preserve"> He would </w:t>
      </w:r>
      <w:r w:rsidR="0012704F" w:rsidRPr="00045A52">
        <w:rPr>
          <w:rFonts w:ascii="Garamond" w:hAnsi="Garamond" w:cs="Times New Roman"/>
          <w:sz w:val="22"/>
          <w:szCs w:val="22"/>
        </w:rPr>
        <w:t>combine</w:t>
      </w:r>
      <w:r w:rsidRPr="00045A52">
        <w:rPr>
          <w:rFonts w:ascii="Garamond" w:hAnsi="Garamond" w:cs="Times New Roman"/>
          <w:sz w:val="22"/>
          <w:szCs w:val="22"/>
        </w:rPr>
        <w:t xml:space="preserve"> sales figures from across the regions into colourful </w:t>
      </w:r>
      <w:r w:rsidR="0012704F" w:rsidRPr="00045A52">
        <w:rPr>
          <w:rFonts w:ascii="Garamond" w:hAnsi="Garamond" w:cs="Times New Roman"/>
          <w:sz w:val="22"/>
          <w:szCs w:val="22"/>
        </w:rPr>
        <w:t>pie charts</w:t>
      </w:r>
      <w:r w:rsidRPr="00045A52">
        <w:rPr>
          <w:rFonts w:ascii="Garamond" w:hAnsi="Garamond" w:cs="Times New Roman"/>
          <w:sz w:val="22"/>
          <w:szCs w:val="22"/>
        </w:rPr>
        <w:t xml:space="preserve"> that purported to explain why fish-pies were not selling in Cardiff</w:t>
      </w:r>
      <w:r w:rsidR="00B02B36">
        <w:rPr>
          <w:rFonts w:ascii="Garamond" w:hAnsi="Garamond" w:cs="Times New Roman"/>
          <w:sz w:val="22"/>
          <w:szCs w:val="22"/>
        </w:rPr>
        <w:t>,</w:t>
      </w:r>
      <w:r w:rsidRPr="00045A52">
        <w:rPr>
          <w:rFonts w:ascii="Garamond" w:hAnsi="Garamond" w:cs="Times New Roman"/>
          <w:sz w:val="22"/>
          <w:szCs w:val="22"/>
        </w:rPr>
        <w:t xml:space="preserve"> proposing patterns in the popularity of Rice </w:t>
      </w:r>
      <w:proofErr w:type="spellStart"/>
      <w:r w:rsidRPr="00045A52">
        <w:rPr>
          <w:rFonts w:ascii="Garamond" w:hAnsi="Garamond" w:cs="Times New Roman"/>
          <w:sz w:val="22"/>
          <w:szCs w:val="22"/>
        </w:rPr>
        <w:t>Crispies</w:t>
      </w:r>
      <w:proofErr w:type="spellEnd"/>
      <w:r w:rsidRPr="00045A52">
        <w:rPr>
          <w:rFonts w:ascii="Garamond" w:hAnsi="Garamond" w:cs="Times New Roman"/>
          <w:sz w:val="22"/>
          <w:szCs w:val="22"/>
        </w:rPr>
        <w:t xml:space="preserve"> or </w:t>
      </w:r>
      <w:r w:rsidR="00B02B36">
        <w:rPr>
          <w:rFonts w:ascii="Garamond" w:hAnsi="Garamond" w:cs="Times New Roman"/>
          <w:sz w:val="22"/>
          <w:szCs w:val="22"/>
        </w:rPr>
        <w:t xml:space="preserve">presenting </w:t>
      </w:r>
      <w:r w:rsidRPr="00045A52">
        <w:rPr>
          <w:rFonts w:ascii="Garamond" w:hAnsi="Garamond" w:cs="Times New Roman"/>
          <w:sz w:val="22"/>
          <w:szCs w:val="22"/>
        </w:rPr>
        <w:t xml:space="preserve">figures showing which </w:t>
      </w:r>
      <w:proofErr w:type="gramStart"/>
      <w:r w:rsidRPr="00045A52">
        <w:rPr>
          <w:rFonts w:ascii="Garamond" w:hAnsi="Garamond" w:cs="Times New Roman"/>
          <w:sz w:val="22"/>
          <w:szCs w:val="22"/>
        </w:rPr>
        <w:t>was the nation</w:t>
      </w:r>
      <w:r w:rsidR="00C726A1">
        <w:rPr>
          <w:rFonts w:ascii="Garamond" w:hAnsi="Garamond" w:cs="Times New Roman"/>
          <w:sz w:val="22"/>
          <w:szCs w:val="22"/>
        </w:rPr>
        <w:t>’</w:t>
      </w:r>
      <w:r w:rsidR="00B02B36">
        <w:rPr>
          <w:rFonts w:ascii="Garamond" w:hAnsi="Garamond" w:cs="Times New Roman"/>
          <w:sz w:val="22"/>
          <w:szCs w:val="22"/>
        </w:rPr>
        <w:t>s favourite toothpaste</w:t>
      </w:r>
      <w:proofErr w:type="gramEnd"/>
      <w:r w:rsidR="00B02B36">
        <w:rPr>
          <w:rFonts w:ascii="Garamond" w:hAnsi="Garamond" w:cs="Times New Roman"/>
          <w:sz w:val="22"/>
          <w:szCs w:val="22"/>
        </w:rPr>
        <w:t>. As one-</w:t>
      </w:r>
      <w:r w:rsidRPr="00045A52">
        <w:rPr>
          <w:rFonts w:ascii="Garamond" w:hAnsi="Garamond" w:cs="Times New Roman"/>
          <w:sz w:val="22"/>
          <w:szCs w:val="22"/>
        </w:rPr>
        <w:t>off</w:t>
      </w:r>
      <w:r w:rsidR="001D17E0">
        <w:rPr>
          <w:rFonts w:ascii="Garamond" w:hAnsi="Garamond" w:cs="Times New Roman"/>
          <w:sz w:val="22"/>
          <w:szCs w:val="22"/>
        </w:rPr>
        <w:t xml:space="preserve"> exercises these analyses were</w:t>
      </w:r>
      <w:r w:rsidRPr="00045A52">
        <w:rPr>
          <w:rFonts w:ascii="Garamond" w:hAnsi="Garamond" w:cs="Times New Roman"/>
          <w:sz w:val="22"/>
          <w:szCs w:val="22"/>
        </w:rPr>
        <w:t xml:space="preserve"> fairly meaningless snapshot</w:t>
      </w:r>
      <w:r w:rsidR="001D17E0">
        <w:rPr>
          <w:rFonts w:ascii="Garamond" w:hAnsi="Garamond" w:cs="Times New Roman"/>
          <w:sz w:val="22"/>
          <w:szCs w:val="22"/>
        </w:rPr>
        <w:t>s</w:t>
      </w:r>
      <w:r w:rsidRPr="00045A52">
        <w:rPr>
          <w:rFonts w:ascii="Garamond" w:hAnsi="Garamond" w:cs="Times New Roman"/>
          <w:sz w:val="22"/>
          <w:szCs w:val="22"/>
        </w:rPr>
        <w:t xml:space="preserve"> of random local fluctuations. But to his managers they represented windows into the minds of their customers. Each </w:t>
      </w:r>
      <w:r w:rsidR="0012704F" w:rsidRPr="00045A52">
        <w:rPr>
          <w:rFonts w:ascii="Garamond" w:hAnsi="Garamond" w:cs="Times New Roman"/>
          <w:sz w:val="22"/>
          <w:szCs w:val="22"/>
        </w:rPr>
        <w:lastRenderedPageBreak/>
        <w:t>week</w:t>
      </w:r>
      <w:r w:rsidR="00C726A1">
        <w:rPr>
          <w:rFonts w:ascii="Garamond" w:hAnsi="Garamond" w:cs="Times New Roman"/>
          <w:sz w:val="22"/>
          <w:szCs w:val="22"/>
        </w:rPr>
        <w:t>’</w:t>
      </w:r>
      <w:r w:rsidR="0012704F" w:rsidRPr="00045A52">
        <w:rPr>
          <w:rFonts w:ascii="Garamond" w:hAnsi="Garamond" w:cs="Times New Roman"/>
          <w:sz w:val="22"/>
          <w:szCs w:val="22"/>
        </w:rPr>
        <w:t>s</w:t>
      </w:r>
      <w:r w:rsidRPr="00045A52">
        <w:rPr>
          <w:rFonts w:ascii="Garamond" w:hAnsi="Garamond" w:cs="Times New Roman"/>
          <w:sz w:val="22"/>
          <w:szCs w:val="22"/>
        </w:rPr>
        <w:t xml:space="preserve"> figures were treated like </w:t>
      </w:r>
      <w:proofErr w:type="gramStart"/>
      <w:r w:rsidRPr="00045A52">
        <w:rPr>
          <w:rFonts w:ascii="Garamond" w:hAnsi="Garamond" w:cs="Times New Roman"/>
          <w:sz w:val="22"/>
          <w:szCs w:val="22"/>
        </w:rPr>
        <w:t>holy scriptures</w:t>
      </w:r>
      <w:proofErr w:type="gramEnd"/>
      <w:r w:rsidRPr="00045A52">
        <w:rPr>
          <w:rFonts w:ascii="Garamond" w:hAnsi="Garamond" w:cs="Times New Roman"/>
          <w:sz w:val="22"/>
          <w:szCs w:val="22"/>
        </w:rPr>
        <w:t xml:space="preserve"> and were analysed for their gnostic significance.</w:t>
      </w:r>
    </w:p>
    <w:p w14:paraId="54B777F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D82D67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One day someone might come along and extract a lot of comedy from the office environment but John was not that person. Having lived through it, he felt that it was no laughing matter and besides as, he proved beyond question in the last two years, he was not a comedian. </w:t>
      </w:r>
    </w:p>
    <w:p w14:paraId="3F69630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907C872"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Now, as of the night before, he was not even going to do unfunny impressions of one. </w:t>
      </w:r>
      <w:proofErr w:type="gramStart"/>
      <w:r w:rsidRPr="00045A52">
        <w:rPr>
          <w:rFonts w:ascii="Garamond" w:hAnsi="Garamond" w:cs="Times New Roman"/>
          <w:sz w:val="22"/>
          <w:szCs w:val="22"/>
        </w:rPr>
        <w:t>Having failed at these diametrically opposed career paths.</w:t>
      </w:r>
      <w:proofErr w:type="gramEnd"/>
      <w:r w:rsidRPr="00045A52">
        <w:rPr>
          <w:rFonts w:ascii="Garamond" w:hAnsi="Garamond" w:cs="Times New Roman"/>
          <w:sz w:val="22"/>
          <w:szCs w:val="22"/>
        </w:rPr>
        <w:t xml:space="preserve"> John did not know what he was going to do next but he did know that it would not involve travelling up and down the country trying to make people either laugh or yawn.</w:t>
      </w:r>
    </w:p>
    <w:p w14:paraId="4AA1A843" w14:textId="77777777" w:rsidR="00EC2477" w:rsidRPr="00045A52" w:rsidRDefault="00EC2477">
      <w:pPr>
        <w:spacing w:after="0" w:line="240" w:lineRule="auto"/>
        <w:rPr>
          <w:rFonts w:ascii="Garamond" w:eastAsia="SimSun" w:hAnsi="Garamond"/>
          <w:b/>
          <w:bCs/>
          <w:kern w:val="1"/>
          <w:lang w:val="en-GB" w:eastAsia="hi-IN" w:bidi="hi-IN"/>
        </w:rPr>
      </w:pPr>
      <w:r w:rsidRPr="00045A52">
        <w:rPr>
          <w:rFonts w:ascii="Garamond" w:hAnsi="Garamond"/>
          <w:lang w:val="en-GB"/>
        </w:rPr>
        <w:br w:type="page"/>
      </w:r>
    </w:p>
    <w:p w14:paraId="2D14828E" w14:textId="77777777" w:rsidR="0012704F" w:rsidRPr="00045A52" w:rsidRDefault="0012704F" w:rsidP="0012704F">
      <w:pPr>
        <w:pStyle w:val="Heading1"/>
        <w:numPr>
          <w:ilvl w:val="0"/>
          <w:numId w:val="4"/>
        </w:numPr>
        <w:spacing w:line="240" w:lineRule="auto"/>
        <w:rPr>
          <w:rFonts w:ascii="Garamond" w:hAnsi="Garamond"/>
          <w:sz w:val="22"/>
          <w:szCs w:val="22"/>
        </w:rPr>
      </w:pPr>
    </w:p>
    <w:p w14:paraId="06E14134" w14:textId="77777777" w:rsidR="0012704F" w:rsidRPr="00045A52" w:rsidRDefault="0012704F" w:rsidP="0012704F">
      <w:pPr>
        <w:pStyle w:val="Heading1"/>
        <w:numPr>
          <w:ilvl w:val="0"/>
          <w:numId w:val="4"/>
        </w:numPr>
        <w:spacing w:line="240" w:lineRule="auto"/>
        <w:rPr>
          <w:rFonts w:ascii="Garamond" w:hAnsi="Garamond"/>
          <w:sz w:val="22"/>
          <w:szCs w:val="22"/>
        </w:rPr>
      </w:pPr>
    </w:p>
    <w:p w14:paraId="0A8F238A" w14:textId="77777777" w:rsidR="0012704F" w:rsidRPr="00045A52" w:rsidRDefault="0012704F" w:rsidP="0012704F">
      <w:pPr>
        <w:pStyle w:val="Heading1"/>
        <w:numPr>
          <w:ilvl w:val="0"/>
          <w:numId w:val="4"/>
        </w:numPr>
        <w:spacing w:line="240" w:lineRule="auto"/>
        <w:rPr>
          <w:rFonts w:ascii="Garamond" w:hAnsi="Garamond"/>
          <w:sz w:val="22"/>
          <w:szCs w:val="22"/>
        </w:rPr>
      </w:pPr>
    </w:p>
    <w:p w14:paraId="36C0ECEE" w14:textId="77777777" w:rsidR="00EC2477" w:rsidRPr="00045A52" w:rsidRDefault="00EC2477" w:rsidP="0012704F">
      <w:pPr>
        <w:pStyle w:val="Heading1"/>
        <w:numPr>
          <w:ilvl w:val="0"/>
          <w:numId w:val="4"/>
        </w:numPr>
        <w:spacing w:line="240" w:lineRule="auto"/>
        <w:rPr>
          <w:rFonts w:ascii="Garamond" w:hAnsi="Garamond"/>
          <w:sz w:val="22"/>
          <w:szCs w:val="22"/>
        </w:rPr>
      </w:pPr>
      <w:r w:rsidRPr="00045A52">
        <w:rPr>
          <w:rFonts w:ascii="Garamond" w:hAnsi="Garamond"/>
          <w:sz w:val="22"/>
          <w:szCs w:val="22"/>
        </w:rPr>
        <w:t xml:space="preserve">CHAPTER TWO </w:t>
      </w:r>
      <w:r w:rsidRPr="00045A52">
        <w:rPr>
          <w:rFonts w:ascii="Garamond" w:hAnsi="Garamond"/>
          <w:sz w:val="22"/>
          <w:szCs w:val="22"/>
        </w:rPr>
        <w:br/>
        <w:t>TRAINS</w:t>
      </w:r>
    </w:p>
    <w:p w14:paraId="224E3117" w14:textId="77777777" w:rsidR="00EC2477" w:rsidRPr="00045A52" w:rsidRDefault="00EC2477" w:rsidP="00EC2477">
      <w:pPr>
        <w:pStyle w:val="NovelBody"/>
        <w:spacing w:line="240" w:lineRule="auto"/>
        <w:ind w:firstLine="0"/>
        <w:jc w:val="both"/>
        <w:rPr>
          <w:rFonts w:ascii="Garamond" w:hAnsi="Garamond"/>
          <w:sz w:val="22"/>
          <w:szCs w:val="22"/>
        </w:rPr>
      </w:pPr>
    </w:p>
    <w:p w14:paraId="2CBE15E6" w14:textId="77777777" w:rsidR="00EC2477" w:rsidRPr="00045A52" w:rsidRDefault="00EC2477" w:rsidP="00EC2477">
      <w:pPr>
        <w:pStyle w:val="NovelBody"/>
        <w:spacing w:line="240" w:lineRule="auto"/>
        <w:ind w:left="700" w:firstLine="0"/>
        <w:jc w:val="both"/>
        <w:rPr>
          <w:rFonts w:ascii="Garamond" w:hAnsi="Garamond" w:cs="Times New Roman"/>
          <w:i/>
          <w:iCs/>
          <w:sz w:val="22"/>
          <w:szCs w:val="22"/>
        </w:rPr>
      </w:pPr>
      <w:r w:rsidRPr="00045A52">
        <w:rPr>
          <w:rFonts w:ascii="Garamond" w:hAnsi="Garamond" w:cs="Times New Roman"/>
          <w:i/>
          <w:iCs/>
          <w:sz w:val="22"/>
          <w:szCs w:val="22"/>
        </w:rPr>
        <w:t>Rail Haiku</w:t>
      </w:r>
    </w:p>
    <w:p w14:paraId="135AEA87" w14:textId="77777777" w:rsidR="00EC2477" w:rsidRPr="00045A52" w:rsidRDefault="00EC2477" w:rsidP="00EC2477">
      <w:pPr>
        <w:pStyle w:val="NovelBody"/>
        <w:spacing w:line="240" w:lineRule="auto"/>
        <w:ind w:left="700" w:firstLine="0"/>
        <w:jc w:val="both"/>
        <w:rPr>
          <w:rFonts w:ascii="Garamond" w:hAnsi="Garamond" w:cs="Times New Roman"/>
          <w:sz w:val="22"/>
          <w:szCs w:val="22"/>
        </w:rPr>
      </w:pPr>
    </w:p>
    <w:p w14:paraId="21E40BF2" w14:textId="77777777" w:rsidR="00EC2477" w:rsidRPr="00045A52" w:rsidRDefault="00EC2477" w:rsidP="00EC2477">
      <w:pPr>
        <w:pStyle w:val="NovelBody"/>
        <w:spacing w:line="240" w:lineRule="auto"/>
        <w:ind w:left="700" w:firstLine="0"/>
        <w:jc w:val="both"/>
        <w:rPr>
          <w:rFonts w:ascii="Garamond" w:hAnsi="Garamond" w:cs="Times New Roman"/>
          <w:sz w:val="22"/>
          <w:szCs w:val="22"/>
        </w:rPr>
      </w:pPr>
      <w:r w:rsidRPr="00045A52">
        <w:rPr>
          <w:rFonts w:ascii="Garamond" w:hAnsi="Garamond" w:cs="Times New Roman"/>
          <w:sz w:val="22"/>
          <w:szCs w:val="22"/>
        </w:rPr>
        <w:t xml:space="preserve">Light showers leave pools. </w:t>
      </w:r>
    </w:p>
    <w:p w14:paraId="44AB00A8" w14:textId="77777777" w:rsidR="00EC2477" w:rsidRPr="00045A52" w:rsidRDefault="00EC2477" w:rsidP="00EC2477">
      <w:pPr>
        <w:pStyle w:val="NovelBody"/>
        <w:spacing w:line="240" w:lineRule="auto"/>
        <w:ind w:left="700" w:firstLine="0"/>
        <w:jc w:val="both"/>
        <w:rPr>
          <w:rFonts w:ascii="Garamond" w:hAnsi="Garamond" w:cs="Times New Roman"/>
          <w:sz w:val="22"/>
          <w:szCs w:val="22"/>
        </w:rPr>
      </w:pPr>
      <w:r w:rsidRPr="00045A52">
        <w:rPr>
          <w:rFonts w:ascii="Garamond" w:hAnsi="Garamond" w:cs="Times New Roman"/>
          <w:sz w:val="22"/>
          <w:szCs w:val="22"/>
        </w:rPr>
        <w:t xml:space="preserve">Laughing ducks paddle past us. </w:t>
      </w:r>
    </w:p>
    <w:p w14:paraId="6F44FA48" w14:textId="77777777" w:rsidR="00EC2477" w:rsidRPr="00045A52" w:rsidRDefault="00EC2477" w:rsidP="00EC2477">
      <w:pPr>
        <w:pStyle w:val="NovelBody"/>
        <w:spacing w:line="240" w:lineRule="auto"/>
        <w:ind w:left="700" w:firstLine="0"/>
        <w:jc w:val="both"/>
        <w:rPr>
          <w:rFonts w:ascii="Garamond" w:hAnsi="Garamond" w:cs="Times New Roman"/>
          <w:sz w:val="22"/>
          <w:szCs w:val="22"/>
        </w:rPr>
      </w:pPr>
      <w:r w:rsidRPr="00045A52">
        <w:rPr>
          <w:rFonts w:ascii="Garamond" w:hAnsi="Garamond" w:cs="Times New Roman"/>
          <w:sz w:val="22"/>
          <w:szCs w:val="22"/>
        </w:rPr>
        <w:t>How I love the spring!</w:t>
      </w:r>
    </w:p>
    <w:p w14:paraId="44428069" w14:textId="77777777" w:rsidR="00EC2477" w:rsidRPr="00045A52" w:rsidRDefault="00EC2477" w:rsidP="00EC2477">
      <w:pPr>
        <w:pStyle w:val="NovelBody"/>
        <w:spacing w:line="240" w:lineRule="auto"/>
        <w:ind w:left="700" w:firstLine="0"/>
        <w:jc w:val="both"/>
        <w:rPr>
          <w:rFonts w:ascii="Garamond" w:hAnsi="Garamond" w:cs="Times New Roman"/>
          <w:sz w:val="22"/>
          <w:szCs w:val="22"/>
        </w:rPr>
      </w:pPr>
    </w:p>
    <w:p w14:paraId="4645177B" w14:textId="77777777" w:rsidR="00EC2477" w:rsidRPr="00045A52" w:rsidRDefault="00EC2477" w:rsidP="00EC2477">
      <w:pPr>
        <w:pStyle w:val="NovelBody"/>
        <w:spacing w:line="240" w:lineRule="auto"/>
        <w:ind w:left="700" w:firstLine="0"/>
        <w:jc w:val="both"/>
        <w:rPr>
          <w:rFonts w:ascii="Garamond" w:hAnsi="Garamond" w:cs="Times New Roman"/>
          <w:sz w:val="22"/>
          <w:szCs w:val="22"/>
        </w:rPr>
      </w:pPr>
      <w:r w:rsidRPr="00045A52">
        <w:rPr>
          <w:rFonts w:ascii="Garamond" w:hAnsi="Garamond" w:cs="Times New Roman"/>
          <w:sz w:val="22"/>
          <w:szCs w:val="22"/>
        </w:rPr>
        <w:t xml:space="preserve">Sunshine bakes the rails. </w:t>
      </w:r>
    </w:p>
    <w:p w14:paraId="63A2B3A1" w14:textId="2D8AA691" w:rsidR="00EC2477" w:rsidRPr="00045A52" w:rsidRDefault="001D17E0" w:rsidP="00EC2477">
      <w:pPr>
        <w:pStyle w:val="NovelBody"/>
        <w:spacing w:line="240" w:lineRule="auto"/>
        <w:ind w:left="700" w:firstLine="0"/>
        <w:jc w:val="both"/>
        <w:rPr>
          <w:rFonts w:ascii="Garamond" w:hAnsi="Garamond" w:cs="Times New Roman"/>
          <w:sz w:val="22"/>
          <w:szCs w:val="22"/>
        </w:rPr>
      </w:pPr>
      <w:r>
        <w:rPr>
          <w:rFonts w:ascii="Garamond" w:hAnsi="Garamond" w:cs="Times New Roman"/>
          <w:sz w:val="22"/>
          <w:szCs w:val="22"/>
        </w:rPr>
        <w:t xml:space="preserve">Stuck! </w:t>
      </w:r>
      <w:proofErr w:type="gramStart"/>
      <w:r>
        <w:rPr>
          <w:rFonts w:ascii="Garamond" w:hAnsi="Garamond" w:cs="Times New Roman"/>
          <w:sz w:val="22"/>
          <w:szCs w:val="22"/>
        </w:rPr>
        <w:t>S</w:t>
      </w:r>
      <w:r w:rsidR="00EC2477" w:rsidRPr="00045A52">
        <w:rPr>
          <w:rFonts w:ascii="Garamond" w:hAnsi="Garamond" w:cs="Times New Roman"/>
          <w:sz w:val="22"/>
          <w:szCs w:val="22"/>
        </w:rPr>
        <w:t>eat heaters still heating.</w:t>
      </w:r>
      <w:proofErr w:type="gramEnd"/>
      <w:r w:rsidR="00EC2477" w:rsidRPr="00045A52">
        <w:rPr>
          <w:rFonts w:ascii="Garamond" w:hAnsi="Garamond" w:cs="Times New Roman"/>
          <w:sz w:val="22"/>
          <w:szCs w:val="22"/>
        </w:rPr>
        <w:t xml:space="preserve"> </w:t>
      </w:r>
    </w:p>
    <w:p w14:paraId="73D2218B" w14:textId="77777777" w:rsidR="00EC2477" w:rsidRPr="00045A52" w:rsidRDefault="00EC2477" w:rsidP="00EC2477">
      <w:pPr>
        <w:pStyle w:val="NovelBody"/>
        <w:spacing w:line="240" w:lineRule="auto"/>
        <w:ind w:left="700" w:firstLine="0"/>
        <w:jc w:val="both"/>
        <w:rPr>
          <w:rFonts w:ascii="Garamond" w:hAnsi="Garamond" w:cs="Times New Roman"/>
          <w:sz w:val="22"/>
          <w:szCs w:val="22"/>
        </w:rPr>
      </w:pPr>
      <w:r w:rsidRPr="00045A52">
        <w:rPr>
          <w:rFonts w:ascii="Garamond" w:hAnsi="Garamond" w:cs="Times New Roman"/>
          <w:sz w:val="22"/>
          <w:szCs w:val="22"/>
        </w:rPr>
        <w:t>How I love summer!</w:t>
      </w:r>
    </w:p>
    <w:p w14:paraId="5F5DCD93" w14:textId="77777777" w:rsidR="00EC2477" w:rsidRPr="00045A52" w:rsidRDefault="00EC2477" w:rsidP="00EC2477">
      <w:pPr>
        <w:pStyle w:val="NovelBody"/>
        <w:spacing w:line="240" w:lineRule="auto"/>
        <w:ind w:left="700" w:firstLine="0"/>
        <w:jc w:val="both"/>
        <w:rPr>
          <w:rFonts w:ascii="Garamond" w:hAnsi="Garamond" w:cs="Times New Roman"/>
          <w:sz w:val="22"/>
          <w:szCs w:val="22"/>
        </w:rPr>
      </w:pPr>
    </w:p>
    <w:p w14:paraId="2CA478D0" w14:textId="77777777" w:rsidR="00EC2477" w:rsidRPr="00045A52" w:rsidRDefault="00EC2477" w:rsidP="00EC2477">
      <w:pPr>
        <w:pStyle w:val="NovelBody"/>
        <w:spacing w:line="240" w:lineRule="auto"/>
        <w:ind w:left="700" w:firstLine="0"/>
        <w:jc w:val="both"/>
        <w:rPr>
          <w:rFonts w:ascii="Garamond" w:hAnsi="Garamond" w:cs="Times New Roman"/>
          <w:sz w:val="22"/>
          <w:szCs w:val="22"/>
        </w:rPr>
      </w:pPr>
      <w:r w:rsidRPr="00045A52">
        <w:rPr>
          <w:rFonts w:ascii="Garamond" w:hAnsi="Garamond" w:cs="Times New Roman"/>
          <w:sz w:val="22"/>
          <w:szCs w:val="22"/>
        </w:rPr>
        <w:t>A single leaf falls</w:t>
      </w:r>
    </w:p>
    <w:p w14:paraId="3CBB996E" w14:textId="77777777" w:rsidR="00EC2477" w:rsidRPr="00045A52" w:rsidRDefault="00EC2477" w:rsidP="00EC2477">
      <w:pPr>
        <w:pStyle w:val="NovelBody"/>
        <w:spacing w:line="240" w:lineRule="auto"/>
        <w:ind w:left="700" w:firstLine="0"/>
        <w:jc w:val="both"/>
        <w:rPr>
          <w:rFonts w:ascii="Garamond" w:hAnsi="Garamond" w:cs="Times New Roman"/>
          <w:sz w:val="22"/>
          <w:szCs w:val="22"/>
        </w:rPr>
      </w:pPr>
      <w:proofErr w:type="gramStart"/>
      <w:r w:rsidRPr="00045A52">
        <w:rPr>
          <w:rFonts w:ascii="Garamond" w:hAnsi="Garamond" w:cs="Times New Roman"/>
          <w:sz w:val="22"/>
          <w:szCs w:val="22"/>
        </w:rPr>
        <w:t>and</w:t>
      </w:r>
      <w:proofErr w:type="gramEnd"/>
      <w:r w:rsidRPr="00045A52">
        <w:rPr>
          <w:rFonts w:ascii="Garamond" w:hAnsi="Garamond" w:cs="Times New Roman"/>
          <w:sz w:val="22"/>
          <w:szCs w:val="22"/>
        </w:rPr>
        <w:t xml:space="preserve"> we pause to admire it. </w:t>
      </w:r>
    </w:p>
    <w:p w14:paraId="03F9F0F3" w14:textId="77777777" w:rsidR="00EC2477" w:rsidRPr="00045A52" w:rsidRDefault="00EC2477" w:rsidP="00EC2477">
      <w:pPr>
        <w:pStyle w:val="NovelBody"/>
        <w:spacing w:line="240" w:lineRule="auto"/>
        <w:ind w:left="700" w:firstLine="0"/>
        <w:jc w:val="both"/>
        <w:rPr>
          <w:rFonts w:ascii="Garamond" w:hAnsi="Garamond" w:cs="Times New Roman"/>
          <w:sz w:val="22"/>
          <w:szCs w:val="22"/>
        </w:rPr>
      </w:pPr>
      <w:r w:rsidRPr="00045A52">
        <w:rPr>
          <w:rFonts w:ascii="Garamond" w:hAnsi="Garamond" w:cs="Times New Roman"/>
          <w:sz w:val="22"/>
          <w:szCs w:val="22"/>
        </w:rPr>
        <w:t>How I love autumn!</w:t>
      </w:r>
    </w:p>
    <w:p w14:paraId="269D418B" w14:textId="77777777" w:rsidR="00EC2477" w:rsidRPr="00045A52" w:rsidRDefault="00EC2477" w:rsidP="00EC2477">
      <w:pPr>
        <w:pStyle w:val="NovelBody"/>
        <w:spacing w:line="240" w:lineRule="auto"/>
        <w:ind w:left="700" w:firstLine="0"/>
        <w:jc w:val="both"/>
        <w:rPr>
          <w:rFonts w:ascii="Garamond" w:hAnsi="Garamond" w:cs="Times New Roman"/>
          <w:sz w:val="22"/>
          <w:szCs w:val="22"/>
        </w:rPr>
      </w:pPr>
    </w:p>
    <w:p w14:paraId="79E82BDD" w14:textId="77777777" w:rsidR="00EC2477" w:rsidRPr="00045A52" w:rsidRDefault="00EC2477" w:rsidP="00EC2477">
      <w:pPr>
        <w:pStyle w:val="NovelBody"/>
        <w:spacing w:line="240" w:lineRule="auto"/>
        <w:ind w:left="700" w:firstLine="0"/>
        <w:jc w:val="both"/>
        <w:rPr>
          <w:rFonts w:ascii="Garamond" w:hAnsi="Garamond" w:cs="Times New Roman"/>
          <w:sz w:val="22"/>
          <w:szCs w:val="22"/>
        </w:rPr>
      </w:pPr>
      <w:r w:rsidRPr="00045A52">
        <w:rPr>
          <w:rFonts w:ascii="Garamond" w:hAnsi="Garamond" w:cs="Times New Roman"/>
          <w:sz w:val="22"/>
          <w:szCs w:val="22"/>
        </w:rPr>
        <w:t xml:space="preserve">These snowflakes look wrong </w:t>
      </w:r>
    </w:p>
    <w:p w14:paraId="5AE7AA3B" w14:textId="77777777" w:rsidR="00EC2477" w:rsidRPr="00045A52" w:rsidRDefault="00EC2477" w:rsidP="00EC2477">
      <w:pPr>
        <w:pStyle w:val="NovelBody"/>
        <w:spacing w:line="240" w:lineRule="auto"/>
        <w:ind w:left="700" w:firstLine="0"/>
        <w:jc w:val="both"/>
        <w:rPr>
          <w:rFonts w:ascii="Garamond" w:hAnsi="Garamond" w:cs="Times New Roman"/>
          <w:sz w:val="22"/>
          <w:szCs w:val="22"/>
        </w:rPr>
      </w:pPr>
      <w:proofErr w:type="gramStart"/>
      <w:r w:rsidRPr="00045A52">
        <w:rPr>
          <w:rFonts w:ascii="Garamond" w:hAnsi="Garamond" w:cs="Times New Roman"/>
          <w:sz w:val="22"/>
          <w:szCs w:val="22"/>
        </w:rPr>
        <w:t>and</w:t>
      </w:r>
      <w:proofErr w:type="gramEnd"/>
      <w:r w:rsidRPr="00045A52">
        <w:rPr>
          <w:rFonts w:ascii="Garamond" w:hAnsi="Garamond" w:cs="Times New Roman"/>
          <w:sz w:val="22"/>
          <w:szCs w:val="22"/>
        </w:rPr>
        <w:t xml:space="preserve"> they frighten my iron horse. </w:t>
      </w:r>
    </w:p>
    <w:p w14:paraId="047A7779" w14:textId="77777777" w:rsidR="00EC2477" w:rsidRPr="00045A52" w:rsidRDefault="00EC2477" w:rsidP="00EC2477">
      <w:pPr>
        <w:pStyle w:val="NovelBody"/>
        <w:spacing w:line="240" w:lineRule="auto"/>
        <w:ind w:left="700" w:firstLine="0"/>
        <w:jc w:val="both"/>
        <w:rPr>
          <w:rFonts w:ascii="Garamond" w:hAnsi="Garamond" w:cs="Times New Roman"/>
          <w:sz w:val="22"/>
          <w:szCs w:val="22"/>
        </w:rPr>
      </w:pPr>
      <w:r w:rsidRPr="00045A52">
        <w:rPr>
          <w:rFonts w:ascii="Garamond" w:hAnsi="Garamond" w:cs="Times New Roman"/>
          <w:sz w:val="22"/>
          <w:szCs w:val="22"/>
        </w:rPr>
        <w:t xml:space="preserve">How I love winter! </w:t>
      </w:r>
    </w:p>
    <w:p w14:paraId="69460EDB" w14:textId="77777777" w:rsidR="00EC2477" w:rsidRPr="00045A52" w:rsidRDefault="00EC2477" w:rsidP="00EC2477">
      <w:pPr>
        <w:pStyle w:val="NovelBody"/>
        <w:spacing w:line="240" w:lineRule="auto"/>
        <w:ind w:left="700" w:firstLine="0"/>
        <w:jc w:val="both"/>
        <w:rPr>
          <w:rFonts w:ascii="Garamond" w:hAnsi="Garamond" w:cs="Times New Roman"/>
          <w:sz w:val="22"/>
          <w:szCs w:val="22"/>
        </w:rPr>
      </w:pPr>
    </w:p>
    <w:p w14:paraId="3FB4E6B6" w14:textId="77777777" w:rsidR="00EC2477" w:rsidRPr="00045A52" w:rsidRDefault="00EC2477" w:rsidP="00EC2477">
      <w:pPr>
        <w:pStyle w:val="NovelBody"/>
        <w:spacing w:line="240" w:lineRule="auto"/>
        <w:ind w:left="700" w:firstLine="0"/>
        <w:jc w:val="both"/>
        <w:rPr>
          <w:rFonts w:ascii="Garamond" w:hAnsi="Garamond" w:cs="Times New Roman"/>
          <w:sz w:val="22"/>
          <w:szCs w:val="22"/>
        </w:rPr>
      </w:pPr>
      <w:r w:rsidRPr="00045A52">
        <w:rPr>
          <w:rFonts w:ascii="Garamond" w:hAnsi="Garamond" w:cs="Times New Roman"/>
          <w:sz w:val="22"/>
          <w:szCs w:val="22"/>
        </w:rPr>
        <w:t xml:space="preserve">– Caspar </w:t>
      </w:r>
      <w:proofErr w:type="spellStart"/>
      <w:r w:rsidRPr="00045A52">
        <w:rPr>
          <w:rFonts w:ascii="Garamond" w:hAnsi="Garamond" w:cs="Times New Roman"/>
          <w:sz w:val="22"/>
          <w:szCs w:val="22"/>
        </w:rPr>
        <w:t>Addyman</w:t>
      </w:r>
      <w:proofErr w:type="spellEnd"/>
      <w:r w:rsidRPr="00045A52">
        <w:rPr>
          <w:rFonts w:ascii="Garamond" w:hAnsi="Garamond" w:cs="Times New Roman"/>
          <w:sz w:val="22"/>
          <w:szCs w:val="22"/>
        </w:rPr>
        <w:t xml:space="preserve"> </w:t>
      </w:r>
    </w:p>
    <w:p w14:paraId="1A03B75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9CB183" w14:textId="77777777" w:rsidR="00EC2477" w:rsidRPr="00045A52" w:rsidRDefault="00EC2477" w:rsidP="00343C66">
      <w:pPr>
        <w:pStyle w:val="NovelBody"/>
        <w:spacing w:line="240" w:lineRule="auto"/>
        <w:ind w:firstLine="0"/>
        <w:jc w:val="center"/>
        <w:rPr>
          <w:rFonts w:ascii="Garamond" w:hAnsi="Garamond" w:cs="Times New Roman"/>
          <w:sz w:val="22"/>
          <w:szCs w:val="22"/>
        </w:rPr>
      </w:pPr>
      <w:r w:rsidRPr="00045A52">
        <w:rPr>
          <w:rFonts w:ascii="Times New Roman" w:hAnsi="Times New Roman" w:cs="Times New Roman"/>
          <w:sz w:val="22"/>
          <w:szCs w:val="22"/>
        </w:rPr>
        <w:t>Ψ</w:t>
      </w:r>
    </w:p>
    <w:p w14:paraId="6552B791" w14:textId="76765D3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Some p</w:t>
      </w:r>
      <w:r w:rsidR="001D17E0">
        <w:rPr>
          <w:rFonts w:ascii="Garamond" w:hAnsi="Garamond" w:cs="Times New Roman"/>
          <w:sz w:val="22"/>
          <w:szCs w:val="22"/>
        </w:rPr>
        <w:t>eople hate travelling by train. T</w:t>
      </w:r>
      <w:r w:rsidRPr="00045A52">
        <w:rPr>
          <w:rFonts w:ascii="Garamond" w:hAnsi="Garamond" w:cs="Times New Roman"/>
          <w:sz w:val="22"/>
          <w:szCs w:val="22"/>
        </w:rPr>
        <w:t xml:space="preserve">hey see it as an unreliable, uncomfortable, and slow way to get from A to B. They are not without reason. Train companies do a lot to encourage this view; they continue to use forty year old trains that break down in the platform at station A, they leave rubbish aboard from the previous journey from station B to </w:t>
      </w:r>
      <w:r w:rsidRPr="00045A52">
        <w:rPr>
          <w:rFonts w:ascii="Garamond" w:hAnsi="Garamond" w:cs="Times New Roman"/>
          <w:sz w:val="22"/>
          <w:szCs w:val="22"/>
        </w:rPr>
        <w:lastRenderedPageBreak/>
        <w:t xml:space="preserve">station A, once under way they go out of service at some station C which you had never heard of but at which you will spend the next hour waiting on the platform while they find a coach to take </w:t>
      </w:r>
      <w:r w:rsidR="001D17E0">
        <w:rPr>
          <w:rFonts w:ascii="Garamond" w:hAnsi="Garamond" w:cs="Times New Roman"/>
          <w:sz w:val="22"/>
          <w:szCs w:val="22"/>
        </w:rPr>
        <w:t xml:space="preserve">you </w:t>
      </w:r>
      <w:r w:rsidRPr="00045A52">
        <w:rPr>
          <w:rFonts w:ascii="Garamond" w:hAnsi="Garamond" w:cs="Times New Roman"/>
          <w:sz w:val="22"/>
          <w:szCs w:val="22"/>
        </w:rPr>
        <w:t xml:space="preserve">the rest of the way, the coach will be unheated and the driver will have been specially instructed to drive slowly, taking the scenic route to try to make everyone feel better. Or, if by some happy accident it appears that your train may arrive on time, it will stop mysteriously for an impassive red light, just four hundred yards outside station B until the requisite </w:t>
      </w:r>
      <w:r w:rsidR="0012704F" w:rsidRPr="00045A52">
        <w:rPr>
          <w:rFonts w:ascii="Garamond" w:hAnsi="Garamond" w:cs="Times New Roman"/>
          <w:sz w:val="22"/>
          <w:szCs w:val="22"/>
        </w:rPr>
        <w:t>two-thirds</w:t>
      </w:r>
      <w:r w:rsidRPr="00045A52">
        <w:rPr>
          <w:rFonts w:ascii="Garamond" w:hAnsi="Garamond" w:cs="Times New Roman"/>
          <w:sz w:val="22"/>
          <w:szCs w:val="22"/>
        </w:rPr>
        <w:t xml:space="preserve"> majority of passengers are crimson with fury.</w:t>
      </w:r>
    </w:p>
    <w:p w14:paraId="315932B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5FC0FD7" w14:textId="5BE0264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Of course, there is absolutely nothing a traveller can do except console himself with exorb</w:t>
      </w:r>
      <w:r w:rsidR="0012704F" w:rsidRPr="00045A52">
        <w:rPr>
          <w:rFonts w:ascii="Garamond" w:hAnsi="Garamond" w:cs="Times New Roman"/>
          <w:sz w:val="22"/>
          <w:szCs w:val="22"/>
        </w:rPr>
        <w:t xml:space="preserve">itantly overpriced cans of </w:t>
      </w:r>
      <w:proofErr w:type="spellStart"/>
      <w:r w:rsidR="0012704F" w:rsidRPr="00045A52">
        <w:rPr>
          <w:rFonts w:ascii="Garamond" w:hAnsi="Garamond" w:cs="Times New Roman"/>
          <w:sz w:val="22"/>
          <w:szCs w:val="22"/>
        </w:rPr>
        <w:t>Tenne</w:t>
      </w:r>
      <w:r w:rsidRPr="00045A52">
        <w:rPr>
          <w:rFonts w:ascii="Garamond" w:hAnsi="Garamond" w:cs="Times New Roman"/>
          <w:sz w:val="22"/>
          <w:szCs w:val="22"/>
        </w:rPr>
        <w:t>nt</w:t>
      </w:r>
      <w:r w:rsidR="00C726A1">
        <w:rPr>
          <w:rFonts w:ascii="Garamond" w:hAnsi="Garamond" w:cs="Times New Roman"/>
          <w:sz w:val="22"/>
          <w:szCs w:val="22"/>
        </w:rPr>
        <w:t>’</w:t>
      </w:r>
      <w:r w:rsidRPr="00045A52">
        <w:rPr>
          <w:rFonts w:ascii="Garamond" w:hAnsi="Garamond" w:cs="Times New Roman"/>
          <w:sz w:val="22"/>
          <w:szCs w:val="22"/>
        </w:rPr>
        <w:t>s</w:t>
      </w:r>
      <w:proofErr w:type="spellEnd"/>
      <w:r w:rsidRPr="00045A52">
        <w:rPr>
          <w:rFonts w:ascii="Garamond" w:hAnsi="Garamond" w:cs="Times New Roman"/>
          <w:sz w:val="22"/>
          <w:szCs w:val="22"/>
        </w:rPr>
        <w:t xml:space="preserve"> Extra or start meticulously plotting the kidnap and torture of the fat controllers who run the railways. </w:t>
      </w:r>
      <w:proofErr w:type="gramStart"/>
      <w:r w:rsidRPr="00045A52">
        <w:rPr>
          <w:rFonts w:ascii="Garamond" w:hAnsi="Garamond" w:cs="Times New Roman"/>
          <w:sz w:val="22"/>
          <w:szCs w:val="22"/>
        </w:rPr>
        <w:t xml:space="preserve">Those rich and doughy men who come on television to lie about </w:t>
      </w:r>
      <w:r w:rsidR="00C726A1">
        <w:rPr>
          <w:rFonts w:ascii="Garamond" w:hAnsi="Garamond" w:cs="Times New Roman"/>
          <w:sz w:val="22"/>
          <w:szCs w:val="22"/>
        </w:rPr>
        <w:t>‘</w:t>
      </w:r>
      <w:r w:rsidRPr="00045A52">
        <w:rPr>
          <w:rFonts w:ascii="Garamond" w:hAnsi="Garamond" w:cs="Times New Roman"/>
          <w:sz w:val="22"/>
          <w:szCs w:val="22"/>
        </w:rPr>
        <w:t>every effort being made</w:t>
      </w:r>
      <w:r w:rsidR="00C726A1">
        <w:rPr>
          <w:rFonts w:ascii="Garamond" w:hAnsi="Garamond" w:cs="Times New Roman"/>
          <w:sz w:val="22"/>
          <w:szCs w:val="22"/>
        </w:rPr>
        <w:t>’</w:t>
      </w:r>
      <w:r w:rsidRPr="00045A52">
        <w:rPr>
          <w:rFonts w:ascii="Garamond" w:hAnsi="Garamond" w:cs="Times New Roman"/>
          <w:sz w:val="22"/>
          <w:szCs w:val="22"/>
        </w:rPr>
        <w:t xml:space="preserve"> and </w:t>
      </w:r>
      <w:r w:rsidR="00C726A1">
        <w:rPr>
          <w:rFonts w:ascii="Garamond" w:hAnsi="Garamond" w:cs="Times New Roman"/>
          <w:sz w:val="22"/>
          <w:szCs w:val="22"/>
        </w:rPr>
        <w:t>‘</w:t>
      </w:r>
      <w:r w:rsidRPr="00045A52">
        <w:rPr>
          <w:rFonts w:ascii="Garamond" w:hAnsi="Garamond" w:cs="Times New Roman"/>
          <w:sz w:val="22"/>
          <w:szCs w:val="22"/>
        </w:rPr>
        <w:t>cont</w:t>
      </w:r>
      <w:r w:rsidR="001D17E0">
        <w:rPr>
          <w:rFonts w:ascii="Garamond" w:hAnsi="Garamond" w:cs="Times New Roman"/>
          <w:sz w:val="22"/>
          <w:szCs w:val="22"/>
        </w:rPr>
        <w:t>inual programmes of improvement</w:t>
      </w:r>
      <w:r w:rsidR="00C726A1">
        <w:rPr>
          <w:rFonts w:ascii="Garamond" w:hAnsi="Garamond" w:cs="Times New Roman"/>
          <w:sz w:val="22"/>
          <w:szCs w:val="22"/>
        </w:rPr>
        <w:t>’</w:t>
      </w:r>
      <w:r w:rsidR="001D17E0">
        <w:rPr>
          <w:rFonts w:ascii="Garamond" w:hAnsi="Garamond" w:cs="Times New Roman"/>
          <w:sz w:val="22"/>
          <w:szCs w:val="22"/>
        </w:rPr>
        <w:t>.</w:t>
      </w:r>
      <w:proofErr w:type="gramEnd"/>
      <w:r w:rsidRPr="00045A52">
        <w:rPr>
          <w:rFonts w:ascii="Garamond" w:hAnsi="Garamond" w:cs="Times New Roman"/>
          <w:sz w:val="22"/>
          <w:szCs w:val="22"/>
        </w:rPr>
        <w:t xml:space="preserve"> Before being driven away in their chauffeured Jaguars to supervise the swimming pool installation people involved in the very real continual programmes of improvements to their country homes, paid for out of the fat productivity bonuses they made every effort to award themselves. And that portion of the travelling public th</w:t>
      </w:r>
      <w:r w:rsidR="0012704F" w:rsidRPr="00045A52">
        <w:rPr>
          <w:rFonts w:ascii="Garamond" w:hAnsi="Garamond" w:cs="Times New Roman"/>
          <w:sz w:val="22"/>
          <w:szCs w:val="22"/>
        </w:rPr>
        <w:t>at lets itself get</w:t>
      </w:r>
      <w:r w:rsidRPr="00045A52">
        <w:rPr>
          <w:rFonts w:ascii="Garamond" w:hAnsi="Garamond" w:cs="Times New Roman"/>
          <w:sz w:val="22"/>
          <w:szCs w:val="22"/>
        </w:rPr>
        <w:t xml:space="preserve"> madder and madder.</w:t>
      </w:r>
    </w:p>
    <w:p w14:paraId="71F8982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8F0E87A" w14:textId="76B4B3D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Having just picked his way through previous </w:t>
      </w:r>
      <w:proofErr w:type="gramStart"/>
      <w:r w:rsidRPr="00045A52">
        <w:rPr>
          <w:rFonts w:ascii="Garamond" w:hAnsi="Garamond" w:cs="Times New Roman"/>
          <w:sz w:val="22"/>
          <w:szCs w:val="22"/>
        </w:rPr>
        <w:t>passengers</w:t>
      </w:r>
      <w:proofErr w:type="gramEnd"/>
      <w:r w:rsidRPr="00045A52">
        <w:rPr>
          <w:rFonts w:ascii="Garamond" w:hAnsi="Garamond" w:cs="Times New Roman"/>
          <w:sz w:val="22"/>
          <w:szCs w:val="22"/>
        </w:rPr>
        <w:t xml:space="preserve"> detritus, David Gardner was in this category before he had even left station A (which in his case was London.) He had been down to the capital on business and had already today suffered one travelling incarceration at the hands of this rail company on his much delayed journey down. Then a day of hostile jostling in the </w:t>
      </w:r>
      <w:r w:rsidR="0012704F" w:rsidRPr="00045A52">
        <w:rPr>
          <w:rFonts w:ascii="Garamond" w:hAnsi="Garamond" w:cs="Times New Roman"/>
          <w:sz w:val="22"/>
          <w:szCs w:val="22"/>
        </w:rPr>
        <w:t>energy-sapping</w:t>
      </w:r>
      <w:r w:rsidRPr="00045A52">
        <w:rPr>
          <w:rFonts w:ascii="Garamond" w:hAnsi="Garamond" w:cs="Times New Roman"/>
          <w:sz w:val="22"/>
          <w:szCs w:val="22"/>
        </w:rPr>
        <w:t xml:space="preserve"> metropolis had kept his anger and resentment alive and now he faced the prospect of returning slowly home on an antiquated train that had not been cleaned since the age of steam. He took the empty crisp </w:t>
      </w:r>
      <w:r w:rsidRPr="00045A52">
        <w:rPr>
          <w:rFonts w:ascii="Garamond" w:hAnsi="Garamond" w:cs="Times New Roman"/>
          <w:sz w:val="22"/>
          <w:szCs w:val="22"/>
        </w:rPr>
        <w:lastRenderedPageBreak/>
        <w:t xml:space="preserve">packets off his chair, saw that there was no way to fit them in the minuscule inter-seat bin and so reluctantly threw them under his seat. He flopped down fuming. </w:t>
      </w:r>
    </w:p>
    <w:p w14:paraId="7D137D0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FB0D7F9" w14:textId="4E080C9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There are other passengers who are more sanguine; they view each journey as an adventure, each </w:t>
      </w:r>
      <w:r w:rsidR="0012704F" w:rsidRPr="00045A52">
        <w:rPr>
          <w:rFonts w:ascii="Garamond" w:hAnsi="Garamond" w:cs="Times New Roman"/>
          <w:sz w:val="22"/>
          <w:szCs w:val="22"/>
        </w:rPr>
        <w:t>setback</w:t>
      </w:r>
      <w:r w:rsidRPr="00045A52">
        <w:rPr>
          <w:rFonts w:ascii="Garamond" w:hAnsi="Garamond" w:cs="Times New Roman"/>
          <w:sz w:val="22"/>
          <w:szCs w:val="22"/>
        </w:rPr>
        <w:t xml:space="preserve"> and breakdown as an added amount of excitement and the long unexplained waits as an opportunity to bond with their fellow travellers. They love the uncertainty of an hour outside Stevenage with no information on the </w:t>
      </w:r>
      <w:proofErr w:type="spellStart"/>
      <w:r w:rsidRPr="00045A52">
        <w:rPr>
          <w:rFonts w:ascii="Garamond" w:hAnsi="Garamond" w:cs="Times New Roman"/>
          <w:sz w:val="22"/>
          <w:szCs w:val="22"/>
        </w:rPr>
        <w:t>tannoy</w:t>
      </w:r>
      <w:proofErr w:type="spellEnd"/>
      <w:r w:rsidRPr="00045A52">
        <w:rPr>
          <w:rFonts w:ascii="Garamond" w:hAnsi="Garamond" w:cs="Times New Roman"/>
          <w:sz w:val="22"/>
          <w:szCs w:val="22"/>
        </w:rPr>
        <w:t xml:space="preserve"> (sometimes because it is broken, but mostly because the crew have not got</w:t>
      </w:r>
      <w:r w:rsidR="001D17E0">
        <w:rPr>
          <w:rFonts w:ascii="Garamond" w:hAnsi="Garamond" w:cs="Times New Roman"/>
          <w:sz w:val="22"/>
          <w:szCs w:val="22"/>
        </w:rPr>
        <w:t xml:space="preserve"> a clue either.) If these happy-go-</w:t>
      </w:r>
      <w:r w:rsidRPr="00045A52">
        <w:rPr>
          <w:rFonts w:ascii="Garamond" w:hAnsi="Garamond" w:cs="Times New Roman"/>
          <w:sz w:val="22"/>
          <w:szCs w:val="22"/>
        </w:rPr>
        <w:t xml:space="preserve">lucky types are forced to get off the train at some place they have never heard of, they let the other two hundred passengers attempt huddle into the two replacement buses with seats for fifty, while they happily spend three pounds on a cup of tea and a digestive biscuit at the improbably named Ye </w:t>
      </w:r>
      <w:proofErr w:type="spellStart"/>
      <w:r w:rsidRPr="00045A52">
        <w:rPr>
          <w:rFonts w:ascii="Garamond" w:hAnsi="Garamond" w:cs="Times New Roman"/>
          <w:sz w:val="22"/>
          <w:szCs w:val="22"/>
        </w:rPr>
        <w:t>Merrie</w:t>
      </w:r>
      <w:proofErr w:type="spellEnd"/>
      <w:r w:rsidRPr="00045A52">
        <w:rPr>
          <w:rFonts w:ascii="Garamond" w:hAnsi="Garamond" w:cs="Times New Roman"/>
          <w:sz w:val="22"/>
          <w:szCs w:val="22"/>
        </w:rPr>
        <w:t xml:space="preserve"> Wayfarer station café. Then they attempt to engage in conversation the bored teenager who has just served their tea half in the cup, half in the saucer. </w:t>
      </w:r>
      <w:proofErr w:type="gramStart"/>
      <w:r w:rsidRPr="00045A52">
        <w:rPr>
          <w:rFonts w:ascii="Garamond" w:hAnsi="Garamond" w:cs="Times New Roman"/>
          <w:sz w:val="22"/>
          <w:szCs w:val="22"/>
        </w:rPr>
        <w:t>Quizzing the resentful and monosyllabic teen, ever keen to find out all about the local area.</w:t>
      </w:r>
      <w:proofErr w:type="gramEnd"/>
      <w:r w:rsidRPr="00045A52">
        <w:rPr>
          <w:rFonts w:ascii="Garamond" w:hAnsi="Garamond" w:cs="Times New Roman"/>
          <w:sz w:val="22"/>
          <w:szCs w:val="22"/>
        </w:rPr>
        <w:t xml:space="preserve"> At least this is better than having them sat next you on the train, their gleeful bonhomie throwing your own seething rage into sharp contrast and making everything ten times worse. </w:t>
      </w:r>
    </w:p>
    <w:p w14:paraId="6E5A68A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D6E0951" w14:textId="58F176B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But as the perpetual optimists would be the first to point out, whenever these two types of traveller meet, it is always </w:t>
      </w:r>
      <w:r w:rsidR="00C726A1">
        <w:rPr>
          <w:rFonts w:ascii="Garamond" w:hAnsi="Garamond" w:cs="Times New Roman"/>
          <w:sz w:val="22"/>
          <w:szCs w:val="22"/>
        </w:rPr>
        <w:t>‘</w:t>
      </w:r>
      <w:r w:rsidRPr="00045A52">
        <w:rPr>
          <w:rFonts w:ascii="Garamond" w:hAnsi="Garamond" w:cs="Times New Roman"/>
          <w:sz w:val="22"/>
          <w:szCs w:val="22"/>
        </w:rPr>
        <w:t>interesting</w:t>
      </w:r>
      <w:r w:rsidR="00C726A1">
        <w:rPr>
          <w:rFonts w:ascii="Garamond" w:hAnsi="Garamond" w:cs="Times New Roman"/>
          <w:sz w:val="22"/>
          <w:szCs w:val="22"/>
        </w:rPr>
        <w:t>’</w:t>
      </w:r>
      <w:r w:rsidRPr="00045A52">
        <w:rPr>
          <w:rFonts w:ascii="Garamond" w:hAnsi="Garamond" w:cs="Times New Roman"/>
          <w:sz w:val="22"/>
          <w:szCs w:val="22"/>
        </w:rPr>
        <w:t xml:space="preserve">. Hazel Cole was one of this </w:t>
      </w:r>
      <w:proofErr w:type="gramStart"/>
      <w:r w:rsidRPr="00045A52">
        <w:rPr>
          <w:rFonts w:ascii="Garamond" w:hAnsi="Garamond" w:cs="Times New Roman"/>
          <w:sz w:val="22"/>
          <w:szCs w:val="22"/>
        </w:rPr>
        <w:t>band</w:t>
      </w:r>
      <w:proofErr w:type="gramEnd"/>
      <w:r w:rsidRPr="00045A52">
        <w:rPr>
          <w:rFonts w:ascii="Garamond" w:hAnsi="Garamond" w:cs="Times New Roman"/>
          <w:sz w:val="22"/>
          <w:szCs w:val="22"/>
        </w:rPr>
        <w:t xml:space="preserve"> of merry wayfarers and she had just sat down next to David.</w:t>
      </w:r>
    </w:p>
    <w:p w14:paraId="21682DE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4B51F8D" w14:textId="191C69E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Wasn</w:t>
      </w:r>
      <w:r w:rsidR="00C726A1">
        <w:rPr>
          <w:rFonts w:ascii="Garamond" w:hAnsi="Garamond" w:cs="Times New Roman"/>
          <w:sz w:val="22"/>
          <w:szCs w:val="22"/>
        </w:rPr>
        <w:t>’</w:t>
      </w:r>
      <w:r w:rsidR="00EC2477" w:rsidRPr="00045A52">
        <w:rPr>
          <w:rFonts w:ascii="Garamond" w:hAnsi="Garamond" w:cs="Times New Roman"/>
          <w:sz w:val="22"/>
          <w:szCs w:val="22"/>
        </w:rPr>
        <w:t>t that lucky? I was running late and I needn</w:t>
      </w:r>
      <w:r w:rsidR="00C726A1">
        <w:rPr>
          <w:rFonts w:ascii="Garamond" w:hAnsi="Garamond" w:cs="Times New Roman"/>
          <w:sz w:val="22"/>
          <w:szCs w:val="22"/>
        </w:rPr>
        <w:t>’</w:t>
      </w:r>
      <w:r w:rsidR="00EC2477" w:rsidRPr="00045A52">
        <w:rPr>
          <w:rFonts w:ascii="Garamond" w:hAnsi="Garamond" w:cs="Times New Roman"/>
          <w:sz w:val="22"/>
          <w:szCs w:val="22"/>
        </w:rPr>
        <w:t>t have hurried anyway because they had cancelled my train,</w:t>
      </w:r>
      <w:r>
        <w:rPr>
          <w:rFonts w:ascii="Garamond" w:hAnsi="Garamond" w:cs="Times New Roman"/>
          <w:sz w:val="22"/>
          <w:szCs w:val="22"/>
        </w:rPr>
        <w:t>”</w:t>
      </w:r>
      <w:r w:rsidR="00EC2477" w:rsidRPr="00045A52">
        <w:rPr>
          <w:rFonts w:ascii="Garamond" w:hAnsi="Garamond" w:cs="Times New Roman"/>
          <w:sz w:val="22"/>
          <w:szCs w:val="22"/>
        </w:rPr>
        <w:t xml:space="preserve"> she offered.</w:t>
      </w:r>
    </w:p>
    <w:p w14:paraId="2388460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DF26FC7" w14:textId="44A70F5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Me too but I was here on time,</w:t>
      </w:r>
      <w:r>
        <w:rPr>
          <w:rFonts w:ascii="Garamond" w:hAnsi="Garamond" w:cs="Times New Roman"/>
          <w:sz w:val="22"/>
          <w:szCs w:val="22"/>
        </w:rPr>
        <w:t>”</w:t>
      </w:r>
      <w:r w:rsidR="00EC2477" w:rsidRPr="00045A52">
        <w:rPr>
          <w:rFonts w:ascii="Garamond" w:hAnsi="Garamond" w:cs="Times New Roman"/>
          <w:sz w:val="22"/>
          <w:szCs w:val="22"/>
        </w:rPr>
        <w:t xml:space="preserve"> he threw back.</w:t>
      </w:r>
    </w:p>
    <w:p w14:paraId="18B6EFD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D1C2768" w14:textId="41D34F4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There is probably a very good reason why they are having problems.</w:t>
      </w:r>
      <w:r>
        <w:rPr>
          <w:rFonts w:ascii="Garamond" w:hAnsi="Garamond" w:cs="Times New Roman"/>
          <w:sz w:val="22"/>
          <w:szCs w:val="22"/>
        </w:rPr>
        <w:t>”</w:t>
      </w:r>
      <w:r w:rsidR="00EC2477" w:rsidRPr="00045A52">
        <w:rPr>
          <w:rFonts w:ascii="Garamond" w:hAnsi="Garamond" w:cs="Times New Roman"/>
          <w:sz w:val="22"/>
          <w:szCs w:val="22"/>
        </w:rPr>
        <w:t xml:space="preserve"> </w:t>
      </w:r>
    </w:p>
    <w:p w14:paraId="7C2096D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948DDE7" w14:textId="7CCA8EE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If there is they are not sharing it with us, there have been no announcements whatsoever.</w:t>
      </w:r>
      <w:r>
        <w:rPr>
          <w:rFonts w:ascii="Garamond" w:hAnsi="Garamond" w:cs="Times New Roman"/>
          <w:sz w:val="22"/>
          <w:szCs w:val="22"/>
        </w:rPr>
        <w:t>”</w:t>
      </w:r>
      <w:r w:rsidR="00EC2477" w:rsidRPr="00045A52">
        <w:rPr>
          <w:rFonts w:ascii="Garamond" w:hAnsi="Garamond" w:cs="Times New Roman"/>
          <w:sz w:val="22"/>
          <w:szCs w:val="22"/>
        </w:rPr>
        <w:t xml:space="preserve"> David said with an unfriendly finality that he hoped would end this annoying conversation. There was indeed a silence from the grey haired old lady next to him as she started rum</w:t>
      </w:r>
      <w:r w:rsidR="001D17E0">
        <w:rPr>
          <w:rFonts w:ascii="Garamond" w:hAnsi="Garamond" w:cs="Times New Roman"/>
          <w:sz w:val="22"/>
          <w:szCs w:val="22"/>
        </w:rPr>
        <w:t xml:space="preserve">maging in her huge handbag. But </w:t>
      </w:r>
      <w:r w:rsidR="00EC2477" w:rsidRPr="00045A52">
        <w:rPr>
          <w:rFonts w:ascii="Garamond" w:hAnsi="Garamond" w:cs="Times New Roman"/>
          <w:sz w:val="22"/>
          <w:szCs w:val="22"/>
        </w:rPr>
        <w:t>that was not the last of her conversational gambits by any means.</w:t>
      </w:r>
    </w:p>
    <w:p w14:paraId="4B75A82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C1CE90" w14:textId="771C2E1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Need a light?</w:t>
      </w:r>
      <w:r>
        <w:rPr>
          <w:rFonts w:ascii="Garamond" w:hAnsi="Garamond" w:cs="Times New Roman"/>
          <w:sz w:val="22"/>
          <w:szCs w:val="22"/>
        </w:rPr>
        <w:t>”</w:t>
      </w:r>
      <w:r w:rsidR="00EC2477" w:rsidRPr="00045A52">
        <w:rPr>
          <w:rFonts w:ascii="Garamond" w:hAnsi="Garamond" w:cs="Times New Roman"/>
          <w:sz w:val="22"/>
          <w:szCs w:val="22"/>
        </w:rPr>
        <w:t xml:space="preserve"> Hazel asked.</w:t>
      </w:r>
    </w:p>
    <w:p w14:paraId="551E730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C30CCF6" w14:textId="01D89DD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If this had been any other carriage on the train, such a mark would have met with righteous indignation and any other opening gambit with feigned deafness. In the smoking carriage the rules are different. One is allowed to smoke (obviously) and by some other unwritten rule</w:t>
      </w:r>
      <w:r w:rsidR="001D17E0">
        <w:rPr>
          <w:rFonts w:ascii="Garamond" w:hAnsi="Garamond" w:cs="Times New Roman"/>
          <w:sz w:val="22"/>
          <w:szCs w:val="22"/>
        </w:rPr>
        <w:t>,</w:t>
      </w:r>
      <w:r w:rsidRPr="00045A52">
        <w:rPr>
          <w:rFonts w:ascii="Garamond" w:hAnsi="Garamond" w:cs="Times New Roman"/>
          <w:sz w:val="22"/>
          <w:szCs w:val="22"/>
        </w:rPr>
        <w:t xml:space="preserve"> one is allowed to talk. Which is to say that, for whatever reason, people in smoking carriages are more chatty (and </w:t>
      </w:r>
      <w:proofErr w:type="spellStart"/>
      <w:r w:rsidRPr="00045A52">
        <w:rPr>
          <w:rFonts w:ascii="Garamond" w:hAnsi="Garamond" w:cs="Times New Roman"/>
          <w:sz w:val="22"/>
          <w:szCs w:val="22"/>
        </w:rPr>
        <w:t>coughy</w:t>
      </w:r>
      <w:proofErr w:type="spellEnd"/>
      <w:r w:rsidRPr="00045A52">
        <w:rPr>
          <w:rFonts w:ascii="Garamond" w:hAnsi="Garamond" w:cs="Times New Roman"/>
          <w:sz w:val="22"/>
          <w:szCs w:val="22"/>
        </w:rPr>
        <w:t xml:space="preserve"> and wheezy.) And although David was in absolutely no mood to be civil to anyone, something about the convivial atmosphere of smoke filled rooms and his need to let off some steam got his chin wagging. That and the fact that Hazel Cole was an utterly unthreatening looking old lady who happened to be able to get a conversation out the corpse at a </w:t>
      </w:r>
      <w:proofErr w:type="spellStart"/>
      <w:r w:rsidRPr="00045A52">
        <w:rPr>
          <w:rFonts w:ascii="Garamond" w:hAnsi="Garamond" w:cs="Times New Roman"/>
          <w:sz w:val="22"/>
          <w:szCs w:val="22"/>
        </w:rPr>
        <w:t>Trappist</w:t>
      </w:r>
      <w:proofErr w:type="spellEnd"/>
      <w:r w:rsidRPr="00045A52">
        <w:rPr>
          <w:rFonts w:ascii="Garamond" w:hAnsi="Garamond" w:cs="Times New Roman"/>
          <w:sz w:val="22"/>
          <w:szCs w:val="22"/>
        </w:rPr>
        <w:t xml:space="preserve"> funeral. </w:t>
      </w:r>
    </w:p>
    <w:p w14:paraId="4733A9E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40A9130" w14:textId="03911F5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shouldn</w:t>
      </w:r>
      <w:r w:rsidR="00C726A1">
        <w:rPr>
          <w:rFonts w:ascii="Garamond" w:hAnsi="Garamond" w:cs="Times New Roman"/>
          <w:sz w:val="22"/>
          <w:szCs w:val="22"/>
        </w:rPr>
        <w:t>’</w:t>
      </w:r>
      <w:r w:rsidR="00EC2477" w:rsidRPr="00045A52">
        <w:rPr>
          <w:rFonts w:ascii="Garamond" w:hAnsi="Garamond" w:cs="Times New Roman"/>
          <w:sz w:val="22"/>
          <w:szCs w:val="22"/>
        </w:rPr>
        <w:t xml:space="preserve">t have come by </w:t>
      </w:r>
      <w:proofErr w:type="gramStart"/>
      <w:r w:rsidR="00EC2477" w:rsidRPr="00045A52">
        <w:rPr>
          <w:rFonts w:ascii="Garamond" w:hAnsi="Garamond" w:cs="Times New Roman"/>
          <w:sz w:val="22"/>
          <w:szCs w:val="22"/>
        </w:rPr>
        <w:t>train,</w:t>
      </w:r>
      <w:proofErr w:type="gramEnd"/>
      <w:r w:rsidR="00EC2477" w:rsidRPr="00045A52">
        <w:rPr>
          <w:rFonts w:ascii="Garamond" w:hAnsi="Garamond" w:cs="Times New Roman"/>
          <w:sz w:val="22"/>
          <w:szCs w:val="22"/>
        </w:rPr>
        <w:t xml:space="preserve"> I knew it would break down. It only makes me mad, bloody useless.</w:t>
      </w:r>
      <w:r>
        <w:rPr>
          <w:rFonts w:ascii="Garamond" w:hAnsi="Garamond" w:cs="Times New Roman"/>
          <w:sz w:val="22"/>
          <w:szCs w:val="22"/>
        </w:rPr>
        <w:t>”</w:t>
      </w:r>
    </w:p>
    <w:p w14:paraId="447098B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EA023EA" w14:textId="1B81DD3F"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Ulcers?</w:t>
      </w:r>
      <w:r>
        <w:rPr>
          <w:rFonts w:ascii="Garamond" w:hAnsi="Garamond" w:cs="Times New Roman"/>
          <w:sz w:val="22"/>
          <w:szCs w:val="22"/>
        </w:rPr>
        <w:t>”</w:t>
      </w:r>
      <w:proofErr w:type="gramEnd"/>
    </w:p>
    <w:p w14:paraId="508E83A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65D67A0" w14:textId="662577D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as it happens.</w:t>
      </w:r>
      <w:r>
        <w:rPr>
          <w:rFonts w:ascii="Garamond" w:hAnsi="Garamond" w:cs="Times New Roman"/>
          <w:sz w:val="22"/>
          <w:szCs w:val="22"/>
        </w:rPr>
        <w:t>”</w:t>
      </w:r>
    </w:p>
    <w:p w14:paraId="485D235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820AB20" w14:textId="1335369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Ah, so you are an executive monkey</w:t>
      </w:r>
      <w:r>
        <w:rPr>
          <w:rFonts w:ascii="Garamond" w:hAnsi="Garamond" w:cs="Times New Roman"/>
          <w:sz w:val="22"/>
          <w:szCs w:val="22"/>
        </w:rPr>
        <w:t>”</w:t>
      </w:r>
    </w:p>
    <w:p w14:paraId="5851B62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1C5D39A" w14:textId="10A699B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What?</w:t>
      </w:r>
      <w:r>
        <w:rPr>
          <w:rFonts w:ascii="Garamond" w:hAnsi="Garamond" w:cs="Times New Roman"/>
          <w:sz w:val="22"/>
          <w:szCs w:val="22"/>
        </w:rPr>
        <w:t>”</w:t>
      </w:r>
    </w:p>
    <w:p w14:paraId="2D53A83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D683331" w14:textId="1D9EE2D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Do you have ulcers?</w:t>
      </w:r>
      <w:r>
        <w:rPr>
          <w:rFonts w:ascii="Garamond" w:hAnsi="Garamond" w:cs="Times New Roman"/>
          <w:sz w:val="22"/>
          <w:szCs w:val="22"/>
        </w:rPr>
        <w:t>”</w:t>
      </w:r>
    </w:p>
    <w:p w14:paraId="2180E56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8B40382" w14:textId="77777777" w:rsidR="00FA186A"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FA186A">
        <w:rPr>
          <w:rFonts w:ascii="Garamond" w:hAnsi="Garamond" w:cs="Times New Roman"/>
          <w:sz w:val="22"/>
          <w:szCs w:val="22"/>
        </w:rPr>
        <w:t>Yes”</w:t>
      </w:r>
    </w:p>
    <w:p w14:paraId="2DD0D921" w14:textId="77777777" w:rsidR="00FA186A" w:rsidRDefault="00FA186A" w:rsidP="00EC2477">
      <w:pPr>
        <w:pStyle w:val="NovelBody"/>
        <w:spacing w:line="240" w:lineRule="auto"/>
        <w:ind w:firstLine="0"/>
        <w:jc w:val="both"/>
        <w:rPr>
          <w:rFonts w:ascii="Garamond" w:hAnsi="Garamond" w:cs="Times New Roman"/>
          <w:sz w:val="22"/>
          <w:szCs w:val="22"/>
        </w:rPr>
      </w:pPr>
    </w:p>
    <w:p w14:paraId="68EC500A" w14:textId="6C214CFB" w:rsidR="00EC2477" w:rsidRPr="00045A52" w:rsidRDefault="00FA186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w:t>
      </w:r>
      <w:r w:rsidR="00EC2477" w:rsidRPr="00045A52">
        <w:rPr>
          <w:rFonts w:ascii="Garamond" w:hAnsi="Garamond" w:cs="Times New Roman"/>
          <w:sz w:val="22"/>
          <w:szCs w:val="22"/>
        </w:rPr>
        <w:t>ell there you are then!</w:t>
      </w:r>
      <w:r w:rsidR="002E02DA">
        <w:rPr>
          <w:rFonts w:ascii="Garamond" w:hAnsi="Garamond" w:cs="Times New Roman"/>
          <w:sz w:val="22"/>
          <w:szCs w:val="22"/>
        </w:rPr>
        <w:t>”</w:t>
      </w:r>
    </w:p>
    <w:p w14:paraId="4CC78A5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E13FFDB" w14:textId="7D931E6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don</w:t>
      </w:r>
      <w:r w:rsidR="00C726A1">
        <w:rPr>
          <w:rFonts w:ascii="Garamond" w:hAnsi="Garamond" w:cs="Times New Roman"/>
          <w:sz w:val="22"/>
          <w:szCs w:val="22"/>
        </w:rPr>
        <w:t>’</w:t>
      </w:r>
      <w:r w:rsidR="00EC2477" w:rsidRPr="00045A52">
        <w:rPr>
          <w:rFonts w:ascii="Garamond" w:hAnsi="Garamond" w:cs="Times New Roman"/>
          <w:sz w:val="22"/>
          <w:szCs w:val="22"/>
        </w:rPr>
        <w:t>t see how that makes me a monkey.</w:t>
      </w:r>
      <w:r>
        <w:rPr>
          <w:rFonts w:ascii="Garamond" w:hAnsi="Garamond" w:cs="Times New Roman"/>
          <w:sz w:val="22"/>
          <w:szCs w:val="22"/>
        </w:rPr>
        <w:t>”</w:t>
      </w:r>
    </w:p>
    <w:p w14:paraId="004B47E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115BFA" w14:textId="00B379E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6A1D">
        <w:rPr>
          <w:rFonts w:ascii="Garamond" w:hAnsi="Garamond" w:cs="Times New Roman"/>
          <w:sz w:val="22"/>
          <w:szCs w:val="22"/>
        </w:rPr>
        <w:t>In 1958, a man called Brady</w:t>
      </w:r>
      <w:r w:rsidR="00EC2477" w:rsidRPr="00045A52">
        <w:rPr>
          <w:rFonts w:ascii="Garamond" w:hAnsi="Garamond" w:cs="Times New Roman"/>
          <w:sz w:val="22"/>
          <w:szCs w:val="22"/>
        </w:rPr>
        <w:t xml:space="preserve"> performed a very infamous experiment, where he had two groups of m</w:t>
      </w:r>
      <w:r w:rsidR="00FA186A">
        <w:rPr>
          <w:rFonts w:ascii="Garamond" w:hAnsi="Garamond" w:cs="Times New Roman"/>
          <w:sz w:val="22"/>
          <w:szCs w:val="22"/>
        </w:rPr>
        <w:t>onkeys, Workers and Executives T</w:t>
      </w:r>
      <w:r w:rsidR="00EC2477" w:rsidRPr="00045A52">
        <w:rPr>
          <w:rFonts w:ascii="Garamond" w:hAnsi="Garamond" w:cs="Times New Roman"/>
          <w:sz w:val="22"/>
          <w:szCs w:val="22"/>
        </w:rPr>
        <w:t>hey lived in adjoining cages and every so often they would get an electric shock. The executives had a button in their cage to make it stop. That stopped it for the workers too. Both groups got exactly same number of shocks but it was the hectic executives that developed ulcers.</w:t>
      </w:r>
      <w:r>
        <w:rPr>
          <w:rFonts w:ascii="Garamond" w:hAnsi="Garamond" w:cs="Times New Roman"/>
          <w:sz w:val="22"/>
          <w:szCs w:val="22"/>
        </w:rPr>
        <w:t>”</w:t>
      </w:r>
    </w:p>
    <w:p w14:paraId="2C026C7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4084056" w14:textId="57D0B10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are saying I work too hard.</w:t>
      </w:r>
      <w:r>
        <w:rPr>
          <w:rFonts w:ascii="Garamond" w:hAnsi="Garamond" w:cs="Times New Roman"/>
          <w:sz w:val="22"/>
          <w:szCs w:val="22"/>
        </w:rPr>
        <w:t>”</w:t>
      </w:r>
    </w:p>
    <w:p w14:paraId="7B99100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A091F95" w14:textId="3FC67F8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Not quite. A man called Weiss performed another more subtle version of the experiment on rats. He divided them into several groups. Some getting inescapable shocks, some not, some could control their destiny and others were there as a </w:t>
      </w:r>
      <w:r w:rsidR="00C726A1">
        <w:rPr>
          <w:rFonts w:ascii="Garamond" w:hAnsi="Garamond" w:cs="Times New Roman"/>
          <w:sz w:val="22"/>
          <w:szCs w:val="22"/>
        </w:rPr>
        <w:t>‘</w:t>
      </w:r>
      <w:r w:rsidR="00EC2477" w:rsidRPr="00045A52">
        <w:rPr>
          <w:rFonts w:ascii="Garamond" w:hAnsi="Garamond" w:cs="Times New Roman"/>
          <w:sz w:val="22"/>
          <w:szCs w:val="22"/>
        </w:rPr>
        <w:t>control</w:t>
      </w:r>
      <w:r w:rsidR="00C726A1">
        <w:rPr>
          <w:rFonts w:ascii="Garamond" w:hAnsi="Garamond" w:cs="Times New Roman"/>
          <w:sz w:val="22"/>
          <w:szCs w:val="22"/>
        </w:rPr>
        <w:t>’</w:t>
      </w:r>
      <w:r w:rsidR="00FA186A">
        <w:rPr>
          <w:rFonts w:ascii="Garamond" w:hAnsi="Garamond" w:cs="Times New Roman"/>
          <w:sz w:val="22"/>
          <w:szCs w:val="22"/>
        </w:rPr>
        <w:t>. T</w:t>
      </w:r>
      <w:r w:rsidR="00EC2477" w:rsidRPr="00045A52">
        <w:rPr>
          <w:rFonts w:ascii="Garamond" w:hAnsi="Garamond" w:cs="Times New Roman"/>
          <w:sz w:val="22"/>
          <w:szCs w:val="22"/>
        </w:rPr>
        <w:t>he</w:t>
      </w:r>
      <w:r w:rsidR="00FA186A">
        <w:rPr>
          <w:rFonts w:ascii="Garamond" w:hAnsi="Garamond" w:cs="Times New Roman"/>
          <w:sz w:val="22"/>
          <w:szCs w:val="22"/>
        </w:rPr>
        <w:t>ir</w:t>
      </w:r>
      <w:r w:rsidR="00EC2477" w:rsidRPr="00045A52">
        <w:rPr>
          <w:rFonts w:ascii="Garamond" w:hAnsi="Garamond" w:cs="Times New Roman"/>
          <w:sz w:val="22"/>
          <w:szCs w:val="22"/>
        </w:rPr>
        <w:t xml:space="preserve"> job was to do absolutely nothing and get no shocks and report how they felt at the end</w:t>
      </w:r>
      <w:r w:rsidR="00FA186A">
        <w:rPr>
          <w:rFonts w:ascii="Garamond" w:hAnsi="Garamond" w:cs="Times New Roman"/>
          <w:sz w:val="22"/>
          <w:szCs w:val="22"/>
        </w:rPr>
        <w:t>. T</w:t>
      </w:r>
      <w:r w:rsidR="00EC2477" w:rsidRPr="00045A52">
        <w:rPr>
          <w:rFonts w:ascii="Garamond" w:hAnsi="Garamond" w:cs="Times New Roman"/>
          <w:sz w:val="22"/>
          <w:szCs w:val="22"/>
        </w:rPr>
        <w:t xml:space="preserve">hese lucky rats probably thought they had died and gone to rat heaven. But chances are someone used these ones for some cortical dissection experiment where they see how well the </w:t>
      </w:r>
      <w:r w:rsidR="0012704F" w:rsidRPr="00045A52">
        <w:rPr>
          <w:rFonts w:ascii="Garamond" w:hAnsi="Garamond" w:cs="Times New Roman"/>
          <w:sz w:val="22"/>
          <w:szCs w:val="22"/>
        </w:rPr>
        <w:t>rats function</w:t>
      </w:r>
      <w:r w:rsidR="00EC2477" w:rsidRPr="00045A52">
        <w:rPr>
          <w:rFonts w:ascii="Garamond" w:hAnsi="Garamond" w:cs="Times New Roman"/>
          <w:sz w:val="22"/>
          <w:szCs w:val="22"/>
        </w:rPr>
        <w:t xml:space="preserve"> without large lumps of their brains. At which point they really would have died and gone to rat heaven. You wouldn</w:t>
      </w:r>
      <w:r w:rsidR="00C726A1">
        <w:rPr>
          <w:rFonts w:ascii="Garamond" w:hAnsi="Garamond" w:cs="Times New Roman"/>
          <w:sz w:val="22"/>
          <w:szCs w:val="22"/>
        </w:rPr>
        <w:t>’</w:t>
      </w:r>
      <w:r w:rsidR="00EC2477" w:rsidRPr="00045A52">
        <w:rPr>
          <w:rFonts w:ascii="Garamond" w:hAnsi="Garamond" w:cs="Times New Roman"/>
          <w:sz w:val="22"/>
          <w:szCs w:val="22"/>
        </w:rPr>
        <w:t xml:space="preserve">t believe how many rats it takes to tell </w:t>
      </w:r>
      <w:r w:rsidR="0012704F" w:rsidRPr="00045A52">
        <w:rPr>
          <w:rFonts w:ascii="Garamond" w:hAnsi="Garamond" w:cs="Times New Roman"/>
          <w:sz w:val="22"/>
          <w:szCs w:val="22"/>
        </w:rPr>
        <w:t>something that</w:t>
      </w:r>
      <w:r w:rsidR="00EC2477" w:rsidRPr="00045A52">
        <w:rPr>
          <w:rFonts w:ascii="Garamond" w:hAnsi="Garamond" w:cs="Times New Roman"/>
          <w:sz w:val="22"/>
          <w:szCs w:val="22"/>
        </w:rPr>
        <w:t xml:space="preserve"> is kind of obvious with hindsight. In this case, they learnt that a combination of unpredictable stress and the illusion that you could do anything about them that had the worst effect.</w:t>
      </w:r>
      <w:r>
        <w:rPr>
          <w:rFonts w:ascii="Garamond" w:hAnsi="Garamond" w:cs="Times New Roman"/>
          <w:sz w:val="22"/>
          <w:szCs w:val="22"/>
        </w:rPr>
        <w:t>”</w:t>
      </w:r>
    </w:p>
    <w:p w14:paraId="0B0D69C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C9FB82F" w14:textId="6AB6CD46"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lastRenderedPageBreak/>
        <w:t>“</w:t>
      </w:r>
      <w:r w:rsidR="00EC2477" w:rsidRPr="00045A52">
        <w:rPr>
          <w:rFonts w:ascii="Garamond" w:hAnsi="Garamond" w:cs="Times New Roman"/>
          <w:sz w:val="22"/>
          <w:szCs w:val="22"/>
        </w:rPr>
        <w:t>Like travelling by train?</w:t>
      </w:r>
      <w:r>
        <w:rPr>
          <w:rFonts w:ascii="Garamond" w:hAnsi="Garamond" w:cs="Times New Roman"/>
          <w:sz w:val="22"/>
          <w:szCs w:val="22"/>
        </w:rPr>
        <w:t>”</w:t>
      </w:r>
      <w:proofErr w:type="gramEnd"/>
      <w:r w:rsidR="00EC2477" w:rsidRPr="00045A52">
        <w:rPr>
          <w:rFonts w:ascii="Garamond" w:hAnsi="Garamond" w:cs="Times New Roman"/>
          <w:sz w:val="22"/>
          <w:szCs w:val="22"/>
        </w:rPr>
        <w:t xml:space="preserve"> David concluded, at last realising why this sweet if hectoring little old lady was telling such a gruesome story.</w:t>
      </w:r>
    </w:p>
    <w:p w14:paraId="3669A21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D7C1CFB" w14:textId="3D1797B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Yes, </w:t>
      </w:r>
      <w:proofErr w:type="gramStart"/>
      <w:r w:rsidR="00EC2477" w:rsidRPr="00045A52">
        <w:rPr>
          <w:rFonts w:ascii="Garamond" w:hAnsi="Garamond" w:cs="Times New Roman"/>
          <w:sz w:val="22"/>
          <w:szCs w:val="22"/>
        </w:rPr>
        <w:t>And</w:t>
      </w:r>
      <w:proofErr w:type="gramEnd"/>
      <w:r w:rsidR="00EC2477" w:rsidRPr="00045A52">
        <w:rPr>
          <w:rFonts w:ascii="Garamond" w:hAnsi="Garamond" w:cs="Times New Roman"/>
          <w:sz w:val="22"/>
          <w:szCs w:val="22"/>
        </w:rPr>
        <w:t>?</w:t>
      </w:r>
      <w:r>
        <w:rPr>
          <w:rFonts w:ascii="Garamond" w:hAnsi="Garamond" w:cs="Times New Roman"/>
          <w:sz w:val="22"/>
          <w:szCs w:val="22"/>
        </w:rPr>
        <w:t>”</w:t>
      </w:r>
    </w:p>
    <w:p w14:paraId="6D708DB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1FA9395" w14:textId="35867BF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And so go by car?</w:t>
      </w:r>
      <w:r>
        <w:rPr>
          <w:rFonts w:ascii="Garamond" w:hAnsi="Garamond" w:cs="Times New Roman"/>
          <w:sz w:val="22"/>
          <w:szCs w:val="22"/>
        </w:rPr>
        <w:t>”</w:t>
      </w:r>
      <w:r w:rsidR="00EC2477" w:rsidRPr="00045A52">
        <w:rPr>
          <w:rFonts w:ascii="Garamond" w:hAnsi="Garamond" w:cs="Times New Roman"/>
          <w:sz w:val="22"/>
          <w:szCs w:val="22"/>
        </w:rPr>
        <w:t xml:space="preserve"> he said, proving that he had not completely grasped her point just yet.</w:t>
      </w:r>
    </w:p>
    <w:p w14:paraId="54FC81C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60BE0DF" w14:textId="0073B67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That is along the right lines but that is not what I was thinking,</w:t>
      </w:r>
      <w:r>
        <w:rPr>
          <w:rFonts w:ascii="Garamond" w:hAnsi="Garamond" w:cs="Times New Roman"/>
          <w:sz w:val="22"/>
          <w:szCs w:val="22"/>
        </w:rPr>
        <w:t>”</w:t>
      </w:r>
      <w:r w:rsidR="00EC2477" w:rsidRPr="00045A52">
        <w:rPr>
          <w:rFonts w:ascii="Garamond" w:hAnsi="Garamond" w:cs="Times New Roman"/>
          <w:sz w:val="22"/>
          <w:szCs w:val="22"/>
        </w:rPr>
        <w:t xml:space="preserve"> she offered encouragingly, </w:t>
      </w:r>
      <w:r>
        <w:rPr>
          <w:rFonts w:ascii="Garamond" w:hAnsi="Garamond" w:cs="Times New Roman"/>
          <w:sz w:val="22"/>
          <w:szCs w:val="22"/>
        </w:rPr>
        <w:t>“</w:t>
      </w:r>
      <w:r w:rsidR="00EC2477" w:rsidRPr="00045A52">
        <w:rPr>
          <w:rFonts w:ascii="Garamond" w:hAnsi="Garamond" w:cs="Times New Roman"/>
          <w:sz w:val="22"/>
          <w:szCs w:val="22"/>
        </w:rPr>
        <w:t xml:space="preserve">What happens if you hit </w:t>
      </w:r>
      <w:proofErr w:type="gramStart"/>
      <w:r w:rsidR="00EC2477" w:rsidRPr="00045A52">
        <w:rPr>
          <w:rFonts w:ascii="Garamond" w:hAnsi="Garamond" w:cs="Times New Roman"/>
          <w:sz w:val="22"/>
          <w:szCs w:val="22"/>
        </w:rPr>
        <w:t>a traffic</w:t>
      </w:r>
      <w:proofErr w:type="gramEnd"/>
      <w:r w:rsidR="00EC2477" w:rsidRPr="00045A52">
        <w:rPr>
          <w:rFonts w:ascii="Garamond" w:hAnsi="Garamond" w:cs="Times New Roman"/>
          <w:sz w:val="22"/>
          <w:szCs w:val="22"/>
        </w:rPr>
        <w:t xml:space="preserve"> jam?</w:t>
      </w:r>
      <w:r>
        <w:rPr>
          <w:rFonts w:ascii="Garamond" w:hAnsi="Garamond" w:cs="Times New Roman"/>
          <w:sz w:val="22"/>
          <w:szCs w:val="22"/>
        </w:rPr>
        <w:t>”</w:t>
      </w:r>
    </w:p>
    <w:p w14:paraId="40BEB79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F95B09C" w14:textId="7365E23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True! True! Well maybe I am screwed whatever I do?</w:t>
      </w:r>
      <w:r>
        <w:rPr>
          <w:rFonts w:ascii="Garamond" w:hAnsi="Garamond" w:cs="Times New Roman"/>
          <w:sz w:val="22"/>
          <w:szCs w:val="22"/>
        </w:rPr>
        <w:t>”</w:t>
      </w:r>
      <w:r w:rsidR="00EC2477" w:rsidRPr="00045A52">
        <w:rPr>
          <w:rFonts w:ascii="Garamond" w:hAnsi="Garamond" w:cs="Times New Roman"/>
          <w:sz w:val="22"/>
          <w:szCs w:val="22"/>
        </w:rPr>
        <w:t xml:space="preserve"> David ended uncertainly, worrying if he should say </w:t>
      </w:r>
      <w:r w:rsidR="00C726A1">
        <w:rPr>
          <w:rFonts w:ascii="Garamond" w:hAnsi="Garamond" w:cs="Times New Roman"/>
          <w:sz w:val="22"/>
          <w:szCs w:val="22"/>
        </w:rPr>
        <w:t>‘</w:t>
      </w:r>
      <w:r w:rsidR="00EC2477" w:rsidRPr="00045A52">
        <w:rPr>
          <w:rFonts w:ascii="Garamond" w:hAnsi="Garamond" w:cs="Times New Roman"/>
          <w:sz w:val="22"/>
          <w:szCs w:val="22"/>
        </w:rPr>
        <w:t>screw</w:t>
      </w:r>
      <w:r w:rsidR="00C726A1">
        <w:rPr>
          <w:rFonts w:ascii="Garamond" w:hAnsi="Garamond" w:cs="Times New Roman"/>
          <w:sz w:val="22"/>
          <w:szCs w:val="22"/>
        </w:rPr>
        <w:t>’</w:t>
      </w:r>
      <w:r w:rsidR="00EC2477" w:rsidRPr="00045A52">
        <w:rPr>
          <w:rFonts w:ascii="Garamond" w:hAnsi="Garamond" w:cs="Times New Roman"/>
          <w:sz w:val="22"/>
          <w:szCs w:val="22"/>
        </w:rPr>
        <w:t xml:space="preserve"> in front of this woman, who was clearly a </w:t>
      </w:r>
      <w:r w:rsidR="0012704F" w:rsidRPr="00045A52">
        <w:rPr>
          <w:rFonts w:ascii="Garamond" w:hAnsi="Garamond" w:cs="Times New Roman"/>
          <w:sz w:val="22"/>
          <w:szCs w:val="22"/>
        </w:rPr>
        <w:t>schoolteacher</w:t>
      </w:r>
      <w:r w:rsidR="00EC2477" w:rsidRPr="00045A52">
        <w:rPr>
          <w:rFonts w:ascii="Garamond" w:hAnsi="Garamond" w:cs="Times New Roman"/>
          <w:sz w:val="22"/>
          <w:szCs w:val="22"/>
        </w:rPr>
        <w:t>, headmistress or something.</w:t>
      </w:r>
    </w:p>
    <w:p w14:paraId="5CA5369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92B8071" w14:textId="770881BA"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Yes, maybe.</w:t>
      </w:r>
      <w:proofErr w:type="gramEnd"/>
      <w:r w:rsidR="00EC2477" w:rsidRPr="00045A52">
        <w:rPr>
          <w:rFonts w:ascii="Garamond" w:hAnsi="Garamond" w:cs="Times New Roman"/>
          <w:sz w:val="22"/>
          <w:szCs w:val="22"/>
        </w:rPr>
        <w:t xml:space="preserve"> But what you got right was that the way to deal with things you cannot control is to change your behaviour. There is nothing you can do about the state of the trains</w:t>
      </w:r>
      <w:r w:rsidR="0012704F" w:rsidRPr="00045A52">
        <w:rPr>
          <w:rFonts w:ascii="Garamond" w:hAnsi="Garamond" w:cs="Times New Roman"/>
          <w:sz w:val="22"/>
          <w:szCs w:val="22"/>
        </w:rPr>
        <w:t>.</w:t>
      </w:r>
      <w:r>
        <w:rPr>
          <w:rFonts w:ascii="Garamond" w:hAnsi="Garamond" w:cs="Times New Roman"/>
          <w:sz w:val="22"/>
          <w:szCs w:val="22"/>
        </w:rPr>
        <w:t>”</w:t>
      </w:r>
    </w:p>
    <w:p w14:paraId="24EB3D2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F94D8CD" w14:textId="5783AE0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Well, not much</w:t>
      </w:r>
      <w:r>
        <w:rPr>
          <w:rFonts w:ascii="Garamond" w:hAnsi="Garamond" w:cs="Times New Roman"/>
          <w:sz w:val="22"/>
          <w:szCs w:val="22"/>
        </w:rPr>
        <w:t>”</w:t>
      </w:r>
      <w:r w:rsidR="00EC2477" w:rsidRPr="00045A52">
        <w:rPr>
          <w:rFonts w:ascii="Garamond" w:hAnsi="Garamond" w:cs="Times New Roman"/>
          <w:sz w:val="22"/>
          <w:szCs w:val="22"/>
        </w:rPr>
        <w:t xml:space="preserve"> David interrupted, his head filled with images of him kidnapping and torturing the rail executives responsible for this mess. </w:t>
      </w:r>
    </w:p>
    <w:p w14:paraId="3C4E2B0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DD69839" w14:textId="498605F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So you have to change how you view of the problem. You change your behaviour in this situation.</w:t>
      </w:r>
      <w:r>
        <w:rPr>
          <w:rFonts w:ascii="Garamond" w:hAnsi="Garamond" w:cs="Times New Roman"/>
          <w:sz w:val="22"/>
          <w:szCs w:val="22"/>
        </w:rPr>
        <w:t>”</w:t>
      </w:r>
    </w:p>
    <w:p w14:paraId="4C9A77E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CF6D7C5" w14:textId="15E9E9E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are telling me I should not get mad? I can</w:t>
      </w:r>
      <w:r w:rsidR="00C726A1">
        <w:rPr>
          <w:rFonts w:ascii="Garamond" w:hAnsi="Garamond" w:cs="Times New Roman"/>
          <w:sz w:val="22"/>
          <w:szCs w:val="22"/>
        </w:rPr>
        <w:t>’</w:t>
      </w:r>
      <w:r w:rsidR="00EC2477" w:rsidRPr="00045A52">
        <w:rPr>
          <w:rFonts w:ascii="Garamond" w:hAnsi="Garamond" w:cs="Times New Roman"/>
          <w:sz w:val="22"/>
          <w:szCs w:val="22"/>
        </w:rPr>
        <w:t>t help that! They do this every God-Damned time I travel.</w:t>
      </w:r>
      <w:r>
        <w:rPr>
          <w:rFonts w:ascii="Garamond" w:hAnsi="Garamond" w:cs="Times New Roman"/>
          <w:sz w:val="22"/>
          <w:szCs w:val="22"/>
        </w:rPr>
        <w:t>”</w:t>
      </w:r>
      <w:r w:rsidR="00EC2477" w:rsidRPr="00045A52">
        <w:rPr>
          <w:rFonts w:ascii="Garamond" w:hAnsi="Garamond" w:cs="Times New Roman"/>
          <w:sz w:val="22"/>
          <w:szCs w:val="22"/>
        </w:rPr>
        <w:t xml:space="preserve"> David snapped, starting to get mad again and not even caring if this headmistress slapped his wrists. In fact, maybe he would quite like it if she did. She was not so old as he had first thought; she had grey hair but it was still shiny and full-bodied and she had a lively face with bright hazel eyes, a clear complexion and </w:t>
      </w:r>
      <w:r w:rsidR="00EC2477" w:rsidRPr="00045A52">
        <w:rPr>
          <w:rFonts w:ascii="Garamond" w:hAnsi="Garamond" w:cs="Times New Roman"/>
          <w:sz w:val="22"/>
          <w:szCs w:val="22"/>
        </w:rPr>
        <w:lastRenderedPageBreak/>
        <w:t xml:space="preserve">what wrinkles she had, were more likes lines from smiling. She paused, watching him as his anger dissipated somewhat. </w:t>
      </w:r>
    </w:p>
    <w:p w14:paraId="04C08E4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A1E772E" w14:textId="1DCE4EA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But yes, if it is always like this I should be used to it by now.</w:t>
      </w:r>
      <w:r>
        <w:rPr>
          <w:rFonts w:ascii="Garamond" w:hAnsi="Garamond" w:cs="Times New Roman"/>
          <w:sz w:val="22"/>
          <w:szCs w:val="22"/>
        </w:rPr>
        <w:t>”</w:t>
      </w:r>
    </w:p>
    <w:p w14:paraId="2DCF0D8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47E55C" w14:textId="2A6F193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Once David had let his guard down the rest was easy. Between London and Stevenage, Hazel had shown him that his real unhappiness came from his feeling that he was not in control of his own time. The demands </w:t>
      </w:r>
      <w:r w:rsidR="0012704F" w:rsidRPr="00045A52">
        <w:rPr>
          <w:rFonts w:ascii="Garamond" w:hAnsi="Garamond" w:cs="Times New Roman"/>
          <w:sz w:val="22"/>
          <w:szCs w:val="22"/>
        </w:rPr>
        <w:t>of his</w:t>
      </w:r>
      <w:r w:rsidRPr="00045A52">
        <w:rPr>
          <w:rFonts w:ascii="Garamond" w:hAnsi="Garamond" w:cs="Times New Roman"/>
          <w:sz w:val="22"/>
          <w:szCs w:val="22"/>
        </w:rPr>
        <w:t xml:space="preserve"> job and his family made him feel that he had no choice about anything he did and so when things went slightly wrong and in ways beyond his control, like today with trains, it was too much. He snapped, he stressed and, as he now saw, he wasted even more energy railing against something implacable. </w:t>
      </w:r>
      <w:r w:rsidR="0012704F" w:rsidRPr="00045A52">
        <w:rPr>
          <w:rFonts w:ascii="Garamond" w:hAnsi="Garamond" w:cs="Times New Roman"/>
          <w:sz w:val="22"/>
          <w:szCs w:val="22"/>
        </w:rPr>
        <w:t>Trying</w:t>
      </w:r>
      <w:r w:rsidRPr="00045A52">
        <w:rPr>
          <w:rFonts w:ascii="Garamond" w:hAnsi="Garamond" w:cs="Times New Roman"/>
          <w:sz w:val="22"/>
          <w:szCs w:val="22"/>
        </w:rPr>
        <w:t xml:space="preserve"> to rush in situations where it simply was not possible.</w:t>
      </w:r>
    </w:p>
    <w:p w14:paraId="1037066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9FCE97F" w14:textId="5C893F5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Now that he saw it in this light, he saw the same pattern in other low points in his life. </w:t>
      </w:r>
      <w:proofErr w:type="gramStart"/>
      <w:r w:rsidRPr="00045A52">
        <w:rPr>
          <w:rFonts w:ascii="Garamond" w:hAnsi="Garamond" w:cs="Times New Roman"/>
          <w:sz w:val="22"/>
          <w:szCs w:val="22"/>
        </w:rPr>
        <w:t xml:space="preserve">Supplier delays that set his contracts behind schedule, clients who changed their minds, drivers who </w:t>
      </w:r>
      <w:r w:rsidR="00FA186A">
        <w:rPr>
          <w:rFonts w:ascii="Garamond" w:hAnsi="Garamond" w:cs="Times New Roman"/>
          <w:sz w:val="22"/>
          <w:szCs w:val="22"/>
        </w:rPr>
        <w:t xml:space="preserve">were </w:t>
      </w:r>
      <w:r w:rsidRPr="00045A52">
        <w:rPr>
          <w:rFonts w:ascii="Garamond" w:hAnsi="Garamond" w:cs="Times New Roman"/>
          <w:sz w:val="22"/>
          <w:szCs w:val="22"/>
        </w:rPr>
        <w:t>moments too slow to pull off at traffic lights.</w:t>
      </w:r>
      <w:proofErr w:type="gramEnd"/>
      <w:r w:rsidRPr="00045A52">
        <w:rPr>
          <w:rFonts w:ascii="Garamond" w:hAnsi="Garamond" w:cs="Times New Roman"/>
          <w:sz w:val="22"/>
          <w:szCs w:val="22"/>
        </w:rPr>
        <w:t xml:space="preserve"> He even realised he was furious about the rain delays at Wimbledon. He was unsure if he would quite follow this headmistress</w:t>
      </w:r>
      <w:r w:rsidR="00C726A1">
        <w:rPr>
          <w:rFonts w:ascii="Garamond" w:hAnsi="Garamond" w:cs="Times New Roman"/>
          <w:sz w:val="22"/>
          <w:szCs w:val="22"/>
        </w:rPr>
        <w:t>’</w:t>
      </w:r>
      <w:r w:rsidRPr="00045A52">
        <w:rPr>
          <w:rFonts w:ascii="Garamond" w:hAnsi="Garamond" w:cs="Times New Roman"/>
          <w:sz w:val="22"/>
          <w:szCs w:val="22"/>
        </w:rPr>
        <w:t>s advice about taking each delay as a little holiday for himself, but he conceded that his own fury was not helping him. It was amazing how, now that she had pointed it out, it was all so simple. He wondered why he never stopped to question what he was doing before. He supposed he had been in too much of a rush. But now thanks to Hazel, he was starting to realise that his life was not in fact a sequence of cruel tricks and it was mostly only his treating it as such which had made it such a trial. Taking a step back to include himself in the picture</w:t>
      </w:r>
      <w:r w:rsidR="00FA186A">
        <w:rPr>
          <w:rFonts w:ascii="Garamond" w:hAnsi="Garamond" w:cs="Times New Roman"/>
          <w:sz w:val="22"/>
          <w:szCs w:val="22"/>
        </w:rPr>
        <w:t>,</w:t>
      </w:r>
      <w:r w:rsidRPr="00045A52">
        <w:rPr>
          <w:rFonts w:ascii="Garamond" w:hAnsi="Garamond" w:cs="Times New Roman"/>
          <w:sz w:val="22"/>
          <w:szCs w:val="22"/>
        </w:rPr>
        <w:t xml:space="preserve"> he saw quite how much he contributed to his own unhappiness and in t</w:t>
      </w:r>
      <w:r w:rsidR="00FA186A">
        <w:rPr>
          <w:rFonts w:ascii="Garamond" w:hAnsi="Garamond" w:cs="Times New Roman"/>
          <w:sz w:val="22"/>
          <w:szCs w:val="22"/>
        </w:rPr>
        <w:t>urn saw the opportunity</w:t>
      </w:r>
      <w:r w:rsidRPr="00045A52">
        <w:rPr>
          <w:rFonts w:ascii="Garamond" w:hAnsi="Garamond" w:cs="Times New Roman"/>
          <w:sz w:val="22"/>
          <w:szCs w:val="22"/>
        </w:rPr>
        <w:t xml:space="preserve"> to improve his own state of mind. </w:t>
      </w:r>
      <w:proofErr w:type="gramStart"/>
      <w:r w:rsidRPr="00045A52">
        <w:rPr>
          <w:rFonts w:ascii="Garamond" w:hAnsi="Garamond" w:cs="Times New Roman"/>
          <w:sz w:val="22"/>
          <w:szCs w:val="22"/>
        </w:rPr>
        <w:t>As he thought some more, he got a little dizzy.</w:t>
      </w:r>
      <w:proofErr w:type="gramEnd"/>
      <w:r w:rsidRPr="00045A52">
        <w:rPr>
          <w:rFonts w:ascii="Garamond" w:hAnsi="Garamond" w:cs="Times New Roman"/>
          <w:sz w:val="22"/>
          <w:szCs w:val="22"/>
        </w:rPr>
        <w:t xml:space="preserve"> It was simple to </w:t>
      </w:r>
      <w:proofErr w:type="gramStart"/>
      <w:r w:rsidRPr="00045A52">
        <w:rPr>
          <w:rFonts w:ascii="Garamond" w:hAnsi="Garamond" w:cs="Times New Roman"/>
          <w:sz w:val="22"/>
          <w:szCs w:val="22"/>
        </w:rPr>
        <w:t>lay</w:t>
      </w:r>
      <w:proofErr w:type="gramEnd"/>
      <w:r w:rsidRPr="00045A52">
        <w:rPr>
          <w:rFonts w:ascii="Garamond" w:hAnsi="Garamond" w:cs="Times New Roman"/>
          <w:sz w:val="22"/>
          <w:szCs w:val="22"/>
        </w:rPr>
        <w:t xml:space="preserve"> out in objective terms but as he switch</w:t>
      </w:r>
      <w:r w:rsidR="00FA186A">
        <w:rPr>
          <w:rFonts w:ascii="Garamond" w:hAnsi="Garamond" w:cs="Times New Roman"/>
          <w:sz w:val="22"/>
          <w:szCs w:val="22"/>
        </w:rPr>
        <w:t>ed</w:t>
      </w:r>
      <w:r w:rsidRPr="00045A52">
        <w:rPr>
          <w:rFonts w:ascii="Garamond" w:hAnsi="Garamond" w:cs="Times New Roman"/>
          <w:sz w:val="22"/>
          <w:szCs w:val="22"/>
        </w:rPr>
        <w:t xml:space="preserve"> from examining a situation to examining his reaction </w:t>
      </w:r>
      <w:r w:rsidRPr="00045A52">
        <w:rPr>
          <w:rFonts w:ascii="Garamond" w:hAnsi="Garamond" w:cs="Times New Roman"/>
          <w:sz w:val="22"/>
          <w:szCs w:val="22"/>
        </w:rPr>
        <w:lastRenderedPageBreak/>
        <w:t xml:space="preserve">to it, he felt like his mind was getting tangled. It was like trying to see the back of </w:t>
      </w:r>
      <w:proofErr w:type="spellStart"/>
      <w:r w:rsidRPr="00045A52">
        <w:rPr>
          <w:rFonts w:ascii="Garamond" w:hAnsi="Garamond" w:cs="Times New Roman"/>
          <w:sz w:val="22"/>
          <w:szCs w:val="22"/>
        </w:rPr>
        <w:t>you</w:t>
      </w:r>
      <w:proofErr w:type="spellEnd"/>
      <w:r w:rsidRPr="00045A52">
        <w:rPr>
          <w:rFonts w:ascii="Garamond" w:hAnsi="Garamond" w:cs="Times New Roman"/>
          <w:sz w:val="22"/>
          <w:szCs w:val="22"/>
        </w:rPr>
        <w:t xml:space="preserve"> own head when standing between two parallel mirrors. It ought to be easy but every time you look round to one side</w:t>
      </w:r>
      <w:r w:rsidR="00FA186A">
        <w:rPr>
          <w:rFonts w:ascii="Garamond" w:hAnsi="Garamond" w:cs="Times New Roman"/>
          <w:sz w:val="22"/>
          <w:szCs w:val="22"/>
        </w:rPr>
        <w:t>,</w:t>
      </w:r>
      <w:r w:rsidRPr="00045A52">
        <w:rPr>
          <w:rFonts w:ascii="Garamond" w:hAnsi="Garamond" w:cs="Times New Roman"/>
          <w:sz w:val="22"/>
          <w:szCs w:val="22"/>
        </w:rPr>
        <w:t xml:space="preserve"> your own reflection gets in the way.  </w:t>
      </w:r>
    </w:p>
    <w:p w14:paraId="6696655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2BA5090" w14:textId="7C8384C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know</w:t>
      </w:r>
      <w:r w:rsidR="00FA186A">
        <w:rPr>
          <w:rFonts w:ascii="Garamond" w:hAnsi="Garamond" w:cs="Times New Roman"/>
          <w:sz w:val="22"/>
          <w:szCs w:val="22"/>
        </w:rPr>
        <w:t>,</w:t>
      </w:r>
      <w:r w:rsidR="00EC2477" w:rsidRPr="00045A52">
        <w:rPr>
          <w:rFonts w:ascii="Garamond" w:hAnsi="Garamond" w:cs="Times New Roman"/>
          <w:sz w:val="22"/>
          <w:szCs w:val="22"/>
        </w:rPr>
        <w:t xml:space="preserve"> this has been a revelation to me. I had never thought about my life in these terms before. You know what you should do you should write a book about all this stuff.</w:t>
      </w:r>
      <w:r>
        <w:rPr>
          <w:rFonts w:ascii="Garamond" w:hAnsi="Garamond" w:cs="Times New Roman"/>
          <w:sz w:val="22"/>
          <w:szCs w:val="22"/>
        </w:rPr>
        <w:t>”</w:t>
      </w:r>
      <w:r w:rsidR="00FA186A">
        <w:rPr>
          <w:rFonts w:ascii="Garamond" w:hAnsi="Garamond" w:cs="Times New Roman"/>
          <w:sz w:val="22"/>
          <w:szCs w:val="22"/>
        </w:rPr>
        <w:t xml:space="preserve"> </w:t>
      </w:r>
      <w:r w:rsidR="00EC2477" w:rsidRPr="00045A52">
        <w:rPr>
          <w:rFonts w:ascii="Garamond" w:hAnsi="Garamond" w:cs="Times New Roman"/>
          <w:sz w:val="22"/>
          <w:szCs w:val="22"/>
        </w:rPr>
        <w:t xml:space="preserve"> </w:t>
      </w:r>
    </w:p>
    <w:p w14:paraId="30B1604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FC68371" w14:textId="1A7525C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have. It is being published this week.</w:t>
      </w:r>
      <w:r>
        <w:rPr>
          <w:rFonts w:ascii="Garamond" w:hAnsi="Garamond" w:cs="Times New Roman"/>
          <w:sz w:val="22"/>
          <w:szCs w:val="22"/>
        </w:rPr>
        <w:t>”</w:t>
      </w:r>
    </w:p>
    <w:p w14:paraId="06032BB2" w14:textId="77777777" w:rsidR="00FA186A" w:rsidRPr="00045A52" w:rsidRDefault="00FA186A" w:rsidP="00EC2477">
      <w:pPr>
        <w:pStyle w:val="NovelBody"/>
        <w:spacing w:line="240" w:lineRule="auto"/>
        <w:ind w:firstLine="0"/>
        <w:jc w:val="both"/>
        <w:rPr>
          <w:rFonts w:ascii="Garamond" w:hAnsi="Garamond" w:cs="Times New Roman"/>
          <w:sz w:val="22"/>
          <w:szCs w:val="22"/>
        </w:rPr>
      </w:pPr>
    </w:p>
    <w:p w14:paraId="1E672976" w14:textId="77777777" w:rsidR="00EC2477" w:rsidRPr="00045A52" w:rsidRDefault="00EC2477" w:rsidP="00343C66">
      <w:pPr>
        <w:pStyle w:val="NovelBody"/>
        <w:spacing w:line="240" w:lineRule="auto"/>
        <w:ind w:firstLine="0"/>
        <w:jc w:val="center"/>
        <w:rPr>
          <w:rFonts w:ascii="Garamond" w:hAnsi="Garamond" w:cs="Times New Roman"/>
          <w:sz w:val="22"/>
          <w:szCs w:val="22"/>
        </w:rPr>
      </w:pPr>
      <w:r w:rsidRPr="00045A52">
        <w:rPr>
          <w:rFonts w:ascii="Times New Roman" w:hAnsi="Times New Roman" w:cs="Times New Roman"/>
          <w:sz w:val="22"/>
          <w:szCs w:val="22"/>
        </w:rPr>
        <w:t>Ψ</w:t>
      </w:r>
    </w:p>
    <w:p w14:paraId="18721B7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When </w:t>
      </w:r>
      <w:proofErr w:type="spellStart"/>
      <w:r w:rsidRPr="00045A52">
        <w:rPr>
          <w:rFonts w:ascii="Garamond" w:hAnsi="Garamond" w:cs="Times New Roman"/>
          <w:sz w:val="22"/>
          <w:szCs w:val="22"/>
        </w:rPr>
        <w:t>Dr.</w:t>
      </w:r>
      <w:proofErr w:type="spellEnd"/>
      <w:r w:rsidRPr="00045A52">
        <w:rPr>
          <w:rFonts w:ascii="Garamond" w:hAnsi="Garamond" w:cs="Times New Roman"/>
          <w:sz w:val="22"/>
          <w:szCs w:val="22"/>
        </w:rPr>
        <w:t xml:space="preserve"> Cole held the first copy of her book in her hands she allowed herself to feel proud. Throughout her career she had been published many times but only ever in academic journals and tomes. When she retired two years previously she had decided to write something more accessible. </w:t>
      </w:r>
    </w:p>
    <w:p w14:paraId="6C938C8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381EB28" w14:textId="041E8EE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She shuddered at the thought that is would be mistaken for a self-help book. She shuddered more that this is exactly what it was. It did not help her that she had lost the battle with the publisher and against her every wish they had called it </w:t>
      </w:r>
      <w:r w:rsidR="00C726A1">
        <w:rPr>
          <w:rFonts w:ascii="Garamond" w:hAnsi="Garamond" w:cs="Times New Roman"/>
          <w:sz w:val="22"/>
          <w:szCs w:val="22"/>
        </w:rPr>
        <w:t>‘</w:t>
      </w:r>
      <w:r w:rsidRPr="00045A52">
        <w:rPr>
          <w:rFonts w:ascii="Garamond" w:hAnsi="Garamond" w:cs="Times New Roman"/>
          <w:sz w:val="22"/>
          <w:szCs w:val="22"/>
        </w:rPr>
        <w:t>Help Yourself</w:t>
      </w:r>
      <w:r w:rsidR="00C726A1">
        <w:rPr>
          <w:rFonts w:ascii="Garamond" w:hAnsi="Garamond" w:cs="Times New Roman"/>
          <w:sz w:val="22"/>
          <w:szCs w:val="22"/>
        </w:rPr>
        <w:t>’</w:t>
      </w:r>
      <w:r w:rsidRPr="00045A52">
        <w:rPr>
          <w:rFonts w:ascii="Garamond" w:hAnsi="Garamond" w:cs="Times New Roman"/>
          <w:sz w:val="22"/>
          <w:szCs w:val="22"/>
        </w:rPr>
        <w:t>.</w:t>
      </w:r>
    </w:p>
    <w:p w14:paraId="5A2743A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F5B740D" w14:textId="11434137" w:rsidR="00EC2477" w:rsidRPr="00045A52" w:rsidRDefault="00FA186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It</w:t>
      </w:r>
      <w:r w:rsidR="00EC2477" w:rsidRPr="00045A52">
        <w:rPr>
          <w:rFonts w:ascii="Garamond" w:hAnsi="Garamond" w:cs="Times New Roman"/>
          <w:sz w:val="22"/>
          <w:szCs w:val="22"/>
        </w:rPr>
        <w:t xml:space="preserve"> attempt</w:t>
      </w:r>
      <w:r>
        <w:rPr>
          <w:rFonts w:ascii="Garamond" w:hAnsi="Garamond" w:cs="Times New Roman"/>
          <w:sz w:val="22"/>
          <w:szCs w:val="22"/>
        </w:rPr>
        <w:t>ed</w:t>
      </w:r>
      <w:r w:rsidR="00EC2477" w:rsidRPr="00045A52">
        <w:rPr>
          <w:rFonts w:ascii="Garamond" w:hAnsi="Garamond" w:cs="Times New Roman"/>
          <w:sz w:val="22"/>
          <w:szCs w:val="22"/>
        </w:rPr>
        <w:t xml:space="preserve"> to demythologise the whole genre. </w:t>
      </w:r>
      <w:proofErr w:type="gramStart"/>
      <w:r w:rsidR="00EC2477" w:rsidRPr="00045A52">
        <w:rPr>
          <w:rFonts w:ascii="Garamond" w:hAnsi="Garamond" w:cs="Times New Roman"/>
          <w:sz w:val="22"/>
          <w:szCs w:val="22"/>
        </w:rPr>
        <w:t>To remove the cult of the personality from personality profiling.</w:t>
      </w:r>
      <w:proofErr w:type="gramEnd"/>
      <w:r w:rsidR="00EC2477" w:rsidRPr="00045A52">
        <w:rPr>
          <w:rFonts w:ascii="Garamond" w:hAnsi="Garamond" w:cs="Times New Roman"/>
          <w:sz w:val="22"/>
          <w:szCs w:val="22"/>
        </w:rPr>
        <w:t xml:space="preserve"> She did not want people to do what she told them because she had all the answers (which she did not) or because she had three degrees and two doctorates (which she did) nor because she was a </w:t>
      </w:r>
      <w:proofErr w:type="spellStart"/>
      <w:r w:rsidR="00EC2477" w:rsidRPr="00045A52">
        <w:rPr>
          <w:rFonts w:ascii="Garamond" w:hAnsi="Garamond" w:cs="Times New Roman"/>
          <w:sz w:val="22"/>
          <w:szCs w:val="22"/>
        </w:rPr>
        <w:t>self made</w:t>
      </w:r>
      <w:proofErr w:type="spellEnd"/>
      <w:r w:rsidR="00EC2477" w:rsidRPr="00045A52">
        <w:rPr>
          <w:rFonts w:ascii="Garamond" w:hAnsi="Garamond" w:cs="Times New Roman"/>
          <w:sz w:val="22"/>
          <w:szCs w:val="22"/>
        </w:rPr>
        <w:t xml:space="preserve"> millionaire with perfect teeth (which she wasn</w:t>
      </w:r>
      <w:r w:rsidR="00C726A1">
        <w:rPr>
          <w:rFonts w:ascii="Garamond" w:hAnsi="Garamond" w:cs="Times New Roman"/>
          <w:sz w:val="22"/>
          <w:szCs w:val="22"/>
        </w:rPr>
        <w:t>’</w:t>
      </w:r>
      <w:r w:rsidR="00EC2477" w:rsidRPr="00045A52">
        <w:rPr>
          <w:rFonts w:ascii="Garamond" w:hAnsi="Garamond" w:cs="Times New Roman"/>
          <w:sz w:val="22"/>
          <w:szCs w:val="22"/>
        </w:rPr>
        <w:t>t - she wore dentures and had a clinical psychologist</w:t>
      </w:r>
      <w:r w:rsidR="00C726A1">
        <w:rPr>
          <w:rFonts w:ascii="Garamond" w:hAnsi="Garamond" w:cs="Times New Roman"/>
          <w:sz w:val="22"/>
          <w:szCs w:val="22"/>
        </w:rPr>
        <w:t>’</w:t>
      </w:r>
      <w:r>
        <w:rPr>
          <w:rFonts w:ascii="Garamond" w:hAnsi="Garamond" w:cs="Times New Roman"/>
          <w:sz w:val="22"/>
          <w:szCs w:val="22"/>
        </w:rPr>
        <w:t>s pension</w:t>
      </w:r>
      <w:r w:rsidR="00EC2477" w:rsidRPr="00045A52">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She wanted people to stop expecting to be given simple answers, to realize that the world is actually an extremely complicated place and that no expert could possibly know them better than they knew themselves. She hoped her readers would realise this and thank her when she told them that her book did not </w:t>
      </w:r>
      <w:r w:rsidR="00EC2477" w:rsidRPr="00045A52">
        <w:rPr>
          <w:rFonts w:ascii="Garamond" w:hAnsi="Garamond" w:cs="Times New Roman"/>
          <w:sz w:val="22"/>
          <w:szCs w:val="22"/>
        </w:rPr>
        <w:lastRenderedPageBreak/>
        <w:t>have the answers either and she was not going to solve their problems. That was</w:t>
      </w:r>
      <w:r w:rsidR="009C5FBE">
        <w:rPr>
          <w:rFonts w:ascii="Garamond" w:hAnsi="Garamond" w:cs="Times New Roman"/>
          <w:sz w:val="22"/>
          <w:szCs w:val="22"/>
        </w:rPr>
        <w:t xml:space="preserve"> the main problem with her book:</w:t>
      </w:r>
      <w:r w:rsidR="00EC2477" w:rsidRPr="00045A52">
        <w:rPr>
          <w:rFonts w:ascii="Garamond" w:hAnsi="Garamond" w:cs="Times New Roman"/>
          <w:sz w:val="22"/>
          <w:szCs w:val="22"/>
        </w:rPr>
        <w:t xml:space="preserve"> it ultimately removed its own foundations. She hoped that she would succeed in being supportive enough that it would convince people that they could indeed support themselves but not so forthright that they dismiss her advice as an exercise in circular argument. </w:t>
      </w:r>
    </w:p>
    <w:p w14:paraId="627FDF6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EAA5399"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Though of course all these problems would only be problems if anyone actually buys the book. </w:t>
      </w:r>
    </w:p>
    <w:p w14:paraId="475604F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A09AFFB" w14:textId="77777777" w:rsidR="00EC2477" w:rsidRPr="00045A52" w:rsidRDefault="00EC2477" w:rsidP="00FA186A">
      <w:pPr>
        <w:pStyle w:val="NovelBody"/>
        <w:spacing w:line="240" w:lineRule="auto"/>
        <w:ind w:firstLine="0"/>
        <w:jc w:val="center"/>
        <w:rPr>
          <w:rFonts w:ascii="Garamond" w:hAnsi="Garamond" w:cs="Times New Roman"/>
          <w:sz w:val="22"/>
          <w:szCs w:val="22"/>
        </w:rPr>
      </w:pPr>
      <w:r w:rsidRPr="00045A52">
        <w:rPr>
          <w:rFonts w:ascii="Garamond" w:hAnsi="Garamond" w:cs="Times New Roman"/>
          <w:sz w:val="22"/>
          <w:szCs w:val="22"/>
        </w:rPr>
        <w:t>~</w:t>
      </w:r>
    </w:p>
    <w:p w14:paraId="70B0FCC2" w14:textId="56C25CF2" w:rsidR="00EC2477" w:rsidRPr="00045A52" w:rsidRDefault="009C5FBE"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 xml:space="preserve">And buy it they do, </w:t>
      </w:r>
      <w:r w:rsidR="00EC2477" w:rsidRPr="00045A52">
        <w:rPr>
          <w:rFonts w:ascii="Garamond" w:hAnsi="Garamond" w:cs="Times New Roman"/>
          <w:sz w:val="22"/>
          <w:szCs w:val="22"/>
        </w:rPr>
        <w:t xml:space="preserve">in their </w:t>
      </w:r>
      <w:r>
        <w:rPr>
          <w:rFonts w:ascii="Garamond" w:hAnsi="Garamond" w:cs="Times New Roman"/>
          <w:sz w:val="22"/>
          <w:szCs w:val="22"/>
        </w:rPr>
        <w:t xml:space="preserve">thousands. </w:t>
      </w:r>
      <w:proofErr w:type="gramStart"/>
      <w:r>
        <w:rPr>
          <w:rFonts w:ascii="Garamond" w:hAnsi="Garamond" w:cs="Times New Roman"/>
          <w:sz w:val="22"/>
          <w:szCs w:val="22"/>
        </w:rPr>
        <w:t>A</w:t>
      </w:r>
      <w:r w:rsidR="00EC2477" w:rsidRPr="00045A52">
        <w:rPr>
          <w:rFonts w:ascii="Garamond" w:hAnsi="Garamond" w:cs="Times New Roman"/>
          <w:sz w:val="22"/>
          <w:szCs w:val="22"/>
        </w:rPr>
        <w:t xml:space="preserve"> goodly legion of others are</w:t>
      </w:r>
      <w:proofErr w:type="gramEnd"/>
      <w:r w:rsidR="00EC2477" w:rsidRPr="00045A52">
        <w:rPr>
          <w:rFonts w:ascii="Garamond" w:hAnsi="Garamond" w:cs="Times New Roman"/>
          <w:sz w:val="22"/>
          <w:szCs w:val="22"/>
        </w:rPr>
        <w:t xml:space="preserve"> more literal minded and steal it. </w:t>
      </w:r>
      <w:proofErr w:type="gramStart"/>
      <w:r w:rsidR="00EC2477" w:rsidRPr="00045A52">
        <w:rPr>
          <w:rFonts w:ascii="Garamond" w:hAnsi="Garamond" w:cs="Times New Roman"/>
          <w:sz w:val="22"/>
          <w:szCs w:val="22"/>
        </w:rPr>
        <w:t>Though she does not know this yet because it has not happened in her subjective time-line.</w:t>
      </w:r>
      <w:proofErr w:type="gramEnd"/>
      <w:r w:rsidR="00EC2477" w:rsidRPr="00045A52">
        <w:rPr>
          <w:rFonts w:ascii="Garamond" w:hAnsi="Garamond" w:cs="Times New Roman"/>
          <w:sz w:val="22"/>
          <w:szCs w:val="22"/>
        </w:rPr>
        <w:t xml:space="preserve"> I can tell you because we are floating above this book and you could have guessed anyway that a character would not appear here unless there was not some point to their existence from the point of view of plot development. Obviously this nice old woman is a counterpoint to that strange young man you met in the last chapter. Heck, it probably even tells you this on the fly-cover. (If it does, I lost my battle with my publisher.) So it is not as if I am giving away any surprises. If on the other hand, I told you that at the climax of the book he pushes her off a tall building then that would spoil things, so I will not do that. I cannot really tell you much about the ma</w:t>
      </w:r>
      <w:r>
        <w:rPr>
          <w:rFonts w:ascii="Garamond" w:hAnsi="Garamond" w:cs="Times New Roman"/>
          <w:sz w:val="22"/>
          <w:szCs w:val="22"/>
        </w:rPr>
        <w:t xml:space="preserve">n who pops up from time to time </w:t>
      </w:r>
      <w:r w:rsidR="00EC2477" w:rsidRPr="00045A52">
        <w:rPr>
          <w:rFonts w:ascii="Garamond" w:hAnsi="Garamond" w:cs="Times New Roman"/>
          <w:sz w:val="22"/>
          <w:szCs w:val="22"/>
        </w:rPr>
        <w:t>slightly unbalanced and confused by things. It would only confuse and unbalance you. However, do pay close attenti</w:t>
      </w:r>
      <w:r w:rsidR="002679FA" w:rsidRPr="00045A52">
        <w:rPr>
          <w:rFonts w:ascii="Garamond" w:hAnsi="Garamond" w:cs="Times New Roman"/>
          <w:sz w:val="22"/>
          <w:szCs w:val="22"/>
        </w:rPr>
        <w:t>on to the duck in chapter five.</w:t>
      </w:r>
    </w:p>
    <w:p w14:paraId="50DD90B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06A303"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 note to the reader:</w:t>
      </w:r>
    </w:p>
    <w:p w14:paraId="1CA889B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8B7692E" w14:textId="4434905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You are still with me this far in, for that I thank you. </w:t>
      </w:r>
      <w:proofErr w:type="gramStart"/>
      <w:r w:rsidRPr="00045A52">
        <w:rPr>
          <w:rFonts w:ascii="Garamond" w:hAnsi="Garamond" w:cs="Times New Roman"/>
          <w:sz w:val="22"/>
          <w:szCs w:val="22"/>
        </w:rPr>
        <w:t xml:space="preserve">Especially </w:t>
      </w:r>
      <w:r w:rsidR="00613B24">
        <w:rPr>
          <w:rFonts w:ascii="Garamond" w:hAnsi="Garamond" w:cs="Times New Roman"/>
          <w:sz w:val="22"/>
          <w:szCs w:val="22"/>
        </w:rPr>
        <w:t xml:space="preserve">now </w:t>
      </w:r>
      <w:r w:rsidR="009C5FBE">
        <w:rPr>
          <w:rFonts w:ascii="Garamond" w:hAnsi="Garamond" w:cs="Times New Roman"/>
          <w:sz w:val="22"/>
          <w:szCs w:val="22"/>
        </w:rPr>
        <w:t>that I am</w:t>
      </w:r>
      <w:r w:rsidRPr="00045A52">
        <w:rPr>
          <w:rFonts w:ascii="Garamond" w:hAnsi="Garamond" w:cs="Times New Roman"/>
          <w:sz w:val="22"/>
          <w:szCs w:val="22"/>
        </w:rPr>
        <w:t xml:space="preserve"> trying your patience with these little asides.</w:t>
      </w:r>
      <w:proofErr w:type="gramEnd"/>
      <w:r w:rsidRPr="00045A52">
        <w:rPr>
          <w:rFonts w:ascii="Garamond" w:hAnsi="Garamond" w:cs="Times New Roman"/>
          <w:sz w:val="22"/>
          <w:szCs w:val="22"/>
        </w:rPr>
        <w:t xml:space="preserve"> I am afraid there will be more interludes in the pages </w:t>
      </w:r>
      <w:r w:rsidRPr="00045A52">
        <w:rPr>
          <w:rFonts w:ascii="Garamond" w:hAnsi="Garamond" w:cs="Times New Roman"/>
          <w:sz w:val="22"/>
          <w:szCs w:val="22"/>
        </w:rPr>
        <w:lastRenderedPageBreak/>
        <w:t>that follow. I did try to avoid it but in the end I was not clever enough to write it in such a way that everything flowed happily along from one phrase to the next. Therefore, all too often I shall interrupt myself and break my stride with trivia and digression that I have been too stupid to work into the body of the text. When you encounter a discontinuity such as this</w:t>
      </w:r>
      <w:r w:rsidR="009C5FBE">
        <w:rPr>
          <w:rFonts w:ascii="Garamond" w:hAnsi="Garamond" w:cs="Times New Roman"/>
          <w:sz w:val="22"/>
          <w:szCs w:val="22"/>
        </w:rPr>
        <w:t>,</w:t>
      </w:r>
      <w:r w:rsidRPr="00045A52">
        <w:rPr>
          <w:rFonts w:ascii="Garamond" w:hAnsi="Garamond" w:cs="Times New Roman"/>
          <w:sz w:val="22"/>
          <w:szCs w:val="22"/>
        </w:rPr>
        <w:t xml:space="preserve"> I beg your indulgence and your pity. I hope that you will forgive my failings as an author and acknowledge that while he may not be the sharpest pencil in the case, at least your author is trying his feeble best. I hope also that you are able to follow the thread that I keep laying aside.</w:t>
      </w:r>
    </w:p>
    <w:p w14:paraId="7F4AB25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61D8D7E" w14:textId="400AF6CF" w:rsidR="00EC2477" w:rsidRPr="00045A52" w:rsidRDefault="00EC2477" w:rsidP="009C5FBE">
      <w:pPr>
        <w:pStyle w:val="NovelBody"/>
        <w:spacing w:line="240" w:lineRule="auto"/>
        <w:ind w:firstLine="0"/>
        <w:jc w:val="center"/>
        <w:rPr>
          <w:rFonts w:ascii="Garamond" w:hAnsi="Garamond" w:cs="Times New Roman"/>
          <w:sz w:val="22"/>
          <w:szCs w:val="22"/>
        </w:rPr>
      </w:pPr>
      <w:r w:rsidRPr="00045A52">
        <w:rPr>
          <w:rFonts w:ascii="Times New Roman" w:hAnsi="Times New Roman" w:cs="Times New Roman"/>
          <w:sz w:val="22"/>
          <w:szCs w:val="22"/>
        </w:rPr>
        <w:t>Ψ</w:t>
      </w:r>
    </w:p>
    <w:p w14:paraId="06C9E016" w14:textId="2FA4A3D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If she was honest with herself, </w:t>
      </w:r>
      <w:r w:rsidR="002D4AF5">
        <w:rPr>
          <w:rFonts w:ascii="Garamond" w:hAnsi="Garamond" w:cs="Times New Roman"/>
          <w:sz w:val="22"/>
          <w:szCs w:val="22"/>
        </w:rPr>
        <w:t>Hazel</w:t>
      </w:r>
      <w:r w:rsidRPr="00045A52">
        <w:rPr>
          <w:rFonts w:ascii="Garamond" w:hAnsi="Garamond" w:cs="Times New Roman"/>
          <w:sz w:val="22"/>
          <w:szCs w:val="22"/>
        </w:rPr>
        <w:t xml:space="preserve"> welcomed the opportunity to get out of the house. Since she retired two years previously she had nothing to do. One day she was visiting lecturer at two local universities and a clinical consultant in the mental health sector. Now she was talking to her plants and going half crazy. Writing a book about how to stay sane had been her way of staying sane. </w:t>
      </w:r>
    </w:p>
    <w:p w14:paraId="09A6602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EC32F1A" w14:textId="0305A34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Writ</w:t>
      </w:r>
      <w:r w:rsidR="00DF4775">
        <w:rPr>
          <w:rFonts w:ascii="Garamond" w:hAnsi="Garamond" w:cs="Times New Roman"/>
          <w:sz w:val="22"/>
          <w:szCs w:val="22"/>
        </w:rPr>
        <w:t>ing it had been hard. At first s</w:t>
      </w:r>
      <w:r w:rsidRPr="00045A52">
        <w:rPr>
          <w:rFonts w:ascii="Garamond" w:hAnsi="Garamond" w:cs="Times New Roman"/>
          <w:sz w:val="22"/>
          <w:szCs w:val="22"/>
        </w:rPr>
        <w:t xml:space="preserve">he had been too </w:t>
      </w:r>
      <w:proofErr w:type="gramStart"/>
      <w:r w:rsidRPr="00045A52">
        <w:rPr>
          <w:rFonts w:ascii="Garamond" w:hAnsi="Garamond" w:cs="Times New Roman"/>
          <w:sz w:val="22"/>
          <w:szCs w:val="22"/>
        </w:rPr>
        <w:t>highbrow</w:t>
      </w:r>
      <w:proofErr w:type="gramEnd"/>
      <w:r w:rsidRPr="00045A52">
        <w:rPr>
          <w:rFonts w:ascii="Garamond" w:hAnsi="Garamond" w:cs="Times New Roman"/>
          <w:sz w:val="22"/>
          <w:szCs w:val="22"/>
        </w:rPr>
        <w:t>. She was oblivious to her own academic jargon. It seemed obvious to refer to hypotheses, experimental paradigms, neurotransmitter modulation, cognitive dissociation, existential self-actualisation and social constructivism. Fine for textbooks and journals but it would have been utterly discombobulating for the audience it was intended for.</w:t>
      </w:r>
      <w:r w:rsidR="00DF4775">
        <w:rPr>
          <w:rFonts w:ascii="Garamond" w:hAnsi="Garamond" w:cs="Times New Roman"/>
          <w:sz w:val="22"/>
          <w:szCs w:val="22"/>
        </w:rPr>
        <w:t xml:space="preserve"> It needed a more popular tone.</w:t>
      </w:r>
    </w:p>
    <w:p w14:paraId="30F2D31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3874313" w14:textId="2701723E" w:rsidR="00AD0B0B" w:rsidRDefault="003806A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She started again. T</w:t>
      </w:r>
      <w:r w:rsidR="00EC2477" w:rsidRPr="00045A52">
        <w:rPr>
          <w:rFonts w:ascii="Garamond" w:hAnsi="Garamond" w:cs="Times New Roman"/>
          <w:sz w:val="22"/>
          <w:szCs w:val="22"/>
        </w:rPr>
        <w:t xml:space="preserve">his time she dictated it, imagining she was talking to someone like the man on the Great North Eastern Railway. </w:t>
      </w:r>
      <w:r w:rsidR="00DF4775">
        <w:rPr>
          <w:rFonts w:ascii="Garamond" w:hAnsi="Garamond" w:cs="Times New Roman"/>
          <w:sz w:val="22"/>
          <w:szCs w:val="22"/>
        </w:rPr>
        <w:t xml:space="preserve">She was all chatting to her fellow passengers and her book needed a more chatty tone. </w:t>
      </w:r>
      <w:r w:rsidR="00DF4775" w:rsidRPr="00045A52">
        <w:rPr>
          <w:rFonts w:ascii="Garamond" w:hAnsi="Garamond" w:cs="Times New Roman"/>
          <w:sz w:val="22"/>
          <w:szCs w:val="22"/>
        </w:rPr>
        <w:t>S</w:t>
      </w:r>
      <w:r w:rsidR="00DF4775">
        <w:rPr>
          <w:rFonts w:ascii="Garamond" w:hAnsi="Garamond" w:cs="Times New Roman"/>
          <w:sz w:val="22"/>
          <w:szCs w:val="22"/>
        </w:rPr>
        <w:t>o s</w:t>
      </w:r>
      <w:r w:rsidR="00DF4775" w:rsidRPr="00045A52">
        <w:rPr>
          <w:rFonts w:ascii="Garamond" w:hAnsi="Garamond" w:cs="Times New Roman"/>
          <w:sz w:val="22"/>
          <w:szCs w:val="22"/>
        </w:rPr>
        <w:t>he ha</w:t>
      </w:r>
      <w:r w:rsidR="00DF4775">
        <w:rPr>
          <w:rFonts w:ascii="Garamond" w:hAnsi="Garamond" w:cs="Times New Roman"/>
          <w:sz w:val="22"/>
          <w:szCs w:val="22"/>
        </w:rPr>
        <w:t>d imagined she was explaining her subject</w:t>
      </w:r>
      <w:r w:rsidR="00DF4775" w:rsidRPr="00045A52">
        <w:rPr>
          <w:rFonts w:ascii="Garamond" w:hAnsi="Garamond" w:cs="Times New Roman"/>
          <w:sz w:val="22"/>
          <w:szCs w:val="22"/>
        </w:rPr>
        <w:t xml:space="preserve"> to him, or someone like him. </w:t>
      </w:r>
      <w:r w:rsidR="00DF4775">
        <w:rPr>
          <w:rFonts w:ascii="Garamond" w:hAnsi="Garamond" w:cs="Times New Roman"/>
          <w:sz w:val="22"/>
          <w:szCs w:val="22"/>
        </w:rPr>
        <w:t>Random</w:t>
      </w:r>
      <w:r>
        <w:rPr>
          <w:rFonts w:ascii="Garamond" w:hAnsi="Garamond" w:cs="Times New Roman"/>
          <w:sz w:val="22"/>
          <w:szCs w:val="22"/>
        </w:rPr>
        <w:t xml:space="preserve"> imaginary train passenger</w:t>
      </w:r>
      <w:r w:rsidR="00DF4775">
        <w:rPr>
          <w:rFonts w:ascii="Garamond" w:hAnsi="Garamond" w:cs="Times New Roman"/>
          <w:sz w:val="22"/>
          <w:szCs w:val="22"/>
        </w:rPr>
        <w:t>s seemed</w:t>
      </w:r>
      <w:r w:rsidR="00AD0B0B">
        <w:rPr>
          <w:rFonts w:ascii="Garamond" w:hAnsi="Garamond" w:cs="Times New Roman"/>
          <w:sz w:val="22"/>
          <w:szCs w:val="22"/>
        </w:rPr>
        <w:t xml:space="preserve"> </w:t>
      </w:r>
      <w:r w:rsidR="00DF4775">
        <w:rPr>
          <w:rFonts w:ascii="Garamond" w:hAnsi="Garamond" w:cs="Times New Roman"/>
          <w:sz w:val="22"/>
          <w:szCs w:val="22"/>
        </w:rPr>
        <w:t>like the</w:t>
      </w:r>
      <w:r w:rsidR="00AD0B0B">
        <w:rPr>
          <w:rFonts w:ascii="Garamond" w:hAnsi="Garamond" w:cs="Times New Roman"/>
          <w:sz w:val="22"/>
          <w:szCs w:val="22"/>
        </w:rPr>
        <w:t xml:space="preserve"> ideal test </w:t>
      </w:r>
      <w:r w:rsidR="00AD0B0B">
        <w:rPr>
          <w:rFonts w:ascii="Garamond" w:hAnsi="Garamond" w:cs="Times New Roman"/>
          <w:sz w:val="22"/>
          <w:szCs w:val="22"/>
        </w:rPr>
        <w:lastRenderedPageBreak/>
        <w:t>population</w:t>
      </w:r>
      <w:r>
        <w:rPr>
          <w:rFonts w:ascii="Garamond" w:hAnsi="Garamond" w:cs="Times New Roman"/>
          <w:sz w:val="22"/>
          <w:szCs w:val="22"/>
        </w:rPr>
        <w:t xml:space="preserve">. </w:t>
      </w:r>
      <w:r w:rsidR="004D07F9">
        <w:rPr>
          <w:rFonts w:ascii="Garamond" w:hAnsi="Garamond" w:cs="Times New Roman"/>
          <w:sz w:val="22"/>
          <w:szCs w:val="22"/>
        </w:rPr>
        <w:t>But this still didn’t quite work.</w:t>
      </w:r>
    </w:p>
    <w:p w14:paraId="58A20E55" w14:textId="77777777" w:rsidR="00AD0B0B" w:rsidRDefault="00AD0B0B" w:rsidP="00EC2477">
      <w:pPr>
        <w:pStyle w:val="NovelBody"/>
        <w:spacing w:line="240" w:lineRule="auto"/>
        <w:ind w:firstLine="0"/>
        <w:jc w:val="both"/>
        <w:rPr>
          <w:rFonts w:ascii="Garamond" w:hAnsi="Garamond" w:cs="Times New Roman"/>
          <w:sz w:val="22"/>
          <w:szCs w:val="22"/>
        </w:rPr>
      </w:pPr>
    </w:p>
    <w:p w14:paraId="01A80E44" w14:textId="076E082D" w:rsidR="00DF4775" w:rsidRDefault="004D07F9" w:rsidP="00DF4775">
      <w:pPr>
        <w:widowControl w:val="0"/>
        <w:autoSpaceDE w:val="0"/>
        <w:autoSpaceDN w:val="0"/>
        <w:adjustRightInd w:val="0"/>
        <w:spacing w:after="0" w:line="240" w:lineRule="auto"/>
        <w:jc w:val="both"/>
        <w:rPr>
          <w:rFonts w:ascii="Garamond" w:hAnsi="Garamond" w:cs="Garamond"/>
        </w:rPr>
      </w:pPr>
      <w:r>
        <w:rPr>
          <w:rFonts w:ascii="Garamond" w:hAnsi="Garamond" w:cs="Garamond"/>
        </w:rPr>
        <w:t xml:space="preserve">A journey by train tends to be </w:t>
      </w:r>
      <w:r w:rsidR="00C06E63">
        <w:rPr>
          <w:rFonts w:ascii="Garamond" w:hAnsi="Garamond" w:cs="Garamond"/>
        </w:rPr>
        <w:t>slow</w:t>
      </w:r>
      <w:r>
        <w:rPr>
          <w:rFonts w:ascii="Garamond" w:hAnsi="Garamond" w:cs="Garamond"/>
        </w:rPr>
        <w:t xml:space="preserve"> and seems to set the mind on train tracks too. Like David on her journey to York, </w:t>
      </w:r>
      <w:proofErr w:type="gramStart"/>
      <w:r>
        <w:rPr>
          <w:rFonts w:ascii="Garamond" w:hAnsi="Garamond" w:cs="Garamond"/>
        </w:rPr>
        <w:t>d</w:t>
      </w:r>
      <w:r w:rsidR="00DF4775">
        <w:rPr>
          <w:rFonts w:ascii="Garamond" w:hAnsi="Garamond" w:cs="Garamond"/>
        </w:rPr>
        <w:t>octor</w:t>
      </w:r>
      <w:proofErr w:type="gramEnd"/>
      <w:r w:rsidR="00DF4775">
        <w:rPr>
          <w:rFonts w:ascii="Garamond" w:hAnsi="Garamond" w:cs="Garamond"/>
        </w:rPr>
        <w:t xml:space="preserve"> Cole</w:t>
      </w:r>
      <w:r>
        <w:rPr>
          <w:rFonts w:ascii="Garamond" w:hAnsi="Garamond" w:cs="Garamond"/>
        </w:rPr>
        <w:t xml:space="preserve">’s imaginary audience threw up a lot of objections to her helpful advice. </w:t>
      </w:r>
      <w:proofErr w:type="gramStart"/>
      <w:r>
        <w:rPr>
          <w:rFonts w:ascii="Garamond" w:hAnsi="Garamond" w:cs="Garamond"/>
        </w:rPr>
        <w:t>Which she answered, at length.</w:t>
      </w:r>
      <w:proofErr w:type="gramEnd"/>
      <w:r>
        <w:rPr>
          <w:rFonts w:ascii="Garamond" w:hAnsi="Garamond" w:cs="Garamond"/>
        </w:rPr>
        <w:t xml:space="preserve"> H</w:t>
      </w:r>
      <w:r w:rsidR="00DF4775">
        <w:rPr>
          <w:rFonts w:ascii="Garamond" w:hAnsi="Garamond" w:cs="Garamond"/>
        </w:rPr>
        <w:t xml:space="preserve">er second draft had been </w:t>
      </w:r>
      <w:r>
        <w:rPr>
          <w:rFonts w:ascii="Garamond" w:hAnsi="Garamond" w:cs="Garamond"/>
        </w:rPr>
        <w:t xml:space="preserve">far too </w:t>
      </w:r>
      <w:r w:rsidR="00DF4775">
        <w:rPr>
          <w:rFonts w:ascii="Garamond" w:hAnsi="Garamond" w:cs="Garamond"/>
        </w:rPr>
        <w:t>long-winded.</w:t>
      </w:r>
      <w:r w:rsidR="00C06E63">
        <w:rPr>
          <w:rFonts w:ascii="Garamond" w:hAnsi="Garamond" w:cs="Garamond"/>
        </w:rPr>
        <w:t xml:space="preserve"> She needed another imaginary reader.</w:t>
      </w:r>
    </w:p>
    <w:p w14:paraId="25562D68" w14:textId="77777777" w:rsidR="00DF4775" w:rsidRDefault="00DF4775" w:rsidP="00EC2477">
      <w:pPr>
        <w:pStyle w:val="NovelBody"/>
        <w:spacing w:line="240" w:lineRule="auto"/>
        <w:ind w:firstLine="0"/>
        <w:jc w:val="both"/>
        <w:rPr>
          <w:rFonts w:ascii="Garamond" w:hAnsi="Garamond" w:cs="Times New Roman"/>
          <w:sz w:val="22"/>
          <w:szCs w:val="22"/>
        </w:rPr>
      </w:pPr>
    </w:p>
    <w:p w14:paraId="61A6D141" w14:textId="5E76D801" w:rsidR="00EC2477" w:rsidRPr="00045A52" w:rsidRDefault="00C06E63"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I</w:t>
      </w:r>
      <w:r w:rsidR="00EC2477" w:rsidRPr="00045A52">
        <w:rPr>
          <w:rFonts w:ascii="Garamond" w:hAnsi="Garamond" w:cs="Times New Roman"/>
          <w:sz w:val="22"/>
          <w:szCs w:val="22"/>
        </w:rPr>
        <w:t xml:space="preserve">t would not have got through to the man on the </w:t>
      </w:r>
      <w:r w:rsidR="003806AA">
        <w:rPr>
          <w:rFonts w:ascii="Garamond" w:hAnsi="Garamond" w:cs="Times New Roman"/>
          <w:sz w:val="22"/>
          <w:szCs w:val="22"/>
        </w:rPr>
        <w:t xml:space="preserve">proverbial </w:t>
      </w:r>
      <w:r w:rsidR="00EC2477" w:rsidRPr="00045A52">
        <w:rPr>
          <w:rFonts w:ascii="Garamond" w:hAnsi="Garamond" w:cs="Times New Roman"/>
          <w:sz w:val="22"/>
          <w:szCs w:val="22"/>
        </w:rPr>
        <w:t xml:space="preserve">Clapham </w:t>
      </w:r>
      <w:r w:rsidR="003806AA">
        <w:rPr>
          <w:rFonts w:ascii="Garamond" w:hAnsi="Garamond" w:cs="Times New Roman"/>
          <w:sz w:val="22"/>
          <w:szCs w:val="22"/>
        </w:rPr>
        <w:t xml:space="preserve">Omnibus. </w:t>
      </w:r>
      <w:proofErr w:type="gramStart"/>
      <w:r w:rsidR="00AD0B0B">
        <w:rPr>
          <w:rFonts w:ascii="Garamond" w:hAnsi="Garamond" w:cs="Times New Roman"/>
          <w:sz w:val="22"/>
          <w:szCs w:val="22"/>
        </w:rPr>
        <w:t>No</w:t>
      </w:r>
      <w:r w:rsidR="003806AA">
        <w:rPr>
          <w:rFonts w:ascii="Garamond" w:hAnsi="Garamond" w:cs="Times New Roman"/>
          <w:sz w:val="22"/>
          <w:szCs w:val="22"/>
        </w:rPr>
        <w:t xml:space="preserve">r any </w:t>
      </w:r>
      <w:r w:rsidR="00AD0B0B">
        <w:rPr>
          <w:rFonts w:ascii="Garamond" w:hAnsi="Garamond" w:cs="Times New Roman"/>
          <w:sz w:val="22"/>
          <w:szCs w:val="22"/>
        </w:rPr>
        <w:t>other</w:t>
      </w:r>
      <w:r w:rsidR="00EC2477" w:rsidRPr="00045A52">
        <w:rPr>
          <w:rFonts w:ascii="Garamond" w:hAnsi="Garamond" w:cs="Times New Roman"/>
          <w:sz w:val="22"/>
          <w:szCs w:val="22"/>
        </w:rPr>
        <w:t xml:space="preserve"> hassled </w:t>
      </w:r>
      <w:r w:rsidR="00AD0B0B">
        <w:rPr>
          <w:rFonts w:ascii="Garamond" w:hAnsi="Garamond" w:cs="Times New Roman"/>
          <w:sz w:val="22"/>
          <w:szCs w:val="22"/>
        </w:rPr>
        <w:t>commuter hurrying to work.</w:t>
      </w:r>
      <w:proofErr w:type="gramEnd"/>
      <w:r w:rsidR="00AD0B0B">
        <w:rPr>
          <w:rFonts w:ascii="Garamond" w:hAnsi="Garamond" w:cs="Times New Roman"/>
          <w:sz w:val="22"/>
          <w:szCs w:val="22"/>
        </w:rPr>
        <w:t xml:space="preserve"> H</w:t>
      </w:r>
      <w:r w:rsidR="00EC2477" w:rsidRPr="00045A52">
        <w:rPr>
          <w:rFonts w:ascii="Garamond" w:hAnsi="Garamond" w:cs="Times New Roman"/>
          <w:sz w:val="22"/>
          <w:szCs w:val="22"/>
        </w:rPr>
        <w:t xml:space="preserve">e would not have time to listen as she attempted to patiently </w:t>
      </w:r>
      <w:proofErr w:type="gramStart"/>
      <w:r w:rsidR="00EC2477" w:rsidRPr="00045A52">
        <w:rPr>
          <w:rFonts w:ascii="Garamond" w:hAnsi="Garamond" w:cs="Times New Roman"/>
          <w:sz w:val="22"/>
          <w:szCs w:val="22"/>
        </w:rPr>
        <w:t>expostulate</w:t>
      </w:r>
      <w:proofErr w:type="gramEnd"/>
      <w:r w:rsidR="00EC2477" w:rsidRPr="00045A52">
        <w:rPr>
          <w:rFonts w:ascii="Garamond" w:hAnsi="Garamond" w:cs="Times New Roman"/>
          <w:sz w:val="22"/>
          <w:szCs w:val="22"/>
        </w:rPr>
        <w:t xml:space="preserve"> a complex but accessible story of how the world around us makes our minds out of the material of our brains. </w:t>
      </w:r>
      <w:r w:rsidR="003806AA">
        <w:rPr>
          <w:rFonts w:ascii="Garamond" w:hAnsi="Garamond" w:cs="Times New Roman"/>
          <w:sz w:val="22"/>
          <w:szCs w:val="22"/>
        </w:rPr>
        <w:t>Before she even got beyond even a</w:t>
      </w:r>
      <w:r w:rsidR="00EC2477" w:rsidRPr="00045A52">
        <w:rPr>
          <w:rFonts w:ascii="Garamond" w:hAnsi="Garamond" w:cs="Times New Roman"/>
          <w:sz w:val="22"/>
          <w:szCs w:val="22"/>
        </w:rPr>
        <w:t xml:space="preserve"> simple introduction</w:t>
      </w:r>
      <w:r w:rsidR="003806AA">
        <w:rPr>
          <w:rFonts w:ascii="Garamond" w:hAnsi="Garamond" w:cs="Times New Roman"/>
          <w:sz w:val="22"/>
          <w:szCs w:val="22"/>
        </w:rPr>
        <w:t xml:space="preserve">, </w:t>
      </w:r>
      <w:r w:rsidR="00EC2477" w:rsidRPr="00045A52">
        <w:rPr>
          <w:rFonts w:ascii="Garamond" w:hAnsi="Garamond" w:cs="Times New Roman"/>
          <w:sz w:val="22"/>
          <w:szCs w:val="22"/>
        </w:rPr>
        <w:t>the man on the C</w:t>
      </w:r>
      <w:r w:rsidR="003806AA">
        <w:rPr>
          <w:rFonts w:ascii="Garamond" w:hAnsi="Garamond" w:cs="Times New Roman"/>
          <w:sz w:val="22"/>
          <w:szCs w:val="22"/>
        </w:rPr>
        <w:t>lapham Omnibus would have leapt</w:t>
      </w:r>
      <w:r w:rsidR="00EC2477" w:rsidRPr="00045A52">
        <w:rPr>
          <w:rFonts w:ascii="Garamond" w:hAnsi="Garamond" w:cs="Times New Roman"/>
          <w:sz w:val="22"/>
          <w:szCs w:val="22"/>
        </w:rPr>
        <w:t xml:space="preserve"> off the back of the still moving omnibus as it slowed somewhere along a busy </w:t>
      </w:r>
      <w:r w:rsidR="00AD0B0B">
        <w:rPr>
          <w:rFonts w:ascii="Garamond" w:hAnsi="Garamond" w:cs="Times New Roman"/>
          <w:sz w:val="22"/>
          <w:szCs w:val="22"/>
        </w:rPr>
        <w:t>high street</w:t>
      </w:r>
      <w:r w:rsidR="00EC2477" w:rsidRPr="00045A52">
        <w:rPr>
          <w:rFonts w:ascii="Garamond" w:hAnsi="Garamond" w:cs="Times New Roman"/>
          <w:sz w:val="22"/>
          <w:szCs w:val="22"/>
        </w:rPr>
        <w:t>, heading to work in a job he hates muttering about how one always gets the seat</w:t>
      </w:r>
      <w:r w:rsidR="00AD0B0B">
        <w:rPr>
          <w:rFonts w:ascii="Garamond" w:hAnsi="Garamond" w:cs="Times New Roman"/>
          <w:sz w:val="22"/>
          <w:szCs w:val="22"/>
        </w:rPr>
        <w:t xml:space="preserve"> next to </w:t>
      </w:r>
      <w:proofErr w:type="spellStart"/>
      <w:r w:rsidR="00AD0B0B">
        <w:rPr>
          <w:rFonts w:ascii="Garamond" w:hAnsi="Garamond" w:cs="Times New Roman"/>
          <w:sz w:val="22"/>
          <w:szCs w:val="22"/>
        </w:rPr>
        <w:t>nutters</w:t>
      </w:r>
      <w:proofErr w:type="spellEnd"/>
      <w:r w:rsidR="00AD0B0B">
        <w:rPr>
          <w:rFonts w:ascii="Garamond" w:hAnsi="Garamond" w:cs="Times New Roman"/>
          <w:sz w:val="22"/>
          <w:szCs w:val="22"/>
        </w:rPr>
        <w:t xml:space="preserve"> on buses. </w:t>
      </w:r>
    </w:p>
    <w:p w14:paraId="57B69C5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991E90" w14:textId="15958A4B" w:rsidR="00EC2477" w:rsidRPr="00045A52" w:rsidRDefault="00931AAD"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T</w:t>
      </w:r>
      <w:r w:rsidR="008624C4">
        <w:rPr>
          <w:rFonts w:ascii="Garamond" w:hAnsi="Garamond" w:cs="Times New Roman"/>
          <w:sz w:val="22"/>
          <w:szCs w:val="22"/>
        </w:rPr>
        <w:t>rue enough,</w:t>
      </w:r>
      <w:r w:rsidR="00AD0B0B" w:rsidRPr="00045A52">
        <w:rPr>
          <w:rFonts w:ascii="Garamond" w:hAnsi="Garamond" w:cs="Times New Roman"/>
          <w:sz w:val="22"/>
          <w:szCs w:val="22"/>
        </w:rPr>
        <w:t xml:space="preserve"> buses and </w:t>
      </w:r>
      <w:proofErr w:type="spellStart"/>
      <w:r w:rsidR="00AD0B0B" w:rsidRPr="00045A52">
        <w:rPr>
          <w:rFonts w:ascii="Garamond" w:hAnsi="Garamond" w:cs="Times New Roman"/>
          <w:sz w:val="22"/>
          <w:szCs w:val="22"/>
        </w:rPr>
        <w:t>nutters</w:t>
      </w:r>
      <w:proofErr w:type="spellEnd"/>
      <w:r w:rsidR="00AD0B0B" w:rsidRPr="00045A52">
        <w:rPr>
          <w:rFonts w:ascii="Garamond" w:hAnsi="Garamond" w:cs="Times New Roman"/>
          <w:sz w:val="22"/>
          <w:szCs w:val="22"/>
        </w:rPr>
        <w:t xml:space="preserve"> go together like horse and carriage</w:t>
      </w:r>
      <w:r w:rsidR="00AD0B0B">
        <w:rPr>
          <w:rFonts w:ascii="Garamond" w:hAnsi="Garamond" w:cs="Times New Roman"/>
          <w:sz w:val="22"/>
          <w:szCs w:val="22"/>
        </w:rPr>
        <w:t>.</w:t>
      </w:r>
      <w:r w:rsidR="008624C4">
        <w:rPr>
          <w:rFonts w:ascii="Garamond" w:hAnsi="Garamond" w:cs="Times New Roman"/>
          <w:sz w:val="22"/>
          <w:szCs w:val="22"/>
        </w:rPr>
        <w:t xml:space="preserve"> But there aren’t nearly as many certified crazies </w:t>
      </w:r>
      <w:r w:rsidR="00D8459B">
        <w:rPr>
          <w:rFonts w:ascii="Garamond" w:hAnsi="Garamond" w:cs="Times New Roman"/>
          <w:sz w:val="22"/>
          <w:szCs w:val="22"/>
        </w:rPr>
        <w:t xml:space="preserve">amongst them </w:t>
      </w:r>
      <w:r w:rsidR="008624C4">
        <w:rPr>
          <w:rFonts w:ascii="Garamond" w:hAnsi="Garamond" w:cs="Times New Roman"/>
          <w:sz w:val="22"/>
          <w:szCs w:val="22"/>
        </w:rPr>
        <w:t xml:space="preserve">as we </w:t>
      </w:r>
      <w:r w:rsidR="001D0537">
        <w:rPr>
          <w:rFonts w:ascii="Garamond" w:hAnsi="Garamond" w:cs="Times New Roman"/>
          <w:sz w:val="22"/>
          <w:szCs w:val="22"/>
        </w:rPr>
        <w:t xml:space="preserve">think. </w:t>
      </w:r>
      <w:r w:rsidR="00D8459B">
        <w:rPr>
          <w:rFonts w:ascii="Garamond" w:hAnsi="Garamond" w:cs="Times New Roman"/>
          <w:sz w:val="22"/>
          <w:szCs w:val="22"/>
        </w:rPr>
        <w:t xml:space="preserve">It is just </w:t>
      </w:r>
      <w:proofErr w:type="gramStart"/>
      <w:r w:rsidR="00D8459B">
        <w:rPr>
          <w:rFonts w:ascii="Garamond" w:hAnsi="Garamond" w:cs="Times New Roman"/>
          <w:sz w:val="22"/>
          <w:szCs w:val="22"/>
        </w:rPr>
        <w:t>that</w:t>
      </w:r>
      <w:proofErr w:type="gramEnd"/>
      <w:r w:rsidR="001D0537">
        <w:rPr>
          <w:rFonts w:ascii="Garamond" w:hAnsi="Garamond" w:cs="Times New Roman"/>
          <w:sz w:val="22"/>
          <w:szCs w:val="22"/>
        </w:rPr>
        <w:t xml:space="preserve"> types of normal than</w:t>
      </w:r>
      <w:r w:rsidR="00D8459B">
        <w:rPr>
          <w:rFonts w:ascii="Garamond" w:hAnsi="Garamond" w:cs="Times New Roman"/>
          <w:sz w:val="22"/>
          <w:szCs w:val="22"/>
        </w:rPr>
        <w:t xml:space="preserve"> we are used to. </w:t>
      </w:r>
      <w:proofErr w:type="gramStart"/>
      <w:r w:rsidR="00D8459B">
        <w:rPr>
          <w:rFonts w:ascii="Garamond" w:hAnsi="Garamond" w:cs="Times New Roman"/>
          <w:sz w:val="22"/>
          <w:szCs w:val="22"/>
        </w:rPr>
        <w:t>Although, with the end of comprehensive mental health</w:t>
      </w:r>
      <w:r w:rsidR="00435CFF">
        <w:rPr>
          <w:rFonts w:ascii="Garamond" w:hAnsi="Garamond" w:cs="Times New Roman"/>
          <w:sz w:val="22"/>
          <w:szCs w:val="22"/>
        </w:rPr>
        <w:t xml:space="preserve"> care,</w:t>
      </w:r>
      <w:r w:rsidR="00D8459B">
        <w:rPr>
          <w:rFonts w:ascii="Garamond" w:hAnsi="Garamond" w:cs="Times New Roman"/>
          <w:sz w:val="22"/>
          <w:szCs w:val="22"/>
        </w:rPr>
        <w:t xml:space="preserve"> there are </w:t>
      </w:r>
      <w:r w:rsidR="00785752">
        <w:rPr>
          <w:rFonts w:ascii="Garamond" w:hAnsi="Garamond" w:cs="Times New Roman"/>
          <w:sz w:val="22"/>
          <w:szCs w:val="22"/>
        </w:rPr>
        <w:t>plenty of</w:t>
      </w:r>
      <w:r w:rsidR="00D8459B">
        <w:rPr>
          <w:rFonts w:ascii="Garamond" w:hAnsi="Garamond" w:cs="Times New Roman"/>
          <w:sz w:val="22"/>
          <w:szCs w:val="22"/>
        </w:rPr>
        <w:t xml:space="preserve"> card-carrying service users out on the streets.</w:t>
      </w:r>
      <w:proofErr w:type="gramEnd"/>
      <w:r w:rsidR="00D8459B">
        <w:rPr>
          <w:rFonts w:ascii="Garamond" w:hAnsi="Garamond" w:cs="Times New Roman"/>
          <w:sz w:val="22"/>
          <w:szCs w:val="22"/>
        </w:rPr>
        <w:t xml:space="preserve"> And they do </w:t>
      </w:r>
      <w:r w:rsidR="00785752">
        <w:rPr>
          <w:rFonts w:ascii="Garamond" w:hAnsi="Garamond" w:cs="Times New Roman"/>
          <w:sz w:val="22"/>
          <w:szCs w:val="22"/>
        </w:rPr>
        <w:t>seem to share the impulse</w:t>
      </w:r>
      <w:r w:rsidR="00D8459B">
        <w:rPr>
          <w:rFonts w:ascii="Garamond" w:hAnsi="Garamond" w:cs="Times New Roman"/>
          <w:sz w:val="22"/>
          <w:szCs w:val="22"/>
        </w:rPr>
        <w:t xml:space="preserve"> to hop </w:t>
      </w:r>
      <w:r w:rsidR="00785752">
        <w:rPr>
          <w:rFonts w:ascii="Garamond" w:hAnsi="Garamond" w:cs="Times New Roman"/>
          <w:sz w:val="22"/>
          <w:szCs w:val="22"/>
        </w:rPr>
        <w:t xml:space="preserve">on and off </w:t>
      </w:r>
      <w:r w:rsidR="00D8459B">
        <w:rPr>
          <w:rFonts w:ascii="Garamond" w:hAnsi="Garamond" w:cs="Times New Roman"/>
          <w:sz w:val="22"/>
          <w:szCs w:val="22"/>
        </w:rPr>
        <w:t>the</w:t>
      </w:r>
      <w:r w:rsidR="00785752">
        <w:rPr>
          <w:rFonts w:ascii="Garamond" w:hAnsi="Garamond" w:cs="Times New Roman"/>
          <w:sz w:val="22"/>
          <w:szCs w:val="22"/>
        </w:rPr>
        <w:t xml:space="preserve"> </w:t>
      </w:r>
      <w:r w:rsidR="00EC2477" w:rsidRPr="00045A52">
        <w:rPr>
          <w:rFonts w:ascii="Garamond" w:hAnsi="Garamond" w:cs="Times New Roman"/>
          <w:sz w:val="22"/>
          <w:szCs w:val="22"/>
        </w:rPr>
        <w:t>bus</w:t>
      </w:r>
      <w:r w:rsidR="00785752">
        <w:rPr>
          <w:rFonts w:ascii="Garamond" w:hAnsi="Garamond" w:cs="Times New Roman"/>
          <w:sz w:val="22"/>
          <w:szCs w:val="22"/>
        </w:rPr>
        <w:t>es</w:t>
      </w:r>
      <w:r w:rsidR="00EC2477" w:rsidRPr="00045A52">
        <w:rPr>
          <w:rFonts w:ascii="Garamond" w:hAnsi="Garamond" w:cs="Times New Roman"/>
          <w:sz w:val="22"/>
          <w:szCs w:val="22"/>
        </w:rPr>
        <w:t xml:space="preserve"> </w:t>
      </w:r>
      <w:r w:rsidR="00435CFF">
        <w:rPr>
          <w:rFonts w:ascii="Garamond" w:hAnsi="Garamond" w:cs="Times New Roman"/>
          <w:sz w:val="22"/>
          <w:szCs w:val="22"/>
        </w:rPr>
        <w:t>whenever they can, entertaining the rest of u</w:t>
      </w:r>
      <w:r w:rsidR="00DF4775">
        <w:rPr>
          <w:rFonts w:ascii="Garamond" w:hAnsi="Garamond" w:cs="Times New Roman"/>
          <w:sz w:val="22"/>
          <w:szCs w:val="22"/>
        </w:rPr>
        <w:t>s</w:t>
      </w:r>
      <w:r w:rsidR="00435CFF">
        <w:rPr>
          <w:rFonts w:ascii="Garamond" w:hAnsi="Garamond" w:cs="Times New Roman"/>
          <w:sz w:val="22"/>
          <w:szCs w:val="22"/>
        </w:rPr>
        <w:t xml:space="preserve">. </w:t>
      </w:r>
    </w:p>
    <w:p w14:paraId="15AA12B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89DA198" w14:textId="0FC0FCD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Her third draft was her last. Again</w:t>
      </w:r>
      <w:r w:rsidR="00C06E63">
        <w:rPr>
          <w:rFonts w:ascii="Garamond" w:hAnsi="Garamond" w:cs="Times New Roman"/>
          <w:sz w:val="22"/>
          <w:szCs w:val="22"/>
        </w:rPr>
        <w:t>,</w:t>
      </w:r>
      <w:r w:rsidRPr="00045A52">
        <w:rPr>
          <w:rFonts w:ascii="Garamond" w:hAnsi="Garamond" w:cs="Times New Roman"/>
          <w:sz w:val="22"/>
          <w:szCs w:val="22"/>
        </w:rPr>
        <w:t xml:space="preserve"> she had dictated it. Her breakthrough had come when she had visualised as her audience an archetypal television weatherman (or weatherwoman or weatherperson or whatever th</w:t>
      </w:r>
      <w:r w:rsidR="00C06E63">
        <w:rPr>
          <w:rFonts w:ascii="Garamond" w:hAnsi="Garamond" w:cs="Times New Roman"/>
          <w:sz w:val="22"/>
          <w:szCs w:val="22"/>
        </w:rPr>
        <w:t>ey were calling them these days</w:t>
      </w:r>
      <w:r w:rsidRPr="00045A52">
        <w:rPr>
          <w:rFonts w:ascii="Garamond" w:hAnsi="Garamond" w:cs="Times New Roman"/>
          <w:sz w:val="22"/>
          <w:szCs w:val="22"/>
        </w:rPr>
        <w:t>)</w:t>
      </w:r>
      <w:r w:rsidR="00C06E63">
        <w:rPr>
          <w:rFonts w:ascii="Garamond" w:hAnsi="Garamond" w:cs="Times New Roman"/>
          <w:sz w:val="22"/>
          <w:szCs w:val="22"/>
        </w:rPr>
        <w:t>.</w:t>
      </w:r>
      <w:r w:rsidRPr="00045A52">
        <w:rPr>
          <w:rFonts w:ascii="Garamond" w:hAnsi="Garamond" w:cs="Times New Roman"/>
          <w:sz w:val="22"/>
          <w:szCs w:val="22"/>
        </w:rPr>
        <w:t xml:space="preserve"> </w:t>
      </w:r>
    </w:p>
    <w:p w14:paraId="124D224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427EFE1" w14:textId="67F04C4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 xml:space="preserve">She had never met one but had a clear image in her head. </w:t>
      </w:r>
      <w:proofErr w:type="gramStart"/>
      <w:r w:rsidRPr="00045A52">
        <w:rPr>
          <w:rFonts w:ascii="Garamond" w:hAnsi="Garamond" w:cs="Times New Roman"/>
          <w:sz w:val="22"/>
          <w:szCs w:val="22"/>
        </w:rPr>
        <w:t>An amiable, slightly camp individual, a little too keen on clouds and knitwear, or at least able to f</w:t>
      </w:r>
      <w:r w:rsidR="00C06E63">
        <w:rPr>
          <w:rFonts w:ascii="Garamond" w:hAnsi="Garamond" w:cs="Times New Roman"/>
          <w:sz w:val="22"/>
          <w:szCs w:val="22"/>
        </w:rPr>
        <w:t>ake enthusiasm for cumuli nimbi and hand-</w:t>
      </w:r>
      <w:r w:rsidRPr="00045A52">
        <w:rPr>
          <w:rFonts w:ascii="Garamond" w:hAnsi="Garamond" w:cs="Times New Roman"/>
          <w:sz w:val="22"/>
          <w:szCs w:val="22"/>
        </w:rPr>
        <w:t>worsted merino for professional reasons.</w:t>
      </w:r>
      <w:proofErr w:type="gramEnd"/>
      <w:r w:rsidRPr="00045A52">
        <w:rPr>
          <w:rFonts w:ascii="Garamond" w:hAnsi="Garamond" w:cs="Times New Roman"/>
          <w:sz w:val="22"/>
          <w:szCs w:val="22"/>
        </w:rPr>
        <w:t xml:space="preserve"> </w:t>
      </w:r>
    </w:p>
    <w:p w14:paraId="7B2A638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4391540" w14:textId="79D8482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Her </w:t>
      </w:r>
      <w:proofErr w:type="spellStart"/>
      <w:r w:rsidRPr="00045A52">
        <w:rPr>
          <w:rFonts w:ascii="Garamond" w:hAnsi="Garamond" w:cs="Times New Roman"/>
          <w:sz w:val="22"/>
          <w:szCs w:val="22"/>
        </w:rPr>
        <w:t>everyweatherman</w:t>
      </w:r>
      <w:proofErr w:type="spellEnd"/>
      <w:r w:rsidRPr="00045A52">
        <w:rPr>
          <w:rFonts w:ascii="Garamond" w:hAnsi="Garamond" w:cs="Times New Roman"/>
          <w:sz w:val="22"/>
          <w:szCs w:val="22"/>
        </w:rPr>
        <w:t xml:space="preserve">, her man for all seasons was imagined as an intelligent person who could handle the ideas of </w:t>
      </w:r>
      <w:r w:rsidR="00C06E63">
        <w:rPr>
          <w:rFonts w:ascii="Garamond" w:hAnsi="Garamond" w:cs="Times New Roman"/>
          <w:sz w:val="22"/>
          <w:szCs w:val="22"/>
        </w:rPr>
        <w:t>interacting</w:t>
      </w:r>
      <w:r w:rsidRPr="00045A52">
        <w:rPr>
          <w:rFonts w:ascii="Garamond" w:hAnsi="Garamond" w:cs="Times New Roman"/>
          <w:sz w:val="22"/>
          <w:szCs w:val="22"/>
        </w:rPr>
        <w:t xml:space="preserve"> </w:t>
      </w:r>
      <w:r w:rsidR="00C06E63">
        <w:rPr>
          <w:rFonts w:ascii="Garamond" w:hAnsi="Garamond" w:cs="Times New Roman"/>
          <w:sz w:val="22"/>
          <w:szCs w:val="22"/>
        </w:rPr>
        <w:t>cycle</w:t>
      </w:r>
      <w:r w:rsidRPr="00045A52">
        <w:rPr>
          <w:rFonts w:ascii="Garamond" w:hAnsi="Garamond" w:cs="Times New Roman"/>
          <w:sz w:val="22"/>
          <w:szCs w:val="22"/>
        </w:rPr>
        <w:t>s of cause and effect, who understood that a certain level of unpredictability was inescapable but who needed the technical explanations in warm, reassuring sound bites.</w:t>
      </w:r>
    </w:p>
    <w:p w14:paraId="3CF0FE9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4646FA8" w14:textId="2A1DB57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would be curious about the world </w:t>
      </w:r>
      <w:r w:rsidR="00C06E63">
        <w:rPr>
          <w:rFonts w:ascii="Garamond" w:hAnsi="Garamond" w:cs="Times New Roman"/>
          <w:sz w:val="22"/>
          <w:szCs w:val="22"/>
        </w:rPr>
        <w:t>around</w:t>
      </w:r>
      <w:r w:rsidRPr="00045A52">
        <w:rPr>
          <w:rFonts w:ascii="Garamond" w:hAnsi="Garamond" w:cs="Times New Roman"/>
          <w:sz w:val="22"/>
          <w:szCs w:val="22"/>
        </w:rPr>
        <w:t xml:space="preserve"> him but with only limited time and attention to give her because he needed to keep his eye on the sky, excited about a building storm.</w:t>
      </w:r>
      <w:r w:rsidR="00C06E63">
        <w:rPr>
          <w:rFonts w:ascii="Garamond" w:hAnsi="Garamond" w:cs="Times New Roman"/>
          <w:sz w:val="22"/>
          <w:szCs w:val="22"/>
        </w:rPr>
        <w:t xml:space="preserve"> Fortunately, at its heart, Hazel</w:t>
      </w:r>
      <w:r w:rsidR="006E5D66">
        <w:rPr>
          <w:rFonts w:ascii="Garamond" w:hAnsi="Garamond" w:cs="Times New Roman"/>
          <w:sz w:val="22"/>
          <w:szCs w:val="22"/>
        </w:rPr>
        <w:t>’</w:t>
      </w:r>
      <w:r w:rsidR="00C06E63">
        <w:rPr>
          <w:rFonts w:ascii="Garamond" w:hAnsi="Garamond" w:cs="Times New Roman"/>
          <w:sz w:val="22"/>
          <w:szCs w:val="22"/>
        </w:rPr>
        <w:t xml:space="preserve">s message was </w:t>
      </w:r>
      <w:r w:rsidR="00A923C9">
        <w:rPr>
          <w:rFonts w:ascii="Garamond" w:hAnsi="Garamond" w:cs="Times New Roman"/>
          <w:sz w:val="22"/>
          <w:szCs w:val="22"/>
        </w:rPr>
        <w:t>short and simple:</w:t>
      </w:r>
      <w:r w:rsidR="00B923A4">
        <w:rPr>
          <w:rFonts w:ascii="Garamond" w:hAnsi="Garamond" w:cs="Times New Roman"/>
          <w:sz w:val="22"/>
          <w:szCs w:val="22"/>
        </w:rPr>
        <w:t xml:space="preserve"> </w:t>
      </w:r>
      <w:r w:rsidR="00A923C9">
        <w:rPr>
          <w:rFonts w:ascii="Garamond" w:hAnsi="Garamond" w:cs="Times New Roman"/>
          <w:sz w:val="22"/>
          <w:szCs w:val="22"/>
        </w:rPr>
        <w:t>You are the</w:t>
      </w:r>
      <w:r w:rsidR="00B923A4">
        <w:rPr>
          <w:rFonts w:ascii="Garamond" w:hAnsi="Garamond" w:cs="Times New Roman"/>
          <w:sz w:val="22"/>
          <w:szCs w:val="22"/>
        </w:rPr>
        <w:t xml:space="preserve"> best person to help </w:t>
      </w:r>
      <w:r w:rsidR="00A923C9">
        <w:rPr>
          <w:rFonts w:ascii="Garamond" w:hAnsi="Garamond" w:cs="Times New Roman"/>
          <w:sz w:val="22"/>
          <w:szCs w:val="22"/>
        </w:rPr>
        <w:t>yourself</w:t>
      </w:r>
      <w:r w:rsidR="00B923A4">
        <w:rPr>
          <w:rFonts w:ascii="Garamond" w:hAnsi="Garamond" w:cs="Times New Roman"/>
          <w:sz w:val="22"/>
          <w:szCs w:val="22"/>
        </w:rPr>
        <w:t xml:space="preserve">. </w:t>
      </w:r>
    </w:p>
    <w:p w14:paraId="1C1C305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C98A49F" w14:textId="4626BB0A" w:rsidR="00EC2477" w:rsidRPr="00045A52" w:rsidRDefault="00A923C9" w:rsidP="00773962">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As she saw it, e</w:t>
      </w:r>
      <w:r w:rsidR="00EC2477" w:rsidRPr="00045A52">
        <w:rPr>
          <w:rFonts w:ascii="Garamond" w:hAnsi="Garamond" w:cs="Times New Roman"/>
          <w:sz w:val="22"/>
          <w:szCs w:val="22"/>
        </w:rPr>
        <w:t xml:space="preserve">veryone </w:t>
      </w:r>
      <w:r>
        <w:rPr>
          <w:rFonts w:ascii="Garamond" w:hAnsi="Garamond" w:cs="Times New Roman"/>
          <w:sz w:val="22"/>
          <w:szCs w:val="22"/>
        </w:rPr>
        <w:t>was a psychologist</w:t>
      </w:r>
      <w:r w:rsidR="00773962">
        <w:rPr>
          <w:rFonts w:ascii="Garamond" w:hAnsi="Garamond" w:cs="Times New Roman"/>
          <w:sz w:val="22"/>
          <w:szCs w:val="22"/>
        </w:rPr>
        <w:t xml:space="preserve"> of sorts and an expert on their own condition</w:t>
      </w:r>
      <w:r>
        <w:rPr>
          <w:rFonts w:ascii="Garamond" w:hAnsi="Garamond" w:cs="Times New Roman"/>
          <w:sz w:val="22"/>
          <w:szCs w:val="22"/>
        </w:rPr>
        <w:t>. Even her most troubled patients knew</w:t>
      </w:r>
      <w:r w:rsidR="00EC2477" w:rsidRPr="00045A52">
        <w:rPr>
          <w:rFonts w:ascii="Garamond" w:hAnsi="Garamond" w:cs="Times New Roman"/>
          <w:sz w:val="22"/>
          <w:szCs w:val="22"/>
        </w:rPr>
        <w:t xml:space="preserve"> </w:t>
      </w:r>
      <w:r w:rsidR="00773962">
        <w:rPr>
          <w:rFonts w:ascii="Garamond" w:hAnsi="Garamond" w:cs="Times New Roman"/>
          <w:sz w:val="22"/>
          <w:szCs w:val="22"/>
        </w:rPr>
        <w:t xml:space="preserve">themselves better </w:t>
      </w:r>
      <w:proofErr w:type="spellStart"/>
      <w:r w:rsidR="00773962">
        <w:rPr>
          <w:rFonts w:ascii="Garamond" w:hAnsi="Garamond" w:cs="Times New Roman"/>
          <w:sz w:val="22"/>
          <w:szCs w:val="22"/>
        </w:rPr>
        <w:t>then</w:t>
      </w:r>
      <w:proofErr w:type="spellEnd"/>
      <w:r w:rsidR="00773962">
        <w:rPr>
          <w:rFonts w:ascii="Garamond" w:hAnsi="Garamond" w:cs="Times New Roman"/>
          <w:sz w:val="22"/>
          <w:szCs w:val="22"/>
        </w:rPr>
        <w:t xml:space="preserve"> she ever </w:t>
      </w:r>
      <w:r w:rsidR="00C56D3C">
        <w:rPr>
          <w:rFonts w:ascii="Garamond" w:hAnsi="Garamond" w:cs="Times New Roman"/>
          <w:sz w:val="22"/>
          <w:szCs w:val="22"/>
        </w:rPr>
        <w:t xml:space="preserve">would. Sadly that familiarity </w:t>
      </w:r>
      <w:r w:rsidR="009F2664">
        <w:rPr>
          <w:rFonts w:ascii="Garamond" w:hAnsi="Garamond" w:cs="Times New Roman"/>
          <w:sz w:val="22"/>
          <w:szCs w:val="22"/>
        </w:rPr>
        <w:t>breeds contempt. The tricky bit was always persuading people that they could help themselves.</w:t>
      </w:r>
    </w:p>
    <w:p w14:paraId="36F05FD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E995E8C" w14:textId="56E23E6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Weathermen were optimistic by temperament, it is an essential talent if you are to keep doing a job where every day your duty was to disappoint the British Public with the same depressing message; that they live on a wet and windy island in the North Atlantic that only gets two weeks of summer and one day of snow. That their island</w:t>
      </w:r>
      <w:r w:rsidR="00C726A1">
        <w:rPr>
          <w:rFonts w:ascii="Garamond" w:hAnsi="Garamond" w:cs="Times New Roman"/>
          <w:sz w:val="22"/>
          <w:szCs w:val="22"/>
        </w:rPr>
        <w:t>’</w:t>
      </w:r>
      <w:r w:rsidRPr="00045A52">
        <w:rPr>
          <w:rFonts w:ascii="Garamond" w:hAnsi="Garamond" w:cs="Times New Roman"/>
          <w:sz w:val="22"/>
          <w:szCs w:val="22"/>
        </w:rPr>
        <w:t xml:space="preserve">s weather is about as dull and depressing as you will get, absent of all extremes of summer heart and winter cold, </w:t>
      </w:r>
      <w:proofErr w:type="gramStart"/>
      <w:r w:rsidRPr="00045A52">
        <w:rPr>
          <w:rFonts w:ascii="Garamond" w:hAnsi="Garamond" w:cs="Times New Roman"/>
          <w:sz w:val="22"/>
          <w:szCs w:val="22"/>
        </w:rPr>
        <w:t>no hurricane wind nor</w:t>
      </w:r>
      <w:proofErr w:type="gramEnd"/>
      <w:r w:rsidRPr="00045A52">
        <w:rPr>
          <w:rFonts w:ascii="Garamond" w:hAnsi="Garamond" w:cs="Times New Roman"/>
          <w:sz w:val="22"/>
          <w:szCs w:val="22"/>
        </w:rPr>
        <w:t xml:space="preserve"> monsoon deluge, every day just another wet miserable Tuesday afternoon.</w:t>
      </w:r>
    </w:p>
    <w:p w14:paraId="1CCCF77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E3EDC42" w14:textId="664CBAE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message in a book about the human brain was essentially </w:t>
      </w:r>
      <w:r w:rsidRPr="00045A52">
        <w:rPr>
          <w:rFonts w:ascii="Garamond" w:hAnsi="Garamond" w:cs="Times New Roman"/>
          <w:sz w:val="22"/>
          <w:szCs w:val="22"/>
        </w:rPr>
        <w:lastRenderedPageBreak/>
        <w:t>the same. Although great extremes of genius and retardation occurred</w:t>
      </w:r>
      <w:r w:rsidR="0033566C">
        <w:rPr>
          <w:rFonts w:ascii="Garamond" w:hAnsi="Garamond" w:cs="Times New Roman"/>
          <w:sz w:val="22"/>
          <w:szCs w:val="22"/>
        </w:rPr>
        <w:t>, mostly we were average. A</w:t>
      </w:r>
      <w:r w:rsidRPr="00045A52">
        <w:rPr>
          <w:rFonts w:ascii="Garamond" w:hAnsi="Garamond" w:cs="Times New Roman"/>
          <w:sz w:val="22"/>
          <w:szCs w:val="22"/>
        </w:rPr>
        <w:t xml:space="preserve">lthough we were capable on occasion of rare acts of compassion or </w:t>
      </w:r>
      <w:r w:rsidR="00277369">
        <w:rPr>
          <w:rFonts w:ascii="Garamond" w:hAnsi="Garamond" w:cs="Times New Roman"/>
          <w:sz w:val="22"/>
          <w:szCs w:val="22"/>
        </w:rPr>
        <w:t>aggression,</w:t>
      </w:r>
      <w:r w:rsidRPr="00045A52">
        <w:rPr>
          <w:rFonts w:ascii="Garamond" w:hAnsi="Garamond" w:cs="Times New Roman"/>
          <w:sz w:val="22"/>
          <w:szCs w:val="22"/>
        </w:rPr>
        <w:t xml:space="preserve"> </w:t>
      </w:r>
      <w:r w:rsidR="0033566C">
        <w:rPr>
          <w:rFonts w:ascii="Garamond" w:hAnsi="Garamond" w:cs="Times New Roman"/>
          <w:sz w:val="22"/>
          <w:szCs w:val="22"/>
        </w:rPr>
        <w:t xml:space="preserve">mostly </w:t>
      </w:r>
      <w:r w:rsidR="0033566C" w:rsidRPr="00045A52">
        <w:rPr>
          <w:rFonts w:ascii="Garamond" w:hAnsi="Garamond" w:cs="Times New Roman"/>
          <w:sz w:val="22"/>
          <w:szCs w:val="22"/>
        </w:rPr>
        <w:t>we were more temperate</w:t>
      </w:r>
      <w:r w:rsidR="00277369">
        <w:rPr>
          <w:rFonts w:ascii="Garamond" w:hAnsi="Garamond" w:cs="Times New Roman"/>
          <w:sz w:val="22"/>
          <w:szCs w:val="22"/>
        </w:rPr>
        <w:t>. Al</w:t>
      </w:r>
      <w:r w:rsidRPr="00045A52">
        <w:rPr>
          <w:rFonts w:ascii="Garamond" w:hAnsi="Garamond" w:cs="Times New Roman"/>
          <w:sz w:val="22"/>
          <w:szCs w:val="22"/>
        </w:rPr>
        <w:t>though we may be visited by extremes of sadness or joy, mostly we were slightly miserable.</w:t>
      </w:r>
    </w:p>
    <w:p w14:paraId="4C94C11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1C18088" w14:textId="1D49BBA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forecast in her book was not one of outright depression but it could be a disappointing one for someone who presumed to find the islands of their minds located in the Caribbean of existence. Likewise anyone hoping that a mere book might provide easy solutions was as out of their mind as someone who hoped t</w:t>
      </w:r>
      <w:r w:rsidR="0081536B">
        <w:rPr>
          <w:rFonts w:ascii="Garamond" w:hAnsi="Garamond" w:cs="Times New Roman"/>
          <w:sz w:val="22"/>
          <w:szCs w:val="22"/>
        </w:rPr>
        <w:t xml:space="preserve">o tow Britain south in a </w:t>
      </w:r>
      <w:proofErr w:type="spellStart"/>
      <w:r w:rsidR="005C1B7A">
        <w:rPr>
          <w:rFonts w:ascii="Garamond" w:hAnsi="Garamond" w:cs="Times New Roman"/>
          <w:sz w:val="22"/>
          <w:szCs w:val="22"/>
        </w:rPr>
        <w:t>pedaloe</w:t>
      </w:r>
      <w:proofErr w:type="spellEnd"/>
      <w:r w:rsidRPr="00045A52">
        <w:rPr>
          <w:rFonts w:ascii="Garamond" w:hAnsi="Garamond" w:cs="Times New Roman"/>
          <w:sz w:val="22"/>
          <w:szCs w:val="22"/>
        </w:rPr>
        <w:t xml:space="preserve">. Help </w:t>
      </w:r>
      <w:proofErr w:type="gramStart"/>
      <w:r w:rsidRPr="00045A52">
        <w:rPr>
          <w:rFonts w:ascii="Garamond" w:hAnsi="Garamond" w:cs="Times New Roman"/>
          <w:sz w:val="22"/>
          <w:szCs w:val="22"/>
        </w:rPr>
        <w:t>Yourself</w:t>
      </w:r>
      <w:proofErr w:type="gramEnd"/>
      <w:r w:rsidRPr="00045A52">
        <w:rPr>
          <w:rFonts w:ascii="Garamond" w:hAnsi="Garamond" w:cs="Times New Roman"/>
          <w:sz w:val="22"/>
          <w:szCs w:val="22"/>
        </w:rPr>
        <w:t xml:space="preserve"> was a dose of reality and anyone who had understood it would probably come away with more questions than they started with.</w:t>
      </w:r>
    </w:p>
    <w:p w14:paraId="776C92B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451787" w14:textId="0459A21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So when Hazel rewrote her book for the third and final time, the long winding yarns of version two were trimmed down to size and her </w:t>
      </w:r>
      <w:r w:rsidR="00B923A4">
        <w:rPr>
          <w:rFonts w:ascii="Garamond" w:hAnsi="Garamond" w:cs="Times New Roman"/>
          <w:sz w:val="22"/>
          <w:szCs w:val="22"/>
        </w:rPr>
        <w:t xml:space="preserve">potentially </w:t>
      </w:r>
      <w:r w:rsidRPr="00045A52">
        <w:rPr>
          <w:rFonts w:ascii="Garamond" w:hAnsi="Garamond" w:cs="Times New Roman"/>
          <w:sz w:val="22"/>
          <w:szCs w:val="22"/>
        </w:rPr>
        <w:t xml:space="preserve">depressing message was delivered in the cheery tones of Michael Fish or John </w:t>
      </w:r>
      <w:proofErr w:type="spellStart"/>
      <w:r w:rsidRPr="00045A52">
        <w:rPr>
          <w:rFonts w:ascii="Garamond" w:hAnsi="Garamond" w:cs="Times New Roman"/>
          <w:sz w:val="22"/>
          <w:szCs w:val="22"/>
        </w:rPr>
        <w:t>Kettley</w:t>
      </w:r>
      <w:proofErr w:type="spellEnd"/>
      <w:r w:rsidRPr="00045A52">
        <w:rPr>
          <w:rFonts w:ascii="Garamond" w:hAnsi="Garamond" w:cs="Times New Roman"/>
          <w:sz w:val="22"/>
          <w:szCs w:val="22"/>
        </w:rPr>
        <w:t>.</w:t>
      </w:r>
    </w:p>
    <w:p w14:paraId="44A4647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1B0166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B595FF1"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7EC25C4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15A93F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AEC315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22DCE0B" w14:textId="77777777" w:rsidR="00EC2477" w:rsidRPr="00045A52" w:rsidRDefault="00EC2477" w:rsidP="00EC2477">
      <w:pPr>
        <w:pStyle w:val="Heading1"/>
        <w:numPr>
          <w:ilvl w:val="0"/>
          <w:numId w:val="4"/>
        </w:numPr>
        <w:spacing w:line="240" w:lineRule="auto"/>
        <w:jc w:val="both"/>
        <w:rPr>
          <w:rFonts w:ascii="Garamond" w:hAnsi="Garamond"/>
          <w:sz w:val="22"/>
          <w:szCs w:val="22"/>
        </w:rPr>
      </w:pPr>
      <w:r w:rsidRPr="00045A52">
        <w:rPr>
          <w:rFonts w:ascii="Garamond" w:hAnsi="Garamond"/>
          <w:sz w:val="22"/>
          <w:szCs w:val="22"/>
        </w:rPr>
        <w:t>INTERMISSION</w:t>
      </w:r>
      <w:r w:rsidRPr="00045A52">
        <w:rPr>
          <w:rFonts w:ascii="Garamond" w:hAnsi="Garamond"/>
          <w:sz w:val="22"/>
          <w:szCs w:val="22"/>
        </w:rPr>
        <w:br/>
        <w:t>TRAINSPOTTING</w:t>
      </w:r>
    </w:p>
    <w:p w14:paraId="52464F8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E64DF5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Trainspotting is not a lifestyle choice. You do not wake up one morning and decide that it would be cool to start spotting trains. It is something you feel from the very beginning. You are not interested in girls, you like trains. </w:t>
      </w:r>
    </w:p>
    <w:p w14:paraId="2ED8FC1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4C2FB6" w14:textId="5458431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It is not a phase, a rebellion or a form of mental illness. It is just a simple fact of nature. There are those people who like to watch trains and those who do not. As it happens, the </w:t>
      </w:r>
      <w:proofErr w:type="spellStart"/>
      <w:r w:rsidRPr="00045A52">
        <w:rPr>
          <w:rFonts w:ascii="Garamond" w:hAnsi="Garamond" w:cs="Times New Roman"/>
          <w:sz w:val="22"/>
          <w:szCs w:val="22"/>
        </w:rPr>
        <w:t>trainspotters</w:t>
      </w:r>
      <w:proofErr w:type="spellEnd"/>
      <w:r w:rsidRPr="00045A52">
        <w:rPr>
          <w:rFonts w:ascii="Garamond" w:hAnsi="Garamond" w:cs="Times New Roman"/>
          <w:sz w:val="22"/>
          <w:szCs w:val="22"/>
        </w:rPr>
        <w:t xml:space="preserve"> are in a minority and like all minorities they are victims of unwarranted prejudice. What the majority do determines what is </w:t>
      </w:r>
      <w:r w:rsidR="00C726A1">
        <w:rPr>
          <w:rFonts w:ascii="Garamond" w:hAnsi="Garamond" w:cs="Times New Roman"/>
          <w:sz w:val="22"/>
          <w:szCs w:val="22"/>
        </w:rPr>
        <w:t>‘</w:t>
      </w:r>
      <w:r w:rsidRPr="00045A52">
        <w:rPr>
          <w:rFonts w:ascii="Garamond" w:hAnsi="Garamond" w:cs="Times New Roman"/>
          <w:sz w:val="22"/>
          <w:szCs w:val="22"/>
        </w:rPr>
        <w:t>normal</w:t>
      </w:r>
      <w:r w:rsidR="00C726A1">
        <w:rPr>
          <w:rFonts w:ascii="Garamond" w:hAnsi="Garamond" w:cs="Times New Roman"/>
          <w:sz w:val="22"/>
          <w:szCs w:val="22"/>
        </w:rPr>
        <w:t>’</w:t>
      </w:r>
      <w:r w:rsidRPr="00045A52">
        <w:rPr>
          <w:rFonts w:ascii="Garamond" w:hAnsi="Garamond" w:cs="Times New Roman"/>
          <w:sz w:val="22"/>
          <w:szCs w:val="22"/>
        </w:rPr>
        <w:t xml:space="preserve">, but </w:t>
      </w:r>
      <w:r w:rsidR="00C726A1">
        <w:rPr>
          <w:rFonts w:ascii="Garamond" w:hAnsi="Garamond" w:cs="Times New Roman"/>
          <w:sz w:val="22"/>
          <w:szCs w:val="22"/>
        </w:rPr>
        <w:t>‘</w:t>
      </w:r>
      <w:r w:rsidRPr="00045A52">
        <w:rPr>
          <w:rFonts w:ascii="Garamond" w:hAnsi="Garamond" w:cs="Times New Roman"/>
          <w:sz w:val="22"/>
          <w:szCs w:val="22"/>
        </w:rPr>
        <w:t>abnormal</w:t>
      </w:r>
      <w:r w:rsidR="00C726A1">
        <w:rPr>
          <w:rFonts w:ascii="Garamond" w:hAnsi="Garamond" w:cs="Times New Roman"/>
          <w:sz w:val="22"/>
          <w:szCs w:val="22"/>
        </w:rPr>
        <w:t>’</w:t>
      </w:r>
      <w:r w:rsidRPr="00045A52">
        <w:rPr>
          <w:rFonts w:ascii="Garamond" w:hAnsi="Garamond" w:cs="Times New Roman"/>
          <w:sz w:val="22"/>
          <w:szCs w:val="22"/>
        </w:rPr>
        <w:t xml:space="preserve"> is not the same as wrong. Albert Einstein was abnormally good at sums and his sums were right. </w:t>
      </w:r>
      <w:proofErr w:type="spellStart"/>
      <w:r w:rsidRPr="00045A52">
        <w:rPr>
          <w:rFonts w:ascii="Garamond" w:hAnsi="Garamond" w:cs="Times New Roman"/>
          <w:sz w:val="22"/>
          <w:szCs w:val="22"/>
        </w:rPr>
        <w:t>Isambard</w:t>
      </w:r>
      <w:proofErr w:type="spellEnd"/>
      <w:r w:rsidRPr="00045A52">
        <w:rPr>
          <w:rFonts w:ascii="Garamond" w:hAnsi="Garamond" w:cs="Times New Roman"/>
          <w:sz w:val="22"/>
          <w:szCs w:val="22"/>
        </w:rPr>
        <w:t xml:space="preserve"> Kingdom Brunel was abnormally good at building bridges, viaducts and railway stations but no one ever laughed at him. </w:t>
      </w:r>
    </w:p>
    <w:p w14:paraId="66CF30C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58F566D"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For a long time society has frowned on spotting. It is ridiculed and abhorred. Spotters are verbally and physically abused. All the social pressures are anti-spotting. People point and jeer. And yet still they spot. People laugh and novelists make cheap jokes about the anoraks and stereotypes. And yet still they spot. </w:t>
      </w:r>
    </w:p>
    <w:p w14:paraId="56F3716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528C8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Even among children the prejudice exists. It is an insult thrown around the playground. There are endless jokes and taunting accusations. A child who knows he is a </w:t>
      </w:r>
      <w:proofErr w:type="spellStart"/>
      <w:r w:rsidRPr="00045A52">
        <w:rPr>
          <w:rFonts w:ascii="Garamond" w:hAnsi="Garamond" w:cs="Times New Roman"/>
          <w:sz w:val="22"/>
          <w:szCs w:val="22"/>
        </w:rPr>
        <w:t>trainspotter</w:t>
      </w:r>
      <w:proofErr w:type="spellEnd"/>
      <w:r w:rsidRPr="00045A52">
        <w:rPr>
          <w:rFonts w:ascii="Garamond" w:hAnsi="Garamond" w:cs="Times New Roman"/>
          <w:sz w:val="22"/>
          <w:szCs w:val="22"/>
        </w:rPr>
        <w:t xml:space="preserve"> keeps quiet about it. Known or suspected spotters are always a target for bullying. </w:t>
      </w:r>
    </w:p>
    <w:p w14:paraId="7DE5160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88A7988" w14:textId="28D1B73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Parents are not much better. They can be highly unsympathetic. It is the last thing they want to hear, their son telling them that he is a spotter. They will angrily deny it or denounce their own flesh and blood. Or they may be </w:t>
      </w:r>
      <w:proofErr w:type="gramStart"/>
      <w:r w:rsidRPr="00045A52">
        <w:rPr>
          <w:rFonts w:ascii="Garamond" w:hAnsi="Garamond" w:cs="Times New Roman"/>
          <w:sz w:val="22"/>
          <w:szCs w:val="22"/>
        </w:rPr>
        <w:t>more calm</w:t>
      </w:r>
      <w:proofErr w:type="gramEnd"/>
      <w:r w:rsidRPr="00045A52">
        <w:rPr>
          <w:rFonts w:ascii="Garamond" w:hAnsi="Garamond" w:cs="Times New Roman"/>
          <w:sz w:val="22"/>
          <w:szCs w:val="22"/>
        </w:rPr>
        <w:t xml:space="preserve"> and outwardly supportive, but it still remains a family secret. And often the boy knows that deep down they hold onto the hope that it is just a phase. One day their son will meet </w:t>
      </w:r>
      <w:r w:rsidR="0081536B">
        <w:rPr>
          <w:rFonts w:ascii="Garamond" w:hAnsi="Garamond" w:cs="Times New Roman"/>
          <w:sz w:val="22"/>
          <w:szCs w:val="22"/>
        </w:rPr>
        <w:t>a</w:t>
      </w:r>
      <w:r w:rsidRPr="00045A52">
        <w:rPr>
          <w:rFonts w:ascii="Garamond" w:hAnsi="Garamond" w:cs="Times New Roman"/>
          <w:sz w:val="22"/>
          <w:szCs w:val="22"/>
        </w:rPr>
        <w:t xml:space="preserve"> girl and his days of spotting will be forgotten. </w:t>
      </w:r>
      <w:proofErr w:type="gramStart"/>
      <w:r w:rsidRPr="00045A52">
        <w:rPr>
          <w:rFonts w:ascii="Garamond" w:hAnsi="Garamond" w:cs="Times New Roman"/>
          <w:sz w:val="22"/>
          <w:szCs w:val="22"/>
        </w:rPr>
        <w:t>Just a youthful experimentation.</w:t>
      </w:r>
      <w:proofErr w:type="gramEnd"/>
      <w:r w:rsidRPr="00045A52">
        <w:rPr>
          <w:rFonts w:ascii="Garamond" w:hAnsi="Garamond" w:cs="Times New Roman"/>
          <w:sz w:val="22"/>
          <w:szCs w:val="22"/>
        </w:rPr>
        <w:t xml:space="preserve"> </w:t>
      </w:r>
    </w:p>
    <w:p w14:paraId="53654DC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0653F9A" w14:textId="61558DD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But if you are a </w:t>
      </w:r>
      <w:proofErr w:type="spellStart"/>
      <w:r w:rsidRPr="00045A52">
        <w:rPr>
          <w:rFonts w:ascii="Garamond" w:hAnsi="Garamond" w:cs="Times New Roman"/>
          <w:sz w:val="22"/>
          <w:szCs w:val="22"/>
        </w:rPr>
        <w:t>trainspotter</w:t>
      </w:r>
      <w:proofErr w:type="spellEnd"/>
      <w:r w:rsidRPr="00045A52">
        <w:rPr>
          <w:rFonts w:ascii="Garamond" w:hAnsi="Garamond" w:cs="Times New Roman"/>
          <w:sz w:val="22"/>
          <w:szCs w:val="22"/>
        </w:rPr>
        <w:t xml:space="preserve"> you know it is not like that. You know your love of rolling stock comes from deep within you. You see the numbers on that extra car in the Pullman</w:t>
      </w:r>
      <w:r w:rsidR="00C726A1">
        <w:rPr>
          <w:rFonts w:ascii="Garamond" w:hAnsi="Garamond" w:cs="Times New Roman"/>
          <w:sz w:val="22"/>
          <w:szCs w:val="22"/>
        </w:rPr>
        <w:t>’</w:t>
      </w:r>
      <w:r w:rsidRPr="00045A52">
        <w:rPr>
          <w:rFonts w:ascii="Garamond" w:hAnsi="Garamond" w:cs="Times New Roman"/>
          <w:sz w:val="22"/>
          <w:szCs w:val="22"/>
        </w:rPr>
        <w:t xml:space="preserve">s service and it excites you. You just cannot help yourself. You know a truth that other people cannot understand. </w:t>
      </w:r>
      <w:proofErr w:type="gramStart"/>
      <w:r w:rsidRPr="00045A52">
        <w:rPr>
          <w:rFonts w:ascii="Garamond" w:hAnsi="Garamond" w:cs="Times New Roman"/>
          <w:sz w:val="22"/>
          <w:szCs w:val="22"/>
        </w:rPr>
        <w:t>Will not understand.</w:t>
      </w:r>
      <w:proofErr w:type="gramEnd"/>
      <w:r w:rsidRPr="00045A52">
        <w:rPr>
          <w:rFonts w:ascii="Garamond" w:hAnsi="Garamond" w:cs="Times New Roman"/>
          <w:sz w:val="22"/>
          <w:szCs w:val="22"/>
        </w:rPr>
        <w:t xml:space="preserve"> They try to imagine what it must be like but the idea just disgusts them. You are not like them. Except you are just like them but for one simple fact; </w:t>
      </w:r>
      <w:r w:rsidR="00063C41" w:rsidRPr="00045A52">
        <w:rPr>
          <w:rFonts w:ascii="Garamond" w:hAnsi="Garamond" w:cs="Times New Roman"/>
          <w:sz w:val="22"/>
          <w:szCs w:val="22"/>
        </w:rPr>
        <w:t>that</w:t>
      </w:r>
      <w:r w:rsidRPr="00045A52">
        <w:rPr>
          <w:rFonts w:ascii="Garamond" w:hAnsi="Garamond" w:cs="Times New Roman"/>
          <w:sz w:val="22"/>
          <w:szCs w:val="22"/>
        </w:rPr>
        <w:t xml:space="preserve"> you see something in the serial numbers of trains that they never will. This makes you an outsider. </w:t>
      </w:r>
    </w:p>
    <w:p w14:paraId="7745EA4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038D4CB" w14:textId="149B8B8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One does not get seduced into the spotting lifestyle by its glamour, by the clothes or the accessories. Older boys do not pressure their younger peers into joining them down the end of the platform. It is not the allure of the large and shiny locomotives or the atm</w:t>
      </w:r>
      <w:r w:rsidR="0081536B">
        <w:rPr>
          <w:rFonts w:ascii="Garamond" w:hAnsi="Garamond" w:cs="Times New Roman"/>
          <w:sz w:val="22"/>
          <w:szCs w:val="22"/>
        </w:rPr>
        <w:t>osphere of the station platform, t</w:t>
      </w:r>
      <w:r w:rsidRPr="00045A52">
        <w:rPr>
          <w:rFonts w:ascii="Garamond" w:hAnsi="Garamond" w:cs="Times New Roman"/>
          <w:sz w:val="22"/>
          <w:szCs w:val="22"/>
        </w:rPr>
        <w:t xml:space="preserve">hough with time these become the things you love. The memories and associations they hold. But originally you go there because you cannot help yourself. You need it. You want it. You spot and it feels right. That number was what you needed. </w:t>
      </w:r>
    </w:p>
    <w:p w14:paraId="2F48627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6F6263B" w14:textId="0398F95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Trainspotting is in the blood. It is biological but you will never find a </w:t>
      </w:r>
      <w:r w:rsidR="00C726A1">
        <w:rPr>
          <w:rFonts w:ascii="Garamond" w:hAnsi="Garamond" w:cs="Times New Roman"/>
          <w:sz w:val="22"/>
          <w:szCs w:val="22"/>
        </w:rPr>
        <w:t>‘</w:t>
      </w:r>
      <w:r w:rsidRPr="00045A52">
        <w:rPr>
          <w:rFonts w:ascii="Garamond" w:hAnsi="Garamond" w:cs="Times New Roman"/>
          <w:sz w:val="22"/>
          <w:szCs w:val="22"/>
        </w:rPr>
        <w:t>spotting gene</w:t>
      </w:r>
      <w:r w:rsidR="00C726A1">
        <w:rPr>
          <w:rFonts w:ascii="Garamond" w:hAnsi="Garamond" w:cs="Times New Roman"/>
          <w:sz w:val="22"/>
          <w:szCs w:val="22"/>
        </w:rPr>
        <w:t>’</w:t>
      </w:r>
      <w:r w:rsidRPr="00045A52">
        <w:rPr>
          <w:rFonts w:ascii="Garamond" w:hAnsi="Garamond" w:cs="Times New Roman"/>
          <w:sz w:val="22"/>
          <w:szCs w:val="22"/>
        </w:rPr>
        <w:t xml:space="preserve">. Spotting is a complex behaviour. And it does not define the </w:t>
      </w:r>
      <w:r w:rsidR="00063C41" w:rsidRPr="00045A52">
        <w:rPr>
          <w:rFonts w:ascii="Garamond" w:hAnsi="Garamond" w:cs="Times New Roman"/>
          <w:sz w:val="22"/>
          <w:szCs w:val="22"/>
        </w:rPr>
        <w:t>spotter;</w:t>
      </w:r>
      <w:r w:rsidRPr="00045A52">
        <w:rPr>
          <w:rFonts w:ascii="Garamond" w:hAnsi="Garamond" w:cs="Times New Roman"/>
          <w:sz w:val="22"/>
          <w:szCs w:val="22"/>
        </w:rPr>
        <w:t xml:space="preserve"> it is just one facet of his character. </w:t>
      </w:r>
      <w:r w:rsidRPr="00045A52">
        <w:rPr>
          <w:rFonts w:ascii="Garamond" w:hAnsi="Garamond" w:cs="Times New Roman"/>
          <w:sz w:val="22"/>
          <w:szCs w:val="22"/>
        </w:rPr>
        <w:lastRenderedPageBreak/>
        <w:t>The stereotypes are just stereotypes. They will not all be wearing the same clothes, sporting the same haircuts. Two spotters are no more alike than two supporters of the same football team. They go to the same places at the same times, dressing somewhat alike and drawn by a common love but when they leave the stadium or the station they go in their different directions. Spotters are just you and I, but with different feelings about trains. You might be sitting next to one right now and you would never know.</w:t>
      </w:r>
    </w:p>
    <w:p w14:paraId="2C25655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1ADDED9" w14:textId="379FA98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There is nothing </w:t>
      </w:r>
      <w:r w:rsidR="00C726A1">
        <w:rPr>
          <w:rFonts w:ascii="Garamond" w:hAnsi="Garamond" w:cs="Times New Roman"/>
          <w:sz w:val="22"/>
          <w:szCs w:val="22"/>
        </w:rPr>
        <w:t>‘</w:t>
      </w:r>
      <w:r w:rsidRPr="00045A52">
        <w:rPr>
          <w:rFonts w:ascii="Garamond" w:hAnsi="Garamond" w:cs="Times New Roman"/>
          <w:sz w:val="22"/>
          <w:szCs w:val="22"/>
        </w:rPr>
        <w:t>unnatural</w:t>
      </w:r>
      <w:r w:rsidR="00C726A1">
        <w:rPr>
          <w:rFonts w:ascii="Garamond" w:hAnsi="Garamond" w:cs="Times New Roman"/>
          <w:sz w:val="22"/>
          <w:szCs w:val="22"/>
        </w:rPr>
        <w:t>’</w:t>
      </w:r>
      <w:r w:rsidRPr="00045A52">
        <w:rPr>
          <w:rFonts w:ascii="Garamond" w:hAnsi="Garamond" w:cs="Times New Roman"/>
          <w:sz w:val="22"/>
          <w:szCs w:val="22"/>
        </w:rPr>
        <w:t xml:space="preserve"> about spotting. It is not a mental illness that can be cured, or a sin to be resisted. What could be sinful about it? It hurts </w:t>
      </w:r>
      <w:r w:rsidR="00063C41" w:rsidRPr="00045A52">
        <w:rPr>
          <w:rFonts w:ascii="Garamond" w:hAnsi="Garamond" w:cs="Times New Roman"/>
          <w:sz w:val="22"/>
          <w:szCs w:val="22"/>
        </w:rPr>
        <w:t>no one;</w:t>
      </w:r>
      <w:r w:rsidRPr="00045A52">
        <w:rPr>
          <w:rFonts w:ascii="Garamond" w:hAnsi="Garamond" w:cs="Times New Roman"/>
          <w:sz w:val="22"/>
          <w:szCs w:val="22"/>
        </w:rPr>
        <w:t xml:space="preserve"> it does not frighten the iron horses. Why do non-spotters get so worked up about it anyway? What these people get up to in the obscuri</w:t>
      </w:r>
      <w:r w:rsidR="0081536B">
        <w:rPr>
          <w:rFonts w:ascii="Garamond" w:hAnsi="Garamond" w:cs="Times New Roman"/>
          <w:sz w:val="22"/>
          <w:szCs w:val="22"/>
        </w:rPr>
        <w:t>ty of their station platforms is</w:t>
      </w:r>
      <w:r w:rsidRPr="00045A52">
        <w:rPr>
          <w:rFonts w:ascii="Garamond" w:hAnsi="Garamond" w:cs="Times New Roman"/>
          <w:sz w:val="22"/>
          <w:szCs w:val="22"/>
        </w:rPr>
        <w:t xml:space="preserve"> not affecting you. They are not waving it in your face or forcing it down your throat. They are not making you and your children join them in their unusual pastime. </w:t>
      </w:r>
      <w:proofErr w:type="spellStart"/>
      <w:r w:rsidRPr="00045A52">
        <w:rPr>
          <w:rFonts w:ascii="Garamond" w:hAnsi="Garamond" w:cs="Times New Roman"/>
          <w:sz w:val="22"/>
          <w:szCs w:val="22"/>
        </w:rPr>
        <w:t>Trainspotters</w:t>
      </w:r>
      <w:proofErr w:type="spellEnd"/>
      <w:r w:rsidRPr="00045A52">
        <w:rPr>
          <w:rFonts w:ascii="Garamond" w:hAnsi="Garamond" w:cs="Times New Roman"/>
          <w:sz w:val="22"/>
          <w:szCs w:val="22"/>
        </w:rPr>
        <w:t xml:space="preserve"> are just different and diversity is to be celebrated. </w:t>
      </w:r>
    </w:p>
    <w:p w14:paraId="764B0AA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7E501D0"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If you pass laws against it, you will not stop them. They might go </w:t>
      </w:r>
      <w:proofErr w:type="gramStart"/>
      <w:r w:rsidRPr="00045A52">
        <w:rPr>
          <w:rFonts w:ascii="Garamond" w:hAnsi="Garamond" w:cs="Times New Roman"/>
          <w:sz w:val="22"/>
          <w:szCs w:val="22"/>
        </w:rPr>
        <w:t>Underground</w:t>
      </w:r>
      <w:proofErr w:type="gramEnd"/>
      <w:r w:rsidRPr="00045A52">
        <w:rPr>
          <w:rFonts w:ascii="Garamond" w:hAnsi="Garamond" w:cs="Times New Roman"/>
          <w:sz w:val="22"/>
          <w:szCs w:val="22"/>
        </w:rPr>
        <w:t xml:space="preserve"> but still they will spot. </w:t>
      </w:r>
    </w:p>
    <w:p w14:paraId="67834B5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2ED82EC" w14:textId="2A62C1B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Yes, mature </w:t>
      </w:r>
      <w:proofErr w:type="spellStart"/>
      <w:r w:rsidRPr="00045A52">
        <w:rPr>
          <w:rFonts w:ascii="Garamond" w:hAnsi="Garamond" w:cs="Times New Roman"/>
          <w:sz w:val="22"/>
          <w:szCs w:val="22"/>
        </w:rPr>
        <w:t>trainspotters</w:t>
      </w:r>
      <w:proofErr w:type="spellEnd"/>
      <w:r w:rsidRPr="00045A52">
        <w:rPr>
          <w:rFonts w:ascii="Garamond" w:hAnsi="Garamond" w:cs="Times New Roman"/>
          <w:sz w:val="22"/>
          <w:szCs w:val="22"/>
        </w:rPr>
        <w:t xml:space="preserve"> will welcome and encourage youngsters. It is good that they do. They have lived it from the inside. They know what it is like. They know how difficult it is to be different from society</w:t>
      </w:r>
      <w:r w:rsidR="00C726A1">
        <w:rPr>
          <w:rFonts w:ascii="Garamond" w:hAnsi="Garamond" w:cs="Times New Roman"/>
          <w:sz w:val="22"/>
          <w:szCs w:val="22"/>
        </w:rPr>
        <w:t>’</w:t>
      </w:r>
      <w:r w:rsidRPr="00045A52">
        <w:rPr>
          <w:rFonts w:ascii="Garamond" w:hAnsi="Garamond" w:cs="Times New Roman"/>
          <w:sz w:val="22"/>
          <w:szCs w:val="22"/>
        </w:rPr>
        <w:t xml:space="preserve">s accepted norms. </w:t>
      </w:r>
      <w:proofErr w:type="gramStart"/>
      <w:r w:rsidRPr="00045A52">
        <w:rPr>
          <w:rFonts w:ascii="Garamond" w:hAnsi="Garamond" w:cs="Times New Roman"/>
          <w:sz w:val="22"/>
          <w:szCs w:val="22"/>
        </w:rPr>
        <w:t xml:space="preserve">To have </w:t>
      </w:r>
      <w:r w:rsidR="00063C41" w:rsidRPr="00045A52">
        <w:rPr>
          <w:rFonts w:ascii="Garamond" w:hAnsi="Garamond" w:cs="Times New Roman"/>
          <w:sz w:val="22"/>
          <w:szCs w:val="22"/>
        </w:rPr>
        <w:t>no one</w:t>
      </w:r>
      <w:r w:rsidRPr="00045A52">
        <w:rPr>
          <w:rFonts w:ascii="Garamond" w:hAnsi="Garamond" w:cs="Times New Roman"/>
          <w:sz w:val="22"/>
          <w:szCs w:val="22"/>
        </w:rPr>
        <w:t xml:space="preserve"> to turn to, </w:t>
      </w:r>
      <w:r w:rsidR="0081536B">
        <w:rPr>
          <w:rFonts w:ascii="Garamond" w:hAnsi="Garamond" w:cs="Times New Roman"/>
          <w:sz w:val="22"/>
          <w:szCs w:val="22"/>
        </w:rPr>
        <w:t xml:space="preserve">in whom </w:t>
      </w:r>
      <w:r w:rsidRPr="00045A52">
        <w:rPr>
          <w:rFonts w:ascii="Garamond" w:hAnsi="Garamond" w:cs="Times New Roman"/>
          <w:sz w:val="22"/>
          <w:szCs w:val="22"/>
        </w:rPr>
        <w:t>to confide your feelings, your fears.</w:t>
      </w:r>
      <w:proofErr w:type="gramEnd"/>
      <w:r w:rsidRPr="00045A52">
        <w:rPr>
          <w:rFonts w:ascii="Garamond" w:hAnsi="Garamond" w:cs="Times New Roman"/>
          <w:sz w:val="22"/>
          <w:szCs w:val="22"/>
        </w:rPr>
        <w:t xml:space="preserve"> Or </w:t>
      </w:r>
      <w:r w:rsidR="0081536B">
        <w:rPr>
          <w:rFonts w:ascii="Garamond" w:hAnsi="Garamond" w:cs="Times New Roman"/>
          <w:sz w:val="22"/>
          <w:szCs w:val="22"/>
        </w:rPr>
        <w:t xml:space="preserve">to </w:t>
      </w:r>
      <w:r w:rsidRPr="00045A52">
        <w:rPr>
          <w:rFonts w:ascii="Garamond" w:hAnsi="Garamond" w:cs="Times New Roman"/>
          <w:sz w:val="22"/>
          <w:szCs w:val="22"/>
        </w:rPr>
        <w:t>ask those troubling questions about the transition from narrow to wide</w:t>
      </w:r>
      <w:r w:rsidR="0081536B" w:rsidRPr="0081536B">
        <w:rPr>
          <w:rFonts w:ascii="Garamond" w:hAnsi="Garamond" w:cs="Times New Roman"/>
          <w:sz w:val="22"/>
          <w:szCs w:val="22"/>
        </w:rPr>
        <w:t xml:space="preserve"> </w:t>
      </w:r>
      <w:r w:rsidR="0081536B" w:rsidRPr="00045A52">
        <w:rPr>
          <w:rFonts w:ascii="Garamond" w:hAnsi="Garamond" w:cs="Times New Roman"/>
          <w:sz w:val="22"/>
          <w:szCs w:val="22"/>
        </w:rPr>
        <w:t>gauge</w:t>
      </w:r>
      <w:r w:rsidR="0081536B">
        <w:rPr>
          <w:rFonts w:ascii="Garamond" w:hAnsi="Garamond" w:cs="Times New Roman"/>
          <w:sz w:val="22"/>
          <w:szCs w:val="22"/>
        </w:rPr>
        <w:t xml:space="preserve"> tracks</w:t>
      </w:r>
      <w:r w:rsidRPr="00045A52">
        <w:rPr>
          <w:rFonts w:ascii="Garamond" w:hAnsi="Garamond" w:cs="Times New Roman"/>
          <w:sz w:val="22"/>
          <w:szCs w:val="22"/>
        </w:rPr>
        <w:t xml:space="preserve">. </w:t>
      </w:r>
    </w:p>
    <w:p w14:paraId="5CC4746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7B32128" w14:textId="4741470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We need more </w:t>
      </w:r>
      <w:proofErr w:type="spellStart"/>
      <w:r w:rsidRPr="00045A52">
        <w:rPr>
          <w:rFonts w:ascii="Garamond" w:hAnsi="Garamond" w:cs="Times New Roman"/>
          <w:sz w:val="22"/>
          <w:szCs w:val="22"/>
        </w:rPr>
        <w:t>spotterdarity</w:t>
      </w:r>
      <w:proofErr w:type="spellEnd"/>
      <w:r w:rsidRPr="00045A52">
        <w:rPr>
          <w:rFonts w:ascii="Garamond" w:hAnsi="Garamond" w:cs="Times New Roman"/>
          <w:sz w:val="22"/>
          <w:szCs w:val="22"/>
        </w:rPr>
        <w:t>. It is a tragedy that through the prejudices of others, people should become ashamed of who they really are. That they must hide themselves, r</w:t>
      </w:r>
      <w:r w:rsidR="0081536B">
        <w:rPr>
          <w:rFonts w:ascii="Garamond" w:hAnsi="Garamond" w:cs="Times New Roman"/>
          <w:sz w:val="22"/>
          <w:szCs w:val="22"/>
        </w:rPr>
        <w:t>emain closet spotters. Or act</w:t>
      </w:r>
      <w:r w:rsidRPr="00045A52">
        <w:rPr>
          <w:rFonts w:ascii="Garamond" w:hAnsi="Garamond" w:cs="Times New Roman"/>
          <w:sz w:val="22"/>
          <w:szCs w:val="22"/>
        </w:rPr>
        <w:t xml:space="preserve"> shy and furtive. You can spot them; anorak </w:t>
      </w:r>
      <w:r w:rsidRPr="00045A52">
        <w:rPr>
          <w:rFonts w:ascii="Garamond" w:hAnsi="Garamond" w:cs="Times New Roman"/>
          <w:sz w:val="22"/>
          <w:szCs w:val="22"/>
        </w:rPr>
        <w:lastRenderedPageBreak/>
        <w:t xml:space="preserve">hoods raised and zipped right up to obscure their faces, they loiter only two thirds of the way down the platform, pathetically pretending that they are waiting for their train. How much more wonderful the out and proud spotter; his parka flapping open in the wind, pockets bulging with notebooks and Thermos flasks, he stands proudly at the very end of the platform a video camera in one hand, his huge Pentax resting majestically on its tripod. </w:t>
      </w:r>
    </w:p>
    <w:p w14:paraId="2E0BF82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C3B3341"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262A049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4FF666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50965A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48E5DEA" w14:textId="77777777" w:rsidR="00EC2477" w:rsidRPr="00045A52" w:rsidRDefault="00110F28" w:rsidP="00110F28">
      <w:pPr>
        <w:pStyle w:val="Heading1"/>
        <w:numPr>
          <w:ilvl w:val="0"/>
          <w:numId w:val="4"/>
        </w:numPr>
        <w:spacing w:line="240" w:lineRule="auto"/>
        <w:rPr>
          <w:rFonts w:ascii="Garamond" w:hAnsi="Garamond"/>
          <w:sz w:val="22"/>
          <w:szCs w:val="22"/>
        </w:rPr>
      </w:pPr>
      <w:r w:rsidRPr="00045A52">
        <w:rPr>
          <w:rFonts w:ascii="Garamond" w:hAnsi="Garamond"/>
          <w:sz w:val="22"/>
          <w:szCs w:val="22"/>
        </w:rPr>
        <w:t xml:space="preserve">CHAPTER </w:t>
      </w:r>
      <w:r w:rsidR="00EC2477" w:rsidRPr="00045A52">
        <w:rPr>
          <w:rFonts w:ascii="Garamond" w:hAnsi="Garamond"/>
          <w:sz w:val="22"/>
          <w:szCs w:val="22"/>
        </w:rPr>
        <w:t>THREE</w:t>
      </w:r>
      <w:r w:rsidR="00EC2477" w:rsidRPr="00045A52">
        <w:rPr>
          <w:rFonts w:ascii="Garamond" w:hAnsi="Garamond"/>
          <w:sz w:val="22"/>
          <w:szCs w:val="22"/>
        </w:rPr>
        <w:br/>
        <w:t>MAGAZINES</w:t>
      </w:r>
    </w:p>
    <w:p w14:paraId="34B5991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5BF2BAD" w14:textId="77777777" w:rsidR="00EC2477" w:rsidRPr="00045A52" w:rsidRDefault="00EC2477" w:rsidP="00EC2477">
      <w:pPr>
        <w:pStyle w:val="NovelBody"/>
        <w:spacing w:line="240" w:lineRule="auto"/>
        <w:ind w:left="711" w:firstLine="0"/>
        <w:jc w:val="both"/>
        <w:rPr>
          <w:rFonts w:ascii="Garamond" w:hAnsi="Garamond" w:cs="Times New Roman"/>
          <w:i/>
          <w:iCs/>
          <w:sz w:val="22"/>
          <w:szCs w:val="22"/>
        </w:rPr>
      </w:pPr>
      <w:r w:rsidRPr="00045A52">
        <w:rPr>
          <w:rFonts w:ascii="Garamond" w:hAnsi="Garamond" w:cs="Times New Roman"/>
          <w:i/>
          <w:iCs/>
          <w:sz w:val="22"/>
          <w:szCs w:val="22"/>
        </w:rPr>
        <w:t>Mephistopheles</w:t>
      </w:r>
    </w:p>
    <w:p w14:paraId="01FB4C4A"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20AA6E74"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My worthy Sir, you view affairs</w:t>
      </w:r>
    </w:p>
    <w:p w14:paraId="455C1B21" w14:textId="7F5163BE"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Like other people, I</w:t>
      </w:r>
      <w:r w:rsidR="00C726A1">
        <w:rPr>
          <w:rFonts w:ascii="Garamond" w:hAnsi="Garamond" w:cs="Times New Roman"/>
          <w:sz w:val="22"/>
          <w:szCs w:val="22"/>
        </w:rPr>
        <w:t>’</w:t>
      </w:r>
      <w:r w:rsidRPr="00045A52">
        <w:rPr>
          <w:rFonts w:ascii="Garamond" w:hAnsi="Garamond" w:cs="Times New Roman"/>
          <w:sz w:val="22"/>
          <w:szCs w:val="22"/>
        </w:rPr>
        <w:t>m afraid;</w:t>
      </w:r>
    </w:p>
    <w:p w14:paraId="79899A4D"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But we, more cunning in our cares,</w:t>
      </w:r>
    </w:p>
    <w:p w14:paraId="2EF16998"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roofErr w:type="gramStart"/>
      <w:r w:rsidRPr="00045A52">
        <w:rPr>
          <w:rFonts w:ascii="Garamond" w:hAnsi="Garamond" w:cs="Times New Roman"/>
          <w:sz w:val="22"/>
          <w:szCs w:val="22"/>
        </w:rPr>
        <w:t>Must take our joys before they fade.</w:t>
      </w:r>
      <w:proofErr w:type="gramEnd"/>
    </w:p>
    <w:p w14:paraId="7E6CBC2A" w14:textId="77777777" w:rsidR="00EC2477" w:rsidRPr="00045A52" w:rsidRDefault="00EC2477" w:rsidP="00EC2477">
      <w:pPr>
        <w:pStyle w:val="NovelBody"/>
        <w:spacing w:line="240" w:lineRule="auto"/>
        <w:ind w:left="711" w:firstLine="0"/>
        <w:jc w:val="both"/>
        <w:rPr>
          <w:rFonts w:ascii="Garamond" w:hAnsi="Garamond" w:cs="Times New Roman"/>
          <w:i/>
          <w:iCs/>
          <w:sz w:val="22"/>
          <w:szCs w:val="22"/>
        </w:rPr>
      </w:pPr>
      <w:proofErr w:type="gramStart"/>
      <w:r w:rsidRPr="00045A52">
        <w:rPr>
          <w:rFonts w:ascii="Garamond" w:hAnsi="Garamond" w:cs="Times New Roman"/>
          <w:sz w:val="22"/>
          <w:szCs w:val="22"/>
        </w:rPr>
        <w:t>–  Goethe</w:t>
      </w:r>
      <w:proofErr w:type="gramEnd"/>
      <w:r w:rsidRPr="00045A52">
        <w:rPr>
          <w:rFonts w:ascii="Garamond" w:hAnsi="Garamond" w:cs="Times New Roman"/>
          <w:sz w:val="22"/>
          <w:szCs w:val="22"/>
        </w:rPr>
        <w:t xml:space="preserve">, </w:t>
      </w:r>
      <w:r w:rsidRPr="00045A52">
        <w:rPr>
          <w:rFonts w:ascii="Garamond" w:hAnsi="Garamond" w:cs="Times New Roman"/>
          <w:i/>
          <w:iCs/>
          <w:sz w:val="22"/>
          <w:szCs w:val="22"/>
        </w:rPr>
        <w:t>Faust I</w:t>
      </w:r>
    </w:p>
    <w:p w14:paraId="2C7B903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57883C" w14:textId="77777777" w:rsidR="00EC2477" w:rsidRPr="00045A52" w:rsidRDefault="00EC2477" w:rsidP="008801AA">
      <w:pPr>
        <w:pStyle w:val="NovelBody"/>
        <w:spacing w:line="240" w:lineRule="auto"/>
        <w:ind w:firstLine="0"/>
        <w:jc w:val="center"/>
        <w:rPr>
          <w:rFonts w:ascii="Garamond" w:hAnsi="Garamond" w:cs="Ubuntu"/>
          <w:sz w:val="22"/>
          <w:szCs w:val="22"/>
        </w:rPr>
      </w:pPr>
      <w:r w:rsidRPr="00045A52">
        <w:rPr>
          <w:rFonts w:ascii="Garamond" w:hAnsi="Garamond" w:cs="Times New Roman"/>
          <w:sz w:val="22"/>
          <w:szCs w:val="22"/>
        </w:rPr>
        <w:t xml:space="preserve">* </w:t>
      </w:r>
      <w:r w:rsidRPr="00045A52">
        <w:rPr>
          <w:rFonts w:ascii="Garamond" w:hAnsi="Garamond" w:cs="Ubuntu"/>
          <w:sz w:val="22"/>
          <w:szCs w:val="22"/>
        </w:rPr>
        <w:t>¢</w:t>
      </w:r>
    </w:p>
    <w:p w14:paraId="081236DF" w14:textId="1DB0C56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Smith had never been in a chauffeur driven limousine before. After yesterday</w:t>
      </w:r>
      <w:r w:rsidR="00C726A1">
        <w:rPr>
          <w:rFonts w:ascii="Garamond" w:hAnsi="Garamond" w:cs="Times New Roman"/>
          <w:sz w:val="22"/>
          <w:szCs w:val="22"/>
        </w:rPr>
        <w:t>’</w:t>
      </w:r>
      <w:r w:rsidRPr="00045A52">
        <w:rPr>
          <w:rFonts w:ascii="Garamond" w:hAnsi="Garamond" w:cs="Times New Roman"/>
          <w:sz w:val="22"/>
          <w:szCs w:val="22"/>
        </w:rPr>
        <w:t xml:space="preserve">s phone call from Eric </w:t>
      </w:r>
      <w:proofErr w:type="spellStart"/>
      <w:r w:rsidRPr="00045A52">
        <w:rPr>
          <w:rFonts w:ascii="Garamond" w:hAnsi="Garamond" w:cs="Times New Roman"/>
          <w:sz w:val="22"/>
          <w:szCs w:val="22"/>
        </w:rPr>
        <w:t>Hayle</w:t>
      </w:r>
      <w:r w:rsidR="00C726A1">
        <w:rPr>
          <w:rFonts w:ascii="Garamond" w:hAnsi="Garamond" w:cs="Times New Roman"/>
          <w:sz w:val="22"/>
          <w:szCs w:val="22"/>
        </w:rPr>
        <w:t>’</w:t>
      </w:r>
      <w:r w:rsidRPr="00045A52">
        <w:rPr>
          <w:rFonts w:ascii="Garamond" w:hAnsi="Garamond" w:cs="Times New Roman"/>
          <w:sz w:val="22"/>
          <w:szCs w:val="22"/>
        </w:rPr>
        <w:t>s</w:t>
      </w:r>
      <w:proofErr w:type="spellEnd"/>
      <w:r w:rsidRPr="00045A52">
        <w:rPr>
          <w:rFonts w:ascii="Garamond" w:hAnsi="Garamond" w:cs="Times New Roman"/>
          <w:sz w:val="22"/>
          <w:szCs w:val="22"/>
        </w:rPr>
        <w:t xml:space="preserve"> people, he had been expecting a car to collect him but it was something of a surprise when he answered the door to a uniformed driver. Looking past the driver, he saw the elegantly elongated Mercedes Benz parked in the road, its darkened glass making it look very glamorous. He followed the driver down the stairs and exultantly let him open the rear door for him. He hoped his neighbours could see him. He climbed in and made himself comfortable.</w:t>
      </w:r>
    </w:p>
    <w:p w14:paraId="3DCFD10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89275A5" w14:textId="5F0C19B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From the moment the door closed behind him it was obvious that this was Eric </w:t>
      </w:r>
      <w:proofErr w:type="spellStart"/>
      <w:r w:rsidRPr="00045A52">
        <w:rPr>
          <w:rFonts w:ascii="Garamond" w:hAnsi="Garamond" w:cs="Times New Roman"/>
          <w:sz w:val="22"/>
          <w:szCs w:val="22"/>
        </w:rPr>
        <w:t>Hayle</w:t>
      </w:r>
      <w:r w:rsidR="00C726A1">
        <w:rPr>
          <w:rFonts w:ascii="Garamond" w:hAnsi="Garamond" w:cs="Times New Roman"/>
          <w:sz w:val="22"/>
          <w:szCs w:val="22"/>
        </w:rPr>
        <w:t>’</w:t>
      </w:r>
      <w:r w:rsidRPr="00045A52">
        <w:rPr>
          <w:rFonts w:ascii="Garamond" w:hAnsi="Garamond" w:cs="Times New Roman"/>
          <w:sz w:val="22"/>
          <w:szCs w:val="22"/>
        </w:rPr>
        <w:t>s</w:t>
      </w:r>
      <w:proofErr w:type="spellEnd"/>
      <w:r w:rsidRPr="00045A52">
        <w:rPr>
          <w:rFonts w:ascii="Garamond" w:hAnsi="Garamond" w:cs="Times New Roman"/>
          <w:sz w:val="22"/>
          <w:szCs w:val="22"/>
        </w:rPr>
        <w:t xml:space="preserve"> personal limo. The floor of l</w:t>
      </w:r>
      <w:r w:rsidR="00063C41" w:rsidRPr="00045A52">
        <w:rPr>
          <w:rFonts w:ascii="Garamond" w:hAnsi="Garamond" w:cs="Times New Roman"/>
          <w:sz w:val="22"/>
          <w:szCs w:val="22"/>
        </w:rPr>
        <w:t>imousine was luxuriously carpeted</w:t>
      </w:r>
      <w:r w:rsidRPr="00045A52">
        <w:rPr>
          <w:rFonts w:ascii="Garamond" w:hAnsi="Garamond" w:cs="Times New Roman"/>
          <w:sz w:val="22"/>
          <w:szCs w:val="22"/>
        </w:rPr>
        <w:t xml:space="preserve"> in magazines. </w:t>
      </w:r>
      <w:proofErr w:type="gramStart"/>
      <w:r w:rsidRPr="00045A52">
        <w:rPr>
          <w:rFonts w:ascii="Garamond" w:hAnsi="Garamond" w:cs="Times New Roman"/>
          <w:sz w:val="22"/>
          <w:szCs w:val="22"/>
        </w:rPr>
        <w:t>Thousands of them, strewn everywhere to such an extent that John could not see the carpet itself.</w:t>
      </w:r>
      <w:proofErr w:type="gramEnd"/>
      <w:r w:rsidRPr="00045A52">
        <w:rPr>
          <w:rFonts w:ascii="Garamond" w:hAnsi="Garamond" w:cs="Times New Roman"/>
          <w:sz w:val="22"/>
          <w:szCs w:val="22"/>
        </w:rPr>
        <w:t xml:space="preserve"> It appeared that all the titles in Eric</w:t>
      </w:r>
      <w:r w:rsidR="00C726A1">
        <w:rPr>
          <w:rFonts w:ascii="Garamond" w:hAnsi="Garamond" w:cs="Times New Roman"/>
          <w:sz w:val="22"/>
          <w:szCs w:val="22"/>
        </w:rPr>
        <w:t>’</w:t>
      </w:r>
      <w:r w:rsidRPr="00045A52">
        <w:rPr>
          <w:rFonts w:ascii="Garamond" w:hAnsi="Garamond" w:cs="Times New Roman"/>
          <w:sz w:val="22"/>
          <w:szCs w:val="22"/>
        </w:rPr>
        <w:t>s stables were here from women</w:t>
      </w:r>
      <w:r w:rsidR="00C726A1">
        <w:rPr>
          <w:rFonts w:ascii="Garamond" w:hAnsi="Garamond" w:cs="Times New Roman"/>
          <w:sz w:val="22"/>
          <w:szCs w:val="22"/>
        </w:rPr>
        <w:t>’</w:t>
      </w:r>
      <w:r w:rsidRPr="00045A52">
        <w:rPr>
          <w:rFonts w:ascii="Garamond" w:hAnsi="Garamond" w:cs="Times New Roman"/>
          <w:sz w:val="22"/>
          <w:szCs w:val="22"/>
        </w:rPr>
        <w:t>s weekly gossip sheets to brash and flashy lad</w:t>
      </w:r>
      <w:r w:rsidR="00C726A1">
        <w:rPr>
          <w:rFonts w:ascii="Garamond" w:hAnsi="Garamond" w:cs="Times New Roman"/>
          <w:sz w:val="22"/>
          <w:szCs w:val="22"/>
        </w:rPr>
        <w:t>’</w:t>
      </w:r>
      <w:r w:rsidRPr="00045A52">
        <w:rPr>
          <w:rFonts w:ascii="Garamond" w:hAnsi="Garamond" w:cs="Times New Roman"/>
          <w:sz w:val="22"/>
          <w:szCs w:val="22"/>
        </w:rPr>
        <w:t xml:space="preserve">s </w:t>
      </w:r>
      <w:proofErr w:type="spellStart"/>
      <w:r w:rsidRPr="00045A52">
        <w:rPr>
          <w:rFonts w:ascii="Garamond" w:hAnsi="Garamond" w:cs="Times New Roman"/>
          <w:sz w:val="22"/>
          <w:szCs w:val="22"/>
        </w:rPr>
        <w:t>mags</w:t>
      </w:r>
      <w:proofErr w:type="spellEnd"/>
      <w:r w:rsidRPr="00045A52">
        <w:rPr>
          <w:rFonts w:ascii="Garamond" w:hAnsi="Garamond" w:cs="Times New Roman"/>
          <w:sz w:val="22"/>
          <w:szCs w:val="22"/>
        </w:rPr>
        <w:t xml:space="preserve">. Pushing through them with his foot, John estimated that the carpet was four or five editions deep. </w:t>
      </w:r>
      <w:r w:rsidRPr="00045A52">
        <w:rPr>
          <w:rFonts w:ascii="Garamond" w:hAnsi="Garamond" w:cs="Times New Roman"/>
          <w:sz w:val="22"/>
          <w:szCs w:val="22"/>
        </w:rPr>
        <w:lastRenderedPageBreak/>
        <w:t xml:space="preserve">Among the more eye-catching </w:t>
      </w:r>
      <w:proofErr w:type="gramStart"/>
      <w:r w:rsidRPr="00045A52">
        <w:rPr>
          <w:rFonts w:ascii="Garamond" w:hAnsi="Garamond" w:cs="Times New Roman"/>
          <w:sz w:val="22"/>
          <w:szCs w:val="22"/>
        </w:rPr>
        <w:t>were</w:t>
      </w:r>
      <w:proofErr w:type="gramEnd"/>
      <w:r w:rsidRPr="00045A52">
        <w:rPr>
          <w:rFonts w:ascii="Garamond" w:hAnsi="Garamond" w:cs="Times New Roman"/>
          <w:sz w:val="22"/>
          <w:szCs w:val="22"/>
        </w:rPr>
        <w:t xml:space="preserve"> a fair number of more lurid fare from Eric</w:t>
      </w:r>
      <w:r w:rsidR="00C726A1">
        <w:rPr>
          <w:rFonts w:ascii="Garamond" w:hAnsi="Garamond" w:cs="Times New Roman"/>
          <w:sz w:val="22"/>
          <w:szCs w:val="22"/>
        </w:rPr>
        <w:t>’</w:t>
      </w:r>
      <w:r w:rsidRPr="00045A52">
        <w:rPr>
          <w:rFonts w:ascii="Garamond" w:hAnsi="Garamond" w:cs="Times New Roman"/>
          <w:sz w:val="22"/>
          <w:szCs w:val="22"/>
        </w:rPr>
        <w:t>s adult empire. And with a little digging John discover</w:t>
      </w:r>
      <w:r w:rsidR="006508AF">
        <w:rPr>
          <w:rFonts w:ascii="Garamond" w:hAnsi="Garamond" w:cs="Times New Roman"/>
          <w:sz w:val="22"/>
          <w:szCs w:val="22"/>
        </w:rPr>
        <w:t>ed</w:t>
      </w:r>
      <w:r w:rsidRPr="00045A52">
        <w:rPr>
          <w:rFonts w:ascii="Garamond" w:hAnsi="Garamond" w:cs="Times New Roman"/>
          <w:sz w:val="22"/>
          <w:szCs w:val="22"/>
        </w:rPr>
        <w:t xml:space="preserve"> a variety to these, from fairly tame tits and ass to things which (once he had looked close enough) John was sure were not legal in England and even some which did not seem anatomically possible.</w:t>
      </w:r>
    </w:p>
    <w:p w14:paraId="55B82A0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532699A" w14:textId="1DDBC11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This didn</w:t>
      </w:r>
      <w:r w:rsidR="00C726A1">
        <w:rPr>
          <w:rFonts w:ascii="Garamond" w:hAnsi="Garamond" w:cs="Times New Roman"/>
          <w:sz w:val="22"/>
          <w:szCs w:val="22"/>
        </w:rPr>
        <w:t>’</w:t>
      </w:r>
      <w:r w:rsidRPr="00045A52">
        <w:rPr>
          <w:rFonts w:ascii="Garamond" w:hAnsi="Garamond" w:cs="Times New Roman"/>
          <w:sz w:val="22"/>
          <w:szCs w:val="22"/>
        </w:rPr>
        <w:t xml:space="preserve">t seem out of line with what John knew about Eric </w:t>
      </w:r>
      <w:proofErr w:type="spellStart"/>
      <w:r w:rsidRPr="00045A52">
        <w:rPr>
          <w:rFonts w:ascii="Garamond" w:hAnsi="Garamond" w:cs="Times New Roman"/>
          <w:sz w:val="22"/>
          <w:szCs w:val="22"/>
        </w:rPr>
        <w:t>Hayle</w:t>
      </w:r>
      <w:proofErr w:type="spellEnd"/>
      <w:r w:rsidRPr="00045A52">
        <w:rPr>
          <w:rFonts w:ascii="Garamond" w:hAnsi="Garamond" w:cs="Times New Roman"/>
          <w:sz w:val="22"/>
          <w:szCs w:val="22"/>
        </w:rPr>
        <w:t xml:space="preserve"> and his business interests. He was most famous as a pornographer who could make the devil blush. Eric had originally built his fortune on the sort of filth John</w:t>
      </w:r>
      <w:r w:rsidR="00C726A1">
        <w:rPr>
          <w:rFonts w:ascii="Garamond" w:hAnsi="Garamond" w:cs="Times New Roman"/>
          <w:sz w:val="22"/>
          <w:szCs w:val="22"/>
        </w:rPr>
        <w:t>’</w:t>
      </w:r>
      <w:r w:rsidRPr="00045A52">
        <w:rPr>
          <w:rFonts w:ascii="Garamond" w:hAnsi="Garamond" w:cs="Times New Roman"/>
          <w:sz w:val="22"/>
          <w:szCs w:val="22"/>
        </w:rPr>
        <w:t xml:space="preserve">s feet were now resting on. </w:t>
      </w:r>
      <w:proofErr w:type="gramStart"/>
      <w:r w:rsidRPr="00045A52">
        <w:rPr>
          <w:rFonts w:ascii="Garamond" w:hAnsi="Garamond" w:cs="Times New Roman"/>
          <w:sz w:val="22"/>
          <w:szCs w:val="22"/>
        </w:rPr>
        <w:t>Starting out as smut peddler in pre-war Soho and gradually extending his influence out from under these grimy counters into the more legal realms of the top shelves.</w:t>
      </w:r>
      <w:proofErr w:type="gramEnd"/>
      <w:r w:rsidRPr="00045A52">
        <w:rPr>
          <w:rFonts w:ascii="Garamond" w:hAnsi="Garamond" w:cs="Times New Roman"/>
          <w:sz w:val="22"/>
          <w:szCs w:val="22"/>
        </w:rPr>
        <w:t xml:space="preserve"> From here he had built a more respectable career as the publisher of numerous other lower shelf magazines and for the last forty years he had also been the owner and proprietor of a national newspaper. A sleazy tabloid called The Clarion. As might have been expected it was a sensationalist and scurrilous scandal sheet. </w:t>
      </w:r>
    </w:p>
    <w:p w14:paraId="4A09FED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C82DD17" w14:textId="455924D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It</w:t>
      </w:r>
      <w:r w:rsidR="006508AF">
        <w:rPr>
          <w:rFonts w:ascii="Garamond" w:hAnsi="Garamond" w:cs="Times New Roman"/>
          <w:sz w:val="22"/>
          <w:szCs w:val="22"/>
        </w:rPr>
        <w:t>s</w:t>
      </w:r>
      <w:r w:rsidRPr="00045A52">
        <w:rPr>
          <w:rFonts w:ascii="Garamond" w:hAnsi="Garamond" w:cs="Times New Roman"/>
          <w:sz w:val="22"/>
          <w:szCs w:val="22"/>
        </w:rPr>
        <w:t xml:space="preserve"> stock in trade was the lurid sex and/or drugs scandal. But unlike its competitors it did not cover them with furtive and prurient mock-outrage. Preferring instead to condemn the lies and excuses more than the actual transgressions, which would be a little hypocritical given the Bacchanalian appetites of Eric himself. For that reason Eric went much more after politicians and media personalities than pop stars and footballers but he did not discriminate. Anyone who was newsworthy was newsworthy</w:t>
      </w:r>
      <w:r w:rsidR="006508AF">
        <w:rPr>
          <w:rFonts w:ascii="Garamond" w:hAnsi="Garamond" w:cs="Times New Roman"/>
          <w:sz w:val="22"/>
          <w:szCs w:val="22"/>
        </w:rPr>
        <w:t>,</w:t>
      </w:r>
      <w:r w:rsidRPr="00045A52">
        <w:rPr>
          <w:rFonts w:ascii="Garamond" w:hAnsi="Garamond" w:cs="Times New Roman"/>
          <w:sz w:val="22"/>
          <w:szCs w:val="22"/>
        </w:rPr>
        <w:t xml:space="preserve"> and just as often Eric used it to pursue personal vendettas and persecute anyone who he felt deserved persecution. Nonetheless, The Clarion was very liberal politically, had been opposed to racism and sexism longer than any other paper on Fleet Street. (</w:t>
      </w:r>
      <w:proofErr w:type="gramStart"/>
      <w:r w:rsidRPr="00045A52">
        <w:rPr>
          <w:rFonts w:ascii="Garamond" w:hAnsi="Garamond" w:cs="Times New Roman"/>
          <w:sz w:val="22"/>
          <w:szCs w:val="22"/>
        </w:rPr>
        <w:t>Which annoyed the feminist anti-pornography campaigners no end</w:t>
      </w:r>
      <w:r w:rsidR="0089051D" w:rsidRPr="00045A52">
        <w:rPr>
          <w:rFonts w:ascii="Garamond" w:hAnsi="Garamond" w:cs="Times New Roman"/>
          <w:sz w:val="22"/>
          <w:szCs w:val="22"/>
        </w:rPr>
        <w:t>.</w:t>
      </w:r>
      <w:proofErr w:type="gramEnd"/>
      <w:r w:rsidR="0089051D" w:rsidRPr="00045A52">
        <w:rPr>
          <w:rFonts w:ascii="Garamond" w:hAnsi="Garamond" w:cs="Times New Roman"/>
          <w:sz w:val="22"/>
          <w:szCs w:val="22"/>
        </w:rPr>
        <w:t>)</w:t>
      </w:r>
    </w:p>
    <w:p w14:paraId="4368AAC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16C4BAB" w14:textId="20DE85E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 xml:space="preserve">He did not like religion and he did not like hypocrisy. It was rumoured that he had thrown one employee off the top of a tall building for printing </w:t>
      </w:r>
      <w:r w:rsidR="0089051D" w:rsidRPr="00045A52">
        <w:rPr>
          <w:rFonts w:ascii="Garamond" w:hAnsi="Garamond" w:cs="Times New Roman"/>
          <w:sz w:val="22"/>
          <w:szCs w:val="22"/>
        </w:rPr>
        <w:t>an</w:t>
      </w:r>
      <w:r w:rsidRPr="00045A52">
        <w:rPr>
          <w:rFonts w:ascii="Garamond" w:hAnsi="Garamond" w:cs="Times New Roman"/>
          <w:sz w:val="22"/>
          <w:szCs w:val="22"/>
        </w:rPr>
        <w:t xml:space="preserve"> obsequious obituary of the fascist-appeasing Pope Pius XII. Like most rumours, it was the sort of scurrilous story put about by ones </w:t>
      </w:r>
      <w:r w:rsidR="0089051D" w:rsidRPr="00045A52">
        <w:rPr>
          <w:rFonts w:ascii="Garamond" w:hAnsi="Garamond" w:cs="Times New Roman"/>
          <w:sz w:val="22"/>
          <w:szCs w:val="22"/>
        </w:rPr>
        <w:t>enemies that</w:t>
      </w:r>
      <w:r w:rsidRPr="00045A52">
        <w:rPr>
          <w:rFonts w:ascii="Garamond" w:hAnsi="Garamond" w:cs="Times New Roman"/>
          <w:sz w:val="22"/>
          <w:szCs w:val="22"/>
        </w:rPr>
        <w:t xml:space="preserve"> has just enough credibility to make people think twice. It was slightly more believable than the embellishment that he had first hit the poor man three times on the head with a golden hammer. Certainly, his editor at the time had fallen from a tall building and while not many people really believed Eric had pushed him, they all </w:t>
      </w:r>
      <w:r w:rsidR="0089051D" w:rsidRPr="00045A52">
        <w:rPr>
          <w:rFonts w:ascii="Garamond" w:hAnsi="Garamond" w:cs="Times New Roman"/>
          <w:sz w:val="22"/>
          <w:szCs w:val="22"/>
        </w:rPr>
        <w:t>agreed that he had a very hands-</w:t>
      </w:r>
      <w:r w:rsidRPr="00045A52">
        <w:rPr>
          <w:rFonts w:ascii="Garamond" w:hAnsi="Garamond" w:cs="Times New Roman"/>
          <w:sz w:val="22"/>
          <w:szCs w:val="22"/>
        </w:rPr>
        <w:t>on management style.</w:t>
      </w:r>
    </w:p>
    <w:p w14:paraId="529F9B8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01DD9DD" w14:textId="07E652F3" w:rsidR="00EC2477" w:rsidRPr="00045A52" w:rsidRDefault="0089051D"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man himself was fabled to be indestructible; more impervious to drugs than Keith Richards, more thirsty than Oliver Reed and with a bigger libido than an Italian football team. </w:t>
      </w:r>
      <w:r w:rsidR="00EC2477" w:rsidRPr="00045A52">
        <w:rPr>
          <w:rFonts w:ascii="Garamond" w:hAnsi="Garamond" w:cs="Times New Roman"/>
          <w:sz w:val="22"/>
          <w:szCs w:val="22"/>
        </w:rPr>
        <w:t>It was rumoured, that</w:t>
      </w:r>
      <w:r w:rsidR="006508AF">
        <w:rPr>
          <w:rFonts w:ascii="Garamond" w:hAnsi="Garamond" w:cs="Times New Roman"/>
          <w:sz w:val="22"/>
          <w:szCs w:val="22"/>
        </w:rPr>
        <w:t>,</w:t>
      </w:r>
      <w:r w:rsidR="00EC2477" w:rsidRPr="00045A52">
        <w:rPr>
          <w:rFonts w:ascii="Garamond" w:hAnsi="Garamond" w:cs="Times New Roman"/>
          <w:sz w:val="22"/>
          <w:szCs w:val="22"/>
        </w:rPr>
        <w:t xml:space="preserve"> in World War II, he had been some sort of double or triple agent. </w:t>
      </w:r>
      <w:r w:rsidRPr="00045A52">
        <w:rPr>
          <w:rFonts w:ascii="Garamond" w:hAnsi="Garamond" w:cs="Times New Roman"/>
          <w:sz w:val="22"/>
          <w:szCs w:val="22"/>
        </w:rPr>
        <w:t xml:space="preserve">No one knew for certain not least because Eric had started most of the rumours himself. </w:t>
      </w:r>
      <w:r w:rsidR="00EC2477" w:rsidRPr="00045A52">
        <w:rPr>
          <w:rFonts w:ascii="Garamond" w:hAnsi="Garamond" w:cs="Times New Roman"/>
          <w:sz w:val="22"/>
          <w:szCs w:val="22"/>
        </w:rPr>
        <w:t xml:space="preserve">It was agreed that he had made enemies fairly evenly on all sides. But he had somehow managed to survive them all. </w:t>
      </w:r>
    </w:p>
    <w:p w14:paraId="243BD4F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666E8B8" w14:textId="6A59CE5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Survival came naturally to Eric. Currently into his tenth decade of life</w:t>
      </w:r>
      <w:r w:rsidR="006508AF">
        <w:rPr>
          <w:rFonts w:ascii="Garamond" w:hAnsi="Garamond" w:cs="Times New Roman"/>
          <w:sz w:val="22"/>
          <w:szCs w:val="22"/>
        </w:rPr>
        <w:t>,</w:t>
      </w:r>
      <w:r w:rsidRPr="00045A52">
        <w:rPr>
          <w:rFonts w:ascii="Garamond" w:hAnsi="Garamond" w:cs="Times New Roman"/>
          <w:sz w:val="22"/>
          <w:szCs w:val="22"/>
        </w:rPr>
        <w:t xml:space="preserve"> he showed no signs of slowing down. He still kept a very firm grip on his business interests and partied just as hard as always. Nor was he getting left behind the times. Seven years previously he had been quick to adapt to the </w:t>
      </w:r>
      <w:r w:rsidR="0089051D" w:rsidRPr="00045A52">
        <w:rPr>
          <w:rFonts w:ascii="Garamond" w:hAnsi="Garamond" w:cs="Times New Roman"/>
          <w:sz w:val="22"/>
          <w:szCs w:val="22"/>
        </w:rPr>
        <w:t>Internet</w:t>
      </w:r>
      <w:r w:rsidRPr="00045A52">
        <w:rPr>
          <w:rFonts w:ascii="Garamond" w:hAnsi="Garamond" w:cs="Times New Roman"/>
          <w:sz w:val="22"/>
          <w:szCs w:val="22"/>
        </w:rPr>
        <w:t xml:space="preserve"> age, moving a la</w:t>
      </w:r>
      <w:r w:rsidR="006508AF">
        <w:rPr>
          <w:rFonts w:ascii="Garamond" w:hAnsi="Garamond" w:cs="Times New Roman"/>
          <w:sz w:val="22"/>
          <w:szCs w:val="22"/>
        </w:rPr>
        <w:t>rge part of his adult empire on</w:t>
      </w:r>
      <w:r w:rsidRPr="00045A52">
        <w:rPr>
          <w:rFonts w:ascii="Garamond" w:hAnsi="Garamond" w:cs="Times New Roman"/>
          <w:sz w:val="22"/>
          <w:szCs w:val="22"/>
        </w:rPr>
        <w:t xml:space="preserve">line and in the process becoming the </w:t>
      </w:r>
      <w:r w:rsidR="0089051D" w:rsidRPr="00045A52">
        <w:rPr>
          <w:rFonts w:ascii="Garamond" w:hAnsi="Garamond" w:cs="Times New Roman"/>
          <w:sz w:val="22"/>
          <w:szCs w:val="22"/>
        </w:rPr>
        <w:t>world</w:t>
      </w:r>
      <w:r w:rsidR="00C726A1">
        <w:rPr>
          <w:rFonts w:ascii="Garamond" w:hAnsi="Garamond" w:cs="Times New Roman"/>
          <w:sz w:val="22"/>
          <w:szCs w:val="22"/>
        </w:rPr>
        <w:t>’</w:t>
      </w:r>
      <w:r w:rsidR="0089051D" w:rsidRPr="00045A52">
        <w:rPr>
          <w:rFonts w:ascii="Garamond" w:hAnsi="Garamond" w:cs="Times New Roman"/>
          <w:sz w:val="22"/>
          <w:szCs w:val="22"/>
        </w:rPr>
        <w:t>s</w:t>
      </w:r>
      <w:r w:rsidRPr="00045A52">
        <w:rPr>
          <w:rFonts w:ascii="Garamond" w:hAnsi="Garamond" w:cs="Times New Roman"/>
          <w:sz w:val="22"/>
          <w:szCs w:val="22"/>
        </w:rPr>
        <w:t xml:space="preserve"> oldest dot com millionaire.</w:t>
      </w:r>
    </w:p>
    <w:p w14:paraId="54FAA98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F462284" w14:textId="124D982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was impressed that </w:t>
      </w:r>
      <w:proofErr w:type="spellStart"/>
      <w:r w:rsidRPr="00045A52">
        <w:rPr>
          <w:rFonts w:ascii="Garamond" w:hAnsi="Garamond" w:cs="Times New Roman"/>
          <w:sz w:val="22"/>
          <w:szCs w:val="22"/>
        </w:rPr>
        <w:t>Hayle</w:t>
      </w:r>
      <w:proofErr w:type="spellEnd"/>
      <w:r w:rsidRPr="00045A52">
        <w:rPr>
          <w:rFonts w:ascii="Garamond" w:hAnsi="Garamond" w:cs="Times New Roman"/>
          <w:sz w:val="22"/>
          <w:szCs w:val="22"/>
        </w:rPr>
        <w:t xml:space="preserve"> had sent his own personal car and driver. There was enough space to seat at </w:t>
      </w:r>
      <w:proofErr w:type="spellStart"/>
      <w:r w:rsidRPr="00045A52">
        <w:rPr>
          <w:rFonts w:ascii="Garamond" w:hAnsi="Garamond" w:cs="Times New Roman"/>
          <w:sz w:val="22"/>
          <w:szCs w:val="22"/>
        </w:rPr>
        <w:t>lest</w:t>
      </w:r>
      <w:proofErr w:type="spellEnd"/>
      <w:r w:rsidRPr="00045A52">
        <w:rPr>
          <w:rFonts w:ascii="Garamond" w:hAnsi="Garamond" w:cs="Times New Roman"/>
          <w:sz w:val="22"/>
          <w:szCs w:val="22"/>
        </w:rPr>
        <w:t xml:space="preserve"> eight </w:t>
      </w:r>
      <w:proofErr w:type="gramStart"/>
      <w:r w:rsidRPr="00045A52">
        <w:rPr>
          <w:rFonts w:ascii="Garamond" w:hAnsi="Garamond" w:cs="Times New Roman"/>
          <w:sz w:val="22"/>
          <w:szCs w:val="22"/>
        </w:rPr>
        <w:t>people,</w:t>
      </w:r>
      <w:proofErr w:type="gramEnd"/>
      <w:r w:rsidRPr="00045A52">
        <w:rPr>
          <w:rFonts w:ascii="Garamond" w:hAnsi="Garamond" w:cs="Times New Roman"/>
          <w:sz w:val="22"/>
          <w:szCs w:val="22"/>
        </w:rPr>
        <w:t xml:space="preserve"> and you could accommodate a baker</w:t>
      </w:r>
      <w:r w:rsidR="00C726A1">
        <w:rPr>
          <w:rFonts w:ascii="Garamond" w:hAnsi="Garamond" w:cs="Times New Roman"/>
          <w:sz w:val="22"/>
          <w:szCs w:val="22"/>
        </w:rPr>
        <w:t>’</w:t>
      </w:r>
      <w:r w:rsidRPr="00045A52">
        <w:rPr>
          <w:rFonts w:ascii="Garamond" w:hAnsi="Garamond" w:cs="Times New Roman"/>
          <w:sz w:val="22"/>
          <w:szCs w:val="22"/>
        </w:rPr>
        <w:t xml:space="preserve">s dozen if a few were prepared to sit in </w:t>
      </w:r>
      <w:proofErr w:type="spellStart"/>
      <w:r w:rsidRPr="00045A52">
        <w:rPr>
          <w:rFonts w:ascii="Garamond" w:hAnsi="Garamond" w:cs="Times New Roman"/>
          <w:sz w:val="22"/>
          <w:szCs w:val="22"/>
        </w:rPr>
        <w:t>each others</w:t>
      </w:r>
      <w:proofErr w:type="spellEnd"/>
      <w:r w:rsidRPr="00045A52">
        <w:rPr>
          <w:rFonts w:ascii="Garamond" w:hAnsi="Garamond" w:cs="Times New Roman"/>
          <w:sz w:val="22"/>
          <w:szCs w:val="22"/>
        </w:rPr>
        <w:t xml:space="preserve"> laps. (Given who owned </w:t>
      </w:r>
      <w:r w:rsidRPr="00045A52">
        <w:rPr>
          <w:rFonts w:ascii="Garamond" w:hAnsi="Garamond" w:cs="Times New Roman"/>
          <w:sz w:val="22"/>
          <w:szCs w:val="22"/>
        </w:rPr>
        <w:lastRenderedPageBreak/>
        <w:t>this car, it was not outside the realm of possibility, John reflected.) At the driver</w:t>
      </w:r>
      <w:r w:rsidR="00C726A1">
        <w:rPr>
          <w:rFonts w:ascii="Garamond" w:hAnsi="Garamond" w:cs="Times New Roman"/>
          <w:sz w:val="22"/>
          <w:szCs w:val="22"/>
        </w:rPr>
        <w:t>’</w:t>
      </w:r>
      <w:r w:rsidRPr="00045A52">
        <w:rPr>
          <w:rFonts w:ascii="Garamond" w:hAnsi="Garamond" w:cs="Times New Roman"/>
          <w:sz w:val="22"/>
          <w:szCs w:val="22"/>
        </w:rPr>
        <w:t>s end, the partition was built from a wall of LCD screens. They were all glowing brightly. Pulsing and flashing as the images continually changed. There was news, cartoons, scrolling stock prices, at least two separate computer screens and a soft-core porn channel. Leaning forward from his seat, John realised that the most boring programme was actually footage of him leaning forward from his seat. Looking about</w:t>
      </w:r>
      <w:r w:rsidR="006508AF">
        <w:rPr>
          <w:rFonts w:ascii="Garamond" w:hAnsi="Garamond" w:cs="Times New Roman"/>
          <w:sz w:val="22"/>
          <w:szCs w:val="22"/>
        </w:rPr>
        <w:t>,</w:t>
      </w:r>
      <w:r w:rsidRPr="00045A52">
        <w:rPr>
          <w:rFonts w:ascii="Garamond" w:hAnsi="Garamond" w:cs="Times New Roman"/>
          <w:sz w:val="22"/>
          <w:szCs w:val="22"/>
        </w:rPr>
        <w:t xml:space="preserve"> he saw the camera in the upper left corner. </w:t>
      </w:r>
      <w:r w:rsidR="0089051D" w:rsidRPr="00045A52">
        <w:rPr>
          <w:rFonts w:ascii="Garamond" w:hAnsi="Garamond" w:cs="Times New Roman"/>
          <w:sz w:val="22"/>
          <w:szCs w:val="22"/>
        </w:rPr>
        <w:t xml:space="preserve">There was another on the right and there were also a couple of mini-flood lights. </w:t>
      </w:r>
      <w:r w:rsidRPr="00045A52">
        <w:rPr>
          <w:rFonts w:ascii="Garamond" w:hAnsi="Garamond" w:cs="Times New Roman"/>
          <w:sz w:val="22"/>
          <w:szCs w:val="22"/>
        </w:rPr>
        <w:t xml:space="preserve">These were not turned on at the moment, but he felt he could make a fairly good guess as to what they were there for. </w:t>
      </w:r>
    </w:p>
    <w:p w14:paraId="30A6FB9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10DCCCF" w14:textId="5FD78CD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It was only eleven in the morning but it was a day that he thought might go better with a stiff drink for breakfast. He located the inevitable mini-bar and poured himself a very large whiskey. He was pleased and impressed to find there was ice in the </w:t>
      </w:r>
      <w:r w:rsidR="0089051D" w:rsidRPr="00045A52">
        <w:rPr>
          <w:rFonts w:ascii="Garamond" w:hAnsi="Garamond" w:cs="Times New Roman"/>
          <w:sz w:val="22"/>
          <w:szCs w:val="22"/>
        </w:rPr>
        <w:t>icebox</w:t>
      </w:r>
      <w:r w:rsidRPr="00045A52">
        <w:rPr>
          <w:rFonts w:ascii="Garamond" w:hAnsi="Garamond" w:cs="Times New Roman"/>
          <w:sz w:val="22"/>
          <w:szCs w:val="22"/>
        </w:rPr>
        <w:t xml:space="preserve">. </w:t>
      </w:r>
      <w:r w:rsidR="0089051D" w:rsidRPr="00045A52">
        <w:rPr>
          <w:rFonts w:ascii="Garamond" w:hAnsi="Garamond" w:cs="Times New Roman"/>
          <w:sz w:val="22"/>
          <w:szCs w:val="22"/>
        </w:rPr>
        <w:t>He leaned back in the plush seat and enjoyed the journey.</w:t>
      </w:r>
    </w:p>
    <w:p w14:paraId="5976E09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092CDF5" w14:textId="6FB00AE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They pulled up outside an </w:t>
      </w:r>
      <w:proofErr w:type="spellStart"/>
      <w:r w:rsidRPr="00045A52">
        <w:rPr>
          <w:rFonts w:ascii="Garamond" w:hAnsi="Garamond" w:cs="Times New Roman"/>
          <w:sz w:val="22"/>
          <w:szCs w:val="22"/>
        </w:rPr>
        <w:t>identi</w:t>
      </w:r>
      <w:proofErr w:type="spellEnd"/>
      <w:r w:rsidRPr="00045A52">
        <w:rPr>
          <w:rFonts w:ascii="Garamond" w:hAnsi="Garamond" w:cs="Times New Roman"/>
          <w:sz w:val="22"/>
          <w:szCs w:val="22"/>
        </w:rPr>
        <w:t>-kit corporate headquarters, or so Smith assumed because he had only ever been in one before and it had looked almost identical. He imagined they all looked like this. A brightly lit foyer with dull blue-</w:t>
      </w:r>
      <w:r w:rsidR="0089051D" w:rsidRPr="00045A52">
        <w:rPr>
          <w:rFonts w:ascii="Garamond" w:hAnsi="Garamond" w:cs="Times New Roman"/>
          <w:sz w:val="22"/>
          <w:szCs w:val="22"/>
        </w:rPr>
        <w:t>grey</w:t>
      </w:r>
      <w:r w:rsidRPr="00045A52">
        <w:rPr>
          <w:rFonts w:ascii="Garamond" w:hAnsi="Garamond" w:cs="Times New Roman"/>
          <w:sz w:val="22"/>
          <w:szCs w:val="22"/>
        </w:rPr>
        <w:t xml:space="preserve"> carpeting, vivid green plants in large round brushed metal pots </w:t>
      </w:r>
      <w:r w:rsidR="006508AF">
        <w:rPr>
          <w:rFonts w:ascii="Garamond" w:hAnsi="Garamond" w:cs="Times New Roman"/>
          <w:sz w:val="22"/>
          <w:szCs w:val="22"/>
        </w:rPr>
        <w:t xml:space="preserve"> - </w:t>
      </w:r>
      <w:r w:rsidRPr="00045A52">
        <w:rPr>
          <w:rFonts w:ascii="Garamond" w:hAnsi="Garamond" w:cs="Times New Roman"/>
          <w:sz w:val="22"/>
          <w:szCs w:val="22"/>
        </w:rPr>
        <w:t>real</w:t>
      </w:r>
      <w:r w:rsidR="006508AF">
        <w:rPr>
          <w:rFonts w:ascii="Garamond" w:hAnsi="Garamond" w:cs="Times New Roman"/>
          <w:sz w:val="22"/>
          <w:szCs w:val="22"/>
        </w:rPr>
        <w:t>,</w:t>
      </w:r>
      <w:r w:rsidRPr="00045A52">
        <w:rPr>
          <w:rFonts w:ascii="Garamond" w:hAnsi="Garamond" w:cs="Times New Roman"/>
          <w:sz w:val="22"/>
          <w:szCs w:val="22"/>
        </w:rPr>
        <w:t xml:space="preserve"> but so perfect that they did a very good of convincing you they were fakes, just as the all the art along the grey walls was doing very expensive impressions of the kind of scribbles that proud parent</w:t>
      </w:r>
      <w:r w:rsidR="006508AF">
        <w:rPr>
          <w:rFonts w:ascii="Garamond" w:hAnsi="Garamond" w:cs="Times New Roman"/>
          <w:sz w:val="22"/>
          <w:szCs w:val="22"/>
        </w:rPr>
        <w:t>s</w:t>
      </w:r>
      <w:r w:rsidRPr="00045A52">
        <w:rPr>
          <w:rFonts w:ascii="Garamond" w:hAnsi="Garamond" w:cs="Times New Roman"/>
          <w:sz w:val="22"/>
          <w:szCs w:val="22"/>
        </w:rPr>
        <w:t xml:space="preserve"> stick to the fridge. At intervals, three or four huge black and chrome chairs congregated round low glass tables, looking superficially comfy but having been designed by some austere Scandinavian, anyone attempting to sit in one for more than a minute or two would discover they were all form and no function. Nothing gave away what the company actually did</w:t>
      </w:r>
      <w:r w:rsidR="006508AF">
        <w:rPr>
          <w:rFonts w:ascii="Garamond" w:hAnsi="Garamond" w:cs="Times New Roman"/>
          <w:sz w:val="22"/>
          <w:szCs w:val="22"/>
        </w:rPr>
        <w:t>,</w:t>
      </w:r>
      <w:r w:rsidRPr="00045A52">
        <w:rPr>
          <w:rFonts w:ascii="Garamond" w:hAnsi="Garamond" w:cs="Times New Roman"/>
          <w:sz w:val="22"/>
          <w:szCs w:val="22"/>
        </w:rPr>
        <w:t xml:space="preserve"> and if it was not for the </w:t>
      </w:r>
      <w:r w:rsidRPr="00045A52">
        <w:rPr>
          <w:rFonts w:ascii="Garamond" w:hAnsi="Garamond" w:cs="Times New Roman"/>
          <w:sz w:val="22"/>
          <w:szCs w:val="22"/>
        </w:rPr>
        <w:lastRenderedPageBreak/>
        <w:t xml:space="preserve">large black E H logo behind the </w:t>
      </w:r>
      <w:proofErr w:type="gramStart"/>
      <w:r w:rsidRPr="00045A52">
        <w:rPr>
          <w:rFonts w:ascii="Garamond" w:hAnsi="Garamond" w:cs="Times New Roman"/>
          <w:sz w:val="22"/>
          <w:szCs w:val="22"/>
        </w:rPr>
        <w:t>receptionists</w:t>
      </w:r>
      <w:proofErr w:type="gramEnd"/>
      <w:r w:rsidRPr="00045A52">
        <w:rPr>
          <w:rFonts w:ascii="Garamond" w:hAnsi="Garamond" w:cs="Times New Roman"/>
          <w:sz w:val="22"/>
          <w:szCs w:val="22"/>
        </w:rPr>
        <w:t xml:space="preserve"> stealth-bomber of a desk he could not have said this was even the right place. He did however wonder if our average multi-national always had such attractive receptionists. </w:t>
      </w:r>
    </w:p>
    <w:p w14:paraId="5AF4065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EA35B38" w14:textId="4FA0511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After a few minutes of trying unsuccessfully make </w:t>
      </w:r>
      <w:proofErr w:type="gramStart"/>
      <w:r w:rsidRPr="00045A52">
        <w:rPr>
          <w:rFonts w:ascii="Garamond" w:hAnsi="Garamond" w:cs="Times New Roman"/>
          <w:sz w:val="22"/>
          <w:szCs w:val="22"/>
        </w:rPr>
        <w:t>himself</w:t>
      </w:r>
      <w:proofErr w:type="gramEnd"/>
      <w:r w:rsidRPr="00045A52">
        <w:rPr>
          <w:rFonts w:ascii="Garamond" w:hAnsi="Garamond" w:cs="Times New Roman"/>
          <w:sz w:val="22"/>
          <w:szCs w:val="22"/>
        </w:rPr>
        <w:t xml:space="preserve"> comfortable</w:t>
      </w:r>
      <w:r w:rsidR="006508AF">
        <w:rPr>
          <w:rFonts w:ascii="Garamond" w:hAnsi="Garamond" w:cs="Times New Roman"/>
          <w:sz w:val="22"/>
          <w:szCs w:val="22"/>
        </w:rPr>
        <w:t>,</w:t>
      </w:r>
      <w:r w:rsidRPr="00045A52">
        <w:rPr>
          <w:rFonts w:ascii="Garamond" w:hAnsi="Garamond" w:cs="Times New Roman"/>
          <w:sz w:val="22"/>
          <w:szCs w:val="22"/>
        </w:rPr>
        <w:t xml:space="preserve"> it suddenly occurred to John that he had little idea why he was here. The phone call had said that Eric </w:t>
      </w:r>
      <w:proofErr w:type="spellStart"/>
      <w:r w:rsidRPr="00045A52">
        <w:rPr>
          <w:rFonts w:ascii="Garamond" w:hAnsi="Garamond" w:cs="Times New Roman"/>
          <w:sz w:val="22"/>
          <w:szCs w:val="22"/>
        </w:rPr>
        <w:t>Hayle</w:t>
      </w:r>
      <w:proofErr w:type="spellEnd"/>
      <w:r w:rsidRPr="00045A52">
        <w:rPr>
          <w:rFonts w:ascii="Garamond" w:hAnsi="Garamond" w:cs="Times New Roman"/>
          <w:sz w:val="22"/>
          <w:szCs w:val="22"/>
        </w:rPr>
        <w:t xml:space="preserve"> wanted to speak to him and would he come to the offices of the Clarion. Beyond that there was no explanation. John had asked but the assistant he was speaking to had pretty much indicated that she rarely knew Eric</w:t>
      </w:r>
      <w:r w:rsidR="00C726A1">
        <w:rPr>
          <w:rFonts w:ascii="Garamond" w:hAnsi="Garamond" w:cs="Times New Roman"/>
          <w:sz w:val="22"/>
          <w:szCs w:val="22"/>
        </w:rPr>
        <w:t>’</w:t>
      </w:r>
      <w:r w:rsidRPr="00045A52">
        <w:rPr>
          <w:rFonts w:ascii="Garamond" w:hAnsi="Garamond" w:cs="Times New Roman"/>
          <w:sz w:val="22"/>
          <w:szCs w:val="22"/>
        </w:rPr>
        <w:t xml:space="preserve">s reasons and that on the whole it was better not to ask. And it was better not to be </w:t>
      </w:r>
      <w:proofErr w:type="gramStart"/>
      <w:r w:rsidRPr="00045A52">
        <w:rPr>
          <w:rFonts w:ascii="Garamond" w:hAnsi="Garamond" w:cs="Times New Roman"/>
          <w:sz w:val="22"/>
          <w:szCs w:val="22"/>
        </w:rPr>
        <w:t>late,</w:t>
      </w:r>
      <w:proofErr w:type="gramEnd"/>
      <w:r w:rsidRPr="00045A52">
        <w:rPr>
          <w:rFonts w:ascii="Garamond" w:hAnsi="Garamond" w:cs="Times New Roman"/>
          <w:sz w:val="22"/>
          <w:szCs w:val="22"/>
        </w:rPr>
        <w:t xml:space="preserve"> therefore she had arranged to send the car. But it was only now that he was here that John tried to figure out why he was here. He did not get far before he was interrupted by a very grumpy man. </w:t>
      </w:r>
    </w:p>
    <w:p w14:paraId="3BEF4E9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6A77349" w14:textId="3CE756B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Peter </w:t>
      </w:r>
      <w:proofErr w:type="spellStart"/>
      <w:r w:rsidRPr="00045A52">
        <w:rPr>
          <w:rFonts w:ascii="Garamond" w:hAnsi="Garamond" w:cs="Times New Roman"/>
          <w:sz w:val="22"/>
          <w:szCs w:val="22"/>
        </w:rPr>
        <w:t>Nickles</w:t>
      </w:r>
      <w:proofErr w:type="spellEnd"/>
      <w:r w:rsidRPr="00045A52">
        <w:rPr>
          <w:rFonts w:ascii="Garamond" w:hAnsi="Garamond" w:cs="Times New Roman"/>
          <w:sz w:val="22"/>
          <w:szCs w:val="22"/>
        </w:rPr>
        <w:t xml:space="preserve"> was the most aggressive and obnoxious editor on Fleet </w:t>
      </w:r>
      <w:r w:rsidR="00376C06" w:rsidRPr="00045A52">
        <w:rPr>
          <w:rFonts w:ascii="Garamond" w:hAnsi="Garamond" w:cs="Times New Roman"/>
          <w:sz w:val="22"/>
          <w:szCs w:val="22"/>
        </w:rPr>
        <w:t>Street</w:t>
      </w:r>
      <w:r w:rsidRPr="00045A52">
        <w:rPr>
          <w:rFonts w:ascii="Garamond" w:hAnsi="Garamond" w:cs="Times New Roman"/>
          <w:sz w:val="22"/>
          <w:szCs w:val="22"/>
        </w:rPr>
        <w:t xml:space="preserve">. The editor of the </w:t>
      </w:r>
      <w:r w:rsidR="0092660C">
        <w:rPr>
          <w:rFonts w:ascii="Garamond" w:hAnsi="Garamond" w:cs="Times New Roman"/>
          <w:sz w:val="22"/>
          <w:szCs w:val="22"/>
        </w:rPr>
        <w:t>Clarion</w:t>
      </w:r>
      <w:r w:rsidRPr="00045A52">
        <w:rPr>
          <w:rFonts w:ascii="Garamond" w:hAnsi="Garamond" w:cs="Times New Roman"/>
          <w:sz w:val="22"/>
          <w:szCs w:val="22"/>
        </w:rPr>
        <w:t>, he was the secon</w:t>
      </w:r>
      <w:r w:rsidR="00522260">
        <w:rPr>
          <w:rFonts w:ascii="Garamond" w:hAnsi="Garamond" w:cs="Times New Roman"/>
          <w:sz w:val="22"/>
          <w:szCs w:val="22"/>
        </w:rPr>
        <w:t>d most unpleasant man in the British newspaper business</w:t>
      </w:r>
      <w:r w:rsidRPr="00045A52">
        <w:rPr>
          <w:rFonts w:ascii="Garamond" w:hAnsi="Garamond" w:cs="Times New Roman"/>
          <w:sz w:val="22"/>
          <w:szCs w:val="22"/>
        </w:rPr>
        <w:t xml:space="preserve"> and one of the </w:t>
      </w:r>
      <w:proofErr w:type="spellStart"/>
      <w:r w:rsidRPr="00045A52">
        <w:rPr>
          <w:rFonts w:ascii="Garamond" w:hAnsi="Garamond" w:cs="Times New Roman"/>
          <w:sz w:val="22"/>
          <w:szCs w:val="22"/>
        </w:rPr>
        <w:t>poshest</w:t>
      </w:r>
      <w:proofErr w:type="spellEnd"/>
      <w:r w:rsidRPr="00045A52">
        <w:rPr>
          <w:rFonts w:ascii="Garamond" w:hAnsi="Garamond" w:cs="Times New Roman"/>
          <w:sz w:val="22"/>
          <w:szCs w:val="22"/>
        </w:rPr>
        <w:t xml:space="preserve"> by far. He had the appearance of an </w:t>
      </w:r>
      <w:proofErr w:type="spellStart"/>
      <w:r w:rsidRPr="00045A52">
        <w:rPr>
          <w:rFonts w:ascii="Garamond" w:hAnsi="Garamond" w:cs="Times New Roman"/>
          <w:sz w:val="22"/>
          <w:szCs w:val="22"/>
        </w:rPr>
        <w:t>Oofy</w:t>
      </w:r>
      <w:proofErr w:type="spellEnd"/>
      <w:r w:rsidRPr="00045A52">
        <w:rPr>
          <w:rFonts w:ascii="Garamond" w:hAnsi="Garamond" w:cs="Times New Roman"/>
          <w:sz w:val="22"/>
          <w:szCs w:val="22"/>
        </w:rPr>
        <w:t xml:space="preserve"> Prosser or a Gussie Fink-</w:t>
      </w:r>
      <w:proofErr w:type="spellStart"/>
      <w:r w:rsidRPr="00045A52">
        <w:rPr>
          <w:rFonts w:ascii="Garamond" w:hAnsi="Garamond" w:cs="Times New Roman"/>
          <w:sz w:val="22"/>
          <w:szCs w:val="22"/>
        </w:rPr>
        <w:t>Nottle</w:t>
      </w:r>
      <w:proofErr w:type="spellEnd"/>
      <w:r w:rsidRPr="00045A52">
        <w:rPr>
          <w:rFonts w:ascii="Garamond" w:hAnsi="Garamond" w:cs="Times New Roman"/>
          <w:sz w:val="22"/>
          <w:szCs w:val="22"/>
        </w:rPr>
        <w:t xml:space="preserve"> (I always forget which is which.) One of those frog-like faces with protruding eyes, a big flabby neck and no discernible chin, his skin has the unappealing pallor of the </w:t>
      </w:r>
      <w:proofErr w:type="spellStart"/>
      <w:r w:rsidRPr="00045A52">
        <w:rPr>
          <w:rFonts w:ascii="Garamond" w:hAnsi="Garamond" w:cs="Times New Roman"/>
          <w:sz w:val="22"/>
          <w:szCs w:val="22"/>
        </w:rPr>
        <w:t>undead</w:t>
      </w:r>
      <w:proofErr w:type="spellEnd"/>
      <w:r w:rsidRPr="00045A52">
        <w:rPr>
          <w:rFonts w:ascii="Garamond" w:hAnsi="Garamond" w:cs="Times New Roman"/>
          <w:sz w:val="22"/>
          <w:szCs w:val="22"/>
        </w:rPr>
        <w:t>. Add to that the fact that he had black brilliantine hair, looking like a nylon wig, it</w:t>
      </w:r>
      <w:r w:rsidR="00522260">
        <w:rPr>
          <w:rFonts w:ascii="Garamond" w:hAnsi="Garamond" w:cs="Times New Roman"/>
          <w:sz w:val="22"/>
          <w:szCs w:val="22"/>
        </w:rPr>
        <w:t>s</w:t>
      </w:r>
      <w:r w:rsidRPr="00045A52">
        <w:rPr>
          <w:rFonts w:ascii="Garamond" w:hAnsi="Garamond" w:cs="Times New Roman"/>
          <w:sz w:val="22"/>
          <w:szCs w:val="22"/>
        </w:rPr>
        <w:t xml:space="preserve"> springy volume combed into a left-parted helmet and that his pear-shaped frame</w:t>
      </w:r>
      <w:r w:rsidR="00522260">
        <w:rPr>
          <w:rFonts w:ascii="Garamond" w:hAnsi="Garamond" w:cs="Times New Roman"/>
          <w:sz w:val="22"/>
          <w:szCs w:val="22"/>
        </w:rPr>
        <w:t>,</w:t>
      </w:r>
      <w:r w:rsidRPr="00045A52">
        <w:rPr>
          <w:rFonts w:ascii="Garamond" w:hAnsi="Garamond" w:cs="Times New Roman"/>
          <w:sz w:val="22"/>
          <w:szCs w:val="22"/>
        </w:rPr>
        <w:t xml:space="preserve"> was contained in a black three piece chalk-stripe suit with a red silk tie. </w:t>
      </w:r>
      <w:r w:rsidR="00522260">
        <w:rPr>
          <w:rFonts w:ascii="Garamond" w:hAnsi="Garamond" w:cs="Times New Roman"/>
          <w:sz w:val="22"/>
          <w:szCs w:val="22"/>
        </w:rPr>
        <w:t xml:space="preserve">It was as if he was a caricature of himself. </w:t>
      </w:r>
    </w:p>
    <w:p w14:paraId="40FEB5B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A103714" w14:textId="27E5F745" w:rsidR="00EC2477"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For the editor of a national newspaper to be sent to collect a visitor that </w:t>
      </w:r>
      <w:r w:rsidR="00376C06" w:rsidRPr="00045A52">
        <w:rPr>
          <w:rFonts w:ascii="Garamond" w:hAnsi="Garamond" w:cs="Times New Roman"/>
          <w:sz w:val="22"/>
          <w:szCs w:val="22"/>
        </w:rPr>
        <w:t>no one</w:t>
      </w:r>
      <w:r w:rsidRPr="00045A52">
        <w:rPr>
          <w:rFonts w:ascii="Garamond" w:hAnsi="Garamond" w:cs="Times New Roman"/>
          <w:sz w:val="22"/>
          <w:szCs w:val="22"/>
        </w:rPr>
        <w:t xml:space="preserve"> had heard of was unheard of. So Peter </w:t>
      </w:r>
      <w:proofErr w:type="spellStart"/>
      <w:r w:rsidRPr="00045A52">
        <w:rPr>
          <w:rFonts w:ascii="Garamond" w:hAnsi="Garamond" w:cs="Times New Roman"/>
          <w:sz w:val="22"/>
          <w:szCs w:val="22"/>
        </w:rPr>
        <w:t>Nickles</w:t>
      </w:r>
      <w:proofErr w:type="spellEnd"/>
      <w:r w:rsidRPr="00045A52">
        <w:rPr>
          <w:rFonts w:ascii="Garamond" w:hAnsi="Garamond" w:cs="Times New Roman"/>
          <w:sz w:val="22"/>
          <w:szCs w:val="22"/>
        </w:rPr>
        <w:t xml:space="preserve"> was not a happy man and he did nothing to hide this from John. Gruffly indicating that Smith should follow him</w:t>
      </w:r>
      <w:r w:rsidR="00522260">
        <w:rPr>
          <w:rFonts w:ascii="Garamond" w:hAnsi="Garamond" w:cs="Times New Roman"/>
          <w:sz w:val="22"/>
          <w:szCs w:val="22"/>
        </w:rPr>
        <w:t xml:space="preserve">, </w:t>
      </w:r>
      <w:r w:rsidR="00522260">
        <w:rPr>
          <w:rFonts w:ascii="Garamond" w:hAnsi="Garamond" w:cs="Times New Roman"/>
          <w:sz w:val="22"/>
          <w:szCs w:val="22"/>
        </w:rPr>
        <w:lastRenderedPageBreak/>
        <w:t>he turned back around and without saying a single word.</w:t>
      </w:r>
      <w:r w:rsidRPr="00045A52">
        <w:rPr>
          <w:rFonts w:ascii="Garamond" w:hAnsi="Garamond" w:cs="Times New Roman"/>
          <w:sz w:val="22"/>
          <w:szCs w:val="22"/>
        </w:rPr>
        <w:t xml:space="preserve"> </w:t>
      </w:r>
    </w:p>
    <w:p w14:paraId="3C4BEA2F" w14:textId="77777777" w:rsidR="00522260" w:rsidRPr="00045A52" w:rsidRDefault="00522260" w:rsidP="00EC2477">
      <w:pPr>
        <w:pStyle w:val="NovelBody"/>
        <w:spacing w:line="240" w:lineRule="auto"/>
        <w:ind w:firstLine="0"/>
        <w:jc w:val="both"/>
        <w:rPr>
          <w:rFonts w:ascii="Garamond" w:hAnsi="Garamond" w:cs="Times New Roman"/>
          <w:sz w:val="22"/>
          <w:szCs w:val="22"/>
        </w:rPr>
      </w:pPr>
    </w:p>
    <w:p w14:paraId="5B1DE4BD" w14:textId="1791761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followed in silence as they took the lift to the main newsroom floor. It was noisier and messier than John had imagined but also in contrast to the offices he had worked in, there did seem to be a great deal of work going on. </w:t>
      </w:r>
      <w:r w:rsidR="00376C06" w:rsidRPr="00045A52">
        <w:rPr>
          <w:rFonts w:ascii="Garamond" w:hAnsi="Garamond" w:cs="Times New Roman"/>
          <w:sz w:val="22"/>
          <w:szCs w:val="22"/>
        </w:rPr>
        <w:t xml:space="preserve">Almost everyone they saw was busy with something; hurrying about with piles of paper, talking on phones or typing furiously. </w:t>
      </w:r>
      <w:r w:rsidRPr="00045A52">
        <w:rPr>
          <w:rFonts w:ascii="Garamond" w:hAnsi="Garamond" w:cs="Times New Roman"/>
          <w:sz w:val="22"/>
          <w:szCs w:val="22"/>
        </w:rPr>
        <w:t xml:space="preserve">They approached the middle of the newsroom floor. </w:t>
      </w:r>
      <w:proofErr w:type="spellStart"/>
      <w:r w:rsidRPr="00045A52">
        <w:rPr>
          <w:rFonts w:ascii="Garamond" w:hAnsi="Garamond" w:cs="Times New Roman"/>
          <w:sz w:val="22"/>
          <w:szCs w:val="22"/>
        </w:rPr>
        <w:t>Hayle</w:t>
      </w:r>
      <w:proofErr w:type="spellEnd"/>
      <w:r w:rsidRPr="00045A52">
        <w:rPr>
          <w:rFonts w:ascii="Garamond" w:hAnsi="Garamond" w:cs="Times New Roman"/>
          <w:sz w:val="22"/>
          <w:szCs w:val="22"/>
        </w:rPr>
        <w:t xml:space="preserve"> did not </w:t>
      </w:r>
      <w:r w:rsidR="00522260">
        <w:rPr>
          <w:rFonts w:ascii="Garamond" w:hAnsi="Garamond" w:cs="Times New Roman"/>
          <w:sz w:val="22"/>
          <w:szCs w:val="22"/>
        </w:rPr>
        <w:t>have an office in this building. W</w:t>
      </w:r>
      <w:r w:rsidRPr="00045A52">
        <w:rPr>
          <w:rFonts w:ascii="Garamond" w:hAnsi="Garamond" w:cs="Times New Roman"/>
          <w:sz w:val="22"/>
          <w:szCs w:val="22"/>
        </w:rPr>
        <w:t xml:space="preserve">henever he came to work here, he would pick a place he fancied </w:t>
      </w:r>
      <w:r w:rsidR="00522260">
        <w:rPr>
          <w:rFonts w:ascii="Garamond" w:hAnsi="Garamond" w:cs="Times New Roman"/>
          <w:sz w:val="22"/>
          <w:szCs w:val="22"/>
        </w:rPr>
        <w:t>sitting</w:t>
      </w:r>
      <w:r w:rsidRPr="00045A52">
        <w:rPr>
          <w:rFonts w:ascii="Garamond" w:hAnsi="Garamond" w:cs="Times New Roman"/>
          <w:sz w:val="22"/>
          <w:szCs w:val="22"/>
        </w:rPr>
        <w:t xml:space="preserve"> and throw it</w:t>
      </w:r>
      <w:r w:rsidR="00522260">
        <w:rPr>
          <w:rFonts w:ascii="Garamond" w:hAnsi="Garamond" w:cs="Times New Roman"/>
          <w:sz w:val="22"/>
          <w:szCs w:val="22"/>
        </w:rPr>
        <w:t>s</w:t>
      </w:r>
      <w:r w:rsidRPr="00045A52">
        <w:rPr>
          <w:rFonts w:ascii="Garamond" w:hAnsi="Garamond" w:cs="Times New Roman"/>
          <w:sz w:val="22"/>
          <w:szCs w:val="22"/>
        </w:rPr>
        <w:t xml:space="preserve"> occupier out. Any complaints were always met with the same refrain. </w:t>
      </w:r>
    </w:p>
    <w:p w14:paraId="24DD04D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E0FB8AC" w14:textId="426BA5D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are a journalist</w:t>
      </w:r>
      <w:r w:rsidR="00522260">
        <w:rPr>
          <w:rFonts w:ascii="Garamond" w:hAnsi="Garamond" w:cs="Times New Roman"/>
          <w:sz w:val="22"/>
          <w:szCs w:val="22"/>
        </w:rPr>
        <w:t>,</w:t>
      </w:r>
      <w:r w:rsidR="00EC2477" w:rsidRPr="00045A52">
        <w:rPr>
          <w:rFonts w:ascii="Garamond" w:hAnsi="Garamond" w:cs="Times New Roman"/>
          <w:sz w:val="22"/>
          <w:szCs w:val="22"/>
        </w:rPr>
        <w:t xml:space="preserve"> aren</w:t>
      </w:r>
      <w:r w:rsidR="00C726A1">
        <w:rPr>
          <w:rFonts w:ascii="Garamond" w:hAnsi="Garamond" w:cs="Times New Roman"/>
          <w:sz w:val="22"/>
          <w:szCs w:val="22"/>
        </w:rPr>
        <w:t>’</w:t>
      </w:r>
      <w:r w:rsidR="00EC2477" w:rsidRPr="00045A52">
        <w:rPr>
          <w:rFonts w:ascii="Garamond" w:hAnsi="Garamond" w:cs="Times New Roman"/>
          <w:sz w:val="22"/>
          <w:szCs w:val="22"/>
        </w:rPr>
        <w:t>t you? Go out and get me a fucking story.</w:t>
      </w:r>
      <w:r>
        <w:rPr>
          <w:rFonts w:ascii="Garamond" w:hAnsi="Garamond" w:cs="Times New Roman"/>
          <w:sz w:val="22"/>
          <w:szCs w:val="22"/>
        </w:rPr>
        <w:t>”</w:t>
      </w:r>
    </w:p>
    <w:p w14:paraId="4C2C6F0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AC69DC" w14:textId="36C7363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They approached the </w:t>
      </w:r>
      <w:r w:rsidR="00376C06" w:rsidRPr="00045A52">
        <w:rPr>
          <w:rFonts w:ascii="Garamond" w:hAnsi="Garamond" w:cs="Times New Roman"/>
          <w:sz w:val="22"/>
          <w:szCs w:val="22"/>
        </w:rPr>
        <w:t>desk that</w:t>
      </w:r>
      <w:r w:rsidRPr="00045A52">
        <w:rPr>
          <w:rFonts w:ascii="Garamond" w:hAnsi="Garamond" w:cs="Times New Roman"/>
          <w:sz w:val="22"/>
          <w:szCs w:val="22"/>
        </w:rPr>
        <w:t xml:space="preserve"> the tall, white-haired proprietor of Eric </w:t>
      </w:r>
      <w:proofErr w:type="spellStart"/>
      <w:r w:rsidRPr="00045A52">
        <w:rPr>
          <w:rFonts w:ascii="Garamond" w:hAnsi="Garamond" w:cs="Times New Roman"/>
          <w:sz w:val="22"/>
          <w:szCs w:val="22"/>
        </w:rPr>
        <w:t>Hayle</w:t>
      </w:r>
      <w:proofErr w:type="spellEnd"/>
      <w:r w:rsidRPr="00045A52">
        <w:rPr>
          <w:rFonts w:ascii="Garamond" w:hAnsi="Garamond" w:cs="Times New Roman"/>
          <w:sz w:val="22"/>
          <w:szCs w:val="22"/>
        </w:rPr>
        <w:t xml:space="preserve"> Publishing had chosen today. </w:t>
      </w:r>
      <w:proofErr w:type="spellStart"/>
      <w:r w:rsidRPr="00045A52">
        <w:rPr>
          <w:rFonts w:ascii="Garamond" w:hAnsi="Garamond" w:cs="Times New Roman"/>
          <w:sz w:val="22"/>
          <w:szCs w:val="22"/>
        </w:rPr>
        <w:t>Nickles</w:t>
      </w:r>
      <w:proofErr w:type="spellEnd"/>
      <w:r w:rsidRPr="00045A52">
        <w:rPr>
          <w:rFonts w:ascii="Garamond" w:hAnsi="Garamond" w:cs="Times New Roman"/>
          <w:sz w:val="22"/>
          <w:szCs w:val="22"/>
        </w:rPr>
        <w:t xml:space="preserve"> stood silently behind </w:t>
      </w:r>
      <w:proofErr w:type="spellStart"/>
      <w:r w:rsidRPr="00045A52">
        <w:rPr>
          <w:rFonts w:ascii="Garamond" w:hAnsi="Garamond" w:cs="Times New Roman"/>
          <w:sz w:val="22"/>
          <w:szCs w:val="22"/>
        </w:rPr>
        <w:t>Hayle</w:t>
      </w:r>
      <w:proofErr w:type="spellEnd"/>
      <w:r w:rsidRPr="00045A52">
        <w:rPr>
          <w:rFonts w:ascii="Garamond" w:hAnsi="Garamond" w:cs="Times New Roman"/>
          <w:sz w:val="22"/>
          <w:szCs w:val="22"/>
        </w:rPr>
        <w:t xml:space="preserve">. John chose to do the same. He saw that </w:t>
      </w:r>
      <w:proofErr w:type="spellStart"/>
      <w:r w:rsidRPr="00045A52">
        <w:rPr>
          <w:rFonts w:ascii="Garamond" w:hAnsi="Garamond" w:cs="Times New Roman"/>
          <w:sz w:val="22"/>
          <w:szCs w:val="22"/>
        </w:rPr>
        <w:t>Hayle</w:t>
      </w:r>
      <w:proofErr w:type="spellEnd"/>
      <w:r w:rsidRPr="00045A52">
        <w:rPr>
          <w:rFonts w:ascii="Garamond" w:hAnsi="Garamond" w:cs="Times New Roman"/>
          <w:sz w:val="22"/>
          <w:szCs w:val="22"/>
        </w:rPr>
        <w:t xml:space="preserve"> was engrossed in some computer </w:t>
      </w:r>
      <w:r w:rsidR="00376C06" w:rsidRPr="00045A52">
        <w:rPr>
          <w:rFonts w:ascii="Garamond" w:hAnsi="Garamond" w:cs="Times New Roman"/>
          <w:sz w:val="22"/>
          <w:szCs w:val="22"/>
        </w:rPr>
        <w:t>game;</w:t>
      </w:r>
      <w:r w:rsidRPr="00045A52">
        <w:rPr>
          <w:rFonts w:ascii="Garamond" w:hAnsi="Garamond" w:cs="Times New Roman"/>
          <w:sz w:val="22"/>
          <w:szCs w:val="22"/>
        </w:rPr>
        <w:t xml:space="preserve"> looking closer it appeared to involve shooting Nazis. Eric was enjoying it immensely.</w:t>
      </w:r>
    </w:p>
    <w:p w14:paraId="7466029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87E9415" w14:textId="0205D87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Thanks to his perpetual dissembling and unrelenting refusal to take </w:t>
      </w:r>
      <w:proofErr w:type="gramStart"/>
      <w:r w:rsidRPr="00045A52">
        <w:rPr>
          <w:rFonts w:ascii="Garamond" w:hAnsi="Garamond" w:cs="Times New Roman"/>
          <w:sz w:val="22"/>
          <w:szCs w:val="22"/>
        </w:rPr>
        <w:t>himself</w:t>
      </w:r>
      <w:proofErr w:type="gramEnd"/>
      <w:r w:rsidRPr="00045A52">
        <w:rPr>
          <w:rFonts w:ascii="Garamond" w:hAnsi="Garamond" w:cs="Times New Roman"/>
          <w:sz w:val="22"/>
          <w:szCs w:val="22"/>
        </w:rPr>
        <w:t xml:space="preserve"> seriously, it was unclear what exactly Eric had done in the war. Every time he was asked about it he gave a different answer, all of them vague, implausible, impossible or immoral. </w:t>
      </w:r>
      <w:r w:rsidR="00522260">
        <w:rPr>
          <w:rFonts w:ascii="Garamond" w:hAnsi="Garamond" w:cs="Times New Roman"/>
          <w:sz w:val="22"/>
          <w:szCs w:val="22"/>
        </w:rPr>
        <w:t>Any</w:t>
      </w:r>
      <w:r w:rsidRPr="00045A52">
        <w:rPr>
          <w:rFonts w:ascii="Garamond" w:hAnsi="Garamond" w:cs="Times New Roman"/>
          <w:sz w:val="22"/>
          <w:szCs w:val="22"/>
        </w:rPr>
        <w:t xml:space="preserve"> given answer was usually a combination of at least three of these. What was known was that for the first few years he continued to produce pornography and did very well out of the black market but that shortly after the battle of Britain he was </w:t>
      </w:r>
      <w:r w:rsidR="00C726A1">
        <w:rPr>
          <w:rFonts w:ascii="Garamond" w:hAnsi="Garamond" w:cs="Times New Roman"/>
          <w:sz w:val="22"/>
          <w:szCs w:val="22"/>
        </w:rPr>
        <w:t>‘</w:t>
      </w:r>
      <w:r w:rsidRPr="00045A52">
        <w:rPr>
          <w:rFonts w:ascii="Garamond" w:hAnsi="Garamond" w:cs="Times New Roman"/>
          <w:sz w:val="22"/>
          <w:szCs w:val="22"/>
        </w:rPr>
        <w:t>recruited</w:t>
      </w:r>
      <w:r w:rsidR="00C726A1">
        <w:rPr>
          <w:rFonts w:ascii="Garamond" w:hAnsi="Garamond" w:cs="Times New Roman"/>
          <w:sz w:val="22"/>
          <w:szCs w:val="22"/>
        </w:rPr>
        <w:t>’</w:t>
      </w:r>
      <w:r w:rsidRPr="00045A52">
        <w:rPr>
          <w:rFonts w:ascii="Garamond" w:hAnsi="Garamond" w:cs="Times New Roman"/>
          <w:sz w:val="22"/>
          <w:szCs w:val="22"/>
        </w:rPr>
        <w:t xml:space="preserve"> by Gordon </w:t>
      </w:r>
      <w:proofErr w:type="spellStart"/>
      <w:r w:rsidRPr="00045A52">
        <w:rPr>
          <w:rFonts w:ascii="Garamond" w:hAnsi="Garamond" w:cs="Times New Roman"/>
          <w:sz w:val="22"/>
          <w:szCs w:val="22"/>
        </w:rPr>
        <w:t>Fowles</w:t>
      </w:r>
      <w:proofErr w:type="spellEnd"/>
      <w:r w:rsidRPr="00045A52">
        <w:rPr>
          <w:rFonts w:ascii="Garamond" w:hAnsi="Garamond" w:cs="Times New Roman"/>
          <w:sz w:val="22"/>
          <w:szCs w:val="22"/>
        </w:rPr>
        <w:t xml:space="preserve">, head of the war office counter intelligence and propaganda unit. </w:t>
      </w:r>
    </w:p>
    <w:p w14:paraId="7B039DB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C5E572" w14:textId="5EA53B56" w:rsidR="00EC2477" w:rsidRPr="00045A52" w:rsidRDefault="00EC2477" w:rsidP="00EC2477">
      <w:pPr>
        <w:pStyle w:val="NovelBody"/>
        <w:spacing w:line="240" w:lineRule="auto"/>
        <w:ind w:firstLine="0"/>
        <w:jc w:val="both"/>
        <w:rPr>
          <w:rFonts w:ascii="Garamond" w:hAnsi="Garamond" w:cs="Times New Roman"/>
          <w:sz w:val="22"/>
          <w:szCs w:val="22"/>
        </w:rPr>
      </w:pPr>
      <w:proofErr w:type="spellStart"/>
      <w:r w:rsidRPr="00045A52">
        <w:rPr>
          <w:rFonts w:ascii="Garamond" w:hAnsi="Garamond" w:cs="Times New Roman"/>
          <w:sz w:val="22"/>
          <w:szCs w:val="22"/>
        </w:rPr>
        <w:t>Fowles</w:t>
      </w:r>
      <w:proofErr w:type="spellEnd"/>
      <w:r w:rsidRPr="00045A52">
        <w:rPr>
          <w:rFonts w:ascii="Garamond" w:hAnsi="Garamond" w:cs="Times New Roman"/>
          <w:sz w:val="22"/>
          <w:szCs w:val="22"/>
        </w:rPr>
        <w:t xml:space="preserve"> himself was usually described a </w:t>
      </w:r>
      <w:r w:rsidR="00C726A1">
        <w:rPr>
          <w:rFonts w:ascii="Garamond" w:hAnsi="Garamond" w:cs="Times New Roman"/>
          <w:sz w:val="22"/>
          <w:szCs w:val="22"/>
        </w:rPr>
        <w:t>‘</w:t>
      </w:r>
      <w:r w:rsidRPr="00045A52">
        <w:rPr>
          <w:rFonts w:ascii="Garamond" w:hAnsi="Garamond" w:cs="Times New Roman"/>
          <w:sz w:val="22"/>
          <w:szCs w:val="22"/>
        </w:rPr>
        <w:t>bit of a character</w:t>
      </w:r>
      <w:r w:rsidR="00C726A1">
        <w:rPr>
          <w:rFonts w:ascii="Garamond" w:hAnsi="Garamond" w:cs="Times New Roman"/>
          <w:sz w:val="22"/>
          <w:szCs w:val="22"/>
        </w:rPr>
        <w:t>’</w:t>
      </w:r>
      <w:r w:rsidR="004E3905">
        <w:rPr>
          <w:rFonts w:ascii="Garamond" w:hAnsi="Garamond" w:cs="Times New Roman"/>
          <w:sz w:val="22"/>
          <w:szCs w:val="22"/>
        </w:rPr>
        <w:t>:</w:t>
      </w:r>
      <w:r w:rsidRPr="00045A52">
        <w:rPr>
          <w:rFonts w:ascii="Garamond" w:hAnsi="Garamond" w:cs="Times New Roman"/>
          <w:sz w:val="22"/>
          <w:szCs w:val="22"/>
        </w:rPr>
        <w:t xml:space="preserve"> </w:t>
      </w:r>
      <w:r w:rsidRPr="00045A52">
        <w:rPr>
          <w:rFonts w:ascii="Garamond" w:hAnsi="Garamond" w:cs="Times New Roman"/>
          <w:sz w:val="22"/>
          <w:szCs w:val="22"/>
        </w:rPr>
        <w:lastRenderedPageBreak/>
        <w:t xml:space="preserve">unorthodox, unpredictable and amazingly good at this job, running a department the main activities of which were lying, cheating, stealing and occasionally killing. He had an intense dislike of military men, politicians and civil servants. </w:t>
      </w:r>
      <w:r w:rsidR="00376C06" w:rsidRPr="00045A52">
        <w:rPr>
          <w:rFonts w:ascii="Garamond" w:hAnsi="Garamond" w:cs="Times New Roman"/>
          <w:sz w:val="22"/>
          <w:szCs w:val="22"/>
        </w:rPr>
        <w:t xml:space="preserve">Every day people like this pestered him, so every day he had something to be angry about. </w:t>
      </w:r>
      <w:r w:rsidRPr="00045A52">
        <w:rPr>
          <w:rFonts w:ascii="Garamond" w:hAnsi="Garamond" w:cs="Times New Roman"/>
          <w:sz w:val="22"/>
          <w:szCs w:val="22"/>
        </w:rPr>
        <w:t xml:space="preserve">That he was ultimately answerable to them made him even </w:t>
      </w:r>
      <w:proofErr w:type="gramStart"/>
      <w:r w:rsidRPr="00045A52">
        <w:rPr>
          <w:rFonts w:ascii="Garamond" w:hAnsi="Garamond" w:cs="Times New Roman"/>
          <w:sz w:val="22"/>
          <w:szCs w:val="22"/>
        </w:rPr>
        <w:t>more angry</w:t>
      </w:r>
      <w:proofErr w:type="gramEnd"/>
      <w:r w:rsidRPr="00045A52">
        <w:rPr>
          <w:rFonts w:ascii="Garamond" w:hAnsi="Garamond" w:cs="Times New Roman"/>
          <w:sz w:val="22"/>
          <w:szCs w:val="22"/>
        </w:rPr>
        <w:t>. That he was undeniably one of them made him permanently apoplectic. Though even his closest friends speculated that he would still be angry</w:t>
      </w:r>
      <w:r w:rsidR="004E3905">
        <w:rPr>
          <w:rFonts w:ascii="Garamond" w:hAnsi="Garamond" w:cs="Times New Roman"/>
          <w:sz w:val="22"/>
          <w:szCs w:val="22"/>
        </w:rPr>
        <w:t>,</w:t>
      </w:r>
      <w:r w:rsidRPr="00045A52">
        <w:rPr>
          <w:rFonts w:ascii="Garamond" w:hAnsi="Garamond" w:cs="Times New Roman"/>
          <w:sz w:val="22"/>
          <w:szCs w:val="22"/>
        </w:rPr>
        <w:t xml:space="preserve"> even absolved of all responsibility and rewarded with eternity in a heavenly paradise, though they wasted no time speculating how likely that was. </w:t>
      </w:r>
    </w:p>
    <w:p w14:paraId="4700255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BA5A67D" w14:textId="7F54F9B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As much as possible, </w:t>
      </w:r>
      <w:proofErr w:type="spellStart"/>
      <w:r w:rsidRPr="00045A52">
        <w:rPr>
          <w:rFonts w:ascii="Garamond" w:hAnsi="Garamond" w:cs="Times New Roman"/>
          <w:sz w:val="22"/>
          <w:szCs w:val="22"/>
        </w:rPr>
        <w:t>Fowles</w:t>
      </w:r>
      <w:proofErr w:type="spellEnd"/>
      <w:r w:rsidRPr="00045A52">
        <w:rPr>
          <w:rFonts w:ascii="Garamond" w:hAnsi="Garamond" w:cs="Times New Roman"/>
          <w:sz w:val="22"/>
          <w:szCs w:val="22"/>
        </w:rPr>
        <w:t xml:space="preserve"> tried to staff his department with people as far removed from the traditional mil</w:t>
      </w:r>
      <w:r w:rsidR="004E3905">
        <w:rPr>
          <w:rFonts w:ascii="Garamond" w:hAnsi="Garamond" w:cs="Times New Roman"/>
          <w:sz w:val="22"/>
          <w:szCs w:val="22"/>
        </w:rPr>
        <w:t xml:space="preserve">itary or governmental </w:t>
      </w:r>
      <w:r w:rsidRPr="00045A52">
        <w:rPr>
          <w:rFonts w:ascii="Garamond" w:hAnsi="Garamond" w:cs="Times New Roman"/>
          <w:sz w:val="22"/>
          <w:szCs w:val="22"/>
        </w:rPr>
        <w:t xml:space="preserve">types. </w:t>
      </w:r>
      <w:r w:rsidR="004E3905">
        <w:rPr>
          <w:rFonts w:ascii="Garamond" w:hAnsi="Garamond" w:cs="Times New Roman"/>
          <w:sz w:val="22"/>
          <w:szCs w:val="22"/>
        </w:rPr>
        <w:t xml:space="preserve">And since they were in the middle of </w:t>
      </w:r>
      <w:r w:rsidR="00376C06" w:rsidRPr="00045A52">
        <w:rPr>
          <w:rFonts w:ascii="Garamond" w:hAnsi="Garamond" w:cs="Times New Roman"/>
          <w:sz w:val="22"/>
          <w:szCs w:val="22"/>
        </w:rPr>
        <w:t xml:space="preserve">a war on nobody minded much because they had enough problems of their own. </w:t>
      </w:r>
      <w:r w:rsidRPr="00045A52">
        <w:rPr>
          <w:rFonts w:ascii="Garamond" w:hAnsi="Garamond" w:cs="Times New Roman"/>
          <w:sz w:val="22"/>
          <w:szCs w:val="22"/>
        </w:rPr>
        <w:t xml:space="preserve">He recruited some of his best forgers, </w:t>
      </w:r>
      <w:r w:rsidR="00376C06" w:rsidRPr="00045A52">
        <w:rPr>
          <w:rFonts w:ascii="Garamond" w:hAnsi="Garamond" w:cs="Times New Roman"/>
          <w:sz w:val="22"/>
          <w:szCs w:val="22"/>
        </w:rPr>
        <w:t>safecrackers</w:t>
      </w:r>
      <w:r w:rsidRPr="00045A52">
        <w:rPr>
          <w:rFonts w:ascii="Garamond" w:hAnsi="Garamond" w:cs="Times New Roman"/>
          <w:sz w:val="22"/>
          <w:szCs w:val="22"/>
        </w:rPr>
        <w:t xml:space="preserve"> and </w:t>
      </w:r>
      <w:r w:rsidR="00376C06" w:rsidRPr="00045A52">
        <w:rPr>
          <w:rFonts w:ascii="Garamond" w:hAnsi="Garamond" w:cs="Times New Roman"/>
          <w:sz w:val="22"/>
          <w:szCs w:val="22"/>
        </w:rPr>
        <w:t>housebreakers</w:t>
      </w:r>
      <w:r w:rsidRPr="00045A52">
        <w:rPr>
          <w:rFonts w:ascii="Garamond" w:hAnsi="Garamond" w:cs="Times New Roman"/>
          <w:sz w:val="22"/>
          <w:szCs w:val="22"/>
        </w:rPr>
        <w:t xml:space="preserve"> from His Majesty</w:t>
      </w:r>
      <w:r w:rsidR="00C726A1">
        <w:rPr>
          <w:rFonts w:ascii="Garamond" w:hAnsi="Garamond" w:cs="Times New Roman"/>
          <w:sz w:val="22"/>
          <w:szCs w:val="22"/>
        </w:rPr>
        <w:t>’</w:t>
      </w:r>
      <w:r w:rsidRPr="00045A52">
        <w:rPr>
          <w:rFonts w:ascii="Garamond" w:hAnsi="Garamond" w:cs="Times New Roman"/>
          <w:sz w:val="22"/>
          <w:szCs w:val="22"/>
        </w:rPr>
        <w:t xml:space="preserve">s Prisons rather than His Army, His Navy or His Civil Service. </w:t>
      </w:r>
    </w:p>
    <w:p w14:paraId="4CF0FD7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38F2BB" w14:textId="6FA8934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Although Eric had never been to prison, he certainly operated on the wrong side of the law. Eric, as the author and publisher of some of the most depraved and debased pornography a man could hope to buy, was just the sort of chap </w:t>
      </w:r>
      <w:proofErr w:type="spellStart"/>
      <w:r w:rsidRPr="00045A52">
        <w:rPr>
          <w:rFonts w:ascii="Garamond" w:hAnsi="Garamond" w:cs="Times New Roman"/>
          <w:sz w:val="22"/>
          <w:szCs w:val="22"/>
        </w:rPr>
        <w:t>Fowles</w:t>
      </w:r>
      <w:proofErr w:type="spellEnd"/>
      <w:r w:rsidRPr="00045A52">
        <w:rPr>
          <w:rFonts w:ascii="Garamond" w:hAnsi="Garamond" w:cs="Times New Roman"/>
          <w:sz w:val="22"/>
          <w:szCs w:val="22"/>
        </w:rPr>
        <w:t xml:space="preserve"> liked to hire. Since being a Soho porn baron was also one of the most profitable l</w:t>
      </w:r>
      <w:r w:rsidR="004E3905">
        <w:rPr>
          <w:rFonts w:ascii="Garamond" w:hAnsi="Garamond" w:cs="Times New Roman"/>
          <w:sz w:val="22"/>
          <w:szCs w:val="22"/>
        </w:rPr>
        <w:t>ines a gangster could be in, it</w:t>
      </w:r>
      <w:r w:rsidRPr="00045A52">
        <w:rPr>
          <w:rFonts w:ascii="Garamond" w:hAnsi="Garamond" w:cs="Times New Roman"/>
          <w:sz w:val="22"/>
          <w:szCs w:val="22"/>
        </w:rPr>
        <w:t xml:space="preserve"> was often, quite literally, a cut-throat business. Given the fierce competition and the dubious nature of their work, successful smut peddlers go to great lengths to keep their identities hidden. Up until </w:t>
      </w:r>
      <w:r w:rsidR="004E3905">
        <w:rPr>
          <w:rFonts w:ascii="Garamond" w:hAnsi="Garamond" w:cs="Times New Roman"/>
          <w:sz w:val="22"/>
          <w:szCs w:val="22"/>
        </w:rPr>
        <w:t>then</w:t>
      </w:r>
      <w:r w:rsidRPr="00045A52">
        <w:rPr>
          <w:rFonts w:ascii="Garamond" w:hAnsi="Garamond" w:cs="Times New Roman"/>
          <w:sz w:val="22"/>
          <w:szCs w:val="22"/>
        </w:rPr>
        <w:t>, Eric was on</w:t>
      </w:r>
      <w:r w:rsidR="004E3905">
        <w:rPr>
          <w:rFonts w:ascii="Garamond" w:hAnsi="Garamond" w:cs="Times New Roman"/>
          <w:sz w:val="22"/>
          <w:szCs w:val="22"/>
        </w:rPr>
        <w:t>e of most successful, so when he</w:t>
      </w:r>
      <w:r w:rsidRPr="00045A52">
        <w:rPr>
          <w:rFonts w:ascii="Garamond" w:hAnsi="Garamond" w:cs="Times New Roman"/>
          <w:sz w:val="22"/>
          <w:szCs w:val="22"/>
        </w:rPr>
        <w:t xml:space="preserve"> turn</w:t>
      </w:r>
      <w:r w:rsidR="004E3905">
        <w:rPr>
          <w:rFonts w:ascii="Garamond" w:hAnsi="Garamond" w:cs="Times New Roman"/>
          <w:sz w:val="22"/>
          <w:szCs w:val="22"/>
        </w:rPr>
        <w:t>ed</w:t>
      </w:r>
      <w:r w:rsidRPr="00045A52">
        <w:rPr>
          <w:rFonts w:ascii="Garamond" w:hAnsi="Garamond" w:cs="Times New Roman"/>
          <w:sz w:val="22"/>
          <w:szCs w:val="22"/>
        </w:rPr>
        <w:t xml:space="preserve"> up to the print-shop with all set to run off five hundred copies of his latest offence against decency, a charming tale of an extremely well-proportioned and disciplinarian head-master of a girls boarding school, he was rather surprised to see a tall scowling man sitting on the press. </w:t>
      </w:r>
    </w:p>
    <w:p w14:paraId="46C7BCB5" w14:textId="7B15A4AD" w:rsidR="00EC2477" w:rsidRPr="00045A52" w:rsidRDefault="00EC2477" w:rsidP="00EC2477">
      <w:pPr>
        <w:pStyle w:val="NovelBody"/>
        <w:spacing w:line="240" w:lineRule="auto"/>
        <w:ind w:firstLine="0"/>
        <w:jc w:val="both"/>
        <w:rPr>
          <w:rFonts w:ascii="Garamond" w:hAnsi="Garamond" w:cs="Times New Roman"/>
          <w:sz w:val="22"/>
          <w:szCs w:val="22"/>
        </w:rPr>
      </w:pPr>
      <w:proofErr w:type="spellStart"/>
      <w:r w:rsidRPr="00045A52">
        <w:rPr>
          <w:rFonts w:ascii="Garamond" w:hAnsi="Garamond" w:cs="Times New Roman"/>
          <w:sz w:val="22"/>
          <w:szCs w:val="22"/>
        </w:rPr>
        <w:lastRenderedPageBreak/>
        <w:t>Fowles</w:t>
      </w:r>
      <w:proofErr w:type="spellEnd"/>
      <w:r w:rsidRPr="00045A52">
        <w:rPr>
          <w:rFonts w:ascii="Garamond" w:hAnsi="Garamond" w:cs="Times New Roman"/>
          <w:sz w:val="22"/>
          <w:szCs w:val="22"/>
        </w:rPr>
        <w:t xml:space="preserve"> made Eric an offer that Eric was wise enough not to refuse. And he had spent the rest of the war in even murkier waters than he managed as a black </w:t>
      </w:r>
      <w:proofErr w:type="spellStart"/>
      <w:r w:rsidRPr="00045A52">
        <w:rPr>
          <w:rFonts w:ascii="Garamond" w:hAnsi="Garamond" w:cs="Times New Roman"/>
          <w:sz w:val="22"/>
          <w:szCs w:val="22"/>
        </w:rPr>
        <w:t>marketeer</w:t>
      </w:r>
      <w:proofErr w:type="spellEnd"/>
      <w:r w:rsidRPr="00045A52">
        <w:rPr>
          <w:rFonts w:ascii="Garamond" w:hAnsi="Garamond" w:cs="Times New Roman"/>
          <w:sz w:val="22"/>
          <w:szCs w:val="22"/>
        </w:rPr>
        <w:t xml:space="preserve">. Eric enjoyed himself immensely and increased his wealth in the process. Whether he helped the war effort of any of the countries that employed him to do so is one of those hypothetical questions so beloved of </w:t>
      </w:r>
      <w:r w:rsidR="00376C06" w:rsidRPr="00045A52">
        <w:rPr>
          <w:rFonts w:ascii="Garamond" w:hAnsi="Garamond" w:cs="Times New Roman"/>
          <w:sz w:val="22"/>
          <w:szCs w:val="22"/>
        </w:rPr>
        <w:t>historians that</w:t>
      </w:r>
      <w:r w:rsidRPr="00045A52">
        <w:rPr>
          <w:rFonts w:ascii="Garamond" w:hAnsi="Garamond" w:cs="Times New Roman"/>
          <w:sz w:val="22"/>
          <w:szCs w:val="22"/>
        </w:rPr>
        <w:t xml:space="preserve"> are in reality almost impossible to answer. </w:t>
      </w:r>
    </w:p>
    <w:p w14:paraId="779F594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731A7E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Smith and Peter </w:t>
      </w:r>
      <w:proofErr w:type="spellStart"/>
      <w:r w:rsidRPr="00045A52">
        <w:rPr>
          <w:rFonts w:ascii="Garamond" w:hAnsi="Garamond" w:cs="Times New Roman"/>
          <w:sz w:val="22"/>
          <w:szCs w:val="22"/>
        </w:rPr>
        <w:t>Nickles</w:t>
      </w:r>
      <w:proofErr w:type="spellEnd"/>
      <w:r w:rsidRPr="00045A52">
        <w:rPr>
          <w:rFonts w:ascii="Garamond" w:hAnsi="Garamond" w:cs="Times New Roman"/>
          <w:sz w:val="22"/>
          <w:szCs w:val="22"/>
        </w:rPr>
        <w:t xml:space="preserve"> had stood behind Eric for ten seconds but there was no indication that he knew they were there. John watched, in fascination, as the famously aggressive editor of the Clarion stood meekly waiting for his boss to finish playing computer games.</w:t>
      </w:r>
    </w:p>
    <w:p w14:paraId="0702328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A599CC4" w14:textId="31276B0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Eric?</w:t>
      </w:r>
      <w:r>
        <w:rPr>
          <w:rFonts w:ascii="Garamond" w:hAnsi="Garamond" w:cs="Times New Roman"/>
          <w:sz w:val="22"/>
          <w:szCs w:val="22"/>
        </w:rPr>
        <w:t>”</w:t>
      </w:r>
      <w:r w:rsidR="00EC2477" w:rsidRPr="00045A52">
        <w:rPr>
          <w:rFonts w:ascii="Garamond" w:hAnsi="Garamond" w:cs="Times New Roman"/>
          <w:sz w:val="22"/>
          <w:szCs w:val="22"/>
        </w:rPr>
        <w:t xml:space="preserve"> </w:t>
      </w:r>
      <w:proofErr w:type="spellStart"/>
      <w:r w:rsidR="00EC2477" w:rsidRPr="00045A52">
        <w:rPr>
          <w:rFonts w:ascii="Garamond" w:hAnsi="Garamond" w:cs="Times New Roman"/>
          <w:sz w:val="22"/>
          <w:szCs w:val="22"/>
        </w:rPr>
        <w:t>Nickles</w:t>
      </w:r>
      <w:proofErr w:type="spellEnd"/>
      <w:r w:rsidR="00EC2477" w:rsidRPr="00045A52">
        <w:rPr>
          <w:rFonts w:ascii="Garamond" w:hAnsi="Garamond" w:cs="Times New Roman"/>
          <w:sz w:val="22"/>
          <w:szCs w:val="22"/>
        </w:rPr>
        <w:t xml:space="preserve"> eventually said with some trepidation in his voice. John decided to be even more afraid than </w:t>
      </w:r>
      <w:r w:rsidR="004E3905">
        <w:rPr>
          <w:rFonts w:ascii="Garamond" w:hAnsi="Garamond" w:cs="Times New Roman"/>
          <w:sz w:val="22"/>
          <w:szCs w:val="22"/>
        </w:rPr>
        <w:t xml:space="preserve">he </w:t>
      </w:r>
      <w:r w:rsidR="00EC2477" w:rsidRPr="00045A52">
        <w:rPr>
          <w:rFonts w:ascii="Garamond" w:hAnsi="Garamond" w:cs="Times New Roman"/>
          <w:sz w:val="22"/>
          <w:szCs w:val="22"/>
        </w:rPr>
        <w:t xml:space="preserve">was a few minutes ago but congratulated himself on having had a drink on the way here. </w:t>
      </w:r>
    </w:p>
    <w:p w14:paraId="5ADFF3B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C960F65" w14:textId="77777777" w:rsidR="00EC2477" w:rsidRPr="00045A52" w:rsidRDefault="00EC2477" w:rsidP="00EC2477">
      <w:pPr>
        <w:pStyle w:val="NovelBody"/>
        <w:spacing w:line="240" w:lineRule="auto"/>
        <w:ind w:firstLine="0"/>
        <w:jc w:val="both"/>
        <w:rPr>
          <w:rFonts w:ascii="Garamond" w:hAnsi="Garamond" w:cs="Times New Roman"/>
          <w:sz w:val="22"/>
          <w:szCs w:val="22"/>
        </w:rPr>
      </w:pPr>
      <w:proofErr w:type="spellStart"/>
      <w:r w:rsidRPr="00045A52">
        <w:rPr>
          <w:rFonts w:ascii="Garamond" w:hAnsi="Garamond" w:cs="Times New Roman"/>
          <w:sz w:val="22"/>
          <w:szCs w:val="22"/>
        </w:rPr>
        <w:t>Hayle</w:t>
      </w:r>
      <w:proofErr w:type="spellEnd"/>
      <w:r w:rsidRPr="00045A52">
        <w:rPr>
          <w:rFonts w:ascii="Garamond" w:hAnsi="Garamond" w:cs="Times New Roman"/>
          <w:sz w:val="22"/>
          <w:szCs w:val="22"/>
        </w:rPr>
        <w:t xml:space="preserve"> ignored </w:t>
      </w:r>
      <w:proofErr w:type="spellStart"/>
      <w:r w:rsidRPr="00045A52">
        <w:rPr>
          <w:rFonts w:ascii="Garamond" w:hAnsi="Garamond" w:cs="Times New Roman"/>
          <w:sz w:val="22"/>
          <w:szCs w:val="22"/>
        </w:rPr>
        <w:t>Nickles</w:t>
      </w:r>
      <w:proofErr w:type="spellEnd"/>
      <w:r w:rsidRPr="00045A52">
        <w:rPr>
          <w:rFonts w:ascii="Garamond" w:hAnsi="Garamond" w:cs="Times New Roman"/>
          <w:sz w:val="22"/>
          <w:szCs w:val="22"/>
        </w:rPr>
        <w:t>.</w:t>
      </w:r>
    </w:p>
    <w:p w14:paraId="03D973F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8421E73" w14:textId="7ECDEB8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Eric?</w:t>
      </w:r>
      <w:r>
        <w:rPr>
          <w:rFonts w:ascii="Garamond" w:hAnsi="Garamond" w:cs="Times New Roman"/>
          <w:sz w:val="22"/>
          <w:szCs w:val="22"/>
        </w:rPr>
        <w:t>”</w:t>
      </w:r>
    </w:p>
    <w:p w14:paraId="2B96EE3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83D2538" w14:textId="3FEC269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What the fuck do you want, nob-head?</w:t>
      </w:r>
      <w:r>
        <w:rPr>
          <w:rFonts w:ascii="Garamond" w:hAnsi="Garamond" w:cs="Times New Roman"/>
          <w:sz w:val="22"/>
          <w:szCs w:val="22"/>
        </w:rPr>
        <w:t>”</w:t>
      </w:r>
      <w:r w:rsidR="00EC2477" w:rsidRPr="00045A52">
        <w:rPr>
          <w:rFonts w:ascii="Garamond" w:hAnsi="Garamond" w:cs="Times New Roman"/>
          <w:sz w:val="22"/>
          <w:szCs w:val="22"/>
        </w:rPr>
        <w:t xml:space="preserve"> </w:t>
      </w:r>
      <w:proofErr w:type="spellStart"/>
      <w:r w:rsidR="00EC2477" w:rsidRPr="00045A52">
        <w:rPr>
          <w:rFonts w:ascii="Garamond" w:hAnsi="Garamond" w:cs="Times New Roman"/>
          <w:sz w:val="22"/>
          <w:szCs w:val="22"/>
        </w:rPr>
        <w:t>Hayle</w:t>
      </w:r>
      <w:proofErr w:type="spellEnd"/>
      <w:r w:rsidR="00EC2477" w:rsidRPr="00045A52">
        <w:rPr>
          <w:rFonts w:ascii="Garamond" w:hAnsi="Garamond" w:cs="Times New Roman"/>
          <w:sz w:val="22"/>
          <w:szCs w:val="22"/>
        </w:rPr>
        <w:t xml:space="preserve"> said without turning round or slowing his slaughter of Nazi</w:t>
      </w:r>
      <w:r w:rsidR="00C726A1">
        <w:rPr>
          <w:rFonts w:ascii="Garamond" w:hAnsi="Garamond" w:cs="Times New Roman"/>
          <w:sz w:val="22"/>
          <w:szCs w:val="22"/>
        </w:rPr>
        <w:t>’</w:t>
      </w:r>
      <w:r w:rsidR="00EC2477" w:rsidRPr="00045A52">
        <w:rPr>
          <w:rFonts w:ascii="Garamond" w:hAnsi="Garamond" w:cs="Times New Roman"/>
          <w:sz w:val="22"/>
          <w:szCs w:val="22"/>
        </w:rPr>
        <w:t>s.</w:t>
      </w:r>
    </w:p>
    <w:p w14:paraId="3CC9B78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1918165" w14:textId="57F9548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John Smith is here.</w:t>
      </w:r>
      <w:r>
        <w:rPr>
          <w:rFonts w:ascii="Garamond" w:hAnsi="Garamond" w:cs="Times New Roman"/>
          <w:sz w:val="22"/>
          <w:szCs w:val="22"/>
        </w:rPr>
        <w:t>”</w:t>
      </w:r>
    </w:p>
    <w:p w14:paraId="661DB5A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CCE260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Still </w:t>
      </w:r>
      <w:proofErr w:type="spellStart"/>
      <w:r w:rsidRPr="00045A52">
        <w:rPr>
          <w:rFonts w:ascii="Garamond" w:hAnsi="Garamond" w:cs="Times New Roman"/>
          <w:sz w:val="22"/>
          <w:szCs w:val="22"/>
        </w:rPr>
        <w:t>Hayle</w:t>
      </w:r>
      <w:proofErr w:type="spellEnd"/>
      <w:r w:rsidRPr="00045A52">
        <w:rPr>
          <w:rFonts w:ascii="Garamond" w:hAnsi="Garamond" w:cs="Times New Roman"/>
          <w:sz w:val="22"/>
          <w:szCs w:val="22"/>
        </w:rPr>
        <w:t xml:space="preserve"> did not look round.</w:t>
      </w:r>
    </w:p>
    <w:p w14:paraId="2B959F0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602AA22" w14:textId="518DA37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Well bring him up here then, you dozy cunt.</w:t>
      </w:r>
      <w:r>
        <w:rPr>
          <w:rFonts w:ascii="Garamond" w:hAnsi="Garamond" w:cs="Times New Roman"/>
          <w:sz w:val="22"/>
          <w:szCs w:val="22"/>
        </w:rPr>
        <w:t>”</w:t>
      </w:r>
    </w:p>
    <w:p w14:paraId="4F45A4F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DD707BA" w14:textId="756ED53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He</w:t>
      </w:r>
      <w:r w:rsidR="00C726A1">
        <w:rPr>
          <w:rFonts w:ascii="Garamond" w:hAnsi="Garamond" w:cs="Times New Roman"/>
          <w:sz w:val="22"/>
          <w:szCs w:val="22"/>
        </w:rPr>
        <w:t>’</w:t>
      </w:r>
      <w:r w:rsidR="00EC2477" w:rsidRPr="00045A52">
        <w:rPr>
          <w:rFonts w:ascii="Garamond" w:hAnsi="Garamond" w:cs="Times New Roman"/>
          <w:sz w:val="22"/>
          <w:szCs w:val="22"/>
        </w:rPr>
        <w:t>s here.</w:t>
      </w:r>
      <w:r>
        <w:rPr>
          <w:rFonts w:ascii="Garamond" w:hAnsi="Garamond" w:cs="Times New Roman"/>
          <w:sz w:val="22"/>
          <w:szCs w:val="22"/>
        </w:rPr>
        <w:t>”</w:t>
      </w:r>
    </w:p>
    <w:p w14:paraId="7D503C8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A2F6F66" w14:textId="5042C49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Eric </w:t>
      </w:r>
      <w:proofErr w:type="spellStart"/>
      <w:r w:rsidRPr="00045A52">
        <w:rPr>
          <w:rFonts w:ascii="Garamond" w:hAnsi="Garamond" w:cs="Times New Roman"/>
          <w:sz w:val="22"/>
          <w:szCs w:val="22"/>
        </w:rPr>
        <w:t>Hayle</w:t>
      </w:r>
      <w:proofErr w:type="spellEnd"/>
      <w:r w:rsidRPr="00045A52">
        <w:rPr>
          <w:rFonts w:ascii="Garamond" w:hAnsi="Garamond" w:cs="Times New Roman"/>
          <w:sz w:val="22"/>
          <w:szCs w:val="22"/>
        </w:rPr>
        <w:t xml:space="preserve"> glanced back and noticed Smith</w:t>
      </w:r>
      <w:r w:rsidR="004E3905">
        <w:rPr>
          <w:rFonts w:ascii="Garamond" w:hAnsi="Garamond" w:cs="Times New Roman"/>
          <w:sz w:val="22"/>
          <w:szCs w:val="22"/>
        </w:rPr>
        <w:t>,</w:t>
      </w:r>
      <w:r w:rsidRPr="00045A52">
        <w:rPr>
          <w:rFonts w:ascii="Garamond" w:hAnsi="Garamond" w:cs="Times New Roman"/>
          <w:sz w:val="22"/>
          <w:szCs w:val="22"/>
        </w:rPr>
        <w:t xml:space="preserve"> standing meekly </w:t>
      </w:r>
      <w:r w:rsidRPr="00045A52">
        <w:rPr>
          <w:rFonts w:ascii="Garamond" w:hAnsi="Garamond" w:cs="Times New Roman"/>
          <w:sz w:val="22"/>
          <w:szCs w:val="22"/>
        </w:rPr>
        <w:lastRenderedPageBreak/>
        <w:t xml:space="preserve">next to the second fiercest man on </w:t>
      </w:r>
      <w:r w:rsidR="00376C06" w:rsidRPr="00045A52">
        <w:rPr>
          <w:rFonts w:ascii="Garamond" w:hAnsi="Garamond" w:cs="Times New Roman"/>
          <w:sz w:val="22"/>
          <w:szCs w:val="22"/>
        </w:rPr>
        <w:t>Fleet Street</w:t>
      </w:r>
      <w:r w:rsidRPr="00045A52">
        <w:rPr>
          <w:rFonts w:ascii="Garamond" w:hAnsi="Garamond" w:cs="Times New Roman"/>
          <w:sz w:val="22"/>
          <w:szCs w:val="22"/>
        </w:rPr>
        <w:t>. He returned to his game, dispatched a few more of Hitler</w:t>
      </w:r>
      <w:r w:rsidR="00C726A1">
        <w:rPr>
          <w:rFonts w:ascii="Garamond" w:hAnsi="Garamond" w:cs="Times New Roman"/>
          <w:sz w:val="22"/>
          <w:szCs w:val="22"/>
        </w:rPr>
        <w:t>’</w:t>
      </w:r>
      <w:r w:rsidRPr="00045A52">
        <w:rPr>
          <w:rFonts w:ascii="Garamond" w:hAnsi="Garamond" w:cs="Times New Roman"/>
          <w:sz w:val="22"/>
          <w:szCs w:val="22"/>
        </w:rPr>
        <w:t xml:space="preserve">s henchmen and pressed pause. </w:t>
      </w:r>
    </w:p>
    <w:p w14:paraId="58D159D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271943A" w14:textId="2FB46CB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Eric stopped and leaned in leeringly close to John. </w:t>
      </w:r>
      <w:r w:rsidR="002E02DA">
        <w:rPr>
          <w:rFonts w:ascii="Garamond" w:hAnsi="Garamond" w:cs="Times New Roman"/>
          <w:sz w:val="22"/>
          <w:szCs w:val="22"/>
        </w:rPr>
        <w:t>“</w:t>
      </w:r>
      <w:r w:rsidRPr="00045A52">
        <w:rPr>
          <w:rFonts w:ascii="Garamond" w:hAnsi="Garamond" w:cs="Times New Roman"/>
          <w:sz w:val="22"/>
          <w:szCs w:val="22"/>
        </w:rPr>
        <w:t>Have you been drinking?</w:t>
      </w:r>
      <w:r w:rsidR="002E02DA">
        <w:rPr>
          <w:rFonts w:ascii="Garamond" w:hAnsi="Garamond" w:cs="Times New Roman"/>
          <w:sz w:val="22"/>
          <w:szCs w:val="22"/>
        </w:rPr>
        <w:t>”</w:t>
      </w:r>
    </w:p>
    <w:p w14:paraId="0A507B9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CA14550" w14:textId="4324B86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Yes, </w:t>
      </w:r>
      <w:proofErr w:type="spellStart"/>
      <w:r w:rsidR="00EC2477" w:rsidRPr="00045A52">
        <w:rPr>
          <w:rFonts w:ascii="Garamond" w:hAnsi="Garamond" w:cs="Times New Roman"/>
          <w:sz w:val="22"/>
          <w:szCs w:val="22"/>
        </w:rPr>
        <w:t>er</w:t>
      </w:r>
      <w:proofErr w:type="spellEnd"/>
      <w:r w:rsidR="00EC2477" w:rsidRPr="00045A52">
        <w:rPr>
          <w:rFonts w:ascii="Garamond" w:hAnsi="Garamond" w:cs="Times New Roman"/>
          <w:sz w:val="22"/>
          <w:szCs w:val="22"/>
        </w:rPr>
        <w:t xml:space="preserve">, I had a, </w:t>
      </w:r>
      <w:proofErr w:type="spellStart"/>
      <w:r w:rsidR="00EC2477" w:rsidRPr="00045A52">
        <w:rPr>
          <w:rFonts w:ascii="Garamond" w:hAnsi="Garamond" w:cs="Times New Roman"/>
          <w:sz w:val="22"/>
          <w:szCs w:val="22"/>
        </w:rPr>
        <w:t>er</w:t>
      </w:r>
      <w:proofErr w:type="spellEnd"/>
      <w:r w:rsidR="004E3905">
        <w:rPr>
          <w:rFonts w:ascii="Garamond" w:hAnsi="Garamond" w:cs="Times New Roman"/>
          <w:sz w:val="22"/>
          <w:szCs w:val="22"/>
        </w:rPr>
        <w:t>, whiskey in your car,</w:t>
      </w:r>
      <w:r>
        <w:rPr>
          <w:rFonts w:ascii="Garamond" w:hAnsi="Garamond" w:cs="Times New Roman"/>
          <w:sz w:val="22"/>
          <w:szCs w:val="22"/>
        </w:rPr>
        <w:t>”</w:t>
      </w:r>
      <w:r w:rsidR="00EC2477" w:rsidRPr="00045A52">
        <w:rPr>
          <w:rFonts w:ascii="Garamond" w:hAnsi="Garamond" w:cs="Times New Roman"/>
          <w:sz w:val="22"/>
          <w:szCs w:val="22"/>
        </w:rPr>
        <w:t xml:space="preserve"> John offered timidly back, a tiny schoolboy whose headmaster was about to thrash him.</w:t>
      </w:r>
    </w:p>
    <w:p w14:paraId="61ECED8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960F0E4" w14:textId="2C1E6B6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Oh, right, okay.</w:t>
      </w:r>
      <w:r>
        <w:rPr>
          <w:rFonts w:ascii="Garamond" w:hAnsi="Garamond" w:cs="Times New Roman"/>
          <w:sz w:val="22"/>
          <w:szCs w:val="22"/>
        </w:rPr>
        <w:t>”</w:t>
      </w:r>
      <w:r w:rsidR="00EC2477" w:rsidRPr="00045A52">
        <w:rPr>
          <w:rFonts w:ascii="Garamond" w:hAnsi="Garamond" w:cs="Times New Roman"/>
          <w:sz w:val="22"/>
          <w:szCs w:val="22"/>
        </w:rPr>
        <w:t xml:space="preserve"> Eric paused. </w:t>
      </w:r>
      <w:r>
        <w:rPr>
          <w:rFonts w:ascii="Garamond" w:hAnsi="Garamond" w:cs="Times New Roman"/>
          <w:sz w:val="22"/>
          <w:szCs w:val="22"/>
        </w:rPr>
        <w:t>“</w:t>
      </w:r>
      <w:r w:rsidR="00EC2477" w:rsidRPr="00045A52">
        <w:rPr>
          <w:rFonts w:ascii="Garamond" w:hAnsi="Garamond" w:cs="Times New Roman"/>
          <w:sz w:val="22"/>
          <w:szCs w:val="22"/>
        </w:rPr>
        <w:t>Come on let</w:t>
      </w:r>
      <w:r w:rsidR="00C726A1">
        <w:rPr>
          <w:rFonts w:ascii="Garamond" w:hAnsi="Garamond" w:cs="Times New Roman"/>
          <w:sz w:val="22"/>
          <w:szCs w:val="22"/>
        </w:rPr>
        <w:t>’</w:t>
      </w:r>
      <w:r w:rsidR="00EC2477" w:rsidRPr="00045A52">
        <w:rPr>
          <w:rFonts w:ascii="Garamond" w:hAnsi="Garamond" w:cs="Times New Roman"/>
          <w:sz w:val="22"/>
          <w:szCs w:val="22"/>
        </w:rPr>
        <w:t>s go, I hate these wankers.</w:t>
      </w:r>
      <w:r>
        <w:rPr>
          <w:rFonts w:ascii="Garamond" w:hAnsi="Garamond" w:cs="Times New Roman"/>
          <w:sz w:val="22"/>
          <w:szCs w:val="22"/>
        </w:rPr>
        <w:t>”</w:t>
      </w:r>
    </w:p>
    <w:p w14:paraId="7706320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3BABA52" w14:textId="00A45A6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swept them out of the offices, barking at a few terrified employees along the way. Back in the limousine he poured them both whiskeys, twice as large as John had awarded himself. Tennessee</w:t>
      </w:r>
      <w:r w:rsidR="00C726A1">
        <w:rPr>
          <w:rFonts w:ascii="Garamond" w:hAnsi="Garamond" w:cs="Times New Roman"/>
          <w:sz w:val="22"/>
          <w:szCs w:val="22"/>
        </w:rPr>
        <w:t>’</w:t>
      </w:r>
      <w:r w:rsidRPr="00045A52">
        <w:rPr>
          <w:rFonts w:ascii="Garamond" w:hAnsi="Garamond" w:cs="Times New Roman"/>
          <w:sz w:val="22"/>
          <w:szCs w:val="22"/>
        </w:rPr>
        <w:t xml:space="preserve">s finest bourbon was splashed liberally about the </w:t>
      </w:r>
      <w:r w:rsidR="00376C06" w:rsidRPr="00045A52">
        <w:rPr>
          <w:rFonts w:ascii="Garamond" w:hAnsi="Garamond" w:cs="Times New Roman"/>
          <w:sz w:val="22"/>
          <w:szCs w:val="22"/>
        </w:rPr>
        <w:t>back seat</w:t>
      </w:r>
      <w:r w:rsidRPr="00045A52">
        <w:rPr>
          <w:rFonts w:ascii="Garamond" w:hAnsi="Garamond" w:cs="Times New Roman"/>
          <w:sz w:val="22"/>
          <w:szCs w:val="22"/>
        </w:rPr>
        <w:t xml:space="preserve"> and John</w:t>
      </w:r>
      <w:r w:rsidR="00C726A1">
        <w:rPr>
          <w:rFonts w:ascii="Garamond" w:hAnsi="Garamond" w:cs="Times New Roman"/>
          <w:sz w:val="22"/>
          <w:szCs w:val="22"/>
        </w:rPr>
        <w:t>’</w:t>
      </w:r>
      <w:r w:rsidRPr="00045A52">
        <w:rPr>
          <w:rFonts w:ascii="Garamond" w:hAnsi="Garamond" w:cs="Times New Roman"/>
          <w:sz w:val="22"/>
          <w:szCs w:val="22"/>
        </w:rPr>
        <w:t>s clothes as Eric added large handfuls of ice to glasses that were already essentially full.</w:t>
      </w:r>
    </w:p>
    <w:p w14:paraId="6D8AAC0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F6C3B6" w14:textId="3E55A6A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proofErr w:type="spellStart"/>
      <w:r w:rsidR="00EC2477" w:rsidRPr="00045A52">
        <w:rPr>
          <w:rFonts w:ascii="Garamond" w:hAnsi="Garamond" w:cs="Times New Roman"/>
          <w:sz w:val="22"/>
          <w:szCs w:val="22"/>
        </w:rPr>
        <w:t>Wigmore</w:t>
      </w:r>
      <w:proofErr w:type="spellEnd"/>
      <w:r w:rsidR="00EC2477" w:rsidRPr="00045A52">
        <w:rPr>
          <w:rFonts w:ascii="Garamond" w:hAnsi="Garamond" w:cs="Times New Roman"/>
          <w:sz w:val="22"/>
          <w:szCs w:val="22"/>
        </w:rPr>
        <w:t xml:space="preserve"> </w:t>
      </w:r>
      <w:r w:rsidR="00376C06" w:rsidRPr="00045A52">
        <w:rPr>
          <w:rFonts w:ascii="Garamond" w:hAnsi="Garamond" w:cs="Times New Roman"/>
          <w:sz w:val="22"/>
          <w:szCs w:val="22"/>
        </w:rPr>
        <w:t>Street</w:t>
      </w:r>
      <w:r w:rsidR="00EC2477" w:rsidRPr="00045A52">
        <w:rPr>
          <w:rFonts w:ascii="Garamond" w:hAnsi="Garamond" w:cs="Times New Roman"/>
          <w:sz w:val="22"/>
          <w:szCs w:val="22"/>
        </w:rPr>
        <w:t>, Dave. Chop, chop.</w:t>
      </w:r>
      <w:r>
        <w:rPr>
          <w:rFonts w:ascii="Garamond" w:hAnsi="Garamond" w:cs="Times New Roman"/>
          <w:sz w:val="22"/>
          <w:szCs w:val="22"/>
        </w:rPr>
        <w:t>”</w:t>
      </w:r>
      <w:r w:rsidR="00EC2477" w:rsidRPr="00045A52">
        <w:rPr>
          <w:rFonts w:ascii="Garamond" w:hAnsi="Garamond" w:cs="Times New Roman"/>
          <w:sz w:val="22"/>
          <w:szCs w:val="22"/>
        </w:rPr>
        <w:t xml:space="preserve"> </w:t>
      </w:r>
    </w:p>
    <w:p w14:paraId="44BF136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159359B" w14:textId="28339C2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376C06" w:rsidRPr="00045A52">
        <w:rPr>
          <w:rFonts w:ascii="Garamond" w:hAnsi="Garamond" w:cs="Times New Roman"/>
          <w:sz w:val="22"/>
          <w:szCs w:val="22"/>
        </w:rPr>
        <w:t>I own the rights to your..</w:t>
      </w:r>
      <w:r w:rsidR="00EC2477" w:rsidRPr="00045A52">
        <w:rPr>
          <w:rFonts w:ascii="Garamond" w:hAnsi="Garamond" w:cs="Times New Roman"/>
          <w:sz w:val="22"/>
          <w:szCs w:val="22"/>
        </w:rPr>
        <w:t xml:space="preserve">. </w:t>
      </w:r>
      <w:r w:rsidR="00EC2477" w:rsidRPr="00045A52">
        <w:rPr>
          <w:rFonts w:ascii="Garamond" w:hAnsi="Garamond" w:cs="Times New Roman"/>
          <w:i/>
          <w:sz w:val="22"/>
          <w:szCs w:val="22"/>
        </w:rPr>
        <w:t>performance</w:t>
      </w:r>
      <w:r w:rsidR="00EC2477" w:rsidRPr="00045A52">
        <w:rPr>
          <w:rFonts w:ascii="Garamond" w:hAnsi="Garamond" w:cs="Times New Roman"/>
          <w:sz w:val="22"/>
          <w:szCs w:val="22"/>
        </w:rPr>
        <w:t xml:space="preserve"> last Saturday. Did you know </w:t>
      </w:r>
      <w:proofErr w:type="gramStart"/>
      <w:r w:rsidR="00EC2477" w:rsidRPr="00045A52">
        <w:rPr>
          <w:rFonts w:ascii="Garamond" w:hAnsi="Garamond" w:cs="Times New Roman"/>
          <w:sz w:val="22"/>
          <w:szCs w:val="22"/>
        </w:rPr>
        <w:t>they</w:t>
      </w:r>
      <w:proofErr w:type="gramEnd"/>
      <w:r w:rsidR="00EC2477" w:rsidRPr="00045A52">
        <w:rPr>
          <w:rFonts w:ascii="Garamond" w:hAnsi="Garamond" w:cs="Times New Roman"/>
          <w:sz w:val="22"/>
          <w:szCs w:val="22"/>
        </w:rPr>
        <w:t xml:space="preserve"> videoed it?</w:t>
      </w:r>
      <w:r>
        <w:rPr>
          <w:rFonts w:ascii="Garamond" w:hAnsi="Garamond" w:cs="Times New Roman"/>
          <w:sz w:val="22"/>
          <w:szCs w:val="22"/>
        </w:rPr>
        <w:t>”</w:t>
      </w:r>
      <w:r w:rsidR="00EC2477" w:rsidRPr="00045A52">
        <w:rPr>
          <w:rFonts w:ascii="Garamond" w:hAnsi="Garamond" w:cs="Times New Roman"/>
          <w:sz w:val="22"/>
          <w:szCs w:val="22"/>
        </w:rPr>
        <w:t xml:space="preserve"> Eric threw him a gold DVD, </w:t>
      </w:r>
      <w:r>
        <w:rPr>
          <w:rFonts w:ascii="Garamond" w:hAnsi="Garamond" w:cs="Times New Roman"/>
          <w:sz w:val="22"/>
          <w:szCs w:val="22"/>
        </w:rPr>
        <w:t>“</w:t>
      </w:r>
      <w:r w:rsidR="00EC2477" w:rsidRPr="00045A52">
        <w:rPr>
          <w:rFonts w:ascii="Garamond" w:hAnsi="Garamond" w:cs="Times New Roman"/>
          <w:sz w:val="22"/>
          <w:szCs w:val="22"/>
        </w:rPr>
        <w:t>Here, watch it, it</w:t>
      </w:r>
      <w:r w:rsidR="00C726A1">
        <w:rPr>
          <w:rFonts w:ascii="Garamond" w:hAnsi="Garamond" w:cs="Times New Roman"/>
          <w:sz w:val="22"/>
          <w:szCs w:val="22"/>
        </w:rPr>
        <w:t>’</w:t>
      </w:r>
      <w:r w:rsidR="00EC2477" w:rsidRPr="00045A52">
        <w:rPr>
          <w:rFonts w:ascii="Garamond" w:hAnsi="Garamond" w:cs="Times New Roman"/>
          <w:sz w:val="22"/>
          <w:szCs w:val="22"/>
        </w:rPr>
        <w:t>s good.</w:t>
      </w:r>
      <w:r>
        <w:rPr>
          <w:rFonts w:ascii="Garamond" w:hAnsi="Garamond" w:cs="Times New Roman"/>
          <w:sz w:val="22"/>
          <w:szCs w:val="22"/>
        </w:rPr>
        <w:t>”</w:t>
      </w:r>
    </w:p>
    <w:p w14:paraId="066A629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A53ED7A" w14:textId="3713B66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am a major shareholder in the Covent Garden Comedy Club and so I did a deal with them to acquire the broadcast rights, you obviously have leg</w:t>
      </w:r>
      <w:r w:rsidR="004E3905">
        <w:rPr>
          <w:rFonts w:ascii="Garamond" w:hAnsi="Garamond" w:cs="Times New Roman"/>
          <w:sz w:val="22"/>
          <w:szCs w:val="22"/>
        </w:rPr>
        <w:t>al claim as the performer but</w:t>
      </w:r>
      <w:proofErr w:type="gramStart"/>
      <w:r w:rsidR="004E3905">
        <w:rPr>
          <w:rFonts w:ascii="Garamond" w:hAnsi="Garamond" w:cs="Times New Roman"/>
          <w:sz w:val="22"/>
          <w:szCs w:val="22"/>
        </w:rPr>
        <w:t>..”</w:t>
      </w:r>
      <w:proofErr w:type="gramEnd"/>
      <w:r w:rsidR="00EC2477" w:rsidRPr="00045A52">
        <w:rPr>
          <w:rFonts w:ascii="Garamond" w:hAnsi="Garamond" w:cs="Times New Roman"/>
          <w:sz w:val="22"/>
          <w:szCs w:val="22"/>
        </w:rPr>
        <w:t xml:space="preserve"> He paused. </w:t>
      </w:r>
      <w:r>
        <w:rPr>
          <w:rFonts w:ascii="Garamond" w:hAnsi="Garamond" w:cs="Times New Roman"/>
          <w:sz w:val="22"/>
          <w:szCs w:val="22"/>
        </w:rPr>
        <w:t>“</w:t>
      </w:r>
      <w:r w:rsidR="00EC2477" w:rsidRPr="00045A52">
        <w:rPr>
          <w:rFonts w:ascii="Garamond" w:hAnsi="Garamond" w:cs="Times New Roman"/>
          <w:sz w:val="22"/>
          <w:szCs w:val="22"/>
        </w:rPr>
        <w:t xml:space="preserve">But I am getting ahead of myself. As I told you, I liked what you said. I related to it. I have lived my life like that. </w:t>
      </w:r>
      <w:proofErr w:type="gramStart"/>
      <w:r w:rsidR="00EC2477" w:rsidRPr="00045A52">
        <w:rPr>
          <w:rFonts w:ascii="Garamond" w:hAnsi="Garamond" w:cs="Times New Roman"/>
          <w:sz w:val="22"/>
          <w:szCs w:val="22"/>
        </w:rPr>
        <w:t>All of it.</w:t>
      </w:r>
      <w:proofErr w:type="gramEnd"/>
      <w:r w:rsidR="00EC2477" w:rsidRPr="00045A52">
        <w:rPr>
          <w:rFonts w:ascii="Garamond" w:hAnsi="Garamond" w:cs="Times New Roman"/>
          <w:sz w:val="22"/>
          <w:szCs w:val="22"/>
        </w:rPr>
        <w:t xml:space="preserve"> I feel the passing of time as intensely now as I ever did.</w:t>
      </w:r>
      <w:r>
        <w:rPr>
          <w:rFonts w:ascii="Garamond" w:hAnsi="Garamond" w:cs="Times New Roman"/>
          <w:sz w:val="22"/>
          <w:szCs w:val="22"/>
        </w:rPr>
        <w:t>”</w:t>
      </w:r>
    </w:p>
    <w:p w14:paraId="40CA3FE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A017D6C" w14:textId="6972916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Did you know I</w:t>
      </w:r>
      <w:r w:rsidR="00C726A1">
        <w:rPr>
          <w:rFonts w:ascii="Garamond" w:hAnsi="Garamond" w:cs="Times New Roman"/>
          <w:sz w:val="22"/>
          <w:szCs w:val="22"/>
        </w:rPr>
        <w:t>’</w:t>
      </w:r>
      <w:r w:rsidR="00EC2477" w:rsidRPr="00045A52">
        <w:rPr>
          <w:rFonts w:ascii="Garamond" w:hAnsi="Garamond" w:cs="Times New Roman"/>
          <w:sz w:val="22"/>
          <w:szCs w:val="22"/>
        </w:rPr>
        <w:t xml:space="preserve">ve faced a firing squad? </w:t>
      </w:r>
      <w:proofErr w:type="gramStart"/>
      <w:r w:rsidR="00EC2477" w:rsidRPr="00045A52">
        <w:rPr>
          <w:rFonts w:ascii="Garamond" w:hAnsi="Garamond" w:cs="Times New Roman"/>
          <w:sz w:val="22"/>
          <w:szCs w:val="22"/>
        </w:rPr>
        <w:t>Twice?</w:t>
      </w:r>
      <w:proofErr w:type="gramEnd"/>
      <w:r w:rsidR="00EC2477" w:rsidRPr="00045A52">
        <w:rPr>
          <w:rFonts w:ascii="Garamond" w:hAnsi="Garamond" w:cs="Times New Roman"/>
          <w:sz w:val="22"/>
          <w:szCs w:val="22"/>
        </w:rPr>
        <w:t xml:space="preserve"> </w:t>
      </w:r>
      <w:proofErr w:type="gramStart"/>
      <w:r w:rsidR="00EC2477" w:rsidRPr="00045A52">
        <w:rPr>
          <w:rFonts w:ascii="Garamond" w:hAnsi="Garamond" w:cs="Times New Roman"/>
          <w:sz w:val="22"/>
          <w:szCs w:val="22"/>
        </w:rPr>
        <w:t xml:space="preserve">A German </w:t>
      </w:r>
      <w:r w:rsidR="00EC2477" w:rsidRPr="00045A52">
        <w:rPr>
          <w:rFonts w:ascii="Garamond" w:hAnsi="Garamond" w:cs="Times New Roman"/>
          <w:sz w:val="22"/>
          <w:szCs w:val="22"/>
        </w:rPr>
        <w:lastRenderedPageBreak/>
        <w:t>one and one of our own.</w:t>
      </w:r>
      <w:proofErr w:type="gramEnd"/>
      <w:r w:rsidR="00EC2477" w:rsidRPr="00045A52">
        <w:rPr>
          <w:rFonts w:ascii="Garamond" w:hAnsi="Garamond" w:cs="Times New Roman"/>
          <w:sz w:val="22"/>
          <w:szCs w:val="22"/>
        </w:rPr>
        <w:t xml:space="preserve"> The first time with the Germans, I didn</w:t>
      </w:r>
      <w:r w:rsidR="00C726A1">
        <w:rPr>
          <w:rFonts w:ascii="Garamond" w:hAnsi="Garamond" w:cs="Times New Roman"/>
          <w:sz w:val="22"/>
          <w:szCs w:val="22"/>
        </w:rPr>
        <w:t>’</w:t>
      </w:r>
      <w:r w:rsidR="00EC2477" w:rsidRPr="00045A52">
        <w:rPr>
          <w:rFonts w:ascii="Garamond" w:hAnsi="Garamond" w:cs="Times New Roman"/>
          <w:sz w:val="22"/>
          <w:szCs w:val="22"/>
        </w:rPr>
        <w:t>t believe they were going to do it. They were sophisticated, they were officious, when they sprung the firing squad set up on me, I figured it was all part of their interrogation technique and I hadn</w:t>
      </w:r>
      <w:r w:rsidR="00C726A1">
        <w:rPr>
          <w:rFonts w:ascii="Garamond" w:hAnsi="Garamond" w:cs="Times New Roman"/>
          <w:sz w:val="22"/>
          <w:szCs w:val="22"/>
        </w:rPr>
        <w:t>’</w:t>
      </w:r>
      <w:r w:rsidR="00EC2477" w:rsidRPr="00045A52">
        <w:rPr>
          <w:rFonts w:ascii="Garamond" w:hAnsi="Garamond" w:cs="Times New Roman"/>
          <w:sz w:val="22"/>
          <w:szCs w:val="22"/>
        </w:rPr>
        <w:t>t told them anything by that stage so I expected they would wait. Nonetheless, you do have a moment of doubt, you wonder if they are serious.</w:t>
      </w:r>
      <w:r>
        <w:rPr>
          <w:rFonts w:ascii="Garamond" w:hAnsi="Garamond" w:cs="Times New Roman"/>
          <w:sz w:val="22"/>
          <w:szCs w:val="22"/>
        </w:rPr>
        <w:t>”</w:t>
      </w:r>
      <w:r w:rsidR="00EC2477" w:rsidRPr="00045A52">
        <w:rPr>
          <w:rFonts w:ascii="Garamond" w:hAnsi="Garamond" w:cs="Times New Roman"/>
          <w:sz w:val="22"/>
          <w:szCs w:val="22"/>
        </w:rPr>
        <w:t xml:space="preserve"> </w:t>
      </w:r>
    </w:p>
    <w:p w14:paraId="1635542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6EB282E" w14:textId="4BB9BBD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was more scared when it was our chaps. There had been a slight misunderstanding about the nature of my work. War is a very confusing time, the left hand does not know what the right hand is doing and everyone is suspicious of everyone-else, and even more people were suspicious of me, though I can</w:t>
      </w:r>
      <w:r w:rsidR="00C726A1">
        <w:rPr>
          <w:rFonts w:ascii="Garamond" w:hAnsi="Garamond" w:cs="Times New Roman"/>
          <w:sz w:val="22"/>
          <w:szCs w:val="22"/>
        </w:rPr>
        <w:t>’</w:t>
      </w:r>
      <w:r w:rsidR="00EC2477" w:rsidRPr="00045A52">
        <w:rPr>
          <w:rFonts w:ascii="Garamond" w:hAnsi="Garamond" w:cs="Times New Roman"/>
          <w:sz w:val="22"/>
          <w:szCs w:val="22"/>
        </w:rPr>
        <w:t xml:space="preserve">t think why. I was in the hands of the regular </w:t>
      </w:r>
      <w:r w:rsidR="00376C06" w:rsidRPr="00045A52">
        <w:rPr>
          <w:rFonts w:ascii="Garamond" w:hAnsi="Garamond" w:cs="Times New Roman"/>
          <w:sz w:val="22"/>
          <w:szCs w:val="22"/>
        </w:rPr>
        <w:t>army;</w:t>
      </w:r>
      <w:r w:rsidR="00EC2477" w:rsidRPr="00045A52">
        <w:rPr>
          <w:rFonts w:ascii="Garamond" w:hAnsi="Garamond" w:cs="Times New Roman"/>
          <w:sz w:val="22"/>
          <w:szCs w:val="22"/>
        </w:rPr>
        <w:t xml:space="preserve"> dull, unimaginative people who follow orders unquestioningly even unto their deaths. I was on several charges and they would not let me explain or get a message through to any of my frie</w:t>
      </w:r>
      <w:r w:rsidR="004E3905">
        <w:rPr>
          <w:rFonts w:ascii="Garamond" w:hAnsi="Garamond" w:cs="Times New Roman"/>
          <w:sz w:val="22"/>
          <w:szCs w:val="22"/>
        </w:rPr>
        <w:t>nds in positions of influence. T</w:t>
      </w:r>
      <w:r w:rsidR="00EC2477" w:rsidRPr="00045A52">
        <w:rPr>
          <w:rFonts w:ascii="Garamond" w:hAnsi="Garamond" w:cs="Times New Roman"/>
          <w:sz w:val="22"/>
          <w:szCs w:val="22"/>
        </w:rPr>
        <w:t xml:space="preserve">hey were just sleepwalking. They did not want to think for themselves. They were sleep-marching me to my death. </w:t>
      </w:r>
      <w:r w:rsidR="00376C06" w:rsidRPr="00045A52">
        <w:rPr>
          <w:rFonts w:ascii="Garamond" w:hAnsi="Garamond" w:cs="Times New Roman"/>
          <w:sz w:val="22"/>
          <w:szCs w:val="22"/>
        </w:rPr>
        <w:t xml:space="preserve">Turned out all right on that occasion but it got my heart racing for a while. </w:t>
      </w:r>
      <w:r w:rsidR="00EC2477" w:rsidRPr="00045A52">
        <w:rPr>
          <w:rFonts w:ascii="Garamond" w:hAnsi="Garamond" w:cs="Times New Roman"/>
          <w:sz w:val="22"/>
          <w:szCs w:val="22"/>
        </w:rPr>
        <w:t>Anyway, I am getting off the point.</w:t>
      </w:r>
      <w:r>
        <w:rPr>
          <w:rFonts w:ascii="Garamond" w:hAnsi="Garamond" w:cs="Times New Roman"/>
          <w:sz w:val="22"/>
          <w:szCs w:val="22"/>
        </w:rPr>
        <w:t>”</w:t>
      </w:r>
    </w:p>
    <w:p w14:paraId="56711A6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C0F4D11" w14:textId="7B6C16E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 like what you said. I thought you were very effective when </w:t>
      </w:r>
      <w:r w:rsidR="004E3905">
        <w:rPr>
          <w:rFonts w:ascii="Garamond" w:hAnsi="Garamond" w:cs="Times New Roman"/>
          <w:sz w:val="22"/>
          <w:szCs w:val="22"/>
        </w:rPr>
        <w:t>you were</w:t>
      </w:r>
      <w:r w:rsidR="00EC2477" w:rsidRPr="00045A52">
        <w:rPr>
          <w:rFonts w:ascii="Garamond" w:hAnsi="Garamond" w:cs="Times New Roman"/>
          <w:sz w:val="22"/>
          <w:szCs w:val="22"/>
        </w:rPr>
        <w:t xml:space="preserve"> caught up in it. I saw you get through to the people in that audience. Your message is my message and I want to spread it. I am very rich and very successful so naturally most people despise me. That doesn</w:t>
      </w:r>
      <w:r w:rsidR="00C726A1">
        <w:rPr>
          <w:rFonts w:ascii="Garamond" w:hAnsi="Garamond" w:cs="Times New Roman"/>
          <w:sz w:val="22"/>
          <w:szCs w:val="22"/>
        </w:rPr>
        <w:t>’</w:t>
      </w:r>
      <w:r w:rsidR="00EC2477" w:rsidRPr="00045A52">
        <w:rPr>
          <w:rFonts w:ascii="Garamond" w:hAnsi="Garamond" w:cs="Times New Roman"/>
          <w:sz w:val="22"/>
          <w:szCs w:val="22"/>
        </w:rPr>
        <w:t>t bother me because I despise most people. But, maybe I am getting sentimental in my old age because I can</w:t>
      </w:r>
      <w:r w:rsidR="00C726A1">
        <w:rPr>
          <w:rFonts w:ascii="Garamond" w:hAnsi="Garamond" w:cs="Times New Roman"/>
          <w:sz w:val="22"/>
          <w:szCs w:val="22"/>
        </w:rPr>
        <w:t>’</w:t>
      </w:r>
      <w:r w:rsidR="00EC2477" w:rsidRPr="00045A52">
        <w:rPr>
          <w:rFonts w:ascii="Garamond" w:hAnsi="Garamond" w:cs="Times New Roman"/>
          <w:sz w:val="22"/>
          <w:szCs w:val="22"/>
        </w:rPr>
        <w:t xml:space="preserve">t help but think that if these clueless morons had a little more idea about their one chance at life they might do something with it rather than wasting it and we might all </w:t>
      </w:r>
      <w:r w:rsidR="004E3905">
        <w:rPr>
          <w:rFonts w:ascii="Garamond" w:hAnsi="Garamond" w:cs="Times New Roman"/>
          <w:sz w:val="22"/>
          <w:szCs w:val="22"/>
        </w:rPr>
        <w:t>fucking better off as a result.”</w:t>
      </w:r>
    </w:p>
    <w:p w14:paraId="020C68F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1243CED" w14:textId="2352754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hadn</w:t>
      </w:r>
      <w:r w:rsidR="00C726A1">
        <w:rPr>
          <w:rFonts w:ascii="Garamond" w:hAnsi="Garamond" w:cs="Times New Roman"/>
          <w:sz w:val="22"/>
          <w:szCs w:val="22"/>
        </w:rPr>
        <w:t>’</w:t>
      </w:r>
      <w:r w:rsidR="00EC2477" w:rsidRPr="00045A52">
        <w:rPr>
          <w:rFonts w:ascii="Garamond" w:hAnsi="Garamond" w:cs="Times New Roman"/>
          <w:sz w:val="22"/>
          <w:szCs w:val="22"/>
        </w:rPr>
        <w:t>t really thought about it,</w:t>
      </w:r>
      <w:r>
        <w:rPr>
          <w:rFonts w:ascii="Garamond" w:hAnsi="Garamond" w:cs="Times New Roman"/>
          <w:sz w:val="22"/>
          <w:szCs w:val="22"/>
        </w:rPr>
        <w:t>”</w:t>
      </w:r>
      <w:r w:rsidR="00EC2477" w:rsidRPr="00045A52">
        <w:rPr>
          <w:rFonts w:ascii="Garamond" w:hAnsi="Garamond" w:cs="Times New Roman"/>
          <w:sz w:val="22"/>
          <w:szCs w:val="22"/>
        </w:rPr>
        <w:t xml:space="preserve"> John managed to interject. </w:t>
      </w:r>
    </w:p>
    <w:p w14:paraId="56421E7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197F8A6" w14:textId="5B8EBA0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No, you have. And what</w:t>
      </w:r>
      <w:r w:rsidR="00C726A1">
        <w:rPr>
          <w:rFonts w:ascii="Garamond" w:hAnsi="Garamond" w:cs="Times New Roman"/>
          <w:sz w:val="22"/>
          <w:szCs w:val="22"/>
        </w:rPr>
        <w:t>’</w:t>
      </w:r>
      <w:r w:rsidR="00EC2477" w:rsidRPr="00045A52">
        <w:rPr>
          <w:rFonts w:ascii="Garamond" w:hAnsi="Garamond" w:cs="Times New Roman"/>
          <w:sz w:val="22"/>
          <w:szCs w:val="22"/>
        </w:rPr>
        <w:t xml:space="preserve">s more you can be quite persuasive. My trouble is that </w:t>
      </w:r>
      <w:r w:rsidR="00376C06" w:rsidRPr="00045A52">
        <w:rPr>
          <w:rFonts w:ascii="Garamond" w:hAnsi="Garamond" w:cs="Times New Roman"/>
          <w:sz w:val="22"/>
          <w:szCs w:val="22"/>
        </w:rPr>
        <w:t>no one</w:t>
      </w:r>
      <w:r w:rsidR="00EC2477" w:rsidRPr="00045A52">
        <w:rPr>
          <w:rFonts w:ascii="Garamond" w:hAnsi="Garamond" w:cs="Times New Roman"/>
          <w:sz w:val="22"/>
          <w:szCs w:val="22"/>
        </w:rPr>
        <w:t xml:space="preserve"> will listen to what I say precisely because it</w:t>
      </w:r>
      <w:r w:rsidR="00C726A1">
        <w:rPr>
          <w:rFonts w:ascii="Garamond" w:hAnsi="Garamond" w:cs="Times New Roman"/>
          <w:sz w:val="22"/>
          <w:szCs w:val="22"/>
        </w:rPr>
        <w:t>’</w:t>
      </w:r>
      <w:r w:rsidR="00EC2477" w:rsidRPr="00045A52">
        <w:rPr>
          <w:rFonts w:ascii="Garamond" w:hAnsi="Garamond" w:cs="Times New Roman"/>
          <w:sz w:val="22"/>
          <w:szCs w:val="22"/>
        </w:rPr>
        <w:t>s me saying it. But you are nobody and nobody knows you so they</w:t>
      </w:r>
      <w:r w:rsidR="00C726A1">
        <w:rPr>
          <w:rFonts w:ascii="Garamond" w:hAnsi="Garamond" w:cs="Times New Roman"/>
          <w:sz w:val="22"/>
          <w:szCs w:val="22"/>
        </w:rPr>
        <w:t>’</w:t>
      </w:r>
      <w:r w:rsidR="00EC2477" w:rsidRPr="00045A52">
        <w:rPr>
          <w:rFonts w:ascii="Garamond" w:hAnsi="Garamond" w:cs="Times New Roman"/>
          <w:sz w:val="22"/>
          <w:szCs w:val="22"/>
        </w:rPr>
        <w:t>ll pay attention if you tell them.</w:t>
      </w:r>
      <w:r>
        <w:rPr>
          <w:rFonts w:ascii="Garamond" w:hAnsi="Garamond" w:cs="Times New Roman"/>
          <w:sz w:val="22"/>
          <w:szCs w:val="22"/>
        </w:rPr>
        <w:t>”</w:t>
      </w:r>
      <w:r w:rsidR="00EC2477" w:rsidRPr="00045A52">
        <w:rPr>
          <w:rFonts w:ascii="Garamond" w:hAnsi="Garamond" w:cs="Times New Roman"/>
          <w:sz w:val="22"/>
          <w:szCs w:val="22"/>
        </w:rPr>
        <w:t xml:space="preserve"> </w:t>
      </w:r>
    </w:p>
    <w:p w14:paraId="7E2AD95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CE09AB3" w14:textId="438727B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4E3905">
        <w:rPr>
          <w:rFonts w:ascii="Garamond" w:hAnsi="Garamond" w:cs="Times New Roman"/>
          <w:sz w:val="22"/>
          <w:szCs w:val="22"/>
        </w:rPr>
        <w:t>I doubt it. L</w:t>
      </w:r>
      <w:r w:rsidR="00EC2477" w:rsidRPr="00045A52">
        <w:rPr>
          <w:rFonts w:ascii="Garamond" w:hAnsi="Garamond" w:cs="Times New Roman"/>
          <w:sz w:val="22"/>
          <w:szCs w:val="22"/>
        </w:rPr>
        <w:t>ike you said, I am nobody. I</w:t>
      </w:r>
      <w:r w:rsidR="00C726A1">
        <w:rPr>
          <w:rFonts w:ascii="Garamond" w:hAnsi="Garamond" w:cs="Times New Roman"/>
          <w:sz w:val="22"/>
          <w:szCs w:val="22"/>
        </w:rPr>
        <w:t>’</w:t>
      </w:r>
      <w:r w:rsidR="00EC2477" w:rsidRPr="00045A52">
        <w:rPr>
          <w:rFonts w:ascii="Garamond" w:hAnsi="Garamond" w:cs="Times New Roman"/>
          <w:sz w:val="22"/>
          <w:szCs w:val="22"/>
        </w:rPr>
        <w:t>m not famous. And it was only an accident that I came out with all that on Saturday anyway.</w:t>
      </w:r>
      <w:r>
        <w:rPr>
          <w:rFonts w:ascii="Garamond" w:hAnsi="Garamond" w:cs="Times New Roman"/>
          <w:sz w:val="22"/>
          <w:szCs w:val="22"/>
        </w:rPr>
        <w:t>”</w:t>
      </w:r>
      <w:r w:rsidR="00EC2477" w:rsidRPr="00045A52">
        <w:rPr>
          <w:rFonts w:ascii="Garamond" w:hAnsi="Garamond" w:cs="Times New Roman"/>
          <w:sz w:val="22"/>
          <w:szCs w:val="22"/>
        </w:rPr>
        <w:t xml:space="preserve"> </w:t>
      </w:r>
    </w:p>
    <w:p w14:paraId="5F9B929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E531187" w14:textId="40AEBCB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are not famous yet. But that can change overnight. On November 21, 1963 no-one had heard of Lee Harvey Oswald.</w:t>
      </w:r>
      <w:r>
        <w:rPr>
          <w:rFonts w:ascii="Garamond" w:hAnsi="Garamond" w:cs="Times New Roman"/>
          <w:sz w:val="22"/>
          <w:szCs w:val="22"/>
        </w:rPr>
        <w:t>”</w:t>
      </w:r>
    </w:p>
    <w:p w14:paraId="03D4591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46B64C3" w14:textId="4759776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spluttered through a mouthful of bourbon that went down the wrong way. </w:t>
      </w:r>
      <w:r w:rsidR="002E02DA">
        <w:rPr>
          <w:rFonts w:ascii="Garamond" w:hAnsi="Garamond" w:cs="Times New Roman"/>
          <w:sz w:val="22"/>
          <w:szCs w:val="22"/>
        </w:rPr>
        <w:t>“</w:t>
      </w:r>
      <w:r w:rsidRPr="00045A52">
        <w:rPr>
          <w:rFonts w:ascii="Garamond" w:hAnsi="Garamond" w:cs="Times New Roman"/>
          <w:sz w:val="22"/>
          <w:szCs w:val="22"/>
        </w:rPr>
        <w:t>You</w:t>
      </w:r>
      <w:r w:rsidR="00C726A1">
        <w:rPr>
          <w:rFonts w:ascii="Garamond" w:hAnsi="Garamond" w:cs="Times New Roman"/>
          <w:sz w:val="22"/>
          <w:szCs w:val="22"/>
        </w:rPr>
        <w:t>’</w:t>
      </w:r>
      <w:r w:rsidRPr="00045A52">
        <w:rPr>
          <w:rFonts w:ascii="Garamond" w:hAnsi="Garamond" w:cs="Times New Roman"/>
          <w:sz w:val="22"/>
          <w:szCs w:val="22"/>
        </w:rPr>
        <w:t>re not suggesting I shoot someone, are you?</w:t>
      </w:r>
      <w:r w:rsidR="002E02DA">
        <w:rPr>
          <w:rFonts w:ascii="Garamond" w:hAnsi="Garamond" w:cs="Times New Roman"/>
          <w:sz w:val="22"/>
          <w:szCs w:val="22"/>
        </w:rPr>
        <w:t>”</w:t>
      </w:r>
    </w:p>
    <w:p w14:paraId="27053B4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EC09DC4" w14:textId="1672F88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Eric paused as though he might be considering it. </w:t>
      </w:r>
      <w:r w:rsidR="002E02DA">
        <w:rPr>
          <w:rFonts w:ascii="Garamond" w:hAnsi="Garamond" w:cs="Times New Roman"/>
          <w:sz w:val="22"/>
          <w:szCs w:val="22"/>
        </w:rPr>
        <w:t>“</w:t>
      </w:r>
      <w:r w:rsidRPr="00045A52">
        <w:rPr>
          <w:rFonts w:ascii="Garamond" w:hAnsi="Garamond" w:cs="Times New Roman"/>
          <w:sz w:val="22"/>
          <w:szCs w:val="22"/>
        </w:rPr>
        <w:t xml:space="preserve">No, though obviously if you did, you have got to think big. </w:t>
      </w:r>
      <w:proofErr w:type="gramStart"/>
      <w:r w:rsidR="004E3905">
        <w:rPr>
          <w:rFonts w:ascii="Garamond" w:hAnsi="Garamond" w:cs="Times New Roman"/>
          <w:sz w:val="22"/>
          <w:szCs w:val="22"/>
        </w:rPr>
        <w:t>How about t</w:t>
      </w:r>
      <w:r w:rsidRPr="00045A52">
        <w:rPr>
          <w:rFonts w:ascii="Garamond" w:hAnsi="Garamond" w:cs="Times New Roman"/>
          <w:sz w:val="22"/>
          <w:szCs w:val="22"/>
        </w:rPr>
        <w:t>he Queen?</w:t>
      </w:r>
      <w:r w:rsidR="002E02DA">
        <w:rPr>
          <w:rFonts w:ascii="Garamond" w:hAnsi="Garamond" w:cs="Times New Roman"/>
          <w:sz w:val="22"/>
          <w:szCs w:val="22"/>
        </w:rPr>
        <w:t>”</w:t>
      </w:r>
      <w:proofErr w:type="gramEnd"/>
      <w:r w:rsidRPr="00045A52">
        <w:rPr>
          <w:rFonts w:ascii="Garamond" w:hAnsi="Garamond" w:cs="Times New Roman"/>
          <w:sz w:val="22"/>
          <w:szCs w:val="22"/>
        </w:rPr>
        <w:t xml:space="preserve"> For a moment Eric was lost in reverie </w:t>
      </w:r>
      <w:r w:rsidR="002E02DA">
        <w:rPr>
          <w:rFonts w:ascii="Garamond" w:hAnsi="Garamond" w:cs="Times New Roman"/>
          <w:sz w:val="22"/>
          <w:szCs w:val="22"/>
        </w:rPr>
        <w:t>“</w:t>
      </w:r>
      <w:r w:rsidRPr="00045A52">
        <w:rPr>
          <w:rFonts w:ascii="Garamond" w:hAnsi="Garamond" w:cs="Times New Roman"/>
          <w:sz w:val="22"/>
          <w:szCs w:val="22"/>
        </w:rPr>
        <w:t>No, at least no</w:t>
      </w:r>
      <w:r w:rsidR="00DE37EE">
        <w:rPr>
          <w:rFonts w:ascii="Garamond" w:hAnsi="Garamond" w:cs="Times New Roman"/>
          <w:sz w:val="22"/>
          <w:szCs w:val="22"/>
        </w:rPr>
        <w:t>t yet, t</w:t>
      </w:r>
      <w:r w:rsidRPr="00045A52">
        <w:rPr>
          <w:rFonts w:ascii="Garamond" w:hAnsi="Garamond" w:cs="Times New Roman"/>
          <w:sz w:val="22"/>
          <w:szCs w:val="22"/>
        </w:rPr>
        <w:t>hat would get in the way of the message. Not that Oswald was the shooter but that</w:t>
      </w:r>
      <w:r w:rsidR="00C726A1">
        <w:rPr>
          <w:rFonts w:ascii="Garamond" w:hAnsi="Garamond" w:cs="Times New Roman"/>
          <w:sz w:val="22"/>
          <w:szCs w:val="22"/>
        </w:rPr>
        <w:t>’</w:t>
      </w:r>
      <w:r w:rsidRPr="00045A52">
        <w:rPr>
          <w:rFonts w:ascii="Garamond" w:hAnsi="Garamond" w:cs="Times New Roman"/>
          <w:sz w:val="22"/>
          <w:szCs w:val="22"/>
        </w:rPr>
        <w:t>s beside the point. The point is that you can become famous in no time at all. Give me a month and you</w:t>
      </w:r>
      <w:r w:rsidR="00C726A1">
        <w:rPr>
          <w:rFonts w:ascii="Garamond" w:hAnsi="Garamond" w:cs="Times New Roman"/>
          <w:sz w:val="22"/>
          <w:szCs w:val="22"/>
        </w:rPr>
        <w:t>’</w:t>
      </w:r>
      <w:r w:rsidRPr="00045A52">
        <w:rPr>
          <w:rFonts w:ascii="Garamond" w:hAnsi="Garamond" w:cs="Times New Roman"/>
          <w:sz w:val="22"/>
          <w:szCs w:val="22"/>
        </w:rPr>
        <w:t xml:space="preserve">ll be national </w:t>
      </w:r>
      <w:r w:rsidR="00376C06" w:rsidRPr="00045A52">
        <w:rPr>
          <w:rFonts w:ascii="Garamond" w:hAnsi="Garamond" w:cs="Times New Roman"/>
          <w:sz w:val="22"/>
          <w:szCs w:val="22"/>
        </w:rPr>
        <w:t>front-page</w:t>
      </w:r>
      <w:r w:rsidRPr="00045A52">
        <w:rPr>
          <w:rFonts w:ascii="Garamond" w:hAnsi="Garamond" w:cs="Times New Roman"/>
          <w:sz w:val="22"/>
          <w:szCs w:val="22"/>
        </w:rPr>
        <w:t xml:space="preserve"> news and not just in the Clarion. Give me two months and you</w:t>
      </w:r>
      <w:r w:rsidR="00C726A1">
        <w:rPr>
          <w:rFonts w:ascii="Garamond" w:hAnsi="Garamond" w:cs="Times New Roman"/>
          <w:sz w:val="22"/>
          <w:szCs w:val="22"/>
        </w:rPr>
        <w:t>’</w:t>
      </w:r>
      <w:r w:rsidRPr="00045A52">
        <w:rPr>
          <w:rFonts w:ascii="Garamond" w:hAnsi="Garamond" w:cs="Times New Roman"/>
          <w:sz w:val="22"/>
          <w:szCs w:val="22"/>
        </w:rPr>
        <w:t>ll be on the front pages in countries you</w:t>
      </w:r>
      <w:r w:rsidR="00C726A1">
        <w:rPr>
          <w:rFonts w:ascii="Garamond" w:hAnsi="Garamond" w:cs="Times New Roman"/>
          <w:sz w:val="22"/>
          <w:szCs w:val="22"/>
        </w:rPr>
        <w:t>’</w:t>
      </w:r>
      <w:r w:rsidRPr="00045A52">
        <w:rPr>
          <w:rFonts w:ascii="Garamond" w:hAnsi="Garamond" w:cs="Times New Roman"/>
          <w:sz w:val="22"/>
          <w:szCs w:val="22"/>
        </w:rPr>
        <w:t>ve never even heard of.</w:t>
      </w:r>
      <w:r w:rsidR="002E02DA">
        <w:rPr>
          <w:rFonts w:ascii="Garamond" w:hAnsi="Garamond" w:cs="Times New Roman"/>
          <w:sz w:val="22"/>
          <w:szCs w:val="22"/>
        </w:rPr>
        <w:t>”</w:t>
      </w:r>
    </w:p>
    <w:p w14:paraId="0E7122C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550C799" w14:textId="0F0F073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And you are sure I don</w:t>
      </w:r>
      <w:r w:rsidR="00C726A1">
        <w:rPr>
          <w:rFonts w:ascii="Garamond" w:hAnsi="Garamond" w:cs="Times New Roman"/>
          <w:sz w:val="22"/>
          <w:szCs w:val="22"/>
        </w:rPr>
        <w:t>’</w:t>
      </w:r>
      <w:r w:rsidR="00EC2477" w:rsidRPr="00045A52">
        <w:rPr>
          <w:rFonts w:ascii="Garamond" w:hAnsi="Garamond" w:cs="Times New Roman"/>
          <w:sz w:val="22"/>
          <w:szCs w:val="22"/>
        </w:rPr>
        <w:t>t have to shoot anyone?</w:t>
      </w:r>
      <w:r>
        <w:rPr>
          <w:rFonts w:ascii="Garamond" w:hAnsi="Garamond" w:cs="Times New Roman"/>
          <w:sz w:val="22"/>
          <w:szCs w:val="22"/>
        </w:rPr>
        <w:t>”</w:t>
      </w:r>
      <w:r w:rsidR="00EC2477" w:rsidRPr="00045A52">
        <w:rPr>
          <w:rFonts w:ascii="Garamond" w:hAnsi="Garamond" w:cs="Times New Roman"/>
          <w:sz w:val="22"/>
          <w:szCs w:val="22"/>
        </w:rPr>
        <w:t xml:space="preserve"> </w:t>
      </w:r>
    </w:p>
    <w:p w14:paraId="27060A1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DBE7943" w14:textId="18C0B8C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DE37EE">
        <w:rPr>
          <w:rFonts w:ascii="Garamond" w:hAnsi="Garamond" w:cs="Times New Roman"/>
          <w:sz w:val="22"/>
          <w:szCs w:val="22"/>
        </w:rPr>
        <w:t>No. J</w:t>
      </w:r>
      <w:r w:rsidR="00EC2477" w:rsidRPr="00045A52">
        <w:rPr>
          <w:rFonts w:ascii="Garamond" w:hAnsi="Garamond" w:cs="Times New Roman"/>
          <w:sz w:val="22"/>
          <w:szCs w:val="22"/>
        </w:rPr>
        <w:t>ust do the same as you did on Saturday and I</w:t>
      </w:r>
      <w:r w:rsidR="00C726A1">
        <w:rPr>
          <w:rFonts w:ascii="Garamond" w:hAnsi="Garamond" w:cs="Times New Roman"/>
          <w:sz w:val="22"/>
          <w:szCs w:val="22"/>
        </w:rPr>
        <w:t>’</w:t>
      </w:r>
      <w:r w:rsidR="00EC2477" w:rsidRPr="00045A52">
        <w:rPr>
          <w:rFonts w:ascii="Garamond" w:hAnsi="Garamond" w:cs="Times New Roman"/>
          <w:sz w:val="22"/>
          <w:szCs w:val="22"/>
        </w:rPr>
        <w:t>ll make the rest happe</w:t>
      </w:r>
      <w:r w:rsidR="00DE37EE">
        <w:rPr>
          <w:rFonts w:ascii="Garamond" w:hAnsi="Garamond" w:cs="Times New Roman"/>
          <w:sz w:val="22"/>
          <w:szCs w:val="22"/>
        </w:rPr>
        <w:t xml:space="preserve">n. Although there is one thing; </w:t>
      </w:r>
      <w:r w:rsidR="00EC2477" w:rsidRPr="00045A52">
        <w:rPr>
          <w:rFonts w:ascii="Garamond" w:hAnsi="Garamond" w:cs="Times New Roman"/>
          <w:sz w:val="22"/>
          <w:szCs w:val="22"/>
        </w:rPr>
        <w:t>just don</w:t>
      </w:r>
      <w:r w:rsidR="00C726A1">
        <w:rPr>
          <w:rFonts w:ascii="Garamond" w:hAnsi="Garamond" w:cs="Times New Roman"/>
          <w:sz w:val="22"/>
          <w:szCs w:val="22"/>
        </w:rPr>
        <w:t>’</w:t>
      </w:r>
      <w:r w:rsidR="00EC2477" w:rsidRPr="00045A52">
        <w:rPr>
          <w:rFonts w:ascii="Garamond" w:hAnsi="Garamond" w:cs="Times New Roman"/>
          <w:sz w:val="22"/>
          <w:szCs w:val="22"/>
        </w:rPr>
        <w:t>t tell any fucking jokes.</w:t>
      </w:r>
      <w:r>
        <w:rPr>
          <w:rFonts w:ascii="Garamond" w:hAnsi="Garamond" w:cs="Times New Roman"/>
          <w:sz w:val="22"/>
          <w:szCs w:val="22"/>
        </w:rPr>
        <w:t>”</w:t>
      </w:r>
      <w:r w:rsidR="00EC2477" w:rsidRPr="00045A52">
        <w:rPr>
          <w:rFonts w:ascii="Garamond" w:hAnsi="Garamond" w:cs="Times New Roman"/>
          <w:sz w:val="22"/>
          <w:szCs w:val="22"/>
        </w:rPr>
        <w:t xml:space="preserve"> With this Eric climbed out of the car.</w:t>
      </w:r>
    </w:p>
    <w:p w14:paraId="7F3ED5C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89D3134" w14:textId="31F1C48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At first, John did not realise they had arrived. Not that he knew where they were going but they had only been in the </w:t>
      </w:r>
      <w:r w:rsidRPr="00045A52">
        <w:rPr>
          <w:rFonts w:ascii="Garamond" w:hAnsi="Garamond" w:cs="Times New Roman"/>
          <w:sz w:val="22"/>
          <w:szCs w:val="22"/>
        </w:rPr>
        <w:lastRenderedPageBreak/>
        <w:t xml:space="preserve">limo a few minutes. From Fleet Street they had turned up the Kingsway and at Holborn </w:t>
      </w:r>
      <w:r w:rsidR="00DE37EE">
        <w:rPr>
          <w:rFonts w:ascii="Garamond" w:hAnsi="Garamond" w:cs="Times New Roman"/>
          <w:sz w:val="22"/>
          <w:szCs w:val="22"/>
        </w:rPr>
        <w:t xml:space="preserve">they </w:t>
      </w:r>
      <w:r w:rsidRPr="00045A52">
        <w:rPr>
          <w:rFonts w:ascii="Garamond" w:hAnsi="Garamond" w:cs="Times New Roman"/>
          <w:sz w:val="22"/>
          <w:szCs w:val="22"/>
        </w:rPr>
        <w:t xml:space="preserve">had turned towards Oxford Street. But rather than negotiate its buses, taxis and reckless pedestrians, the driver was double-barrelling along the back streets. They were proceeding at speed slightly to the north and mostly parallel to Oxford Street. John had just seen a street sign telling him they had passed Harley Street and was thinking that he had never known where it was before now. If he ever needed to find it again he knew it was very near to </w:t>
      </w:r>
      <w:r w:rsidR="00DE37EE">
        <w:rPr>
          <w:rFonts w:ascii="Garamond" w:hAnsi="Garamond" w:cs="Times New Roman"/>
          <w:sz w:val="22"/>
          <w:szCs w:val="22"/>
        </w:rPr>
        <w:t>wher</w:t>
      </w:r>
      <w:r w:rsidR="00376C06" w:rsidRPr="00045A52">
        <w:rPr>
          <w:rFonts w:ascii="Garamond" w:hAnsi="Garamond" w:cs="Times New Roman"/>
          <w:sz w:val="22"/>
          <w:szCs w:val="22"/>
        </w:rPr>
        <w:t>ever</w:t>
      </w:r>
      <w:r w:rsidRPr="00045A52">
        <w:rPr>
          <w:rFonts w:ascii="Garamond" w:hAnsi="Garamond" w:cs="Times New Roman"/>
          <w:sz w:val="22"/>
          <w:szCs w:val="22"/>
        </w:rPr>
        <w:t xml:space="preserve"> Eric was taking them because seconds later they had stopped and Eric was already climbing out of the vehicle.</w:t>
      </w:r>
    </w:p>
    <w:p w14:paraId="31756AF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0963040" w14:textId="79D1D85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They had stopped about half way along </w:t>
      </w:r>
      <w:proofErr w:type="spellStart"/>
      <w:r w:rsidRPr="00045A52">
        <w:rPr>
          <w:rFonts w:ascii="Garamond" w:hAnsi="Garamond" w:cs="Times New Roman"/>
          <w:sz w:val="22"/>
          <w:szCs w:val="22"/>
        </w:rPr>
        <w:t>Wigmore</w:t>
      </w:r>
      <w:proofErr w:type="spellEnd"/>
      <w:r w:rsidRPr="00045A52">
        <w:rPr>
          <w:rFonts w:ascii="Garamond" w:hAnsi="Garamond" w:cs="Times New Roman"/>
          <w:sz w:val="22"/>
          <w:szCs w:val="22"/>
        </w:rPr>
        <w:t xml:space="preserve"> Street, your everyday </w:t>
      </w:r>
      <w:r w:rsidR="00DE37EE">
        <w:rPr>
          <w:rFonts w:ascii="Garamond" w:hAnsi="Garamond" w:cs="Times New Roman"/>
          <w:sz w:val="22"/>
          <w:szCs w:val="22"/>
        </w:rPr>
        <w:t>central London street, t</w:t>
      </w:r>
      <w:r w:rsidRPr="00045A52">
        <w:rPr>
          <w:rFonts w:ascii="Garamond" w:hAnsi="Garamond" w:cs="Times New Roman"/>
          <w:sz w:val="22"/>
          <w:szCs w:val="22"/>
        </w:rPr>
        <w:t>he buildings showing a wide</w:t>
      </w:r>
      <w:r w:rsidR="00DE37EE">
        <w:rPr>
          <w:rFonts w:ascii="Garamond" w:hAnsi="Garamond" w:cs="Times New Roman"/>
          <w:sz w:val="22"/>
          <w:szCs w:val="22"/>
        </w:rPr>
        <w:t xml:space="preserve"> lack of variety, each nondescri</w:t>
      </w:r>
      <w:r w:rsidRPr="00045A52">
        <w:rPr>
          <w:rFonts w:ascii="Garamond" w:hAnsi="Garamond" w:cs="Times New Roman"/>
          <w:sz w:val="22"/>
          <w:szCs w:val="22"/>
        </w:rPr>
        <w:t>pt office building housing the unremarkable offices of lots of unremarkable little businesses. At street level a few It</w:t>
      </w:r>
      <w:r w:rsidR="00DE37EE">
        <w:rPr>
          <w:rFonts w:ascii="Garamond" w:hAnsi="Garamond" w:cs="Times New Roman"/>
          <w:sz w:val="22"/>
          <w:szCs w:val="22"/>
        </w:rPr>
        <w:t>alian sandwich shops sold short-</w:t>
      </w:r>
      <w:r w:rsidRPr="00045A52">
        <w:rPr>
          <w:rFonts w:ascii="Garamond" w:hAnsi="Garamond" w:cs="Times New Roman"/>
          <w:sz w:val="22"/>
          <w:szCs w:val="22"/>
        </w:rPr>
        <w:t xml:space="preserve">order lunches to all the financial advisers, market researchers and </w:t>
      </w:r>
      <w:r w:rsidR="00DE37EE">
        <w:rPr>
          <w:rFonts w:ascii="Garamond" w:hAnsi="Garamond" w:cs="Times New Roman"/>
          <w:sz w:val="22"/>
          <w:szCs w:val="22"/>
        </w:rPr>
        <w:t xml:space="preserve">accountants, who </w:t>
      </w:r>
      <w:r w:rsidRPr="00045A52">
        <w:rPr>
          <w:rFonts w:ascii="Garamond" w:hAnsi="Garamond" w:cs="Times New Roman"/>
          <w:sz w:val="22"/>
          <w:szCs w:val="22"/>
        </w:rPr>
        <w:t>like</w:t>
      </w:r>
      <w:r w:rsidR="00DE37EE">
        <w:rPr>
          <w:rFonts w:ascii="Garamond" w:hAnsi="Garamond" w:cs="Times New Roman"/>
          <w:sz w:val="22"/>
          <w:szCs w:val="22"/>
        </w:rPr>
        <w:t>d to eat</w:t>
      </w:r>
      <w:r w:rsidRPr="00045A52">
        <w:rPr>
          <w:rFonts w:ascii="Garamond" w:hAnsi="Garamond" w:cs="Times New Roman"/>
          <w:sz w:val="22"/>
          <w:szCs w:val="22"/>
        </w:rPr>
        <w:t xml:space="preserve"> quickly before rushing back </w:t>
      </w:r>
      <w:r w:rsidR="00DE37EE">
        <w:rPr>
          <w:rFonts w:ascii="Garamond" w:hAnsi="Garamond" w:cs="Times New Roman"/>
          <w:sz w:val="22"/>
          <w:szCs w:val="22"/>
        </w:rPr>
        <w:t>to their advising</w:t>
      </w:r>
      <w:r w:rsidRPr="00045A52">
        <w:rPr>
          <w:rFonts w:ascii="Garamond" w:hAnsi="Garamond" w:cs="Times New Roman"/>
          <w:sz w:val="22"/>
          <w:szCs w:val="22"/>
        </w:rPr>
        <w:t>, research</w:t>
      </w:r>
      <w:r w:rsidR="00DE37EE">
        <w:rPr>
          <w:rFonts w:ascii="Garamond" w:hAnsi="Garamond" w:cs="Times New Roman"/>
          <w:sz w:val="22"/>
          <w:szCs w:val="22"/>
        </w:rPr>
        <w:t>ing and</w:t>
      </w:r>
      <w:r w:rsidRPr="00045A52">
        <w:rPr>
          <w:rFonts w:ascii="Garamond" w:hAnsi="Garamond" w:cs="Times New Roman"/>
          <w:sz w:val="22"/>
          <w:szCs w:val="22"/>
        </w:rPr>
        <w:t xml:space="preserve"> count</w:t>
      </w:r>
      <w:r w:rsidR="00DE37EE">
        <w:rPr>
          <w:rFonts w:ascii="Garamond" w:hAnsi="Garamond" w:cs="Times New Roman"/>
          <w:sz w:val="22"/>
          <w:szCs w:val="22"/>
        </w:rPr>
        <w:t>ing</w:t>
      </w:r>
      <w:r w:rsidRPr="00045A52">
        <w:rPr>
          <w:rFonts w:ascii="Garamond" w:hAnsi="Garamond" w:cs="Times New Roman"/>
          <w:sz w:val="22"/>
          <w:szCs w:val="22"/>
        </w:rPr>
        <w:t xml:space="preserve">. And to all the quacks who popped round the corner from Harley Street between lucrative appointments. A couple of pizza restaurants and basement wine bars catered for the more leisurely lunches of bosses, secretaries and those with fewer work ethics. The same wine bar provided many a </w:t>
      </w:r>
      <w:r w:rsidR="00DE37EE">
        <w:rPr>
          <w:rFonts w:ascii="Garamond" w:hAnsi="Garamond" w:cs="Times New Roman"/>
          <w:sz w:val="22"/>
          <w:szCs w:val="22"/>
        </w:rPr>
        <w:t>measure</w:t>
      </w:r>
      <w:r w:rsidRPr="00045A52">
        <w:rPr>
          <w:rFonts w:ascii="Garamond" w:hAnsi="Garamond" w:cs="Times New Roman"/>
          <w:sz w:val="22"/>
          <w:szCs w:val="22"/>
        </w:rPr>
        <w:t xml:space="preserve"> of after work relaxation and hosted all the special </w:t>
      </w:r>
      <w:r w:rsidR="00DE37EE">
        <w:rPr>
          <w:rFonts w:ascii="Garamond" w:hAnsi="Garamond" w:cs="Times New Roman"/>
          <w:sz w:val="22"/>
          <w:szCs w:val="22"/>
        </w:rPr>
        <w:t>office occasions;</w:t>
      </w:r>
      <w:r w:rsidRPr="00045A52">
        <w:rPr>
          <w:rFonts w:ascii="Garamond" w:hAnsi="Garamond" w:cs="Times New Roman"/>
          <w:sz w:val="22"/>
          <w:szCs w:val="22"/>
        </w:rPr>
        <w:t xml:space="preserve"> Ian from sales</w:t>
      </w:r>
      <w:r w:rsidR="00C726A1">
        <w:rPr>
          <w:rFonts w:ascii="Garamond" w:hAnsi="Garamond" w:cs="Times New Roman"/>
          <w:sz w:val="22"/>
          <w:szCs w:val="22"/>
        </w:rPr>
        <w:t>’</w:t>
      </w:r>
      <w:r w:rsidRPr="00045A52">
        <w:rPr>
          <w:rFonts w:ascii="Garamond" w:hAnsi="Garamond" w:cs="Times New Roman"/>
          <w:sz w:val="22"/>
          <w:szCs w:val="22"/>
        </w:rPr>
        <w:t xml:space="preserve"> leaving do, Dominic joining from the Watford office, Judith on reception</w:t>
      </w:r>
      <w:r w:rsidR="00C726A1">
        <w:rPr>
          <w:rFonts w:ascii="Garamond" w:hAnsi="Garamond" w:cs="Times New Roman"/>
          <w:sz w:val="22"/>
          <w:szCs w:val="22"/>
        </w:rPr>
        <w:t>’</w:t>
      </w:r>
      <w:r w:rsidRPr="00045A52">
        <w:rPr>
          <w:rFonts w:ascii="Garamond" w:hAnsi="Garamond" w:cs="Times New Roman"/>
          <w:sz w:val="22"/>
          <w:szCs w:val="22"/>
        </w:rPr>
        <w:t>s birthday (age unspecified), Simon and Aileen</w:t>
      </w:r>
      <w:r w:rsidR="00C726A1">
        <w:rPr>
          <w:rFonts w:ascii="Garamond" w:hAnsi="Garamond" w:cs="Times New Roman"/>
          <w:sz w:val="22"/>
          <w:szCs w:val="22"/>
        </w:rPr>
        <w:t>’</w:t>
      </w:r>
      <w:r w:rsidRPr="00045A52">
        <w:rPr>
          <w:rFonts w:ascii="Garamond" w:hAnsi="Garamond" w:cs="Times New Roman"/>
          <w:sz w:val="22"/>
          <w:szCs w:val="22"/>
        </w:rPr>
        <w:t>s engagem</w:t>
      </w:r>
      <w:r w:rsidR="00CB2D72">
        <w:rPr>
          <w:rFonts w:ascii="Garamond" w:hAnsi="Garamond" w:cs="Times New Roman"/>
          <w:sz w:val="22"/>
          <w:szCs w:val="22"/>
        </w:rPr>
        <w:t>ent (Karen being notably absent</w:t>
      </w:r>
      <w:r w:rsidRPr="00045A52">
        <w:rPr>
          <w:rFonts w:ascii="Garamond" w:hAnsi="Garamond" w:cs="Times New Roman"/>
          <w:sz w:val="22"/>
          <w:szCs w:val="22"/>
        </w:rPr>
        <w:t>)</w:t>
      </w:r>
      <w:r w:rsidR="00CB2D72">
        <w:rPr>
          <w:rFonts w:ascii="Garamond" w:hAnsi="Garamond" w:cs="Times New Roman"/>
          <w:sz w:val="22"/>
          <w:szCs w:val="22"/>
        </w:rPr>
        <w:t>.</w:t>
      </w:r>
    </w:p>
    <w:p w14:paraId="1CC5AD8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69F5A01" w14:textId="2CF8691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street was also home to a number of unlikely upmarket specialist shops; a kitchen shop that only sold Japanese sushi knives and outrageously expensive copper pans (£42.95 for a coddling pot), a shop selling bathroom lighting, a music shop that only stocked choral music and recordings of organ recitals, and most perplexi</w:t>
      </w:r>
      <w:r w:rsidR="00CB2D72">
        <w:rPr>
          <w:rFonts w:ascii="Garamond" w:hAnsi="Garamond" w:cs="Times New Roman"/>
          <w:sz w:val="22"/>
          <w:szCs w:val="22"/>
        </w:rPr>
        <w:t>ng of all a chandler, a saddler</w:t>
      </w:r>
      <w:r w:rsidRPr="00045A52">
        <w:rPr>
          <w:rFonts w:ascii="Garamond" w:hAnsi="Garamond" w:cs="Times New Roman"/>
          <w:sz w:val="22"/>
          <w:szCs w:val="22"/>
        </w:rPr>
        <w:t xml:space="preserve"> and a </w:t>
      </w:r>
      <w:r w:rsidRPr="00045A52">
        <w:rPr>
          <w:rFonts w:ascii="Garamond" w:hAnsi="Garamond" w:cs="Times New Roman"/>
          <w:sz w:val="22"/>
          <w:szCs w:val="22"/>
        </w:rPr>
        <w:lastRenderedPageBreak/>
        <w:t>bagpipe makers</w:t>
      </w:r>
      <w:r w:rsidR="00CB2D72">
        <w:rPr>
          <w:rFonts w:ascii="Garamond" w:hAnsi="Garamond" w:cs="Times New Roman"/>
          <w:sz w:val="22"/>
          <w:szCs w:val="22"/>
        </w:rPr>
        <w:t>,</w:t>
      </w:r>
      <w:r w:rsidRPr="00045A52">
        <w:rPr>
          <w:rFonts w:ascii="Garamond" w:hAnsi="Garamond" w:cs="Times New Roman"/>
          <w:sz w:val="22"/>
          <w:szCs w:val="22"/>
        </w:rPr>
        <w:t xml:space="preserve"> all next door to each other. </w:t>
      </w:r>
    </w:p>
    <w:p w14:paraId="3C7B49BC" w14:textId="1B12909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car had stopped about half way along the street outside a Chinese dentist. Eric had got straight out and was crossing the road toward an old building that might have been a municipal library or a registry office. John could not think why they had come here</w:t>
      </w:r>
      <w:r w:rsidR="00CB2D72">
        <w:rPr>
          <w:rFonts w:ascii="Garamond" w:hAnsi="Garamond" w:cs="Times New Roman"/>
          <w:sz w:val="22"/>
          <w:szCs w:val="22"/>
        </w:rPr>
        <w:t>,</w:t>
      </w:r>
      <w:r w:rsidRPr="00045A52">
        <w:rPr>
          <w:rFonts w:ascii="Garamond" w:hAnsi="Garamond" w:cs="Times New Roman"/>
          <w:sz w:val="22"/>
          <w:szCs w:val="22"/>
        </w:rPr>
        <w:t xml:space="preserve"> but confusion was a state he was becoming accustomed to</w:t>
      </w:r>
      <w:r w:rsidR="00CB2D72">
        <w:rPr>
          <w:rFonts w:ascii="Garamond" w:hAnsi="Garamond" w:cs="Times New Roman"/>
          <w:sz w:val="22"/>
          <w:szCs w:val="22"/>
        </w:rPr>
        <w:t>,</w:t>
      </w:r>
      <w:r w:rsidRPr="00045A52">
        <w:rPr>
          <w:rFonts w:ascii="Garamond" w:hAnsi="Garamond" w:cs="Times New Roman"/>
          <w:sz w:val="22"/>
          <w:szCs w:val="22"/>
        </w:rPr>
        <w:t xml:space="preserve"> so he followed Eric anyway. Crossing the street</w:t>
      </w:r>
      <w:r w:rsidR="00CB2D72">
        <w:rPr>
          <w:rFonts w:ascii="Garamond" w:hAnsi="Garamond" w:cs="Times New Roman"/>
          <w:sz w:val="22"/>
          <w:szCs w:val="22"/>
        </w:rPr>
        <w:t>,</w:t>
      </w:r>
      <w:r w:rsidRPr="00045A52">
        <w:rPr>
          <w:rFonts w:ascii="Garamond" w:hAnsi="Garamond" w:cs="Times New Roman"/>
          <w:sz w:val="22"/>
          <w:szCs w:val="22"/>
        </w:rPr>
        <w:t xml:space="preserve"> he looked for clues as to where they had come. The building Eric was heading for was most likely a couple of hundred years old, a large stone-built structure with strong Gothic verticals but only simple ornamentation, built before the Gothic revival ran rococo out of control. The stone was blackened by soot but this added more an air of neglect than menace. </w:t>
      </w:r>
    </w:p>
    <w:p w14:paraId="60C873C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50DB7BE"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Eric was already at the top of a set of eight wide stone steps that </w:t>
      </w:r>
      <w:proofErr w:type="gramStart"/>
      <w:r w:rsidRPr="00045A52">
        <w:rPr>
          <w:rFonts w:ascii="Garamond" w:hAnsi="Garamond" w:cs="Times New Roman"/>
          <w:sz w:val="22"/>
          <w:szCs w:val="22"/>
        </w:rPr>
        <w:t>lead</w:t>
      </w:r>
      <w:proofErr w:type="gramEnd"/>
      <w:r w:rsidRPr="00045A52">
        <w:rPr>
          <w:rFonts w:ascii="Garamond" w:hAnsi="Garamond" w:cs="Times New Roman"/>
          <w:sz w:val="22"/>
          <w:szCs w:val="22"/>
        </w:rPr>
        <w:t xml:space="preserve"> up to the solid double doors. They were almost twice his height and he had to turn and lean into one to get it open.</w:t>
      </w:r>
    </w:p>
    <w:p w14:paraId="7A4E947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3A28C06" w14:textId="30AFCEF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building was only two storeys high with another smaller floor tucked into the eaves, its attic windows peeping out over a sturdy parapet. However, such was the scale of the place that this was level with the fifth fl</w:t>
      </w:r>
      <w:r w:rsidR="00CB2D72">
        <w:rPr>
          <w:rFonts w:ascii="Garamond" w:hAnsi="Garamond" w:cs="Times New Roman"/>
          <w:sz w:val="22"/>
          <w:szCs w:val="22"/>
        </w:rPr>
        <w:t>oor of the building next door. This was d</w:t>
      </w:r>
      <w:r w:rsidRPr="00045A52">
        <w:rPr>
          <w:rFonts w:ascii="Garamond" w:hAnsi="Garamond" w:cs="Times New Roman"/>
          <w:sz w:val="22"/>
          <w:szCs w:val="22"/>
        </w:rPr>
        <w:t>ue in part to the raised ground floor but more because in the grand and expansive style of the building</w:t>
      </w:r>
      <w:r w:rsidR="00CB2D72">
        <w:rPr>
          <w:rFonts w:ascii="Garamond" w:hAnsi="Garamond" w:cs="Times New Roman"/>
          <w:sz w:val="22"/>
          <w:szCs w:val="22"/>
        </w:rPr>
        <w:t>,</w:t>
      </w:r>
      <w:r w:rsidRPr="00045A52">
        <w:rPr>
          <w:rFonts w:ascii="Garamond" w:hAnsi="Garamond" w:cs="Times New Roman"/>
          <w:sz w:val="22"/>
          <w:szCs w:val="22"/>
        </w:rPr>
        <w:t xml:space="preserve"> both the first and second storeys were at least double the height of the pragmatic modern building next door. Clearly the prosperity of London two hundred years ag</w:t>
      </w:r>
      <w:r w:rsidR="00CB2D72">
        <w:rPr>
          <w:rFonts w:ascii="Garamond" w:hAnsi="Garamond" w:cs="Times New Roman"/>
          <w:sz w:val="22"/>
          <w:szCs w:val="22"/>
        </w:rPr>
        <w:t>o had something to do with thi</w:t>
      </w:r>
      <w:r w:rsidR="005C1B7A">
        <w:rPr>
          <w:rFonts w:ascii="Garamond" w:hAnsi="Garamond" w:cs="Times New Roman"/>
          <w:sz w:val="22"/>
          <w:szCs w:val="22"/>
        </w:rPr>
        <w:t>s</w:t>
      </w:r>
      <w:r w:rsidR="00CB2D72">
        <w:rPr>
          <w:rFonts w:ascii="Garamond" w:hAnsi="Garamond" w:cs="Times New Roman"/>
          <w:sz w:val="22"/>
          <w:szCs w:val="22"/>
        </w:rPr>
        <w:t>. A</w:t>
      </w:r>
      <w:r w:rsidRPr="00045A52">
        <w:rPr>
          <w:rFonts w:ascii="Garamond" w:hAnsi="Garamond" w:cs="Times New Roman"/>
          <w:sz w:val="22"/>
          <w:szCs w:val="22"/>
        </w:rPr>
        <w:t xml:space="preserve">s the centre of world commerce and the biggest beneficiary of the industrial revolution, its architects were clearly required to make everything in giant size. Doors twice as tall as people and rooms proportioned to match. </w:t>
      </w:r>
    </w:p>
    <w:p w14:paraId="7DE2802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C59DEA0" w14:textId="5891E13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had crossed the street and now saw beside the door Eric was holding open a mottled and tarnished brass plaque that somewhat improbably and highly worryingly declared that this </w:t>
      </w:r>
      <w:r w:rsidRPr="00045A52">
        <w:rPr>
          <w:rFonts w:ascii="Garamond" w:hAnsi="Garamond" w:cs="Times New Roman"/>
          <w:sz w:val="22"/>
          <w:szCs w:val="22"/>
        </w:rPr>
        <w:lastRenderedPageBreak/>
        <w:t xml:space="preserve">was </w:t>
      </w:r>
      <w:r w:rsidR="00C726A1">
        <w:rPr>
          <w:rFonts w:ascii="Garamond" w:hAnsi="Garamond" w:cs="Times New Roman"/>
          <w:sz w:val="22"/>
          <w:szCs w:val="22"/>
        </w:rPr>
        <w:t>‘</w:t>
      </w:r>
      <w:r w:rsidRPr="00045A52">
        <w:rPr>
          <w:rFonts w:ascii="Garamond" w:hAnsi="Garamond" w:cs="Times New Roman"/>
          <w:sz w:val="22"/>
          <w:szCs w:val="22"/>
        </w:rPr>
        <w:t>Saint Helena</w:t>
      </w:r>
      <w:r w:rsidR="00C726A1">
        <w:rPr>
          <w:rFonts w:ascii="Garamond" w:hAnsi="Garamond" w:cs="Times New Roman"/>
          <w:sz w:val="22"/>
          <w:szCs w:val="22"/>
        </w:rPr>
        <w:t>’</w:t>
      </w:r>
      <w:r w:rsidRPr="00045A52">
        <w:rPr>
          <w:rFonts w:ascii="Garamond" w:hAnsi="Garamond" w:cs="Times New Roman"/>
          <w:sz w:val="22"/>
          <w:szCs w:val="22"/>
        </w:rPr>
        <w:t>s School for Girls.</w:t>
      </w:r>
      <w:r w:rsidR="00C726A1">
        <w:rPr>
          <w:rFonts w:ascii="Garamond" w:hAnsi="Garamond" w:cs="Times New Roman"/>
          <w:sz w:val="22"/>
          <w:szCs w:val="22"/>
        </w:rPr>
        <w:t>’</w:t>
      </w:r>
    </w:p>
    <w:p w14:paraId="5EBE6415" w14:textId="50E411F6" w:rsidR="00EC2477" w:rsidRPr="00045A52" w:rsidRDefault="00EC2477" w:rsidP="00CB2D72">
      <w:pPr>
        <w:pStyle w:val="NovelBody"/>
        <w:spacing w:line="240" w:lineRule="auto"/>
        <w:ind w:firstLine="0"/>
        <w:jc w:val="center"/>
        <w:rPr>
          <w:rFonts w:ascii="Garamond" w:hAnsi="Garamond" w:cs="Times New Roman"/>
          <w:sz w:val="22"/>
          <w:szCs w:val="22"/>
        </w:rPr>
      </w:pPr>
      <w:r w:rsidRPr="00045A52">
        <w:rPr>
          <w:rFonts w:ascii="Garamond" w:eastAsia="Ubuntu" w:hAnsi="Garamond" w:cs="Ubuntu"/>
          <w:sz w:val="22"/>
          <w:szCs w:val="22"/>
        </w:rPr>
        <w:t>•</w:t>
      </w:r>
    </w:p>
    <w:p w14:paraId="4912702A" w14:textId="3E2009B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man had not liked school. At aged eleven he had been sent away to boarding school because his mother could not cope with both him and her alcoholism. His father could not cope with personal relationships or anything that involved people showing their emotions. So he had solved half his problem by sending the</w:t>
      </w:r>
      <w:r w:rsidR="00CB2D72">
        <w:rPr>
          <w:rFonts w:ascii="Garamond" w:hAnsi="Garamond" w:cs="Times New Roman"/>
          <w:sz w:val="22"/>
          <w:szCs w:val="22"/>
        </w:rPr>
        <w:t xml:space="preserve"> boy away to school for someone </w:t>
      </w:r>
      <w:r w:rsidRPr="00045A52">
        <w:rPr>
          <w:rFonts w:ascii="Garamond" w:hAnsi="Garamond" w:cs="Times New Roman"/>
          <w:sz w:val="22"/>
          <w:szCs w:val="22"/>
        </w:rPr>
        <w:t xml:space="preserve">else to look after him and ignored the other half by staying late at work while his wife nursed her demons. </w:t>
      </w:r>
    </w:p>
    <w:p w14:paraId="6365E2B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6B81A37" w14:textId="49E2D17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teachers, the </w:t>
      </w:r>
      <w:r w:rsidR="00376C06" w:rsidRPr="00045A52">
        <w:rPr>
          <w:rFonts w:ascii="Garamond" w:hAnsi="Garamond" w:cs="Times New Roman"/>
          <w:sz w:val="22"/>
          <w:szCs w:val="22"/>
        </w:rPr>
        <w:t>housemaster</w:t>
      </w:r>
      <w:r w:rsidRPr="00045A52">
        <w:rPr>
          <w:rFonts w:ascii="Garamond" w:hAnsi="Garamond" w:cs="Times New Roman"/>
          <w:sz w:val="22"/>
          <w:szCs w:val="22"/>
        </w:rPr>
        <w:t xml:space="preserve"> and the matron were all kind and understanding of the boy but his fellow schoolboys were evil in the unceasing but unthinking way of childlike innocence. (Whoever it was who coined that phrase was never the slightly odd new boy or girl at an English boarding school. If he or she had been, she or he might have been a little less inclined to suffer the bastards.) The man was that boy. </w:t>
      </w:r>
    </w:p>
    <w:p w14:paraId="6FD29A9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D81F1FD" w14:textId="70287FB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was an average scholar. He was bad at playing every sport they forced him to try and was not interested in following religiously any teams of professionals doing the same thing. He was prone to daydreaming in </w:t>
      </w:r>
      <w:r w:rsidR="00376C06" w:rsidRPr="00045A52">
        <w:rPr>
          <w:rFonts w:ascii="Garamond" w:hAnsi="Garamond" w:cs="Times New Roman"/>
          <w:sz w:val="22"/>
          <w:szCs w:val="22"/>
        </w:rPr>
        <w:t>class, which infuriated his teachers,</w:t>
      </w:r>
      <w:r w:rsidRPr="00045A52">
        <w:rPr>
          <w:rFonts w:ascii="Garamond" w:hAnsi="Garamond" w:cs="Times New Roman"/>
          <w:sz w:val="22"/>
          <w:szCs w:val="22"/>
        </w:rPr>
        <w:t xml:space="preserve"> and when reminded where he </w:t>
      </w:r>
      <w:r w:rsidR="00376C06" w:rsidRPr="00045A52">
        <w:rPr>
          <w:rFonts w:ascii="Garamond" w:hAnsi="Garamond" w:cs="Times New Roman"/>
          <w:sz w:val="22"/>
          <w:szCs w:val="22"/>
        </w:rPr>
        <w:t>was,</w:t>
      </w:r>
      <w:r w:rsidRPr="00045A52">
        <w:rPr>
          <w:rFonts w:ascii="Garamond" w:hAnsi="Garamond" w:cs="Times New Roman"/>
          <w:sz w:val="22"/>
          <w:szCs w:val="22"/>
        </w:rPr>
        <w:t xml:space="preserve"> the boy inclined to make unusual and off the wall statements that served to remind his peers to be u</w:t>
      </w:r>
      <w:r w:rsidR="00CB2D72">
        <w:rPr>
          <w:rFonts w:ascii="Garamond" w:hAnsi="Garamond" w:cs="Times New Roman"/>
          <w:sz w:val="22"/>
          <w:szCs w:val="22"/>
        </w:rPr>
        <w:t>nkind (because he was different</w:t>
      </w:r>
      <w:r w:rsidRPr="00045A52">
        <w:rPr>
          <w:rFonts w:ascii="Garamond" w:hAnsi="Garamond" w:cs="Times New Roman"/>
          <w:sz w:val="22"/>
          <w:szCs w:val="22"/>
        </w:rPr>
        <w:t>)</w:t>
      </w:r>
      <w:r w:rsidR="00CB2D72">
        <w:rPr>
          <w:rFonts w:ascii="Garamond" w:hAnsi="Garamond" w:cs="Times New Roman"/>
          <w:sz w:val="22"/>
          <w:szCs w:val="22"/>
        </w:rPr>
        <w:t>.</w:t>
      </w:r>
      <w:r w:rsidRPr="00045A52">
        <w:rPr>
          <w:rFonts w:ascii="Garamond" w:hAnsi="Garamond" w:cs="Times New Roman"/>
          <w:sz w:val="22"/>
          <w:szCs w:val="22"/>
        </w:rPr>
        <w:t xml:space="preserve"> He had unfashionable enthusiasms. He liked trains and buses. He preferred chess to television. He could replay in his head all the games of the Fischer-</w:t>
      </w:r>
      <w:proofErr w:type="spellStart"/>
      <w:r w:rsidRPr="00045A52">
        <w:rPr>
          <w:rFonts w:ascii="Garamond" w:hAnsi="Garamond" w:cs="Times New Roman"/>
          <w:sz w:val="22"/>
          <w:szCs w:val="22"/>
        </w:rPr>
        <w:t>Spassky</w:t>
      </w:r>
      <w:proofErr w:type="spellEnd"/>
      <w:r w:rsidRPr="00045A52">
        <w:rPr>
          <w:rFonts w:ascii="Garamond" w:hAnsi="Garamond" w:cs="Times New Roman"/>
          <w:sz w:val="22"/>
          <w:szCs w:val="22"/>
        </w:rPr>
        <w:t xml:space="preserve"> match but he could not recite a single Monty Python sketch. </w:t>
      </w:r>
    </w:p>
    <w:p w14:paraId="7D2D746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3D7E9F0" w14:textId="0C35DF7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was not actively bullied in the way that is traditionally described in tales of dormitory derring-do and dastardliness. </w:t>
      </w:r>
      <w:r w:rsidR="00376C06" w:rsidRPr="00045A52">
        <w:rPr>
          <w:rFonts w:ascii="Garamond" w:hAnsi="Garamond" w:cs="Times New Roman"/>
          <w:sz w:val="22"/>
          <w:szCs w:val="22"/>
        </w:rPr>
        <w:t xml:space="preserve">No breathless wheezes like the ultimately harmless apple-pie bed and head down the lavatory. </w:t>
      </w:r>
      <w:r w:rsidRPr="00045A52">
        <w:rPr>
          <w:rFonts w:ascii="Garamond" w:hAnsi="Garamond" w:cs="Times New Roman"/>
          <w:sz w:val="22"/>
          <w:szCs w:val="22"/>
        </w:rPr>
        <w:t xml:space="preserve">Children are more sophisticated, insidious and damaging than that. </w:t>
      </w:r>
    </w:p>
    <w:p w14:paraId="1D36778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D9439A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Yes, there were physical attacks. Times when taunted to snapping point the boy hit out and was hit back, always coming out worse. </w:t>
      </w:r>
      <w:proofErr w:type="gramStart"/>
      <w:r w:rsidRPr="00045A52">
        <w:rPr>
          <w:rFonts w:ascii="Garamond" w:hAnsi="Garamond" w:cs="Times New Roman"/>
          <w:sz w:val="22"/>
          <w:szCs w:val="22"/>
        </w:rPr>
        <w:t xml:space="preserve">Which was of course the aim of all those dead arms, </w:t>
      </w:r>
      <w:proofErr w:type="spellStart"/>
      <w:r w:rsidRPr="00045A52">
        <w:rPr>
          <w:rFonts w:ascii="Garamond" w:hAnsi="Garamond" w:cs="Times New Roman"/>
          <w:sz w:val="22"/>
          <w:szCs w:val="22"/>
        </w:rPr>
        <w:t>wedgies</w:t>
      </w:r>
      <w:proofErr w:type="spellEnd"/>
      <w:r w:rsidRPr="00045A52">
        <w:rPr>
          <w:rFonts w:ascii="Garamond" w:hAnsi="Garamond" w:cs="Times New Roman"/>
          <w:sz w:val="22"/>
          <w:szCs w:val="22"/>
        </w:rPr>
        <w:t xml:space="preserve"> and dead legs.</w:t>
      </w:r>
      <w:proofErr w:type="gramEnd"/>
      <w:r w:rsidRPr="00045A52">
        <w:rPr>
          <w:rFonts w:ascii="Garamond" w:hAnsi="Garamond" w:cs="Times New Roman"/>
          <w:sz w:val="22"/>
          <w:szCs w:val="22"/>
        </w:rPr>
        <w:t xml:space="preserve"> Beatings without bruises that left him with no option of co-opting teacher intervention and left him stranded or maddened into unilateral lashing out, landing him in more trouble than sullen, aching silence. </w:t>
      </w:r>
    </w:p>
    <w:p w14:paraId="4A73A92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AE28C6" w14:textId="77777777" w:rsidR="00895CE3"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But that </w:t>
      </w:r>
      <w:proofErr w:type="gramStart"/>
      <w:r w:rsidRPr="00045A52">
        <w:rPr>
          <w:rFonts w:ascii="Garamond" w:hAnsi="Garamond" w:cs="Times New Roman"/>
          <w:sz w:val="22"/>
          <w:szCs w:val="22"/>
        </w:rPr>
        <w:t>was just boys</w:t>
      </w:r>
      <w:proofErr w:type="gramEnd"/>
      <w:r w:rsidRPr="00045A52">
        <w:rPr>
          <w:rFonts w:ascii="Garamond" w:hAnsi="Garamond" w:cs="Times New Roman"/>
          <w:sz w:val="22"/>
          <w:szCs w:val="22"/>
        </w:rPr>
        <w:t xml:space="preserve"> being boys, far worse is when little boys (and little girls) turn to the psychological warfare. It is not the full flush of head held in a water closet that makes them crack. It is the gentle yet unrelenting tap, tap, tap of a Chinese water torture that gets results. A whispering campaign, death by a thousand cutting remarks, the intended victim always reminded that he or she was not their friend. There is no</w:t>
      </w:r>
      <w:r w:rsidR="006F5B55">
        <w:rPr>
          <w:rFonts w:ascii="Garamond" w:hAnsi="Garamond" w:cs="Times New Roman"/>
          <w:sz w:val="22"/>
          <w:szCs w:val="22"/>
        </w:rPr>
        <w:t xml:space="preserve"> escape and no one to turn to. </w:t>
      </w:r>
    </w:p>
    <w:p w14:paraId="23700BFD" w14:textId="77777777" w:rsidR="00895CE3" w:rsidRDefault="00895CE3" w:rsidP="00EC2477">
      <w:pPr>
        <w:pStyle w:val="NovelBody"/>
        <w:spacing w:line="240" w:lineRule="auto"/>
        <w:ind w:firstLine="0"/>
        <w:jc w:val="both"/>
        <w:rPr>
          <w:rFonts w:ascii="Garamond" w:hAnsi="Garamond" w:cs="Times New Roman"/>
          <w:sz w:val="22"/>
          <w:szCs w:val="22"/>
        </w:rPr>
      </w:pPr>
    </w:p>
    <w:p w14:paraId="522E45CB" w14:textId="1B5EEB28" w:rsidR="00EC2477" w:rsidRPr="00045A52" w:rsidRDefault="006F5B55"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T</w:t>
      </w:r>
      <w:r w:rsidR="00EC2477" w:rsidRPr="00045A52">
        <w:rPr>
          <w:rFonts w:ascii="Garamond" w:hAnsi="Garamond" w:cs="Times New Roman"/>
          <w:sz w:val="22"/>
          <w:szCs w:val="22"/>
        </w:rPr>
        <w:t>he unpopular children cannot band together because the strength in numbers always c</w:t>
      </w:r>
      <w:r>
        <w:rPr>
          <w:rFonts w:ascii="Garamond" w:hAnsi="Garamond" w:cs="Times New Roman"/>
          <w:sz w:val="22"/>
          <w:szCs w:val="22"/>
        </w:rPr>
        <w:t>omes on the side of the strong. They</w:t>
      </w:r>
      <w:r w:rsidR="00EC2477" w:rsidRPr="00045A52">
        <w:rPr>
          <w:rFonts w:ascii="Garamond" w:hAnsi="Garamond" w:cs="Times New Roman"/>
          <w:sz w:val="22"/>
          <w:szCs w:val="22"/>
        </w:rPr>
        <w:t xml:space="preserve"> will set you against each other</w:t>
      </w:r>
      <w:r w:rsidR="00DF282B">
        <w:rPr>
          <w:rFonts w:ascii="Garamond" w:hAnsi="Garamond" w:cs="Times New Roman"/>
          <w:sz w:val="22"/>
          <w:szCs w:val="22"/>
        </w:rPr>
        <w:t>.</w:t>
      </w:r>
      <w:r w:rsidR="00EC2477" w:rsidRPr="00045A52">
        <w:rPr>
          <w:rFonts w:ascii="Garamond" w:hAnsi="Garamond" w:cs="Times New Roman"/>
          <w:sz w:val="22"/>
          <w:szCs w:val="22"/>
        </w:rPr>
        <w:t xml:space="preserve"> </w:t>
      </w:r>
      <w:r w:rsidR="00DF282B">
        <w:rPr>
          <w:rFonts w:ascii="Garamond" w:hAnsi="Garamond" w:cs="Times New Roman"/>
          <w:sz w:val="22"/>
          <w:szCs w:val="22"/>
        </w:rPr>
        <w:t>You could go along with it in the hope of acceptance but they will always reject you in the end</w:t>
      </w:r>
      <w:r w:rsidR="00EC2477" w:rsidRPr="00045A52">
        <w:rPr>
          <w:rFonts w:ascii="Garamond" w:hAnsi="Garamond" w:cs="Times New Roman"/>
          <w:sz w:val="22"/>
          <w:szCs w:val="22"/>
        </w:rPr>
        <w:t xml:space="preserve">. Far better for </w:t>
      </w:r>
      <w:r w:rsidR="00376C06" w:rsidRPr="00045A52">
        <w:rPr>
          <w:rFonts w:ascii="Garamond" w:hAnsi="Garamond" w:cs="Times New Roman"/>
          <w:sz w:val="22"/>
          <w:szCs w:val="22"/>
        </w:rPr>
        <w:t>oddballs</w:t>
      </w:r>
      <w:r w:rsidR="00EC2477" w:rsidRPr="00045A52">
        <w:rPr>
          <w:rFonts w:ascii="Garamond" w:hAnsi="Garamond" w:cs="Times New Roman"/>
          <w:sz w:val="22"/>
          <w:szCs w:val="22"/>
        </w:rPr>
        <w:t xml:space="preserve"> to walk alone, each taking his turn as the figure of fun, unable to understand the inhumanity meted out to those to march to the beat of a different drum. </w:t>
      </w:r>
    </w:p>
    <w:p w14:paraId="54384EC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F33979E" w14:textId="7094B34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w:t>
      </w:r>
      <w:r w:rsidR="00376C06" w:rsidRPr="00045A52">
        <w:rPr>
          <w:rFonts w:ascii="Garamond" w:hAnsi="Garamond" w:cs="Times New Roman"/>
          <w:sz w:val="22"/>
          <w:szCs w:val="22"/>
        </w:rPr>
        <w:t>housemaster</w:t>
      </w:r>
      <w:r w:rsidRPr="00045A52">
        <w:rPr>
          <w:rFonts w:ascii="Garamond" w:hAnsi="Garamond" w:cs="Times New Roman"/>
          <w:sz w:val="22"/>
          <w:szCs w:val="22"/>
        </w:rPr>
        <w:t xml:space="preserve"> had noticed that the boy was unpopular but there was not a great deal he could do. </w:t>
      </w:r>
      <w:r w:rsidR="00895CE3">
        <w:rPr>
          <w:rFonts w:ascii="Garamond" w:hAnsi="Garamond" w:cs="Times New Roman"/>
          <w:sz w:val="22"/>
          <w:szCs w:val="22"/>
        </w:rPr>
        <w:t xml:space="preserve">Any intervention would make things worse. </w:t>
      </w:r>
      <w:r w:rsidRPr="00045A52">
        <w:rPr>
          <w:rFonts w:ascii="Garamond" w:hAnsi="Garamond" w:cs="Times New Roman"/>
          <w:sz w:val="22"/>
          <w:szCs w:val="22"/>
        </w:rPr>
        <w:t xml:space="preserve">Whatever lecture he delivered the boy would have to live with its ignorant interpretation once he was gone from the room. He knew the others did not need another reason to dislike the boy. So for </w:t>
      </w:r>
      <w:r w:rsidR="00376C06" w:rsidRPr="00045A52">
        <w:rPr>
          <w:rFonts w:ascii="Garamond" w:hAnsi="Garamond" w:cs="Times New Roman"/>
          <w:sz w:val="22"/>
          <w:szCs w:val="22"/>
        </w:rPr>
        <w:t>twenty-four</w:t>
      </w:r>
      <w:r w:rsidRPr="00045A52">
        <w:rPr>
          <w:rFonts w:ascii="Garamond" w:hAnsi="Garamond" w:cs="Times New Roman"/>
          <w:sz w:val="22"/>
          <w:szCs w:val="22"/>
        </w:rPr>
        <w:t xml:space="preserve"> hours a day, the boy had no privacy and no escape. </w:t>
      </w:r>
    </w:p>
    <w:p w14:paraId="494C420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D8D8772" w14:textId="22A500D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only time he felt anything approaching happiness was in the school chapel. The one thing he could do well was sing </w:t>
      </w:r>
      <w:r w:rsidRPr="00045A52">
        <w:rPr>
          <w:rFonts w:ascii="Garamond" w:hAnsi="Garamond" w:cs="Times New Roman"/>
          <w:sz w:val="22"/>
          <w:szCs w:val="22"/>
        </w:rPr>
        <w:lastRenderedPageBreak/>
        <w:t xml:space="preserve">and the one place no one could make jokes at his expense was in the serious atmosphere of a service. Once he had joined the choir, he was in chapel and in rehearsals more than almost anywhere else. The highly ostensible religious attitude that the headmaster encouraged in his school was a probably less a deeply held moral imperative and more a calculated act of brand management, designed to keep this middle ranking public school saleable in the competitive world of private education. Either way it meant that being a chorister was an official badge of recognition and the commitment of the choristers was taken very seriously. The boy was a good singer and there was </w:t>
      </w:r>
      <w:r w:rsidR="00376C06" w:rsidRPr="00045A52">
        <w:rPr>
          <w:rFonts w:ascii="Garamond" w:hAnsi="Garamond" w:cs="Times New Roman"/>
          <w:sz w:val="22"/>
          <w:szCs w:val="22"/>
        </w:rPr>
        <w:t>nowhere else</w:t>
      </w:r>
      <w:r w:rsidRPr="00045A52">
        <w:rPr>
          <w:rFonts w:ascii="Garamond" w:hAnsi="Garamond" w:cs="Times New Roman"/>
          <w:sz w:val="22"/>
          <w:szCs w:val="22"/>
        </w:rPr>
        <w:t xml:space="preserve"> he would rather be than the safety of the choir stalls so his attendance was impeccable. His termly singing report was the only one where his praises were sung. </w:t>
      </w:r>
    </w:p>
    <w:p w14:paraId="0991DAC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B83179A" w14:textId="6732071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settled down into a defensive existence, not fitting in but surviving. He could not have fitted in, even if he had wanted to</w:t>
      </w:r>
      <w:r w:rsidR="00895CE3">
        <w:rPr>
          <w:rFonts w:ascii="Garamond" w:hAnsi="Garamond" w:cs="Times New Roman"/>
          <w:sz w:val="22"/>
          <w:szCs w:val="22"/>
        </w:rPr>
        <w:t xml:space="preserve">. It was the way his brain was </w:t>
      </w:r>
      <w:proofErr w:type="gramStart"/>
      <w:r w:rsidR="00895CE3">
        <w:rPr>
          <w:rFonts w:ascii="Garamond" w:hAnsi="Garamond" w:cs="Times New Roman"/>
          <w:sz w:val="22"/>
          <w:szCs w:val="22"/>
        </w:rPr>
        <w:t>wired</w:t>
      </w:r>
      <w:r w:rsidRPr="00045A52">
        <w:rPr>
          <w:rFonts w:ascii="Garamond" w:hAnsi="Garamond" w:cs="Times New Roman"/>
          <w:sz w:val="22"/>
          <w:szCs w:val="22"/>
        </w:rPr>
        <w:t>,</w:t>
      </w:r>
      <w:proofErr w:type="gramEnd"/>
      <w:r w:rsidRPr="00045A52">
        <w:rPr>
          <w:rFonts w:ascii="Garamond" w:hAnsi="Garamond" w:cs="Times New Roman"/>
          <w:sz w:val="22"/>
          <w:szCs w:val="22"/>
        </w:rPr>
        <w:t xml:space="preserve"> he would always be a lone gunman. And anyway</w:t>
      </w:r>
      <w:r w:rsidR="00895CE3">
        <w:rPr>
          <w:rFonts w:ascii="Garamond" w:hAnsi="Garamond" w:cs="Times New Roman"/>
          <w:sz w:val="22"/>
          <w:szCs w:val="22"/>
        </w:rPr>
        <w:t>,</w:t>
      </w:r>
      <w:r w:rsidRPr="00045A52">
        <w:rPr>
          <w:rFonts w:ascii="Garamond" w:hAnsi="Garamond" w:cs="Times New Roman"/>
          <w:sz w:val="22"/>
          <w:szCs w:val="22"/>
        </w:rPr>
        <w:t xml:space="preserve"> after two years of torment</w:t>
      </w:r>
      <w:r w:rsidR="00895CE3">
        <w:rPr>
          <w:rFonts w:ascii="Garamond" w:hAnsi="Garamond" w:cs="Times New Roman"/>
          <w:sz w:val="22"/>
          <w:szCs w:val="22"/>
        </w:rPr>
        <w:t>,</w:t>
      </w:r>
      <w:r w:rsidRPr="00045A52">
        <w:rPr>
          <w:rFonts w:ascii="Garamond" w:hAnsi="Garamond" w:cs="Times New Roman"/>
          <w:sz w:val="22"/>
          <w:szCs w:val="22"/>
        </w:rPr>
        <w:t xml:space="preserve"> he did not want to fit in.</w:t>
      </w:r>
    </w:p>
    <w:p w14:paraId="2F2D4CD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7E951B4" w14:textId="0A39718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At the age of thirteen, the scope of his concentration widened. He still obsessed about public transport and chess, but now in class he found he could now stop </w:t>
      </w:r>
      <w:r w:rsidR="00376C06" w:rsidRPr="00045A52">
        <w:rPr>
          <w:rFonts w:ascii="Garamond" w:hAnsi="Garamond" w:cs="Times New Roman"/>
          <w:sz w:val="22"/>
          <w:szCs w:val="22"/>
        </w:rPr>
        <w:t>daydreaming</w:t>
      </w:r>
      <w:r w:rsidRPr="00045A52">
        <w:rPr>
          <w:rFonts w:ascii="Garamond" w:hAnsi="Garamond" w:cs="Times New Roman"/>
          <w:sz w:val="22"/>
          <w:szCs w:val="22"/>
        </w:rPr>
        <w:t xml:space="preserve"> long enough to pay attention. His marks improved and his report began to talk of previously unnoticed potential. In chapel too, the boy started paying attention, he noticed the words of the hymns he was singing and then his interest awakened he finally heard the words of the interminable sermons. It was Good News. He got religion. </w:t>
      </w:r>
    </w:p>
    <w:p w14:paraId="4CF06DC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EB09A8D" w14:textId="0A7EDF4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It did not directly help his cause with his classmates. To them, the Cross was just another stick to beat him with. But now that he had seen the Li</w:t>
      </w:r>
      <w:r w:rsidR="00895CE3">
        <w:rPr>
          <w:rFonts w:ascii="Garamond" w:hAnsi="Garamond" w:cs="Times New Roman"/>
          <w:sz w:val="22"/>
          <w:szCs w:val="22"/>
        </w:rPr>
        <w:t>ght, he had a new way of coping,</w:t>
      </w:r>
      <w:r w:rsidRPr="00045A52">
        <w:rPr>
          <w:rFonts w:ascii="Garamond" w:hAnsi="Garamond" w:cs="Times New Roman"/>
          <w:sz w:val="22"/>
          <w:szCs w:val="22"/>
        </w:rPr>
        <w:t xml:space="preserve"> his own cross to bear. </w:t>
      </w:r>
    </w:p>
    <w:p w14:paraId="1825E79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13279EE" w14:textId="77777777" w:rsidR="00EC2477" w:rsidRPr="00045A52" w:rsidRDefault="00EC2477" w:rsidP="00895CE3">
      <w:pPr>
        <w:pStyle w:val="NovelBody"/>
        <w:spacing w:line="240" w:lineRule="auto"/>
        <w:ind w:firstLine="0"/>
        <w:jc w:val="center"/>
        <w:rPr>
          <w:rFonts w:ascii="Garamond" w:hAnsi="Garamond" w:cs="Ubuntu"/>
          <w:sz w:val="22"/>
          <w:szCs w:val="22"/>
        </w:rPr>
      </w:pPr>
      <w:r w:rsidRPr="00045A52">
        <w:rPr>
          <w:rFonts w:ascii="Garamond" w:hAnsi="Garamond" w:cs="Times New Roman"/>
          <w:sz w:val="22"/>
          <w:szCs w:val="22"/>
        </w:rPr>
        <w:t xml:space="preserve">* </w:t>
      </w:r>
      <w:r w:rsidRPr="00045A52">
        <w:rPr>
          <w:rFonts w:ascii="Garamond" w:hAnsi="Garamond" w:cs="Ubuntu"/>
          <w:sz w:val="22"/>
          <w:szCs w:val="22"/>
        </w:rPr>
        <w:t>¢</w:t>
      </w:r>
    </w:p>
    <w:p w14:paraId="087C4C6C" w14:textId="5DA1304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Praying this was not what it looked </w:t>
      </w:r>
      <w:proofErr w:type="gramStart"/>
      <w:r w:rsidRPr="00045A52">
        <w:rPr>
          <w:rFonts w:ascii="Garamond" w:hAnsi="Garamond" w:cs="Times New Roman"/>
          <w:sz w:val="22"/>
          <w:szCs w:val="22"/>
        </w:rPr>
        <w:t>like,</w:t>
      </w:r>
      <w:proofErr w:type="gramEnd"/>
      <w:r w:rsidRPr="00045A52">
        <w:rPr>
          <w:rFonts w:ascii="Garamond" w:hAnsi="Garamond" w:cs="Times New Roman"/>
          <w:sz w:val="22"/>
          <w:szCs w:val="22"/>
        </w:rPr>
        <w:t xml:space="preserve"> John followed Eric through the front doors of Saint Helena</w:t>
      </w:r>
      <w:r w:rsidR="00C726A1">
        <w:rPr>
          <w:rFonts w:ascii="Garamond" w:hAnsi="Garamond" w:cs="Times New Roman"/>
          <w:sz w:val="22"/>
          <w:szCs w:val="22"/>
        </w:rPr>
        <w:t>’</w:t>
      </w:r>
      <w:r w:rsidRPr="00045A52">
        <w:rPr>
          <w:rFonts w:ascii="Garamond" w:hAnsi="Garamond" w:cs="Times New Roman"/>
          <w:sz w:val="22"/>
          <w:szCs w:val="22"/>
        </w:rPr>
        <w:t>s School for Girls. The entrance hall was much as he expected a posh girls</w:t>
      </w:r>
      <w:r w:rsidR="00895CE3">
        <w:rPr>
          <w:rFonts w:ascii="Garamond" w:hAnsi="Garamond" w:cs="Times New Roman"/>
          <w:sz w:val="22"/>
          <w:szCs w:val="22"/>
        </w:rPr>
        <w:t>’</w:t>
      </w:r>
      <w:r w:rsidRPr="00045A52">
        <w:rPr>
          <w:rFonts w:ascii="Garamond" w:hAnsi="Garamond" w:cs="Times New Roman"/>
          <w:sz w:val="22"/>
          <w:szCs w:val="22"/>
        </w:rPr>
        <w:t xml:space="preserve"> school to look. High up the walls, the hallway was hung with varnished plaques listing over fifty years of head-girls, scholars and captains of the 1st XI dating back to the 1890</w:t>
      </w:r>
      <w:r w:rsidR="00C726A1">
        <w:rPr>
          <w:rFonts w:ascii="Garamond" w:hAnsi="Garamond" w:cs="Times New Roman"/>
          <w:sz w:val="22"/>
          <w:szCs w:val="22"/>
        </w:rPr>
        <w:t>’</w:t>
      </w:r>
      <w:r w:rsidRPr="00045A52">
        <w:rPr>
          <w:rFonts w:ascii="Garamond" w:hAnsi="Garamond" w:cs="Times New Roman"/>
          <w:sz w:val="22"/>
          <w:szCs w:val="22"/>
        </w:rPr>
        <w:t>s. Between these a</w:t>
      </w:r>
      <w:r w:rsidR="00895CE3">
        <w:rPr>
          <w:rFonts w:ascii="Garamond" w:hAnsi="Garamond" w:cs="Times New Roman"/>
          <w:sz w:val="22"/>
          <w:szCs w:val="22"/>
        </w:rPr>
        <w:t xml:space="preserve"> number of stern, stiff backed O</w:t>
      </w:r>
      <w:r w:rsidRPr="00045A52">
        <w:rPr>
          <w:rFonts w:ascii="Garamond" w:hAnsi="Garamond" w:cs="Times New Roman"/>
          <w:sz w:val="22"/>
          <w:szCs w:val="22"/>
        </w:rPr>
        <w:t xml:space="preserve">ld Maids peered down from dark oil paintings. Former headmistresses, he guessed. He could imagine the vaulted hallway echoing to the sound of dozens of girls giggling and clattering their hockey sticks on the black and white tiled floor as they rushed to morning service. And sure enough the steps of the curving marble staircase were worn </w:t>
      </w:r>
      <w:r w:rsidR="00895CE3">
        <w:rPr>
          <w:rFonts w:ascii="Garamond" w:hAnsi="Garamond" w:cs="Times New Roman"/>
          <w:sz w:val="22"/>
          <w:szCs w:val="22"/>
        </w:rPr>
        <w:t xml:space="preserve">down </w:t>
      </w:r>
      <w:r w:rsidRPr="00045A52">
        <w:rPr>
          <w:rFonts w:ascii="Garamond" w:hAnsi="Garamond" w:cs="Times New Roman"/>
          <w:sz w:val="22"/>
          <w:szCs w:val="22"/>
        </w:rPr>
        <w:t xml:space="preserve">as if by generations of hurrying feet. </w:t>
      </w:r>
    </w:p>
    <w:p w14:paraId="238C7E1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CEEA53" w14:textId="3A349C2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Presently, however, the hallway was empty. The lights had been off before they entered and Eric was currently disabling some alarm system. John began to suspect that this was no longer a school for girls. The last entries on the boards of head-girls and scholars were from the 1950</w:t>
      </w:r>
      <w:r w:rsidR="00C726A1">
        <w:rPr>
          <w:rFonts w:ascii="Garamond" w:hAnsi="Garamond" w:cs="Times New Roman"/>
          <w:sz w:val="22"/>
          <w:szCs w:val="22"/>
        </w:rPr>
        <w:t>’</w:t>
      </w:r>
      <w:r w:rsidRPr="00045A52">
        <w:rPr>
          <w:rFonts w:ascii="Garamond" w:hAnsi="Garamond" w:cs="Times New Roman"/>
          <w:sz w:val="22"/>
          <w:szCs w:val="22"/>
        </w:rPr>
        <w:t>s and on inspection closer he realised that the artistic black and white photographs hung on the lower walls were celebrating the Sapphic tradition a little too exuberantly for even a British girls</w:t>
      </w:r>
      <w:r w:rsidR="00895CE3">
        <w:rPr>
          <w:rFonts w:ascii="Garamond" w:hAnsi="Garamond" w:cs="Times New Roman"/>
          <w:sz w:val="22"/>
          <w:szCs w:val="22"/>
        </w:rPr>
        <w:t>’</w:t>
      </w:r>
      <w:r w:rsidRPr="00045A52">
        <w:rPr>
          <w:rFonts w:ascii="Garamond" w:hAnsi="Garamond" w:cs="Times New Roman"/>
          <w:sz w:val="22"/>
          <w:szCs w:val="22"/>
        </w:rPr>
        <w:t xml:space="preserve"> boarding school. However, the thing that clinched it was the large statue in the alcove formed by the curving staircase. While John knew these posh schools valued a classical education, he very doubted that any a </w:t>
      </w:r>
      <w:proofErr w:type="gramStart"/>
      <w:r w:rsidRPr="00045A52">
        <w:rPr>
          <w:rFonts w:ascii="Garamond" w:hAnsi="Garamond" w:cs="Times New Roman"/>
          <w:sz w:val="22"/>
          <w:szCs w:val="22"/>
        </w:rPr>
        <w:t>girls</w:t>
      </w:r>
      <w:proofErr w:type="gramEnd"/>
      <w:r w:rsidRPr="00045A52">
        <w:rPr>
          <w:rFonts w:ascii="Garamond" w:hAnsi="Garamond" w:cs="Times New Roman"/>
          <w:sz w:val="22"/>
          <w:szCs w:val="22"/>
        </w:rPr>
        <w:t xml:space="preserve"> school would have </w:t>
      </w:r>
      <w:r w:rsidR="00376C06" w:rsidRPr="00045A52">
        <w:rPr>
          <w:rFonts w:ascii="Garamond" w:hAnsi="Garamond" w:cs="Times New Roman"/>
          <w:sz w:val="22"/>
          <w:szCs w:val="22"/>
        </w:rPr>
        <w:t>such</w:t>
      </w:r>
      <w:r w:rsidRPr="00045A52">
        <w:rPr>
          <w:rFonts w:ascii="Garamond" w:hAnsi="Garamond" w:cs="Times New Roman"/>
          <w:sz w:val="22"/>
          <w:szCs w:val="22"/>
        </w:rPr>
        <w:t xml:space="preserve"> a large and detailed marble statue of Leda and the Swan. This, it seemed, was Eric</w:t>
      </w:r>
      <w:r w:rsidR="00C726A1">
        <w:rPr>
          <w:rFonts w:ascii="Garamond" w:hAnsi="Garamond" w:cs="Times New Roman"/>
          <w:sz w:val="22"/>
          <w:szCs w:val="22"/>
        </w:rPr>
        <w:t>’</w:t>
      </w:r>
      <w:r w:rsidRPr="00045A52">
        <w:rPr>
          <w:rFonts w:ascii="Garamond" w:hAnsi="Garamond" w:cs="Times New Roman"/>
          <w:sz w:val="22"/>
          <w:szCs w:val="22"/>
        </w:rPr>
        <w:t>s house.</w:t>
      </w:r>
    </w:p>
    <w:p w14:paraId="200054C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7C1E1C9" w14:textId="3C919E3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 large closed door leading off to the right was still marked as the Headmistress</w:t>
      </w:r>
      <w:r w:rsidR="00C726A1">
        <w:rPr>
          <w:rFonts w:ascii="Garamond" w:hAnsi="Garamond" w:cs="Times New Roman"/>
          <w:sz w:val="22"/>
          <w:szCs w:val="22"/>
        </w:rPr>
        <w:t>’</w:t>
      </w:r>
      <w:r w:rsidRPr="00045A52">
        <w:rPr>
          <w:rFonts w:ascii="Garamond" w:hAnsi="Garamond" w:cs="Times New Roman"/>
          <w:sz w:val="22"/>
          <w:szCs w:val="22"/>
        </w:rPr>
        <w:t xml:space="preserve">s office. Another </w:t>
      </w:r>
      <w:r w:rsidR="00895CE3">
        <w:rPr>
          <w:rFonts w:ascii="Garamond" w:hAnsi="Garamond" w:cs="Times New Roman"/>
          <w:sz w:val="22"/>
          <w:szCs w:val="22"/>
        </w:rPr>
        <w:t>to the left declared that it le</w:t>
      </w:r>
      <w:r w:rsidRPr="00045A52">
        <w:rPr>
          <w:rFonts w:ascii="Garamond" w:hAnsi="Garamond" w:cs="Times New Roman"/>
          <w:sz w:val="22"/>
          <w:szCs w:val="22"/>
        </w:rPr>
        <w:t>d to a library and it was in this direction that Eric now headed. John trailed along.</w:t>
      </w:r>
    </w:p>
    <w:p w14:paraId="73FFC76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6912C55" w14:textId="79122BF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library itself had more of Eric</w:t>
      </w:r>
      <w:r w:rsidR="00C726A1">
        <w:rPr>
          <w:rFonts w:ascii="Garamond" w:hAnsi="Garamond" w:cs="Times New Roman"/>
          <w:sz w:val="22"/>
          <w:szCs w:val="22"/>
        </w:rPr>
        <w:t>’</w:t>
      </w:r>
      <w:r w:rsidRPr="00045A52">
        <w:rPr>
          <w:rFonts w:ascii="Garamond" w:hAnsi="Garamond" w:cs="Times New Roman"/>
          <w:sz w:val="22"/>
          <w:szCs w:val="22"/>
        </w:rPr>
        <w:t>s personality imposed upon it. A huge</w:t>
      </w:r>
      <w:r w:rsidR="00895CE3">
        <w:rPr>
          <w:rFonts w:ascii="Garamond" w:hAnsi="Garamond" w:cs="Times New Roman"/>
          <w:sz w:val="22"/>
          <w:szCs w:val="22"/>
        </w:rPr>
        <w:t>, double-</w:t>
      </w:r>
      <w:r w:rsidRPr="00045A52">
        <w:rPr>
          <w:rFonts w:ascii="Garamond" w:hAnsi="Garamond" w:cs="Times New Roman"/>
          <w:sz w:val="22"/>
          <w:szCs w:val="22"/>
        </w:rPr>
        <w:t>height room about the size of a tennis court, it was filled with a cacophony of incongruous and inappropriate items. It still retained some semblance of a library. Oak bookshelves still covered most of</w:t>
      </w:r>
      <w:r w:rsidR="0027642C">
        <w:rPr>
          <w:rFonts w:ascii="Garamond" w:hAnsi="Garamond" w:cs="Times New Roman"/>
          <w:sz w:val="22"/>
          <w:szCs w:val="22"/>
        </w:rPr>
        <w:t xml:space="preserve"> the walls, p</w:t>
      </w:r>
      <w:r w:rsidRPr="00045A52">
        <w:rPr>
          <w:rFonts w:ascii="Garamond" w:hAnsi="Garamond" w:cs="Times New Roman"/>
          <w:sz w:val="22"/>
          <w:szCs w:val="22"/>
        </w:rPr>
        <w:t>articularly the upper level accessed from spiral staircases in opposite corners of the room. The shelves on this level ran round all four walls and were almost all filled with books and magazines. On the lower level</w:t>
      </w:r>
      <w:r w:rsidR="0027642C">
        <w:rPr>
          <w:rFonts w:ascii="Garamond" w:hAnsi="Garamond" w:cs="Times New Roman"/>
          <w:sz w:val="22"/>
          <w:szCs w:val="22"/>
        </w:rPr>
        <w:t>,</w:t>
      </w:r>
      <w:r w:rsidRPr="00045A52">
        <w:rPr>
          <w:rFonts w:ascii="Garamond" w:hAnsi="Garamond" w:cs="Times New Roman"/>
          <w:sz w:val="22"/>
          <w:szCs w:val="22"/>
        </w:rPr>
        <w:t xml:space="preserve"> however</w:t>
      </w:r>
      <w:r w:rsidR="0027642C">
        <w:rPr>
          <w:rFonts w:ascii="Garamond" w:hAnsi="Garamond" w:cs="Times New Roman"/>
          <w:sz w:val="22"/>
          <w:szCs w:val="22"/>
        </w:rPr>
        <w:t>,</w:t>
      </w:r>
      <w:r w:rsidRPr="00045A52">
        <w:rPr>
          <w:rFonts w:ascii="Garamond" w:hAnsi="Garamond" w:cs="Times New Roman"/>
          <w:sz w:val="22"/>
          <w:szCs w:val="22"/>
        </w:rPr>
        <w:t xml:space="preserve"> Eric</w:t>
      </w:r>
      <w:r w:rsidR="00C726A1">
        <w:rPr>
          <w:rFonts w:ascii="Garamond" w:hAnsi="Garamond" w:cs="Times New Roman"/>
          <w:sz w:val="22"/>
          <w:szCs w:val="22"/>
        </w:rPr>
        <w:t>’</w:t>
      </w:r>
      <w:r w:rsidRPr="00045A52">
        <w:rPr>
          <w:rFonts w:ascii="Garamond" w:hAnsi="Garamond" w:cs="Times New Roman"/>
          <w:sz w:val="22"/>
          <w:szCs w:val="22"/>
        </w:rPr>
        <w:t xml:space="preserve">s life had taken over. This was the main room of his </w:t>
      </w:r>
      <w:r w:rsidR="0027642C">
        <w:rPr>
          <w:rFonts w:ascii="Garamond" w:hAnsi="Garamond" w:cs="Times New Roman"/>
          <w:sz w:val="22"/>
          <w:szCs w:val="22"/>
        </w:rPr>
        <w:t>house. H</w:t>
      </w:r>
      <w:r w:rsidRPr="00045A52">
        <w:rPr>
          <w:rFonts w:ascii="Garamond" w:hAnsi="Garamond" w:cs="Times New Roman"/>
          <w:sz w:val="22"/>
          <w:szCs w:val="22"/>
        </w:rPr>
        <w:t xml:space="preserve">e used </w:t>
      </w:r>
      <w:r w:rsidR="0027642C">
        <w:rPr>
          <w:rFonts w:ascii="Garamond" w:hAnsi="Garamond" w:cs="Times New Roman"/>
          <w:sz w:val="22"/>
          <w:szCs w:val="22"/>
        </w:rPr>
        <w:t xml:space="preserve">it </w:t>
      </w:r>
      <w:r w:rsidRPr="00045A52">
        <w:rPr>
          <w:rFonts w:ascii="Garamond" w:hAnsi="Garamond" w:cs="Times New Roman"/>
          <w:sz w:val="22"/>
          <w:szCs w:val="22"/>
        </w:rPr>
        <w:t xml:space="preserve">as an office, a studio, a bedroom and much more besides. On most of these shelves the books competed for space with an unclassifiable range of dubious looking items; small obscene figurines, large phalluses and other sex aids both ancient and modern, macabre Victorian medical curiosities pickled in formaldehyde and a few more innocent bits of modern art. </w:t>
      </w:r>
    </w:p>
    <w:p w14:paraId="7A5E8D0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854F859" w14:textId="6970F68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Along one of the shorter walls, the bookcases had been ripped out and replaced with a hi-tech zoo of plasma TV</w:t>
      </w:r>
      <w:r w:rsidR="00C726A1">
        <w:rPr>
          <w:rFonts w:ascii="Garamond" w:hAnsi="Garamond" w:cs="Times New Roman"/>
          <w:sz w:val="22"/>
          <w:szCs w:val="22"/>
        </w:rPr>
        <w:t>’</w:t>
      </w:r>
      <w:r w:rsidRPr="00045A52">
        <w:rPr>
          <w:rFonts w:ascii="Garamond" w:hAnsi="Garamond" w:cs="Times New Roman"/>
          <w:sz w:val="22"/>
          <w:szCs w:val="22"/>
        </w:rPr>
        <w:t>s, Hi-Fis, computer screens and other expensive looking electronic gadgetry. Beside this was a fully stocked zinc-topped bar that John doubted was an original feature. The opposite end of the room</w:t>
      </w:r>
      <w:r w:rsidR="0027642C">
        <w:rPr>
          <w:rFonts w:ascii="Garamond" w:hAnsi="Garamond" w:cs="Times New Roman"/>
          <w:sz w:val="22"/>
          <w:szCs w:val="22"/>
        </w:rPr>
        <w:t xml:space="preserve"> was arranged like a film set. S</w:t>
      </w:r>
      <w:r w:rsidRPr="00045A52">
        <w:rPr>
          <w:rFonts w:ascii="Garamond" w:hAnsi="Garamond" w:cs="Times New Roman"/>
          <w:sz w:val="22"/>
          <w:szCs w:val="22"/>
        </w:rPr>
        <w:t xml:space="preserve">everal large floodlights stood in an arc around a brightly coloured bed on a raised platform. Off to one side were various other large props, several cameras on tripods and a small crane with a microphone boom stood idle, waiting for another chance to capture sights and sounds offensive to decency. </w:t>
      </w:r>
    </w:p>
    <w:p w14:paraId="0EC827C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FABC987" w14:textId="125000C7" w:rsidR="00EC2477" w:rsidRPr="00045A52" w:rsidRDefault="00376C06"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 spectacular fireplace dominated the middle of the longer wall</w:t>
      </w:r>
      <w:r w:rsidR="00EC2477" w:rsidRPr="00045A52">
        <w:rPr>
          <w:rFonts w:ascii="Garamond" w:hAnsi="Garamond" w:cs="Times New Roman"/>
          <w:sz w:val="22"/>
          <w:szCs w:val="22"/>
        </w:rPr>
        <w:t>. A large oil painting hung above it and around which were arranged six massive sofas. It was difficult to determine which</w:t>
      </w:r>
      <w:r w:rsidR="0027642C">
        <w:rPr>
          <w:rFonts w:ascii="Garamond" w:hAnsi="Garamond" w:cs="Times New Roman"/>
          <w:sz w:val="22"/>
          <w:szCs w:val="22"/>
        </w:rPr>
        <w:t>,</w:t>
      </w:r>
      <w:r w:rsidR="00EC2477" w:rsidRPr="00045A52">
        <w:rPr>
          <w:rFonts w:ascii="Garamond" w:hAnsi="Garamond" w:cs="Times New Roman"/>
          <w:sz w:val="22"/>
          <w:szCs w:val="22"/>
        </w:rPr>
        <w:t xml:space="preserve"> if any</w:t>
      </w:r>
      <w:r w:rsidR="0027642C">
        <w:rPr>
          <w:rFonts w:ascii="Garamond" w:hAnsi="Garamond" w:cs="Times New Roman"/>
          <w:sz w:val="22"/>
          <w:szCs w:val="22"/>
        </w:rPr>
        <w:t>,</w:t>
      </w:r>
      <w:r w:rsidR="00EC2477" w:rsidRPr="00045A52">
        <w:rPr>
          <w:rFonts w:ascii="Garamond" w:hAnsi="Garamond" w:cs="Times New Roman"/>
          <w:sz w:val="22"/>
          <w:szCs w:val="22"/>
        </w:rPr>
        <w:t xml:space="preserve"> Eric </w:t>
      </w:r>
      <w:r w:rsidRPr="00045A52">
        <w:rPr>
          <w:rFonts w:ascii="Garamond" w:hAnsi="Garamond" w:cs="Times New Roman"/>
          <w:sz w:val="22"/>
          <w:szCs w:val="22"/>
        </w:rPr>
        <w:t>favoured,</w:t>
      </w:r>
      <w:r w:rsidR="00EC2477" w:rsidRPr="00045A52">
        <w:rPr>
          <w:rFonts w:ascii="Garamond" w:hAnsi="Garamond" w:cs="Times New Roman"/>
          <w:sz w:val="22"/>
          <w:szCs w:val="22"/>
        </w:rPr>
        <w:t xml:space="preserve"> as they were all littered with discarded books, magazines and newspapers. These formed into numerous piles at the foot of each sofa but many of the piles </w:t>
      </w:r>
      <w:r w:rsidR="00EC2477" w:rsidRPr="00045A52">
        <w:rPr>
          <w:rFonts w:ascii="Garamond" w:hAnsi="Garamond" w:cs="Times New Roman"/>
          <w:sz w:val="22"/>
          <w:szCs w:val="22"/>
        </w:rPr>
        <w:lastRenderedPageBreak/>
        <w:t xml:space="preserve">spilled like glaciers on the Persian carpet in the middle. A further drift of paper accumulated in and around the fireplace, much of it clearly flung there in anger. </w:t>
      </w:r>
    </w:p>
    <w:p w14:paraId="6C5F02A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F5ACDE" w14:textId="007ED92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Just beside this, Eric</w:t>
      </w:r>
      <w:r w:rsidR="00C726A1">
        <w:rPr>
          <w:rFonts w:ascii="Garamond" w:hAnsi="Garamond" w:cs="Times New Roman"/>
          <w:sz w:val="22"/>
          <w:szCs w:val="22"/>
        </w:rPr>
        <w:t>’</w:t>
      </w:r>
      <w:r w:rsidRPr="00045A52">
        <w:rPr>
          <w:rFonts w:ascii="Garamond" w:hAnsi="Garamond" w:cs="Times New Roman"/>
          <w:sz w:val="22"/>
          <w:szCs w:val="22"/>
        </w:rPr>
        <w:t xml:space="preserve">s desk was difficult to miss. </w:t>
      </w:r>
      <w:proofErr w:type="gramStart"/>
      <w:r w:rsidRPr="00045A52">
        <w:rPr>
          <w:rFonts w:ascii="Garamond" w:hAnsi="Garamond" w:cs="Times New Roman"/>
          <w:sz w:val="22"/>
          <w:szCs w:val="22"/>
        </w:rPr>
        <w:t>A rosewood behemoth about 12 feet across and at least 6 feet deep.</w:t>
      </w:r>
      <w:proofErr w:type="gramEnd"/>
      <w:r w:rsidRPr="00045A52">
        <w:rPr>
          <w:rFonts w:ascii="Garamond" w:hAnsi="Garamond" w:cs="Times New Roman"/>
          <w:sz w:val="22"/>
          <w:szCs w:val="22"/>
        </w:rPr>
        <w:t xml:space="preserve"> It was clearly of great age because the woodwork was very dark and worn and was covered in scars. </w:t>
      </w:r>
      <w:r w:rsidR="00376C06" w:rsidRPr="00045A52">
        <w:rPr>
          <w:rFonts w:ascii="Garamond" w:hAnsi="Garamond" w:cs="Times New Roman"/>
          <w:sz w:val="22"/>
          <w:szCs w:val="22"/>
        </w:rPr>
        <w:t>Its</w:t>
      </w:r>
      <w:r w:rsidRPr="00045A52">
        <w:rPr>
          <w:rFonts w:ascii="Garamond" w:hAnsi="Garamond" w:cs="Times New Roman"/>
          <w:sz w:val="22"/>
          <w:szCs w:val="22"/>
        </w:rPr>
        <w:t xml:space="preserve"> upper surface was inlaid with red leather, which was also very heavily worn away. The desk and Eric</w:t>
      </w:r>
      <w:r w:rsidR="00C726A1">
        <w:rPr>
          <w:rFonts w:ascii="Garamond" w:hAnsi="Garamond" w:cs="Times New Roman"/>
          <w:sz w:val="22"/>
          <w:szCs w:val="22"/>
        </w:rPr>
        <w:t>’</w:t>
      </w:r>
      <w:r w:rsidRPr="00045A52">
        <w:rPr>
          <w:rFonts w:ascii="Garamond" w:hAnsi="Garamond" w:cs="Times New Roman"/>
          <w:sz w:val="22"/>
          <w:szCs w:val="22"/>
        </w:rPr>
        <w:t>s leather captain</w:t>
      </w:r>
      <w:r w:rsidR="00C726A1">
        <w:rPr>
          <w:rFonts w:ascii="Garamond" w:hAnsi="Garamond" w:cs="Times New Roman"/>
          <w:sz w:val="22"/>
          <w:szCs w:val="22"/>
        </w:rPr>
        <w:t>’</w:t>
      </w:r>
      <w:r w:rsidRPr="00045A52">
        <w:rPr>
          <w:rFonts w:ascii="Garamond" w:hAnsi="Garamond" w:cs="Times New Roman"/>
          <w:sz w:val="22"/>
          <w:szCs w:val="22"/>
        </w:rPr>
        <w:t>s chair was arranged so that he could watch the many screens on the end wall. Two more large screens were recessed into the surface of the desk, heedless of the destruction this had caused to what must have been a priceless antique. Perhaps the most noticeable things about it were the matching bondage stockades on either end. Two short leather upholstered benches to have been bolted on top of either end of the desk, each with a very sturdy set of stocks in front of it, and various other fastenings at what looked like strategic positions around the benches. The stocks also looked out into the room. Anyone with their head and hands placed in the stocks would be able to watch Eric</w:t>
      </w:r>
      <w:r w:rsidR="00C726A1">
        <w:rPr>
          <w:rFonts w:ascii="Garamond" w:hAnsi="Garamond" w:cs="Times New Roman"/>
          <w:sz w:val="22"/>
          <w:szCs w:val="22"/>
        </w:rPr>
        <w:t>’</w:t>
      </w:r>
      <w:r w:rsidRPr="00045A52">
        <w:rPr>
          <w:rFonts w:ascii="Garamond" w:hAnsi="Garamond" w:cs="Times New Roman"/>
          <w:sz w:val="22"/>
          <w:szCs w:val="22"/>
        </w:rPr>
        <w:t xml:space="preserve">s many televisions. While their posteriors would be at eye level and just </w:t>
      </w:r>
      <w:proofErr w:type="spellStart"/>
      <w:r w:rsidRPr="00045A52">
        <w:rPr>
          <w:rFonts w:ascii="Garamond" w:hAnsi="Garamond" w:cs="Times New Roman"/>
          <w:sz w:val="22"/>
          <w:szCs w:val="22"/>
        </w:rPr>
        <w:t>with in</w:t>
      </w:r>
      <w:proofErr w:type="spellEnd"/>
      <w:r w:rsidRPr="00045A52">
        <w:rPr>
          <w:rFonts w:ascii="Garamond" w:hAnsi="Garamond" w:cs="Times New Roman"/>
          <w:sz w:val="22"/>
          <w:szCs w:val="22"/>
        </w:rPr>
        <w:t xml:space="preserve"> the reach of an outreached hand for anyone sitting behind the desk. </w:t>
      </w:r>
    </w:p>
    <w:p w14:paraId="52F57F3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F1E2E28"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As John stood staring, Eric had wandered over to the bar and was pouring himself </w:t>
      </w:r>
      <w:proofErr w:type="gramStart"/>
      <w:r w:rsidRPr="00045A52">
        <w:rPr>
          <w:rFonts w:ascii="Garamond" w:hAnsi="Garamond" w:cs="Times New Roman"/>
          <w:sz w:val="22"/>
          <w:szCs w:val="22"/>
        </w:rPr>
        <w:t>another large</w:t>
      </w:r>
      <w:proofErr w:type="gramEnd"/>
      <w:r w:rsidRPr="00045A52">
        <w:rPr>
          <w:rFonts w:ascii="Garamond" w:hAnsi="Garamond" w:cs="Times New Roman"/>
          <w:sz w:val="22"/>
          <w:szCs w:val="22"/>
        </w:rPr>
        <w:t xml:space="preserve"> bourbon. </w:t>
      </w:r>
    </w:p>
    <w:p w14:paraId="33DD91D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62FDE3C" w14:textId="091F0DD3"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Another whiskey okay for you?</w:t>
      </w:r>
      <w:r>
        <w:rPr>
          <w:rFonts w:ascii="Garamond" w:hAnsi="Garamond" w:cs="Times New Roman"/>
          <w:sz w:val="22"/>
          <w:szCs w:val="22"/>
        </w:rPr>
        <w:t>”</w:t>
      </w:r>
      <w:proofErr w:type="gramEnd"/>
      <w:r w:rsidR="00EC2477" w:rsidRPr="00045A52">
        <w:rPr>
          <w:rFonts w:ascii="Garamond" w:hAnsi="Garamond" w:cs="Times New Roman"/>
          <w:sz w:val="22"/>
          <w:szCs w:val="22"/>
        </w:rPr>
        <w:t xml:space="preserve"> He shouted over to John. John was already woozy from two triple bourbons before noon but thought this question was probably not a question. Eric handed John an even larger drink and walked around the desk to his chair. John, ever mindful of the desk</w:t>
      </w:r>
      <w:r w:rsidR="00C726A1">
        <w:rPr>
          <w:rFonts w:ascii="Garamond" w:hAnsi="Garamond" w:cs="Times New Roman"/>
          <w:sz w:val="22"/>
          <w:szCs w:val="22"/>
        </w:rPr>
        <w:t>’</w:t>
      </w:r>
      <w:r w:rsidR="00EC2477" w:rsidRPr="00045A52">
        <w:rPr>
          <w:rFonts w:ascii="Garamond" w:hAnsi="Garamond" w:cs="Times New Roman"/>
          <w:sz w:val="22"/>
          <w:szCs w:val="22"/>
        </w:rPr>
        <w:t>s less orthodox furniture was care as he selected his own seat opposite Eric.</w:t>
      </w:r>
    </w:p>
    <w:p w14:paraId="056D7F7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BEA4C8" w14:textId="594A3BF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Right, let</w:t>
      </w:r>
      <w:r w:rsidR="00C726A1">
        <w:rPr>
          <w:rFonts w:ascii="Garamond" w:hAnsi="Garamond" w:cs="Times New Roman"/>
          <w:sz w:val="22"/>
          <w:szCs w:val="22"/>
        </w:rPr>
        <w:t>’</w:t>
      </w:r>
      <w:r w:rsidR="00EC2477" w:rsidRPr="00045A52">
        <w:rPr>
          <w:rFonts w:ascii="Garamond" w:hAnsi="Garamond" w:cs="Times New Roman"/>
          <w:sz w:val="22"/>
          <w:szCs w:val="22"/>
        </w:rPr>
        <w:t>s get down to business. I want to make you very rich and very famous.</w:t>
      </w:r>
      <w:r>
        <w:rPr>
          <w:rFonts w:ascii="Garamond" w:hAnsi="Garamond" w:cs="Times New Roman"/>
          <w:sz w:val="22"/>
          <w:szCs w:val="22"/>
        </w:rPr>
        <w:t>”</w:t>
      </w:r>
      <w:r w:rsidR="00EC2477" w:rsidRPr="00045A52">
        <w:rPr>
          <w:rFonts w:ascii="Garamond" w:hAnsi="Garamond" w:cs="Times New Roman"/>
          <w:sz w:val="22"/>
          <w:szCs w:val="22"/>
        </w:rPr>
        <w:t xml:space="preserve"> Eric began.</w:t>
      </w:r>
    </w:p>
    <w:p w14:paraId="30C4763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F88CA6" w14:textId="06AD8E1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Okay,</w:t>
      </w:r>
      <w:r>
        <w:rPr>
          <w:rFonts w:ascii="Garamond" w:hAnsi="Garamond" w:cs="Times New Roman"/>
          <w:sz w:val="22"/>
          <w:szCs w:val="22"/>
        </w:rPr>
        <w:t>”</w:t>
      </w:r>
      <w:r w:rsidR="00EC2477" w:rsidRPr="00045A52">
        <w:rPr>
          <w:rFonts w:ascii="Garamond" w:hAnsi="Garamond" w:cs="Times New Roman"/>
          <w:sz w:val="22"/>
          <w:szCs w:val="22"/>
        </w:rPr>
        <w:t xml:space="preserve"> John said happily, the whiskey warming him from inside. </w:t>
      </w:r>
    </w:p>
    <w:p w14:paraId="0938A6A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D5D3EBC" w14:textId="39F40AB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Careful, people are not usually so quic</w:t>
      </w:r>
      <w:r w:rsidR="0027642C">
        <w:rPr>
          <w:rFonts w:ascii="Garamond" w:hAnsi="Garamond" w:cs="Times New Roman"/>
          <w:sz w:val="22"/>
          <w:szCs w:val="22"/>
        </w:rPr>
        <w:t>k to make a deal with the devil,</w:t>
      </w:r>
      <w:r>
        <w:rPr>
          <w:rFonts w:ascii="Garamond" w:hAnsi="Garamond" w:cs="Times New Roman"/>
          <w:sz w:val="22"/>
          <w:szCs w:val="22"/>
        </w:rPr>
        <w:t>”</w:t>
      </w:r>
      <w:r w:rsidR="00EC2477" w:rsidRPr="00045A52">
        <w:rPr>
          <w:rFonts w:ascii="Garamond" w:hAnsi="Garamond" w:cs="Times New Roman"/>
          <w:sz w:val="22"/>
          <w:szCs w:val="22"/>
        </w:rPr>
        <w:t xml:space="preserve"> Eric replied and it was possible that he was joking. </w:t>
      </w:r>
    </w:p>
    <w:p w14:paraId="5D3CA0B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9EF68D2" w14:textId="1E3CC70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Okay, what is it going to cost me?</w:t>
      </w:r>
      <w:r>
        <w:rPr>
          <w:rFonts w:ascii="Garamond" w:hAnsi="Garamond" w:cs="Times New Roman"/>
          <w:sz w:val="22"/>
          <w:szCs w:val="22"/>
        </w:rPr>
        <w:t>”</w:t>
      </w:r>
      <w:r w:rsidR="00EC2477" w:rsidRPr="00045A52">
        <w:rPr>
          <w:rFonts w:ascii="Garamond" w:hAnsi="Garamond" w:cs="Times New Roman"/>
          <w:sz w:val="22"/>
          <w:szCs w:val="22"/>
        </w:rPr>
        <w:t xml:space="preserve"> </w:t>
      </w:r>
    </w:p>
    <w:p w14:paraId="70952B4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5AA780C" w14:textId="4ECD36D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Oh, no, I don</w:t>
      </w:r>
      <w:r w:rsidR="00C726A1">
        <w:rPr>
          <w:rFonts w:ascii="Garamond" w:hAnsi="Garamond" w:cs="Times New Roman"/>
          <w:sz w:val="22"/>
          <w:szCs w:val="22"/>
        </w:rPr>
        <w:t>’</w:t>
      </w:r>
      <w:r w:rsidR="00EC2477" w:rsidRPr="00045A52">
        <w:rPr>
          <w:rFonts w:ascii="Garamond" w:hAnsi="Garamond" w:cs="Times New Roman"/>
          <w:sz w:val="22"/>
          <w:szCs w:val="22"/>
        </w:rPr>
        <w:t>t want anything from you. I am doing this because I want to and because I can afford to. I have money to burn.</w:t>
      </w:r>
      <w:r>
        <w:rPr>
          <w:rFonts w:ascii="Garamond" w:hAnsi="Garamond" w:cs="Times New Roman"/>
          <w:sz w:val="22"/>
          <w:szCs w:val="22"/>
        </w:rPr>
        <w:t>”</w:t>
      </w:r>
      <w:r w:rsidR="00EC2477" w:rsidRPr="00045A52">
        <w:rPr>
          <w:rFonts w:ascii="Garamond" w:hAnsi="Garamond" w:cs="Times New Roman"/>
          <w:sz w:val="22"/>
          <w:szCs w:val="22"/>
        </w:rPr>
        <w:t xml:space="preserve"> Eric said. </w:t>
      </w:r>
    </w:p>
    <w:p w14:paraId="17CC26D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DFA248D" w14:textId="7DF8919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As if to prove this, he reached into his pocket and pulled out huge wad of fifty pound notes, which he brandished in John</w:t>
      </w:r>
      <w:r w:rsidR="00C726A1">
        <w:rPr>
          <w:rFonts w:ascii="Garamond" w:hAnsi="Garamond" w:cs="Times New Roman"/>
          <w:sz w:val="22"/>
          <w:szCs w:val="22"/>
        </w:rPr>
        <w:t>’</w:t>
      </w:r>
      <w:r w:rsidRPr="00045A52">
        <w:rPr>
          <w:rFonts w:ascii="Garamond" w:hAnsi="Garamond" w:cs="Times New Roman"/>
          <w:sz w:val="22"/>
          <w:szCs w:val="22"/>
        </w:rPr>
        <w:t xml:space="preserve">s face. He removed one and returned the other thirty of forty to his pocket. He unfolded it that John might study it more closely. Looking at this large, clownish bright red note, John tried to remember when if at all he had ever seen one before. He did not have much chance to study it before, by some sleight of hand he did not </w:t>
      </w:r>
      <w:r w:rsidR="00376C06" w:rsidRPr="00045A52">
        <w:rPr>
          <w:rFonts w:ascii="Garamond" w:hAnsi="Garamond" w:cs="Times New Roman"/>
          <w:sz w:val="22"/>
          <w:szCs w:val="22"/>
        </w:rPr>
        <w:t>detect;</w:t>
      </w:r>
      <w:r w:rsidRPr="00045A52">
        <w:rPr>
          <w:rFonts w:ascii="Garamond" w:hAnsi="Garamond" w:cs="Times New Roman"/>
          <w:sz w:val="22"/>
          <w:szCs w:val="22"/>
        </w:rPr>
        <w:t xml:space="preserve"> one corner of it was alight. Eric tipped it down to let the flame catch more effectively and then used the smouldering sovereign to relight his cigar.</w:t>
      </w:r>
    </w:p>
    <w:p w14:paraId="5058FC0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0C98B56" w14:textId="6B0570D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 will stop burning them when they </w:t>
      </w:r>
      <w:r w:rsidR="0027642C">
        <w:rPr>
          <w:rFonts w:ascii="Garamond" w:hAnsi="Garamond" w:cs="Times New Roman"/>
          <w:sz w:val="22"/>
          <w:szCs w:val="22"/>
        </w:rPr>
        <w:t>take that bitch’s head off,</w:t>
      </w:r>
      <w:r>
        <w:rPr>
          <w:rFonts w:ascii="Garamond" w:hAnsi="Garamond" w:cs="Times New Roman"/>
          <w:sz w:val="22"/>
          <w:szCs w:val="22"/>
        </w:rPr>
        <w:t>”</w:t>
      </w:r>
      <w:r w:rsidR="0027642C">
        <w:rPr>
          <w:rFonts w:ascii="Garamond" w:hAnsi="Garamond" w:cs="Times New Roman"/>
          <w:sz w:val="22"/>
          <w:szCs w:val="22"/>
        </w:rPr>
        <w:t xml:space="preserve"> h</w:t>
      </w:r>
      <w:r w:rsidR="00EC2477" w:rsidRPr="00045A52">
        <w:rPr>
          <w:rFonts w:ascii="Garamond" w:hAnsi="Garamond" w:cs="Times New Roman"/>
          <w:sz w:val="22"/>
          <w:szCs w:val="22"/>
        </w:rPr>
        <w:t xml:space="preserve">e explained, leaving it ambiguous if he favoured a change to the currency or something more </w:t>
      </w:r>
      <w:proofErr w:type="spellStart"/>
      <w:r w:rsidR="00EC2477" w:rsidRPr="00045A52">
        <w:rPr>
          <w:rFonts w:ascii="Garamond" w:hAnsi="Garamond" w:cs="Times New Roman"/>
          <w:sz w:val="22"/>
          <w:szCs w:val="22"/>
        </w:rPr>
        <w:t>Cromwellian</w:t>
      </w:r>
      <w:proofErr w:type="spellEnd"/>
      <w:r w:rsidR="00EC2477" w:rsidRPr="00045A52">
        <w:rPr>
          <w:rFonts w:ascii="Garamond" w:hAnsi="Garamond" w:cs="Times New Roman"/>
          <w:sz w:val="22"/>
          <w:szCs w:val="22"/>
        </w:rPr>
        <w:t>. He dropped the still lit note in a nearby waste-paper basket, starting a small fire.</w:t>
      </w:r>
    </w:p>
    <w:p w14:paraId="4EF3203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0277369" w14:textId="2CC3D33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It is one of the few reasons I am pro-Europe. Not that their monopoly money is much better.</w:t>
      </w:r>
      <w:r w:rsidR="00C726A1">
        <w:rPr>
          <w:rFonts w:ascii="Garamond" w:hAnsi="Garamond" w:cs="Times New Roman"/>
          <w:sz w:val="22"/>
          <w:szCs w:val="22"/>
        </w:rPr>
        <w:t>’</w:t>
      </w:r>
      <w:r w:rsidR="00EC2477" w:rsidRPr="00045A52">
        <w:rPr>
          <w:rFonts w:ascii="Garamond" w:hAnsi="Garamond" w:cs="Times New Roman"/>
          <w:sz w:val="22"/>
          <w:szCs w:val="22"/>
        </w:rPr>
        <w:t xml:space="preserve"> This lecture on constitutional politics was also illustrated with visual aids. Eric had removed a handful of brightly coloured notes from </w:t>
      </w:r>
      <w:r w:rsidR="00EC2477" w:rsidRPr="00045A52">
        <w:rPr>
          <w:rFonts w:ascii="Garamond" w:hAnsi="Garamond" w:cs="Times New Roman"/>
          <w:sz w:val="22"/>
          <w:szCs w:val="22"/>
        </w:rPr>
        <w:lastRenderedPageBreak/>
        <w:t>another pocket. He waved them briefly under John</w:t>
      </w:r>
      <w:r w:rsidR="00C726A1">
        <w:rPr>
          <w:rFonts w:ascii="Garamond" w:hAnsi="Garamond" w:cs="Times New Roman"/>
          <w:sz w:val="22"/>
          <w:szCs w:val="22"/>
        </w:rPr>
        <w:t>’</w:t>
      </w:r>
      <w:r w:rsidR="00EC2477" w:rsidRPr="00045A52">
        <w:rPr>
          <w:rFonts w:ascii="Garamond" w:hAnsi="Garamond" w:cs="Times New Roman"/>
          <w:sz w:val="22"/>
          <w:szCs w:val="22"/>
        </w:rPr>
        <w:t xml:space="preserve">s nose and threw them in the bin. Eric seemed unconcerned by the small but costly fire now raging in his waste-paper basket. </w:t>
      </w:r>
    </w:p>
    <w:p w14:paraId="6483667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00010CC" w14:textId="3E09AEF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Fortunately the basket was not a basket but a metal bin and judging by the interlinking scorched black rings on the Persian Rug, it was a trick he done a few times before. It was a trick. The first fifty quid had been genuine but the Euros were just monopoly mon</w:t>
      </w:r>
      <w:r w:rsidR="0027642C">
        <w:rPr>
          <w:rFonts w:ascii="Garamond" w:hAnsi="Garamond" w:cs="Times New Roman"/>
          <w:sz w:val="22"/>
          <w:szCs w:val="22"/>
        </w:rPr>
        <w:t>ey. The rug was real too, from</w:t>
      </w:r>
      <w:r w:rsidRPr="00045A52">
        <w:rPr>
          <w:rFonts w:ascii="Garamond" w:hAnsi="Garamond" w:cs="Times New Roman"/>
          <w:sz w:val="22"/>
          <w:szCs w:val="22"/>
        </w:rPr>
        <w:t xml:space="preserve"> somewhere and </w:t>
      </w:r>
      <w:proofErr w:type="spellStart"/>
      <w:r w:rsidRPr="00045A52">
        <w:rPr>
          <w:rFonts w:ascii="Garamond" w:hAnsi="Garamond" w:cs="Times New Roman"/>
          <w:sz w:val="22"/>
          <w:szCs w:val="22"/>
        </w:rPr>
        <w:t>somewhen</w:t>
      </w:r>
      <w:proofErr w:type="spellEnd"/>
      <w:r w:rsidRPr="00045A52">
        <w:rPr>
          <w:rFonts w:ascii="Garamond" w:hAnsi="Garamond" w:cs="Times New Roman"/>
          <w:sz w:val="22"/>
          <w:szCs w:val="22"/>
        </w:rPr>
        <w:t xml:space="preserve"> in the seventh century Persian Empire, but it was so old that it could not have been worth all that much. </w:t>
      </w:r>
    </w:p>
    <w:p w14:paraId="3D9122D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3F2B647" w14:textId="7154159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It will not cost you anything. I do not want anything from you. But there naturally are a few small conditions. Very small in comparison to what I am offering you.</w:t>
      </w:r>
      <w:r>
        <w:rPr>
          <w:rFonts w:ascii="Garamond" w:hAnsi="Garamond" w:cs="Times New Roman"/>
          <w:sz w:val="22"/>
          <w:szCs w:val="22"/>
        </w:rPr>
        <w:t>”</w:t>
      </w:r>
      <w:r w:rsidR="00EC2477" w:rsidRPr="00045A52">
        <w:rPr>
          <w:rFonts w:ascii="Garamond" w:hAnsi="Garamond" w:cs="Times New Roman"/>
          <w:sz w:val="22"/>
          <w:szCs w:val="22"/>
        </w:rPr>
        <w:t xml:space="preserve"> </w:t>
      </w:r>
    </w:p>
    <w:p w14:paraId="1147744C" w14:textId="77777777" w:rsidR="00EC2477" w:rsidRPr="00045A52" w:rsidRDefault="00EC2477" w:rsidP="00EC2477">
      <w:pPr>
        <w:pStyle w:val="NovelBody"/>
        <w:spacing w:line="240" w:lineRule="auto"/>
        <w:ind w:firstLine="0"/>
        <w:jc w:val="both"/>
        <w:rPr>
          <w:rFonts w:ascii="Garamond" w:hAnsi="Garamond"/>
          <w:sz w:val="22"/>
          <w:szCs w:val="22"/>
        </w:rPr>
      </w:pPr>
    </w:p>
    <w:p w14:paraId="7D454B6B" w14:textId="0684CB4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What are you offering me, exactly?</w:t>
      </w:r>
      <w:r>
        <w:rPr>
          <w:rFonts w:ascii="Garamond" w:hAnsi="Garamond" w:cs="Times New Roman"/>
          <w:sz w:val="22"/>
          <w:szCs w:val="22"/>
        </w:rPr>
        <w:t>”</w:t>
      </w:r>
      <w:r w:rsidR="00EC2477" w:rsidRPr="00045A52">
        <w:rPr>
          <w:rFonts w:ascii="Garamond" w:hAnsi="Garamond" w:cs="Times New Roman"/>
          <w:sz w:val="22"/>
          <w:szCs w:val="22"/>
        </w:rPr>
        <w:t xml:space="preserve"> </w:t>
      </w:r>
    </w:p>
    <w:p w14:paraId="666B3078" w14:textId="77777777" w:rsidR="00EC2477" w:rsidRPr="00045A52" w:rsidRDefault="00EC2477" w:rsidP="00EC2477">
      <w:pPr>
        <w:pStyle w:val="NovelBody"/>
        <w:spacing w:line="240" w:lineRule="auto"/>
        <w:ind w:firstLine="0"/>
        <w:jc w:val="both"/>
        <w:rPr>
          <w:rFonts w:ascii="Garamond" w:hAnsi="Garamond"/>
          <w:sz w:val="22"/>
          <w:szCs w:val="22"/>
        </w:rPr>
      </w:pPr>
    </w:p>
    <w:p w14:paraId="392F5B50" w14:textId="299BB45F"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In cash terms?</w:t>
      </w:r>
      <w:r>
        <w:rPr>
          <w:rFonts w:ascii="Garamond" w:hAnsi="Garamond" w:cs="Times New Roman"/>
          <w:sz w:val="22"/>
          <w:szCs w:val="22"/>
        </w:rPr>
        <w:t>”</w:t>
      </w:r>
      <w:proofErr w:type="gramEnd"/>
    </w:p>
    <w:p w14:paraId="68CEDF3B" w14:textId="77777777" w:rsidR="00EC2477" w:rsidRPr="00045A52" w:rsidRDefault="00EC2477" w:rsidP="00EC2477">
      <w:pPr>
        <w:pStyle w:val="NovelBody"/>
        <w:spacing w:line="240" w:lineRule="auto"/>
        <w:ind w:firstLine="0"/>
        <w:jc w:val="both"/>
        <w:rPr>
          <w:rFonts w:ascii="Garamond" w:hAnsi="Garamond"/>
          <w:sz w:val="22"/>
          <w:szCs w:val="22"/>
        </w:rPr>
      </w:pPr>
    </w:p>
    <w:p w14:paraId="6356CC19" w14:textId="1489519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w:t>
      </w:r>
      <w:r w:rsidR="0027642C">
        <w:rPr>
          <w:rFonts w:ascii="Garamond" w:hAnsi="Garamond" w:cs="Times New Roman"/>
          <w:sz w:val="22"/>
          <w:szCs w:val="22"/>
        </w:rPr>
        <w:t>.</w:t>
      </w:r>
      <w:r>
        <w:rPr>
          <w:rFonts w:ascii="Garamond" w:hAnsi="Garamond" w:cs="Times New Roman"/>
          <w:sz w:val="22"/>
          <w:szCs w:val="22"/>
        </w:rPr>
        <w:t>”</w:t>
      </w:r>
    </w:p>
    <w:p w14:paraId="31B14F11" w14:textId="77777777" w:rsidR="00EC2477" w:rsidRPr="00045A52" w:rsidRDefault="00EC2477" w:rsidP="00EC2477">
      <w:pPr>
        <w:pStyle w:val="NovelBody"/>
        <w:spacing w:line="240" w:lineRule="auto"/>
        <w:ind w:firstLine="0"/>
        <w:jc w:val="both"/>
        <w:rPr>
          <w:rFonts w:ascii="Garamond" w:hAnsi="Garamond"/>
          <w:sz w:val="22"/>
          <w:szCs w:val="22"/>
        </w:rPr>
      </w:pPr>
    </w:p>
    <w:p w14:paraId="7A331172" w14:textId="4D16B0C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w:t>
      </w:r>
      <w:r w:rsidR="0027642C">
        <w:rPr>
          <w:rFonts w:ascii="Garamond" w:hAnsi="Garamond" w:cs="Times New Roman"/>
          <w:sz w:val="22"/>
          <w:szCs w:val="22"/>
        </w:rPr>
        <w:t>’s</w:t>
      </w:r>
      <w:r w:rsidRPr="00045A52">
        <w:rPr>
          <w:rFonts w:ascii="Garamond" w:hAnsi="Garamond" w:cs="Times New Roman"/>
          <w:sz w:val="22"/>
          <w:szCs w:val="22"/>
        </w:rPr>
        <w:t xml:space="preserve"> estimate of John</w:t>
      </w:r>
      <w:r w:rsidR="00C726A1">
        <w:rPr>
          <w:rFonts w:ascii="Garamond" w:hAnsi="Garamond" w:cs="Times New Roman"/>
          <w:sz w:val="22"/>
          <w:szCs w:val="22"/>
        </w:rPr>
        <w:t>’</w:t>
      </w:r>
      <w:r w:rsidRPr="00045A52">
        <w:rPr>
          <w:rFonts w:ascii="Garamond" w:hAnsi="Garamond" w:cs="Times New Roman"/>
          <w:sz w:val="22"/>
          <w:szCs w:val="22"/>
        </w:rPr>
        <w:t>s earning</w:t>
      </w:r>
      <w:r w:rsidR="0027642C">
        <w:rPr>
          <w:rFonts w:ascii="Garamond" w:hAnsi="Garamond" w:cs="Times New Roman"/>
          <w:sz w:val="22"/>
          <w:szCs w:val="22"/>
        </w:rPr>
        <w:t>s</w:t>
      </w:r>
      <w:r w:rsidRPr="00045A52">
        <w:rPr>
          <w:rFonts w:ascii="Garamond" w:hAnsi="Garamond" w:cs="Times New Roman"/>
          <w:sz w:val="22"/>
          <w:szCs w:val="22"/>
        </w:rPr>
        <w:t xml:space="preserve"> in the first year was so obscene that it would double John</w:t>
      </w:r>
      <w:r w:rsidR="00C726A1">
        <w:rPr>
          <w:rFonts w:ascii="Garamond" w:hAnsi="Garamond" w:cs="Times New Roman"/>
          <w:sz w:val="22"/>
          <w:szCs w:val="22"/>
        </w:rPr>
        <w:t>’</w:t>
      </w:r>
      <w:r w:rsidRPr="00045A52">
        <w:rPr>
          <w:rFonts w:ascii="Garamond" w:hAnsi="Garamond" w:cs="Times New Roman"/>
          <w:sz w:val="22"/>
          <w:szCs w:val="22"/>
        </w:rPr>
        <w:t xml:space="preserve">s current lifetime income within a few weeks. He then outlined some of the conditions John ought to be aware of before accepting the deal. John was not really aware of these. His head was swimming. All this alcohol was a much stronger breakfast than he had been planning and the ridiculous wealth being dangled in front of his eyes had stopped his ears from working. Eric </w:t>
      </w:r>
      <w:proofErr w:type="spellStart"/>
      <w:r w:rsidRPr="00045A52">
        <w:rPr>
          <w:rFonts w:ascii="Garamond" w:hAnsi="Garamond" w:cs="Times New Roman"/>
          <w:sz w:val="22"/>
          <w:szCs w:val="22"/>
        </w:rPr>
        <w:t>Hayle</w:t>
      </w:r>
      <w:proofErr w:type="spellEnd"/>
      <w:r w:rsidRPr="00045A52">
        <w:rPr>
          <w:rFonts w:ascii="Garamond" w:hAnsi="Garamond" w:cs="Times New Roman"/>
          <w:sz w:val="22"/>
          <w:szCs w:val="22"/>
        </w:rPr>
        <w:t xml:space="preserve"> had made him an offer so fantastic that he probably ought to </w:t>
      </w:r>
      <w:r w:rsidR="0027642C">
        <w:rPr>
          <w:rFonts w:ascii="Garamond" w:hAnsi="Garamond" w:cs="Times New Roman"/>
          <w:sz w:val="22"/>
          <w:szCs w:val="22"/>
        </w:rPr>
        <w:t>refuse no</w:t>
      </w:r>
      <w:r w:rsidRPr="00045A52">
        <w:rPr>
          <w:rFonts w:ascii="Garamond" w:hAnsi="Garamond" w:cs="Times New Roman"/>
          <w:sz w:val="22"/>
          <w:szCs w:val="22"/>
        </w:rPr>
        <w:t xml:space="preserve"> but such was John</w:t>
      </w:r>
      <w:r w:rsidR="00C726A1">
        <w:rPr>
          <w:rFonts w:ascii="Garamond" w:hAnsi="Garamond" w:cs="Times New Roman"/>
          <w:sz w:val="22"/>
          <w:szCs w:val="22"/>
        </w:rPr>
        <w:t>’</w:t>
      </w:r>
      <w:r w:rsidRPr="00045A52">
        <w:rPr>
          <w:rFonts w:ascii="Garamond" w:hAnsi="Garamond" w:cs="Times New Roman"/>
          <w:sz w:val="22"/>
          <w:szCs w:val="22"/>
        </w:rPr>
        <w:t xml:space="preserve">s shock that it did never crossed his mind to </w:t>
      </w:r>
      <w:r w:rsidR="00C5373C">
        <w:rPr>
          <w:rFonts w:ascii="Garamond" w:hAnsi="Garamond" w:cs="Times New Roman"/>
          <w:sz w:val="22"/>
          <w:szCs w:val="22"/>
        </w:rPr>
        <w:t>say no</w:t>
      </w:r>
      <w:r w:rsidRPr="00045A52">
        <w:rPr>
          <w:rFonts w:ascii="Garamond" w:hAnsi="Garamond" w:cs="Times New Roman"/>
          <w:sz w:val="22"/>
          <w:szCs w:val="22"/>
        </w:rPr>
        <w:t>.</w:t>
      </w:r>
    </w:p>
    <w:p w14:paraId="14312D3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D9F5E22" w14:textId="77FCEA5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Not paid for his </w:t>
      </w:r>
      <w:proofErr w:type="spellStart"/>
      <w:r w:rsidRPr="00045A52">
        <w:rPr>
          <w:rFonts w:ascii="Garamond" w:hAnsi="Garamond" w:cs="Times New Roman"/>
          <w:sz w:val="22"/>
          <w:szCs w:val="22"/>
        </w:rPr>
        <w:t>stand up</w:t>
      </w:r>
      <w:proofErr w:type="spellEnd"/>
      <w:r w:rsidRPr="00045A52">
        <w:rPr>
          <w:rFonts w:ascii="Garamond" w:hAnsi="Garamond" w:cs="Times New Roman"/>
          <w:sz w:val="22"/>
          <w:szCs w:val="22"/>
        </w:rPr>
        <w:t xml:space="preserve"> comedy, the only current regular work that John had at the moment was as part of a medical </w:t>
      </w:r>
      <w:r w:rsidRPr="00045A52">
        <w:rPr>
          <w:rFonts w:ascii="Garamond" w:hAnsi="Garamond" w:cs="Times New Roman"/>
          <w:sz w:val="22"/>
          <w:szCs w:val="22"/>
        </w:rPr>
        <w:lastRenderedPageBreak/>
        <w:t xml:space="preserve">trial on a new male contraceptive. Four months ago he had turned up at a teaching hospital, where an earnest </w:t>
      </w:r>
      <w:proofErr w:type="spellStart"/>
      <w:r w:rsidRPr="00045A52">
        <w:rPr>
          <w:rFonts w:ascii="Garamond" w:hAnsi="Garamond" w:cs="Times New Roman"/>
          <w:sz w:val="22"/>
          <w:szCs w:val="22"/>
        </w:rPr>
        <w:t>genito</w:t>
      </w:r>
      <w:proofErr w:type="spellEnd"/>
      <w:r w:rsidRPr="00045A52">
        <w:rPr>
          <w:rFonts w:ascii="Garamond" w:hAnsi="Garamond" w:cs="Times New Roman"/>
          <w:sz w:val="22"/>
          <w:szCs w:val="22"/>
        </w:rPr>
        <w:t xml:space="preserve">-urinary consultant had asked lots of personal questions, taken lots of blood samples and prodded him in lots of uncomfortable places. Finally he had to provide a </w:t>
      </w:r>
      <w:r w:rsidR="00C726A1">
        <w:rPr>
          <w:rFonts w:ascii="Garamond" w:hAnsi="Garamond" w:cs="Times New Roman"/>
          <w:sz w:val="22"/>
          <w:szCs w:val="22"/>
        </w:rPr>
        <w:t>‘</w:t>
      </w:r>
      <w:r w:rsidRPr="00045A52">
        <w:rPr>
          <w:rFonts w:ascii="Garamond" w:hAnsi="Garamond" w:cs="Times New Roman"/>
          <w:sz w:val="22"/>
          <w:szCs w:val="22"/>
        </w:rPr>
        <w:t>sample</w:t>
      </w:r>
      <w:r w:rsidR="00C726A1">
        <w:rPr>
          <w:rFonts w:ascii="Garamond" w:hAnsi="Garamond" w:cs="Times New Roman"/>
          <w:sz w:val="22"/>
          <w:szCs w:val="22"/>
        </w:rPr>
        <w:t>’</w:t>
      </w:r>
      <w:r w:rsidRPr="00045A52">
        <w:rPr>
          <w:rFonts w:ascii="Garamond" w:hAnsi="Garamond" w:cs="Times New Roman"/>
          <w:sz w:val="22"/>
          <w:szCs w:val="22"/>
        </w:rPr>
        <w:t xml:space="preserve">. He was shown into an unused private room with a lock on the door. He was told there were some </w:t>
      </w:r>
      <w:r w:rsidR="00C726A1">
        <w:rPr>
          <w:rFonts w:ascii="Garamond" w:hAnsi="Garamond" w:cs="Times New Roman"/>
          <w:sz w:val="22"/>
          <w:szCs w:val="22"/>
        </w:rPr>
        <w:t>‘</w:t>
      </w:r>
      <w:r w:rsidRPr="00045A52">
        <w:rPr>
          <w:rFonts w:ascii="Garamond" w:hAnsi="Garamond" w:cs="Times New Roman"/>
          <w:sz w:val="22"/>
          <w:szCs w:val="22"/>
        </w:rPr>
        <w:t>visual materials</w:t>
      </w:r>
      <w:r w:rsidR="00C726A1">
        <w:rPr>
          <w:rFonts w:ascii="Garamond" w:hAnsi="Garamond" w:cs="Times New Roman"/>
          <w:sz w:val="22"/>
          <w:szCs w:val="22"/>
        </w:rPr>
        <w:t>’</w:t>
      </w:r>
      <w:r w:rsidRPr="00045A52">
        <w:rPr>
          <w:rFonts w:ascii="Garamond" w:hAnsi="Garamond" w:cs="Times New Roman"/>
          <w:sz w:val="22"/>
          <w:szCs w:val="22"/>
        </w:rPr>
        <w:t xml:space="preserve"> in a filing cabinet in the corner and some hand-cream in the adjoining bathroom. He had been given a </w:t>
      </w:r>
      <w:r w:rsidR="00C726A1">
        <w:rPr>
          <w:rFonts w:ascii="Garamond" w:hAnsi="Garamond" w:cs="Times New Roman"/>
          <w:sz w:val="22"/>
          <w:szCs w:val="22"/>
        </w:rPr>
        <w:t>‘</w:t>
      </w:r>
      <w:r w:rsidRPr="00045A52">
        <w:rPr>
          <w:rFonts w:ascii="Garamond" w:hAnsi="Garamond" w:cs="Times New Roman"/>
          <w:sz w:val="22"/>
          <w:szCs w:val="22"/>
        </w:rPr>
        <w:t>wide-mouthed receptacle</w:t>
      </w:r>
      <w:r w:rsidR="00C726A1">
        <w:rPr>
          <w:rFonts w:ascii="Garamond" w:hAnsi="Garamond" w:cs="Times New Roman"/>
          <w:sz w:val="22"/>
          <w:szCs w:val="22"/>
        </w:rPr>
        <w:t>’</w:t>
      </w:r>
      <w:r w:rsidRPr="00045A52">
        <w:rPr>
          <w:rFonts w:ascii="Garamond" w:hAnsi="Garamond" w:cs="Times New Roman"/>
          <w:sz w:val="22"/>
          <w:szCs w:val="22"/>
        </w:rPr>
        <w:t xml:space="preserve"> in which was to </w:t>
      </w:r>
      <w:r w:rsidR="00C726A1">
        <w:rPr>
          <w:rFonts w:ascii="Garamond" w:hAnsi="Garamond" w:cs="Times New Roman"/>
          <w:sz w:val="22"/>
          <w:szCs w:val="22"/>
        </w:rPr>
        <w:t>‘</w:t>
      </w:r>
      <w:r w:rsidRPr="00045A52">
        <w:rPr>
          <w:rFonts w:ascii="Garamond" w:hAnsi="Garamond" w:cs="Times New Roman"/>
          <w:sz w:val="22"/>
          <w:szCs w:val="22"/>
        </w:rPr>
        <w:t>put</w:t>
      </w:r>
      <w:r w:rsidR="00C726A1">
        <w:rPr>
          <w:rFonts w:ascii="Garamond" w:hAnsi="Garamond" w:cs="Times New Roman"/>
          <w:sz w:val="22"/>
          <w:szCs w:val="22"/>
        </w:rPr>
        <w:t>’</w:t>
      </w:r>
      <w:r w:rsidRPr="00045A52">
        <w:rPr>
          <w:rFonts w:ascii="Garamond" w:hAnsi="Garamond" w:cs="Times New Roman"/>
          <w:sz w:val="22"/>
          <w:szCs w:val="22"/>
        </w:rPr>
        <w:t xml:space="preserve"> his sample. And when he was done, he was to hand into the receptionist. </w:t>
      </w:r>
      <w:proofErr w:type="gramStart"/>
      <w:r w:rsidRPr="00045A52">
        <w:rPr>
          <w:rFonts w:ascii="Garamond" w:hAnsi="Garamond" w:cs="Times New Roman"/>
          <w:sz w:val="22"/>
          <w:szCs w:val="22"/>
        </w:rPr>
        <w:t>Placing it in a discrete brown jiffy bag to spare both their embarrassment.</w:t>
      </w:r>
      <w:proofErr w:type="gramEnd"/>
      <w:r w:rsidRPr="00045A52">
        <w:rPr>
          <w:rFonts w:ascii="Garamond" w:hAnsi="Garamond" w:cs="Times New Roman"/>
          <w:sz w:val="22"/>
          <w:szCs w:val="22"/>
        </w:rPr>
        <w:t xml:space="preserve"> And he was, of course, to wash his hands very carefully first to spare even greater embarrassment.</w:t>
      </w:r>
    </w:p>
    <w:p w14:paraId="25EB141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66DC896" w14:textId="6313957E" w:rsidR="00EC2477" w:rsidRPr="00045A52" w:rsidRDefault="00376C06"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As he waited for his final tests, a courier came in and collected the jiffy </w:t>
      </w:r>
      <w:r w:rsidR="00C5373C">
        <w:rPr>
          <w:rFonts w:ascii="Garamond" w:hAnsi="Garamond" w:cs="Times New Roman"/>
          <w:sz w:val="22"/>
          <w:szCs w:val="22"/>
        </w:rPr>
        <w:t xml:space="preserve">bag, </w:t>
      </w:r>
      <w:r w:rsidRPr="00045A52">
        <w:rPr>
          <w:rFonts w:ascii="Garamond" w:hAnsi="Garamond" w:cs="Times New Roman"/>
          <w:sz w:val="22"/>
          <w:szCs w:val="22"/>
        </w:rPr>
        <w:t xml:space="preserve">to whisk it away to </w:t>
      </w:r>
      <w:proofErr w:type="spellStart"/>
      <w:r w:rsidR="00C5373C">
        <w:rPr>
          <w:rFonts w:ascii="Garamond" w:hAnsi="Garamond" w:cs="Times New Roman"/>
          <w:sz w:val="22"/>
          <w:szCs w:val="22"/>
        </w:rPr>
        <w:t>whereso</w:t>
      </w:r>
      <w:r w:rsidR="00ED52A0" w:rsidRPr="00045A52">
        <w:rPr>
          <w:rFonts w:ascii="Garamond" w:hAnsi="Garamond" w:cs="Times New Roman"/>
          <w:sz w:val="22"/>
          <w:szCs w:val="22"/>
        </w:rPr>
        <w:t>ever</w:t>
      </w:r>
      <w:proofErr w:type="spellEnd"/>
      <w:r w:rsidRPr="00045A52">
        <w:rPr>
          <w:rFonts w:ascii="Garamond" w:hAnsi="Garamond" w:cs="Times New Roman"/>
          <w:sz w:val="22"/>
          <w:szCs w:val="22"/>
        </w:rPr>
        <w:t xml:space="preserve"> it was that they tested that kind of stuff. </w:t>
      </w:r>
      <w:r w:rsidR="00EC2477" w:rsidRPr="00045A52">
        <w:rPr>
          <w:rFonts w:ascii="Garamond" w:hAnsi="Garamond" w:cs="Times New Roman"/>
          <w:sz w:val="22"/>
          <w:szCs w:val="22"/>
        </w:rPr>
        <w:t xml:space="preserve">It turned out that his stuff was made of the right stuff. He passed all their tests and had been invited back to take part in the trial proper. A small hormonal implant was inserted under the skin of his upper arm and once a month he was to go back to provide another sample. </w:t>
      </w:r>
      <w:proofErr w:type="gramStart"/>
      <w:r w:rsidR="00EC2477" w:rsidRPr="00045A52">
        <w:rPr>
          <w:rFonts w:ascii="Garamond" w:hAnsi="Garamond" w:cs="Times New Roman"/>
          <w:sz w:val="22"/>
          <w:szCs w:val="22"/>
        </w:rPr>
        <w:t>At one hundred pounds a pop.</w:t>
      </w:r>
      <w:proofErr w:type="gramEnd"/>
      <w:r w:rsidR="00EC2477" w:rsidRPr="00045A52">
        <w:rPr>
          <w:rFonts w:ascii="Garamond" w:hAnsi="Garamond" w:cs="Times New Roman"/>
          <w:sz w:val="22"/>
          <w:szCs w:val="22"/>
        </w:rPr>
        <w:t xml:space="preserve"> He was now so nonchalant about it that sometimes he even forgot to wash his hands. </w:t>
      </w:r>
    </w:p>
    <w:p w14:paraId="7CB4F85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5A8C168" w14:textId="015B011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Despite its great comic potential, his current professional status was not something he cared to mention to people. In a rare moment of comic insight he saw that whatever cheap shots he could get out of it, if the likes of Davie Wales got hold of it, it would confirm a lot of the things he thought they thought about him and they would milk it dry. Ironic really, though the most ironic thing of all was that in the whole time he had been on the trial he had not had sex with anyone.  But if Eric was serious about the scale of John</w:t>
      </w:r>
      <w:r w:rsidR="00C726A1">
        <w:rPr>
          <w:rFonts w:ascii="Garamond" w:hAnsi="Garamond" w:cs="Times New Roman"/>
          <w:sz w:val="22"/>
          <w:szCs w:val="22"/>
        </w:rPr>
        <w:t>’</w:t>
      </w:r>
      <w:r w:rsidRPr="00045A52">
        <w:rPr>
          <w:rFonts w:ascii="Garamond" w:hAnsi="Garamond" w:cs="Times New Roman"/>
          <w:sz w:val="22"/>
          <w:szCs w:val="22"/>
        </w:rPr>
        <w:t xml:space="preserve">s imminent wealth then, as soon as he started trying to spend it in any appreciable amount, he would have more trouble </w:t>
      </w:r>
      <w:r w:rsidRPr="00045A52">
        <w:rPr>
          <w:rFonts w:ascii="Garamond" w:hAnsi="Garamond" w:cs="Times New Roman"/>
          <w:sz w:val="22"/>
          <w:szCs w:val="22"/>
        </w:rPr>
        <w:lastRenderedPageBreak/>
        <w:t xml:space="preserve">stopping people from attempting </w:t>
      </w:r>
      <w:r w:rsidR="00ED52A0" w:rsidRPr="00045A52">
        <w:rPr>
          <w:rFonts w:ascii="Garamond" w:hAnsi="Garamond" w:cs="Times New Roman"/>
          <w:sz w:val="22"/>
          <w:szCs w:val="22"/>
        </w:rPr>
        <w:t>to have</w:t>
      </w:r>
      <w:r w:rsidRPr="00045A52">
        <w:rPr>
          <w:rFonts w:ascii="Garamond" w:hAnsi="Garamond" w:cs="Times New Roman"/>
          <w:sz w:val="22"/>
          <w:szCs w:val="22"/>
        </w:rPr>
        <w:t xml:space="preserve"> sex with him. </w:t>
      </w:r>
    </w:p>
    <w:p w14:paraId="7610807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21DD662" w14:textId="243D8AE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So what do you say?</w:t>
      </w:r>
      <w:r>
        <w:rPr>
          <w:rFonts w:ascii="Garamond" w:hAnsi="Garamond" w:cs="Times New Roman"/>
          <w:sz w:val="22"/>
          <w:szCs w:val="22"/>
        </w:rPr>
        <w:t>”</w:t>
      </w:r>
      <w:r w:rsidR="00EC2477" w:rsidRPr="00045A52">
        <w:rPr>
          <w:rFonts w:ascii="Garamond" w:hAnsi="Garamond" w:cs="Times New Roman"/>
          <w:sz w:val="22"/>
          <w:szCs w:val="22"/>
        </w:rPr>
        <w:t xml:space="preserve"> Eric picked up a single paged document from his desk, signed it and handed it to John, indicating were he should put his own signature. </w:t>
      </w:r>
    </w:p>
    <w:p w14:paraId="7DB6566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71E71EE" w14:textId="62592F5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w:t>
      </w:r>
      <w:r>
        <w:rPr>
          <w:rFonts w:ascii="Garamond" w:hAnsi="Garamond" w:cs="Times New Roman"/>
          <w:sz w:val="22"/>
          <w:szCs w:val="22"/>
        </w:rPr>
        <w:t>”</w:t>
      </w:r>
      <w:r w:rsidR="00EC2477" w:rsidRPr="00045A52">
        <w:rPr>
          <w:rFonts w:ascii="Garamond" w:hAnsi="Garamond" w:cs="Times New Roman"/>
          <w:sz w:val="22"/>
          <w:szCs w:val="22"/>
        </w:rPr>
        <w:t xml:space="preserve"> </w:t>
      </w:r>
    </w:p>
    <w:p w14:paraId="4605ABA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297DB1F" w14:textId="233EECB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w:t>
      </w:r>
      <w:r>
        <w:rPr>
          <w:rFonts w:ascii="Garamond" w:hAnsi="Garamond" w:cs="Times New Roman"/>
          <w:sz w:val="22"/>
          <w:szCs w:val="22"/>
        </w:rPr>
        <w:t>”</w:t>
      </w:r>
      <w:r w:rsidR="00EC2477" w:rsidRPr="00045A52">
        <w:rPr>
          <w:rFonts w:ascii="Garamond" w:hAnsi="Garamond" w:cs="Times New Roman"/>
          <w:sz w:val="22"/>
          <w:szCs w:val="22"/>
        </w:rPr>
        <w:t xml:space="preserve"> For the first time today Eric looked intrigued.</w:t>
      </w:r>
    </w:p>
    <w:p w14:paraId="76BE14D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532817A" w14:textId="7CE00AD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want twice that.</w:t>
      </w:r>
      <w:r>
        <w:rPr>
          <w:rFonts w:ascii="Garamond" w:hAnsi="Garamond" w:cs="Times New Roman"/>
          <w:sz w:val="22"/>
          <w:szCs w:val="22"/>
        </w:rPr>
        <w:t>”</w:t>
      </w:r>
    </w:p>
    <w:p w14:paraId="2D9E0B7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32A046F" w14:textId="7756CE2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Fuck off kid, I made you a once in a lifetime offer, if you don</w:t>
      </w:r>
      <w:r w:rsidR="00C726A1">
        <w:rPr>
          <w:rFonts w:ascii="Garamond" w:hAnsi="Garamond" w:cs="Times New Roman"/>
          <w:sz w:val="22"/>
          <w:szCs w:val="22"/>
        </w:rPr>
        <w:t>’</w:t>
      </w:r>
      <w:r w:rsidR="00EC2477" w:rsidRPr="00045A52">
        <w:rPr>
          <w:rFonts w:ascii="Garamond" w:hAnsi="Garamond" w:cs="Times New Roman"/>
          <w:sz w:val="22"/>
          <w:szCs w:val="22"/>
        </w:rPr>
        <w:t>t accept it, nobody else is going to offer you anything</w:t>
      </w:r>
      <w:r w:rsidR="00C5373C">
        <w:rPr>
          <w:rFonts w:ascii="Garamond" w:hAnsi="Garamond" w:cs="Times New Roman"/>
          <w:sz w:val="22"/>
          <w:szCs w:val="22"/>
        </w:rPr>
        <w:t>. W</w:t>
      </w:r>
      <w:r w:rsidR="00EC2477" w:rsidRPr="00045A52">
        <w:rPr>
          <w:rFonts w:ascii="Garamond" w:hAnsi="Garamond" w:cs="Times New Roman"/>
          <w:sz w:val="22"/>
          <w:szCs w:val="22"/>
        </w:rPr>
        <w:t xml:space="preserve">ithout me pushing you there is no </w:t>
      </w:r>
      <w:r w:rsidR="00C726A1">
        <w:rPr>
          <w:rFonts w:ascii="Garamond" w:hAnsi="Garamond" w:cs="Times New Roman"/>
          <w:sz w:val="22"/>
          <w:szCs w:val="22"/>
        </w:rPr>
        <w:t>‘</w:t>
      </w:r>
      <w:r w:rsidR="00EC2477" w:rsidRPr="00045A52">
        <w:rPr>
          <w:rFonts w:ascii="Garamond" w:hAnsi="Garamond" w:cs="Times New Roman"/>
          <w:sz w:val="22"/>
          <w:szCs w:val="22"/>
        </w:rPr>
        <w:t>you</w:t>
      </w:r>
      <w:r w:rsidR="00C726A1">
        <w:rPr>
          <w:rFonts w:ascii="Garamond" w:hAnsi="Garamond" w:cs="Times New Roman"/>
          <w:sz w:val="22"/>
          <w:szCs w:val="22"/>
        </w:rPr>
        <w:t>’</w:t>
      </w:r>
      <w:r w:rsidR="00EC2477" w:rsidRPr="00045A52">
        <w:rPr>
          <w:rFonts w:ascii="Garamond" w:hAnsi="Garamond" w:cs="Times New Roman"/>
          <w:sz w:val="22"/>
          <w:szCs w:val="22"/>
        </w:rPr>
        <w:t xml:space="preserve"> and anyway I own the rights to that performance and without that the</w:t>
      </w:r>
      <w:r w:rsidR="00C5373C">
        <w:rPr>
          <w:rFonts w:ascii="Garamond" w:hAnsi="Garamond" w:cs="Times New Roman"/>
          <w:sz w:val="22"/>
          <w:szCs w:val="22"/>
        </w:rPr>
        <w:t>re is no story. So, last chance. T</w:t>
      </w:r>
      <w:r w:rsidR="00EC2477" w:rsidRPr="00045A52">
        <w:rPr>
          <w:rFonts w:ascii="Garamond" w:hAnsi="Garamond" w:cs="Times New Roman"/>
          <w:sz w:val="22"/>
          <w:szCs w:val="22"/>
        </w:rPr>
        <w:t>ake it or leave it.</w:t>
      </w:r>
      <w:r>
        <w:rPr>
          <w:rFonts w:ascii="Garamond" w:hAnsi="Garamond" w:cs="Times New Roman"/>
          <w:sz w:val="22"/>
          <w:szCs w:val="22"/>
        </w:rPr>
        <w:t>”</w:t>
      </w:r>
    </w:p>
    <w:p w14:paraId="1DF8DF0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F900A8B" w14:textId="2162257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D52A0" w:rsidRPr="00045A52">
        <w:rPr>
          <w:rFonts w:ascii="Garamond" w:hAnsi="Garamond" w:cs="Times New Roman"/>
          <w:sz w:val="22"/>
          <w:szCs w:val="22"/>
        </w:rPr>
        <w:t>Oh</w:t>
      </w:r>
      <w:proofErr w:type="gramStart"/>
      <w:r w:rsidR="00EC2477" w:rsidRPr="00045A52">
        <w:rPr>
          <w:rFonts w:ascii="Garamond" w:hAnsi="Garamond" w:cs="Times New Roman"/>
          <w:sz w:val="22"/>
          <w:szCs w:val="22"/>
        </w:rPr>
        <w:t>..</w:t>
      </w:r>
      <w:proofErr w:type="gramEnd"/>
      <w:r w:rsidR="00EC2477" w:rsidRPr="00045A52">
        <w:rPr>
          <w:rFonts w:ascii="Garamond" w:hAnsi="Garamond" w:cs="Times New Roman"/>
          <w:sz w:val="22"/>
          <w:szCs w:val="22"/>
        </w:rPr>
        <w:t xml:space="preserve"> </w:t>
      </w:r>
      <w:proofErr w:type="gramStart"/>
      <w:r w:rsidR="00EC2477" w:rsidRPr="00045A52">
        <w:rPr>
          <w:rFonts w:ascii="Garamond" w:hAnsi="Garamond" w:cs="Times New Roman"/>
          <w:sz w:val="22"/>
          <w:szCs w:val="22"/>
        </w:rPr>
        <w:t>okay</w:t>
      </w:r>
      <w:proofErr w:type="gramEnd"/>
      <w:r w:rsidR="00EC2477" w:rsidRPr="00045A52">
        <w:rPr>
          <w:rFonts w:ascii="Garamond" w:hAnsi="Garamond" w:cs="Times New Roman"/>
          <w:sz w:val="22"/>
          <w:szCs w:val="22"/>
        </w:rPr>
        <w:t>.</w:t>
      </w:r>
      <w:r>
        <w:rPr>
          <w:rFonts w:ascii="Garamond" w:hAnsi="Garamond" w:cs="Times New Roman"/>
          <w:sz w:val="22"/>
          <w:szCs w:val="22"/>
        </w:rPr>
        <w:t>”</w:t>
      </w:r>
    </w:p>
    <w:p w14:paraId="03F166E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04FDFC" w14:textId="675EA59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Good for you. Wise move, kid,</w:t>
      </w:r>
      <w:r>
        <w:rPr>
          <w:rFonts w:ascii="Garamond" w:hAnsi="Garamond" w:cs="Times New Roman"/>
          <w:sz w:val="22"/>
          <w:szCs w:val="22"/>
        </w:rPr>
        <w:t>”</w:t>
      </w:r>
      <w:r w:rsidR="00C5373C">
        <w:rPr>
          <w:rFonts w:ascii="Garamond" w:hAnsi="Garamond" w:cs="Times New Roman"/>
          <w:sz w:val="22"/>
          <w:szCs w:val="22"/>
        </w:rPr>
        <w:t xml:space="preserve"> Eric paused.</w:t>
      </w:r>
      <w:r w:rsidR="00EC2477" w:rsidRPr="00045A52">
        <w:rPr>
          <w:rFonts w:ascii="Garamond" w:hAnsi="Garamond" w:cs="Times New Roman"/>
          <w:sz w:val="22"/>
          <w:szCs w:val="22"/>
        </w:rPr>
        <w:t xml:space="preserve"> </w:t>
      </w:r>
      <w:r>
        <w:rPr>
          <w:rFonts w:ascii="Garamond" w:hAnsi="Garamond" w:cs="Times New Roman"/>
          <w:sz w:val="22"/>
          <w:szCs w:val="22"/>
        </w:rPr>
        <w:t>“</w:t>
      </w:r>
      <w:r w:rsidR="00EC2477" w:rsidRPr="00045A52">
        <w:rPr>
          <w:rFonts w:ascii="Garamond" w:hAnsi="Garamond" w:cs="Times New Roman"/>
          <w:sz w:val="22"/>
          <w:szCs w:val="22"/>
        </w:rPr>
        <w:t>But I tell you what, I thought you were a spineless little loser but that stunt impressed me. I am going to give you what you just asked for. I want to turn you into something bigger than a rock-star so we had better get you acting like one.</w:t>
      </w:r>
      <w:r>
        <w:rPr>
          <w:rFonts w:ascii="Garamond" w:hAnsi="Garamond" w:cs="Times New Roman"/>
          <w:sz w:val="22"/>
          <w:szCs w:val="22"/>
        </w:rPr>
        <w:t>”</w:t>
      </w:r>
      <w:r w:rsidR="00EC2477" w:rsidRPr="00045A52">
        <w:rPr>
          <w:rFonts w:ascii="Garamond" w:hAnsi="Garamond" w:cs="Times New Roman"/>
          <w:sz w:val="22"/>
          <w:szCs w:val="22"/>
        </w:rPr>
        <w:t xml:space="preserve"> He took the contract back and picked up his pen. He crossed out one very large number and wrote in one twice as large before handing it back to John. </w:t>
      </w:r>
    </w:p>
    <w:p w14:paraId="5D909F7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0434A51" w14:textId="75352CF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proofErr w:type="spellStart"/>
      <w:r w:rsidR="00EC2477" w:rsidRPr="00045A52">
        <w:rPr>
          <w:rFonts w:ascii="Garamond" w:hAnsi="Garamond" w:cs="Times New Roman"/>
          <w:sz w:val="22"/>
          <w:szCs w:val="22"/>
        </w:rPr>
        <w:t>Er</w:t>
      </w:r>
      <w:proofErr w:type="spellEnd"/>
      <w:proofErr w:type="gramStart"/>
      <w:r w:rsidR="00EC2477" w:rsidRPr="00045A52">
        <w:rPr>
          <w:rFonts w:ascii="Garamond" w:hAnsi="Garamond" w:cs="Times New Roman"/>
          <w:sz w:val="22"/>
          <w:szCs w:val="22"/>
        </w:rPr>
        <w:t>..</w:t>
      </w:r>
      <w:proofErr w:type="gramEnd"/>
      <w:r w:rsidR="00EC2477" w:rsidRPr="00045A52">
        <w:rPr>
          <w:rFonts w:ascii="Garamond" w:hAnsi="Garamond" w:cs="Times New Roman"/>
          <w:sz w:val="22"/>
          <w:szCs w:val="22"/>
        </w:rPr>
        <w:t xml:space="preserve"> </w:t>
      </w:r>
      <w:proofErr w:type="gramStart"/>
      <w:r w:rsidR="00EC2477" w:rsidRPr="00045A52">
        <w:rPr>
          <w:rFonts w:ascii="Garamond" w:hAnsi="Garamond" w:cs="Times New Roman"/>
          <w:sz w:val="22"/>
          <w:szCs w:val="22"/>
        </w:rPr>
        <w:t>thank</w:t>
      </w:r>
      <w:proofErr w:type="gramEnd"/>
      <w:r w:rsidR="00EC2477" w:rsidRPr="00045A52">
        <w:rPr>
          <w:rFonts w:ascii="Garamond" w:hAnsi="Garamond" w:cs="Times New Roman"/>
          <w:sz w:val="22"/>
          <w:szCs w:val="22"/>
        </w:rPr>
        <w:t xml:space="preserve"> you, thank you very much.</w:t>
      </w:r>
      <w:r>
        <w:rPr>
          <w:rFonts w:ascii="Garamond" w:hAnsi="Garamond" w:cs="Times New Roman"/>
          <w:sz w:val="22"/>
          <w:szCs w:val="22"/>
        </w:rPr>
        <w:t>”</w:t>
      </w:r>
      <w:r w:rsidR="00EC2477" w:rsidRPr="00045A52">
        <w:rPr>
          <w:rFonts w:ascii="Garamond" w:hAnsi="Garamond" w:cs="Times New Roman"/>
          <w:sz w:val="22"/>
          <w:szCs w:val="22"/>
        </w:rPr>
        <w:t xml:space="preserve"> said John and hurriedly signed his name. </w:t>
      </w:r>
    </w:p>
    <w:p w14:paraId="0086B8F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B732776" w14:textId="7B2BDDB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C5373C">
        <w:rPr>
          <w:rFonts w:ascii="Garamond" w:hAnsi="Garamond" w:cs="Times New Roman"/>
          <w:i/>
          <w:sz w:val="22"/>
          <w:szCs w:val="22"/>
        </w:rPr>
        <w:t>Thank you very much</w:t>
      </w:r>
      <w:r w:rsidR="00C5373C">
        <w:rPr>
          <w:rFonts w:ascii="Garamond" w:hAnsi="Garamond" w:cs="Times New Roman"/>
          <w:sz w:val="22"/>
          <w:szCs w:val="22"/>
        </w:rPr>
        <w:t>”</w:t>
      </w:r>
      <w:r w:rsidR="00EC2477" w:rsidRPr="00045A52">
        <w:rPr>
          <w:rFonts w:ascii="Garamond" w:hAnsi="Garamond" w:cs="Times New Roman"/>
          <w:sz w:val="22"/>
          <w:szCs w:val="22"/>
        </w:rPr>
        <w:t xml:space="preserve"> Eric mimicked back to him mockingly. </w:t>
      </w:r>
      <w:r>
        <w:rPr>
          <w:rFonts w:ascii="Garamond" w:hAnsi="Garamond" w:cs="Times New Roman"/>
          <w:sz w:val="22"/>
          <w:szCs w:val="22"/>
        </w:rPr>
        <w:t>“</w:t>
      </w:r>
      <w:r w:rsidR="00EC2477" w:rsidRPr="00045A52">
        <w:rPr>
          <w:rFonts w:ascii="Garamond" w:hAnsi="Garamond" w:cs="Times New Roman"/>
          <w:sz w:val="22"/>
          <w:szCs w:val="22"/>
        </w:rPr>
        <w:t>Do you get what I</w:t>
      </w:r>
      <w:r w:rsidR="00C726A1">
        <w:rPr>
          <w:rFonts w:ascii="Garamond" w:hAnsi="Garamond" w:cs="Times New Roman"/>
          <w:sz w:val="22"/>
          <w:szCs w:val="22"/>
        </w:rPr>
        <w:t>’</w:t>
      </w:r>
      <w:r w:rsidR="00EC2477" w:rsidRPr="00045A52">
        <w:rPr>
          <w:rFonts w:ascii="Garamond" w:hAnsi="Garamond" w:cs="Times New Roman"/>
          <w:sz w:val="22"/>
          <w:szCs w:val="22"/>
        </w:rPr>
        <w:t>ve been telling you? That</w:t>
      </w:r>
      <w:r w:rsidR="00C726A1">
        <w:rPr>
          <w:rFonts w:ascii="Garamond" w:hAnsi="Garamond" w:cs="Times New Roman"/>
          <w:sz w:val="22"/>
          <w:szCs w:val="22"/>
        </w:rPr>
        <w:t>’</w:t>
      </w:r>
      <w:r w:rsidR="00EC2477" w:rsidRPr="00045A52">
        <w:rPr>
          <w:rFonts w:ascii="Garamond" w:hAnsi="Garamond" w:cs="Times New Roman"/>
          <w:sz w:val="22"/>
          <w:szCs w:val="22"/>
        </w:rPr>
        <w:t>s very fucking rock and roll that is. Where</w:t>
      </w:r>
      <w:r w:rsidR="00C726A1">
        <w:rPr>
          <w:rFonts w:ascii="Garamond" w:hAnsi="Garamond" w:cs="Times New Roman"/>
          <w:sz w:val="22"/>
          <w:szCs w:val="22"/>
        </w:rPr>
        <w:t>’</w:t>
      </w:r>
      <w:r w:rsidR="00EC2477" w:rsidRPr="00045A52">
        <w:rPr>
          <w:rFonts w:ascii="Garamond" w:hAnsi="Garamond" w:cs="Times New Roman"/>
          <w:sz w:val="22"/>
          <w:szCs w:val="22"/>
        </w:rPr>
        <w:t>s your ego? Act like you deserve it. You</w:t>
      </w:r>
      <w:r w:rsidR="00C726A1">
        <w:rPr>
          <w:rFonts w:ascii="Garamond" w:hAnsi="Garamond" w:cs="Times New Roman"/>
          <w:sz w:val="22"/>
          <w:szCs w:val="22"/>
        </w:rPr>
        <w:t>’</w:t>
      </w:r>
      <w:r w:rsidR="00EC2477" w:rsidRPr="00045A52">
        <w:rPr>
          <w:rFonts w:ascii="Garamond" w:hAnsi="Garamond" w:cs="Times New Roman"/>
          <w:sz w:val="22"/>
          <w:szCs w:val="22"/>
        </w:rPr>
        <w:t xml:space="preserve">re a fucking rock-star not some mincing social sciences </w:t>
      </w:r>
      <w:r w:rsidR="00EC2477" w:rsidRPr="00045A52">
        <w:rPr>
          <w:rFonts w:ascii="Garamond" w:hAnsi="Garamond" w:cs="Times New Roman"/>
          <w:sz w:val="22"/>
          <w:szCs w:val="22"/>
        </w:rPr>
        <w:lastRenderedPageBreak/>
        <w:t>lecturer.</w:t>
      </w:r>
      <w:r>
        <w:rPr>
          <w:rFonts w:ascii="Garamond" w:hAnsi="Garamond" w:cs="Times New Roman"/>
          <w:sz w:val="22"/>
          <w:szCs w:val="22"/>
        </w:rPr>
        <w:t>”</w:t>
      </w:r>
    </w:p>
    <w:p w14:paraId="1BBDAF2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6F4ABC7" w14:textId="2A9BF07F"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Right.</w:t>
      </w:r>
      <w:r>
        <w:rPr>
          <w:rFonts w:ascii="Garamond" w:hAnsi="Garamond" w:cs="Times New Roman"/>
          <w:sz w:val="22"/>
          <w:szCs w:val="22"/>
        </w:rPr>
        <w:t>”</w:t>
      </w:r>
      <w:proofErr w:type="gramEnd"/>
    </w:p>
    <w:p w14:paraId="036ED7E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E5C530A" w14:textId="72377B5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And that reminds me, we have got to do something about your fucking dress sense. Here take this.</w:t>
      </w:r>
      <w:r>
        <w:rPr>
          <w:rFonts w:ascii="Garamond" w:hAnsi="Garamond" w:cs="Times New Roman"/>
          <w:sz w:val="22"/>
          <w:szCs w:val="22"/>
        </w:rPr>
        <w:t>”</w:t>
      </w:r>
      <w:r w:rsidR="00EC2477" w:rsidRPr="00045A52">
        <w:rPr>
          <w:rFonts w:ascii="Garamond" w:hAnsi="Garamond" w:cs="Times New Roman"/>
          <w:sz w:val="22"/>
          <w:szCs w:val="22"/>
        </w:rPr>
        <w:t xml:space="preserve"> Eric reached into his other pocket and withdrew a thick clump of (real) fifty pound notes. He threw these across the desk and slightly embarrassed to be scrabbling round on the f</w:t>
      </w:r>
      <w:r w:rsidR="00C5373C">
        <w:rPr>
          <w:rFonts w:ascii="Garamond" w:hAnsi="Garamond" w:cs="Times New Roman"/>
          <w:sz w:val="22"/>
          <w:szCs w:val="22"/>
        </w:rPr>
        <w:t>loor for money, John got down on</w:t>
      </w:r>
      <w:r w:rsidR="00EC2477" w:rsidRPr="00045A52">
        <w:rPr>
          <w:rFonts w:ascii="Garamond" w:hAnsi="Garamond" w:cs="Times New Roman"/>
          <w:sz w:val="22"/>
          <w:szCs w:val="22"/>
        </w:rPr>
        <w:t xml:space="preserve"> the ground and picked them up. </w:t>
      </w:r>
    </w:p>
    <w:p w14:paraId="46EA75F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BBD05BC" w14:textId="58E84F9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Do you know what it is like being rich and famous?</w:t>
      </w:r>
      <w:r>
        <w:rPr>
          <w:rFonts w:ascii="Garamond" w:hAnsi="Garamond" w:cs="Times New Roman"/>
          <w:sz w:val="22"/>
          <w:szCs w:val="22"/>
        </w:rPr>
        <w:t>”</w:t>
      </w:r>
      <w:r w:rsidR="00EC2477" w:rsidRPr="00045A52">
        <w:rPr>
          <w:rFonts w:ascii="Garamond" w:hAnsi="Garamond" w:cs="Times New Roman"/>
          <w:sz w:val="22"/>
          <w:szCs w:val="22"/>
        </w:rPr>
        <w:t xml:space="preserve"> Eric called to him over his huge desk.</w:t>
      </w:r>
    </w:p>
    <w:p w14:paraId="0D91D83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F1F6994" w14:textId="10A92CD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Nice?</w:t>
      </w:r>
      <w:r>
        <w:rPr>
          <w:rFonts w:ascii="Garamond" w:hAnsi="Garamond" w:cs="Times New Roman"/>
          <w:sz w:val="22"/>
          <w:szCs w:val="22"/>
        </w:rPr>
        <w:t>”</w:t>
      </w:r>
      <w:r w:rsidR="00EC2477" w:rsidRPr="00045A52">
        <w:rPr>
          <w:rFonts w:ascii="Garamond" w:hAnsi="Garamond" w:cs="Times New Roman"/>
          <w:sz w:val="22"/>
          <w:szCs w:val="22"/>
        </w:rPr>
        <w:t xml:space="preserve"> John ventured, peering up over the screens. </w:t>
      </w:r>
    </w:p>
    <w:p w14:paraId="632218D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E1F2A20" w14:textId="48D7F8E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It is even better than you would ever think. It is better than sex. Well that</w:t>
      </w:r>
      <w:r w:rsidR="00C726A1">
        <w:rPr>
          <w:rFonts w:ascii="Garamond" w:hAnsi="Garamond" w:cs="Times New Roman"/>
          <w:sz w:val="22"/>
          <w:szCs w:val="22"/>
        </w:rPr>
        <w:t>’</w:t>
      </w:r>
      <w:r w:rsidR="00EC2477" w:rsidRPr="00045A52">
        <w:rPr>
          <w:rFonts w:ascii="Garamond" w:hAnsi="Garamond" w:cs="Times New Roman"/>
          <w:sz w:val="22"/>
          <w:szCs w:val="22"/>
        </w:rPr>
        <w:t>s not true, but it does not matter because if you</w:t>
      </w:r>
      <w:r w:rsidR="00C5373C">
        <w:rPr>
          <w:rFonts w:ascii="Garamond" w:hAnsi="Garamond" w:cs="Times New Roman"/>
          <w:sz w:val="22"/>
          <w:szCs w:val="22"/>
        </w:rPr>
        <w:t>’</w:t>
      </w:r>
      <w:r w:rsidR="00EC2477" w:rsidRPr="00045A52">
        <w:rPr>
          <w:rFonts w:ascii="Garamond" w:hAnsi="Garamond" w:cs="Times New Roman"/>
          <w:sz w:val="22"/>
          <w:szCs w:val="22"/>
        </w:rPr>
        <w:t>r</w:t>
      </w:r>
      <w:r w:rsidR="00C5373C">
        <w:rPr>
          <w:rFonts w:ascii="Garamond" w:hAnsi="Garamond" w:cs="Times New Roman"/>
          <w:sz w:val="22"/>
          <w:szCs w:val="22"/>
        </w:rPr>
        <w:t>e</w:t>
      </w:r>
      <w:r w:rsidR="00EC2477" w:rsidRPr="00045A52">
        <w:rPr>
          <w:rFonts w:ascii="Garamond" w:hAnsi="Garamond" w:cs="Times New Roman"/>
          <w:sz w:val="22"/>
          <w:szCs w:val="22"/>
        </w:rPr>
        <w:t xml:space="preserve"> rich and famous you get more and better sex than you know what to do with. </w:t>
      </w:r>
      <w:proofErr w:type="gramStart"/>
      <w:r w:rsidR="00EC2477" w:rsidRPr="00045A52">
        <w:rPr>
          <w:rFonts w:ascii="Garamond" w:hAnsi="Garamond" w:cs="Times New Roman"/>
          <w:sz w:val="22"/>
          <w:szCs w:val="22"/>
        </w:rPr>
        <w:t>Which reminds me, there is one more thing.</w:t>
      </w:r>
      <w:proofErr w:type="gramEnd"/>
      <w:r w:rsidR="00EC2477" w:rsidRPr="00045A52">
        <w:rPr>
          <w:rFonts w:ascii="Garamond" w:hAnsi="Garamond" w:cs="Times New Roman"/>
          <w:sz w:val="22"/>
          <w:szCs w:val="22"/>
        </w:rPr>
        <w:t xml:space="preserve"> I want a blow job.</w:t>
      </w:r>
      <w:r>
        <w:rPr>
          <w:rFonts w:ascii="Garamond" w:hAnsi="Garamond" w:cs="Times New Roman"/>
          <w:sz w:val="22"/>
          <w:szCs w:val="22"/>
        </w:rPr>
        <w:t>”</w:t>
      </w:r>
    </w:p>
    <w:p w14:paraId="7C9FCE6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9BF7D1A" w14:textId="00674C2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Sorry I don</w:t>
      </w:r>
      <w:r w:rsidR="00C726A1">
        <w:rPr>
          <w:rFonts w:ascii="Garamond" w:hAnsi="Garamond" w:cs="Times New Roman"/>
          <w:sz w:val="22"/>
          <w:szCs w:val="22"/>
        </w:rPr>
        <w:t>’</w:t>
      </w:r>
      <w:r w:rsidR="00EC2477" w:rsidRPr="00045A52">
        <w:rPr>
          <w:rFonts w:ascii="Garamond" w:hAnsi="Garamond" w:cs="Times New Roman"/>
          <w:sz w:val="22"/>
          <w:szCs w:val="22"/>
        </w:rPr>
        <w:t>t think I</w:t>
      </w:r>
      <w:r w:rsidR="00C726A1">
        <w:rPr>
          <w:rFonts w:ascii="Garamond" w:hAnsi="Garamond" w:cs="Times New Roman"/>
          <w:sz w:val="22"/>
          <w:szCs w:val="22"/>
        </w:rPr>
        <w:t>’</w:t>
      </w:r>
      <w:r w:rsidR="00EC2477" w:rsidRPr="00045A52">
        <w:rPr>
          <w:rFonts w:ascii="Garamond" w:hAnsi="Garamond" w:cs="Times New Roman"/>
          <w:sz w:val="22"/>
          <w:szCs w:val="22"/>
        </w:rPr>
        <w:t>m very good at them.</w:t>
      </w:r>
      <w:r>
        <w:rPr>
          <w:rFonts w:ascii="Garamond" w:hAnsi="Garamond" w:cs="Times New Roman"/>
          <w:sz w:val="22"/>
          <w:szCs w:val="22"/>
        </w:rPr>
        <w:t>”</w:t>
      </w:r>
    </w:p>
    <w:p w14:paraId="622EFCD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FA61533" w14:textId="504721A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C5373C">
        <w:rPr>
          <w:rFonts w:ascii="Garamond" w:hAnsi="Garamond" w:cs="Times New Roman"/>
          <w:sz w:val="22"/>
          <w:szCs w:val="22"/>
        </w:rPr>
        <w:t>Suit yourself. Well fuck off then.</w:t>
      </w:r>
      <w:r w:rsidR="00EC2477" w:rsidRPr="00045A52">
        <w:rPr>
          <w:rFonts w:ascii="Garamond" w:hAnsi="Garamond" w:cs="Times New Roman"/>
          <w:sz w:val="22"/>
          <w:szCs w:val="22"/>
        </w:rPr>
        <w:t xml:space="preserve"> I have got some work to do.</w:t>
      </w:r>
      <w:r>
        <w:rPr>
          <w:rFonts w:ascii="Garamond" w:hAnsi="Garamond" w:cs="Times New Roman"/>
          <w:sz w:val="22"/>
          <w:szCs w:val="22"/>
        </w:rPr>
        <w:t>”</w:t>
      </w:r>
    </w:p>
    <w:p w14:paraId="61882A9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FD7576C" w14:textId="569FD0C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let himself out of Saint Helena</w:t>
      </w:r>
      <w:r w:rsidR="00C726A1">
        <w:rPr>
          <w:rFonts w:ascii="Garamond" w:hAnsi="Garamond" w:cs="Times New Roman"/>
          <w:sz w:val="22"/>
          <w:szCs w:val="22"/>
        </w:rPr>
        <w:t>’</w:t>
      </w:r>
      <w:r w:rsidRPr="00045A52">
        <w:rPr>
          <w:rFonts w:ascii="Garamond" w:hAnsi="Garamond" w:cs="Times New Roman"/>
          <w:sz w:val="22"/>
          <w:szCs w:val="22"/>
        </w:rPr>
        <w:t>s school for girls and flung himself into the Bricklayer</w:t>
      </w:r>
      <w:r w:rsidR="00C726A1">
        <w:rPr>
          <w:rFonts w:ascii="Garamond" w:hAnsi="Garamond" w:cs="Times New Roman"/>
          <w:sz w:val="22"/>
          <w:szCs w:val="22"/>
        </w:rPr>
        <w:t>’</w:t>
      </w:r>
      <w:r w:rsidRPr="00045A52">
        <w:rPr>
          <w:rFonts w:ascii="Garamond" w:hAnsi="Garamond" w:cs="Times New Roman"/>
          <w:sz w:val="22"/>
          <w:szCs w:val="22"/>
        </w:rPr>
        <w:t xml:space="preserve">s Arms. He really needed the comfort of a big drink. </w:t>
      </w:r>
    </w:p>
    <w:p w14:paraId="43419F47"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478846D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212EDC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B393AF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D990F99" w14:textId="12789EFD" w:rsidR="00EC2477" w:rsidRPr="00045A52" w:rsidRDefault="00C5373C" w:rsidP="00C5373C">
      <w:pPr>
        <w:pStyle w:val="Heading1"/>
        <w:numPr>
          <w:ilvl w:val="0"/>
          <w:numId w:val="4"/>
        </w:numPr>
        <w:spacing w:line="240" w:lineRule="auto"/>
        <w:ind w:left="1134" w:firstLine="0"/>
        <w:jc w:val="both"/>
        <w:rPr>
          <w:rFonts w:ascii="Garamond" w:hAnsi="Garamond"/>
          <w:sz w:val="22"/>
          <w:szCs w:val="22"/>
        </w:rPr>
      </w:pPr>
      <w:r>
        <w:rPr>
          <w:rFonts w:ascii="Garamond" w:hAnsi="Garamond"/>
          <w:sz w:val="22"/>
          <w:szCs w:val="22"/>
        </w:rPr>
        <w:t>INTERMISSION</w:t>
      </w:r>
      <w:r>
        <w:rPr>
          <w:rFonts w:ascii="Garamond" w:hAnsi="Garamond"/>
          <w:sz w:val="22"/>
          <w:szCs w:val="22"/>
        </w:rPr>
        <w:br/>
      </w:r>
      <w:r w:rsidR="00EC2477" w:rsidRPr="00045A52">
        <w:rPr>
          <w:rFonts w:ascii="Garamond" w:hAnsi="Garamond"/>
          <w:sz w:val="22"/>
          <w:szCs w:val="22"/>
        </w:rPr>
        <w:t>SATAN WANTS YOU FOR A SUNBEAM</w:t>
      </w:r>
    </w:p>
    <w:p w14:paraId="13F8149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F3A7438" w14:textId="5F1B7FD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Satanism really gets my goat. It has got to be the most stupid religion going, and that</w:t>
      </w:r>
      <w:r w:rsidR="00C726A1">
        <w:rPr>
          <w:rFonts w:ascii="Garamond" w:hAnsi="Garamond" w:cs="Times New Roman"/>
          <w:sz w:val="22"/>
          <w:szCs w:val="22"/>
        </w:rPr>
        <w:t>’</w:t>
      </w:r>
      <w:r w:rsidRPr="00045A52">
        <w:rPr>
          <w:rFonts w:ascii="Garamond" w:hAnsi="Garamond" w:cs="Times New Roman"/>
          <w:sz w:val="22"/>
          <w:szCs w:val="22"/>
        </w:rPr>
        <w:t xml:space="preserve">s going some, because it is up against pretty strong competition. After all, before we invented moving pictures and with it the </w:t>
      </w:r>
      <w:r w:rsidR="00C726A1">
        <w:rPr>
          <w:rFonts w:ascii="Garamond" w:hAnsi="Garamond" w:cs="Times New Roman"/>
          <w:sz w:val="22"/>
          <w:szCs w:val="22"/>
        </w:rPr>
        <w:t>‘</w:t>
      </w:r>
      <w:r w:rsidRPr="00045A52">
        <w:rPr>
          <w:rFonts w:ascii="Garamond" w:hAnsi="Garamond" w:cs="Times New Roman"/>
          <w:sz w:val="22"/>
          <w:szCs w:val="22"/>
        </w:rPr>
        <w:t>job</w:t>
      </w:r>
      <w:r w:rsidR="00C726A1">
        <w:rPr>
          <w:rFonts w:ascii="Garamond" w:hAnsi="Garamond" w:cs="Times New Roman"/>
          <w:sz w:val="22"/>
          <w:szCs w:val="22"/>
        </w:rPr>
        <w:t>’</w:t>
      </w:r>
      <w:r w:rsidRPr="00045A52">
        <w:rPr>
          <w:rFonts w:ascii="Garamond" w:hAnsi="Garamond" w:cs="Times New Roman"/>
          <w:sz w:val="22"/>
          <w:szCs w:val="22"/>
        </w:rPr>
        <w:t xml:space="preserve"> of being a movie star, there was no better way your average charismatic </w:t>
      </w:r>
      <w:r w:rsidR="00ED52A0" w:rsidRPr="00045A52">
        <w:rPr>
          <w:rFonts w:ascii="Garamond" w:hAnsi="Garamond" w:cs="Times New Roman"/>
          <w:sz w:val="22"/>
          <w:szCs w:val="22"/>
        </w:rPr>
        <w:t>egotist could</w:t>
      </w:r>
      <w:r w:rsidRPr="00045A52">
        <w:rPr>
          <w:rFonts w:ascii="Garamond" w:hAnsi="Garamond" w:cs="Times New Roman"/>
          <w:sz w:val="22"/>
          <w:szCs w:val="22"/>
        </w:rPr>
        <w:t xml:space="preserve"> pass the long dark evenings than founding his own religion. And it seems there was never any shortage of idiots to follow them either. Charlie Chaplin and Walt Disney have probably done more to right religion than a whole crusade of Richard Dawkins could ever manage.  Of course, these days your average wacko is more likely to want their own daytime talk show than their own religion, although the most freaked-out ones usually end up doing both and, hell, one look at the </w:t>
      </w:r>
      <w:r w:rsidR="00EE7415">
        <w:rPr>
          <w:rFonts w:ascii="Garamond" w:hAnsi="Garamond" w:cs="Times New Roman"/>
          <w:sz w:val="22"/>
          <w:szCs w:val="22"/>
        </w:rPr>
        <w:t>rating</w:t>
      </w:r>
      <w:r w:rsidRPr="00045A52">
        <w:rPr>
          <w:rFonts w:ascii="Garamond" w:hAnsi="Garamond" w:cs="Times New Roman"/>
          <w:sz w:val="22"/>
          <w:szCs w:val="22"/>
        </w:rPr>
        <w:t>s tells you there</w:t>
      </w:r>
      <w:r w:rsidR="00C726A1">
        <w:rPr>
          <w:rFonts w:ascii="Garamond" w:hAnsi="Garamond" w:cs="Times New Roman"/>
          <w:sz w:val="22"/>
          <w:szCs w:val="22"/>
        </w:rPr>
        <w:t>’</w:t>
      </w:r>
      <w:r w:rsidRPr="00045A52">
        <w:rPr>
          <w:rFonts w:ascii="Garamond" w:hAnsi="Garamond" w:cs="Times New Roman"/>
          <w:sz w:val="22"/>
          <w:szCs w:val="22"/>
        </w:rPr>
        <w:t>s an ocean of eyeballs out there to just soaking it up. (Jesus Christ</w:t>
      </w:r>
      <w:r w:rsidR="00ED52A0" w:rsidRPr="00045A52">
        <w:rPr>
          <w:rFonts w:ascii="Garamond" w:hAnsi="Garamond" w:cs="Times New Roman"/>
          <w:sz w:val="22"/>
          <w:szCs w:val="22"/>
        </w:rPr>
        <w:t>! -</w:t>
      </w:r>
      <w:r w:rsidRPr="00045A52">
        <w:rPr>
          <w:rFonts w:ascii="Garamond" w:hAnsi="Garamond" w:cs="Times New Roman"/>
          <w:sz w:val="22"/>
          <w:szCs w:val="22"/>
        </w:rPr>
        <w:t xml:space="preserve"> </w:t>
      </w:r>
      <w:proofErr w:type="gramStart"/>
      <w:r w:rsidRPr="00045A52">
        <w:rPr>
          <w:rFonts w:ascii="Garamond" w:hAnsi="Garamond" w:cs="Times New Roman"/>
          <w:sz w:val="22"/>
          <w:szCs w:val="22"/>
        </w:rPr>
        <w:t>who</w:t>
      </w:r>
      <w:proofErr w:type="gramEnd"/>
      <w:r w:rsidRPr="00045A52">
        <w:rPr>
          <w:rFonts w:ascii="Garamond" w:hAnsi="Garamond" w:cs="Times New Roman"/>
          <w:sz w:val="22"/>
          <w:szCs w:val="22"/>
        </w:rPr>
        <w:t xml:space="preserve"> am I trying to kid? I own a Bible, a Koran, the Tao </w:t>
      </w:r>
      <w:proofErr w:type="spellStart"/>
      <w:r w:rsidRPr="00045A52">
        <w:rPr>
          <w:rFonts w:ascii="Garamond" w:hAnsi="Garamond" w:cs="Times New Roman"/>
          <w:sz w:val="22"/>
          <w:szCs w:val="22"/>
        </w:rPr>
        <w:t>Te</w:t>
      </w:r>
      <w:proofErr w:type="spellEnd"/>
      <w:r w:rsidRPr="00045A52">
        <w:rPr>
          <w:rFonts w:ascii="Garamond" w:hAnsi="Garamond" w:cs="Times New Roman"/>
          <w:sz w:val="22"/>
          <w:szCs w:val="22"/>
        </w:rPr>
        <w:t xml:space="preserve"> </w:t>
      </w:r>
      <w:proofErr w:type="spellStart"/>
      <w:r w:rsidRPr="00045A52">
        <w:rPr>
          <w:rFonts w:ascii="Garamond" w:hAnsi="Garamond" w:cs="Times New Roman"/>
          <w:sz w:val="22"/>
          <w:szCs w:val="22"/>
        </w:rPr>
        <w:t>Ching</w:t>
      </w:r>
      <w:proofErr w:type="spellEnd"/>
      <w:r w:rsidRPr="00045A52">
        <w:rPr>
          <w:rFonts w:ascii="Garamond" w:hAnsi="Garamond" w:cs="Times New Roman"/>
          <w:sz w:val="22"/>
          <w:szCs w:val="22"/>
        </w:rPr>
        <w:t>, the Analects and even a fucking TV!)</w:t>
      </w:r>
    </w:p>
    <w:p w14:paraId="708944E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A05F6E2" w14:textId="77777777" w:rsidR="00047535"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 </w:t>
      </w:r>
      <w:r w:rsidR="00047535">
        <w:rPr>
          <w:rFonts w:ascii="Garamond" w:hAnsi="Garamond" w:cs="Times New Roman"/>
          <w:sz w:val="22"/>
          <w:szCs w:val="22"/>
        </w:rPr>
        <w:t>will give them one thing though Y</w:t>
      </w:r>
      <w:r w:rsidRPr="00045A52">
        <w:rPr>
          <w:rFonts w:ascii="Garamond" w:hAnsi="Garamond" w:cs="Times New Roman"/>
          <w:sz w:val="22"/>
          <w:szCs w:val="22"/>
        </w:rPr>
        <w:t>our average Satanist is a good deal more interesting character than the herds of empty-headed dementedly happy couch-cattle and mooning Bible bashers who keep sending the cheques that keep Billy Graham and other crooks cut from the same cloth in the fine style they have become accustomed to. Those Lear jet</w:t>
      </w:r>
      <w:r w:rsidR="00047535">
        <w:rPr>
          <w:rFonts w:ascii="Garamond" w:hAnsi="Garamond" w:cs="Times New Roman"/>
          <w:sz w:val="22"/>
          <w:szCs w:val="22"/>
        </w:rPr>
        <w:t>s</w:t>
      </w:r>
      <w:r w:rsidRPr="00045A52">
        <w:rPr>
          <w:rFonts w:ascii="Garamond" w:hAnsi="Garamond" w:cs="Times New Roman"/>
          <w:sz w:val="22"/>
          <w:szCs w:val="22"/>
        </w:rPr>
        <w:t xml:space="preserve"> don</w:t>
      </w:r>
      <w:r w:rsidR="00C726A1">
        <w:rPr>
          <w:rFonts w:ascii="Garamond" w:hAnsi="Garamond" w:cs="Times New Roman"/>
          <w:sz w:val="22"/>
          <w:szCs w:val="22"/>
        </w:rPr>
        <w:t>’</w:t>
      </w:r>
      <w:r w:rsidRPr="00045A52">
        <w:rPr>
          <w:rFonts w:ascii="Garamond" w:hAnsi="Garamond" w:cs="Times New Roman"/>
          <w:sz w:val="22"/>
          <w:szCs w:val="22"/>
        </w:rPr>
        <w:t xml:space="preserve">t come cheap and just keeping them stocked with champagne, </w:t>
      </w:r>
      <w:r w:rsidR="00ED52A0" w:rsidRPr="00045A52">
        <w:rPr>
          <w:rFonts w:ascii="Garamond" w:hAnsi="Garamond" w:cs="Times New Roman"/>
          <w:sz w:val="22"/>
          <w:szCs w:val="22"/>
        </w:rPr>
        <w:t>caviar</w:t>
      </w:r>
      <w:r w:rsidRPr="00045A52">
        <w:rPr>
          <w:rFonts w:ascii="Garamond" w:hAnsi="Garamond" w:cs="Times New Roman"/>
          <w:sz w:val="22"/>
          <w:szCs w:val="22"/>
        </w:rPr>
        <w:t xml:space="preserve">, coke and hookers costs more than Joe Christian earns in a lifetime. They all do it, believe me - when did you ever see the pope on a bus? </w:t>
      </w:r>
    </w:p>
    <w:p w14:paraId="5D248950" w14:textId="51DD463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Incidentally, this just shows that Elvis is above all that. My friend Chip knew this guy who</w:t>
      </w:r>
      <w:r w:rsidR="00C726A1">
        <w:rPr>
          <w:rFonts w:ascii="Garamond" w:hAnsi="Garamond" w:cs="Times New Roman"/>
          <w:sz w:val="22"/>
          <w:szCs w:val="22"/>
        </w:rPr>
        <w:t>’</w:t>
      </w:r>
      <w:r w:rsidRPr="00045A52">
        <w:rPr>
          <w:rFonts w:ascii="Garamond" w:hAnsi="Garamond" w:cs="Times New Roman"/>
          <w:sz w:val="22"/>
          <w:szCs w:val="22"/>
        </w:rPr>
        <w:t>d seen the King in a K-Mart. The King is a true man of the people. Who has ever seen Gandhi dining in Denny</w:t>
      </w:r>
      <w:r w:rsidR="00C726A1">
        <w:rPr>
          <w:rFonts w:ascii="Garamond" w:hAnsi="Garamond" w:cs="Times New Roman"/>
          <w:sz w:val="22"/>
          <w:szCs w:val="22"/>
        </w:rPr>
        <w:t>’</w:t>
      </w:r>
      <w:r w:rsidRPr="00045A52">
        <w:rPr>
          <w:rFonts w:ascii="Garamond" w:hAnsi="Garamond" w:cs="Times New Roman"/>
          <w:sz w:val="22"/>
          <w:szCs w:val="22"/>
        </w:rPr>
        <w:t xml:space="preserve">s? Answer me that. And as for the King of the Kings, </w:t>
      </w:r>
      <w:r w:rsidR="00ED52A0" w:rsidRPr="00045A52">
        <w:rPr>
          <w:rFonts w:ascii="Garamond" w:hAnsi="Garamond" w:cs="Times New Roman"/>
          <w:sz w:val="22"/>
          <w:szCs w:val="22"/>
        </w:rPr>
        <w:t>no one</w:t>
      </w:r>
      <w:r w:rsidR="00C726A1">
        <w:rPr>
          <w:rFonts w:ascii="Garamond" w:hAnsi="Garamond" w:cs="Times New Roman"/>
          <w:sz w:val="22"/>
          <w:szCs w:val="22"/>
        </w:rPr>
        <w:t>’</w:t>
      </w:r>
      <w:r w:rsidRPr="00045A52">
        <w:rPr>
          <w:rFonts w:ascii="Garamond" w:hAnsi="Garamond" w:cs="Times New Roman"/>
          <w:sz w:val="22"/>
          <w:szCs w:val="22"/>
        </w:rPr>
        <w:t>s seen him slumm</w:t>
      </w:r>
      <w:r w:rsidR="00047535">
        <w:rPr>
          <w:rFonts w:ascii="Garamond" w:hAnsi="Garamond" w:cs="Times New Roman"/>
          <w:sz w:val="22"/>
          <w:szCs w:val="22"/>
        </w:rPr>
        <w:t xml:space="preserve">ing it for two thousand years. </w:t>
      </w:r>
      <w:r w:rsidRPr="00045A52">
        <w:rPr>
          <w:rFonts w:ascii="Garamond" w:hAnsi="Garamond" w:cs="Times New Roman"/>
          <w:sz w:val="22"/>
          <w:szCs w:val="22"/>
        </w:rPr>
        <w:t xml:space="preserve"> </w:t>
      </w:r>
    </w:p>
    <w:p w14:paraId="5DB49B9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4C23F1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But I digress</w:t>
      </w:r>
      <w:proofErr w:type="gramStart"/>
      <w:r w:rsidRPr="00045A52">
        <w:rPr>
          <w:rFonts w:ascii="Garamond" w:hAnsi="Garamond" w:cs="Times New Roman"/>
          <w:sz w:val="22"/>
          <w:szCs w:val="22"/>
        </w:rPr>
        <w:t>..</w:t>
      </w:r>
      <w:proofErr w:type="gramEnd"/>
      <w:r w:rsidRPr="00045A52">
        <w:rPr>
          <w:rFonts w:ascii="Garamond" w:hAnsi="Garamond" w:cs="Times New Roman"/>
          <w:sz w:val="22"/>
          <w:szCs w:val="22"/>
        </w:rPr>
        <w:t xml:space="preserve"> </w:t>
      </w:r>
    </w:p>
    <w:p w14:paraId="5AFBD8A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AB47E61" w14:textId="44861DC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As I was saying, I grant you that the Devil does have all the best tunes and his followers throw the best parties. Just trying scoring anything the stronger </w:t>
      </w:r>
      <w:proofErr w:type="spellStart"/>
      <w:r w:rsidRPr="00045A52">
        <w:rPr>
          <w:rFonts w:ascii="Garamond" w:hAnsi="Garamond" w:cs="Times New Roman"/>
          <w:sz w:val="22"/>
          <w:szCs w:val="22"/>
        </w:rPr>
        <w:t>Sanatogen</w:t>
      </w:r>
      <w:proofErr w:type="spellEnd"/>
      <w:r w:rsidRPr="00045A52">
        <w:rPr>
          <w:rFonts w:ascii="Garamond" w:hAnsi="Garamond" w:cs="Times New Roman"/>
          <w:sz w:val="22"/>
          <w:szCs w:val="22"/>
        </w:rPr>
        <w:t xml:space="preserve"> at a Cliff Richard concert and forget about that blow-job in the car-park from some sweet young thing coming out of a Creed concert, she </w:t>
      </w:r>
      <w:proofErr w:type="spellStart"/>
      <w:r w:rsidRPr="00045A52">
        <w:rPr>
          <w:rFonts w:ascii="Garamond" w:hAnsi="Garamond" w:cs="Times New Roman"/>
          <w:sz w:val="22"/>
          <w:szCs w:val="22"/>
        </w:rPr>
        <w:t>maybe</w:t>
      </w:r>
      <w:proofErr w:type="spellEnd"/>
      <w:r w:rsidRPr="00045A52">
        <w:rPr>
          <w:rFonts w:ascii="Garamond" w:hAnsi="Garamond" w:cs="Times New Roman"/>
          <w:sz w:val="22"/>
          <w:szCs w:val="22"/>
        </w:rPr>
        <w:t xml:space="preserve"> filled with the Holy Spirit, but</w:t>
      </w:r>
      <w:proofErr w:type="gramStart"/>
      <w:r w:rsidRPr="00045A52">
        <w:rPr>
          <w:rFonts w:ascii="Garamond" w:hAnsi="Garamond" w:cs="Times New Roman"/>
          <w:sz w:val="22"/>
          <w:szCs w:val="22"/>
        </w:rPr>
        <w:t>..</w:t>
      </w:r>
      <w:proofErr w:type="gramEnd"/>
      <w:r w:rsidRPr="00045A52">
        <w:rPr>
          <w:rFonts w:ascii="Garamond" w:hAnsi="Garamond" w:cs="Times New Roman"/>
          <w:sz w:val="22"/>
          <w:szCs w:val="22"/>
        </w:rPr>
        <w:t>(</w:t>
      </w:r>
      <w:proofErr w:type="gramStart"/>
      <w:r w:rsidRPr="00045A52">
        <w:rPr>
          <w:rFonts w:ascii="Garamond" w:hAnsi="Garamond" w:cs="Times New Roman"/>
          <w:sz w:val="22"/>
          <w:szCs w:val="22"/>
        </w:rPr>
        <w:t>well</w:t>
      </w:r>
      <w:proofErr w:type="gramEnd"/>
      <w:r w:rsidRPr="00045A52">
        <w:rPr>
          <w:rFonts w:ascii="Garamond" w:hAnsi="Garamond" w:cs="Times New Roman"/>
          <w:sz w:val="22"/>
          <w:szCs w:val="22"/>
        </w:rPr>
        <w:t>, there</w:t>
      </w:r>
      <w:r w:rsidR="00C726A1">
        <w:rPr>
          <w:rFonts w:ascii="Garamond" w:hAnsi="Garamond" w:cs="Times New Roman"/>
          <w:sz w:val="22"/>
          <w:szCs w:val="22"/>
        </w:rPr>
        <w:t>’</w:t>
      </w:r>
      <w:r w:rsidR="00047535">
        <w:rPr>
          <w:rFonts w:ascii="Garamond" w:hAnsi="Garamond" w:cs="Times New Roman"/>
          <w:sz w:val="22"/>
          <w:szCs w:val="22"/>
        </w:rPr>
        <w:t>s no need to get crude</w:t>
      </w:r>
      <w:r w:rsidRPr="00045A52">
        <w:rPr>
          <w:rFonts w:ascii="Garamond" w:hAnsi="Garamond" w:cs="Times New Roman"/>
          <w:sz w:val="22"/>
          <w:szCs w:val="22"/>
        </w:rPr>
        <w:t>)</w:t>
      </w:r>
      <w:r w:rsidR="00047535">
        <w:rPr>
          <w:rFonts w:ascii="Garamond" w:hAnsi="Garamond" w:cs="Times New Roman"/>
          <w:sz w:val="22"/>
          <w:szCs w:val="22"/>
        </w:rPr>
        <w:t>.</w:t>
      </w:r>
      <w:r w:rsidRPr="00045A52">
        <w:rPr>
          <w:rFonts w:ascii="Garamond" w:hAnsi="Garamond" w:cs="Times New Roman"/>
          <w:sz w:val="22"/>
          <w:szCs w:val="22"/>
        </w:rPr>
        <w:t xml:space="preserve"> Try telling me that is better than </w:t>
      </w:r>
      <w:proofErr w:type="spellStart"/>
      <w:proofErr w:type="gramStart"/>
      <w:r w:rsidRPr="00045A52">
        <w:rPr>
          <w:rFonts w:ascii="Garamond" w:hAnsi="Garamond" w:cs="Times New Roman"/>
          <w:sz w:val="22"/>
          <w:szCs w:val="22"/>
        </w:rPr>
        <w:t>a</w:t>
      </w:r>
      <w:proofErr w:type="spellEnd"/>
      <w:proofErr w:type="gramEnd"/>
      <w:r w:rsidRPr="00045A52">
        <w:rPr>
          <w:rFonts w:ascii="Garamond" w:hAnsi="Garamond" w:cs="Times New Roman"/>
          <w:sz w:val="22"/>
          <w:szCs w:val="22"/>
        </w:rPr>
        <w:t xml:space="preserve"> Iron Maiden rite or a Black Sabbath Black Sabbath, where the air is chemically enhanced, people beat you up if you don</w:t>
      </w:r>
      <w:r w:rsidR="00C726A1">
        <w:rPr>
          <w:rFonts w:ascii="Garamond" w:hAnsi="Garamond" w:cs="Times New Roman"/>
          <w:sz w:val="22"/>
          <w:szCs w:val="22"/>
        </w:rPr>
        <w:t>’</w:t>
      </w:r>
      <w:r w:rsidRPr="00045A52">
        <w:rPr>
          <w:rFonts w:ascii="Garamond" w:hAnsi="Garamond" w:cs="Times New Roman"/>
          <w:sz w:val="22"/>
          <w:szCs w:val="22"/>
        </w:rPr>
        <w:t>t ask them for drugs and where you</w:t>
      </w:r>
      <w:r w:rsidR="00C726A1">
        <w:rPr>
          <w:rFonts w:ascii="Garamond" w:hAnsi="Garamond" w:cs="Times New Roman"/>
          <w:sz w:val="22"/>
          <w:szCs w:val="22"/>
        </w:rPr>
        <w:t>’</w:t>
      </w:r>
      <w:r w:rsidRPr="00045A52">
        <w:rPr>
          <w:rFonts w:ascii="Garamond" w:hAnsi="Garamond" w:cs="Times New Roman"/>
          <w:sz w:val="22"/>
          <w:szCs w:val="22"/>
        </w:rPr>
        <w:t>ll have been anally raped before you</w:t>
      </w:r>
      <w:r w:rsidR="00C726A1">
        <w:rPr>
          <w:rFonts w:ascii="Garamond" w:hAnsi="Garamond" w:cs="Times New Roman"/>
          <w:sz w:val="22"/>
          <w:szCs w:val="22"/>
        </w:rPr>
        <w:t>’</w:t>
      </w:r>
      <w:r w:rsidRPr="00045A52">
        <w:rPr>
          <w:rFonts w:ascii="Garamond" w:hAnsi="Garamond" w:cs="Times New Roman"/>
          <w:sz w:val="22"/>
          <w:szCs w:val="22"/>
        </w:rPr>
        <w:t>ve had your first speed-ball. I still have the needle marks in my eyeballs and the bite marks on my scrotum. Oh, happy days!</w:t>
      </w:r>
    </w:p>
    <w:p w14:paraId="496109A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ABD4C20" w14:textId="5923ABB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But it</w:t>
      </w:r>
      <w:r w:rsidR="00C726A1">
        <w:rPr>
          <w:rFonts w:ascii="Garamond" w:hAnsi="Garamond" w:cs="Times New Roman"/>
          <w:sz w:val="22"/>
          <w:szCs w:val="22"/>
        </w:rPr>
        <w:t>’</w:t>
      </w:r>
      <w:r w:rsidRPr="00045A52">
        <w:rPr>
          <w:rFonts w:ascii="Garamond" w:hAnsi="Garamond" w:cs="Times New Roman"/>
          <w:sz w:val="22"/>
          <w:szCs w:val="22"/>
        </w:rPr>
        <w:t xml:space="preserve">s </w:t>
      </w:r>
      <w:r w:rsidR="00047535">
        <w:rPr>
          <w:rFonts w:ascii="Garamond" w:hAnsi="Garamond" w:cs="Times New Roman"/>
          <w:sz w:val="22"/>
          <w:szCs w:val="22"/>
        </w:rPr>
        <w:t>one thing to go to the concerts. J</w:t>
      </w:r>
      <w:r w:rsidRPr="00045A52">
        <w:rPr>
          <w:rFonts w:ascii="Garamond" w:hAnsi="Garamond" w:cs="Times New Roman"/>
          <w:sz w:val="22"/>
          <w:szCs w:val="22"/>
        </w:rPr>
        <w:t xml:space="preserve">oining the Satan fan club offers a bum deal. </w:t>
      </w:r>
      <w:r w:rsidR="00047535">
        <w:rPr>
          <w:rFonts w:ascii="Garamond" w:hAnsi="Garamond" w:cs="Times New Roman"/>
          <w:sz w:val="22"/>
          <w:szCs w:val="22"/>
        </w:rPr>
        <w:t>Just say no.</w:t>
      </w:r>
    </w:p>
    <w:p w14:paraId="3B1E416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2BF6409" w14:textId="660CF9F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w:t>
      </w:r>
      <w:r w:rsidR="00C726A1">
        <w:rPr>
          <w:rFonts w:ascii="Garamond" w:hAnsi="Garamond" w:cs="Times New Roman"/>
          <w:sz w:val="22"/>
          <w:szCs w:val="22"/>
        </w:rPr>
        <w:t>’</w:t>
      </w:r>
      <w:r w:rsidR="00EC2477" w:rsidRPr="00045A52">
        <w:rPr>
          <w:rFonts w:ascii="Garamond" w:hAnsi="Garamond" w:cs="Times New Roman"/>
          <w:sz w:val="22"/>
          <w:szCs w:val="22"/>
        </w:rPr>
        <w:t>ll swap you 24 years of Earthly Power for your Eternal Soul?</w:t>
      </w:r>
      <w:r>
        <w:rPr>
          <w:rFonts w:ascii="Garamond" w:hAnsi="Garamond" w:cs="Times New Roman"/>
          <w:sz w:val="22"/>
          <w:szCs w:val="22"/>
        </w:rPr>
        <w:t>”</w:t>
      </w:r>
    </w:p>
    <w:p w14:paraId="536D646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6B22AB9" w14:textId="3E8D81B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Yeah right, sign me up!</w:t>
      </w:r>
      <w:r>
        <w:rPr>
          <w:rFonts w:ascii="Garamond" w:hAnsi="Garamond" w:cs="Times New Roman"/>
          <w:sz w:val="22"/>
          <w:szCs w:val="22"/>
        </w:rPr>
        <w:t>”</w:t>
      </w:r>
    </w:p>
    <w:p w14:paraId="1C1DCA7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DEDB144" w14:textId="5965E26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Satanism </w:t>
      </w:r>
      <w:r w:rsidRPr="00045A52">
        <w:rPr>
          <w:rFonts w:ascii="Garamond" w:hAnsi="Garamond" w:cs="Times New Roman"/>
          <w:i/>
          <w:iCs/>
          <w:sz w:val="22"/>
          <w:szCs w:val="22"/>
        </w:rPr>
        <w:t>seems</w:t>
      </w:r>
      <w:r w:rsidRPr="00045A52">
        <w:rPr>
          <w:rFonts w:ascii="Garamond" w:hAnsi="Garamond" w:cs="Times New Roman"/>
          <w:sz w:val="22"/>
          <w:szCs w:val="22"/>
        </w:rPr>
        <w:t xml:space="preserve"> great with its orgies, its blood rituals and those really cool black clothes, but you would think that folks would read to the bottom of the contract before signing their souls away to some swarthy dago daemon with natty dress sense and prominent eyebrows. Face </w:t>
      </w:r>
      <w:proofErr w:type="gramStart"/>
      <w:r w:rsidR="00047535">
        <w:rPr>
          <w:rFonts w:ascii="Garamond" w:hAnsi="Garamond" w:cs="Times New Roman"/>
          <w:sz w:val="22"/>
          <w:szCs w:val="22"/>
        </w:rPr>
        <w:t>it,</w:t>
      </w:r>
      <w:proofErr w:type="gramEnd"/>
      <w:r w:rsidRPr="00045A52">
        <w:rPr>
          <w:rFonts w:ascii="Garamond" w:hAnsi="Garamond" w:cs="Times New Roman"/>
          <w:sz w:val="22"/>
          <w:szCs w:val="22"/>
        </w:rPr>
        <w:t xml:space="preserve"> if anyone is going to have access to good lawyers, it</w:t>
      </w:r>
      <w:r w:rsidR="00C726A1">
        <w:rPr>
          <w:rFonts w:ascii="Garamond" w:hAnsi="Garamond" w:cs="Times New Roman"/>
          <w:sz w:val="22"/>
          <w:szCs w:val="22"/>
        </w:rPr>
        <w:t>’</w:t>
      </w:r>
      <w:r w:rsidRPr="00045A52">
        <w:rPr>
          <w:rFonts w:ascii="Garamond" w:hAnsi="Garamond" w:cs="Times New Roman"/>
          <w:sz w:val="22"/>
          <w:szCs w:val="22"/>
        </w:rPr>
        <w:t xml:space="preserve">s going to be the Prince of </w:t>
      </w:r>
      <w:r w:rsidRPr="00045A52">
        <w:rPr>
          <w:rFonts w:ascii="Garamond" w:hAnsi="Garamond" w:cs="Times New Roman"/>
          <w:sz w:val="22"/>
          <w:szCs w:val="22"/>
        </w:rPr>
        <w:lastRenderedPageBreak/>
        <w:t>Darkness. You don</w:t>
      </w:r>
      <w:r w:rsidR="00C726A1">
        <w:rPr>
          <w:rFonts w:ascii="Garamond" w:hAnsi="Garamond" w:cs="Times New Roman"/>
          <w:sz w:val="22"/>
          <w:szCs w:val="22"/>
        </w:rPr>
        <w:t>’</w:t>
      </w:r>
      <w:r w:rsidR="00047535">
        <w:rPr>
          <w:rFonts w:ascii="Garamond" w:hAnsi="Garamond" w:cs="Times New Roman"/>
          <w:sz w:val="22"/>
          <w:szCs w:val="22"/>
        </w:rPr>
        <w:t>t stand a chance.</w:t>
      </w:r>
      <w:r w:rsidRPr="00045A52">
        <w:rPr>
          <w:rFonts w:ascii="Garamond" w:hAnsi="Garamond" w:cs="Times New Roman"/>
          <w:sz w:val="22"/>
          <w:szCs w:val="22"/>
        </w:rPr>
        <w:t xml:space="preserve"> Remember, there are no </w:t>
      </w:r>
      <w:r w:rsidR="00C726A1">
        <w:rPr>
          <w:rFonts w:ascii="Garamond" w:hAnsi="Garamond" w:cs="Times New Roman"/>
          <w:sz w:val="22"/>
          <w:szCs w:val="22"/>
        </w:rPr>
        <w:t>‘</w:t>
      </w:r>
      <w:r w:rsidRPr="00045A52">
        <w:rPr>
          <w:rFonts w:ascii="Garamond" w:hAnsi="Garamond" w:cs="Times New Roman"/>
          <w:sz w:val="22"/>
          <w:szCs w:val="22"/>
        </w:rPr>
        <w:t>good</w:t>
      </w:r>
      <w:r w:rsidR="00C726A1">
        <w:rPr>
          <w:rFonts w:ascii="Garamond" w:hAnsi="Garamond" w:cs="Times New Roman"/>
          <w:sz w:val="22"/>
          <w:szCs w:val="22"/>
        </w:rPr>
        <w:t>’</w:t>
      </w:r>
      <w:r w:rsidRPr="00045A52">
        <w:rPr>
          <w:rFonts w:ascii="Garamond" w:hAnsi="Garamond" w:cs="Times New Roman"/>
          <w:sz w:val="22"/>
          <w:szCs w:val="22"/>
        </w:rPr>
        <w:t xml:space="preserve"> lawyers. Hell! - </w:t>
      </w:r>
      <w:proofErr w:type="gramStart"/>
      <w:r w:rsidRPr="00045A52">
        <w:rPr>
          <w:rFonts w:ascii="Garamond" w:hAnsi="Garamond" w:cs="Times New Roman"/>
          <w:sz w:val="22"/>
          <w:szCs w:val="22"/>
        </w:rPr>
        <w:t>to</w:t>
      </w:r>
      <w:proofErr w:type="gramEnd"/>
      <w:r w:rsidRPr="00045A52">
        <w:rPr>
          <w:rFonts w:ascii="Garamond" w:hAnsi="Garamond" w:cs="Times New Roman"/>
          <w:sz w:val="22"/>
          <w:szCs w:val="22"/>
        </w:rPr>
        <w:t xml:space="preserve"> make it easier he doesn</w:t>
      </w:r>
      <w:r w:rsidR="00C726A1">
        <w:rPr>
          <w:rFonts w:ascii="Garamond" w:hAnsi="Garamond" w:cs="Times New Roman"/>
          <w:sz w:val="22"/>
          <w:szCs w:val="22"/>
        </w:rPr>
        <w:t>’</w:t>
      </w:r>
      <w:r w:rsidRPr="00045A52">
        <w:rPr>
          <w:rFonts w:ascii="Garamond" w:hAnsi="Garamond" w:cs="Times New Roman"/>
          <w:sz w:val="22"/>
          <w:szCs w:val="22"/>
        </w:rPr>
        <w:t xml:space="preserve">t even make </w:t>
      </w:r>
      <w:r w:rsidR="00047535">
        <w:rPr>
          <w:rFonts w:ascii="Garamond" w:hAnsi="Garamond" w:cs="Times New Roman"/>
          <w:sz w:val="22"/>
          <w:szCs w:val="22"/>
        </w:rPr>
        <w:t xml:space="preserve">a </w:t>
      </w:r>
      <w:r w:rsidRPr="00045A52">
        <w:rPr>
          <w:rFonts w:ascii="Garamond" w:hAnsi="Garamond" w:cs="Times New Roman"/>
          <w:sz w:val="22"/>
          <w:szCs w:val="22"/>
        </w:rPr>
        <w:t xml:space="preserve">secret of being evil - you are bound to be double-crossed. </w:t>
      </w:r>
      <w:r w:rsidR="00ED52A0" w:rsidRPr="00045A52">
        <w:rPr>
          <w:rFonts w:ascii="Garamond" w:hAnsi="Garamond" w:cs="Times New Roman"/>
          <w:sz w:val="22"/>
          <w:szCs w:val="22"/>
        </w:rPr>
        <w:t>(I dislike the single-crossed too - but I</w:t>
      </w:r>
      <w:r w:rsidR="00C726A1">
        <w:rPr>
          <w:rFonts w:ascii="Garamond" w:hAnsi="Garamond" w:cs="Times New Roman"/>
          <w:sz w:val="22"/>
          <w:szCs w:val="22"/>
        </w:rPr>
        <w:t>’</w:t>
      </w:r>
      <w:r w:rsidR="00ED52A0" w:rsidRPr="00045A52">
        <w:rPr>
          <w:rFonts w:ascii="Garamond" w:hAnsi="Garamond" w:cs="Times New Roman"/>
          <w:sz w:val="22"/>
          <w:szCs w:val="22"/>
        </w:rPr>
        <w:t xml:space="preserve">m not here to </w:t>
      </w:r>
      <w:proofErr w:type="spellStart"/>
      <w:r w:rsidR="00ED52A0" w:rsidRPr="00045A52">
        <w:rPr>
          <w:rFonts w:ascii="Garamond" w:hAnsi="Garamond" w:cs="Times New Roman"/>
          <w:sz w:val="22"/>
          <w:szCs w:val="22"/>
        </w:rPr>
        <w:t>diss</w:t>
      </w:r>
      <w:proofErr w:type="spellEnd"/>
      <w:r w:rsidR="00ED52A0" w:rsidRPr="00045A52">
        <w:rPr>
          <w:rFonts w:ascii="Garamond" w:hAnsi="Garamond" w:cs="Times New Roman"/>
          <w:sz w:val="22"/>
          <w:szCs w:val="22"/>
        </w:rPr>
        <w:t xml:space="preserve"> the Christians. </w:t>
      </w:r>
      <w:proofErr w:type="gramStart"/>
      <w:r w:rsidRPr="00045A52">
        <w:rPr>
          <w:rFonts w:ascii="Garamond" w:hAnsi="Garamond" w:cs="Times New Roman"/>
          <w:sz w:val="22"/>
          <w:szCs w:val="22"/>
        </w:rPr>
        <w:t>Not today</w:t>
      </w:r>
      <w:r w:rsidR="00047535">
        <w:rPr>
          <w:rFonts w:ascii="Garamond" w:hAnsi="Garamond" w:cs="Times New Roman"/>
          <w:sz w:val="22"/>
          <w:szCs w:val="22"/>
        </w:rPr>
        <w:t>,</w:t>
      </w:r>
      <w:r w:rsidRPr="00045A52">
        <w:rPr>
          <w:rFonts w:ascii="Garamond" w:hAnsi="Garamond" w:cs="Times New Roman"/>
          <w:sz w:val="22"/>
          <w:szCs w:val="22"/>
        </w:rPr>
        <w:t xml:space="preserve"> anyway.)</w:t>
      </w:r>
      <w:proofErr w:type="gramEnd"/>
      <w:r w:rsidRPr="00045A52">
        <w:rPr>
          <w:rFonts w:ascii="Garamond" w:hAnsi="Garamond" w:cs="Times New Roman"/>
          <w:sz w:val="22"/>
          <w:szCs w:val="22"/>
        </w:rPr>
        <w:t xml:space="preserve"> So, it has been known for people to diddle the devil, and if you think you are the next </w:t>
      </w:r>
      <w:proofErr w:type="spellStart"/>
      <w:r w:rsidRPr="00045A52">
        <w:rPr>
          <w:rFonts w:ascii="Garamond" w:hAnsi="Garamond" w:cs="Times New Roman"/>
          <w:sz w:val="22"/>
          <w:szCs w:val="22"/>
        </w:rPr>
        <w:t>Giraldus</w:t>
      </w:r>
      <w:proofErr w:type="spellEnd"/>
      <w:r w:rsidRPr="00045A52">
        <w:rPr>
          <w:rFonts w:ascii="Garamond" w:hAnsi="Garamond" w:cs="Times New Roman"/>
          <w:sz w:val="22"/>
          <w:szCs w:val="22"/>
        </w:rPr>
        <w:t xml:space="preserve"> of </w:t>
      </w:r>
      <w:proofErr w:type="spellStart"/>
      <w:r w:rsidRPr="00045A52">
        <w:rPr>
          <w:rFonts w:ascii="Garamond" w:hAnsi="Garamond" w:cs="Times New Roman"/>
          <w:sz w:val="22"/>
          <w:szCs w:val="22"/>
        </w:rPr>
        <w:t>Einsiedeln</w:t>
      </w:r>
      <w:proofErr w:type="spellEnd"/>
      <w:r w:rsidRPr="00045A52">
        <w:rPr>
          <w:rFonts w:ascii="Garamond" w:hAnsi="Garamond" w:cs="Times New Roman"/>
          <w:sz w:val="22"/>
          <w:szCs w:val="22"/>
        </w:rPr>
        <w:t xml:space="preserve">, go right ahead. All I can say is that if you think you are smarter than Satan then you are more stupid than you seem and deserve the Eternity in torment. Ironically, </w:t>
      </w:r>
      <w:r w:rsidR="002E02DA">
        <w:rPr>
          <w:rFonts w:ascii="Garamond" w:hAnsi="Garamond" w:cs="Times New Roman"/>
          <w:sz w:val="22"/>
          <w:szCs w:val="22"/>
        </w:rPr>
        <w:t>“</w:t>
      </w:r>
      <w:r w:rsidRPr="00045A52">
        <w:rPr>
          <w:rFonts w:ascii="Garamond" w:hAnsi="Garamond" w:cs="Times New Roman"/>
          <w:sz w:val="22"/>
          <w:szCs w:val="22"/>
        </w:rPr>
        <w:t>the Cardinal Sin of Satanism</w:t>
      </w:r>
      <w:r w:rsidR="002E02DA">
        <w:rPr>
          <w:rFonts w:ascii="Garamond" w:hAnsi="Garamond" w:cs="Times New Roman"/>
          <w:sz w:val="22"/>
          <w:szCs w:val="22"/>
        </w:rPr>
        <w:t>”</w:t>
      </w:r>
      <w:r w:rsidRPr="00045A52">
        <w:rPr>
          <w:rFonts w:ascii="Garamond" w:hAnsi="Garamond" w:cs="Times New Roman"/>
          <w:sz w:val="22"/>
          <w:szCs w:val="22"/>
        </w:rPr>
        <w:t xml:space="preserve"> is stupidity! Oops! It would be a bit late to find that out once you</w:t>
      </w:r>
      <w:r w:rsidR="00C726A1">
        <w:rPr>
          <w:rFonts w:ascii="Garamond" w:hAnsi="Garamond" w:cs="Times New Roman"/>
          <w:sz w:val="22"/>
          <w:szCs w:val="22"/>
        </w:rPr>
        <w:t>’</w:t>
      </w:r>
      <w:r w:rsidRPr="00045A52">
        <w:rPr>
          <w:rFonts w:ascii="Garamond" w:hAnsi="Garamond" w:cs="Times New Roman"/>
          <w:sz w:val="22"/>
          <w:szCs w:val="22"/>
        </w:rPr>
        <w:t>ve already paid your subscription.</w:t>
      </w:r>
    </w:p>
    <w:p w14:paraId="62B65CB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90F9840" w14:textId="243C597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There is precious little evidence that the Dark Lord delivers. Where are all these Satanists reaping their benefits and raping the rest of us? Can you think of even one Fortune 500 CEO who wears black leather capes and has a pentagram tattooed on his throat? I</w:t>
      </w:r>
      <w:r w:rsidR="00C726A1">
        <w:rPr>
          <w:rFonts w:ascii="Garamond" w:hAnsi="Garamond" w:cs="Times New Roman"/>
          <w:sz w:val="22"/>
          <w:szCs w:val="22"/>
        </w:rPr>
        <w:t>’</w:t>
      </w:r>
      <w:r w:rsidRPr="00045A52">
        <w:rPr>
          <w:rFonts w:ascii="Garamond" w:hAnsi="Garamond" w:cs="Times New Roman"/>
          <w:sz w:val="22"/>
          <w:szCs w:val="22"/>
        </w:rPr>
        <w:t>ve checked and there isn</w:t>
      </w:r>
      <w:r w:rsidR="00C726A1">
        <w:rPr>
          <w:rFonts w:ascii="Garamond" w:hAnsi="Garamond" w:cs="Times New Roman"/>
          <w:sz w:val="22"/>
          <w:szCs w:val="22"/>
        </w:rPr>
        <w:t>’</w:t>
      </w:r>
      <w:r w:rsidRPr="00045A52">
        <w:rPr>
          <w:rFonts w:ascii="Garamond" w:hAnsi="Garamond" w:cs="Times New Roman"/>
          <w:sz w:val="22"/>
          <w:szCs w:val="22"/>
        </w:rPr>
        <w:t xml:space="preserve">t one. It appears that none of the </w:t>
      </w:r>
      <w:r w:rsidR="00ED52A0" w:rsidRPr="00045A52">
        <w:rPr>
          <w:rFonts w:ascii="Garamond" w:hAnsi="Garamond" w:cs="Times New Roman"/>
          <w:sz w:val="22"/>
          <w:szCs w:val="22"/>
        </w:rPr>
        <w:t>world</w:t>
      </w:r>
      <w:r w:rsidR="00C726A1">
        <w:rPr>
          <w:rFonts w:ascii="Garamond" w:hAnsi="Garamond" w:cs="Times New Roman"/>
          <w:sz w:val="22"/>
          <w:szCs w:val="22"/>
        </w:rPr>
        <w:t>’</w:t>
      </w:r>
      <w:r w:rsidR="00ED52A0" w:rsidRPr="00045A52">
        <w:rPr>
          <w:rFonts w:ascii="Garamond" w:hAnsi="Garamond" w:cs="Times New Roman"/>
          <w:sz w:val="22"/>
          <w:szCs w:val="22"/>
        </w:rPr>
        <w:t>s</w:t>
      </w:r>
      <w:r w:rsidRPr="00045A52">
        <w:rPr>
          <w:rFonts w:ascii="Garamond" w:hAnsi="Garamond" w:cs="Times New Roman"/>
          <w:sz w:val="22"/>
          <w:szCs w:val="22"/>
        </w:rPr>
        <w:t xml:space="preserve"> richest men needed any demonic help. I would estimate that there is not one billionaire out there intent on world domination and in league with Beelzebub to enslave and frustrate the world. </w:t>
      </w:r>
      <w:r w:rsidR="00047535">
        <w:rPr>
          <w:rFonts w:ascii="Garamond" w:hAnsi="Garamond" w:cs="Times New Roman"/>
          <w:sz w:val="22"/>
          <w:szCs w:val="22"/>
        </w:rPr>
        <w:t>They’re more interested in yachts.</w:t>
      </w:r>
    </w:p>
    <w:p w14:paraId="3650727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744274E" w14:textId="0D5122B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Still, that</w:t>
      </w:r>
      <w:r w:rsidR="00C726A1">
        <w:rPr>
          <w:rFonts w:ascii="Garamond" w:hAnsi="Garamond" w:cs="Times New Roman"/>
          <w:sz w:val="22"/>
          <w:szCs w:val="22"/>
        </w:rPr>
        <w:t>’</w:t>
      </w:r>
      <w:r w:rsidR="00405893">
        <w:rPr>
          <w:rFonts w:ascii="Garamond" w:hAnsi="Garamond" w:cs="Times New Roman"/>
          <w:sz w:val="22"/>
          <w:szCs w:val="22"/>
        </w:rPr>
        <w:t>s hardly the point. T</w:t>
      </w:r>
      <w:r w:rsidRPr="00045A52">
        <w:rPr>
          <w:rFonts w:ascii="Garamond" w:hAnsi="Garamond" w:cs="Times New Roman"/>
          <w:sz w:val="22"/>
          <w:szCs w:val="22"/>
        </w:rPr>
        <w:t xml:space="preserve">hese </w:t>
      </w:r>
      <w:r w:rsidR="00405893">
        <w:rPr>
          <w:rFonts w:ascii="Garamond" w:hAnsi="Garamond" w:cs="Times New Roman"/>
          <w:sz w:val="22"/>
          <w:szCs w:val="22"/>
        </w:rPr>
        <w:t>imbecilic Satanists</w:t>
      </w:r>
      <w:r w:rsidRPr="00045A52">
        <w:rPr>
          <w:rFonts w:ascii="Garamond" w:hAnsi="Garamond" w:cs="Times New Roman"/>
          <w:sz w:val="22"/>
          <w:szCs w:val="22"/>
        </w:rPr>
        <w:t xml:space="preserve"> want to serve and protect the Evil One. They are aware of his Darkness and embrace it willingly. They all want to be Satan</w:t>
      </w:r>
      <w:r w:rsidR="00C726A1">
        <w:rPr>
          <w:rFonts w:ascii="Garamond" w:hAnsi="Garamond" w:cs="Times New Roman"/>
          <w:sz w:val="22"/>
          <w:szCs w:val="22"/>
        </w:rPr>
        <w:t>’</w:t>
      </w:r>
      <w:r w:rsidRPr="00045A52">
        <w:rPr>
          <w:rFonts w:ascii="Garamond" w:hAnsi="Garamond" w:cs="Times New Roman"/>
          <w:sz w:val="22"/>
          <w:szCs w:val="22"/>
        </w:rPr>
        <w:t xml:space="preserve">s little helpers. They make a big deal of the will to power, their innate superiority and their contempt for the weak. How odd then that they are mostly embittered social misfits and sexual </w:t>
      </w:r>
      <w:proofErr w:type="spellStart"/>
      <w:r w:rsidRPr="00045A52">
        <w:rPr>
          <w:rFonts w:ascii="Garamond" w:hAnsi="Garamond" w:cs="Times New Roman"/>
          <w:sz w:val="22"/>
          <w:szCs w:val="22"/>
        </w:rPr>
        <w:t>inadequates</w:t>
      </w:r>
      <w:proofErr w:type="spellEnd"/>
      <w:r w:rsidRPr="00045A52">
        <w:rPr>
          <w:rFonts w:ascii="Garamond" w:hAnsi="Garamond" w:cs="Times New Roman"/>
          <w:sz w:val="22"/>
          <w:szCs w:val="22"/>
        </w:rPr>
        <w:t>. (Orgies are ugly people</w:t>
      </w:r>
      <w:r w:rsidR="00C726A1">
        <w:rPr>
          <w:rFonts w:ascii="Garamond" w:hAnsi="Garamond" w:cs="Times New Roman"/>
          <w:sz w:val="22"/>
          <w:szCs w:val="22"/>
        </w:rPr>
        <w:t>’</w:t>
      </w:r>
      <w:r w:rsidRPr="00045A52">
        <w:rPr>
          <w:rFonts w:ascii="Garamond" w:hAnsi="Garamond" w:cs="Times New Roman"/>
          <w:sz w:val="22"/>
          <w:szCs w:val="22"/>
        </w:rPr>
        <w:t>s way of getting more sex. And while they might provide a certain physical stimulation and hydraulic release - they have no passion, no energy and no value.) So these Satanist</w:t>
      </w:r>
      <w:r w:rsidR="00405893">
        <w:rPr>
          <w:rFonts w:ascii="Garamond" w:hAnsi="Garamond" w:cs="Times New Roman"/>
          <w:sz w:val="22"/>
          <w:szCs w:val="22"/>
        </w:rPr>
        <w:t>s</w:t>
      </w:r>
      <w:r w:rsidRPr="00045A52">
        <w:rPr>
          <w:rFonts w:ascii="Garamond" w:hAnsi="Garamond" w:cs="Times New Roman"/>
          <w:sz w:val="22"/>
          <w:szCs w:val="22"/>
        </w:rPr>
        <w:t xml:space="preserve"> boast about their supposed intelligence and awareness of </w:t>
      </w:r>
      <w:r w:rsidR="00C726A1">
        <w:rPr>
          <w:rFonts w:ascii="Garamond" w:hAnsi="Garamond" w:cs="Times New Roman"/>
          <w:sz w:val="22"/>
          <w:szCs w:val="22"/>
        </w:rPr>
        <w:t>‘</w:t>
      </w:r>
      <w:r w:rsidRPr="00045A52">
        <w:rPr>
          <w:rFonts w:ascii="Garamond" w:hAnsi="Garamond" w:cs="Times New Roman"/>
          <w:sz w:val="22"/>
          <w:szCs w:val="22"/>
        </w:rPr>
        <w:t>reality</w:t>
      </w:r>
      <w:r w:rsidR="00C726A1">
        <w:rPr>
          <w:rFonts w:ascii="Garamond" w:hAnsi="Garamond" w:cs="Times New Roman"/>
          <w:sz w:val="22"/>
          <w:szCs w:val="22"/>
        </w:rPr>
        <w:t>’</w:t>
      </w:r>
      <w:r w:rsidR="00405893">
        <w:rPr>
          <w:rFonts w:ascii="Garamond" w:hAnsi="Garamond" w:cs="Times New Roman"/>
          <w:sz w:val="22"/>
          <w:szCs w:val="22"/>
        </w:rPr>
        <w:t xml:space="preserve">, yet they want to use </w:t>
      </w:r>
      <w:proofErr w:type="spellStart"/>
      <w:r w:rsidR="00405893">
        <w:rPr>
          <w:rFonts w:ascii="Garamond" w:hAnsi="Garamond" w:cs="Times New Roman"/>
          <w:sz w:val="22"/>
          <w:szCs w:val="22"/>
        </w:rPr>
        <w:t>magick</w:t>
      </w:r>
      <w:proofErr w:type="spellEnd"/>
      <w:r w:rsidRPr="00045A52">
        <w:rPr>
          <w:rFonts w:ascii="Garamond" w:hAnsi="Garamond" w:cs="Times New Roman"/>
          <w:sz w:val="22"/>
          <w:szCs w:val="22"/>
        </w:rPr>
        <w:t xml:space="preserve"> and borrow the temporal power of the malevolent Lord of the Underworld without realising that there</w:t>
      </w:r>
      <w:r w:rsidR="00C726A1">
        <w:rPr>
          <w:rFonts w:ascii="Garamond" w:hAnsi="Garamond" w:cs="Times New Roman"/>
          <w:sz w:val="22"/>
          <w:szCs w:val="22"/>
        </w:rPr>
        <w:t>’</w:t>
      </w:r>
      <w:r w:rsidRPr="00045A52">
        <w:rPr>
          <w:rFonts w:ascii="Garamond" w:hAnsi="Garamond" w:cs="Times New Roman"/>
          <w:sz w:val="22"/>
          <w:szCs w:val="22"/>
        </w:rPr>
        <w:t xml:space="preserve">s no such </w:t>
      </w:r>
      <w:r w:rsidRPr="00045A52">
        <w:rPr>
          <w:rFonts w:ascii="Garamond" w:hAnsi="Garamond" w:cs="Times New Roman"/>
          <w:sz w:val="22"/>
          <w:szCs w:val="22"/>
        </w:rPr>
        <w:lastRenderedPageBreak/>
        <w:t>thing as a free metaphysical lunch and you-know-who is going to want unnatural supernatural payback.</w:t>
      </w:r>
      <w:r w:rsidR="00405893">
        <w:rPr>
          <w:rFonts w:ascii="Garamond" w:hAnsi="Garamond" w:cs="Times New Roman"/>
          <w:sz w:val="22"/>
          <w:szCs w:val="22"/>
        </w:rPr>
        <w:t xml:space="preserve"> Hell, they can’t even spell magic.</w:t>
      </w:r>
    </w:p>
    <w:p w14:paraId="1CA4C0A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77F1D3B" w14:textId="15F4BFA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In common with most religions, Satanism has its demonology and hate figures. Indeed if anything their hatreds and </w:t>
      </w:r>
      <w:r w:rsidR="00C726A1">
        <w:rPr>
          <w:rFonts w:ascii="Garamond" w:hAnsi="Garamond" w:cs="Times New Roman"/>
          <w:sz w:val="22"/>
          <w:szCs w:val="22"/>
        </w:rPr>
        <w:t>‘</w:t>
      </w:r>
      <w:r w:rsidRPr="00045A52">
        <w:rPr>
          <w:rFonts w:ascii="Garamond" w:hAnsi="Garamond" w:cs="Times New Roman"/>
          <w:sz w:val="22"/>
          <w:szCs w:val="22"/>
        </w:rPr>
        <w:t>enemies</w:t>
      </w:r>
      <w:r w:rsidR="00C726A1">
        <w:rPr>
          <w:rFonts w:ascii="Garamond" w:hAnsi="Garamond" w:cs="Times New Roman"/>
          <w:sz w:val="22"/>
          <w:szCs w:val="22"/>
        </w:rPr>
        <w:t>’</w:t>
      </w:r>
      <w:r w:rsidRPr="00045A52">
        <w:rPr>
          <w:rFonts w:ascii="Garamond" w:hAnsi="Garamond" w:cs="Times New Roman"/>
          <w:sz w:val="22"/>
          <w:szCs w:val="22"/>
        </w:rPr>
        <w:t xml:space="preserve"> are more honest and rational than those of the many splintered protestants, Catholics, Muslims and beyond. The Ian Paisleys, the Ayatollahs</w:t>
      </w:r>
      <w:r w:rsidR="00405893">
        <w:rPr>
          <w:rFonts w:ascii="Garamond" w:hAnsi="Garamond" w:cs="Times New Roman"/>
          <w:sz w:val="22"/>
          <w:szCs w:val="22"/>
        </w:rPr>
        <w:t>,</w:t>
      </w:r>
      <w:r w:rsidRPr="00045A52">
        <w:rPr>
          <w:rFonts w:ascii="Garamond" w:hAnsi="Garamond" w:cs="Times New Roman"/>
          <w:sz w:val="22"/>
          <w:szCs w:val="22"/>
        </w:rPr>
        <w:t xml:space="preserve"> the vicars of Rome are never happier than when denouncing each other for being papists, abortionists, liberals or unbelievers. (It is not the Satanists who keep me awake at night, it</w:t>
      </w:r>
      <w:r w:rsidR="00C726A1">
        <w:rPr>
          <w:rFonts w:ascii="Garamond" w:hAnsi="Garamond" w:cs="Times New Roman"/>
          <w:sz w:val="22"/>
          <w:szCs w:val="22"/>
        </w:rPr>
        <w:t>’</w:t>
      </w:r>
      <w:r w:rsidRPr="00045A52">
        <w:rPr>
          <w:rFonts w:ascii="Garamond" w:hAnsi="Garamond" w:cs="Times New Roman"/>
          <w:sz w:val="22"/>
          <w:szCs w:val="22"/>
        </w:rPr>
        <w:t xml:space="preserve">s these other guys.) There is no </w:t>
      </w:r>
      <w:r w:rsidR="00405893">
        <w:rPr>
          <w:rFonts w:ascii="Garamond" w:hAnsi="Garamond" w:cs="Times New Roman"/>
          <w:sz w:val="22"/>
          <w:szCs w:val="22"/>
        </w:rPr>
        <w:t>shortage of hatred in the world. A</w:t>
      </w:r>
      <w:r w:rsidRPr="00045A52">
        <w:rPr>
          <w:rFonts w:ascii="Garamond" w:hAnsi="Garamond" w:cs="Times New Roman"/>
          <w:sz w:val="22"/>
          <w:szCs w:val="22"/>
        </w:rPr>
        <w:t>t least the Satanists channel it into improving their own Earthly existence and leave me alone. If - God forbid - any of the world</w:t>
      </w:r>
      <w:r w:rsidR="00C726A1">
        <w:rPr>
          <w:rFonts w:ascii="Garamond" w:hAnsi="Garamond" w:cs="Times New Roman"/>
          <w:sz w:val="22"/>
          <w:szCs w:val="22"/>
        </w:rPr>
        <w:t>’</w:t>
      </w:r>
      <w:r w:rsidRPr="00045A52">
        <w:rPr>
          <w:rFonts w:ascii="Garamond" w:hAnsi="Garamond" w:cs="Times New Roman"/>
          <w:sz w:val="22"/>
          <w:szCs w:val="22"/>
        </w:rPr>
        <w:t xml:space="preserve">s religions happens to be right then, </w:t>
      </w:r>
      <w:r w:rsidR="00ED52A0" w:rsidRPr="00045A52">
        <w:rPr>
          <w:rFonts w:ascii="Garamond" w:hAnsi="Garamond" w:cs="Times New Roman"/>
          <w:sz w:val="22"/>
          <w:szCs w:val="22"/>
        </w:rPr>
        <w:t>whichever</w:t>
      </w:r>
      <w:r w:rsidRPr="00045A52">
        <w:rPr>
          <w:rFonts w:ascii="Garamond" w:hAnsi="Garamond" w:cs="Times New Roman"/>
          <w:sz w:val="22"/>
          <w:szCs w:val="22"/>
        </w:rPr>
        <w:t xml:space="preserve"> one it turns out to be, there will remain 95% of us who are headed for hell. At least the Satanists want to come with us!</w:t>
      </w:r>
    </w:p>
    <w:p w14:paraId="31F7CAA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A258C49" w14:textId="1F38925E" w:rsidR="00EC2477" w:rsidRPr="00045A52" w:rsidRDefault="00405893"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 xml:space="preserve">But </w:t>
      </w:r>
      <w:r w:rsidR="00EC2477" w:rsidRPr="00045A52">
        <w:rPr>
          <w:rFonts w:ascii="Garamond" w:hAnsi="Garamond" w:cs="Times New Roman"/>
          <w:sz w:val="22"/>
          <w:szCs w:val="22"/>
        </w:rPr>
        <w:t>God dammit, if you believe you have a soul in the first place, the decision to hang on to it, in case you may ever need it</w:t>
      </w:r>
      <w:r>
        <w:rPr>
          <w:rFonts w:ascii="Garamond" w:hAnsi="Garamond" w:cs="Times New Roman"/>
          <w:sz w:val="22"/>
          <w:szCs w:val="22"/>
        </w:rPr>
        <w:t>,</w:t>
      </w:r>
      <w:r w:rsidR="00EC2477" w:rsidRPr="00045A52">
        <w:rPr>
          <w:rFonts w:ascii="Garamond" w:hAnsi="Garamond" w:cs="Times New Roman"/>
          <w:sz w:val="22"/>
          <w:szCs w:val="22"/>
        </w:rPr>
        <w:t xml:space="preserve"> ought not to be difficult one. The whole Christian religion is set up for lost sheep, repentance and the hypocrisy of </w:t>
      </w:r>
      <w:r w:rsidR="00ED52A0" w:rsidRPr="00045A52">
        <w:rPr>
          <w:rFonts w:ascii="Garamond" w:hAnsi="Garamond" w:cs="Times New Roman"/>
          <w:sz w:val="22"/>
          <w:szCs w:val="22"/>
        </w:rPr>
        <w:t>deathbed</w:t>
      </w:r>
      <w:r w:rsidR="00EC2477" w:rsidRPr="00045A52">
        <w:rPr>
          <w:rFonts w:ascii="Garamond" w:hAnsi="Garamond" w:cs="Times New Roman"/>
          <w:sz w:val="22"/>
          <w:szCs w:val="22"/>
        </w:rPr>
        <w:t xml:space="preserve"> conversions. And the more you</w:t>
      </w:r>
      <w:r w:rsidR="00C726A1">
        <w:rPr>
          <w:rFonts w:ascii="Garamond" w:hAnsi="Garamond" w:cs="Times New Roman"/>
          <w:sz w:val="22"/>
          <w:szCs w:val="22"/>
        </w:rPr>
        <w:t>’</w:t>
      </w:r>
      <w:r>
        <w:rPr>
          <w:rFonts w:ascii="Garamond" w:hAnsi="Garamond" w:cs="Times New Roman"/>
          <w:sz w:val="22"/>
          <w:szCs w:val="22"/>
        </w:rPr>
        <w:t>ve got to forgive the better.</w:t>
      </w:r>
      <w:r w:rsidR="00EC2477" w:rsidRPr="00045A52">
        <w:rPr>
          <w:rFonts w:ascii="Garamond" w:hAnsi="Garamond" w:cs="Times New Roman"/>
          <w:sz w:val="22"/>
          <w:szCs w:val="22"/>
        </w:rPr>
        <w:t xml:space="preserve"> </w:t>
      </w:r>
      <w:r w:rsidR="002E02DA">
        <w:rPr>
          <w:rFonts w:ascii="Garamond" w:hAnsi="Garamond" w:cs="Times New Roman"/>
          <w:sz w:val="22"/>
          <w:szCs w:val="22"/>
        </w:rPr>
        <w:t>“</w:t>
      </w:r>
      <w:r w:rsidR="00EC2477" w:rsidRPr="00045A52">
        <w:rPr>
          <w:rFonts w:ascii="Garamond" w:hAnsi="Garamond" w:cs="Arial"/>
          <w:color w:val="333333"/>
          <w:sz w:val="22"/>
          <w:szCs w:val="22"/>
        </w:rPr>
        <w:t>Without the shedding of blood there is no forgiveness</w:t>
      </w:r>
      <w:r w:rsidR="002E02DA">
        <w:rPr>
          <w:rFonts w:ascii="Garamond" w:hAnsi="Garamond" w:cs="Arial"/>
          <w:color w:val="333333"/>
          <w:sz w:val="22"/>
          <w:szCs w:val="22"/>
        </w:rPr>
        <w:t>”</w:t>
      </w:r>
      <w:r w:rsidR="00EC2477" w:rsidRPr="00045A52">
        <w:rPr>
          <w:rFonts w:ascii="Garamond" w:hAnsi="Garamond" w:cs="Arial"/>
          <w:color w:val="333333"/>
          <w:sz w:val="22"/>
          <w:szCs w:val="22"/>
        </w:rPr>
        <w:t xml:space="preserve"> (Hebrews 9:22) and there</w:t>
      </w:r>
      <w:r w:rsidR="00C726A1">
        <w:rPr>
          <w:rFonts w:ascii="Garamond" w:hAnsi="Garamond" w:cs="Arial"/>
          <w:color w:val="333333"/>
          <w:sz w:val="22"/>
          <w:szCs w:val="22"/>
        </w:rPr>
        <w:t>’</w:t>
      </w:r>
      <w:r w:rsidR="00EC2477" w:rsidRPr="00045A52">
        <w:rPr>
          <w:rFonts w:ascii="Garamond" w:hAnsi="Garamond" w:cs="Arial"/>
          <w:color w:val="333333"/>
          <w:sz w:val="22"/>
          <w:szCs w:val="22"/>
        </w:rPr>
        <w:t xml:space="preserve">d be more rejoicing in Heaven over the last minute admission of </w:t>
      </w:r>
      <w:r>
        <w:rPr>
          <w:rFonts w:ascii="Garamond" w:hAnsi="Garamond" w:cs="Arial"/>
          <w:color w:val="333333"/>
          <w:sz w:val="22"/>
          <w:szCs w:val="22"/>
        </w:rPr>
        <w:t xml:space="preserve">a Stalin than there would be for a </w:t>
      </w:r>
      <w:r w:rsidR="00EC2477" w:rsidRPr="00045A52">
        <w:rPr>
          <w:rFonts w:ascii="Garamond" w:hAnsi="Garamond" w:cs="Arial"/>
          <w:color w:val="333333"/>
          <w:sz w:val="22"/>
          <w:szCs w:val="22"/>
        </w:rPr>
        <w:t>Gandhi.</w:t>
      </w:r>
      <w:r w:rsidR="00EC2477" w:rsidRPr="00045A52">
        <w:rPr>
          <w:rFonts w:ascii="Garamond" w:hAnsi="Garamond" w:cs="Times New Roman"/>
          <w:sz w:val="22"/>
          <w:szCs w:val="22"/>
        </w:rPr>
        <w:t xml:space="preserve"> At least Satan has standard</w:t>
      </w:r>
      <w:r>
        <w:rPr>
          <w:rFonts w:ascii="Garamond" w:hAnsi="Garamond" w:cs="Times New Roman"/>
          <w:sz w:val="22"/>
          <w:szCs w:val="22"/>
        </w:rPr>
        <w:t>s</w:t>
      </w:r>
      <w:r w:rsidR="00EC2477" w:rsidRPr="00045A52">
        <w:rPr>
          <w:rFonts w:ascii="Garamond" w:hAnsi="Garamond" w:cs="Times New Roman"/>
          <w:sz w:val="22"/>
          <w:szCs w:val="22"/>
        </w:rPr>
        <w:t xml:space="preserve">. </w:t>
      </w:r>
    </w:p>
    <w:p w14:paraId="5D83816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908C8DB" w14:textId="5853D45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But you need your own soul to join his party, and telling Lucifer that you have changed your mind about being his perpetual servant and asking if he wouldn</w:t>
      </w:r>
      <w:r w:rsidR="00C726A1">
        <w:rPr>
          <w:rFonts w:ascii="Garamond" w:hAnsi="Garamond" w:cs="Times New Roman"/>
          <w:sz w:val="22"/>
          <w:szCs w:val="22"/>
        </w:rPr>
        <w:t>’</w:t>
      </w:r>
      <w:r w:rsidRPr="00045A52">
        <w:rPr>
          <w:rFonts w:ascii="Garamond" w:hAnsi="Garamond" w:cs="Times New Roman"/>
          <w:sz w:val="22"/>
          <w:szCs w:val="22"/>
        </w:rPr>
        <w:t>t be a poppet and let you have yours back, just isn</w:t>
      </w:r>
      <w:r w:rsidR="00C726A1">
        <w:rPr>
          <w:rFonts w:ascii="Garamond" w:hAnsi="Garamond" w:cs="Times New Roman"/>
          <w:sz w:val="22"/>
          <w:szCs w:val="22"/>
        </w:rPr>
        <w:t>’</w:t>
      </w:r>
      <w:r w:rsidRPr="00045A52">
        <w:rPr>
          <w:rFonts w:ascii="Garamond" w:hAnsi="Garamond" w:cs="Times New Roman"/>
          <w:sz w:val="22"/>
          <w:szCs w:val="22"/>
        </w:rPr>
        <w:t xml:space="preserve">t going to work, even if you catch </w:t>
      </w:r>
      <w:r w:rsidR="00405893">
        <w:rPr>
          <w:rFonts w:ascii="Garamond" w:hAnsi="Garamond" w:cs="Times New Roman"/>
          <w:sz w:val="22"/>
          <w:szCs w:val="22"/>
        </w:rPr>
        <w:t xml:space="preserve">him </w:t>
      </w:r>
      <w:r w:rsidRPr="00045A52">
        <w:rPr>
          <w:rFonts w:ascii="Garamond" w:hAnsi="Garamond" w:cs="Times New Roman"/>
          <w:sz w:val="22"/>
          <w:szCs w:val="22"/>
        </w:rPr>
        <w:t>on a good day. Indeed - it is for just such occasions that he practices the deep, mocking laugh for which he is rightly famous.</w:t>
      </w:r>
    </w:p>
    <w:p w14:paraId="1794E770" w14:textId="5066046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 xml:space="preserve">Believe in evil and you </w:t>
      </w:r>
      <w:proofErr w:type="gramStart"/>
      <w:r w:rsidRPr="00045A52">
        <w:rPr>
          <w:rFonts w:ascii="Garamond" w:hAnsi="Garamond" w:cs="Times New Roman"/>
          <w:sz w:val="22"/>
          <w:szCs w:val="22"/>
        </w:rPr>
        <w:t>are believing</w:t>
      </w:r>
      <w:proofErr w:type="gramEnd"/>
      <w:r w:rsidRPr="00045A52">
        <w:rPr>
          <w:rFonts w:ascii="Garamond" w:hAnsi="Garamond" w:cs="Times New Roman"/>
          <w:sz w:val="22"/>
          <w:szCs w:val="22"/>
        </w:rPr>
        <w:t xml:space="preserve"> in good too. Once you </w:t>
      </w:r>
      <w:r w:rsidR="00066602">
        <w:rPr>
          <w:rFonts w:ascii="Garamond" w:hAnsi="Garamond" w:cs="Times New Roman"/>
          <w:sz w:val="22"/>
          <w:szCs w:val="22"/>
        </w:rPr>
        <w:t>believe in</w:t>
      </w:r>
      <w:r w:rsidRPr="00045A52">
        <w:rPr>
          <w:rFonts w:ascii="Garamond" w:hAnsi="Garamond" w:cs="Times New Roman"/>
          <w:sz w:val="22"/>
          <w:szCs w:val="22"/>
        </w:rPr>
        <w:t xml:space="preserve"> absolute values and judgement, then </w:t>
      </w:r>
      <w:r w:rsidR="00066602">
        <w:rPr>
          <w:rFonts w:ascii="Garamond" w:hAnsi="Garamond" w:cs="Times New Roman"/>
          <w:sz w:val="22"/>
          <w:szCs w:val="22"/>
        </w:rPr>
        <w:t>it’s obvious that</w:t>
      </w:r>
      <w:r w:rsidRPr="00045A52">
        <w:rPr>
          <w:rFonts w:ascii="Garamond" w:hAnsi="Garamond" w:cs="Times New Roman"/>
          <w:i/>
          <w:sz w:val="22"/>
          <w:szCs w:val="22"/>
        </w:rPr>
        <w:t xml:space="preserve"> </w:t>
      </w:r>
      <w:r w:rsidRPr="00045A52">
        <w:rPr>
          <w:rFonts w:ascii="Garamond" w:hAnsi="Garamond" w:cs="Times New Roman"/>
          <w:sz w:val="22"/>
          <w:szCs w:val="22"/>
        </w:rPr>
        <w:t>you have to behave. Just as you can</w:t>
      </w:r>
      <w:r w:rsidR="00C726A1">
        <w:rPr>
          <w:rFonts w:ascii="Garamond" w:hAnsi="Garamond" w:cs="Times New Roman"/>
          <w:sz w:val="22"/>
          <w:szCs w:val="22"/>
        </w:rPr>
        <w:t>’</w:t>
      </w:r>
      <w:r w:rsidRPr="00045A52">
        <w:rPr>
          <w:rFonts w:ascii="Garamond" w:hAnsi="Garamond" w:cs="Times New Roman"/>
          <w:sz w:val="22"/>
          <w:szCs w:val="22"/>
        </w:rPr>
        <w:t>t have dark without light, you can</w:t>
      </w:r>
      <w:r w:rsidR="00C726A1">
        <w:rPr>
          <w:rFonts w:ascii="Garamond" w:hAnsi="Garamond" w:cs="Times New Roman"/>
          <w:sz w:val="22"/>
          <w:szCs w:val="22"/>
        </w:rPr>
        <w:t>’</w:t>
      </w:r>
      <w:r w:rsidRPr="00045A52">
        <w:rPr>
          <w:rFonts w:ascii="Garamond" w:hAnsi="Garamond" w:cs="Times New Roman"/>
          <w:sz w:val="22"/>
          <w:szCs w:val="22"/>
        </w:rPr>
        <w:t xml:space="preserve">t have </w:t>
      </w:r>
      <w:proofErr w:type="gramStart"/>
      <w:r w:rsidR="00066602">
        <w:rPr>
          <w:rFonts w:ascii="Garamond" w:hAnsi="Garamond" w:cs="Times New Roman"/>
          <w:sz w:val="22"/>
          <w:szCs w:val="22"/>
        </w:rPr>
        <w:t>good</w:t>
      </w:r>
      <w:proofErr w:type="gramEnd"/>
      <w:r w:rsidR="00066602">
        <w:rPr>
          <w:rFonts w:ascii="Garamond" w:hAnsi="Garamond" w:cs="Times New Roman"/>
          <w:sz w:val="22"/>
          <w:szCs w:val="22"/>
        </w:rPr>
        <w:t xml:space="preserve"> without evil. But if so,</w:t>
      </w:r>
      <w:r w:rsidRPr="00045A52">
        <w:rPr>
          <w:rFonts w:ascii="Garamond" w:hAnsi="Garamond" w:cs="Times New Roman"/>
          <w:sz w:val="22"/>
          <w:szCs w:val="22"/>
        </w:rPr>
        <w:t xml:space="preserve"> it shouldn</w:t>
      </w:r>
      <w:r w:rsidR="00C726A1">
        <w:rPr>
          <w:rFonts w:ascii="Garamond" w:hAnsi="Garamond" w:cs="Times New Roman"/>
          <w:sz w:val="22"/>
          <w:szCs w:val="22"/>
        </w:rPr>
        <w:t>’</w:t>
      </w:r>
      <w:r w:rsidRPr="00045A52">
        <w:rPr>
          <w:rFonts w:ascii="Garamond" w:hAnsi="Garamond" w:cs="Times New Roman"/>
          <w:sz w:val="22"/>
          <w:szCs w:val="22"/>
        </w:rPr>
        <w:t>t be too difficult to choose the right</w:t>
      </w:r>
      <w:r w:rsidR="00066602">
        <w:rPr>
          <w:rFonts w:ascii="Garamond" w:hAnsi="Garamond" w:cs="Times New Roman"/>
          <w:sz w:val="22"/>
          <w:szCs w:val="22"/>
        </w:rPr>
        <w:t xml:space="preserve"> </w:t>
      </w:r>
      <w:r w:rsidRPr="00045A52">
        <w:rPr>
          <w:rFonts w:ascii="Garamond" w:hAnsi="Garamond" w:cs="Times New Roman"/>
          <w:sz w:val="22"/>
          <w:szCs w:val="22"/>
        </w:rPr>
        <w:t>one. [Hint: Look up their dictionary definitions.] When pick</w:t>
      </w:r>
      <w:r w:rsidR="00066602">
        <w:rPr>
          <w:rFonts w:ascii="Garamond" w:hAnsi="Garamond" w:cs="Times New Roman"/>
          <w:sz w:val="22"/>
          <w:szCs w:val="22"/>
        </w:rPr>
        <w:t>ing</w:t>
      </w:r>
      <w:r w:rsidRPr="00045A52">
        <w:rPr>
          <w:rFonts w:ascii="Garamond" w:hAnsi="Garamond" w:cs="Times New Roman"/>
          <w:sz w:val="22"/>
          <w:szCs w:val="22"/>
        </w:rPr>
        <w:t xml:space="preserve"> your team, it is worth noticing that all major world theologies have happy endings. That </w:t>
      </w:r>
      <w:r w:rsidR="00066602">
        <w:rPr>
          <w:rFonts w:ascii="Garamond" w:hAnsi="Garamond" w:cs="Times New Roman"/>
          <w:sz w:val="22"/>
          <w:szCs w:val="22"/>
        </w:rPr>
        <w:t xml:space="preserve">is the point of them after all, </w:t>
      </w:r>
      <w:r w:rsidRPr="00045A52">
        <w:rPr>
          <w:rFonts w:ascii="Garamond" w:hAnsi="Garamond" w:cs="Times New Roman"/>
          <w:sz w:val="22"/>
          <w:szCs w:val="22"/>
        </w:rPr>
        <w:t>reassurance that the world isn</w:t>
      </w:r>
      <w:r w:rsidR="00C726A1">
        <w:rPr>
          <w:rFonts w:ascii="Garamond" w:hAnsi="Garamond" w:cs="Times New Roman"/>
          <w:sz w:val="22"/>
          <w:szCs w:val="22"/>
        </w:rPr>
        <w:t>’</w:t>
      </w:r>
      <w:r w:rsidRPr="00045A52">
        <w:rPr>
          <w:rFonts w:ascii="Garamond" w:hAnsi="Garamond" w:cs="Times New Roman"/>
          <w:sz w:val="22"/>
          <w:szCs w:val="22"/>
        </w:rPr>
        <w:t xml:space="preserve">t a cold, impersonal rock floating in empty space. </w:t>
      </w:r>
      <w:proofErr w:type="gramStart"/>
      <w:r w:rsidRPr="00045A52">
        <w:rPr>
          <w:rFonts w:ascii="Garamond" w:hAnsi="Garamond" w:cs="Times New Roman"/>
          <w:sz w:val="22"/>
          <w:szCs w:val="22"/>
        </w:rPr>
        <w:t>If you seek to rebel, seek to think the unthinkable</w:t>
      </w:r>
      <w:r w:rsidR="00066602">
        <w:rPr>
          <w:rFonts w:ascii="Garamond" w:hAnsi="Garamond" w:cs="Times New Roman"/>
          <w:sz w:val="22"/>
          <w:szCs w:val="22"/>
        </w:rPr>
        <w:t>.</w:t>
      </w:r>
      <w:proofErr w:type="gramEnd"/>
      <w:r w:rsidR="00066602">
        <w:rPr>
          <w:rFonts w:ascii="Garamond" w:hAnsi="Garamond" w:cs="Times New Roman"/>
          <w:sz w:val="22"/>
          <w:szCs w:val="22"/>
        </w:rPr>
        <w:t xml:space="preserve"> T</w:t>
      </w:r>
      <w:r w:rsidRPr="00045A52">
        <w:rPr>
          <w:rFonts w:ascii="Garamond" w:hAnsi="Garamond" w:cs="Times New Roman"/>
          <w:sz w:val="22"/>
          <w:szCs w:val="22"/>
        </w:rPr>
        <w:t>hat might be a challenging place to start. What sort of loser doesn</w:t>
      </w:r>
      <w:r w:rsidR="00C726A1">
        <w:rPr>
          <w:rFonts w:ascii="Garamond" w:hAnsi="Garamond" w:cs="Times New Roman"/>
          <w:sz w:val="22"/>
          <w:szCs w:val="22"/>
        </w:rPr>
        <w:t>’</w:t>
      </w:r>
      <w:r w:rsidRPr="00045A52">
        <w:rPr>
          <w:rFonts w:ascii="Garamond" w:hAnsi="Garamond" w:cs="Times New Roman"/>
          <w:sz w:val="22"/>
          <w:szCs w:val="22"/>
        </w:rPr>
        <w:t>t want to be on the winning team?</w:t>
      </w:r>
    </w:p>
    <w:p w14:paraId="467F62E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001BACE" w14:textId="375B197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Of cour</w:t>
      </w:r>
      <w:r w:rsidR="00066602">
        <w:rPr>
          <w:rFonts w:ascii="Garamond" w:hAnsi="Garamond" w:cs="Times New Roman"/>
          <w:sz w:val="22"/>
          <w:szCs w:val="22"/>
        </w:rPr>
        <w:t>se, maybe there are no Satanists? M</w:t>
      </w:r>
      <w:r w:rsidRPr="00045A52">
        <w:rPr>
          <w:rFonts w:ascii="Garamond" w:hAnsi="Garamond" w:cs="Times New Roman"/>
          <w:sz w:val="22"/>
          <w:szCs w:val="22"/>
        </w:rPr>
        <w:t>aybe there</w:t>
      </w:r>
      <w:r w:rsidR="00066602">
        <w:rPr>
          <w:rFonts w:ascii="Garamond" w:hAnsi="Garamond" w:cs="Times New Roman"/>
          <w:sz w:val="22"/>
          <w:szCs w:val="22"/>
        </w:rPr>
        <w:t xml:space="preserve"> isn’t anyone </w:t>
      </w:r>
      <w:r w:rsidRPr="00045A52">
        <w:rPr>
          <w:rFonts w:ascii="Garamond" w:hAnsi="Garamond" w:cs="Times New Roman"/>
          <w:sz w:val="22"/>
          <w:szCs w:val="22"/>
        </w:rPr>
        <w:t xml:space="preserve">that </w:t>
      </w:r>
      <w:r w:rsidR="00066602">
        <w:rPr>
          <w:rFonts w:ascii="Garamond" w:hAnsi="Garamond" w:cs="Times New Roman"/>
          <w:sz w:val="22"/>
          <w:szCs w:val="22"/>
        </w:rPr>
        <w:t>idiotic? Maybe it i</w:t>
      </w:r>
      <w:r w:rsidRPr="00045A52">
        <w:rPr>
          <w:rFonts w:ascii="Garamond" w:hAnsi="Garamond" w:cs="Times New Roman"/>
          <w:sz w:val="22"/>
          <w:szCs w:val="22"/>
        </w:rPr>
        <w:t xml:space="preserve">s all fear and propaganda put about by god-mongers intent on subjugation of credulous masses? </w:t>
      </w:r>
      <w:r w:rsidR="00963001">
        <w:rPr>
          <w:rFonts w:ascii="Garamond" w:hAnsi="Garamond" w:cs="Times New Roman"/>
          <w:sz w:val="22"/>
          <w:szCs w:val="22"/>
        </w:rPr>
        <w:t xml:space="preserve">Maybe Satan himself was created by those </w:t>
      </w:r>
      <w:r w:rsidRPr="00045A52">
        <w:rPr>
          <w:rFonts w:ascii="Garamond" w:hAnsi="Garamond" w:cs="Times New Roman"/>
          <w:sz w:val="22"/>
          <w:szCs w:val="22"/>
        </w:rPr>
        <w:t>so intent on righting wrongs that they wrongly see rites?</w:t>
      </w:r>
    </w:p>
    <w:p w14:paraId="7D68374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21D2204" w14:textId="54F178F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 don</w:t>
      </w:r>
      <w:r w:rsidR="00C726A1">
        <w:rPr>
          <w:rFonts w:ascii="Garamond" w:hAnsi="Garamond" w:cs="Times New Roman"/>
          <w:sz w:val="22"/>
          <w:szCs w:val="22"/>
        </w:rPr>
        <w:t>’</w:t>
      </w:r>
      <w:r w:rsidRPr="00045A52">
        <w:rPr>
          <w:rFonts w:ascii="Garamond" w:hAnsi="Garamond" w:cs="Times New Roman"/>
          <w:sz w:val="22"/>
          <w:szCs w:val="22"/>
        </w:rPr>
        <w:t xml:space="preserve">t want to come over some hand-wringing theist moralist or supercilious nihilist belittling the little people. I have been to Dark Masses and ritualistic </w:t>
      </w:r>
      <w:proofErr w:type="gramStart"/>
      <w:r w:rsidRPr="00045A52">
        <w:rPr>
          <w:rFonts w:ascii="Garamond" w:hAnsi="Garamond" w:cs="Times New Roman"/>
          <w:sz w:val="22"/>
          <w:szCs w:val="22"/>
        </w:rPr>
        <w:t>orgies,</w:t>
      </w:r>
      <w:proofErr w:type="gramEnd"/>
      <w:r w:rsidRPr="00045A52">
        <w:rPr>
          <w:rFonts w:ascii="Garamond" w:hAnsi="Garamond" w:cs="Times New Roman"/>
          <w:sz w:val="22"/>
          <w:szCs w:val="22"/>
        </w:rPr>
        <w:t xml:space="preserve"> I</w:t>
      </w:r>
      <w:r w:rsidR="00C726A1">
        <w:rPr>
          <w:rFonts w:ascii="Garamond" w:hAnsi="Garamond" w:cs="Times New Roman"/>
          <w:sz w:val="22"/>
          <w:szCs w:val="22"/>
        </w:rPr>
        <w:t>’</w:t>
      </w:r>
      <w:r w:rsidRPr="00045A52">
        <w:rPr>
          <w:rFonts w:ascii="Garamond" w:hAnsi="Garamond" w:cs="Times New Roman"/>
          <w:sz w:val="22"/>
          <w:szCs w:val="22"/>
        </w:rPr>
        <w:t xml:space="preserve">ve seen the Temple of Set from the inside. Sure - I signed something on the way in, but it was perfectly innocent, just a standard disclaimer; </w:t>
      </w:r>
      <w:proofErr w:type="gramStart"/>
      <w:r w:rsidRPr="00045A52">
        <w:rPr>
          <w:rFonts w:ascii="Garamond" w:hAnsi="Garamond" w:cs="Times New Roman"/>
          <w:sz w:val="22"/>
          <w:szCs w:val="22"/>
        </w:rPr>
        <w:t>You</w:t>
      </w:r>
      <w:proofErr w:type="gramEnd"/>
      <w:r w:rsidRPr="00045A52">
        <w:rPr>
          <w:rFonts w:ascii="Garamond" w:hAnsi="Garamond" w:cs="Times New Roman"/>
          <w:sz w:val="22"/>
          <w:szCs w:val="22"/>
        </w:rPr>
        <w:t xml:space="preserve"> can understand how Black Mages want to protect themselves against frivolous lawsuits from prissy pseudo-</w:t>
      </w:r>
      <w:r w:rsidR="00ED52A0" w:rsidRPr="00045A52">
        <w:rPr>
          <w:rFonts w:ascii="Garamond" w:hAnsi="Garamond" w:cs="Times New Roman"/>
          <w:sz w:val="22"/>
          <w:szCs w:val="22"/>
        </w:rPr>
        <w:t>Satanists</w:t>
      </w:r>
      <w:r w:rsidRPr="00045A52">
        <w:rPr>
          <w:rFonts w:ascii="Garamond" w:hAnsi="Garamond" w:cs="Times New Roman"/>
          <w:sz w:val="22"/>
          <w:szCs w:val="22"/>
        </w:rPr>
        <w:t xml:space="preserve"> suing because they got the blood of a virgin on their black Armani. I</w:t>
      </w:r>
      <w:r w:rsidR="00C726A1">
        <w:rPr>
          <w:rFonts w:ascii="Garamond" w:hAnsi="Garamond" w:cs="Times New Roman"/>
          <w:sz w:val="22"/>
          <w:szCs w:val="22"/>
        </w:rPr>
        <w:t>’</w:t>
      </w:r>
      <w:r w:rsidRPr="00045A52">
        <w:rPr>
          <w:rFonts w:ascii="Garamond" w:hAnsi="Garamond" w:cs="Times New Roman"/>
          <w:sz w:val="22"/>
          <w:szCs w:val="22"/>
        </w:rPr>
        <w:t>m not stupid - I read it and there was nothing duplicitous about it - all pretty standard stuff. -</w:t>
      </w:r>
      <w:r w:rsidRPr="00045A52">
        <w:rPr>
          <w:rFonts w:ascii="Garamond" w:hAnsi="Garamond" w:cs="Times New Roman"/>
          <w:i/>
          <w:iCs/>
          <w:sz w:val="22"/>
          <w:szCs w:val="22"/>
        </w:rPr>
        <w:t xml:space="preserve"> </w:t>
      </w:r>
      <w:r w:rsidR="00C726A1">
        <w:rPr>
          <w:rFonts w:ascii="Garamond" w:hAnsi="Garamond" w:cs="Times New Roman"/>
          <w:i/>
          <w:iCs/>
          <w:sz w:val="22"/>
          <w:szCs w:val="22"/>
        </w:rPr>
        <w:t>‘</w:t>
      </w:r>
      <w:r w:rsidRPr="00045A52">
        <w:rPr>
          <w:rFonts w:ascii="Garamond" w:hAnsi="Garamond" w:cs="Times New Roman"/>
          <w:i/>
          <w:iCs/>
          <w:sz w:val="22"/>
          <w:szCs w:val="22"/>
        </w:rPr>
        <w:t>I disclaim this</w:t>
      </w:r>
      <w:r w:rsidR="00963001">
        <w:rPr>
          <w:rFonts w:ascii="Garamond" w:hAnsi="Garamond" w:cs="Times New Roman"/>
          <w:i/>
          <w:iCs/>
          <w:sz w:val="22"/>
          <w:szCs w:val="22"/>
        </w:rPr>
        <w:t>…</w:t>
      </w:r>
      <w:r w:rsidR="00C726A1">
        <w:rPr>
          <w:rFonts w:ascii="Garamond" w:hAnsi="Garamond" w:cs="Times New Roman"/>
          <w:i/>
          <w:iCs/>
          <w:sz w:val="22"/>
          <w:szCs w:val="22"/>
        </w:rPr>
        <w:t>’</w:t>
      </w:r>
      <w:r w:rsidRPr="00045A52">
        <w:rPr>
          <w:rFonts w:ascii="Garamond" w:hAnsi="Garamond" w:cs="Times New Roman"/>
          <w:i/>
          <w:iCs/>
          <w:sz w:val="22"/>
          <w:szCs w:val="22"/>
        </w:rPr>
        <w:t xml:space="preserve">, </w:t>
      </w:r>
      <w:r w:rsidR="00C726A1">
        <w:rPr>
          <w:rFonts w:ascii="Garamond" w:hAnsi="Garamond" w:cs="Times New Roman"/>
          <w:i/>
          <w:iCs/>
          <w:sz w:val="22"/>
          <w:szCs w:val="22"/>
        </w:rPr>
        <w:t>‘</w:t>
      </w:r>
      <w:r w:rsidRPr="00045A52">
        <w:rPr>
          <w:rFonts w:ascii="Garamond" w:hAnsi="Garamond" w:cs="Times New Roman"/>
          <w:i/>
          <w:iCs/>
          <w:sz w:val="22"/>
          <w:szCs w:val="22"/>
        </w:rPr>
        <w:t>I abandon that</w:t>
      </w:r>
      <w:r w:rsidR="00963001">
        <w:rPr>
          <w:rFonts w:ascii="Garamond" w:hAnsi="Garamond" w:cs="Times New Roman"/>
          <w:i/>
          <w:iCs/>
          <w:sz w:val="22"/>
          <w:szCs w:val="22"/>
        </w:rPr>
        <w:t>…</w:t>
      </w:r>
      <w:r w:rsidR="00C726A1">
        <w:rPr>
          <w:rFonts w:ascii="Garamond" w:hAnsi="Garamond" w:cs="Times New Roman"/>
          <w:i/>
          <w:iCs/>
          <w:sz w:val="22"/>
          <w:szCs w:val="22"/>
        </w:rPr>
        <w:t>’</w:t>
      </w:r>
      <w:r w:rsidRPr="00045A52">
        <w:rPr>
          <w:rFonts w:ascii="Garamond" w:hAnsi="Garamond" w:cs="Times New Roman"/>
          <w:i/>
          <w:iCs/>
          <w:sz w:val="22"/>
          <w:szCs w:val="22"/>
        </w:rPr>
        <w:t xml:space="preserve">, </w:t>
      </w:r>
      <w:r w:rsidR="00C726A1">
        <w:rPr>
          <w:rFonts w:ascii="Garamond" w:hAnsi="Garamond" w:cs="Times New Roman"/>
          <w:i/>
          <w:iCs/>
          <w:sz w:val="22"/>
          <w:szCs w:val="22"/>
        </w:rPr>
        <w:t>‘</w:t>
      </w:r>
      <w:r w:rsidRPr="00045A52">
        <w:rPr>
          <w:rFonts w:ascii="Garamond" w:hAnsi="Garamond" w:cs="Times New Roman"/>
          <w:i/>
          <w:iCs/>
          <w:sz w:val="22"/>
          <w:szCs w:val="22"/>
        </w:rPr>
        <w:t xml:space="preserve">I submit to the rulings of </w:t>
      </w:r>
      <w:proofErr w:type="spellStart"/>
      <w:r w:rsidRPr="00045A52">
        <w:rPr>
          <w:rFonts w:ascii="Garamond" w:hAnsi="Garamond" w:cs="Times New Roman"/>
          <w:i/>
          <w:iCs/>
          <w:sz w:val="22"/>
          <w:szCs w:val="22"/>
        </w:rPr>
        <w:t>Azrael</w:t>
      </w:r>
      <w:proofErr w:type="spellEnd"/>
      <w:r w:rsidR="00C726A1">
        <w:rPr>
          <w:rFonts w:ascii="Garamond" w:hAnsi="Garamond" w:cs="Times New Roman"/>
          <w:i/>
          <w:iCs/>
          <w:sz w:val="22"/>
          <w:szCs w:val="22"/>
        </w:rPr>
        <w:t>’</w:t>
      </w:r>
      <w:r w:rsidRPr="00045A52">
        <w:rPr>
          <w:rFonts w:ascii="Garamond" w:hAnsi="Garamond" w:cs="Times New Roman"/>
          <w:i/>
          <w:iCs/>
          <w:sz w:val="22"/>
          <w:szCs w:val="22"/>
        </w:rPr>
        <w:t xml:space="preserve">, </w:t>
      </w:r>
      <w:r w:rsidR="00C726A1">
        <w:rPr>
          <w:rFonts w:ascii="Garamond" w:hAnsi="Garamond" w:cs="Times New Roman"/>
          <w:i/>
          <w:iCs/>
          <w:sz w:val="22"/>
          <w:szCs w:val="22"/>
        </w:rPr>
        <w:t>‘</w:t>
      </w:r>
      <w:r w:rsidRPr="00045A52">
        <w:rPr>
          <w:rFonts w:ascii="Garamond" w:hAnsi="Garamond" w:cs="Times New Roman"/>
          <w:i/>
          <w:iCs/>
          <w:sz w:val="22"/>
          <w:szCs w:val="22"/>
        </w:rPr>
        <w:t xml:space="preserve">My immortal </w:t>
      </w:r>
      <w:r w:rsidR="00963001">
        <w:rPr>
          <w:rFonts w:ascii="Garamond" w:hAnsi="Garamond" w:cs="Times New Roman"/>
          <w:i/>
          <w:iCs/>
          <w:sz w:val="22"/>
          <w:szCs w:val="22"/>
        </w:rPr>
        <w:t xml:space="preserve">essence is </w:t>
      </w:r>
      <w:proofErr w:type="spellStart"/>
      <w:r w:rsidR="00963001">
        <w:rPr>
          <w:rFonts w:ascii="Garamond" w:hAnsi="Garamond" w:cs="Times New Roman"/>
          <w:i/>
          <w:iCs/>
          <w:sz w:val="22"/>
          <w:szCs w:val="22"/>
        </w:rPr>
        <w:t>thine</w:t>
      </w:r>
      <w:proofErr w:type="spellEnd"/>
      <w:r w:rsidR="00963001">
        <w:rPr>
          <w:rFonts w:ascii="Garamond" w:hAnsi="Garamond" w:cs="Times New Roman"/>
          <w:i/>
          <w:iCs/>
          <w:sz w:val="22"/>
          <w:szCs w:val="22"/>
        </w:rPr>
        <w:t xml:space="preserve"> in perpetuity</w:t>
      </w:r>
      <w:r w:rsidR="00C726A1">
        <w:rPr>
          <w:rFonts w:ascii="Garamond" w:hAnsi="Garamond" w:cs="Times New Roman"/>
          <w:i/>
          <w:iCs/>
          <w:sz w:val="22"/>
          <w:szCs w:val="22"/>
        </w:rPr>
        <w:t>’</w:t>
      </w:r>
      <w:r w:rsidR="00963001">
        <w:rPr>
          <w:rFonts w:ascii="Garamond" w:hAnsi="Garamond" w:cs="Times New Roman"/>
          <w:i/>
          <w:iCs/>
          <w:sz w:val="22"/>
          <w:szCs w:val="22"/>
        </w:rPr>
        <w:t>.</w:t>
      </w:r>
      <w:r w:rsidRPr="00045A52">
        <w:rPr>
          <w:rFonts w:ascii="Garamond" w:hAnsi="Garamond" w:cs="Times New Roman"/>
          <w:i/>
          <w:iCs/>
          <w:sz w:val="22"/>
          <w:szCs w:val="22"/>
        </w:rPr>
        <w:t xml:space="preserve"> </w:t>
      </w:r>
      <w:r w:rsidRPr="00045A52">
        <w:rPr>
          <w:rFonts w:ascii="Garamond" w:hAnsi="Garamond" w:cs="Times New Roman"/>
          <w:sz w:val="22"/>
          <w:szCs w:val="22"/>
        </w:rPr>
        <w:t>Blah! Blah! Blah! Typical legalistic mumbo-jumb</w:t>
      </w:r>
      <w:r w:rsidR="00963001">
        <w:rPr>
          <w:rFonts w:ascii="Garamond" w:hAnsi="Garamond" w:cs="Times New Roman"/>
          <w:sz w:val="22"/>
          <w:szCs w:val="22"/>
        </w:rPr>
        <w:t xml:space="preserve">o! </w:t>
      </w:r>
      <w:proofErr w:type="gramStart"/>
      <w:r w:rsidR="00963001">
        <w:rPr>
          <w:rFonts w:ascii="Garamond" w:hAnsi="Garamond" w:cs="Times New Roman"/>
          <w:sz w:val="22"/>
          <w:szCs w:val="22"/>
        </w:rPr>
        <w:t>Totally anachronistic really.</w:t>
      </w:r>
      <w:proofErr w:type="gramEnd"/>
      <w:r w:rsidRPr="00045A52">
        <w:rPr>
          <w:rFonts w:ascii="Garamond" w:hAnsi="Garamond" w:cs="Times New Roman"/>
          <w:sz w:val="22"/>
          <w:szCs w:val="22"/>
        </w:rPr>
        <w:t xml:space="preserve"> </w:t>
      </w:r>
      <w:r w:rsidR="00963001">
        <w:rPr>
          <w:rFonts w:ascii="Garamond" w:hAnsi="Garamond" w:cs="Times New Roman"/>
          <w:sz w:val="22"/>
          <w:szCs w:val="22"/>
        </w:rPr>
        <w:t>P</w:t>
      </w:r>
      <w:r w:rsidRPr="00045A52">
        <w:rPr>
          <w:rFonts w:ascii="Garamond" w:hAnsi="Garamond" w:cs="Times New Roman"/>
          <w:sz w:val="22"/>
          <w:szCs w:val="22"/>
        </w:rPr>
        <w:t>arts of it were in Latin, for Heaven</w:t>
      </w:r>
      <w:r w:rsidR="00C726A1">
        <w:rPr>
          <w:rFonts w:ascii="Garamond" w:hAnsi="Garamond" w:cs="Times New Roman"/>
          <w:sz w:val="22"/>
          <w:szCs w:val="22"/>
        </w:rPr>
        <w:t>’</w:t>
      </w:r>
      <w:r w:rsidRPr="00045A52">
        <w:rPr>
          <w:rFonts w:ascii="Garamond" w:hAnsi="Garamond" w:cs="Times New Roman"/>
          <w:sz w:val="22"/>
          <w:szCs w:val="22"/>
        </w:rPr>
        <w:t>s sake</w:t>
      </w:r>
      <w:r w:rsidR="00963001">
        <w:rPr>
          <w:rFonts w:ascii="Garamond" w:hAnsi="Garamond" w:cs="Times New Roman"/>
          <w:sz w:val="22"/>
          <w:szCs w:val="22"/>
        </w:rPr>
        <w:t>! I signed it but I doubt it has</w:t>
      </w:r>
      <w:r w:rsidRPr="00045A52">
        <w:rPr>
          <w:rFonts w:ascii="Garamond" w:hAnsi="Garamond" w:cs="Times New Roman"/>
          <w:sz w:val="22"/>
          <w:szCs w:val="22"/>
        </w:rPr>
        <w:t xml:space="preserve"> any legal validity and besides it wasn</w:t>
      </w:r>
      <w:r w:rsidR="00C726A1">
        <w:rPr>
          <w:rFonts w:ascii="Garamond" w:hAnsi="Garamond" w:cs="Times New Roman"/>
          <w:sz w:val="22"/>
          <w:szCs w:val="22"/>
        </w:rPr>
        <w:t>’</w:t>
      </w:r>
      <w:r w:rsidRPr="00045A52">
        <w:rPr>
          <w:rFonts w:ascii="Garamond" w:hAnsi="Garamond" w:cs="Times New Roman"/>
          <w:sz w:val="22"/>
          <w:szCs w:val="22"/>
        </w:rPr>
        <w:t>t even in my own blood.</w:t>
      </w:r>
    </w:p>
    <w:p w14:paraId="52AEC61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6316642" w14:textId="3E5188BE" w:rsidR="00EC2477" w:rsidRPr="00045A52" w:rsidRDefault="00EC2477" w:rsidP="00EC2477">
      <w:pPr>
        <w:pStyle w:val="NovelBody"/>
        <w:spacing w:line="240" w:lineRule="auto"/>
        <w:ind w:firstLine="0"/>
        <w:jc w:val="both"/>
        <w:rPr>
          <w:rFonts w:ascii="Garamond" w:hAnsi="Garamond" w:cs="Times New Roman"/>
          <w:sz w:val="22"/>
          <w:szCs w:val="22"/>
        </w:rPr>
      </w:pPr>
      <w:proofErr w:type="spellStart"/>
      <w:r w:rsidRPr="00045A52">
        <w:rPr>
          <w:rFonts w:ascii="Garamond" w:hAnsi="Garamond" w:cs="Times New Roman"/>
          <w:sz w:val="22"/>
          <w:szCs w:val="22"/>
        </w:rPr>
        <w:t>Daed</w:t>
      </w:r>
      <w:proofErr w:type="spellEnd"/>
      <w:r w:rsidRPr="00045A52">
        <w:rPr>
          <w:rFonts w:ascii="Garamond" w:hAnsi="Garamond" w:cs="Times New Roman"/>
          <w:sz w:val="22"/>
          <w:szCs w:val="22"/>
        </w:rPr>
        <w:t xml:space="preserve"> </w:t>
      </w:r>
      <w:proofErr w:type="spellStart"/>
      <w:r w:rsidRPr="00045A52">
        <w:rPr>
          <w:rFonts w:ascii="Garamond" w:hAnsi="Garamond" w:cs="Times New Roman"/>
          <w:sz w:val="22"/>
          <w:szCs w:val="22"/>
        </w:rPr>
        <w:t>si</w:t>
      </w:r>
      <w:proofErr w:type="spellEnd"/>
      <w:r w:rsidRPr="00045A52">
        <w:rPr>
          <w:rFonts w:ascii="Garamond" w:hAnsi="Garamond" w:cs="Times New Roman"/>
          <w:sz w:val="22"/>
          <w:szCs w:val="22"/>
        </w:rPr>
        <w:t xml:space="preserve"> </w:t>
      </w:r>
      <w:proofErr w:type="spellStart"/>
      <w:proofErr w:type="gramStart"/>
      <w:r w:rsidRPr="00045A52">
        <w:rPr>
          <w:rFonts w:ascii="Garamond" w:hAnsi="Garamond" w:cs="Times New Roman"/>
          <w:sz w:val="22"/>
          <w:szCs w:val="22"/>
        </w:rPr>
        <w:t>laup</w:t>
      </w:r>
      <w:proofErr w:type="spellEnd"/>
      <w:r w:rsidRPr="00045A52">
        <w:rPr>
          <w:rFonts w:ascii="Garamond" w:hAnsi="Garamond" w:cs="Times New Roman"/>
          <w:sz w:val="22"/>
          <w:szCs w:val="22"/>
        </w:rPr>
        <w:t xml:space="preserve"> ..</w:t>
      </w:r>
      <w:proofErr w:type="gramEnd"/>
      <w:r w:rsidRPr="00045A52">
        <w:rPr>
          <w:rFonts w:ascii="Garamond" w:hAnsi="Garamond" w:cs="Times New Roman"/>
          <w:sz w:val="22"/>
          <w:szCs w:val="22"/>
        </w:rPr>
        <w:t xml:space="preserve"> </w:t>
      </w:r>
      <w:proofErr w:type="spellStart"/>
      <w:r w:rsidRPr="00045A52">
        <w:rPr>
          <w:rFonts w:ascii="Garamond" w:hAnsi="Garamond" w:cs="Times New Roman"/>
          <w:sz w:val="22"/>
          <w:szCs w:val="22"/>
        </w:rPr>
        <w:t>Daed</w:t>
      </w:r>
      <w:proofErr w:type="spellEnd"/>
      <w:r w:rsidRPr="00045A52">
        <w:rPr>
          <w:rFonts w:ascii="Garamond" w:hAnsi="Garamond" w:cs="Times New Roman"/>
          <w:sz w:val="22"/>
          <w:szCs w:val="22"/>
        </w:rPr>
        <w:t xml:space="preserve"> </w:t>
      </w:r>
      <w:proofErr w:type="spellStart"/>
      <w:r w:rsidRPr="00045A52">
        <w:rPr>
          <w:rFonts w:ascii="Garamond" w:hAnsi="Garamond" w:cs="Times New Roman"/>
          <w:sz w:val="22"/>
          <w:szCs w:val="22"/>
        </w:rPr>
        <w:t>si</w:t>
      </w:r>
      <w:proofErr w:type="spellEnd"/>
      <w:r w:rsidRPr="00045A52">
        <w:rPr>
          <w:rFonts w:ascii="Garamond" w:hAnsi="Garamond" w:cs="Times New Roman"/>
          <w:sz w:val="22"/>
          <w:szCs w:val="22"/>
        </w:rPr>
        <w:t xml:space="preserve"> </w:t>
      </w:r>
      <w:proofErr w:type="spellStart"/>
      <w:r w:rsidRPr="00045A52">
        <w:rPr>
          <w:rFonts w:ascii="Garamond" w:hAnsi="Garamond" w:cs="Times New Roman"/>
          <w:sz w:val="22"/>
          <w:szCs w:val="22"/>
        </w:rPr>
        <w:t>laup</w:t>
      </w:r>
      <w:proofErr w:type="spellEnd"/>
      <w:proofErr w:type="gramStart"/>
      <w:r w:rsidRPr="00045A52">
        <w:rPr>
          <w:rFonts w:ascii="Garamond" w:hAnsi="Garamond" w:cs="Times New Roman"/>
          <w:sz w:val="22"/>
          <w:szCs w:val="22"/>
        </w:rPr>
        <w:t>..</w:t>
      </w:r>
      <w:proofErr w:type="gramEnd"/>
    </w:p>
    <w:p w14:paraId="002CC29B"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5032528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594006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9E1042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868381D" w14:textId="77777777" w:rsidR="00EC2477" w:rsidRPr="00045A52" w:rsidRDefault="00EC2477" w:rsidP="008801AA">
      <w:pPr>
        <w:pStyle w:val="Heading1"/>
        <w:numPr>
          <w:ilvl w:val="0"/>
          <w:numId w:val="4"/>
        </w:numPr>
        <w:spacing w:line="240" w:lineRule="auto"/>
        <w:rPr>
          <w:rFonts w:ascii="Garamond" w:hAnsi="Garamond"/>
          <w:sz w:val="22"/>
          <w:szCs w:val="22"/>
        </w:rPr>
      </w:pPr>
      <w:r w:rsidRPr="00045A52">
        <w:rPr>
          <w:rFonts w:ascii="Garamond" w:hAnsi="Garamond"/>
          <w:sz w:val="22"/>
          <w:szCs w:val="22"/>
        </w:rPr>
        <w:t>CHAPTER FOUR</w:t>
      </w:r>
      <w:r w:rsidRPr="00045A52">
        <w:rPr>
          <w:rFonts w:ascii="Garamond" w:hAnsi="Garamond"/>
          <w:sz w:val="22"/>
          <w:szCs w:val="22"/>
        </w:rPr>
        <w:br/>
        <w:t>TELEVISION</w:t>
      </w:r>
    </w:p>
    <w:p w14:paraId="713D670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BA59396" w14:textId="0944F22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t>I find television to be very educating. Every time some</w:t>
      </w:r>
      <w:r w:rsidR="00963001">
        <w:rPr>
          <w:rFonts w:ascii="Garamond" w:hAnsi="Garamond" w:cs="Times New Roman"/>
          <w:sz w:val="22"/>
          <w:szCs w:val="22"/>
        </w:rPr>
        <w:t xml:space="preserve">body turns on the </w:t>
      </w:r>
      <w:r w:rsidRPr="00045A52">
        <w:rPr>
          <w:rFonts w:ascii="Garamond" w:hAnsi="Garamond" w:cs="Times New Roman"/>
          <w:sz w:val="22"/>
          <w:szCs w:val="22"/>
        </w:rPr>
        <w:t xml:space="preserve">set, I go in the other room and read a book. </w:t>
      </w:r>
    </w:p>
    <w:p w14:paraId="7A1BD60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r w:rsidRPr="00045A52">
        <w:rPr>
          <w:rFonts w:ascii="Garamond" w:hAnsi="Garamond" w:cs="Times New Roman"/>
          <w:sz w:val="22"/>
          <w:szCs w:val="22"/>
        </w:rPr>
        <w:tab/>
        <w:t xml:space="preserve">– Groucho Marx </w:t>
      </w:r>
    </w:p>
    <w:p w14:paraId="18EDCF8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63EA4D6" w14:textId="77777777" w:rsidR="00EC2477" w:rsidRPr="00045A52" w:rsidRDefault="00EC2477" w:rsidP="008801AA">
      <w:pPr>
        <w:pStyle w:val="NovelBody"/>
        <w:spacing w:line="240" w:lineRule="auto"/>
        <w:ind w:firstLine="0"/>
        <w:jc w:val="center"/>
        <w:rPr>
          <w:rFonts w:ascii="Garamond" w:hAnsi="Garamond" w:cs="Ubuntu"/>
          <w:sz w:val="22"/>
          <w:szCs w:val="22"/>
        </w:rPr>
      </w:pPr>
      <w:proofErr w:type="gramStart"/>
      <w:r w:rsidRPr="00045A52">
        <w:rPr>
          <w:rFonts w:ascii="Times New Roman" w:hAnsi="Times New Roman" w:cs="Times New Roman"/>
          <w:sz w:val="22"/>
          <w:szCs w:val="22"/>
        </w:rPr>
        <w:t>Ψ</w:t>
      </w:r>
      <w:r w:rsidRPr="00045A52">
        <w:rPr>
          <w:rFonts w:ascii="Garamond" w:hAnsi="Garamond" w:cs="Times New Roman"/>
          <w:sz w:val="22"/>
          <w:szCs w:val="22"/>
        </w:rPr>
        <w:t xml:space="preserve"> </w:t>
      </w:r>
      <w:r w:rsidRPr="00045A52">
        <w:rPr>
          <w:rFonts w:ascii="Garamond" w:hAnsi="Garamond" w:cs="Ubuntu"/>
          <w:sz w:val="22"/>
          <w:szCs w:val="22"/>
        </w:rPr>
        <w:t>?</w:t>
      </w:r>
      <w:proofErr w:type="gramEnd"/>
    </w:p>
    <w:p w14:paraId="5C46942F" w14:textId="15718BB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Hazel Cole had never been in a chauffeur driven limousine before. After yesterday</w:t>
      </w:r>
      <w:r w:rsidR="00C726A1">
        <w:rPr>
          <w:rFonts w:ascii="Garamond" w:hAnsi="Garamond" w:cs="Times New Roman"/>
          <w:sz w:val="22"/>
          <w:szCs w:val="22"/>
        </w:rPr>
        <w:t>’</w:t>
      </w:r>
      <w:r w:rsidRPr="00045A52">
        <w:rPr>
          <w:rFonts w:ascii="Garamond" w:hAnsi="Garamond" w:cs="Times New Roman"/>
          <w:sz w:val="22"/>
          <w:szCs w:val="22"/>
        </w:rPr>
        <w:t>s phone call from Shona</w:t>
      </w:r>
      <w:r w:rsidR="00C726A1">
        <w:rPr>
          <w:rFonts w:ascii="Garamond" w:hAnsi="Garamond" w:cs="Times New Roman"/>
          <w:sz w:val="22"/>
          <w:szCs w:val="22"/>
        </w:rPr>
        <w:t>’</w:t>
      </w:r>
      <w:r w:rsidRPr="00045A52">
        <w:rPr>
          <w:rFonts w:ascii="Garamond" w:hAnsi="Garamond" w:cs="Times New Roman"/>
          <w:sz w:val="22"/>
          <w:szCs w:val="22"/>
        </w:rPr>
        <w:t>s personal assistant, she had been expecting a car to collect her but it was something of a surprise when she answered the door to a uniformed driver. Looking past the driver, she saw the absurdly elongated American beast parked in the road, its darkened glass making it look very menacing. She followed the driver down the stairs and reluctantly let him open the rear door for her. She hoped her neighbours could not see her. She climbed in but could not make herself comfortable.</w:t>
      </w:r>
    </w:p>
    <w:p w14:paraId="1AAFC56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4343989" w14:textId="350B727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From the moment the door closed behind her it was obvious that she would not be able to travel like this. Unable to find the door handle, she tapped on the darkened window to the driver, not realising straight away that he could not see her. She fumbled with the door some more and succeed</w:t>
      </w:r>
      <w:r w:rsidR="00963001">
        <w:rPr>
          <w:rFonts w:ascii="Garamond" w:hAnsi="Garamond" w:cs="Times New Roman"/>
          <w:sz w:val="22"/>
          <w:szCs w:val="22"/>
        </w:rPr>
        <w:t>ed</w:t>
      </w:r>
      <w:r w:rsidRPr="00045A52">
        <w:rPr>
          <w:rFonts w:ascii="Garamond" w:hAnsi="Garamond" w:cs="Times New Roman"/>
          <w:sz w:val="22"/>
          <w:szCs w:val="22"/>
        </w:rPr>
        <w:t xml:space="preserve"> in opening it and climbing out, just as the driver had got round to the other side of the vehicle, climbed in and closed his own door. He took off his peaked cap, placing it on the seat next to him, fastened his belt and turned the key. He checked the offside mirror out of habit and was leaning forward to peer out of his window and check that it was safe to pull into </w:t>
      </w:r>
      <w:r w:rsidRPr="00045A52">
        <w:rPr>
          <w:rFonts w:ascii="Garamond" w:hAnsi="Garamond" w:cs="Times New Roman"/>
          <w:sz w:val="22"/>
          <w:szCs w:val="22"/>
        </w:rPr>
        <w:lastRenderedPageBreak/>
        <w:t>traffic when he found his view was obscured by a person. The same person he had just seated in the rear of the car. Doctor Cole was tapping on his window. The chauffeur pressed the button to lower it.</w:t>
      </w:r>
    </w:p>
    <w:p w14:paraId="42901D0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DB76539" w14:textId="1708578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don</w:t>
      </w:r>
      <w:r w:rsidR="00C726A1">
        <w:rPr>
          <w:rFonts w:ascii="Garamond" w:hAnsi="Garamond" w:cs="Times New Roman"/>
          <w:sz w:val="22"/>
          <w:szCs w:val="22"/>
        </w:rPr>
        <w:t>’</w:t>
      </w:r>
      <w:r w:rsidR="00963001">
        <w:rPr>
          <w:rFonts w:ascii="Garamond" w:hAnsi="Garamond" w:cs="Times New Roman"/>
          <w:sz w:val="22"/>
          <w:szCs w:val="22"/>
        </w:rPr>
        <w:t>t suppose you would mind if I sa</w:t>
      </w:r>
      <w:r w:rsidR="00EC2477" w:rsidRPr="00045A52">
        <w:rPr>
          <w:rFonts w:ascii="Garamond" w:hAnsi="Garamond" w:cs="Times New Roman"/>
          <w:sz w:val="22"/>
          <w:szCs w:val="22"/>
        </w:rPr>
        <w:t>t up front with you would you? I did not like it back there.</w:t>
      </w:r>
      <w:r>
        <w:rPr>
          <w:rFonts w:ascii="Garamond" w:hAnsi="Garamond" w:cs="Times New Roman"/>
          <w:sz w:val="22"/>
          <w:szCs w:val="22"/>
        </w:rPr>
        <w:t>”</w:t>
      </w:r>
    </w:p>
    <w:p w14:paraId="6FB30BF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2DE7E16" w14:textId="324430F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was delighted. Brian had got into driving because he enjoyed talking to people. When he started to get bored of the short hops and repetitiveness of taxi work, he had discovered through a friend that he could make a similar living driving fleet cars for a private hire company. A lot of it was dull too, but for the last year he had regular work for Shona</w:t>
      </w:r>
      <w:r w:rsidR="00C726A1">
        <w:rPr>
          <w:rFonts w:ascii="Garamond" w:hAnsi="Garamond" w:cs="Times New Roman"/>
          <w:sz w:val="22"/>
          <w:szCs w:val="22"/>
        </w:rPr>
        <w:t>’</w:t>
      </w:r>
      <w:r w:rsidRPr="00045A52">
        <w:rPr>
          <w:rFonts w:ascii="Garamond" w:hAnsi="Garamond" w:cs="Times New Roman"/>
          <w:sz w:val="22"/>
          <w:szCs w:val="22"/>
        </w:rPr>
        <w:t>s television company. He enjoyed ferrying minor celebs and other daytime guests to and from their homes and the studios. The studios were north of London, just beyond the M25</w:t>
      </w:r>
      <w:r w:rsidR="00963001">
        <w:rPr>
          <w:rFonts w:ascii="Garamond" w:hAnsi="Garamond" w:cs="Times New Roman"/>
          <w:sz w:val="22"/>
          <w:szCs w:val="22"/>
        </w:rPr>
        <w:t>,</w:t>
      </w:r>
      <w:r w:rsidRPr="00045A52">
        <w:rPr>
          <w:rFonts w:ascii="Garamond" w:hAnsi="Garamond" w:cs="Times New Roman"/>
          <w:sz w:val="22"/>
          <w:szCs w:val="22"/>
        </w:rPr>
        <w:t xml:space="preserve"> and it was a rare journey that did not take at least an hour. Since he also drove the</w:t>
      </w:r>
      <w:r w:rsidR="0029355B">
        <w:rPr>
          <w:rFonts w:ascii="Garamond" w:hAnsi="Garamond" w:cs="Times New Roman"/>
          <w:sz w:val="22"/>
          <w:szCs w:val="22"/>
        </w:rPr>
        <w:t xml:space="preserve"> same </w:t>
      </w:r>
      <w:proofErr w:type="gramStart"/>
      <w:r w:rsidR="0029355B">
        <w:rPr>
          <w:rFonts w:ascii="Garamond" w:hAnsi="Garamond" w:cs="Times New Roman"/>
          <w:sz w:val="22"/>
          <w:szCs w:val="22"/>
        </w:rPr>
        <w:t>individuals</w:t>
      </w:r>
      <w:proofErr w:type="gramEnd"/>
      <w:r w:rsidR="0029355B">
        <w:rPr>
          <w:rFonts w:ascii="Garamond" w:hAnsi="Garamond" w:cs="Times New Roman"/>
          <w:sz w:val="22"/>
          <w:szCs w:val="22"/>
        </w:rPr>
        <w:t xml:space="preserve"> home, it was</w:t>
      </w:r>
      <w:r w:rsidRPr="00045A52">
        <w:rPr>
          <w:rFonts w:ascii="Garamond" w:hAnsi="Garamond" w:cs="Times New Roman"/>
          <w:sz w:val="22"/>
          <w:szCs w:val="22"/>
        </w:rPr>
        <w:t xml:space="preserve"> wonderful to be able to continue his interview after they had appeared on the show. And because it was television, there was no shortage of interesting passengers, always welcoming another chance to talk about themselves. Tales he could then re-tell to his friends down the Flying Pig. It was Brian</w:t>
      </w:r>
      <w:r w:rsidR="00C726A1">
        <w:rPr>
          <w:rFonts w:ascii="Garamond" w:hAnsi="Garamond" w:cs="Times New Roman"/>
          <w:sz w:val="22"/>
          <w:szCs w:val="22"/>
        </w:rPr>
        <w:t>’</w:t>
      </w:r>
      <w:r w:rsidRPr="00045A52">
        <w:rPr>
          <w:rFonts w:ascii="Garamond" w:hAnsi="Garamond" w:cs="Times New Roman"/>
          <w:sz w:val="22"/>
          <w:szCs w:val="22"/>
        </w:rPr>
        <w:t xml:space="preserve">s dream job. At least it used to be when he drove a simple executive saloon, but as her ratings had grown Shona had started having delusions of Oprah and had insisted all guests were collected in American </w:t>
      </w:r>
      <w:r w:rsidR="0029355B" w:rsidRPr="00045A52">
        <w:rPr>
          <w:rFonts w:ascii="Garamond" w:hAnsi="Garamond" w:cs="Times New Roman"/>
          <w:sz w:val="22"/>
          <w:szCs w:val="22"/>
        </w:rPr>
        <w:t xml:space="preserve">black </w:t>
      </w:r>
      <w:r w:rsidRPr="00045A52">
        <w:rPr>
          <w:rFonts w:ascii="Garamond" w:hAnsi="Garamond" w:cs="Times New Roman"/>
          <w:sz w:val="22"/>
          <w:szCs w:val="22"/>
        </w:rPr>
        <w:t>limos. Brian was cut off from conversation by the formal atmosphere and the privacy divider.</w:t>
      </w:r>
    </w:p>
    <w:p w14:paraId="6C97E1F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9C3AD20" w14:textId="7D16895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know what you mean. Hop in</w:t>
      </w:r>
      <w:r w:rsidR="0029355B">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he said cheerfully, removing his cap from the passenger seat. </w:t>
      </w:r>
    </w:p>
    <w:p w14:paraId="02D55EB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E9EA3BC" w14:textId="1CBAF6F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At the studios, Shona reviewed the running-order for this morning</w:t>
      </w:r>
      <w:r w:rsidR="00C726A1">
        <w:rPr>
          <w:rFonts w:ascii="Garamond" w:hAnsi="Garamond" w:cs="Times New Roman"/>
          <w:sz w:val="22"/>
          <w:szCs w:val="22"/>
        </w:rPr>
        <w:t>’</w:t>
      </w:r>
      <w:r w:rsidRPr="00045A52">
        <w:rPr>
          <w:rFonts w:ascii="Garamond" w:hAnsi="Garamond" w:cs="Times New Roman"/>
          <w:sz w:val="22"/>
          <w:szCs w:val="22"/>
        </w:rPr>
        <w:t>s sho</w:t>
      </w:r>
      <w:r w:rsidR="0029355B">
        <w:rPr>
          <w:rFonts w:ascii="Garamond" w:hAnsi="Garamond" w:cs="Times New Roman"/>
          <w:sz w:val="22"/>
          <w:szCs w:val="22"/>
        </w:rPr>
        <w:t>w. It was all the usual crap.</w:t>
      </w:r>
      <w:r w:rsidRPr="00045A52">
        <w:rPr>
          <w:rFonts w:ascii="Garamond" w:hAnsi="Garamond" w:cs="Times New Roman"/>
          <w:sz w:val="22"/>
          <w:szCs w:val="22"/>
        </w:rPr>
        <w:t xml:space="preserve"> </w:t>
      </w:r>
      <w:r w:rsidR="0029355B">
        <w:rPr>
          <w:rFonts w:ascii="Garamond" w:hAnsi="Garamond" w:cs="Times New Roman"/>
          <w:sz w:val="22"/>
          <w:szCs w:val="22"/>
        </w:rPr>
        <w:t xml:space="preserve">Slightly famous </w:t>
      </w:r>
      <w:r w:rsidRPr="00045A52">
        <w:rPr>
          <w:rFonts w:ascii="Garamond" w:hAnsi="Garamond" w:cs="Times New Roman"/>
          <w:sz w:val="22"/>
          <w:szCs w:val="22"/>
        </w:rPr>
        <w:t>guests with something to sell</w:t>
      </w:r>
      <w:r w:rsidR="0029355B">
        <w:rPr>
          <w:rFonts w:ascii="Garamond" w:hAnsi="Garamond" w:cs="Times New Roman"/>
          <w:sz w:val="22"/>
          <w:szCs w:val="22"/>
        </w:rPr>
        <w:t xml:space="preserve"> or promote:</w:t>
      </w:r>
      <w:r w:rsidRPr="00045A52">
        <w:rPr>
          <w:rFonts w:ascii="Garamond" w:hAnsi="Garamond" w:cs="Times New Roman"/>
          <w:sz w:val="22"/>
          <w:szCs w:val="22"/>
        </w:rPr>
        <w:t xml:space="preserve"> A soap star </w:t>
      </w:r>
      <w:r w:rsidRPr="00045A52">
        <w:rPr>
          <w:rFonts w:ascii="Garamond" w:hAnsi="Garamond" w:cs="Times New Roman"/>
          <w:sz w:val="22"/>
          <w:szCs w:val="22"/>
        </w:rPr>
        <w:lastRenderedPageBreak/>
        <w:t xml:space="preserve">discussing her </w:t>
      </w:r>
      <w:r w:rsidR="0029355B">
        <w:rPr>
          <w:rFonts w:ascii="Garamond" w:hAnsi="Garamond" w:cs="Times New Roman"/>
          <w:sz w:val="22"/>
          <w:szCs w:val="22"/>
        </w:rPr>
        <w:t>first serious role</w:t>
      </w:r>
      <w:r w:rsidRPr="00045A52">
        <w:rPr>
          <w:rFonts w:ascii="Garamond" w:hAnsi="Garamond" w:cs="Times New Roman"/>
          <w:sz w:val="22"/>
          <w:szCs w:val="22"/>
        </w:rPr>
        <w:t>, an obscure shrink with a book to plug, and some reality-TV D-</w:t>
      </w:r>
      <w:proofErr w:type="spellStart"/>
      <w:r w:rsidRPr="00045A52">
        <w:rPr>
          <w:rFonts w:ascii="Garamond" w:hAnsi="Garamond" w:cs="Times New Roman"/>
          <w:sz w:val="22"/>
          <w:szCs w:val="22"/>
        </w:rPr>
        <w:t>lister</w:t>
      </w:r>
      <w:proofErr w:type="spellEnd"/>
      <w:r w:rsidRPr="00045A52">
        <w:rPr>
          <w:rFonts w:ascii="Garamond" w:hAnsi="Garamond" w:cs="Times New Roman"/>
          <w:sz w:val="22"/>
          <w:szCs w:val="22"/>
        </w:rPr>
        <w:t xml:space="preserve"> having to come to terms with the reality that </w:t>
      </w:r>
      <w:r w:rsidR="0029355B">
        <w:rPr>
          <w:rFonts w:ascii="Garamond" w:hAnsi="Garamond" w:cs="Times New Roman"/>
          <w:sz w:val="22"/>
          <w:szCs w:val="22"/>
        </w:rPr>
        <w:t>most of the country hated</w:t>
      </w:r>
      <w:r w:rsidRPr="00045A52">
        <w:rPr>
          <w:rFonts w:ascii="Garamond" w:hAnsi="Garamond" w:cs="Times New Roman"/>
          <w:sz w:val="22"/>
          <w:szCs w:val="22"/>
        </w:rPr>
        <w:t xml:space="preserve"> him. It was not exactly Oprah, but she knew that people tuned in to see her, not her guests. </w:t>
      </w:r>
      <w:r w:rsidR="0029355B">
        <w:rPr>
          <w:rFonts w:ascii="Garamond" w:hAnsi="Garamond" w:cs="Times New Roman"/>
          <w:sz w:val="22"/>
          <w:szCs w:val="22"/>
        </w:rPr>
        <w:t>Shona</w:t>
      </w:r>
      <w:r w:rsidRPr="00045A52">
        <w:rPr>
          <w:rFonts w:ascii="Garamond" w:hAnsi="Garamond" w:cs="Times New Roman"/>
          <w:sz w:val="22"/>
          <w:szCs w:val="22"/>
        </w:rPr>
        <w:t xml:space="preserve"> preferred it if none of them could outshine her. That did not look like it was going to be a problem today. But it meant that Shona would have to carry the show herself. That was </w:t>
      </w:r>
      <w:r w:rsidR="0029355B">
        <w:rPr>
          <w:rFonts w:ascii="Garamond" w:hAnsi="Garamond" w:cs="Times New Roman"/>
          <w:sz w:val="22"/>
          <w:szCs w:val="22"/>
        </w:rPr>
        <w:t>fine. S</w:t>
      </w:r>
      <w:r w:rsidRPr="00045A52">
        <w:rPr>
          <w:rFonts w:ascii="Garamond" w:hAnsi="Garamond" w:cs="Times New Roman"/>
          <w:sz w:val="22"/>
          <w:szCs w:val="22"/>
        </w:rPr>
        <w:t xml:space="preserve">he was as hyped as ever. </w:t>
      </w:r>
    </w:p>
    <w:p w14:paraId="36FC51A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8D5ECF5" w14:textId="606ECDF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journey from Hazel</w:t>
      </w:r>
      <w:r w:rsidR="00C726A1">
        <w:rPr>
          <w:rFonts w:ascii="Garamond" w:hAnsi="Garamond" w:cs="Times New Roman"/>
          <w:sz w:val="22"/>
          <w:szCs w:val="22"/>
        </w:rPr>
        <w:t>’</w:t>
      </w:r>
      <w:r w:rsidRPr="00045A52">
        <w:rPr>
          <w:rFonts w:ascii="Garamond" w:hAnsi="Garamond" w:cs="Times New Roman"/>
          <w:sz w:val="22"/>
          <w:szCs w:val="22"/>
        </w:rPr>
        <w:t>s house</w:t>
      </w:r>
      <w:r w:rsidR="00A00EBA">
        <w:rPr>
          <w:rFonts w:ascii="Garamond" w:hAnsi="Garamond" w:cs="Times New Roman"/>
          <w:sz w:val="22"/>
          <w:szCs w:val="22"/>
        </w:rPr>
        <w:t xml:space="preserve"> in Peterborough to the studios </w:t>
      </w:r>
      <w:r w:rsidRPr="00045A52">
        <w:rPr>
          <w:rFonts w:ascii="Garamond" w:hAnsi="Garamond" w:cs="Times New Roman"/>
          <w:sz w:val="22"/>
          <w:szCs w:val="22"/>
        </w:rPr>
        <w:t>flew by. Hazel and Brian hit it off instantly. She tried to tell Brian about the psychologist who had put several taxi drivers in a brain scanner</w:t>
      </w:r>
      <w:r w:rsidR="0096433E" w:rsidRPr="00045A52">
        <w:rPr>
          <w:rFonts w:ascii="Garamond" w:hAnsi="Garamond" w:cs="Times New Roman"/>
          <w:sz w:val="22"/>
          <w:szCs w:val="22"/>
        </w:rPr>
        <w:t>.</w:t>
      </w:r>
      <w:r w:rsidRPr="00045A52">
        <w:rPr>
          <w:rFonts w:ascii="Garamond" w:hAnsi="Garamond" w:cs="Times New Roman"/>
          <w:sz w:val="22"/>
          <w:szCs w:val="22"/>
        </w:rPr>
        <w:t xml:space="preserve"> </w:t>
      </w:r>
      <w:r w:rsidR="00A00EBA">
        <w:rPr>
          <w:rFonts w:ascii="Garamond" w:hAnsi="Garamond" w:cs="Times New Roman"/>
          <w:sz w:val="22"/>
          <w:szCs w:val="22"/>
        </w:rPr>
        <w:t xml:space="preserve">They each </w:t>
      </w:r>
      <w:r w:rsidR="0096433E" w:rsidRPr="00045A52">
        <w:rPr>
          <w:rFonts w:ascii="Garamond" w:hAnsi="Garamond" w:cs="Times New Roman"/>
          <w:sz w:val="22"/>
          <w:szCs w:val="22"/>
        </w:rPr>
        <w:t xml:space="preserve">had </w:t>
      </w:r>
      <w:r w:rsidR="00A00EBA">
        <w:rPr>
          <w:rFonts w:ascii="Garamond" w:hAnsi="Garamond" w:cs="Times New Roman"/>
          <w:sz w:val="22"/>
          <w:szCs w:val="22"/>
        </w:rPr>
        <w:t xml:space="preserve">an </w:t>
      </w:r>
      <w:r w:rsidR="0096433E" w:rsidRPr="00045A52">
        <w:rPr>
          <w:rFonts w:ascii="Garamond" w:hAnsi="Garamond" w:cs="Times New Roman"/>
          <w:sz w:val="22"/>
          <w:szCs w:val="22"/>
        </w:rPr>
        <w:t>enlarged hippocampus; t</w:t>
      </w:r>
      <w:r w:rsidRPr="00045A52">
        <w:rPr>
          <w:rFonts w:ascii="Garamond" w:hAnsi="Garamond" w:cs="Times New Roman"/>
          <w:sz w:val="22"/>
          <w:szCs w:val="22"/>
        </w:rPr>
        <w:t>he organ of memory, that holds the knowledge of locations and directions. Na</w:t>
      </w:r>
      <w:r w:rsidR="0096433E" w:rsidRPr="00045A52">
        <w:rPr>
          <w:rFonts w:ascii="Garamond" w:hAnsi="Garamond" w:cs="Times New Roman"/>
          <w:sz w:val="22"/>
          <w:szCs w:val="22"/>
        </w:rPr>
        <w:t>turally, being a taxi driver, Brian</w:t>
      </w:r>
      <w:r w:rsidRPr="00045A52">
        <w:rPr>
          <w:rFonts w:ascii="Garamond" w:hAnsi="Garamond" w:cs="Times New Roman"/>
          <w:sz w:val="22"/>
          <w:szCs w:val="22"/>
        </w:rPr>
        <w:t xml:space="preserve"> had heard all about it and this triggered his own reminisces about his early days learning the routes round London. From there</w:t>
      </w:r>
      <w:r w:rsidR="00A00EBA">
        <w:rPr>
          <w:rFonts w:ascii="Garamond" w:hAnsi="Garamond" w:cs="Times New Roman"/>
          <w:sz w:val="22"/>
          <w:szCs w:val="22"/>
        </w:rPr>
        <w:t>,</w:t>
      </w:r>
      <w:r w:rsidRPr="00045A52">
        <w:rPr>
          <w:rFonts w:ascii="Garamond" w:hAnsi="Garamond" w:cs="Times New Roman"/>
          <w:sz w:val="22"/>
          <w:szCs w:val="22"/>
        </w:rPr>
        <w:t xml:space="preserve"> their conversation took many twists and turns.</w:t>
      </w:r>
    </w:p>
    <w:p w14:paraId="11F032B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6D59946" w14:textId="5F66872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Brian was having such a good journey that he got carried away. Forgetting that he was talking to a grey-haired old professor, he accidentally told her the story of having to carry a paralytic Spice Girl into her flat and help her change out of her vomit splattere</w:t>
      </w:r>
      <w:r w:rsidR="00A00EBA">
        <w:rPr>
          <w:rFonts w:ascii="Garamond" w:hAnsi="Garamond" w:cs="Times New Roman"/>
          <w:sz w:val="22"/>
          <w:szCs w:val="22"/>
        </w:rPr>
        <w:t>d clothes. Hazel did not mind. I</w:t>
      </w:r>
      <w:r w:rsidRPr="00045A52">
        <w:rPr>
          <w:rFonts w:ascii="Garamond" w:hAnsi="Garamond" w:cs="Times New Roman"/>
          <w:sz w:val="22"/>
          <w:szCs w:val="22"/>
        </w:rPr>
        <w:t>t took her mind off the butterflies in her own stomach.</w:t>
      </w:r>
    </w:p>
    <w:p w14:paraId="0B65FEA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2E6250D" w14:textId="423D2BE5" w:rsidR="00EC2477" w:rsidRPr="00045A52" w:rsidRDefault="00EC2477" w:rsidP="0096433E">
      <w:pPr>
        <w:pStyle w:val="NovelBody"/>
        <w:spacing w:line="240" w:lineRule="auto"/>
        <w:ind w:firstLine="0"/>
        <w:jc w:val="center"/>
        <w:rPr>
          <w:rFonts w:ascii="Garamond" w:hAnsi="Garamond" w:cs="Ubuntu"/>
          <w:sz w:val="22"/>
          <w:szCs w:val="22"/>
        </w:rPr>
      </w:pPr>
      <w:r w:rsidRPr="00045A52">
        <w:rPr>
          <w:rFonts w:ascii="Garamond" w:eastAsia="Ubuntu" w:hAnsi="Garamond" w:cs="Ubuntu"/>
          <w:sz w:val="22"/>
          <w:szCs w:val="22"/>
        </w:rPr>
        <w:t>•</w:t>
      </w:r>
    </w:p>
    <w:p w14:paraId="32285743"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man had been a London bus driver once. He had driven a </w:t>
      </w:r>
      <w:proofErr w:type="spellStart"/>
      <w:r w:rsidRPr="00045A52">
        <w:rPr>
          <w:rFonts w:ascii="Garamond" w:hAnsi="Garamond" w:cs="Times New Roman"/>
          <w:sz w:val="22"/>
          <w:szCs w:val="22"/>
        </w:rPr>
        <w:t>Routemaster</w:t>
      </w:r>
      <w:proofErr w:type="spellEnd"/>
      <w:r w:rsidRPr="00045A52">
        <w:rPr>
          <w:rFonts w:ascii="Garamond" w:hAnsi="Garamond" w:cs="Times New Roman"/>
          <w:sz w:val="22"/>
          <w:szCs w:val="22"/>
        </w:rPr>
        <w:t xml:space="preserve">. It was a London icon, and he had really enjoyed the job, pleased to be associated with this moveable capital landmark and proud to be doing an important job, carrying London to and from work. Working for London Transport was one of the first times in his life he felt that he had friends, that he was accepted. He got on with his colleagues but he appreciated the distance. He would only see his fellow bus drivers occasionally in the depot or as their paths crossed out </w:t>
      </w:r>
      <w:r w:rsidRPr="00045A52">
        <w:rPr>
          <w:rFonts w:ascii="Garamond" w:hAnsi="Garamond" w:cs="Times New Roman"/>
          <w:sz w:val="22"/>
          <w:szCs w:val="22"/>
        </w:rPr>
        <w:lastRenderedPageBreak/>
        <w:t xml:space="preserve">on the routes. The conductors he was paired with were generally busy on the runs so he had privacy during the day, sitting up in the cab of this large, useful and friendly machine. He even joined </w:t>
      </w:r>
      <w:proofErr w:type="gramStart"/>
      <w:r w:rsidRPr="00045A52">
        <w:rPr>
          <w:rFonts w:ascii="Garamond" w:hAnsi="Garamond" w:cs="Times New Roman"/>
          <w:sz w:val="22"/>
          <w:szCs w:val="22"/>
        </w:rPr>
        <w:t>an</w:t>
      </w:r>
      <w:proofErr w:type="gramEnd"/>
      <w:r w:rsidRPr="00045A52">
        <w:rPr>
          <w:rFonts w:ascii="Garamond" w:hAnsi="Garamond" w:cs="Times New Roman"/>
          <w:sz w:val="22"/>
          <w:szCs w:val="22"/>
        </w:rPr>
        <w:t xml:space="preserve"> break-time chess league that ran at the depot. There were some strong players and the man enjoyed a friendly rivalry with several of his fellow drivers. For several years he was very happy.</w:t>
      </w:r>
    </w:p>
    <w:p w14:paraId="50A882A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BA8136E" w14:textId="6EAA89B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Unfortunately things turned bad for the man when the buses were deregulated. A private contractor took over the man</w:t>
      </w:r>
      <w:r w:rsidR="00C726A1">
        <w:rPr>
          <w:rFonts w:ascii="Garamond" w:hAnsi="Garamond" w:cs="Times New Roman"/>
          <w:sz w:val="22"/>
          <w:szCs w:val="22"/>
        </w:rPr>
        <w:t>’</w:t>
      </w:r>
      <w:r w:rsidRPr="00045A52">
        <w:rPr>
          <w:rFonts w:ascii="Garamond" w:hAnsi="Garamond" w:cs="Times New Roman"/>
          <w:sz w:val="22"/>
          <w:szCs w:val="22"/>
        </w:rPr>
        <w:t xml:space="preserve">s routes and depot and, although initially </w:t>
      </w:r>
      <w:r w:rsidR="00A00EBA">
        <w:rPr>
          <w:rFonts w:ascii="Garamond" w:hAnsi="Garamond" w:cs="Times New Roman"/>
          <w:sz w:val="22"/>
          <w:szCs w:val="22"/>
        </w:rPr>
        <w:t>they all kept</w:t>
      </w:r>
      <w:r w:rsidRPr="00045A52">
        <w:rPr>
          <w:rFonts w:ascii="Garamond" w:hAnsi="Garamond" w:cs="Times New Roman"/>
          <w:sz w:val="22"/>
          <w:szCs w:val="22"/>
        </w:rPr>
        <w:t xml:space="preserve"> their job</w:t>
      </w:r>
      <w:r w:rsidR="00A00EBA">
        <w:rPr>
          <w:rFonts w:ascii="Garamond" w:hAnsi="Garamond" w:cs="Times New Roman"/>
          <w:sz w:val="22"/>
          <w:szCs w:val="22"/>
        </w:rPr>
        <w:t>s</w:t>
      </w:r>
      <w:r w:rsidRPr="00045A52">
        <w:rPr>
          <w:rFonts w:ascii="Garamond" w:hAnsi="Garamond" w:cs="Times New Roman"/>
          <w:sz w:val="22"/>
          <w:szCs w:val="22"/>
        </w:rPr>
        <w:t xml:space="preserve">, matters went rapidly off the road. The company rearranged the shifts and the timetables so that the drivers had to work harder </w:t>
      </w:r>
      <w:r w:rsidR="00A00EBA">
        <w:rPr>
          <w:rFonts w:ascii="Garamond" w:hAnsi="Garamond" w:cs="Times New Roman"/>
          <w:sz w:val="22"/>
          <w:szCs w:val="22"/>
        </w:rPr>
        <w:t>and had less chance to fraternis</w:t>
      </w:r>
      <w:r w:rsidRPr="00045A52">
        <w:rPr>
          <w:rFonts w:ascii="Garamond" w:hAnsi="Garamond" w:cs="Times New Roman"/>
          <w:sz w:val="22"/>
          <w:szCs w:val="22"/>
        </w:rPr>
        <w:t>e with each other. It was only about twenty minutes longer on the road each day but it was that little bit too much. Many of the drivers felt they were pushed too far and were more exhausted than they had been. The changes also meant that shifts often began or ended at the other end of the route. Meaning a driver would have to travel home on his own time. Drivers usually lived near the d</w:t>
      </w:r>
      <w:r w:rsidR="00A00EBA">
        <w:rPr>
          <w:rFonts w:ascii="Garamond" w:hAnsi="Garamond" w:cs="Times New Roman"/>
          <w:sz w:val="22"/>
          <w:szCs w:val="22"/>
        </w:rPr>
        <w:t>epots, which was</w:t>
      </w:r>
      <w:r w:rsidRPr="00045A52">
        <w:rPr>
          <w:rFonts w:ascii="Garamond" w:hAnsi="Garamond" w:cs="Times New Roman"/>
          <w:sz w:val="22"/>
          <w:szCs w:val="22"/>
        </w:rPr>
        <w:t xml:space="preserve"> how they had been assigned when they first got the job</w:t>
      </w:r>
      <w:r w:rsidR="00A00EBA">
        <w:rPr>
          <w:rFonts w:ascii="Garamond" w:hAnsi="Garamond" w:cs="Times New Roman"/>
          <w:sz w:val="22"/>
          <w:szCs w:val="22"/>
        </w:rPr>
        <w:t>s,</w:t>
      </w:r>
      <w:r w:rsidRPr="00045A52">
        <w:rPr>
          <w:rFonts w:ascii="Garamond" w:hAnsi="Garamond" w:cs="Times New Roman"/>
          <w:sz w:val="22"/>
          <w:szCs w:val="22"/>
        </w:rPr>
        <w:t xml:space="preserve"> so starting and finishing work at the depot left them close to home. The new scheme effectively lengthened the working day for the already over-worked drivers. </w:t>
      </w:r>
    </w:p>
    <w:p w14:paraId="29FE64F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F7410E7" w14:textId="6527AA3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It did, of course, mean the company needed fewer drivers and initially they were able to reduce the numbers through early retirements and voluntary redundancies</w:t>
      </w:r>
      <w:r w:rsidR="00A00EBA">
        <w:rPr>
          <w:rFonts w:ascii="Garamond" w:hAnsi="Garamond" w:cs="Times New Roman"/>
          <w:sz w:val="22"/>
          <w:szCs w:val="22"/>
        </w:rPr>
        <w:t xml:space="preserve">. </w:t>
      </w:r>
      <w:proofErr w:type="gramStart"/>
      <w:r w:rsidR="00A00EBA">
        <w:rPr>
          <w:rFonts w:ascii="Garamond" w:hAnsi="Garamond" w:cs="Times New Roman"/>
          <w:sz w:val="22"/>
          <w:szCs w:val="22"/>
        </w:rPr>
        <w:t>Thereby increasing</w:t>
      </w:r>
      <w:r w:rsidRPr="00045A52">
        <w:rPr>
          <w:rFonts w:ascii="Garamond" w:hAnsi="Garamond" w:cs="Times New Roman"/>
          <w:sz w:val="22"/>
          <w:szCs w:val="22"/>
        </w:rPr>
        <w:t xml:space="preserve"> the profits.</w:t>
      </w:r>
      <w:proofErr w:type="gramEnd"/>
      <w:r w:rsidRPr="00045A52">
        <w:rPr>
          <w:rFonts w:ascii="Garamond" w:hAnsi="Garamond" w:cs="Times New Roman"/>
          <w:sz w:val="22"/>
          <w:szCs w:val="22"/>
        </w:rPr>
        <w:t xml:space="preserve"> But whatever they did one year just raised the bar for their productivity the next. The new bus company was always looking for ways to cut it</w:t>
      </w:r>
      <w:r w:rsidR="00A00EBA">
        <w:rPr>
          <w:rFonts w:ascii="Garamond" w:hAnsi="Garamond" w:cs="Times New Roman"/>
          <w:sz w:val="22"/>
          <w:szCs w:val="22"/>
        </w:rPr>
        <w:t>s</w:t>
      </w:r>
      <w:r w:rsidRPr="00045A52">
        <w:rPr>
          <w:rFonts w:ascii="Garamond" w:hAnsi="Garamond" w:cs="Times New Roman"/>
          <w:sz w:val="22"/>
          <w:szCs w:val="22"/>
        </w:rPr>
        <w:t xml:space="preserve"> costs. Naturally enough the </w:t>
      </w:r>
      <w:proofErr w:type="spellStart"/>
      <w:r w:rsidRPr="00045A52">
        <w:rPr>
          <w:rFonts w:ascii="Garamond" w:hAnsi="Garamond" w:cs="Times New Roman"/>
          <w:sz w:val="22"/>
          <w:szCs w:val="22"/>
        </w:rPr>
        <w:t>Routemasters</w:t>
      </w:r>
      <w:proofErr w:type="spellEnd"/>
      <w:r w:rsidRPr="00045A52">
        <w:rPr>
          <w:rFonts w:ascii="Garamond" w:hAnsi="Garamond" w:cs="Times New Roman"/>
          <w:sz w:val="22"/>
          <w:szCs w:val="22"/>
        </w:rPr>
        <w:t xml:space="preserve"> and their costly surplus headcount were the next to go. Half the </w:t>
      </w:r>
      <w:proofErr w:type="spellStart"/>
      <w:r w:rsidRPr="00045A52">
        <w:rPr>
          <w:rFonts w:ascii="Garamond" w:hAnsi="Garamond" w:cs="Times New Roman"/>
          <w:sz w:val="22"/>
          <w:szCs w:val="22"/>
        </w:rPr>
        <w:t>Routemaster</w:t>
      </w:r>
      <w:proofErr w:type="spellEnd"/>
      <w:r w:rsidR="0066773B">
        <w:rPr>
          <w:rFonts w:ascii="Garamond" w:hAnsi="Garamond" w:cs="Times New Roman"/>
          <w:sz w:val="22"/>
          <w:szCs w:val="22"/>
        </w:rPr>
        <w:t xml:space="preserve"> fleet was replaced with driver-</w:t>
      </w:r>
      <w:r w:rsidRPr="00045A52">
        <w:rPr>
          <w:rFonts w:ascii="Garamond" w:hAnsi="Garamond" w:cs="Times New Roman"/>
          <w:sz w:val="22"/>
          <w:szCs w:val="22"/>
        </w:rPr>
        <w:t>only</w:t>
      </w:r>
      <w:r w:rsidR="0066773B">
        <w:rPr>
          <w:rFonts w:ascii="Garamond" w:hAnsi="Garamond" w:cs="Times New Roman"/>
          <w:sz w:val="22"/>
          <w:szCs w:val="22"/>
        </w:rPr>
        <w:t xml:space="preserve"> </w:t>
      </w:r>
      <w:r w:rsidRPr="00045A52">
        <w:rPr>
          <w:rFonts w:ascii="Garamond" w:hAnsi="Garamond" w:cs="Times New Roman"/>
          <w:sz w:val="22"/>
          <w:szCs w:val="22"/>
        </w:rPr>
        <w:t>buses. Conductors were given the choice of retraining as drivers or talking a walk. As a relatively new driver</w:t>
      </w:r>
      <w:r w:rsidR="0066773B">
        <w:rPr>
          <w:rFonts w:ascii="Garamond" w:hAnsi="Garamond" w:cs="Times New Roman"/>
          <w:sz w:val="22"/>
          <w:szCs w:val="22"/>
        </w:rPr>
        <w:t>,</w:t>
      </w:r>
      <w:r w:rsidRPr="00045A52">
        <w:rPr>
          <w:rFonts w:ascii="Garamond" w:hAnsi="Garamond" w:cs="Times New Roman"/>
          <w:sz w:val="22"/>
          <w:szCs w:val="22"/>
        </w:rPr>
        <w:t xml:space="preserve"> the man was transferred to the driver-only buses. And it was this </w:t>
      </w:r>
      <w:r w:rsidRPr="00045A52">
        <w:rPr>
          <w:rFonts w:ascii="Garamond" w:hAnsi="Garamond" w:cs="Times New Roman"/>
          <w:sz w:val="22"/>
          <w:szCs w:val="22"/>
        </w:rPr>
        <w:lastRenderedPageBreak/>
        <w:t>change that led to him getting the sack.</w:t>
      </w:r>
    </w:p>
    <w:p w14:paraId="42B9381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6A9EA2D" w14:textId="521B0AF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Ironically for someone who would shortly later be locked up in a secure mental unit for aggravated assault, the man had lost his job as a bus driver for being too nice. Although the new buses were ugly and utilitarian, they were no harder to driver than the </w:t>
      </w:r>
      <w:proofErr w:type="spellStart"/>
      <w:r w:rsidRPr="00045A52">
        <w:rPr>
          <w:rFonts w:ascii="Garamond" w:hAnsi="Garamond" w:cs="Times New Roman"/>
          <w:sz w:val="22"/>
          <w:szCs w:val="22"/>
        </w:rPr>
        <w:t>Routemasters</w:t>
      </w:r>
      <w:proofErr w:type="spellEnd"/>
      <w:r w:rsidRPr="00045A52">
        <w:rPr>
          <w:rFonts w:ascii="Garamond" w:hAnsi="Garamond" w:cs="Times New Roman"/>
          <w:sz w:val="22"/>
          <w:szCs w:val="22"/>
        </w:rPr>
        <w:t xml:space="preserve">. The man quickly adapted to the new vehicles. He could not however adapt to his new dual role as driver and conductor. Firstly, he lost that meditative privacy of a separate booth, where he could concentrate solely on the </w:t>
      </w:r>
      <w:proofErr w:type="gramStart"/>
      <w:r w:rsidRPr="00045A52">
        <w:rPr>
          <w:rFonts w:ascii="Garamond" w:hAnsi="Garamond" w:cs="Times New Roman"/>
          <w:sz w:val="22"/>
          <w:szCs w:val="22"/>
        </w:rPr>
        <w:t>driving,</w:t>
      </w:r>
      <w:proofErr w:type="gramEnd"/>
      <w:r w:rsidRPr="00045A52">
        <w:rPr>
          <w:rFonts w:ascii="Garamond" w:hAnsi="Garamond" w:cs="Times New Roman"/>
          <w:sz w:val="22"/>
          <w:szCs w:val="22"/>
        </w:rPr>
        <w:t xml:space="preserve"> now he was far more easily distracted by passengers talking to him or merely standing close by in his peripheral vision. </w:t>
      </w:r>
      <w:r w:rsidR="00C93975" w:rsidRPr="00045A52">
        <w:rPr>
          <w:rFonts w:ascii="Garamond" w:hAnsi="Garamond" w:cs="Times New Roman"/>
          <w:sz w:val="22"/>
          <w:szCs w:val="22"/>
        </w:rPr>
        <w:t xml:space="preserve">He had a couple of accidents and a few near misses. </w:t>
      </w:r>
      <w:r w:rsidR="0066773B">
        <w:rPr>
          <w:rFonts w:ascii="Garamond" w:hAnsi="Garamond" w:cs="Times New Roman"/>
          <w:sz w:val="22"/>
          <w:szCs w:val="22"/>
        </w:rPr>
        <w:t>Worse yet, t</w:t>
      </w:r>
      <w:r w:rsidRPr="00045A52">
        <w:rPr>
          <w:rFonts w:ascii="Garamond" w:hAnsi="Garamond" w:cs="Times New Roman"/>
          <w:sz w:val="22"/>
          <w:szCs w:val="22"/>
        </w:rPr>
        <w:t xml:space="preserve">he man was a not man to be dealing with the general public. He tried to be friendly but he never quite got the tone right. All </w:t>
      </w:r>
      <w:proofErr w:type="spellStart"/>
      <w:proofErr w:type="gramStart"/>
      <w:r w:rsidRPr="00045A52">
        <w:rPr>
          <w:rFonts w:ascii="Garamond" w:hAnsi="Garamond" w:cs="Times New Roman"/>
          <w:sz w:val="22"/>
          <w:szCs w:val="22"/>
        </w:rPr>
        <w:t>to</w:t>
      </w:r>
      <w:proofErr w:type="spellEnd"/>
      <w:proofErr w:type="gramEnd"/>
      <w:r w:rsidRPr="00045A52">
        <w:rPr>
          <w:rFonts w:ascii="Garamond" w:hAnsi="Garamond" w:cs="Times New Roman"/>
          <w:sz w:val="22"/>
          <w:szCs w:val="22"/>
        </w:rPr>
        <w:t xml:space="preserve"> often he would misread a </w:t>
      </w:r>
      <w:r w:rsidR="00C93975" w:rsidRPr="00045A52">
        <w:rPr>
          <w:rFonts w:ascii="Garamond" w:hAnsi="Garamond" w:cs="Times New Roman"/>
          <w:sz w:val="22"/>
          <w:szCs w:val="22"/>
        </w:rPr>
        <w:t>passenger</w:t>
      </w:r>
      <w:r w:rsidR="00C726A1">
        <w:rPr>
          <w:rFonts w:ascii="Garamond" w:hAnsi="Garamond" w:cs="Times New Roman"/>
          <w:sz w:val="22"/>
          <w:szCs w:val="22"/>
        </w:rPr>
        <w:t>’</w:t>
      </w:r>
      <w:r w:rsidR="00C93975" w:rsidRPr="00045A52">
        <w:rPr>
          <w:rFonts w:ascii="Garamond" w:hAnsi="Garamond" w:cs="Times New Roman"/>
          <w:sz w:val="22"/>
          <w:szCs w:val="22"/>
        </w:rPr>
        <w:t>s</w:t>
      </w:r>
      <w:r w:rsidRPr="00045A52">
        <w:rPr>
          <w:rFonts w:ascii="Garamond" w:hAnsi="Garamond" w:cs="Times New Roman"/>
          <w:sz w:val="22"/>
          <w:szCs w:val="22"/>
        </w:rPr>
        <w:t xml:space="preserve"> cheery hello as an invitation to start a conversation and the bus would often be held up as</w:t>
      </w:r>
      <w:r w:rsidR="0066773B">
        <w:rPr>
          <w:rFonts w:ascii="Garamond" w:hAnsi="Garamond" w:cs="Times New Roman"/>
          <w:sz w:val="22"/>
          <w:szCs w:val="22"/>
        </w:rPr>
        <w:t xml:space="preserve"> the slightly bemused passenger</w:t>
      </w:r>
      <w:r w:rsidRPr="00045A52">
        <w:rPr>
          <w:rFonts w:ascii="Garamond" w:hAnsi="Garamond" w:cs="Times New Roman"/>
          <w:sz w:val="22"/>
          <w:szCs w:val="22"/>
        </w:rPr>
        <w:t xml:space="preserve"> tried to cut him off. </w:t>
      </w:r>
      <w:r w:rsidR="0066773B">
        <w:rPr>
          <w:rFonts w:ascii="Garamond" w:hAnsi="Garamond" w:cs="Times New Roman"/>
          <w:sz w:val="22"/>
          <w:szCs w:val="22"/>
        </w:rPr>
        <w:t>By</w:t>
      </w:r>
      <w:r w:rsidRPr="00045A52">
        <w:rPr>
          <w:rFonts w:ascii="Garamond" w:hAnsi="Garamond" w:cs="Times New Roman"/>
          <w:sz w:val="22"/>
          <w:szCs w:val="22"/>
        </w:rPr>
        <w:t xml:space="preserve"> far the greatest concern to the bus company</w:t>
      </w:r>
      <w:r w:rsidR="0066773B">
        <w:rPr>
          <w:rFonts w:ascii="Garamond" w:hAnsi="Garamond" w:cs="Times New Roman"/>
          <w:sz w:val="22"/>
          <w:szCs w:val="22"/>
        </w:rPr>
        <w:t>,</w:t>
      </w:r>
      <w:r w:rsidRPr="00045A52">
        <w:rPr>
          <w:rFonts w:ascii="Garamond" w:hAnsi="Garamond" w:cs="Times New Roman"/>
          <w:sz w:val="22"/>
          <w:szCs w:val="22"/>
        </w:rPr>
        <w:t xml:space="preserve"> the man was terrible at dealing with fare-dodgers. A victim of bullying all his life, the man had no experience of standing up for himself or telling people what to do. If someone wanted to get aboard his bus without paying, he was happy to let them. The company, however, were not happy and after two warnings and two failed opp</w:t>
      </w:r>
      <w:r w:rsidR="0066773B">
        <w:rPr>
          <w:rFonts w:ascii="Garamond" w:hAnsi="Garamond" w:cs="Times New Roman"/>
          <w:sz w:val="22"/>
          <w:szCs w:val="22"/>
        </w:rPr>
        <w:t>ortunities to adapt the company’</w:t>
      </w:r>
      <w:r w:rsidRPr="00045A52">
        <w:rPr>
          <w:rFonts w:ascii="Garamond" w:hAnsi="Garamond" w:cs="Times New Roman"/>
          <w:sz w:val="22"/>
          <w:szCs w:val="22"/>
        </w:rPr>
        <w:t xml:space="preserve">s </w:t>
      </w:r>
      <w:r w:rsidR="00C726A1">
        <w:rPr>
          <w:rFonts w:ascii="Garamond" w:hAnsi="Garamond" w:cs="Times New Roman"/>
          <w:sz w:val="22"/>
          <w:szCs w:val="22"/>
        </w:rPr>
        <w:t>‘</w:t>
      </w:r>
      <w:r w:rsidRPr="00045A52">
        <w:rPr>
          <w:rFonts w:ascii="Garamond" w:hAnsi="Garamond" w:cs="Times New Roman"/>
          <w:sz w:val="22"/>
          <w:szCs w:val="22"/>
        </w:rPr>
        <w:t>productivity centred ethos</w:t>
      </w:r>
      <w:r w:rsidR="00C726A1">
        <w:rPr>
          <w:rFonts w:ascii="Garamond" w:hAnsi="Garamond" w:cs="Times New Roman"/>
          <w:sz w:val="22"/>
          <w:szCs w:val="22"/>
        </w:rPr>
        <w:t>’</w:t>
      </w:r>
      <w:r w:rsidRPr="00045A52">
        <w:rPr>
          <w:rFonts w:ascii="Garamond" w:hAnsi="Garamond" w:cs="Times New Roman"/>
          <w:sz w:val="22"/>
          <w:szCs w:val="22"/>
        </w:rPr>
        <w:t>, the man was sacked. It was to be the last time the man ever worked for The Man.</w:t>
      </w:r>
    </w:p>
    <w:p w14:paraId="4F89AB0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F73B802" w14:textId="417FA44A" w:rsidR="00EC2477" w:rsidRPr="00045A52" w:rsidRDefault="00EC2477" w:rsidP="00C93975">
      <w:pPr>
        <w:pStyle w:val="NovelBody"/>
        <w:spacing w:line="240" w:lineRule="auto"/>
        <w:ind w:firstLine="0"/>
        <w:jc w:val="center"/>
        <w:rPr>
          <w:rFonts w:ascii="Garamond" w:hAnsi="Garamond" w:cs="Ubuntu"/>
          <w:sz w:val="22"/>
          <w:szCs w:val="22"/>
        </w:rPr>
      </w:pPr>
      <w:proofErr w:type="gramStart"/>
      <w:r w:rsidRPr="00045A52">
        <w:rPr>
          <w:rFonts w:ascii="Times New Roman" w:hAnsi="Times New Roman" w:cs="Times New Roman"/>
          <w:sz w:val="22"/>
          <w:szCs w:val="22"/>
        </w:rPr>
        <w:t>Ψ</w:t>
      </w:r>
      <w:r w:rsidRPr="00045A52">
        <w:rPr>
          <w:rFonts w:ascii="Garamond" w:hAnsi="Garamond" w:cs="Ubuntu"/>
          <w:sz w:val="22"/>
          <w:szCs w:val="22"/>
        </w:rPr>
        <w:t xml:space="preserve"> ?</w:t>
      </w:r>
      <w:proofErr w:type="gramEnd"/>
    </w:p>
    <w:p w14:paraId="45671DF6" w14:textId="1CB107A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Shona</w:t>
      </w:r>
      <w:r w:rsidR="00C726A1">
        <w:rPr>
          <w:rFonts w:ascii="Garamond" w:hAnsi="Garamond" w:cs="Times New Roman"/>
          <w:sz w:val="22"/>
          <w:szCs w:val="22"/>
        </w:rPr>
        <w:t>’</w:t>
      </w:r>
      <w:r w:rsidRPr="00045A52">
        <w:rPr>
          <w:rFonts w:ascii="Garamond" w:hAnsi="Garamond" w:cs="Times New Roman"/>
          <w:sz w:val="22"/>
          <w:szCs w:val="22"/>
        </w:rPr>
        <w:t>s assistant, Alice, had talked Hazel through everything carefully.</w:t>
      </w:r>
      <w:r w:rsidR="0066773B">
        <w:rPr>
          <w:rFonts w:ascii="Garamond" w:hAnsi="Garamond" w:cs="Times New Roman"/>
          <w:sz w:val="22"/>
          <w:szCs w:val="22"/>
        </w:rPr>
        <w:t xml:space="preserve"> Hazel</w:t>
      </w:r>
      <w:r w:rsidRPr="00045A52">
        <w:rPr>
          <w:rFonts w:ascii="Garamond" w:hAnsi="Garamond" w:cs="Times New Roman"/>
          <w:sz w:val="22"/>
          <w:szCs w:val="22"/>
        </w:rPr>
        <w:t xml:space="preserve"> would be asked a little about the book and a little about herself. There was always the chance that Shona would latch onto something she said and launc</w:t>
      </w:r>
      <w:r w:rsidR="0066773B">
        <w:rPr>
          <w:rFonts w:ascii="Garamond" w:hAnsi="Garamond" w:cs="Times New Roman"/>
          <w:sz w:val="22"/>
          <w:szCs w:val="22"/>
        </w:rPr>
        <w:t>h into an anecdote of her own, r</w:t>
      </w:r>
      <w:r w:rsidRPr="00045A52">
        <w:rPr>
          <w:rFonts w:ascii="Garamond" w:hAnsi="Garamond" w:cs="Times New Roman"/>
          <w:sz w:val="22"/>
          <w:szCs w:val="22"/>
        </w:rPr>
        <w:t xml:space="preserve">einterpreting whatever the guest was saying in terms that related better to her. Apparently the </w:t>
      </w:r>
      <w:r w:rsidRPr="00045A52">
        <w:rPr>
          <w:rFonts w:ascii="Garamond" w:hAnsi="Garamond" w:cs="Times New Roman"/>
          <w:sz w:val="22"/>
          <w:szCs w:val="22"/>
        </w:rPr>
        <w:lastRenderedPageBreak/>
        <w:t>audience related to this too</w:t>
      </w:r>
      <w:r w:rsidR="00C93975" w:rsidRPr="00045A52">
        <w:rPr>
          <w:rFonts w:ascii="Garamond" w:hAnsi="Garamond" w:cs="Times New Roman"/>
          <w:sz w:val="22"/>
          <w:szCs w:val="22"/>
        </w:rPr>
        <w:t>, or</w:t>
      </w:r>
      <w:r w:rsidRPr="00045A52">
        <w:rPr>
          <w:rFonts w:ascii="Garamond" w:hAnsi="Garamond" w:cs="Times New Roman"/>
          <w:sz w:val="22"/>
          <w:szCs w:val="22"/>
        </w:rPr>
        <w:t xml:space="preserve"> at least didn</w:t>
      </w:r>
      <w:r w:rsidR="00C726A1">
        <w:rPr>
          <w:rFonts w:ascii="Garamond" w:hAnsi="Garamond" w:cs="Times New Roman"/>
          <w:sz w:val="22"/>
          <w:szCs w:val="22"/>
        </w:rPr>
        <w:t>’</w:t>
      </w:r>
      <w:r w:rsidRPr="00045A52">
        <w:rPr>
          <w:rFonts w:ascii="Garamond" w:hAnsi="Garamond" w:cs="Times New Roman"/>
          <w:sz w:val="22"/>
          <w:szCs w:val="22"/>
        </w:rPr>
        <w:t>t seem to tire of Shona</w:t>
      </w:r>
      <w:r w:rsidR="00C726A1">
        <w:rPr>
          <w:rFonts w:ascii="Garamond" w:hAnsi="Garamond" w:cs="Times New Roman"/>
          <w:sz w:val="22"/>
          <w:szCs w:val="22"/>
        </w:rPr>
        <w:t>’</w:t>
      </w:r>
      <w:r w:rsidRPr="00045A52">
        <w:rPr>
          <w:rFonts w:ascii="Garamond" w:hAnsi="Garamond" w:cs="Times New Roman"/>
          <w:sz w:val="22"/>
          <w:szCs w:val="22"/>
        </w:rPr>
        <w:t xml:space="preserve">s unhappy childhood. So if a digression came, it was best if Hazel were to go along with it and just agree with everything Shona said. </w:t>
      </w:r>
      <w:proofErr w:type="gramStart"/>
      <w:r w:rsidRPr="00045A52">
        <w:rPr>
          <w:rFonts w:ascii="Garamond" w:hAnsi="Garamond" w:cs="Times New Roman"/>
          <w:sz w:val="22"/>
          <w:szCs w:val="22"/>
        </w:rPr>
        <w:t>A look of panic that flickered across Alice</w:t>
      </w:r>
      <w:r w:rsidR="00C726A1">
        <w:rPr>
          <w:rFonts w:ascii="Garamond" w:hAnsi="Garamond" w:cs="Times New Roman"/>
          <w:sz w:val="22"/>
          <w:szCs w:val="22"/>
        </w:rPr>
        <w:t>’</w:t>
      </w:r>
      <w:r w:rsidRPr="00045A52">
        <w:rPr>
          <w:rFonts w:ascii="Garamond" w:hAnsi="Garamond" w:cs="Times New Roman"/>
          <w:sz w:val="22"/>
          <w:szCs w:val="22"/>
        </w:rPr>
        <w:t>s face as she said this.</w:t>
      </w:r>
      <w:proofErr w:type="gramEnd"/>
      <w:r w:rsidRPr="00045A52">
        <w:rPr>
          <w:rFonts w:ascii="Garamond" w:hAnsi="Garamond" w:cs="Times New Roman"/>
          <w:sz w:val="22"/>
          <w:szCs w:val="22"/>
        </w:rPr>
        <w:t xml:space="preserve"> Hazel took careful note.</w:t>
      </w:r>
    </w:p>
    <w:p w14:paraId="1FF53C5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E1789A7" w14:textId="3EF9C6C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66773B">
        <w:rPr>
          <w:rFonts w:ascii="Garamond" w:hAnsi="Garamond" w:cs="Times New Roman"/>
          <w:sz w:val="22"/>
          <w:szCs w:val="22"/>
        </w:rPr>
        <w:t>Thank you,</w:t>
      </w:r>
      <w:r w:rsidR="00A7035F">
        <w:rPr>
          <w:rFonts w:ascii="Garamond" w:hAnsi="Garamond" w:cs="Times New Roman"/>
          <w:sz w:val="22"/>
          <w:szCs w:val="22"/>
        </w:rPr>
        <w:t xml:space="preserve"> </w:t>
      </w:r>
      <w:r w:rsidR="0066773B">
        <w:rPr>
          <w:rFonts w:ascii="Garamond" w:hAnsi="Garamond" w:cs="Times New Roman"/>
          <w:sz w:val="22"/>
          <w:szCs w:val="22"/>
        </w:rPr>
        <w:t>Maggie Daniels. L</w:t>
      </w:r>
      <w:r w:rsidR="00EC2477" w:rsidRPr="00045A52">
        <w:rPr>
          <w:rFonts w:ascii="Garamond" w:hAnsi="Garamond" w:cs="Times New Roman"/>
          <w:sz w:val="22"/>
          <w:szCs w:val="22"/>
        </w:rPr>
        <w:t xml:space="preserve">ater on I will be talking to </w:t>
      </w:r>
      <w:r w:rsidR="00C726A1">
        <w:rPr>
          <w:rFonts w:ascii="Garamond" w:hAnsi="Garamond" w:cs="Times New Roman"/>
          <w:sz w:val="22"/>
          <w:szCs w:val="22"/>
        </w:rPr>
        <w:t>‘</w:t>
      </w:r>
      <w:proofErr w:type="spellStart"/>
      <w:r w:rsidR="00EC2477" w:rsidRPr="00045A52">
        <w:rPr>
          <w:rFonts w:ascii="Garamond" w:hAnsi="Garamond" w:cs="Times New Roman"/>
          <w:sz w:val="22"/>
          <w:szCs w:val="22"/>
        </w:rPr>
        <w:t>Orrible</w:t>
      </w:r>
      <w:proofErr w:type="spellEnd"/>
      <w:r w:rsidR="00EC2477" w:rsidRPr="00045A52">
        <w:rPr>
          <w:rFonts w:ascii="Garamond" w:hAnsi="Garamond" w:cs="Times New Roman"/>
          <w:sz w:val="22"/>
          <w:szCs w:val="22"/>
        </w:rPr>
        <w:t xml:space="preserve"> </w:t>
      </w:r>
      <w:r w:rsidR="00C726A1">
        <w:rPr>
          <w:rFonts w:ascii="Garamond" w:hAnsi="Garamond" w:cs="Times New Roman"/>
          <w:sz w:val="22"/>
          <w:szCs w:val="22"/>
        </w:rPr>
        <w:t>‘</w:t>
      </w:r>
      <w:proofErr w:type="spellStart"/>
      <w:r w:rsidR="00EC2477" w:rsidRPr="00045A52">
        <w:rPr>
          <w:rFonts w:ascii="Garamond" w:hAnsi="Garamond" w:cs="Times New Roman"/>
          <w:sz w:val="22"/>
          <w:szCs w:val="22"/>
        </w:rPr>
        <w:t>Enry</w:t>
      </w:r>
      <w:proofErr w:type="spellEnd"/>
      <w:r w:rsidR="00EC2477" w:rsidRPr="00045A52">
        <w:rPr>
          <w:rFonts w:ascii="Garamond" w:hAnsi="Garamond" w:cs="Times New Roman"/>
          <w:sz w:val="22"/>
          <w:szCs w:val="22"/>
        </w:rPr>
        <w:t xml:space="preserve"> recently evicted from </w:t>
      </w:r>
      <w:r w:rsidR="00C726A1">
        <w:rPr>
          <w:rFonts w:ascii="Garamond" w:hAnsi="Garamond" w:cs="Times New Roman"/>
          <w:sz w:val="22"/>
          <w:szCs w:val="22"/>
        </w:rPr>
        <w:t>‘</w:t>
      </w:r>
      <w:r w:rsidR="00EC2477" w:rsidRPr="00045A52">
        <w:rPr>
          <w:rFonts w:ascii="Garamond" w:hAnsi="Garamond" w:cs="Times New Roman"/>
          <w:sz w:val="22"/>
          <w:szCs w:val="22"/>
        </w:rPr>
        <w:t>The Oil Rig</w:t>
      </w:r>
      <w:r w:rsidR="00C726A1">
        <w:rPr>
          <w:rFonts w:ascii="Garamond" w:hAnsi="Garamond" w:cs="Times New Roman"/>
          <w:sz w:val="22"/>
          <w:szCs w:val="22"/>
        </w:rPr>
        <w:t>’</w:t>
      </w:r>
      <w:r w:rsidR="00EC2477" w:rsidRPr="00045A52">
        <w:rPr>
          <w:rFonts w:ascii="Garamond" w:hAnsi="Garamond" w:cs="Times New Roman"/>
          <w:sz w:val="22"/>
          <w:szCs w:val="22"/>
        </w:rPr>
        <w:t xml:space="preserve">. </w:t>
      </w:r>
      <w:r w:rsidR="0066773B">
        <w:rPr>
          <w:rFonts w:ascii="Garamond" w:hAnsi="Garamond" w:cs="Times New Roman"/>
          <w:sz w:val="22"/>
          <w:szCs w:val="22"/>
        </w:rPr>
        <w:t>But r</w:t>
      </w:r>
      <w:r w:rsidR="00EC2477" w:rsidRPr="00045A52">
        <w:rPr>
          <w:rFonts w:ascii="Garamond" w:hAnsi="Garamond" w:cs="Times New Roman"/>
          <w:sz w:val="22"/>
          <w:szCs w:val="22"/>
        </w:rPr>
        <w:t xml:space="preserve">ight now I am pleased to welcome onto the show, </w:t>
      </w:r>
      <w:proofErr w:type="spellStart"/>
      <w:r w:rsidR="00EC2477" w:rsidRPr="00045A52">
        <w:rPr>
          <w:rFonts w:ascii="Garamond" w:hAnsi="Garamond" w:cs="Times New Roman"/>
          <w:sz w:val="22"/>
          <w:szCs w:val="22"/>
        </w:rPr>
        <w:t>Dr.</w:t>
      </w:r>
      <w:proofErr w:type="spellEnd"/>
      <w:r w:rsidR="00EC2477" w:rsidRPr="00045A52">
        <w:rPr>
          <w:rFonts w:ascii="Garamond" w:hAnsi="Garamond" w:cs="Times New Roman"/>
          <w:sz w:val="22"/>
          <w:szCs w:val="22"/>
        </w:rPr>
        <w:t xml:space="preserve"> Hazel Cole</w:t>
      </w:r>
      <w:r w:rsidR="0066773B">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w:t>
      </w:r>
      <w:r w:rsidR="0066773B">
        <w:rPr>
          <w:rFonts w:ascii="Garamond" w:hAnsi="Garamond" w:cs="Times New Roman"/>
          <w:sz w:val="22"/>
          <w:szCs w:val="22"/>
        </w:rPr>
        <w:t xml:space="preserve">Shona said, standing to greet her guest and </w:t>
      </w:r>
      <w:r w:rsidR="00A7035F">
        <w:rPr>
          <w:rFonts w:ascii="Garamond" w:hAnsi="Garamond" w:cs="Times New Roman"/>
          <w:sz w:val="22"/>
          <w:szCs w:val="22"/>
        </w:rPr>
        <w:t>giving her perfect TV smile. S</w:t>
      </w:r>
      <w:r w:rsidR="00EC2477" w:rsidRPr="00045A52">
        <w:rPr>
          <w:rFonts w:ascii="Garamond" w:hAnsi="Garamond" w:cs="Times New Roman"/>
          <w:sz w:val="22"/>
          <w:szCs w:val="22"/>
        </w:rPr>
        <w:t>he wasn</w:t>
      </w:r>
      <w:r w:rsidR="00C726A1">
        <w:rPr>
          <w:rFonts w:ascii="Garamond" w:hAnsi="Garamond" w:cs="Times New Roman"/>
          <w:sz w:val="22"/>
          <w:szCs w:val="22"/>
        </w:rPr>
        <w:t>’</w:t>
      </w:r>
      <w:r w:rsidR="00EC2477" w:rsidRPr="00045A52">
        <w:rPr>
          <w:rFonts w:ascii="Garamond" w:hAnsi="Garamond" w:cs="Times New Roman"/>
          <w:sz w:val="22"/>
          <w:szCs w:val="22"/>
        </w:rPr>
        <w:t>t in the least</w:t>
      </w:r>
      <w:r w:rsidR="00A7035F">
        <w:rPr>
          <w:rFonts w:ascii="Garamond" w:hAnsi="Garamond" w:cs="Times New Roman"/>
          <w:sz w:val="22"/>
          <w:szCs w:val="22"/>
        </w:rPr>
        <w:t xml:space="preserve"> bit pleased. T</w:t>
      </w:r>
      <w:r w:rsidR="00EC2477" w:rsidRPr="00045A52">
        <w:rPr>
          <w:rFonts w:ascii="Garamond" w:hAnsi="Garamond" w:cs="Times New Roman"/>
          <w:sz w:val="22"/>
          <w:szCs w:val="22"/>
        </w:rPr>
        <w:t>hese s</w:t>
      </w:r>
      <w:r w:rsidR="00A7035F">
        <w:rPr>
          <w:rFonts w:ascii="Garamond" w:hAnsi="Garamond" w:cs="Times New Roman"/>
          <w:sz w:val="22"/>
          <w:szCs w:val="22"/>
        </w:rPr>
        <w:t>hrinks always made her uneasy. Y</w:t>
      </w:r>
      <w:r w:rsidR="00EC2477" w:rsidRPr="00045A52">
        <w:rPr>
          <w:rFonts w:ascii="Garamond" w:hAnsi="Garamond" w:cs="Times New Roman"/>
          <w:sz w:val="22"/>
          <w:szCs w:val="22"/>
        </w:rPr>
        <w:t>ou never knew how much they knew about you.</w:t>
      </w:r>
    </w:p>
    <w:p w14:paraId="0808952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C4F9A17" w14:textId="767EA12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D</w:t>
      </w:r>
      <w:r w:rsidR="00A7035F">
        <w:rPr>
          <w:rFonts w:ascii="Garamond" w:hAnsi="Garamond" w:cs="Times New Roman"/>
          <w:sz w:val="22"/>
          <w:szCs w:val="22"/>
        </w:rPr>
        <w:t>r Cole is a psychiatrist, who</w:t>
      </w:r>
      <w:proofErr w:type="gramStart"/>
      <w:r w:rsidR="00A7035F">
        <w:rPr>
          <w:rFonts w:ascii="Garamond" w:hAnsi="Garamond" w:cs="Times New Roman"/>
          <w:sz w:val="22"/>
          <w:szCs w:val="22"/>
        </w:rPr>
        <w:t>..”</w:t>
      </w:r>
      <w:proofErr w:type="gramEnd"/>
    </w:p>
    <w:p w14:paraId="24D74DC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2CFBAEF" w14:textId="2D9AE02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A7035F">
        <w:rPr>
          <w:rFonts w:ascii="Garamond" w:hAnsi="Garamond" w:cs="Times New Roman"/>
          <w:sz w:val="22"/>
          <w:szCs w:val="22"/>
        </w:rPr>
        <w:t>Psychologist actually, it’</w:t>
      </w:r>
      <w:r w:rsidR="00EC2477" w:rsidRPr="00045A52">
        <w:rPr>
          <w:rFonts w:ascii="Garamond" w:hAnsi="Garamond" w:cs="Times New Roman"/>
          <w:sz w:val="22"/>
          <w:szCs w:val="22"/>
        </w:rPr>
        <w:t>s slightly different.</w:t>
      </w:r>
      <w:r>
        <w:rPr>
          <w:rFonts w:ascii="Garamond" w:hAnsi="Garamond" w:cs="Times New Roman"/>
          <w:sz w:val="22"/>
          <w:szCs w:val="22"/>
        </w:rPr>
        <w:t>”</w:t>
      </w:r>
      <w:r w:rsidR="00EC2477" w:rsidRPr="00045A52">
        <w:rPr>
          <w:rFonts w:ascii="Garamond" w:hAnsi="Garamond" w:cs="Times New Roman"/>
          <w:sz w:val="22"/>
          <w:szCs w:val="22"/>
        </w:rPr>
        <w:t xml:space="preserve"> Hazel interrupted, smiling sweetly.</w:t>
      </w:r>
    </w:p>
    <w:p w14:paraId="2643556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02FACD5" w14:textId="509DF10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Oh God,</w:t>
      </w:r>
      <w:r>
        <w:rPr>
          <w:rFonts w:ascii="Garamond" w:hAnsi="Garamond" w:cs="Times New Roman"/>
          <w:sz w:val="22"/>
          <w:szCs w:val="22"/>
        </w:rPr>
        <w:t>”</w:t>
      </w:r>
      <w:r w:rsidR="00EC2477" w:rsidRPr="00045A52">
        <w:rPr>
          <w:rFonts w:ascii="Garamond" w:hAnsi="Garamond" w:cs="Times New Roman"/>
          <w:sz w:val="22"/>
          <w:szCs w:val="22"/>
        </w:rPr>
        <w:t xml:space="preserve"> thought Shona, </w:t>
      </w:r>
      <w:r>
        <w:rPr>
          <w:rFonts w:ascii="Garamond" w:hAnsi="Garamond" w:cs="Times New Roman"/>
          <w:sz w:val="22"/>
          <w:szCs w:val="22"/>
        </w:rPr>
        <w:t>“</w:t>
      </w:r>
      <w:r w:rsidR="00EC2477" w:rsidRPr="00045A52">
        <w:rPr>
          <w:rFonts w:ascii="Garamond" w:hAnsi="Garamond" w:cs="Times New Roman"/>
          <w:sz w:val="22"/>
          <w:szCs w:val="22"/>
        </w:rPr>
        <w:t xml:space="preserve">Not one </w:t>
      </w:r>
      <w:r w:rsidR="00A7035F">
        <w:rPr>
          <w:rFonts w:ascii="Garamond" w:hAnsi="Garamond" w:cs="Times New Roman"/>
          <w:sz w:val="22"/>
          <w:szCs w:val="22"/>
        </w:rPr>
        <w:t>of these pedantic medical types. T</w:t>
      </w:r>
      <w:r w:rsidR="00EC2477" w:rsidRPr="00045A52">
        <w:rPr>
          <w:rFonts w:ascii="Garamond" w:hAnsi="Garamond" w:cs="Times New Roman"/>
          <w:sz w:val="22"/>
          <w:szCs w:val="22"/>
        </w:rPr>
        <w:t>hey are always uncooperative, monosyllabic and make crap television.</w:t>
      </w:r>
      <w:r>
        <w:rPr>
          <w:rFonts w:ascii="Garamond" w:hAnsi="Garamond" w:cs="Times New Roman"/>
          <w:sz w:val="22"/>
          <w:szCs w:val="22"/>
        </w:rPr>
        <w:t>”</w:t>
      </w:r>
    </w:p>
    <w:p w14:paraId="4006102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3A607BA" w14:textId="64E1A167" w:rsidR="00EC2477" w:rsidRPr="00045A52" w:rsidRDefault="00A7035F"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 xml:space="preserve">Shona </w:t>
      </w:r>
      <w:r w:rsidR="00EC2477" w:rsidRPr="00045A52">
        <w:rPr>
          <w:rFonts w:ascii="Garamond" w:hAnsi="Garamond" w:cs="Times New Roman"/>
          <w:sz w:val="22"/>
          <w:szCs w:val="22"/>
        </w:rPr>
        <w:t xml:space="preserve">smiled sweetly back. </w:t>
      </w:r>
      <w:r w:rsidR="002E02DA">
        <w:rPr>
          <w:rFonts w:ascii="Garamond" w:hAnsi="Garamond" w:cs="Times New Roman"/>
          <w:sz w:val="22"/>
          <w:szCs w:val="22"/>
        </w:rPr>
        <w:t>“</w:t>
      </w:r>
      <w:r w:rsidR="00EC2477" w:rsidRPr="00045A52">
        <w:rPr>
          <w:rFonts w:ascii="Garamond" w:hAnsi="Garamond" w:cs="Times New Roman"/>
          <w:sz w:val="22"/>
          <w:szCs w:val="22"/>
        </w:rPr>
        <w:t>I</w:t>
      </w:r>
      <w:r w:rsidR="00C726A1">
        <w:rPr>
          <w:rFonts w:ascii="Garamond" w:hAnsi="Garamond" w:cs="Times New Roman"/>
          <w:sz w:val="22"/>
          <w:szCs w:val="22"/>
        </w:rPr>
        <w:t>’</w:t>
      </w:r>
      <w:r w:rsidR="00EC2477" w:rsidRPr="00045A52">
        <w:rPr>
          <w:rFonts w:ascii="Garamond" w:hAnsi="Garamond" w:cs="Times New Roman"/>
          <w:sz w:val="22"/>
          <w:szCs w:val="22"/>
        </w:rPr>
        <w:t xml:space="preserve">ve just finished reading your new book, </w:t>
      </w:r>
      <w:r w:rsidR="00C726A1">
        <w:rPr>
          <w:rFonts w:ascii="Garamond" w:hAnsi="Garamond" w:cs="Times New Roman"/>
          <w:sz w:val="22"/>
          <w:szCs w:val="22"/>
        </w:rPr>
        <w:t>‘</w:t>
      </w:r>
      <w:r w:rsidR="00EC2477" w:rsidRPr="00045A52">
        <w:rPr>
          <w:rFonts w:ascii="Garamond" w:hAnsi="Garamond" w:cs="Times New Roman"/>
          <w:sz w:val="22"/>
          <w:szCs w:val="22"/>
        </w:rPr>
        <w:t xml:space="preserve">Help </w:t>
      </w:r>
      <w:proofErr w:type="gramStart"/>
      <w:r w:rsidR="00EC2477" w:rsidRPr="00045A52">
        <w:rPr>
          <w:rFonts w:ascii="Garamond" w:hAnsi="Garamond" w:cs="Times New Roman"/>
          <w:sz w:val="22"/>
          <w:szCs w:val="22"/>
        </w:rPr>
        <w:t>Yourself</w:t>
      </w:r>
      <w:proofErr w:type="gramEnd"/>
      <w:r w:rsidR="00C726A1">
        <w:rPr>
          <w:rFonts w:ascii="Garamond" w:hAnsi="Garamond" w:cs="Times New Roman"/>
          <w:sz w:val="22"/>
          <w:szCs w:val="22"/>
        </w:rPr>
        <w:t>’</w:t>
      </w:r>
      <w:r>
        <w:rPr>
          <w:rFonts w:ascii="Garamond" w:hAnsi="Garamond" w:cs="Times New Roman"/>
          <w:sz w:val="22"/>
          <w:szCs w:val="22"/>
        </w:rPr>
        <w:t xml:space="preserve"> ”</w:t>
      </w:r>
      <w:r w:rsidR="00EC2477" w:rsidRPr="00045A52">
        <w:rPr>
          <w:rFonts w:ascii="Garamond" w:hAnsi="Garamond" w:cs="Times New Roman"/>
          <w:sz w:val="22"/>
          <w:szCs w:val="22"/>
        </w:rPr>
        <w:t xml:space="preserve"> She hadn</w:t>
      </w:r>
      <w:r w:rsidR="00C726A1">
        <w:rPr>
          <w:rFonts w:ascii="Garamond" w:hAnsi="Garamond" w:cs="Times New Roman"/>
          <w:sz w:val="22"/>
          <w:szCs w:val="22"/>
        </w:rPr>
        <w:t>’</w:t>
      </w:r>
      <w:r w:rsidR="00EC2477" w:rsidRPr="00045A52">
        <w:rPr>
          <w:rFonts w:ascii="Garamond" w:hAnsi="Garamond" w:cs="Times New Roman"/>
          <w:sz w:val="22"/>
          <w:szCs w:val="22"/>
        </w:rPr>
        <w:t>t. In fact, she hadn</w:t>
      </w:r>
      <w:r w:rsidR="00C726A1">
        <w:rPr>
          <w:rFonts w:ascii="Garamond" w:hAnsi="Garamond" w:cs="Times New Roman"/>
          <w:sz w:val="22"/>
          <w:szCs w:val="22"/>
        </w:rPr>
        <w:t>’</w:t>
      </w:r>
      <w:r w:rsidR="00EC2477" w:rsidRPr="00045A52">
        <w:rPr>
          <w:rFonts w:ascii="Garamond" w:hAnsi="Garamond" w:cs="Times New Roman"/>
          <w:sz w:val="22"/>
          <w:szCs w:val="22"/>
        </w:rPr>
        <w:t xml:space="preserve">t read any of </w:t>
      </w:r>
      <w:r w:rsidR="00C93975" w:rsidRPr="00045A52">
        <w:rPr>
          <w:rFonts w:ascii="Garamond" w:hAnsi="Garamond" w:cs="Times New Roman"/>
          <w:sz w:val="22"/>
          <w:szCs w:val="22"/>
        </w:rPr>
        <w:t>it;</w:t>
      </w:r>
      <w:r w:rsidR="00EC2477" w:rsidRPr="00045A52">
        <w:rPr>
          <w:rFonts w:ascii="Garamond" w:hAnsi="Garamond" w:cs="Times New Roman"/>
          <w:sz w:val="22"/>
          <w:szCs w:val="22"/>
        </w:rPr>
        <w:t xml:space="preserve"> she hadn</w:t>
      </w:r>
      <w:r w:rsidR="00C726A1">
        <w:rPr>
          <w:rFonts w:ascii="Garamond" w:hAnsi="Garamond" w:cs="Times New Roman"/>
          <w:sz w:val="22"/>
          <w:szCs w:val="22"/>
        </w:rPr>
        <w:t>’</w:t>
      </w:r>
      <w:r w:rsidR="00EC2477" w:rsidRPr="00045A52">
        <w:rPr>
          <w:rFonts w:ascii="Garamond" w:hAnsi="Garamond" w:cs="Times New Roman"/>
          <w:sz w:val="22"/>
          <w:szCs w:val="22"/>
        </w:rPr>
        <w:t xml:space="preserve">t even seen it before picking it up just now for the benefit of camera three. At </w:t>
      </w:r>
      <w:r w:rsidR="00C93975" w:rsidRPr="00045A52">
        <w:rPr>
          <w:rFonts w:ascii="Garamond" w:hAnsi="Garamond" w:cs="Times New Roman"/>
          <w:sz w:val="22"/>
          <w:szCs w:val="22"/>
        </w:rPr>
        <w:t>lunchtime</w:t>
      </w:r>
      <w:r w:rsidR="00EC2477" w:rsidRPr="00045A52">
        <w:rPr>
          <w:rFonts w:ascii="Garamond" w:hAnsi="Garamond" w:cs="Times New Roman"/>
          <w:sz w:val="22"/>
          <w:szCs w:val="22"/>
        </w:rPr>
        <w:t xml:space="preserve"> yesterday, the show</w:t>
      </w:r>
      <w:r w:rsidR="00C726A1">
        <w:rPr>
          <w:rFonts w:ascii="Garamond" w:hAnsi="Garamond" w:cs="Times New Roman"/>
          <w:sz w:val="22"/>
          <w:szCs w:val="22"/>
        </w:rPr>
        <w:t>’</w:t>
      </w:r>
      <w:r w:rsidR="00EC2477" w:rsidRPr="00045A52">
        <w:rPr>
          <w:rFonts w:ascii="Garamond" w:hAnsi="Garamond" w:cs="Times New Roman"/>
          <w:sz w:val="22"/>
          <w:szCs w:val="22"/>
        </w:rPr>
        <w:t>s producer had flung a copy at some flunky with instructions to read it and prepare some intelligent questions for Shona to ask.</w:t>
      </w:r>
    </w:p>
    <w:p w14:paraId="538339D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C4EF40D" w14:textId="38E112E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Did you like it?</w:t>
      </w:r>
      <w:r>
        <w:rPr>
          <w:rFonts w:ascii="Garamond" w:hAnsi="Garamond" w:cs="Times New Roman"/>
          <w:sz w:val="22"/>
          <w:szCs w:val="22"/>
        </w:rPr>
        <w:t>”</w:t>
      </w:r>
      <w:r w:rsidR="00EC2477" w:rsidRPr="00045A52">
        <w:rPr>
          <w:rFonts w:ascii="Garamond" w:hAnsi="Garamond" w:cs="Times New Roman"/>
          <w:sz w:val="22"/>
          <w:szCs w:val="22"/>
        </w:rPr>
        <w:t xml:space="preserve"> Hazel asked. This was not right. It was Shona who asked the questions and the guests who replied. Those were the rules of the game and any guest desperate enough to appear on this kind of show should surely know that?</w:t>
      </w:r>
    </w:p>
    <w:p w14:paraId="2BF575B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2B26D11" w14:textId="0229C0C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loved it!</w:t>
      </w:r>
      <w:r>
        <w:rPr>
          <w:rFonts w:ascii="Garamond" w:hAnsi="Garamond" w:cs="Times New Roman"/>
          <w:sz w:val="22"/>
          <w:szCs w:val="22"/>
        </w:rPr>
        <w:t>”</w:t>
      </w:r>
      <w:r w:rsidR="00EC2477" w:rsidRPr="00045A52">
        <w:rPr>
          <w:rFonts w:ascii="Garamond" w:hAnsi="Garamond" w:cs="Times New Roman"/>
          <w:sz w:val="22"/>
          <w:szCs w:val="22"/>
        </w:rPr>
        <w:t xml:space="preserve"> How could she? But it was another rule of the show to be uncritically gushing about everything. Anyway the junior researcher</w:t>
      </w:r>
      <w:r w:rsidR="00C726A1">
        <w:rPr>
          <w:rFonts w:ascii="Garamond" w:hAnsi="Garamond" w:cs="Times New Roman"/>
          <w:sz w:val="22"/>
          <w:szCs w:val="22"/>
        </w:rPr>
        <w:t>’</w:t>
      </w:r>
      <w:r w:rsidR="00EC2477" w:rsidRPr="00045A52">
        <w:rPr>
          <w:rFonts w:ascii="Garamond" w:hAnsi="Garamond" w:cs="Times New Roman"/>
          <w:sz w:val="22"/>
          <w:szCs w:val="22"/>
        </w:rPr>
        <w:t>s questions would let Shona bluff her way through. She consulted the bullet points.</w:t>
      </w:r>
    </w:p>
    <w:p w14:paraId="120EC86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C2A8C68" w14:textId="4A60552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So you are saying we can all be thinner, fitter, better people?</w:t>
      </w:r>
      <w:r>
        <w:rPr>
          <w:rFonts w:ascii="Garamond" w:hAnsi="Garamond" w:cs="Times New Roman"/>
          <w:sz w:val="22"/>
          <w:szCs w:val="22"/>
        </w:rPr>
        <w:t>”</w:t>
      </w:r>
    </w:p>
    <w:p w14:paraId="675947B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DE46C84" w14:textId="5D98C49E" w:rsidR="00A7035F"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w:t>
      </w:r>
      <w:r w:rsidR="000345BA">
        <w:rPr>
          <w:rFonts w:ascii="Garamond" w:hAnsi="Garamond" w:cs="Times New Roman"/>
          <w:sz w:val="22"/>
          <w:szCs w:val="22"/>
        </w:rPr>
        <w:t>, nothing like that,</w:t>
      </w:r>
      <w:r>
        <w:rPr>
          <w:rFonts w:ascii="Garamond" w:hAnsi="Garamond" w:cs="Times New Roman"/>
          <w:sz w:val="22"/>
          <w:szCs w:val="22"/>
        </w:rPr>
        <w:t>”</w:t>
      </w:r>
      <w:r w:rsidR="00EC2477" w:rsidRPr="00045A52">
        <w:rPr>
          <w:rFonts w:ascii="Garamond" w:hAnsi="Garamond" w:cs="Times New Roman"/>
          <w:sz w:val="22"/>
          <w:szCs w:val="22"/>
        </w:rPr>
        <w:t xml:space="preserve"> </w:t>
      </w:r>
      <w:r w:rsidR="000345BA">
        <w:rPr>
          <w:rFonts w:ascii="Garamond" w:hAnsi="Garamond" w:cs="Times New Roman"/>
          <w:sz w:val="22"/>
          <w:szCs w:val="22"/>
        </w:rPr>
        <w:t>s</w:t>
      </w:r>
      <w:r w:rsidR="00A7035F">
        <w:rPr>
          <w:rFonts w:ascii="Garamond" w:hAnsi="Garamond" w:cs="Times New Roman"/>
          <w:sz w:val="22"/>
          <w:szCs w:val="22"/>
        </w:rPr>
        <w:t>aid</w:t>
      </w:r>
      <w:r w:rsidR="000345BA">
        <w:rPr>
          <w:rFonts w:ascii="Garamond" w:hAnsi="Garamond" w:cs="Times New Roman"/>
          <w:sz w:val="22"/>
          <w:szCs w:val="22"/>
        </w:rPr>
        <w:t xml:space="preserve"> Hazel.</w:t>
      </w:r>
    </w:p>
    <w:p w14:paraId="3FDDB0F3" w14:textId="77777777" w:rsidR="00A7035F" w:rsidRDefault="00A7035F" w:rsidP="00EC2477">
      <w:pPr>
        <w:pStyle w:val="NovelBody"/>
        <w:spacing w:line="240" w:lineRule="auto"/>
        <w:ind w:firstLine="0"/>
        <w:jc w:val="both"/>
        <w:rPr>
          <w:rFonts w:ascii="Garamond" w:hAnsi="Garamond" w:cs="Times New Roman"/>
          <w:sz w:val="22"/>
          <w:szCs w:val="22"/>
        </w:rPr>
      </w:pPr>
    </w:p>
    <w:p w14:paraId="67216B28" w14:textId="6CF42A3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office junior hadn</w:t>
      </w:r>
      <w:r w:rsidR="00C726A1">
        <w:rPr>
          <w:rFonts w:ascii="Garamond" w:hAnsi="Garamond" w:cs="Times New Roman"/>
          <w:sz w:val="22"/>
          <w:szCs w:val="22"/>
        </w:rPr>
        <w:t>’</w:t>
      </w:r>
      <w:r w:rsidRPr="00045A52">
        <w:rPr>
          <w:rFonts w:ascii="Garamond" w:hAnsi="Garamond" w:cs="Times New Roman"/>
          <w:sz w:val="22"/>
          <w:szCs w:val="22"/>
        </w:rPr>
        <w:t>t read it either. He had been out extremely late the night before to some newly opened club and got lucky with a stunning girl who worked in public relations. He had not slept at all last night and he was hoping to see her again that night. To be prepared he was planning to hide in a guest dressing</w:t>
      </w:r>
      <w:r w:rsidR="00A7035F">
        <w:rPr>
          <w:rFonts w:ascii="Garamond" w:hAnsi="Garamond" w:cs="Times New Roman"/>
          <w:sz w:val="22"/>
          <w:szCs w:val="22"/>
        </w:rPr>
        <w:t xml:space="preserve"> room</w:t>
      </w:r>
      <w:r w:rsidRPr="00045A52">
        <w:rPr>
          <w:rFonts w:ascii="Garamond" w:hAnsi="Garamond" w:cs="Times New Roman"/>
          <w:sz w:val="22"/>
          <w:szCs w:val="22"/>
        </w:rPr>
        <w:t xml:space="preserve"> and spend the afternoon catching up on his sleep. He had flicked through Help Yourself, but the words were floating off the page, so in the end he had just copied and pasted the questions from the notes for another self-help guru they had had on the show half a year ago. </w:t>
      </w:r>
    </w:p>
    <w:p w14:paraId="0818CD6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A8CA32A" w14:textId="35BEA54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Treating yourself to a new outfit improves your s</w:t>
      </w:r>
      <w:r w:rsidR="000345BA">
        <w:rPr>
          <w:rFonts w:ascii="Garamond" w:hAnsi="Garamond" w:cs="Times New Roman"/>
          <w:sz w:val="22"/>
          <w:szCs w:val="22"/>
        </w:rPr>
        <w:t>elf-confidence,</w:t>
      </w:r>
      <w:r>
        <w:rPr>
          <w:rFonts w:ascii="Garamond" w:hAnsi="Garamond" w:cs="Times New Roman"/>
          <w:sz w:val="22"/>
          <w:szCs w:val="22"/>
        </w:rPr>
        <w:t>”</w:t>
      </w:r>
      <w:r w:rsidR="00EC2477" w:rsidRPr="00045A52">
        <w:rPr>
          <w:rFonts w:ascii="Garamond" w:hAnsi="Garamond" w:cs="Times New Roman"/>
          <w:sz w:val="22"/>
          <w:szCs w:val="22"/>
        </w:rPr>
        <w:t xml:space="preserve"> Shona </w:t>
      </w:r>
      <w:r w:rsidR="000345BA">
        <w:rPr>
          <w:rFonts w:ascii="Garamond" w:hAnsi="Garamond" w:cs="Times New Roman"/>
          <w:sz w:val="22"/>
          <w:szCs w:val="22"/>
        </w:rPr>
        <w:t>asked</w:t>
      </w:r>
      <w:r w:rsidR="00EC2477" w:rsidRPr="00045A52">
        <w:rPr>
          <w:rFonts w:ascii="Garamond" w:hAnsi="Garamond" w:cs="Times New Roman"/>
          <w:sz w:val="22"/>
          <w:szCs w:val="22"/>
        </w:rPr>
        <w:t xml:space="preserve"> uncertainly, having scanned down her crib for something in the summary that seemed most likely to her.</w:t>
      </w:r>
    </w:p>
    <w:p w14:paraId="405C455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EDC2412" w14:textId="3424E60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haven</w:t>
      </w:r>
      <w:r w:rsidR="00C726A1">
        <w:rPr>
          <w:rFonts w:ascii="Garamond" w:hAnsi="Garamond" w:cs="Times New Roman"/>
          <w:sz w:val="22"/>
          <w:szCs w:val="22"/>
        </w:rPr>
        <w:t>’</w:t>
      </w:r>
      <w:r w:rsidR="00EC2477" w:rsidRPr="00045A52">
        <w:rPr>
          <w:rFonts w:ascii="Garamond" w:hAnsi="Garamond" w:cs="Times New Roman"/>
          <w:sz w:val="22"/>
          <w:szCs w:val="22"/>
        </w:rPr>
        <w:t>t read it have you?</w:t>
      </w:r>
      <w:r>
        <w:rPr>
          <w:rFonts w:ascii="Garamond" w:hAnsi="Garamond" w:cs="Times New Roman"/>
          <w:sz w:val="22"/>
          <w:szCs w:val="22"/>
        </w:rPr>
        <w:t>”</w:t>
      </w:r>
      <w:r w:rsidR="00EC2477" w:rsidRPr="00045A52">
        <w:rPr>
          <w:rFonts w:ascii="Garamond" w:hAnsi="Garamond" w:cs="Times New Roman"/>
          <w:sz w:val="22"/>
          <w:szCs w:val="22"/>
        </w:rPr>
        <w:t xml:space="preserve"> Hazel suggested, still smiling sweetly.</w:t>
      </w:r>
    </w:p>
    <w:p w14:paraId="4E6092B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9EA5272" w14:textId="01E114B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From there</w:t>
      </w:r>
      <w:r w:rsidR="000345BA">
        <w:rPr>
          <w:rFonts w:ascii="Garamond" w:hAnsi="Garamond" w:cs="Times New Roman"/>
          <w:sz w:val="22"/>
          <w:szCs w:val="22"/>
        </w:rPr>
        <w:t>,</w:t>
      </w:r>
      <w:r w:rsidRPr="00045A52">
        <w:rPr>
          <w:rFonts w:ascii="Garamond" w:hAnsi="Garamond" w:cs="Times New Roman"/>
          <w:sz w:val="22"/>
          <w:szCs w:val="22"/>
        </w:rPr>
        <w:t xml:space="preserve"> it degenerated badly. And unfortunately for Shona, having just come ba</w:t>
      </w:r>
      <w:r w:rsidR="000345BA">
        <w:rPr>
          <w:rFonts w:ascii="Garamond" w:hAnsi="Garamond" w:cs="Times New Roman"/>
          <w:sz w:val="22"/>
          <w:szCs w:val="22"/>
        </w:rPr>
        <w:t>ck from the commercial break, there were many</w:t>
      </w:r>
      <w:r w:rsidRPr="00045A52">
        <w:rPr>
          <w:rFonts w:ascii="Garamond" w:hAnsi="Garamond" w:cs="Times New Roman"/>
          <w:sz w:val="22"/>
          <w:szCs w:val="22"/>
        </w:rPr>
        <w:t xml:space="preserve"> awkward and uncomfortable minutes before the producer could come to her rescue. (What she never found out was that he let the section run on longer than he </w:t>
      </w:r>
      <w:r w:rsidR="000345BA">
        <w:rPr>
          <w:rFonts w:ascii="Garamond" w:hAnsi="Garamond" w:cs="Times New Roman"/>
          <w:sz w:val="22"/>
          <w:szCs w:val="22"/>
        </w:rPr>
        <w:t>needed to because car-</w:t>
      </w:r>
      <w:r w:rsidRPr="00045A52">
        <w:rPr>
          <w:rFonts w:ascii="Garamond" w:hAnsi="Garamond" w:cs="Times New Roman"/>
          <w:sz w:val="22"/>
          <w:szCs w:val="22"/>
        </w:rPr>
        <w:t>crash</w:t>
      </w:r>
      <w:r w:rsidR="000345BA">
        <w:rPr>
          <w:rFonts w:ascii="Garamond" w:hAnsi="Garamond" w:cs="Times New Roman"/>
          <w:sz w:val="22"/>
          <w:szCs w:val="22"/>
        </w:rPr>
        <w:t>es were</w:t>
      </w:r>
      <w:r w:rsidRPr="00045A52">
        <w:rPr>
          <w:rFonts w:ascii="Garamond" w:hAnsi="Garamond" w:cs="Times New Roman"/>
          <w:sz w:val="22"/>
          <w:szCs w:val="22"/>
        </w:rPr>
        <w:t xml:space="preserve"> </w:t>
      </w:r>
      <w:r w:rsidR="000345BA">
        <w:rPr>
          <w:rFonts w:ascii="Garamond" w:hAnsi="Garamond" w:cs="Times New Roman"/>
          <w:sz w:val="22"/>
          <w:szCs w:val="22"/>
        </w:rPr>
        <w:t xml:space="preserve">always </w:t>
      </w:r>
      <w:r w:rsidRPr="00045A52">
        <w:rPr>
          <w:rFonts w:ascii="Garamond" w:hAnsi="Garamond" w:cs="Times New Roman"/>
          <w:sz w:val="22"/>
          <w:szCs w:val="22"/>
        </w:rPr>
        <w:t xml:space="preserve">such compelling </w:t>
      </w:r>
      <w:r w:rsidRPr="00045A52">
        <w:rPr>
          <w:rFonts w:ascii="Garamond" w:hAnsi="Garamond" w:cs="Times New Roman"/>
          <w:sz w:val="22"/>
          <w:szCs w:val="22"/>
        </w:rPr>
        <w:lastRenderedPageBreak/>
        <w:t>television.)</w:t>
      </w:r>
    </w:p>
    <w:p w14:paraId="5D69CDE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F0E2097" w14:textId="1C8DDAD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final section with </w:t>
      </w:r>
      <w:r w:rsidR="00C726A1">
        <w:rPr>
          <w:rFonts w:ascii="Garamond" w:hAnsi="Garamond" w:cs="Times New Roman"/>
          <w:sz w:val="22"/>
          <w:szCs w:val="22"/>
        </w:rPr>
        <w:t>‘</w:t>
      </w:r>
      <w:proofErr w:type="spellStart"/>
      <w:r w:rsidRPr="00045A52">
        <w:rPr>
          <w:rFonts w:ascii="Garamond" w:hAnsi="Garamond" w:cs="Times New Roman"/>
          <w:sz w:val="22"/>
          <w:szCs w:val="22"/>
        </w:rPr>
        <w:t>Orrible</w:t>
      </w:r>
      <w:proofErr w:type="spellEnd"/>
      <w:r w:rsidRPr="00045A52">
        <w:rPr>
          <w:rFonts w:ascii="Garamond" w:hAnsi="Garamond" w:cs="Times New Roman"/>
          <w:sz w:val="22"/>
          <w:szCs w:val="22"/>
        </w:rPr>
        <w:t xml:space="preserve"> </w:t>
      </w:r>
      <w:r w:rsidR="00C726A1">
        <w:rPr>
          <w:rFonts w:ascii="Garamond" w:hAnsi="Garamond" w:cs="Times New Roman"/>
          <w:sz w:val="22"/>
          <w:szCs w:val="22"/>
        </w:rPr>
        <w:t>‘</w:t>
      </w:r>
      <w:proofErr w:type="spellStart"/>
      <w:r w:rsidRPr="00045A52">
        <w:rPr>
          <w:rFonts w:ascii="Garamond" w:hAnsi="Garamond" w:cs="Times New Roman"/>
          <w:sz w:val="22"/>
          <w:szCs w:val="22"/>
        </w:rPr>
        <w:t>Enry</w:t>
      </w:r>
      <w:proofErr w:type="spellEnd"/>
      <w:r w:rsidRPr="00045A52">
        <w:rPr>
          <w:rFonts w:ascii="Garamond" w:hAnsi="Garamond" w:cs="Times New Roman"/>
          <w:sz w:val="22"/>
          <w:szCs w:val="22"/>
        </w:rPr>
        <w:t xml:space="preserve"> had gone moderately well and coming off the set Shona was slightly calmer than she had been during the </w:t>
      </w:r>
      <w:r w:rsidR="00C93975" w:rsidRPr="00045A52">
        <w:rPr>
          <w:rFonts w:ascii="Garamond" w:hAnsi="Garamond" w:cs="Times New Roman"/>
          <w:sz w:val="22"/>
          <w:szCs w:val="22"/>
        </w:rPr>
        <w:t>debacle</w:t>
      </w:r>
      <w:r w:rsidRPr="00045A52">
        <w:rPr>
          <w:rFonts w:ascii="Garamond" w:hAnsi="Garamond" w:cs="Times New Roman"/>
          <w:sz w:val="22"/>
          <w:szCs w:val="22"/>
        </w:rPr>
        <w:t xml:space="preserve"> with the head doctor. But now as she played back the show in her mind she relived the bad bits. </w:t>
      </w:r>
      <w:r w:rsidR="000345BA">
        <w:rPr>
          <w:rFonts w:ascii="Garamond" w:hAnsi="Garamond" w:cs="Times New Roman"/>
          <w:sz w:val="22"/>
          <w:szCs w:val="22"/>
        </w:rPr>
        <w:t>Her</w:t>
      </w:r>
      <w:r w:rsidRPr="00045A52">
        <w:rPr>
          <w:rFonts w:ascii="Garamond" w:hAnsi="Garamond" w:cs="Times New Roman"/>
          <w:sz w:val="22"/>
          <w:szCs w:val="22"/>
        </w:rPr>
        <w:t xml:space="preserve"> stomach dropped as she recalled how </w:t>
      </w:r>
      <w:r w:rsidR="000345BA">
        <w:rPr>
          <w:rFonts w:ascii="Garamond" w:hAnsi="Garamond" w:cs="Times New Roman"/>
          <w:sz w:val="22"/>
          <w:szCs w:val="22"/>
        </w:rPr>
        <w:t>Hazel had</w:t>
      </w:r>
      <w:r w:rsidRPr="00045A52">
        <w:rPr>
          <w:rFonts w:ascii="Garamond" w:hAnsi="Garamond" w:cs="Times New Roman"/>
          <w:sz w:val="22"/>
          <w:szCs w:val="22"/>
        </w:rPr>
        <w:t xml:space="preserve"> made a fool of</w:t>
      </w:r>
      <w:r w:rsidR="000345BA">
        <w:rPr>
          <w:rFonts w:ascii="Garamond" w:hAnsi="Garamond" w:cs="Times New Roman"/>
          <w:sz w:val="22"/>
          <w:szCs w:val="22"/>
        </w:rPr>
        <w:t xml:space="preserve"> her</w:t>
      </w:r>
      <w:r w:rsidRPr="00045A52">
        <w:rPr>
          <w:rFonts w:ascii="Garamond" w:hAnsi="Garamond" w:cs="Times New Roman"/>
          <w:sz w:val="22"/>
          <w:szCs w:val="22"/>
        </w:rPr>
        <w:t>. Shona d</w:t>
      </w:r>
      <w:r w:rsidR="001101AF">
        <w:rPr>
          <w:rFonts w:ascii="Garamond" w:hAnsi="Garamond" w:cs="Times New Roman"/>
          <w:sz w:val="22"/>
          <w:szCs w:val="22"/>
        </w:rPr>
        <w:t>id not like being mocked</w:t>
      </w:r>
      <w:r w:rsidRPr="00045A52">
        <w:rPr>
          <w:rFonts w:ascii="Garamond" w:hAnsi="Garamond" w:cs="Times New Roman"/>
          <w:sz w:val="22"/>
          <w:szCs w:val="22"/>
        </w:rPr>
        <w:t xml:space="preserve">. She channelled her anger at her perceived humiliation into righteous indignation and very quickly had turned the situation round in her head. She picked up the copy of the accursed book and looked at the gentle smiling face of Hazel on the back and read the blurb beneath that listed Hazels many qualifications and her time working in psychiatric hospitals. </w:t>
      </w:r>
    </w:p>
    <w:p w14:paraId="1C0527B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CD219D6" w14:textId="6EE3080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Slowly it began to make </w:t>
      </w:r>
      <w:r w:rsidR="001101AF">
        <w:rPr>
          <w:rFonts w:ascii="Garamond" w:hAnsi="Garamond" w:cs="Times New Roman"/>
          <w:sz w:val="22"/>
          <w:szCs w:val="22"/>
        </w:rPr>
        <w:t>sense to Shona. T</w:t>
      </w:r>
      <w:r w:rsidRPr="00045A52">
        <w:rPr>
          <w:rFonts w:ascii="Garamond" w:hAnsi="Garamond" w:cs="Times New Roman"/>
          <w:sz w:val="22"/>
          <w:szCs w:val="22"/>
        </w:rPr>
        <w:t xml:space="preserve">hat shrink had deliberately set out to make Shona look stupid. On her own show! Just so people would think how clever the doctor was and buy her stupid book. </w:t>
      </w:r>
      <w:proofErr w:type="gramStart"/>
      <w:r w:rsidRPr="00045A52">
        <w:rPr>
          <w:rFonts w:ascii="Garamond" w:hAnsi="Garamond" w:cs="Times New Roman"/>
          <w:sz w:val="22"/>
          <w:szCs w:val="22"/>
        </w:rPr>
        <w:t>The scheming and devious old biddy.</w:t>
      </w:r>
      <w:proofErr w:type="gramEnd"/>
      <w:r w:rsidRPr="00045A52">
        <w:rPr>
          <w:rFonts w:ascii="Garamond" w:hAnsi="Garamond" w:cs="Times New Roman"/>
          <w:sz w:val="22"/>
          <w:szCs w:val="22"/>
        </w:rPr>
        <w:t xml:space="preserve"> You would never suspect it to look at her. But this was so clearly what happened. She would not get away with it. You did not get your own show on daytime television without knowing how to stand up for yourself. Shona was not about to let this insult pass. She </w:t>
      </w:r>
      <w:r w:rsidR="001101AF">
        <w:rPr>
          <w:rFonts w:ascii="Garamond" w:hAnsi="Garamond" w:cs="Times New Roman"/>
          <w:sz w:val="22"/>
          <w:szCs w:val="22"/>
        </w:rPr>
        <w:t>grabbed the</w:t>
      </w:r>
      <w:r w:rsidRPr="00045A52">
        <w:rPr>
          <w:rFonts w:ascii="Garamond" w:hAnsi="Garamond" w:cs="Times New Roman"/>
          <w:sz w:val="22"/>
          <w:szCs w:val="22"/>
        </w:rPr>
        <w:t xml:space="preserve"> </w:t>
      </w:r>
      <w:r w:rsidR="001101AF">
        <w:rPr>
          <w:rFonts w:ascii="Garamond" w:hAnsi="Garamond" w:cs="Times New Roman"/>
          <w:sz w:val="22"/>
          <w:szCs w:val="22"/>
        </w:rPr>
        <w:t xml:space="preserve">offending book, </w:t>
      </w:r>
      <w:r w:rsidRPr="00045A52">
        <w:rPr>
          <w:rFonts w:ascii="Garamond" w:hAnsi="Garamond" w:cs="Times New Roman"/>
          <w:sz w:val="22"/>
          <w:szCs w:val="22"/>
        </w:rPr>
        <w:t xml:space="preserve">had a short scream </w:t>
      </w:r>
      <w:r w:rsidR="001101AF">
        <w:rPr>
          <w:rFonts w:ascii="Garamond" w:hAnsi="Garamond" w:cs="Times New Roman"/>
          <w:sz w:val="22"/>
          <w:szCs w:val="22"/>
        </w:rPr>
        <w:t>and stomped</w:t>
      </w:r>
      <w:r w:rsidRPr="00045A52">
        <w:rPr>
          <w:rFonts w:ascii="Garamond" w:hAnsi="Garamond" w:cs="Times New Roman"/>
          <w:sz w:val="22"/>
          <w:szCs w:val="22"/>
        </w:rPr>
        <w:t xml:space="preserve"> out of her rooms and down the corridor.</w:t>
      </w:r>
    </w:p>
    <w:p w14:paraId="7335E59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5B6545B" w14:textId="5006DBC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Shona exploded into Hazel Cole</w:t>
      </w:r>
      <w:r w:rsidR="00C726A1">
        <w:rPr>
          <w:rFonts w:ascii="Garamond" w:hAnsi="Garamond" w:cs="Times New Roman"/>
          <w:sz w:val="22"/>
          <w:szCs w:val="22"/>
        </w:rPr>
        <w:t>’</w:t>
      </w:r>
      <w:r w:rsidRPr="00045A52">
        <w:rPr>
          <w:rFonts w:ascii="Garamond" w:hAnsi="Garamond" w:cs="Times New Roman"/>
          <w:sz w:val="22"/>
          <w:szCs w:val="22"/>
        </w:rPr>
        <w:t>s dressing room.</w:t>
      </w:r>
    </w:p>
    <w:p w14:paraId="6ECF1A5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A339D55" w14:textId="66AE03A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1101AF">
        <w:rPr>
          <w:rFonts w:ascii="Garamond" w:hAnsi="Garamond" w:cs="Times New Roman"/>
          <w:sz w:val="22"/>
          <w:szCs w:val="22"/>
        </w:rPr>
        <w:t>I suppose you think it’</w:t>
      </w:r>
      <w:r w:rsidR="00EC2477" w:rsidRPr="00045A52">
        <w:rPr>
          <w:rFonts w:ascii="Garamond" w:hAnsi="Garamond" w:cs="Times New Roman"/>
          <w:sz w:val="22"/>
          <w:szCs w:val="22"/>
        </w:rPr>
        <w:t>s clever to trick me on my own television show, do you?</w:t>
      </w:r>
      <w:r>
        <w:rPr>
          <w:rFonts w:ascii="Garamond" w:hAnsi="Garamond" w:cs="Times New Roman"/>
          <w:sz w:val="22"/>
          <w:szCs w:val="22"/>
        </w:rPr>
        <w:t>”</w:t>
      </w:r>
      <w:r w:rsidR="00EC2477" w:rsidRPr="00045A52">
        <w:rPr>
          <w:rFonts w:ascii="Garamond" w:hAnsi="Garamond" w:cs="Times New Roman"/>
          <w:sz w:val="22"/>
          <w:szCs w:val="22"/>
        </w:rPr>
        <w:t xml:space="preserve"> </w:t>
      </w:r>
      <w:r w:rsidR="00C93975" w:rsidRPr="00045A52">
        <w:rPr>
          <w:rFonts w:ascii="Garamond" w:hAnsi="Garamond" w:cs="Times New Roman"/>
          <w:sz w:val="22"/>
          <w:szCs w:val="22"/>
        </w:rPr>
        <w:t>She screamed</w:t>
      </w:r>
      <w:r w:rsidR="001101AF">
        <w:rPr>
          <w:rFonts w:ascii="Garamond" w:hAnsi="Garamond" w:cs="Times New Roman"/>
          <w:sz w:val="22"/>
          <w:szCs w:val="22"/>
        </w:rPr>
        <w:t>,</w:t>
      </w:r>
      <w:r w:rsidR="00C93975" w:rsidRPr="00045A52">
        <w:rPr>
          <w:rFonts w:ascii="Garamond" w:hAnsi="Garamond" w:cs="Times New Roman"/>
          <w:sz w:val="22"/>
          <w:szCs w:val="22"/>
        </w:rPr>
        <w:t xml:space="preserve"> brandishing </w:t>
      </w:r>
      <w:r w:rsidR="00C726A1">
        <w:rPr>
          <w:rFonts w:ascii="Garamond" w:hAnsi="Garamond" w:cs="Times New Roman"/>
          <w:sz w:val="22"/>
          <w:szCs w:val="22"/>
        </w:rPr>
        <w:t>‘</w:t>
      </w:r>
      <w:r w:rsidR="00C93975" w:rsidRPr="00045A52">
        <w:rPr>
          <w:rFonts w:ascii="Garamond" w:hAnsi="Garamond" w:cs="Times New Roman"/>
          <w:sz w:val="22"/>
          <w:szCs w:val="22"/>
        </w:rPr>
        <w:t>Help Yourself</w:t>
      </w:r>
      <w:r w:rsidR="00C726A1">
        <w:rPr>
          <w:rFonts w:ascii="Garamond" w:hAnsi="Garamond" w:cs="Times New Roman"/>
          <w:sz w:val="22"/>
          <w:szCs w:val="22"/>
        </w:rPr>
        <w:t>’</w:t>
      </w:r>
      <w:r w:rsidR="00C93975" w:rsidRPr="00045A52">
        <w:rPr>
          <w:rFonts w:ascii="Garamond" w:hAnsi="Garamond" w:cs="Times New Roman"/>
          <w:sz w:val="22"/>
          <w:szCs w:val="22"/>
        </w:rPr>
        <w:t xml:space="preserve"> as if it were damning evidence. </w:t>
      </w:r>
    </w:p>
    <w:p w14:paraId="4927923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E21BECC" w14:textId="6AA98B8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Haz</w:t>
      </w:r>
      <w:r w:rsidR="001101AF">
        <w:rPr>
          <w:rFonts w:ascii="Garamond" w:hAnsi="Garamond" w:cs="Times New Roman"/>
          <w:sz w:val="22"/>
          <w:szCs w:val="22"/>
        </w:rPr>
        <w:t>el Cole had lived through stand-</w:t>
      </w:r>
      <w:r w:rsidRPr="00045A52">
        <w:rPr>
          <w:rFonts w:ascii="Garamond" w:hAnsi="Garamond" w:cs="Times New Roman"/>
          <w:sz w:val="22"/>
          <w:szCs w:val="22"/>
        </w:rPr>
        <w:t xml:space="preserve">up shouting matches with psychopathic multiple murderers, so she was not intimidated </w:t>
      </w:r>
      <w:r w:rsidRPr="00045A52">
        <w:rPr>
          <w:rFonts w:ascii="Garamond" w:hAnsi="Garamond" w:cs="Times New Roman"/>
          <w:sz w:val="22"/>
          <w:szCs w:val="22"/>
        </w:rPr>
        <w:lastRenderedPageBreak/>
        <w:t xml:space="preserve">by </w:t>
      </w:r>
      <w:r w:rsidR="001101AF">
        <w:rPr>
          <w:rFonts w:ascii="Garamond" w:hAnsi="Garamond" w:cs="Times New Roman"/>
          <w:sz w:val="22"/>
          <w:szCs w:val="22"/>
        </w:rPr>
        <w:t>a</w:t>
      </w:r>
      <w:r w:rsidRPr="00045A52">
        <w:rPr>
          <w:rFonts w:ascii="Garamond" w:hAnsi="Garamond" w:cs="Times New Roman"/>
          <w:sz w:val="22"/>
          <w:szCs w:val="22"/>
        </w:rPr>
        <w:t xml:space="preserve"> furious chat show host. </w:t>
      </w:r>
    </w:p>
    <w:p w14:paraId="3FA1580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BBAB5B3" w14:textId="6F5E8CD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wasn</w:t>
      </w:r>
      <w:r w:rsidR="00C726A1">
        <w:rPr>
          <w:rFonts w:ascii="Garamond" w:hAnsi="Garamond" w:cs="Times New Roman"/>
          <w:sz w:val="22"/>
          <w:szCs w:val="22"/>
        </w:rPr>
        <w:t>’</w:t>
      </w:r>
      <w:r w:rsidR="001101AF">
        <w:rPr>
          <w:rFonts w:ascii="Garamond" w:hAnsi="Garamond" w:cs="Times New Roman"/>
          <w:sz w:val="22"/>
          <w:szCs w:val="22"/>
        </w:rPr>
        <w:t>t trying to trick you.</w:t>
      </w:r>
      <w:r w:rsidR="00EC2477" w:rsidRPr="00045A52">
        <w:rPr>
          <w:rFonts w:ascii="Garamond" w:hAnsi="Garamond" w:cs="Times New Roman"/>
          <w:sz w:val="22"/>
          <w:szCs w:val="22"/>
        </w:rPr>
        <w:t xml:space="preserve"> I think there must have been some misunderstanding. I am sorry. I expect you get a lot of guests and it must be h</w:t>
      </w:r>
      <w:r w:rsidR="001101AF">
        <w:rPr>
          <w:rFonts w:ascii="Garamond" w:hAnsi="Garamond" w:cs="Times New Roman"/>
          <w:sz w:val="22"/>
          <w:szCs w:val="22"/>
        </w:rPr>
        <w:t>ard to keep track of everything?</w:t>
      </w:r>
      <w:r>
        <w:rPr>
          <w:rFonts w:ascii="Garamond" w:hAnsi="Garamond" w:cs="Times New Roman"/>
          <w:sz w:val="22"/>
          <w:szCs w:val="22"/>
        </w:rPr>
        <w:t>”</w:t>
      </w:r>
      <w:r w:rsidR="00EC2477" w:rsidRPr="00045A52">
        <w:rPr>
          <w:rFonts w:ascii="Garamond" w:hAnsi="Garamond" w:cs="Times New Roman"/>
          <w:sz w:val="22"/>
          <w:szCs w:val="22"/>
        </w:rPr>
        <w:t xml:space="preserve"> Hazel asked in a clear and steady tone that calmed Shona somewhat.</w:t>
      </w:r>
    </w:p>
    <w:p w14:paraId="34D94D8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F7EE731" w14:textId="00DB194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Yes, I have to do everything round here or, as you see, it all goes wrong. So </w:t>
      </w:r>
      <w:r w:rsidR="001101AF">
        <w:rPr>
          <w:rFonts w:ascii="Garamond" w:hAnsi="Garamond" w:cs="Times New Roman"/>
          <w:sz w:val="22"/>
          <w:szCs w:val="22"/>
        </w:rPr>
        <w:t xml:space="preserve">it </w:t>
      </w:r>
      <w:r w:rsidR="00EC2477" w:rsidRPr="00045A52">
        <w:rPr>
          <w:rFonts w:ascii="Garamond" w:hAnsi="Garamond" w:cs="Times New Roman"/>
          <w:sz w:val="22"/>
          <w:szCs w:val="22"/>
        </w:rPr>
        <w:t>doesn</w:t>
      </w:r>
      <w:r w:rsidR="00C726A1">
        <w:rPr>
          <w:rFonts w:ascii="Garamond" w:hAnsi="Garamond" w:cs="Times New Roman"/>
          <w:sz w:val="22"/>
          <w:szCs w:val="22"/>
        </w:rPr>
        <w:t>’</w:t>
      </w:r>
      <w:r w:rsidR="00EC2477" w:rsidRPr="00045A52">
        <w:rPr>
          <w:rFonts w:ascii="Garamond" w:hAnsi="Garamond" w:cs="Times New Roman"/>
          <w:sz w:val="22"/>
          <w:szCs w:val="22"/>
        </w:rPr>
        <w:t>t help if you try to catch me out!</w:t>
      </w:r>
      <w:r>
        <w:rPr>
          <w:rFonts w:ascii="Garamond" w:hAnsi="Garamond" w:cs="Times New Roman"/>
          <w:sz w:val="22"/>
          <w:szCs w:val="22"/>
        </w:rPr>
        <w:t>”</w:t>
      </w:r>
      <w:r w:rsidR="00EC2477" w:rsidRPr="00045A52">
        <w:rPr>
          <w:rFonts w:ascii="Garamond" w:hAnsi="Garamond" w:cs="Times New Roman"/>
          <w:sz w:val="22"/>
          <w:szCs w:val="22"/>
        </w:rPr>
        <w:t xml:space="preserve"> Shona added, remembering that she was still mad. </w:t>
      </w:r>
    </w:p>
    <w:p w14:paraId="1278056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1747958" w14:textId="5559160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am sorry.</w:t>
      </w:r>
      <w:r>
        <w:rPr>
          <w:rFonts w:ascii="Garamond" w:hAnsi="Garamond" w:cs="Times New Roman"/>
          <w:sz w:val="22"/>
          <w:szCs w:val="22"/>
        </w:rPr>
        <w:t>”</w:t>
      </w:r>
      <w:r w:rsidR="00EC2477" w:rsidRPr="00045A52">
        <w:rPr>
          <w:rFonts w:ascii="Garamond" w:hAnsi="Garamond" w:cs="Times New Roman"/>
          <w:sz w:val="22"/>
          <w:szCs w:val="22"/>
        </w:rPr>
        <w:t xml:space="preserve"> Hazel knew better t</w:t>
      </w:r>
      <w:r w:rsidR="001101AF">
        <w:rPr>
          <w:rFonts w:ascii="Garamond" w:hAnsi="Garamond" w:cs="Times New Roman"/>
          <w:sz w:val="22"/>
          <w:szCs w:val="22"/>
        </w:rPr>
        <w:t>han to argue the point. Instead, she changed</w:t>
      </w:r>
      <w:r w:rsidR="00EC2477" w:rsidRPr="00045A52">
        <w:rPr>
          <w:rFonts w:ascii="Garamond" w:hAnsi="Garamond" w:cs="Times New Roman"/>
          <w:sz w:val="22"/>
          <w:szCs w:val="22"/>
        </w:rPr>
        <w:t xml:space="preserve"> the subject </w:t>
      </w:r>
      <w:r>
        <w:rPr>
          <w:rFonts w:ascii="Garamond" w:hAnsi="Garamond" w:cs="Times New Roman"/>
          <w:sz w:val="22"/>
          <w:szCs w:val="22"/>
        </w:rPr>
        <w:t>“</w:t>
      </w:r>
      <w:r w:rsidR="00EC2477" w:rsidRPr="00045A52">
        <w:rPr>
          <w:rFonts w:ascii="Garamond" w:hAnsi="Garamond" w:cs="Times New Roman"/>
          <w:sz w:val="22"/>
          <w:szCs w:val="22"/>
        </w:rPr>
        <w:t>But I bet you</w:t>
      </w:r>
      <w:r w:rsidR="00C726A1">
        <w:rPr>
          <w:rFonts w:ascii="Garamond" w:hAnsi="Garamond" w:cs="Times New Roman"/>
          <w:sz w:val="22"/>
          <w:szCs w:val="22"/>
        </w:rPr>
        <w:t>’</w:t>
      </w:r>
      <w:r w:rsidR="00EC2477" w:rsidRPr="00045A52">
        <w:rPr>
          <w:rFonts w:ascii="Garamond" w:hAnsi="Garamond" w:cs="Times New Roman"/>
          <w:sz w:val="22"/>
          <w:szCs w:val="22"/>
        </w:rPr>
        <w:t xml:space="preserve">ve always had to </w:t>
      </w:r>
      <w:r w:rsidR="003E5342">
        <w:rPr>
          <w:rFonts w:ascii="Garamond" w:hAnsi="Garamond" w:cs="Times New Roman"/>
          <w:sz w:val="22"/>
          <w:szCs w:val="22"/>
        </w:rPr>
        <w:t xml:space="preserve">do </w:t>
      </w:r>
      <w:r w:rsidR="00EC2477" w:rsidRPr="00045A52">
        <w:rPr>
          <w:rFonts w:ascii="Garamond" w:hAnsi="Garamond" w:cs="Times New Roman"/>
          <w:sz w:val="22"/>
          <w:szCs w:val="22"/>
        </w:rPr>
        <w:t>everything haven</w:t>
      </w:r>
      <w:r w:rsidR="00C726A1">
        <w:rPr>
          <w:rFonts w:ascii="Garamond" w:hAnsi="Garamond" w:cs="Times New Roman"/>
          <w:sz w:val="22"/>
          <w:szCs w:val="22"/>
        </w:rPr>
        <w:t>’</w:t>
      </w:r>
      <w:r w:rsidR="00EC2477" w:rsidRPr="00045A52">
        <w:rPr>
          <w:rFonts w:ascii="Garamond" w:hAnsi="Garamond" w:cs="Times New Roman"/>
          <w:sz w:val="22"/>
          <w:szCs w:val="22"/>
        </w:rPr>
        <w:t>t you? Were you the oldest of your brothers and sisters?</w:t>
      </w:r>
      <w:r>
        <w:rPr>
          <w:rFonts w:ascii="Garamond" w:hAnsi="Garamond" w:cs="Times New Roman"/>
          <w:sz w:val="22"/>
          <w:szCs w:val="22"/>
        </w:rPr>
        <w:t>”</w:t>
      </w:r>
    </w:p>
    <w:p w14:paraId="0C5FE38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A8CBF2" w14:textId="35E8BC2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Second. But my older brother was no use. Just like my dad.</w:t>
      </w:r>
      <w:r>
        <w:rPr>
          <w:rFonts w:ascii="Garamond" w:hAnsi="Garamond" w:cs="Times New Roman"/>
          <w:sz w:val="22"/>
          <w:szCs w:val="22"/>
        </w:rPr>
        <w:t>”</w:t>
      </w:r>
    </w:p>
    <w:p w14:paraId="47A4E03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39E3D7" w14:textId="22F86FE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And it was a big family?</w:t>
      </w:r>
      <w:r>
        <w:rPr>
          <w:rFonts w:ascii="Garamond" w:hAnsi="Garamond" w:cs="Times New Roman"/>
          <w:sz w:val="22"/>
          <w:szCs w:val="22"/>
        </w:rPr>
        <w:t>”</w:t>
      </w:r>
    </w:p>
    <w:p w14:paraId="16E6646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FA5BCB3" w14:textId="053A4350"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Two little brothers, four little sisters and just me and my mum to look after them.</w:t>
      </w:r>
      <w:r>
        <w:rPr>
          <w:rFonts w:ascii="Garamond" w:hAnsi="Garamond" w:cs="Times New Roman"/>
          <w:sz w:val="22"/>
          <w:szCs w:val="22"/>
        </w:rPr>
        <w:t>”</w:t>
      </w:r>
      <w:proofErr w:type="gramEnd"/>
      <w:r w:rsidR="00EC2477" w:rsidRPr="00045A52">
        <w:rPr>
          <w:rFonts w:ascii="Garamond" w:hAnsi="Garamond" w:cs="Times New Roman"/>
          <w:sz w:val="22"/>
          <w:szCs w:val="22"/>
        </w:rPr>
        <w:t xml:space="preserve"> </w:t>
      </w:r>
    </w:p>
    <w:p w14:paraId="3444E23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1A81560" w14:textId="5692E38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w:t>
      </w:r>
      <w:r>
        <w:rPr>
          <w:rFonts w:ascii="Garamond" w:hAnsi="Garamond" w:cs="Times New Roman"/>
          <w:sz w:val="22"/>
          <w:szCs w:val="22"/>
        </w:rPr>
        <w:t>”</w:t>
      </w:r>
      <w:r w:rsidR="00EC2477" w:rsidRPr="00045A52">
        <w:rPr>
          <w:rFonts w:ascii="Garamond" w:hAnsi="Garamond" w:cs="Times New Roman"/>
          <w:sz w:val="22"/>
          <w:szCs w:val="22"/>
        </w:rPr>
        <w:t xml:space="preserve"> Hazel had calmed the woman in front of her and now sought to draw her out. </w:t>
      </w:r>
    </w:p>
    <w:p w14:paraId="3848EE3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0E6EAB3"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For Shona, talking about herself was one of her favourite ways to pass the time but it was rare to find anyone who actually listened. Properly listened and knew when to ask questions or when to let her carry on. Hazel had forty years of professional experience of doing precisely that. Shona talked for a long time. Hazel listened. </w:t>
      </w:r>
    </w:p>
    <w:p w14:paraId="15C6BC8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43A74C9" w14:textId="77777777" w:rsidR="00EC2477" w:rsidRPr="00045A52" w:rsidRDefault="00EC2477" w:rsidP="00C93975">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519F074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man did not own a television that worked. The eight he did own had fallen victim to his inquiring mind. This was </w:t>
      </w:r>
      <w:r w:rsidRPr="00045A52">
        <w:rPr>
          <w:rFonts w:ascii="Garamond" w:hAnsi="Garamond" w:cs="Times New Roman"/>
          <w:sz w:val="22"/>
          <w:szCs w:val="22"/>
        </w:rPr>
        <w:lastRenderedPageBreak/>
        <w:t xml:space="preserve">probably a good thing because television was not good for someone in his condition. There was too much happening at once. He had always had trouble concentrating and television seemed to be edited to make it impossible for him to follow. The constantly changing sequence of shots and scenes left him reeling. </w:t>
      </w:r>
      <w:proofErr w:type="gramStart"/>
      <w:r w:rsidRPr="00045A52">
        <w:rPr>
          <w:rFonts w:ascii="Garamond" w:hAnsi="Garamond" w:cs="Times New Roman"/>
          <w:sz w:val="22"/>
          <w:szCs w:val="22"/>
        </w:rPr>
        <w:t>Especially all the hidden messages.</w:t>
      </w:r>
      <w:proofErr w:type="gramEnd"/>
      <w:r w:rsidRPr="00045A52">
        <w:rPr>
          <w:rFonts w:ascii="Garamond" w:hAnsi="Garamond" w:cs="Times New Roman"/>
          <w:sz w:val="22"/>
          <w:szCs w:val="22"/>
        </w:rPr>
        <w:t xml:space="preserve"> </w:t>
      </w:r>
    </w:p>
    <w:p w14:paraId="5CE71AD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21905D6" w14:textId="77777777" w:rsidR="003E534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had once videoed the news and very carefully gone through it using the pause button. He had filled a whole notebook from just the secret codes hidden in that one 15 minute morning news program. He often wondered who the messages were for. I</w:t>
      </w:r>
      <w:r w:rsidR="003E5342">
        <w:rPr>
          <w:rFonts w:ascii="Garamond" w:hAnsi="Garamond" w:cs="Times New Roman"/>
          <w:sz w:val="22"/>
          <w:szCs w:val="22"/>
        </w:rPr>
        <w:t>t was too much for one person. I</w:t>
      </w:r>
      <w:r w:rsidRPr="00045A52">
        <w:rPr>
          <w:rFonts w:ascii="Garamond" w:hAnsi="Garamond" w:cs="Times New Roman"/>
          <w:sz w:val="22"/>
          <w:szCs w:val="22"/>
        </w:rPr>
        <w:t>t had taken him a whole day to go through that one program and the</w:t>
      </w:r>
      <w:r w:rsidR="003E5342">
        <w:rPr>
          <w:rFonts w:ascii="Garamond" w:hAnsi="Garamond" w:cs="Times New Roman"/>
          <w:sz w:val="22"/>
          <w:szCs w:val="22"/>
        </w:rPr>
        <w:t>re</w:t>
      </w:r>
      <w:r w:rsidRPr="00045A52">
        <w:rPr>
          <w:rFonts w:ascii="Garamond" w:hAnsi="Garamond" w:cs="Times New Roman"/>
          <w:sz w:val="22"/>
          <w:szCs w:val="22"/>
        </w:rPr>
        <w:t xml:space="preserve"> </w:t>
      </w:r>
      <w:r w:rsidR="003E5342">
        <w:rPr>
          <w:rFonts w:ascii="Garamond" w:hAnsi="Garamond" w:cs="Times New Roman"/>
          <w:sz w:val="22"/>
          <w:szCs w:val="22"/>
        </w:rPr>
        <w:t>were more news</w:t>
      </w:r>
      <w:r w:rsidRPr="00045A52">
        <w:rPr>
          <w:rFonts w:ascii="Garamond" w:hAnsi="Garamond" w:cs="Times New Roman"/>
          <w:sz w:val="22"/>
          <w:szCs w:val="22"/>
        </w:rPr>
        <w:t xml:space="preserve"> broadcasts almost hourly. </w:t>
      </w:r>
    </w:p>
    <w:p w14:paraId="786E39B5" w14:textId="77777777" w:rsidR="003E5342" w:rsidRDefault="003E5342" w:rsidP="00EC2477">
      <w:pPr>
        <w:pStyle w:val="NovelBody"/>
        <w:spacing w:line="240" w:lineRule="auto"/>
        <w:ind w:firstLine="0"/>
        <w:jc w:val="both"/>
        <w:rPr>
          <w:rFonts w:ascii="Garamond" w:hAnsi="Garamond" w:cs="Times New Roman"/>
          <w:sz w:val="22"/>
          <w:szCs w:val="22"/>
        </w:rPr>
      </w:pPr>
    </w:p>
    <w:p w14:paraId="28FD8119" w14:textId="150192E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Maybe each code was just to communicate with just one group or person and they were all unaware of each other? </w:t>
      </w:r>
      <w:r w:rsidR="003E5342">
        <w:rPr>
          <w:rFonts w:ascii="Garamond" w:hAnsi="Garamond" w:cs="Times New Roman"/>
          <w:sz w:val="22"/>
          <w:szCs w:val="22"/>
        </w:rPr>
        <w:t>How</w:t>
      </w:r>
      <w:r w:rsidRPr="00045A52">
        <w:rPr>
          <w:rFonts w:ascii="Garamond" w:hAnsi="Garamond" w:cs="Times New Roman"/>
          <w:sz w:val="22"/>
          <w:szCs w:val="22"/>
        </w:rPr>
        <w:t xml:space="preserve"> many people was that</w:t>
      </w:r>
      <w:r w:rsidR="003E5342">
        <w:rPr>
          <w:rFonts w:ascii="Garamond" w:hAnsi="Garamond" w:cs="Times New Roman"/>
          <w:sz w:val="22"/>
          <w:szCs w:val="22"/>
        </w:rPr>
        <w:t>, out there receiving these instructions</w:t>
      </w:r>
      <w:r w:rsidRPr="00045A52">
        <w:rPr>
          <w:rFonts w:ascii="Garamond" w:hAnsi="Garamond" w:cs="Times New Roman"/>
          <w:sz w:val="22"/>
          <w:szCs w:val="22"/>
        </w:rPr>
        <w:t xml:space="preserve">? </w:t>
      </w:r>
      <w:r w:rsidR="003E5342">
        <w:rPr>
          <w:rFonts w:ascii="Garamond" w:hAnsi="Garamond" w:cs="Times New Roman"/>
          <w:sz w:val="22"/>
          <w:szCs w:val="22"/>
        </w:rPr>
        <w:t xml:space="preserve">How </w:t>
      </w:r>
      <w:r w:rsidRPr="00045A52">
        <w:rPr>
          <w:rFonts w:ascii="Garamond" w:hAnsi="Garamond" w:cs="Times New Roman"/>
          <w:sz w:val="22"/>
          <w:szCs w:val="22"/>
        </w:rPr>
        <w:t>many more were there these days</w:t>
      </w:r>
      <w:r w:rsidR="003E5342">
        <w:rPr>
          <w:rFonts w:ascii="Garamond" w:hAnsi="Garamond" w:cs="Times New Roman"/>
          <w:sz w:val="22"/>
          <w:szCs w:val="22"/>
        </w:rPr>
        <w:t xml:space="preserve"> of satellite and cable</w:t>
      </w:r>
      <w:r w:rsidRPr="00045A52">
        <w:rPr>
          <w:rFonts w:ascii="Garamond" w:hAnsi="Garamond" w:cs="Times New Roman"/>
          <w:sz w:val="22"/>
          <w:szCs w:val="22"/>
        </w:rPr>
        <w:t xml:space="preserve">? Back when he had done his investigation there were just four television channels and the computer graphics were very simple. Now there was far more crammed into each frame of each program and there </w:t>
      </w:r>
      <w:r w:rsidR="003E5342">
        <w:rPr>
          <w:rFonts w:ascii="Garamond" w:hAnsi="Garamond" w:cs="Times New Roman"/>
          <w:sz w:val="22"/>
          <w:szCs w:val="22"/>
        </w:rPr>
        <w:t xml:space="preserve">were </w:t>
      </w:r>
      <w:r w:rsidRPr="00045A52">
        <w:rPr>
          <w:rFonts w:ascii="Garamond" w:hAnsi="Garamond" w:cs="Times New Roman"/>
          <w:sz w:val="22"/>
          <w:szCs w:val="22"/>
        </w:rPr>
        <w:t xml:space="preserve">hundreds of channels readily accessible. As he understood it there were over six channels that showed nothing but news </w:t>
      </w:r>
      <w:r w:rsidR="00C93975" w:rsidRPr="00045A52">
        <w:rPr>
          <w:rFonts w:ascii="Garamond" w:hAnsi="Garamond" w:cs="Times New Roman"/>
          <w:sz w:val="22"/>
          <w:szCs w:val="22"/>
        </w:rPr>
        <w:t>twenty-four</w:t>
      </w:r>
      <w:r w:rsidRPr="00045A52">
        <w:rPr>
          <w:rFonts w:ascii="Garamond" w:hAnsi="Garamond" w:cs="Times New Roman"/>
          <w:sz w:val="22"/>
          <w:szCs w:val="22"/>
        </w:rPr>
        <w:t xml:space="preserve"> hours a day. It made his head spin just to think of it.</w:t>
      </w:r>
    </w:p>
    <w:p w14:paraId="204E718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C651808" w14:textId="092E58AD" w:rsidR="00EC2477" w:rsidRPr="00045A52" w:rsidRDefault="00EC2477" w:rsidP="00C93975">
      <w:pPr>
        <w:pStyle w:val="NovelBody"/>
        <w:spacing w:line="240" w:lineRule="auto"/>
        <w:ind w:firstLine="0"/>
        <w:jc w:val="center"/>
        <w:rPr>
          <w:rFonts w:ascii="Garamond" w:hAnsi="Garamond" w:cs="Ubuntu"/>
          <w:sz w:val="22"/>
          <w:szCs w:val="22"/>
        </w:rPr>
      </w:pPr>
      <w:proofErr w:type="gramStart"/>
      <w:r w:rsidRPr="00045A52">
        <w:rPr>
          <w:rFonts w:ascii="Times New Roman" w:hAnsi="Times New Roman" w:cs="Times New Roman"/>
          <w:sz w:val="22"/>
          <w:szCs w:val="22"/>
        </w:rPr>
        <w:t>Ψ</w:t>
      </w:r>
      <w:r w:rsidRPr="00045A52">
        <w:rPr>
          <w:rFonts w:ascii="Garamond" w:hAnsi="Garamond" w:cs="Ubuntu"/>
          <w:sz w:val="22"/>
          <w:szCs w:val="22"/>
        </w:rPr>
        <w:t xml:space="preserve"> ?</w:t>
      </w:r>
      <w:proofErr w:type="gramEnd"/>
    </w:p>
    <w:p w14:paraId="4D57F79F" w14:textId="53385DD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After </w:t>
      </w:r>
      <w:r w:rsidR="003E5342">
        <w:rPr>
          <w:rFonts w:ascii="Garamond" w:hAnsi="Garamond" w:cs="Times New Roman"/>
          <w:sz w:val="22"/>
          <w:szCs w:val="22"/>
        </w:rPr>
        <w:t xml:space="preserve">leaving </w:t>
      </w:r>
      <w:r w:rsidRPr="00045A52">
        <w:rPr>
          <w:rFonts w:ascii="Garamond" w:hAnsi="Garamond" w:cs="Times New Roman"/>
          <w:sz w:val="22"/>
          <w:szCs w:val="22"/>
        </w:rPr>
        <w:t>Hazel</w:t>
      </w:r>
      <w:r w:rsidR="00C726A1">
        <w:rPr>
          <w:rFonts w:ascii="Garamond" w:hAnsi="Garamond" w:cs="Times New Roman"/>
          <w:sz w:val="22"/>
          <w:szCs w:val="22"/>
        </w:rPr>
        <w:t>’</w:t>
      </w:r>
      <w:r w:rsidRPr="00045A52">
        <w:rPr>
          <w:rFonts w:ascii="Garamond" w:hAnsi="Garamond" w:cs="Times New Roman"/>
          <w:sz w:val="22"/>
          <w:szCs w:val="22"/>
        </w:rPr>
        <w:t>s dressing room Shona h</w:t>
      </w:r>
      <w:r w:rsidR="00DC4F25">
        <w:rPr>
          <w:rFonts w:ascii="Garamond" w:hAnsi="Garamond" w:cs="Times New Roman"/>
          <w:sz w:val="22"/>
          <w:szCs w:val="22"/>
        </w:rPr>
        <w:t>ad gone back to her own room, hurrying so no-one would notice her tear-stained face. She locked the door, blew her nose and</w:t>
      </w:r>
      <w:r w:rsidRPr="00045A52">
        <w:rPr>
          <w:rFonts w:ascii="Garamond" w:hAnsi="Garamond" w:cs="Times New Roman"/>
          <w:sz w:val="22"/>
          <w:szCs w:val="22"/>
        </w:rPr>
        <w:t xml:space="preserve"> </w:t>
      </w:r>
      <w:r w:rsidR="00DC4F25">
        <w:rPr>
          <w:rFonts w:ascii="Garamond" w:hAnsi="Garamond" w:cs="Times New Roman"/>
          <w:sz w:val="22"/>
          <w:szCs w:val="22"/>
        </w:rPr>
        <w:t xml:space="preserve">opened </w:t>
      </w:r>
      <w:r w:rsidRPr="00045A52">
        <w:rPr>
          <w:rFonts w:ascii="Garamond" w:hAnsi="Garamond" w:cs="Times New Roman"/>
          <w:sz w:val="22"/>
          <w:szCs w:val="22"/>
        </w:rPr>
        <w:t xml:space="preserve">her copy of Help Yourself </w:t>
      </w:r>
      <w:r w:rsidR="00DC4F25">
        <w:rPr>
          <w:rFonts w:ascii="Garamond" w:hAnsi="Garamond" w:cs="Times New Roman"/>
          <w:sz w:val="22"/>
          <w:szCs w:val="22"/>
        </w:rPr>
        <w:t>on the first page</w:t>
      </w:r>
      <w:r w:rsidRPr="00045A52">
        <w:rPr>
          <w:rFonts w:ascii="Garamond" w:hAnsi="Garamond" w:cs="Times New Roman"/>
          <w:sz w:val="22"/>
          <w:szCs w:val="22"/>
        </w:rPr>
        <w:t xml:space="preserve">. She finished it that same night and the next morning she arrived at the studio carrying two dozen copies. A dozen were given out at the production meeting and everyone on the show was ordered to read it. The other dozen were couriered to (in this order) her </w:t>
      </w:r>
      <w:r w:rsidRPr="00045A52">
        <w:rPr>
          <w:rFonts w:ascii="Garamond" w:hAnsi="Garamond" w:cs="Times New Roman"/>
          <w:sz w:val="22"/>
          <w:szCs w:val="22"/>
        </w:rPr>
        <w:lastRenderedPageBreak/>
        <w:t xml:space="preserve">agent, her two best friends, her mother, several other friends and two of her sisters. Her other sister, her brother and her father did not receive a copy. (She had learnt a lot from </w:t>
      </w:r>
      <w:proofErr w:type="spellStart"/>
      <w:r w:rsidRPr="00045A52">
        <w:rPr>
          <w:rFonts w:ascii="Garamond" w:hAnsi="Garamond" w:cs="Times New Roman"/>
          <w:sz w:val="22"/>
          <w:szCs w:val="22"/>
        </w:rPr>
        <w:t>Dr.</w:t>
      </w:r>
      <w:proofErr w:type="spellEnd"/>
      <w:r w:rsidRPr="00045A52">
        <w:rPr>
          <w:rFonts w:ascii="Garamond" w:hAnsi="Garamond" w:cs="Times New Roman"/>
          <w:sz w:val="22"/>
          <w:szCs w:val="22"/>
        </w:rPr>
        <w:t xml:space="preserve"> Cole</w:t>
      </w:r>
      <w:r w:rsidR="00C726A1">
        <w:rPr>
          <w:rFonts w:ascii="Garamond" w:hAnsi="Garamond" w:cs="Times New Roman"/>
          <w:sz w:val="22"/>
          <w:szCs w:val="22"/>
        </w:rPr>
        <w:t>’</w:t>
      </w:r>
      <w:r w:rsidRPr="00045A52">
        <w:rPr>
          <w:rFonts w:ascii="Garamond" w:hAnsi="Garamond" w:cs="Times New Roman"/>
          <w:sz w:val="22"/>
          <w:szCs w:val="22"/>
        </w:rPr>
        <w:t>s book, but it would not work miracles.)</w:t>
      </w:r>
    </w:p>
    <w:p w14:paraId="42C36D6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E48A557"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23FBD8C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FB8A39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968820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9519D95" w14:textId="77777777" w:rsidR="00EC2477" w:rsidRPr="00045A52" w:rsidRDefault="00EC2477" w:rsidP="00EE0A5A">
      <w:pPr>
        <w:pStyle w:val="Heading1"/>
        <w:numPr>
          <w:ilvl w:val="0"/>
          <w:numId w:val="4"/>
        </w:numPr>
        <w:spacing w:line="240" w:lineRule="auto"/>
        <w:rPr>
          <w:rFonts w:ascii="Garamond" w:hAnsi="Garamond"/>
          <w:sz w:val="22"/>
          <w:szCs w:val="22"/>
        </w:rPr>
      </w:pPr>
      <w:r w:rsidRPr="00045A52">
        <w:rPr>
          <w:rFonts w:ascii="Garamond" w:hAnsi="Garamond"/>
          <w:sz w:val="22"/>
          <w:szCs w:val="22"/>
        </w:rPr>
        <w:t>CHAPTER FIVE</w:t>
      </w:r>
      <w:r w:rsidRPr="00045A52">
        <w:rPr>
          <w:rFonts w:ascii="Garamond" w:hAnsi="Garamond"/>
          <w:sz w:val="22"/>
          <w:szCs w:val="22"/>
        </w:rPr>
        <w:br/>
        <w:t xml:space="preserve">CLUBS, A DUCK, TWO WHORES AND SOME DRUGS </w:t>
      </w:r>
    </w:p>
    <w:p w14:paraId="4B17692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C2A8331" w14:textId="0F9E82B1" w:rsidR="00EC2477" w:rsidRPr="00045A52" w:rsidRDefault="00EC2477" w:rsidP="00EC2477">
      <w:pPr>
        <w:pStyle w:val="NovelBody"/>
        <w:spacing w:line="240" w:lineRule="auto"/>
        <w:ind w:left="724" w:firstLine="0"/>
        <w:jc w:val="both"/>
        <w:rPr>
          <w:rFonts w:ascii="Garamond" w:hAnsi="Garamond" w:cs="Times New Roman"/>
          <w:sz w:val="22"/>
          <w:szCs w:val="22"/>
        </w:rPr>
      </w:pPr>
      <w:r w:rsidRPr="00045A52">
        <w:rPr>
          <w:rFonts w:ascii="Garamond" w:hAnsi="Garamond" w:cs="Times New Roman"/>
          <w:sz w:val="22"/>
          <w:szCs w:val="22"/>
        </w:rPr>
        <w:t>I wouldn</w:t>
      </w:r>
      <w:r w:rsidR="00C726A1">
        <w:rPr>
          <w:rFonts w:ascii="Garamond" w:hAnsi="Garamond" w:cs="Times New Roman"/>
          <w:sz w:val="22"/>
          <w:szCs w:val="22"/>
        </w:rPr>
        <w:t>’</w:t>
      </w:r>
      <w:r w:rsidRPr="00045A52">
        <w:rPr>
          <w:rFonts w:ascii="Garamond" w:hAnsi="Garamond" w:cs="Times New Roman"/>
          <w:sz w:val="22"/>
          <w:szCs w:val="22"/>
        </w:rPr>
        <w:t>t recommend sex, drugs, alcohol or insanity for everyone, but they</w:t>
      </w:r>
      <w:r w:rsidR="00C726A1">
        <w:rPr>
          <w:rFonts w:ascii="Garamond" w:hAnsi="Garamond" w:cs="Times New Roman"/>
          <w:sz w:val="22"/>
          <w:szCs w:val="22"/>
        </w:rPr>
        <w:t>’</w:t>
      </w:r>
      <w:r w:rsidRPr="00045A52">
        <w:rPr>
          <w:rFonts w:ascii="Garamond" w:hAnsi="Garamond" w:cs="Times New Roman"/>
          <w:sz w:val="22"/>
          <w:szCs w:val="22"/>
        </w:rPr>
        <w:t xml:space="preserve">ve always worked for me. </w:t>
      </w:r>
    </w:p>
    <w:p w14:paraId="65F7D035" w14:textId="10E2503A" w:rsidR="00EC2477" w:rsidRPr="00045A52" w:rsidRDefault="00EC2477" w:rsidP="00EE0A5A">
      <w:pPr>
        <w:pStyle w:val="NovelBody"/>
        <w:numPr>
          <w:ilvl w:val="0"/>
          <w:numId w:val="8"/>
        </w:numPr>
        <w:spacing w:line="240" w:lineRule="auto"/>
        <w:jc w:val="both"/>
        <w:rPr>
          <w:rFonts w:ascii="Garamond" w:hAnsi="Garamond" w:cs="Times New Roman"/>
          <w:sz w:val="22"/>
          <w:szCs w:val="22"/>
        </w:rPr>
      </w:pPr>
      <w:r w:rsidRPr="00045A52">
        <w:rPr>
          <w:rFonts w:ascii="Garamond" w:hAnsi="Garamond" w:cs="Times New Roman"/>
          <w:sz w:val="22"/>
          <w:szCs w:val="22"/>
        </w:rPr>
        <w:t>Hunter S. Thompson</w:t>
      </w:r>
    </w:p>
    <w:p w14:paraId="640AE439" w14:textId="77777777" w:rsidR="00EE0A5A" w:rsidRPr="00045A52" w:rsidRDefault="00EE0A5A" w:rsidP="00EE0A5A">
      <w:pPr>
        <w:pStyle w:val="NovelBody"/>
        <w:spacing w:line="240" w:lineRule="auto"/>
        <w:ind w:left="1084" w:firstLine="0"/>
        <w:jc w:val="both"/>
        <w:rPr>
          <w:rFonts w:ascii="Garamond" w:hAnsi="Garamond" w:cs="Times New Roman"/>
          <w:sz w:val="22"/>
          <w:szCs w:val="22"/>
        </w:rPr>
      </w:pPr>
    </w:p>
    <w:p w14:paraId="6EFB602F" w14:textId="77777777" w:rsidR="00EC2477" w:rsidRPr="00045A52" w:rsidRDefault="00EC2477" w:rsidP="00EE0A5A">
      <w:pPr>
        <w:pStyle w:val="NovelBody"/>
        <w:spacing w:line="240" w:lineRule="auto"/>
        <w:ind w:firstLine="0"/>
        <w:jc w:val="center"/>
        <w:rPr>
          <w:rFonts w:ascii="Garamond" w:hAnsi="Garamond" w:cs="Times New Roman"/>
          <w:sz w:val="22"/>
          <w:szCs w:val="22"/>
        </w:rPr>
      </w:pPr>
      <w:r w:rsidRPr="00045A52">
        <w:rPr>
          <w:rFonts w:ascii="Garamond" w:hAnsi="Garamond" w:cs="Times New Roman"/>
          <w:sz w:val="22"/>
          <w:szCs w:val="22"/>
        </w:rPr>
        <w:t>*</w:t>
      </w:r>
    </w:p>
    <w:p w14:paraId="3CA5F099" w14:textId="20D693B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 had asked John to meet him at his club, Black</w:t>
      </w:r>
      <w:r w:rsidR="00C726A1">
        <w:rPr>
          <w:rFonts w:ascii="Garamond" w:hAnsi="Garamond" w:cs="Times New Roman"/>
          <w:sz w:val="22"/>
          <w:szCs w:val="22"/>
        </w:rPr>
        <w:t>’</w:t>
      </w:r>
      <w:r w:rsidRPr="00045A52">
        <w:rPr>
          <w:rFonts w:ascii="Garamond" w:hAnsi="Garamond" w:cs="Times New Roman"/>
          <w:sz w:val="22"/>
          <w:szCs w:val="22"/>
        </w:rPr>
        <w:t>s. John had a great deal of trouble finding it, hidden away at the centre of the maze of Soho. He had even more trouble persuading the openly incredulous bouncers that he was actually supposed to be there. Black</w:t>
      </w:r>
      <w:r w:rsidR="00C726A1">
        <w:rPr>
          <w:rFonts w:ascii="Garamond" w:hAnsi="Garamond" w:cs="Times New Roman"/>
          <w:sz w:val="22"/>
          <w:szCs w:val="22"/>
        </w:rPr>
        <w:t>’</w:t>
      </w:r>
      <w:r w:rsidRPr="00045A52">
        <w:rPr>
          <w:rFonts w:ascii="Garamond" w:hAnsi="Garamond" w:cs="Times New Roman"/>
          <w:sz w:val="22"/>
          <w:szCs w:val="22"/>
        </w:rPr>
        <w:t xml:space="preserve">s was a club of the very darkest night. </w:t>
      </w:r>
      <w:proofErr w:type="gramStart"/>
      <w:r w:rsidRPr="00045A52">
        <w:rPr>
          <w:rFonts w:ascii="Garamond" w:hAnsi="Garamond" w:cs="Times New Roman"/>
          <w:sz w:val="22"/>
          <w:szCs w:val="22"/>
        </w:rPr>
        <w:t xml:space="preserve">Although it was not a </w:t>
      </w:r>
      <w:r w:rsidR="00C93975" w:rsidRPr="00045A52">
        <w:rPr>
          <w:rFonts w:ascii="Garamond" w:hAnsi="Garamond" w:cs="Times New Roman"/>
          <w:sz w:val="22"/>
          <w:szCs w:val="22"/>
        </w:rPr>
        <w:t>nightclub</w:t>
      </w:r>
      <w:r w:rsidRPr="00045A52">
        <w:rPr>
          <w:rFonts w:ascii="Garamond" w:hAnsi="Garamond" w:cs="Times New Roman"/>
          <w:sz w:val="22"/>
          <w:szCs w:val="22"/>
        </w:rPr>
        <w:t xml:space="preserve"> as such.</w:t>
      </w:r>
      <w:proofErr w:type="gramEnd"/>
      <w:r w:rsidRPr="00045A52">
        <w:rPr>
          <w:rFonts w:ascii="Garamond" w:hAnsi="Garamond" w:cs="Times New Roman"/>
          <w:sz w:val="22"/>
          <w:szCs w:val="22"/>
        </w:rPr>
        <w:t xml:space="preserve"> So black that it was off the radar of most of the party crowd. </w:t>
      </w:r>
    </w:p>
    <w:p w14:paraId="450BEB6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553D098" w14:textId="46F2B4E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footballers and soap stars did not like its </w:t>
      </w:r>
      <w:proofErr w:type="spellStart"/>
      <w:r w:rsidRPr="00045A52">
        <w:rPr>
          <w:rFonts w:ascii="Garamond" w:hAnsi="Garamond" w:cs="Times New Roman"/>
          <w:sz w:val="22"/>
          <w:szCs w:val="22"/>
        </w:rPr>
        <w:t>poshness</w:t>
      </w:r>
      <w:proofErr w:type="spellEnd"/>
      <w:r w:rsidR="002E02DA">
        <w:rPr>
          <w:rFonts w:ascii="Garamond" w:hAnsi="Garamond" w:cs="Times New Roman"/>
          <w:sz w:val="22"/>
          <w:szCs w:val="22"/>
        </w:rPr>
        <w:t>,</w:t>
      </w:r>
      <w:r w:rsidRPr="00045A52">
        <w:rPr>
          <w:rFonts w:ascii="Garamond" w:hAnsi="Garamond" w:cs="Times New Roman"/>
          <w:sz w:val="22"/>
          <w:szCs w:val="22"/>
        </w:rPr>
        <w:t xml:space="preserve"> </w:t>
      </w:r>
      <w:r w:rsidR="00C93975" w:rsidRPr="00045A52">
        <w:rPr>
          <w:rFonts w:ascii="Garamond" w:hAnsi="Garamond" w:cs="Times New Roman"/>
          <w:sz w:val="22"/>
          <w:szCs w:val="22"/>
        </w:rPr>
        <w:t>preferring</w:t>
      </w:r>
      <w:r w:rsidRPr="00045A52">
        <w:rPr>
          <w:rFonts w:ascii="Garamond" w:hAnsi="Garamond" w:cs="Times New Roman"/>
          <w:sz w:val="22"/>
          <w:szCs w:val="22"/>
        </w:rPr>
        <w:t xml:space="preserve"> places that were </w:t>
      </w:r>
      <w:proofErr w:type="gramStart"/>
      <w:r w:rsidRPr="00045A52">
        <w:rPr>
          <w:rFonts w:ascii="Garamond" w:hAnsi="Garamond" w:cs="Times New Roman"/>
          <w:sz w:val="22"/>
          <w:szCs w:val="22"/>
        </w:rPr>
        <w:t>more classy</w:t>
      </w:r>
      <w:proofErr w:type="gramEnd"/>
      <w:r w:rsidRPr="00045A52">
        <w:rPr>
          <w:rStyle w:val="FootnoteReference"/>
          <w:rFonts w:ascii="Garamond" w:hAnsi="Garamond" w:cs="Times New Roman"/>
          <w:sz w:val="22"/>
          <w:szCs w:val="22"/>
        </w:rPr>
        <w:footnoteReference w:id="1"/>
      </w:r>
      <w:r w:rsidRPr="00045A52">
        <w:rPr>
          <w:rFonts w:ascii="Garamond" w:hAnsi="Garamond" w:cs="Times New Roman"/>
          <w:sz w:val="22"/>
          <w:szCs w:val="22"/>
        </w:rPr>
        <w:t xml:space="preserve">. Truly huge A-list celebrities eschewed it too. At least it was avoided by those global superstars who burned brightly in the oxygen of publicity. They found its strict privacy policy suffocating. </w:t>
      </w:r>
      <w:r w:rsidR="005D1DDF" w:rsidRPr="00045A52">
        <w:rPr>
          <w:rFonts w:ascii="Garamond" w:hAnsi="Garamond" w:cs="Times New Roman"/>
          <w:sz w:val="22"/>
          <w:szCs w:val="22"/>
        </w:rPr>
        <w:t>It was the sort of place that River Phoenix wouldn</w:t>
      </w:r>
      <w:r w:rsidR="00C726A1">
        <w:rPr>
          <w:rFonts w:ascii="Garamond" w:hAnsi="Garamond" w:cs="Times New Roman"/>
          <w:sz w:val="22"/>
          <w:szCs w:val="22"/>
        </w:rPr>
        <w:t>’</w:t>
      </w:r>
      <w:r w:rsidR="005D1DDF" w:rsidRPr="00045A52">
        <w:rPr>
          <w:rFonts w:ascii="Garamond" w:hAnsi="Garamond" w:cs="Times New Roman"/>
          <w:sz w:val="22"/>
          <w:szCs w:val="22"/>
        </w:rPr>
        <w:t xml:space="preserve">t have been caught dead in. </w:t>
      </w:r>
      <w:r w:rsidRPr="00045A52">
        <w:rPr>
          <w:rFonts w:ascii="Garamond" w:hAnsi="Garamond" w:cs="Times New Roman"/>
          <w:sz w:val="22"/>
          <w:szCs w:val="22"/>
        </w:rPr>
        <w:t>It had its fair share of famous patrons but few of them ever appeared on the front pages of tabloids. And if they came here to party it was because they preferred to keep it that way. Black</w:t>
      </w:r>
      <w:r w:rsidR="00C726A1">
        <w:rPr>
          <w:rFonts w:ascii="Garamond" w:hAnsi="Garamond" w:cs="Times New Roman"/>
          <w:sz w:val="22"/>
          <w:szCs w:val="22"/>
        </w:rPr>
        <w:t>’</w:t>
      </w:r>
      <w:r w:rsidRPr="00045A52">
        <w:rPr>
          <w:rFonts w:ascii="Garamond" w:hAnsi="Garamond" w:cs="Times New Roman"/>
          <w:sz w:val="22"/>
          <w:szCs w:val="22"/>
        </w:rPr>
        <w:t xml:space="preserve">s celebrities were </w:t>
      </w:r>
      <w:r w:rsidR="005D1DDF" w:rsidRPr="00045A52">
        <w:rPr>
          <w:rFonts w:ascii="Garamond" w:hAnsi="Garamond" w:cs="Times New Roman"/>
          <w:sz w:val="22"/>
          <w:szCs w:val="22"/>
        </w:rPr>
        <w:t>known</w:t>
      </w:r>
      <w:r w:rsidRPr="00045A52">
        <w:rPr>
          <w:rFonts w:ascii="Garamond" w:hAnsi="Garamond" w:cs="Times New Roman"/>
          <w:sz w:val="22"/>
          <w:szCs w:val="22"/>
        </w:rPr>
        <w:t xml:space="preserve"> for their </w:t>
      </w:r>
      <w:proofErr w:type="spellStart"/>
      <w:r w:rsidRPr="00045A52">
        <w:rPr>
          <w:rFonts w:ascii="Garamond" w:hAnsi="Garamond" w:cs="Times New Roman"/>
          <w:sz w:val="22"/>
          <w:szCs w:val="22"/>
        </w:rPr>
        <w:t>cerebrity</w:t>
      </w:r>
      <w:proofErr w:type="spellEnd"/>
      <w:r w:rsidRPr="00045A52">
        <w:rPr>
          <w:rFonts w:ascii="Garamond" w:hAnsi="Garamond" w:cs="Times New Roman"/>
          <w:sz w:val="22"/>
          <w:szCs w:val="22"/>
        </w:rPr>
        <w:t xml:space="preserve">. </w:t>
      </w:r>
    </w:p>
    <w:p w14:paraId="2B765E2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7075057" w14:textId="45E1C23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 xml:space="preserve">On any given evening it was a lot more tedious than the gullible readers for star stalking magazines would care to believe. And if ever they went there they would hate it. The dance floor was only open from Thursday to Saturday evenings but the </w:t>
      </w:r>
      <w:r w:rsidR="005D1DDF" w:rsidRPr="00045A52">
        <w:rPr>
          <w:rFonts w:ascii="Garamond" w:hAnsi="Garamond" w:cs="Times New Roman"/>
          <w:sz w:val="22"/>
          <w:szCs w:val="22"/>
        </w:rPr>
        <w:t>well-stocked</w:t>
      </w:r>
      <w:r w:rsidRPr="00045A52">
        <w:rPr>
          <w:rFonts w:ascii="Garamond" w:hAnsi="Garamond" w:cs="Times New Roman"/>
          <w:sz w:val="22"/>
          <w:szCs w:val="22"/>
        </w:rPr>
        <w:t xml:space="preserve">, oak-panelled library was open </w:t>
      </w:r>
      <w:r w:rsidR="005D1DDF" w:rsidRPr="00045A52">
        <w:rPr>
          <w:rFonts w:ascii="Garamond" w:hAnsi="Garamond" w:cs="Times New Roman"/>
          <w:sz w:val="22"/>
          <w:szCs w:val="22"/>
        </w:rPr>
        <w:t>twenty-four</w:t>
      </w:r>
      <w:r w:rsidRPr="00045A52">
        <w:rPr>
          <w:rFonts w:ascii="Garamond" w:hAnsi="Garamond" w:cs="Times New Roman"/>
          <w:sz w:val="22"/>
          <w:szCs w:val="22"/>
        </w:rPr>
        <w:t xml:space="preserve"> hours a day, seven days a week. Black</w:t>
      </w:r>
      <w:r w:rsidR="00C726A1">
        <w:rPr>
          <w:rFonts w:ascii="Garamond" w:hAnsi="Garamond" w:cs="Times New Roman"/>
          <w:sz w:val="22"/>
          <w:szCs w:val="22"/>
        </w:rPr>
        <w:t>’</w:t>
      </w:r>
      <w:r w:rsidRPr="00045A52">
        <w:rPr>
          <w:rFonts w:ascii="Garamond" w:hAnsi="Garamond" w:cs="Times New Roman"/>
          <w:sz w:val="22"/>
          <w:szCs w:val="22"/>
        </w:rPr>
        <w:t xml:space="preserve">s did have a first class cocktail bar and an excellent private restaurant that served the best </w:t>
      </w:r>
      <w:proofErr w:type="spellStart"/>
      <w:r w:rsidRPr="00045A52">
        <w:rPr>
          <w:rFonts w:ascii="Garamond" w:hAnsi="Garamond" w:cs="Times New Roman"/>
          <w:sz w:val="22"/>
          <w:szCs w:val="22"/>
        </w:rPr>
        <w:t>confit</w:t>
      </w:r>
      <w:proofErr w:type="spellEnd"/>
      <w:r w:rsidRPr="00045A52">
        <w:rPr>
          <w:rFonts w:ascii="Garamond" w:hAnsi="Garamond" w:cs="Times New Roman"/>
          <w:sz w:val="22"/>
          <w:szCs w:val="22"/>
        </w:rPr>
        <w:t xml:space="preserve"> of duck in the whole of London. </w:t>
      </w:r>
      <w:proofErr w:type="gramStart"/>
      <w:r w:rsidRPr="00045A52">
        <w:rPr>
          <w:rFonts w:ascii="Garamond" w:hAnsi="Garamond" w:cs="Times New Roman"/>
          <w:sz w:val="22"/>
          <w:szCs w:val="22"/>
        </w:rPr>
        <w:t>Whatever that was.</w:t>
      </w:r>
      <w:proofErr w:type="gramEnd"/>
    </w:p>
    <w:p w14:paraId="6EA206B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8E7ECD9" w14:textId="50261D5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Once John had negotiated the distrustful door staff thing</w:t>
      </w:r>
      <w:r w:rsidR="002E02DA">
        <w:rPr>
          <w:rFonts w:ascii="Garamond" w:hAnsi="Garamond" w:cs="Times New Roman"/>
          <w:sz w:val="22"/>
          <w:szCs w:val="22"/>
        </w:rPr>
        <w:t>s</w:t>
      </w:r>
      <w:r w:rsidRPr="00045A52">
        <w:rPr>
          <w:rFonts w:ascii="Garamond" w:hAnsi="Garamond" w:cs="Times New Roman"/>
          <w:sz w:val="22"/>
          <w:szCs w:val="22"/>
        </w:rPr>
        <w:t xml:space="preserve"> went more smoothly. Like those who had successfully convinced Saint Peter of their credentials, John found that on the inside, everyone was falling over themselves to help him. A liveried concierge, familiar with his kind, </w:t>
      </w:r>
      <w:r w:rsidR="005D1DDF" w:rsidRPr="00045A52">
        <w:rPr>
          <w:rFonts w:ascii="Garamond" w:hAnsi="Garamond" w:cs="Times New Roman"/>
          <w:sz w:val="22"/>
          <w:szCs w:val="22"/>
        </w:rPr>
        <w:t>took this</w:t>
      </w:r>
      <w:r w:rsidRPr="00045A52">
        <w:rPr>
          <w:rFonts w:ascii="Garamond" w:hAnsi="Garamond" w:cs="Times New Roman"/>
          <w:sz w:val="22"/>
          <w:szCs w:val="22"/>
        </w:rPr>
        <w:t xml:space="preserve"> confused soul under his wing. Delicately interrogating John he ascertained who he was and what mistake had let him into Elysium. He informed John that Eric had been here earlier but had been called away. He guided John gently into the bar and entrusted him to higher powers.</w:t>
      </w:r>
    </w:p>
    <w:p w14:paraId="5476295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1D70CF" w14:textId="1654CF6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barman wore a different uniform. He was clearly in charge of the next cloud up. </w:t>
      </w:r>
      <w:proofErr w:type="gramStart"/>
      <w:r w:rsidRPr="00045A52">
        <w:rPr>
          <w:rFonts w:ascii="Garamond" w:hAnsi="Garamond" w:cs="Times New Roman"/>
          <w:sz w:val="22"/>
          <w:szCs w:val="22"/>
        </w:rPr>
        <w:t>A plush</w:t>
      </w:r>
      <w:r w:rsidR="00C726A1">
        <w:rPr>
          <w:rFonts w:ascii="Garamond" w:hAnsi="Garamond" w:cs="Times New Roman"/>
          <w:sz w:val="22"/>
          <w:szCs w:val="22"/>
        </w:rPr>
        <w:t>, well-</w:t>
      </w:r>
      <w:r w:rsidRPr="00045A52">
        <w:rPr>
          <w:rFonts w:ascii="Garamond" w:hAnsi="Garamond" w:cs="Times New Roman"/>
          <w:sz w:val="22"/>
          <w:szCs w:val="22"/>
        </w:rPr>
        <w:t>appointed cloud with thick black carpets and deep red décor.</w:t>
      </w:r>
      <w:proofErr w:type="gramEnd"/>
      <w:r w:rsidRPr="00045A52">
        <w:rPr>
          <w:rFonts w:ascii="Garamond" w:hAnsi="Garamond" w:cs="Times New Roman"/>
          <w:sz w:val="22"/>
          <w:szCs w:val="22"/>
        </w:rPr>
        <w:t xml:space="preserve"> In contrast to the sparking lights of the bar with its smoked glass counter and mirrors, the rest of the room appeared very dark. There were lots of little lights cleverly hidden in the moulded fittings but the subtle light they seemed not to travel very far before being absorbed by the soft dark furnishings. </w:t>
      </w:r>
      <w:r w:rsidR="00E635CD">
        <w:rPr>
          <w:rFonts w:ascii="Garamond" w:hAnsi="Garamond" w:cs="Times New Roman"/>
          <w:sz w:val="22"/>
          <w:szCs w:val="22"/>
        </w:rPr>
        <w:t>T</w:t>
      </w:r>
      <w:r w:rsidR="00C726A1">
        <w:rPr>
          <w:rFonts w:ascii="Garamond" w:hAnsi="Garamond" w:cs="Times New Roman"/>
          <w:sz w:val="22"/>
          <w:szCs w:val="22"/>
        </w:rPr>
        <w:t>he big dark suede sofas,</w:t>
      </w:r>
      <w:r w:rsidRPr="00045A52">
        <w:rPr>
          <w:rFonts w:ascii="Garamond" w:hAnsi="Garamond" w:cs="Times New Roman"/>
          <w:sz w:val="22"/>
          <w:szCs w:val="22"/>
        </w:rPr>
        <w:t xml:space="preserve"> gathered in four</w:t>
      </w:r>
      <w:r w:rsidR="00E635CD">
        <w:rPr>
          <w:rFonts w:ascii="Garamond" w:hAnsi="Garamond" w:cs="Times New Roman"/>
          <w:sz w:val="22"/>
          <w:szCs w:val="22"/>
        </w:rPr>
        <w:t xml:space="preserve"> or five </w:t>
      </w:r>
      <w:proofErr w:type="spellStart"/>
      <w:r w:rsidR="00E635CD">
        <w:rPr>
          <w:rFonts w:ascii="Garamond" w:hAnsi="Garamond" w:cs="Times New Roman"/>
          <w:sz w:val="22"/>
          <w:szCs w:val="22"/>
        </w:rPr>
        <w:t>well spaced</w:t>
      </w:r>
      <w:proofErr w:type="spellEnd"/>
      <w:r w:rsidR="00E635CD">
        <w:rPr>
          <w:rFonts w:ascii="Garamond" w:hAnsi="Garamond" w:cs="Times New Roman"/>
          <w:sz w:val="22"/>
          <w:szCs w:val="22"/>
        </w:rPr>
        <w:t xml:space="preserve"> groups, </w:t>
      </w:r>
      <w:r w:rsidRPr="00045A52">
        <w:rPr>
          <w:rFonts w:ascii="Garamond" w:hAnsi="Garamond" w:cs="Times New Roman"/>
          <w:sz w:val="22"/>
          <w:szCs w:val="22"/>
        </w:rPr>
        <w:t>look</w:t>
      </w:r>
      <w:r w:rsidR="00E635CD">
        <w:rPr>
          <w:rFonts w:ascii="Garamond" w:hAnsi="Garamond" w:cs="Times New Roman"/>
          <w:sz w:val="22"/>
          <w:szCs w:val="22"/>
        </w:rPr>
        <w:t>ed</w:t>
      </w:r>
      <w:r w:rsidRPr="00045A52">
        <w:rPr>
          <w:rFonts w:ascii="Garamond" w:hAnsi="Garamond" w:cs="Times New Roman"/>
          <w:sz w:val="22"/>
          <w:szCs w:val="22"/>
        </w:rPr>
        <w:t xml:space="preserve"> too comfy to get up from. </w:t>
      </w:r>
      <w:proofErr w:type="gramStart"/>
      <w:r w:rsidRPr="00045A52">
        <w:rPr>
          <w:rFonts w:ascii="Garamond" w:hAnsi="Garamond" w:cs="Times New Roman"/>
          <w:sz w:val="22"/>
          <w:szCs w:val="22"/>
        </w:rPr>
        <w:t>Although it must have been possible because currently they were all empty.</w:t>
      </w:r>
      <w:proofErr w:type="gramEnd"/>
      <w:r w:rsidRPr="00045A52">
        <w:rPr>
          <w:rFonts w:ascii="Garamond" w:hAnsi="Garamond" w:cs="Times New Roman"/>
          <w:sz w:val="22"/>
          <w:szCs w:val="22"/>
        </w:rPr>
        <w:t xml:space="preserve"> There were about a dozen stools lined</w:t>
      </w:r>
      <w:r w:rsidR="00E635CD">
        <w:rPr>
          <w:rFonts w:ascii="Garamond" w:hAnsi="Garamond" w:cs="Times New Roman"/>
          <w:sz w:val="22"/>
          <w:szCs w:val="22"/>
        </w:rPr>
        <w:t xml:space="preserve"> up along the bar;</w:t>
      </w:r>
      <w:r w:rsidRPr="00045A52">
        <w:rPr>
          <w:rFonts w:ascii="Garamond" w:hAnsi="Garamond" w:cs="Times New Roman"/>
          <w:sz w:val="22"/>
          <w:szCs w:val="22"/>
        </w:rPr>
        <w:t xml:space="preserve"> two were in use. Other than John and the barman (the concierge having evaporated) the only occupants of the bar were two young women. Two beautiful blonde angels, who were drinking cocktails at the far </w:t>
      </w:r>
      <w:r w:rsidRPr="00045A52">
        <w:rPr>
          <w:rFonts w:ascii="Garamond" w:hAnsi="Garamond" w:cs="Times New Roman"/>
          <w:sz w:val="22"/>
          <w:szCs w:val="22"/>
        </w:rPr>
        <w:lastRenderedPageBreak/>
        <w:t xml:space="preserve">right end of the bar. </w:t>
      </w:r>
    </w:p>
    <w:p w14:paraId="087D8C7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38388B3" w14:textId="4092D26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Out of instinct John headed to the furthest stool on </w:t>
      </w:r>
      <w:r w:rsidR="00E635CD">
        <w:rPr>
          <w:rFonts w:ascii="Garamond" w:hAnsi="Garamond" w:cs="Times New Roman"/>
          <w:sz w:val="22"/>
          <w:szCs w:val="22"/>
        </w:rPr>
        <w:t xml:space="preserve">the </w:t>
      </w:r>
      <w:r w:rsidRPr="00045A52">
        <w:rPr>
          <w:rFonts w:ascii="Garamond" w:hAnsi="Garamond" w:cs="Times New Roman"/>
          <w:sz w:val="22"/>
          <w:szCs w:val="22"/>
        </w:rPr>
        <w:t>far left end of the bar. Nevertheless</w:t>
      </w:r>
      <w:r w:rsidR="00E635CD">
        <w:rPr>
          <w:rFonts w:ascii="Garamond" w:hAnsi="Garamond" w:cs="Times New Roman"/>
          <w:sz w:val="22"/>
          <w:szCs w:val="22"/>
        </w:rPr>
        <w:t xml:space="preserve"> the</w:t>
      </w:r>
      <w:r w:rsidRPr="00045A52">
        <w:rPr>
          <w:rFonts w:ascii="Garamond" w:hAnsi="Garamond" w:cs="Times New Roman"/>
          <w:sz w:val="22"/>
          <w:szCs w:val="22"/>
        </w:rPr>
        <w:t xml:space="preserve"> woman facing his direction caught his eye and smiled. Her smile dazzled and di</w:t>
      </w:r>
      <w:r w:rsidR="00E635CD">
        <w:rPr>
          <w:rFonts w:ascii="Garamond" w:hAnsi="Garamond" w:cs="Times New Roman"/>
          <w:sz w:val="22"/>
          <w:szCs w:val="22"/>
        </w:rPr>
        <w:t>s</w:t>
      </w:r>
      <w:r w:rsidRPr="00045A52">
        <w:rPr>
          <w:rFonts w:ascii="Garamond" w:hAnsi="Garamond" w:cs="Times New Roman"/>
          <w:sz w:val="22"/>
          <w:szCs w:val="22"/>
        </w:rPr>
        <w:t>combobulated him. She lea</w:t>
      </w:r>
      <w:r w:rsidR="00E635CD">
        <w:rPr>
          <w:rFonts w:ascii="Garamond" w:hAnsi="Garamond" w:cs="Times New Roman"/>
          <w:sz w:val="22"/>
          <w:szCs w:val="22"/>
        </w:rPr>
        <w:t>ned into her friend and whispered</w:t>
      </w:r>
      <w:r w:rsidRPr="00045A52">
        <w:rPr>
          <w:rFonts w:ascii="Garamond" w:hAnsi="Garamond" w:cs="Times New Roman"/>
          <w:sz w:val="22"/>
          <w:szCs w:val="22"/>
        </w:rPr>
        <w:t xml:space="preserve"> something. Now her friend also turned round and having to work a little harder also caught John</w:t>
      </w:r>
      <w:r w:rsidR="00C726A1">
        <w:rPr>
          <w:rFonts w:ascii="Garamond" w:hAnsi="Garamond" w:cs="Times New Roman"/>
          <w:sz w:val="22"/>
          <w:szCs w:val="22"/>
        </w:rPr>
        <w:t>’</w:t>
      </w:r>
      <w:r w:rsidRPr="00045A52">
        <w:rPr>
          <w:rFonts w:ascii="Garamond" w:hAnsi="Garamond" w:cs="Times New Roman"/>
          <w:sz w:val="22"/>
          <w:szCs w:val="22"/>
        </w:rPr>
        <w:t xml:space="preserve">s eye and offered him an equally dazzling smile. </w:t>
      </w:r>
      <w:r w:rsidR="005D1DDF" w:rsidRPr="00045A52">
        <w:rPr>
          <w:rFonts w:ascii="Garamond" w:hAnsi="Garamond" w:cs="Times New Roman"/>
          <w:sz w:val="22"/>
          <w:szCs w:val="22"/>
        </w:rPr>
        <w:t xml:space="preserve">John was still too disorientated to react so cast around for assistance. </w:t>
      </w:r>
      <w:r w:rsidRPr="00045A52">
        <w:rPr>
          <w:rFonts w:ascii="Garamond" w:hAnsi="Garamond" w:cs="Times New Roman"/>
          <w:sz w:val="22"/>
          <w:szCs w:val="22"/>
        </w:rPr>
        <w:t>He found it in the form of the cocktail list. He studied it intently without taking in a single word.</w:t>
      </w:r>
    </w:p>
    <w:p w14:paraId="78202D7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57C2FE8" w14:textId="5D7372F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Good evening, sir. …  </w:t>
      </w:r>
      <w:proofErr w:type="gramStart"/>
      <w:r w:rsidR="00EC2477" w:rsidRPr="00045A52">
        <w:rPr>
          <w:rFonts w:ascii="Garamond" w:hAnsi="Garamond" w:cs="Times New Roman"/>
          <w:sz w:val="22"/>
          <w:szCs w:val="22"/>
        </w:rPr>
        <w:t>Sir?</w:t>
      </w:r>
      <w:r>
        <w:rPr>
          <w:rFonts w:ascii="Garamond" w:hAnsi="Garamond" w:cs="Times New Roman"/>
          <w:sz w:val="22"/>
          <w:szCs w:val="22"/>
        </w:rPr>
        <w:t>”</w:t>
      </w:r>
      <w:proofErr w:type="gramEnd"/>
      <w:r w:rsidR="00EC2477" w:rsidRPr="00045A52">
        <w:rPr>
          <w:rFonts w:ascii="Garamond" w:hAnsi="Garamond" w:cs="Times New Roman"/>
          <w:sz w:val="22"/>
          <w:szCs w:val="22"/>
        </w:rPr>
        <w:t xml:space="preserve"> </w:t>
      </w:r>
    </w:p>
    <w:p w14:paraId="0846817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E19630" w14:textId="5B9F77C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became aware that the barman was talking to him</w:t>
      </w:r>
      <w:r w:rsidR="00E635CD">
        <w:rPr>
          <w:rFonts w:ascii="Garamond" w:hAnsi="Garamond" w:cs="Times New Roman"/>
          <w:sz w:val="22"/>
          <w:szCs w:val="22"/>
        </w:rPr>
        <w:t>.</w:t>
      </w:r>
    </w:p>
    <w:p w14:paraId="504B6EC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8E4A83E" w14:textId="0FC3523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Hello</w:t>
      </w:r>
      <w:r w:rsidR="00E635CD">
        <w:rPr>
          <w:rFonts w:ascii="Garamond" w:hAnsi="Garamond" w:cs="Times New Roman"/>
          <w:sz w:val="22"/>
          <w:szCs w:val="22"/>
        </w:rPr>
        <w:t>.</w:t>
      </w:r>
      <w:r>
        <w:rPr>
          <w:rFonts w:ascii="Garamond" w:hAnsi="Garamond" w:cs="Times New Roman"/>
          <w:sz w:val="22"/>
          <w:szCs w:val="22"/>
        </w:rPr>
        <w:t>”</w:t>
      </w:r>
    </w:p>
    <w:p w14:paraId="7717535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E47A48" w14:textId="747860C8"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Your first time at Black</w:t>
      </w:r>
      <w:r w:rsidR="00E635CD">
        <w:rPr>
          <w:rFonts w:ascii="Garamond" w:hAnsi="Garamond" w:cs="Times New Roman"/>
          <w:sz w:val="22"/>
          <w:szCs w:val="22"/>
        </w:rPr>
        <w:t>’</w:t>
      </w:r>
      <w:r w:rsidR="00EC2477" w:rsidRPr="00045A52">
        <w:rPr>
          <w:rFonts w:ascii="Garamond" w:hAnsi="Garamond" w:cs="Times New Roman"/>
          <w:sz w:val="22"/>
          <w:szCs w:val="22"/>
        </w:rPr>
        <w:t>s?</w:t>
      </w:r>
      <w:r>
        <w:rPr>
          <w:rFonts w:ascii="Garamond" w:hAnsi="Garamond" w:cs="Times New Roman"/>
          <w:sz w:val="22"/>
          <w:szCs w:val="22"/>
        </w:rPr>
        <w:t>”</w:t>
      </w:r>
      <w:proofErr w:type="gramEnd"/>
      <w:r w:rsidR="00EC2477" w:rsidRPr="00045A52">
        <w:rPr>
          <w:rFonts w:ascii="Garamond" w:hAnsi="Garamond" w:cs="Times New Roman"/>
          <w:sz w:val="22"/>
          <w:szCs w:val="22"/>
        </w:rPr>
        <w:t xml:space="preserve"> </w:t>
      </w:r>
    </w:p>
    <w:p w14:paraId="5C3401F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23CF49E" w14:textId="08B33E2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It</w:t>
      </w:r>
      <w:r w:rsidR="00C726A1">
        <w:rPr>
          <w:rFonts w:ascii="Garamond" w:hAnsi="Garamond" w:cs="Times New Roman"/>
          <w:sz w:val="22"/>
          <w:szCs w:val="22"/>
        </w:rPr>
        <w:t>’</w:t>
      </w:r>
      <w:r w:rsidR="00EC2477" w:rsidRPr="00045A52">
        <w:rPr>
          <w:rFonts w:ascii="Garamond" w:hAnsi="Garamond" w:cs="Times New Roman"/>
          <w:sz w:val="22"/>
          <w:szCs w:val="22"/>
        </w:rPr>
        <w:t>s that obvious?</w:t>
      </w:r>
      <w:r>
        <w:rPr>
          <w:rFonts w:ascii="Garamond" w:hAnsi="Garamond" w:cs="Times New Roman"/>
          <w:sz w:val="22"/>
          <w:szCs w:val="22"/>
        </w:rPr>
        <w:t>”</w:t>
      </w:r>
    </w:p>
    <w:p w14:paraId="0781239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03F6207" w14:textId="3993924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Not at all, but you do seem a bit confused by our drinks menu.</w:t>
      </w:r>
      <w:r>
        <w:rPr>
          <w:rFonts w:ascii="Garamond" w:hAnsi="Garamond" w:cs="Times New Roman"/>
          <w:sz w:val="22"/>
          <w:szCs w:val="22"/>
        </w:rPr>
        <w:t>”</w:t>
      </w:r>
    </w:p>
    <w:p w14:paraId="1AA057E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459C71D" w14:textId="66C31F3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what would you recommend?</w:t>
      </w:r>
      <w:r>
        <w:rPr>
          <w:rFonts w:ascii="Garamond" w:hAnsi="Garamond" w:cs="Times New Roman"/>
          <w:sz w:val="22"/>
          <w:szCs w:val="22"/>
        </w:rPr>
        <w:t>”</w:t>
      </w:r>
      <w:r w:rsidR="00EC2477" w:rsidRPr="00045A52">
        <w:rPr>
          <w:rFonts w:ascii="Garamond" w:hAnsi="Garamond" w:cs="Times New Roman"/>
          <w:sz w:val="22"/>
          <w:szCs w:val="22"/>
        </w:rPr>
        <w:t xml:space="preserve"> </w:t>
      </w:r>
    </w:p>
    <w:p w14:paraId="5338653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5904F39" w14:textId="0194C44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Will you be dining with us, sir?</w:t>
      </w:r>
      <w:r>
        <w:rPr>
          <w:rFonts w:ascii="Garamond" w:hAnsi="Garamond" w:cs="Times New Roman"/>
          <w:sz w:val="22"/>
          <w:szCs w:val="22"/>
        </w:rPr>
        <w:t>”</w:t>
      </w:r>
      <w:r w:rsidR="00EC2477" w:rsidRPr="00045A52">
        <w:rPr>
          <w:rFonts w:ascii="Garamond" w:hAnsi="Garamond" w:cs="Times New Roman"/>
          <w:sz w:val="22"/>
          <w:szCs w:val="22"/>
        </w:rPr>
        <w:t xml:space="preserve"> </w:t>
      </w:r>
    </w:p>
    <w:p w14:paraId="7C3C11F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78B711A" w14:textId="5F77F23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does that matter?</w:t>
      </w:r>
      <w:r>
        <w:rPr>
          <w:rFonts w:ascii="Garamond" w:hAnsi="Garamond" w:cs="Times New Roman"/>
          <w:sz w:val="22"/>
          <w:szCs w:val="22"/>
        </w:rPr>
        <w:t>”</w:t>
      </w:r>
    </w:p>
    <w:p w14:paraId="2B7EC9E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A13E255" w14:textId="4893E2F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The food at Black</w:t>
      </w:r>
      <w:r w:rsidR="00C726A1">
        <w:rPr>
          <w:rFonts w:ascii="Garamond" w:hAnsi="Garamond" w:cs="Times New Roman"/>
          <w:sz w:val="22"/>
          <w:szCs w:val="22"/>
        </w:rPr>
        <w:t>’</w:t>
      </w:r>
      <w:r w:rsidR="00EC2477" w:rsidRPr="00045A52">
        <w:rPr>
          <w:rFonts w:ascii="Garamond" w:hAnsi="Garamond" w:cs="Times New Roman"/>
          <w:sz w:val="22"/>
          <w:szCs w:val="22"/>
        </w:rPr>
        <w:t>s is very rich so you would be advised to start with a short, sharp astringent drink like a whiskey sour or our pomegranate margarita?</w:t>
      </w:r>
      <w:r>
        <w:rPr>
          <w:rFonts w:ascii="Garamond" w:hAnsi="Garamond" w:cs="Times New Roman"/>
          <w:sz w:val="22"/>
          <w:szCs w:val="22"/>
        </w:rPr>
        <w:t>”</w:t>
      </w:r>
    </w:p>
    <w:p w14:paraId="27DE9AB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1E13A8A" w14:textId="1192408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proofErr w:type="spellStart"/>
      <w:r w:rsidR="005D1DDF" w:rsidRPr="00045A52">
        <w:rPr>
          <w:rFonts w:ascii="Garamond" w:hAnsi="Garamond" w:cs="Times New Roman"/>
          <w:sz w:val="22"/>
          <w:szCs w:val="22"/>
        </w:rPr>
        <w:t>Erm</w:t>
      </w:r>
      <w:proofErr w:type="spellEnd"/>
      <w:r w:rsidR="005D1DDF" w:rsidRPr="00045A52">
        <w:rPr>
          <w:rFonts w:ascii="Garamond" w:hAnsi="Garamond" w:cs="Times New Roman"/>
          <w:sz w:val="22"/>
          <w:szCs w:val="22"/>
        </w:rPr>
        <w:t>,</w:t>
      </w:r>
      <w:r>
        <w:rPr>
          <w:rFonts w:ascii="Garamond" w:hAnsi="Garamond" w:cs="Times New Roman"/>
          <w:sz w:val="22"/>
          <w:szCs w:val="22"/>
        </w:rPr>
        <w:t>”</w:t>
      </w:r>
      <w:r w:rsidR="005D1DDF" w:rsidRPr="00045A52">
        <w:rPr>
          <w:rFonts w:ascii="Garamond" w:hAnsi="Garamond" w:cs="Times New Roman"/>
          <w:sz w:val="22"/>
          <w:szCs w:val="22"/>
        </w:rPr>
        <w:t xml:space="preserve"> </w:t>
      </w:r>
      <w:r w:rsidR="00EC2477" w:rsidRPr="00045A52">
        <w:rPr>
          <w:rFonts w:ascii="Garamond" w:hAnsi="Garamond" w:cs="Times New Roman"/>
          <w:sz w:val="22"/>
          <w:szCs w:val="22"/>
        </w:rPr>
        <w:t>John stalled as he hunted these on the menu.</w:t>
      </w:r>
    </w:p>
    <w:p w14:paraId="588F897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59A5395" w14:textId="26B8C2DF"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Or perhaps a simple gin and tonic?</w:t>
      </w:r>
      <w:r>
        <w:rPr>
          <w:rFonts w:ascii="Garamond" w:hAnsi="Garamond" w:cs="Times New Roman"/>
          <w:sz w:val="22"/>
          <w:szCs w:val="22"/>
        </w:rPr>
        <w:t>”</w:t>
      </w:r>
      <w:proofErr w:type="gramEnd"/>
    </w:p>
    <w:p w14:paraId="5C85466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FEBD8DA" w14:textId="45EB365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 a whiskey sour sounds great</w:t>
      </w:r>
      <w:r w:rsidR="00E635CD">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John had never had either of these but thought that a whiskey sour sounded safest. </w:t>
      </w:r>
    </w:p>
    <w:p w14:paraId="15EB1CC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7BCDD2E" w14:textId="213CBE5B" w:rsidR="00EC2477" w:rsidRPr="00045A52" w:rsidRDefault="005D1DDF"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barman moved away and proceeded to make an elaborate fuss over the preparation of his drink. John remembered how to read and found his drink in the menu. </w:t>
      </w:r>
      <w:r w:rsidR="00EC2477" w:rsidRPr="00045A52">
        <w:rPr>
          <w:rFonts w:ascii="Garamond" w:hAnsi="Garamond" w:cs="Times New Roman"/>
          <w:sz w:val="22"/>
          <w:szCs w:val="22"/>
        </w:rPr>
        <w:t>Whiskey and lemon juice didn</w:t>
      </w:r>
      <w:r w:rsidR="00C726A1">
        <w:rPr>
          <w:rFonts w:ascii="Garamond" w:hAnsi="Garamond" w:cs="Times New Roman"/>
          <w:sz w:val="22"/>
          <w:szCs w:val="22"/>
        </w:rPr>
        <w:t>’</w:t>
      </w:r>
      <w:r w:rsidR="00EC2477" w:rsidRPr="00045A52">
        <w:rPr>
          <w:rFonts w:ascii="Garamond" w:hAnsi="Garamond" w:cs="Times New Roman"/>
          <w:sz w:val="22"/>
          <w:szCs w:val="22"/>
        </w:rPr>
        <w:t xml:space="preserve">t sound too bad. Though perhaps there were secret unmentioned ingredients because the barman was making a surprising amount of fuss. </w:t>
      </w:r>
      <w:r w:rsidRPr="00045A52">
        <w:rPr>
          <w:rFonts w:ascii="Garamond" w:hAnsi="Garamond" w:cs="Times New Roman"/>
          <w:sz w:val="22"/>
          <w:szCs w:val="22"/>
        </w:rPr>
        <w:t>But maybe that was what made it cost fifteen pounds a glass.</w:t>
      </w:r>
    </w:p>
    <w:p w14:paraId="237E1F7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88974CA" w14:textId="60BF0DB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was ready with his wallet when his cloud</w:t>
      </w:r>
      <w:r w:rsidR="005D1DDF" w:rsidRPr="00045A52">
        <w:rPr>
          <w:rFonts w:ascii="Garamond" w:hAnsi="Garamond" w:cs="Times New Roman"/>
          <w:sz w:val="22"/>
          <w:szCs w:val="22"/>
        </w:rPr>
        <w:t>y</w:t>
      </w:r>
      <w:r w:rsidRPr="00045A52">
        <w:rPr>
          <w:rFonts w:ascii="Garamond" w:hAnsi="Garamond" w:cs="Times New Roman"/>
          <w:sz w:val="22"/>
          <w:szCs w:val="22"/>
        </w:rPr>
        <w:t xml:space="preserve"> brown drink was placed in front of him. </w:t>
      </w:r>
    </w:p>
    <w:p w14:paraId="0C52467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B654DD1" w14:textId="0729754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Don</w:t>
      </w:r>
      <w:r w:rsidR="00C726A1">
        <w:rPr>
          <w:rFonts w:ascii="Garamond" w:hAnsi="Garamond" w:cs="Times New Roman"/>
          <w:sz w:val="22"/>
          <w:szCs w:val="22"/>
        </w:rPr>
        <w:t>’</w:t>
      </w:r>
      <w:r w:rsidR="00EC2477" w:rsidRPr="00045A52">
        <w:rPr>
          <w:rFonts w:ascii="Garamond" w:hAnsi="Garamond" w:cs="Times New Roman"/>
          <w:sz w:val="22"/>
          <w:szCs w:val="22"/>
        </w:rPr>
        <w:t xml:space="preserve">t worry </w:t>
      </w:r>
      <w:proofErr w:type="gramStart"/>
      <w:r w:rsidR="00EC2477" w:rsidRPr="00045A52">
        <w:rPr>
          <w:rFonts w:ascii="Garamond" w:hAnsi="Garamond" w:cs="Times New Roman"/>
          <w:sz w:val="22"/>
          <w:szCs w:val="22"/>
        </w:rPr>
        <w:t>sir,</w:t>
      </w:r>
      <w:proofErr w:type="gramEnd"/>
      <w:r w:rsidR="00EC2477" w:rsidRPr="00045A52">
        <w:rPr>
          <w:rFonts w:ascii="Garamond" w:hAnsi="Garamond" w:cs="Times New Roman"/>
          <w:sz w:val="22"/>
          <w:szCs w:val="22"/>
        </w:rPr>
        <w:t xml:space="preserve"> it</w:t>
      </w:r>
      <w:r w:rsidR="00C726A1">
        <w:rPr>
          <w:rFonts w:ascii="Garamond" w:hAnsi="Garamond" w:cs="Times New Roman"/>
          <w:sz w:val="22"/>
          <w:szCs w:val="22"/>
        </w:rPr>
        <w:t>’</w:t>
      </w:r>
      <w:r w:rsidR="00EC2477" w:rsidRPr="00045A52">
        <w:rPr>
          <w:rFonts w:ascii="Garamond" w:hAnsi="Garamond" w:cs="Times New Roman"/>
          <w:sz w:val="22"/>
          <w:szCs w:val="22"/>
        </w:rPr>
        <w:t xml:space="preserve">s on </w:t>
      </w:r>
      <w:r w:rsidR="0012704F" w:rsidRPr="00045A52">
        <w:rPr>
          <w:rFonts w:ascii="Garamond" w:hAnsi="Garamond" w:cs="Times New Roman"/>
          <w:sz w:val="22"/>
          <w:szCs w:val="22"/>
        </w:rPr>
        <w:t>Mr</w:t>
      </w:r>
      <w:r w:rsidR="00EC2477" w:rsidRPr="00045A52">
        <w:rPr>
          <w:rFonts w:ascii="Garamond" w:hAnsi="Garamond" w:cs="Times New Roman"/>
          <w:sz w:val="22"/>
          <w:szCs w:val="22"/>
        </w:rPr>
        <w:t xml:space="preserve"> </w:t>
      </w:r>
      <w:proofErr w:type="spellStart"/>
      <w:r w:rsidR="00EC2477" w:rsidRPr="00045A52">
        <w:rPr>
          <w:rFonts w:ascii="Garamond" w:hAnsi="Garamond" w:cs="Times New Roman"/>
          <w:sz w:val="22"/>
          <w:szCs w:val="22"/>
        </w:rPr>
        <w:t>Hayle</w:t>
      </w:r>
      <w:r w:rsidR="00C726A1">
        <w:rPr>
          <w:rFonts w:ascii="Garamond" w:hAnsi="Garamond" w:cs="Times New Roman"/>
          <w:sz w:val="22"/>
          <w:szCs w:val="22"/>
        </w:rPr>
        <w:t>’</w:t>
      </w:r>
      <w:r w:rsidR="00EC2477" w:rsidRPr="00045A52">
        <w:rPr>
          <w:rFonts w:ascii="Garamond" w:hAnsi="Garamond" w:cs="Times New Roman"/>
          <w:sz w:val="22"/>
          <w:szCs w:val="22"/>
        </w:rPr>
        <w:t>s</w:t>
      </w:r>
      <w:proofErr w:type="spellEnd"/>
      <w:r w:rsidR="00EC2477" w:rsidRPr="00045A52">
        <w:rPr>
          <w:rFonts w:ascii="Garamond" w:hAnsi="Garamond" w:cs="Times New Roman"/>
          <w:sz w:val="22"/>
          <w:szCs w:val="22"/>
        </w:rPr>
        <w:t xml:space="preserve"> account.</w:t>
      </w:r>
      <w:r>
        <w:rPr>
          <w:rFonts w:ascii="Garamond" w:hAnsi="Garamond" w:cs="Times New Roman"/>
          <w:sz w:val="22"/>
          <w:szCs w:val="22"/>
        </w:rPr>
        <w:t>”</w:t>
      </w:r>
    </w:p>
    <w:p w14:paraId="086732E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A198C6E" w14:textId="4BC0E47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Right, thank you</w:t>
      </w:r>
      <w:r w:rsidR="00E635CD">
        <w:rPr>
          <w:rFonts w:ascii="Garamond" w:hAnsi="Garamond" w:cs="Times New Roman"/>
          <w:sz w:val="22"/>
          <w:szCs w:val="22"/>
        </w:rPr>
        <w:t>.</w:t>
      </w:r>
      <w:r>
        <w:rPr>
          <w:rFonts w:ascii="Garamond" w:hAnsi="Garamond" w:cs="Times New Roman"/>
          <w:sz w:val="22"/>
          <w:szCs w:val="22"/>
        </w:rPr>
        <w:t xml:space="preserve">” </w:t>
      </w:r>
    </w:p>
    <w:p w14:paraId="412D4C1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1CD49E8" w14:textId="0F19B29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w:t>
      </w:r>
      <w:r w:rsidR="00C726A1">
        <w:rPr>
          <w:rFonts w:ascii="Garamond" w:hAnsi="Garamond" w:cs="Times New Roman"/>
          <w:sz w:val="22"/>
          <w:szCs w:val="22"/>
        </w:rPr>
        <w:t>’</w:t>
      </w:r>
      <w:r w:rsidRPr="00045A52">
        <w:rPr>
          <w:rFonts w:ascii="Garamond" w:hAnsi="Garamond" w:cs="Times New Roman"/>
          <w:sz w:val="22"/>
          <w:szCs w:val="22"/>
        </w:rPr>
        <w:t>s first tentative sip was of a drink that didn</w:t>
      </w:r>
      <w:r w:rsidR="00C726A1">
        <w:rPr>
          <w:rFonts w:ascii="Garamond" w:hAnsi="Garamond" w:cs="Times New Roman"/>
          <w:sz w:val="22"/>
          <w:szCs w:val="22"/>
        </w:rPr>
        <w:t>’</w:t>
      </w:r>
      <w:r w:rsidRPr="00045A52">
        <w:rPr>
          <w:rFonts w:ascii="Garamond" w:hAnsi="Garamond" w:cs="Times New Roman"/>
          <w:sz w:val="22"/>
          <w:szCs w:val="22"/>
        </w:rPr>
        <w:t xml:space="preserve">t really taste of whiskey or of lemon juice. In fact, it tasted fantastic and his second mouthful was more ambitious. He was fortunate to have swallowed it before he noticed that the two blondes had walked over to where he was sitting. </w:t>
      </w:r>
    </w:p>
    <w:p w14:paraId="3B98EF3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51D278E" w14:textId="42094DA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Hello</w:t>
      </w:r>
      <w:r w:rsidR="00E635CD">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said the blonde on the left.</w:t>
      </w:r>
    </w:p>
    <w:p w14:paraId="7A8373F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0057F10" w14:textId="7FD72C5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proofErr w:type="spellStart"/>
      <w:r w:rsidR="00EC2477" w:rsidRPr="00045A52">
        <w:rPr>
          <w:rFonts w:ascii="Garamond" w:hAnsi="Garamond" w:cs="Times New Roman"/>
          <w:sz w:val="22"/>
          <w:szCs w:val="22"/>
        </w:rPr>
        <w:t>Hh</w:t>
      </w:r>
      <w:proofErr w:type="spellEnd"/>
      <w:r w:rsidR="00613F0C">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said John.</w:t>
      </w:r>
    </w:p>
    <w:p w14:paraId="0DE84DA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3F8968E" w14:textId="79F4976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Hello</w:t>
      </w:r>
      <w:r w:rsidR="00E635CD">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said the blonde on the right.</w:t>
      </w:r>
    </w:p>
    <w:p w14:paraId="12B47B9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0F6E817" w14:textId="6498B52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proofErr w:type="spellStart"/>
      <w:r w:rsidR="00EC2477" w:rsidRPr="00045A52">
        <w:rPr>
          <w:rFonts w:ascii="Garamond" w:hAnsi="Garamond" w:cs="Times New Roman"/>
          <w:sz w:val="22"/>
          <w:szCs w:val="22"/>
        </w:rPr>
        <w:t>Hh</w:t>
      </w:r>
      <w:proofErr w:type="spellEnd"/>
      <w:r w:rsidR="00613F0C">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said John</w:t>
      </w:r>
      <w:r w:rsidR="00613F0C">
        <w:rPr>
          <w:rFonts w:ascii="Garamond" w:hAnsi="Garamond" w:cs="Times New Roman"/>
          <w:sz w:val="22"/>
          <w:szCs w:val="22"/>
        </w:rPr>
        <w:t>.</w:t>
      </w:r>
    </w:p>
    <w:p w14:paraId="0B327AB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A9ABFCF" w14:textId="7FBD1B3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Jayne and Sam taken individually were far beyond any ordinary man</w:t>
      </w:r>
      <w:r w:rsidR="00C726A1">
        <w:rPr>
          <w:rFonts w:ascii="Garamond" w:hAnsi="Garamond" w:cs="Times New Roman"/>
          <w:sz w:val="22"/>
          <w:szCs w:val="22"/>
        </w:rPr>
        <w:t>’</w:t>
      </w:r>
      <w:r w:rsidRPr="00045A52">
        <w:rPr>
          <w:rFonts w:ascii="Garamond" w:hAnsi="Garamond" w:cs="Times New Roman"/>
          <w:sz w:val="22"/>
          <w:szCs w:val="22"/>
        </w:rPr>
        <w:t xml:space="preserve">s hopes even </w:t>
      </w:r>
      <w:r w:rsidR="00613F0C" w:rsidRPr="00045A52">
        <w:rPr>
          <w:rFonts w:ascii="Garamond" w:hAnsi="Garamond" w:cs="Times New Roman"/>
          <w:sz w:val="22"/>
          <w:szCs w:val="22"/>
        </w:rPr>
        <w:t xml:space="preserve">to </w:t>
      </w:r>
      <w:r w:rsidRPr="00045A52">
        <w:rPr>
          <w:rFonts w:ascii="Garamond" w:hAnsi="Garamond" w:cs="Times New Roman"/>
          <w:sz w:val="22"/>
          <w:szCs w:val="22"/>
        </w:rPr>
        <w:t xml:space="preserve">fantasise about. For it would be too unrealistic, too far removed from his experience for him to extrapolate into this stratospheric league. That they were enthusiastically introducing themselves to John, who until a few weeks </w:t>
      </w:r>
      <w:r w:rsidR="00613F0C">
        <w:rPr>
          <w:rFonts w:ascii="Garamond" w:hAnsi="Garamond" w:cs="Times New Roman"/>
          <w:sz w:val="22"/>
          <w:szCs w:val="22"/>
        </w:rPr>
        <w:t xml:space="preserve">ago </w:t>
      </w:r>
      <w:r w:rsidRPr="00045A52">
        <w:rPr>
          <w:rFonts w:ascii="Garamond" w:hAnsi="Garamond" w:cs="Times New Roman"/>
          <w:sz w:val="22"/>
          <w:szCs w:val="22"/>
        </w:rPr>
        <w:t>had been an ordinary man, was not getting through to his higher brain at all. Some dusty circuits in a primal part of his brain, starved of sexual contact of any kind for the last six months, had blown. From the moment his cognitive functions had registered that they were talking to him, he</w:t>
      </w:r>
      <w:r w:rsidR="00C726A1">
        <w:rPr>
          <w:rFonts w:ascii="Garamond" w:hAnsi="Garamond" w:cs="Times New Roman"/>
          <w:sz w:val="22"/>
          <w:szCs w:val="22"/>
        </w:rPr>
        <w:t>’</w:t>
      </w:r>
      <w:r w:rsidRPr="00045A52">
        <w:rPr>
          <w:rFonts w:ascii="Garamond" w:hAnsi="Garamond" w:cs="Times New Roman"/>
          <w:sz w:val="22"/>
          <w:szCs w:val="22"/>
        </w:rPr>
        <w:t>d become paralysed from the neck upwards.</w:t>
      </w:r>
    </w:p>
    <w:p w14:paraId="0DBD2F4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DCCABA3" w14:textId="1A7EBF1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Jayne was a natural blond, as she would </w:t>
      </w:r>
      <w:proofErr w:type="spellStart"/>
      <w:r w:rsidRPr="00045A52">
        <w:rPr>
          <w:rFonts w:ascii="Garamond" w:hAnsi="Garamond" w:cs="Times New Roman"/>
          <w:sz w:val="22"/>
          <w:szCs w:val="22"/>
        </w:rPr>
        <w:t>gigglingly</w:t>
      </w:r>
      <w:proofErr w:type="spellEnd"/>
      <w:r w:rsidRPr="00045A52">
        <w:rPr>
          <w:rFonts w:ascii="Garamond" w:hAnsi="Garamond" w:cs="Times New Roman"/>
          <w:sz w:val="22"/>
          <w:szCs w:val="22"/>
        </w:rPr>
        <w:t xml:space="preserve"> offer to prove to </w:t>
      </w:r>
      <w:r w:rsidR="00613F0C">
        <w:rPr>
          <w:rFonts w:ascii="Garamond" w:hAnsi="Garamond" w:cs="Times New Roman"/>
          <w:sz w:val="22"/>
          <w:szCs w:val="22"/>
        </w:rPr>
        <w:t>John</w:t>
      </w:r>
      <w:r w:rsidRPr="00045A52">
        <w:rPr>
          <w:rFonts w:ascii="Garamond" w:hAnsi="Garamond" w:cs="Times New Roman"/>
          <w:sz w:val="22"/>
          <w:szCs w:val="22"/>
        </w:rPr>
        <w:t xml:space="preserve"> any number of times more that night. Sam told him later that she had gone blonde for professional reasons but for other reasons connected with her profession she had no means of proving this. They were both much more intelligent than either men or women normally gave them credit for. Whether for this reason, or some other, they often found that men</w:t>
      </w:r>
      <w:r w:rsidR="00C726A1">
        <w:rPr>
          <w:rFonts w:ascii="Garamond" w:hAnsi="Garamond" w:cs="Times New Roman"/>
          <w:sz w:val="22"/>
          <w:szCs w:val="22"/>
        </w:rPr>
        <w:t>’</w:t>
      </w:r>
      <w:r w:rsidRPr="00045A52">
        <w:rPr>
          <w:rFonts w:ascii="Garamond" w:hAnsi="Garamond" w:cs="Times New Roman"/>
          <w:sz w:val="22"/>
          <w:szCs w:val="22"/>
        </w:rPr>
        <w:t>s intelligence dropped considerably in their company.</w:t>
      </w:r>
    </w:p>
    <w:p w14:paraId="1FE1601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42F031B" w14:textId="31B2CB9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w:t>
      </w:r>
      <w:r w:rsidR="00C726A1">
        <w:rPr>
          <w:rFonts w:ascii="Garamond" w:hAnsi="Garamond" w:cs="Times New Roman"/>
          <w:sz w:val="22"/>
          <w:szCs w:val="22"/>
        </w:rPr>
        <w:t>’</w:t>
      </w:r>
      <w:r w:rsidR="00EC2477" w:rsidRPr="00045A52">
        <w:rPr>
          <w:rFonts w:ascii="Garamond" w:hAnsi="Garamond" w:cs="Times New Roman"/>
          <w:sz w:val="22"/>
          <w:szCs w:val="22"/>
        </w:rPr>
        <w:t>m Sam</w:t>
      </w:r>
      <w:r w:rsidR="007E461A" w:rsidRPr="00045A52">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said Sam.</w:t>
      </w:r>
    </w:p>
    <w:p w14:paraId="3A96EC9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B0019A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managed to nod.</w:t>
      </w:r>
    </w:p>
    <w:p w14:paraId="5DE4F49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388CF74" w14:textId="2727777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w:t>
      </w:r>
      <w:r w:rsidR="00C726A1">
        <w:rPr>
          <w:rFonts w:ascii="Garamond" w:hAnsi="Garamond" w:cs="Times New Roman"/>
          <w:sz w:val="22"/>
          <w:szCs w:val="22"/>
        </w:rPr>
        <w:t>’</w:t>
      </w:r>
      <w:r w:rsidR="00EC2477" w:rsidRPr="00045A52">
        <w:rPr>
          <w:rFonts w:ascii="Garamond" w:hAnsi="Garamond" w:cs="Times New Roman"/>
          <w:sz w:val="22"/>
          <w:szCs w:val="22"/>
        </w:rPr>
        <w:t>m Jayne</w:t>
      </w:r>
      <w:r w:rsidR="007E461A" w:rsidRPr="00045A52">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said Jayne.</w:t>
      </w:r>
    </w:p>
    <w:p w14:paraId="228B534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605D4B4"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managed another nod.</w:t>
      </w:r>
    </w:p>
    <w:p w14:paraId="38BDF36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A2F937A" w14:textId="7CBBA79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w:t>
      </w:r>
      <w:r w:rsidR="00C726A1">
        <w:rPr>
          <w:rFonts w:ascii="Garamond" w:hAnsi="Garamond" w:cs="Times New Roman"/>
          <w:sz w:val="22"/>
          <w:szCs w:val="22"/>
        </w:rPr>
        <w:t>’</w:t>
      </w:r>
      <w:r w:rsidR="00EC2477" w:rsidRPr="00045A52">
        <w:rPr>
          <w:rFonts w:ascii="Garamond" w:hAnsi="Garamond" w:cs="Times New Roman"/>
          <w:sz w:val="22"/>
          <w:szCs w:val="22"/>
        </w:rPr>
        <w:t>re that philosophy friend of Eric</w:t>
      </w:r>
      <w:r w:rsidR="00C726A1">
        <w:rPr>
          <w:rFonts w:ascii="Garamond" w:hAnsi="Garamond" w:cs="Times New Roman"/>
          <w:sz w:val="22"/>
          <w:szCs w:val="22"/>
        </w:rPr>
        <w:t>’</w:t>
      </w:r>
      <w:r w:rsidR="00EC2477" w:rsidRPr="00045A52">
        <w:rPr>
          <w:rFonts w:ascii="Garamond" w:hAnsi="Garamond" w:cs="Times New Roman"/>
          <w:sz w:val="22"/>
          <w:szCs w:val="22"/>
        </w:rPr>
        <w:t>s aren</w:t>
      </w:r>
      <w:r w:rsidR="00C726A1">
        <w:rPr>
          <w:rFonts w:ascii="Garamond" w:hAnsi="Garamond" w:cs="Times New Roman"/>
          <w:sz w:val="22"/>
          <w:szCs w:val="22"/>
        </w:rPr>
        <w:t>’</w:t>
      </w:r>
      <w:r w:rsidR="00EC2477" w:rsidRPr="00045A52">
        <w:rPr>
          <w:rFonts w:ascii="Garamond" w:hAnsi="Garamond" w:cs="Times New Roman"/>
          <w:sz w:val="22"/>
          <w:szCs w:val="22"/>
        </w:rPr>
        <w:t>t you?</w:t>
      </w:r>
      <w:r>
        <w:rPr>
          <w:rFonts w:ascii="Garamond" w:hAnsi="Garamond" w:cs="Times New Roman"/>
          <w:sz w:val="22"/>
          <w:szCs w:val="22"/>
        </w:rPr>
        <w:t>”</w:t>
      </w:r>
      <w:r w:rsidR="00EC2477" w:rsidRPr="00045A52">
        <w:rPr>
          <w:rFonts w:ascii="Garamond" w:hAnsi="Garamond" w:cs="Times New Roman"/>
          <w:sz w:val="22"/>
          <w:szCs w:val="22"/>
        </w:rPr>
        <w:t xml:space="preserve"> continued Sam.</w:t>
      </w:r>
    </w:p>
    <w:p w14:paraId="3E39A01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3BF53FE" w14:textId="5B6DA22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613F0C">
        <w:rPr>
          <w:rFonts w:ascii="Garamond" w:hAnsi="Garamond" w:cs="Times New Roman"/>
          <w:sz w:val="22"/>
          <w:szCs w:val="22"/>
        </w:rPr>
        <w:t>He told us all about you,</w:t>
      </w:r>
      <w:r>
        <w:rPr>
          <w:rFonts w:ascii="Garamond" w:hAnsi="Garamond" w:cs="Times New Roman"/>
          <w:sz w:val="22"/>
          <w:szCs w:val="22"/>
        </w:rPr>
        <w:t>”</w:t>
      </w:r>
      <w:r w:rsidR="00EC2477" w:rsidRPr="00045A52">
        <w:rPr>
          <w:rFonts w:ascii="Garamond" w:hAnsi="Garamond" w:cs="Times New Roman"/>
          <w:sz w:val="22"/>
          <w:szCs w:val="22"/>
        </w:rPr>
        <w:t xml:space="preserve"> finished Jayne. </w:t>
      </w:r>
    </w:p>
    <w:p w14:paraId="1E06159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A77CF72" w14:textId="4CEA997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know Eric?</w:t>
      </w:r>
      <w:r>
        <w:rPr>
          <w:rFonts w:ascii="Garamond" w:hAnsi="Garamond" w:cs="Times New Roman"/>
          <w:sz w:val="22"/>
          <w:szCs w:val="22"/>
        </w:rPr>
        <w:t>”</w:t>
      </w:r>
      <w:r w:rsidR="00EC2477" w:rsidRPr="00045A52">
        <w:rPr>
          <w:rFonts w:ascii="Garamond" w:hAnsi="Garamond" w:cs="Times New Roman"/>
          <w:sz w:val="22"/>
          <w:szCs w:val="22"/>
        </w:rPr>
        <w:t xml:space="preserve"> The shock made him forget that he</w:t>
      </w:r>
      <w:r w:rsidR="00C726A1">
        <w:rPr>
          <w:rFonts w:ascii="Garamond" w:hAnsi="Garamond" w:cs="Times New Roman"/>
          <w:sz w:val="22"/>
          <w:szCs w:val="22"/>
        </w:rPr>
        <w:t>’</w:t>
      </w:r>
      <w:r w:rsidR="00EC2477" w:rsidRPr="00045A52">
        <w:rPr>
          <w:rFonts w:ascii="Garamond" w:hAnsi="Garamond" w:cs="Times New Roman"/>
          <w:sz w:val="22"/>
          <w:szCs w:val="22"/>
        </w:rPr>
        <w:t xml:space="preserve">d </w:t>
      </w:r>
      <w:r w:rsidR="00EC2477" w:rsidRPr="00045A52">
        <w:rPr>
          <w:rFonts w:ascii="Garamond" w:hAnsi="Garamond" w:cs="Times New Roman"/>
          <w:sz w:val="22"/>
          <w:szCs w:val="22"/>
        </w:rPr>
        <w:lastRenderedPageBreak/>
        <w:t>forgotten how to speak.</w:t>
      </w:r>
    </w:p>
    <w:p w14:paraId="115E371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6740555" w14:textId="5FAEA95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613F0C">
        <w:rPr>
          <w:rFonts w:ascii="Garamond" w:hAnsi="Garamond" w:cs="Times New Roman"/>
          <w:sz w:val="22"/>
          <w:szCs w:val="22"/>
        </w:rPr>
        <w:t>Oh yes! Of course,</w:t>
      </w:r>
      <w:r>
        <w:rPr>
          <w:rFonts w:ascii="Garamond" w:hAnsi="Garamond" w:cs="Times New Roman"/>
          <w:sz w:val="22"/>
          <w:szCs w:val="22"/>
        </w:rPr>
        <w:t>”</w:t>
      </w:r>
      <w:r w:rsidR="00EC2477" w:rsidRPr="00045A52">
        <w:rPr>
          <w:rFonts w:ascii="Garamond" w:hAnsi="Garamond" w:cs="Times New Roman"/>
          <w:sz w:val="22"/>
          <w:szCs w:val="22"/>
        </w:rPr>
        <w:t xml:space="preserve"> said Sam and</w:t>
      </w:r>
      <w:r w:rsidR="00613F0C">
        <w:rPr>
          <w:rFonts w:ascii="Garamond" w:hAnsi="Garamond" w:cs="Times New Roman"/>
          <w:sz w:val="22"/>
          <w:szCs w:val="22"/>
        </w:rPr>
        <w:t xml:space="preserve"> for some reason Jayne found this</w:t>
      </w:r>
      <w:r w:rsidR="00EC2477" w:rsidRPr="00045A52">
        <w:rPr>
          <w:rFonts w:ascii="Garamond" w:hAnsi="Garamond" w:cs="Times New Roman"/>
          <w:sz w:val="22"/>
          <w:szCs w:val="22"/>
        </w:rPr>
        <w:t xml:space="preserve"> very amusing.</w:t>
      </w:r>
    </w:p>
    <w:p w14:paraId="0BFD6C8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438C73E" w14:textId="4AA303C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We were just talking to him now. </w:t>
      </w:r>
      <w:r w:rsidR="007E461A" w:rsidRPr="00045A52">
        <w:rPr>
          <w:rFonts w:ascii="Garamond" w:hAnsi="Garamond" w:cs="Times New Roman"/>
          <w:sz w:val="22"/>
          <w:szCs w:val="22"/>
        </w:rPr>
        <w:t>He was very insistent that we should meet you.</w:t>
      </w:r>
      <w:r>
        <w:rPr>
          <w:rFonts w:ascii="Garamond" w:hAnsi="Garamond" w:cs="Times New Roman"/>
          <w:sz w:val="22"/>
          <w:szCs w:val="22"/>
        </w:rPr>
        <w:t>”</w:t>
      </w:r>
      <w:r w:rsidR="007E461A" w:rsidRPr="00045A52">
        <w:rPr>
          <w:rFonts w:ascii="Garamond" w:hAnsi="Garamond" w:cs="Times New Roman"/>
          <w:sz w:val="22"/>
          <w:szCs w:val="22"/>
        </w:rPr>
        <w:t xml:space="preserve"> </w:t>
      </w:r>
      <w:r w:rsidR="00EC2477" w:rsidRPr="00045A52">
        <w:rPr>
          <w:rFonts w:ascii="Garamond" w:hAnsi="Garamond" w:cs="Times New Roman"/>
          <w:sz w:val="22"/>
          <w:szCs w:val="22"/>
        </w:rPr>
        <w:t>Now it was Sam</w:t>
      </w:r>
      <w:r w:rsidR="00C726A1">
        <w:rPr>
          <w:rFonts w:ascii="Garamond" w:hAnsi="Garamond" w:cs="Times New Roman"/>
          <w:sz w:val="22"/>
          <w:szCs w:val="22"/>
        </w:rPr>
        <w:t>’</w:t>
      </w:r>
      <w:r w:rsidR="00EC2477" w:rsidRPr="00045A52">
        <w:rPr>
          <w:rFonts w:ascii="Garamond" w:hAnsi="Garamond" w:cs="Times New Roman"/>
          <w:sz w:val="22"/>
          <w:szCs w:val="22"/>
        </w:rPr>
        <w:t>s turn to laugh</w:t>
      </w:r>
      <w:r w:rsidR="00613F0C">
        <w:rPr>
          <w:rFonts w:ascii="Garamond" w:hAnsi="Garamond" w:cs="Times New Roman"/>
          <w:sz w:val="22"/>
          <w:szCs w:val="22"/>
        </w:rPr>
        <w:t>.</w:t>
      </w:r>
      <w:r w:rsidR="00EC2477" w:rsidRPr="00045A52">
        <w:rPr>
          <w:rFonts w:ascii="Garamond" w:hAnsi="Garamond" w:cs="Times New Roman"/>
          <w:sz w:val="22"/>
          <w:szCs w:val="22"/>
        </w:rPr>
        <w:t xml:space="preserve"> </w:t>
      </w:r>
      <w:r>
        <w:rPr>
          <w:rFonts w:ascii="Garamond" w:hAnsi="Garamond" w:cs="Times New Roman"/>
          <w:sz w:val="22"/>
          <w:szCs w:val="22"/>
        </w:rPr>
        <w:t>“</w:t>
      </w:r>
      <w:r w:rsidR="00EC2477" w:rsidRPr="00045A52">
        <w:rPr>
          <w:rFonts w:ascii="Garamond" w:hAnsi="Garamond" w:cs="Times New Roman"/>
          <w:sz w:val="22"/>
          <w:szCs w:val="22"/>
        </w:rPr>
        <w:t>He said he wouldn</w:t>
      </w:r>
      <w:r w:rsidR="00C726A1">
        <w:rPr>
          <w:rFonts w:ascii="Garamond" w:hAnsi="Garamond" w:cs="Times New Roman"/>
          <w:sz w:val="22"/>
          <w:szCs w:val="22"/>
        </w:rPr>
        <w:t>’</w:t>
      </w:r>
      <w:r w:rsidR="00EC2477" w:rsidRPr="00045A52">
        <w:rPr>
          <w:rFonts w:ascii="Garamond" w:hAnsi="Garamond" w:cs="Times New Roman"/>
          <w:sz w:val="22"/>
          <w:szCs w:val="22"/>
        </w:rPr>
        <w:t>t be gone long, why don</w:t>
      </w:r>
      <w:r w:rsidR="00C726A1">
        <w:rPr>
          <w:rFonts w:ascii="Garamond" w:hAnsi="Garamond" w:cs="Times New Roman"/>
          <w:sz w:val="22"/>
          <w:szCs w:val="22"/>
        </w:rPr>
        <w:t>’</w:t>
      </w:r>
      <w:r w:rsidR="00EC2477" w:rsidRPr="00045A52">
        <w:rPr>
          <w:rFonts w:ascii="Garamond" w:hAnsi="Garamond" w:cs="Times New Roman"/>
          <w:sz w:val="22"/>
          <w:szCs w:val="22"/>
        </w:rPr>
        <w:t>t you join us until then? We can introduce ourselves.</w:t>
      </w:r>
      <w:r>
        <w:rPr>
          <w:rFonts w:ascii="Garamond" w:hAnsi="Garamond" w:cs="Times New Roman"/>
          <w:sz w:val="22"/>
          <w:szCs w:val="22"/>
        </w:rPr>
        <w:t>”</w:t>
      </w:r>
    </w:p>
    <w:p w14:paraId="61404D5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AE40F2B" w14:textId="448D977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We don</w:t>
      </w:r>
      <w:r w:rsidR="00C726A1">
        <w:rPr>
          <w:rFonts w:ascii="Garamond" w:hAnsi="Garamond" w:cs="Times New Roman"/>
          <w:sz w:val="22"/>
          <w:szCs w:val="22"/>
        </w:rPr>
        <w:t>’</w:t>
      </w:r>
      <w:r w:rsidR="00EC2477" w:rsidRPr="00045A52">
        <w:rPr>
          <w:rFonts w:ascii="Garamond" w:hAnsi="Garamond" w:cs="Times New Roman"/>
          <w:sz w:val="22"/>
          <w:szCs w:val="22"/>
        </w:rPr>
        <w:t>t need Uncle Eric to look after us do we?</w:t>
      </w:r>
      <w:r>
        <w:rPr>
          <w:rFonts w:ascii="Garamond" w:hAnsi="Garamond" w:cs="Times New Roman"/>
          <w:sz w:val="22"/>
          <w:szCs w:val="22"/>
        </w:rPr>
        <w:t>”</w:t>
      </w:r>
      <w:r w:rsidR="00EC2477" w:rsidRPr="00045A52">
        <w:rPr>
          <w:rFonts w:ascii="Garamond" w:hAnsi="Garamond" w:cs="Times New Roman"/>
          <w:sz w:val="22"/>
          <w:szCs w:val="22"/>
        </w:rPr>
        <w:t xml:space="preserve"> said Sam.</w:t>
      </w:r>
    </w:p>
    <w:p w14:paraId="1A26DB8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C0D46F" w14:textId="7160A8D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good idea. I</w:t>
      </w:r>
      <w:r w:rsidR="00C726A1">
        <w:rPr>
          <w:rFonts w:ascii="Garamond" w:hAnsi="Garamond" w:cs="Times New Roman"/>
          <w:sz w:val="22"/>
          <w:szCs w:val="22"/>
        </w:rPr>
        <w:t>’</w:t>
      </w:r>
      <w:r w:rsidR="00EC2477" w:rsidRPr="00045A52">
        <w:rPr>
          <w:rFonts w:ascii="Garamond" w:hAnsi="Garamond" w:cs="Times New Roman"/>
          <w:sz w:val="22"/>
          <w:szCs w:val="22"/>
        </w:rPr>
        <w:t>m John, by the way.</w:t>
      </w:r>
      <w:r>
        <w:rPr>
          <w:rFonts w:ascii="Garamond" w:hAnsi="Garamond" w:cs="Times New Roman"/>
          <w:sz w:val="22"/>
          <w:szCs w:val="22"/>
        </w:rPr>
        <w:t>”</w:t>
      </w:r>
    </w:p>
    <w:p w14:paraId="03A292F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EED1C79" w14:textId="6E138F4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we know.</w:t>
      </w:r>
      <w:r>
        <w:rPr>
          <w:rFonts w:ascii="Garamond" w:hAnsi="Garamond" w:cs="Times New Roman"/>
          <w:sz w:val="22"/>
          <w:szCs w:val="22"/>
        </w:rPr>
        <w:t>”</w:t>
      </w:r>
      <w:r w:rsidR="00EC2477" w:rsidRPr="00045A52">
        <w:rPr>
          <w:rFonts w:ascii="Garamond" w:hAnsi="Garamond" w:cs="Times New Roman"/>
          <w:sz w:val="22"/>
          <w:szCs w:val="22"/>
        </w:rPr>
        <w:t xml:space="preserve"> They said it in unison and broke into simultaneous laughter. </w:t>
      </w:r>
    </w:p>
    <w:p w14:paraId="396A026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2EB2F51" w14:textId="77777777" w:rsidR="00EC2477" w:rsidRPr="00045A52" w:rsidRDefault="00EC2477" w:rsidP="00613F0C">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0383009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It had started out as a good idea. The man was sure of that.</w:t>
      </w:r>
    </w:p>
    <w:p w14:paraId="53BB0D6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9FE131E" w14:textId="6AD6058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His flat was </w:t>
      </w:r>
      <w:r w:rsidR="00613F0C">
        <w:rPr>
          <w:rFonts w:ascii="Garamond" w:hAnsi="Garamond" w:cs="Times New Roman"/>
          <w:sz w:val="22"/>
          <w:szCs w:val="22"/>
        </w:rPr>
        <w:t xml:space="preserve">a </w:t>
      </w:r>
      <w:r w:rsidRPr="00045A52">
        <w:rPr>
          <w:rFonts w:ascii="Garamond" w:hAnsi="Garamond" w:cs="Times New Roman"/>
          <w:sz w:val="22"/>
          <w:szCs w:val="22"/>
        </w:rPr>
        <w:t xml:space="preserve">mess and that was making him uneasy. He knew he was prone to getting confused especially once he was already confused. He knew his own mental state just as well as any of his many, many doctors. He disagreed that it was a medical condition. Tidying the flat would be a good way to clear his mind. And once his mind was clear, he would be able to think straight again. </w:t>
      </w:r>
      <w:proofErr w:type="gramStart"/>
      <w:r w:rsidRPr="00045A52">
        <w:rPr>
          <w:rFonts w:ascii="Garamond" w:hAnsi="Garamond" w:cs="Times New Roman"/>
          <w:sz w:val="22"/>
          <w:szCs w:val="22"/>
        </w:rPr>
        <w:t>Simple really.</w:t>
      </w:r>
      <w:proofErr w:type="gramEnd"/>
    </w:p>
    <w:p w14:paraId="3330328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B101E18" w14:textId="018893A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trouble was that his flat, in reality no more than a bedsit, was as cluttered and confused as he was. And it wasn</w:t>
      </w:r>
      <w:r w:rsidR="00C726A1">
        <w:rPr>
          <w:rFonts w:ascii="Garamond" w:hAnsi="Garamond" w:cs="Times New Roman"/>
          <w:sz w:val="22"/>
          <w:szCs w:val="22"/>
        </w:rPr>
        <w:t>’</w:t>
      </w:r>
      <w:r w:rsidRPr="00045A52">
        <w:rPr>
          <w:rFonts w:ascii="Garamond" w:hAnsi="Garamond" w:cs="Times New Roman"/>
          <w:sz w:val="22"/>
          <w:szCs w:val="22"/>
        </w:rPr>
        <w:t>t very easy to know where to begin. It had been getting harder the longer he left the problem. He</w:t>
      </w:r>
      <w:r w:rsidR="00C726A1">
        <w:rPr>
          <w:rFonts w:ascii="Garamond" w:hAnsi="Garamond" w:cs="Times New Roman"/>
          <w:sz w:val="22"/>
          <w:szCs w:val="22"/>
        </w:rPr>
        <w:t>’</w:t>
      </w:r>
      <w:r w:rsidRPr="00045A52">
        <w:rPr>
          <w:rFonts w:ascii="Garamond" w:hAnsi="Garamond" w:cs="Times New Roman"/>
          <w:sz w:val="22"/>
          <w:szCs w:val="22"/>
        </w:rPr>
        <w:t xml:space="preserve">d wanted to be methodical. That was </w:t>
      </w:r>
      <w:proofErr w:type="gramStart"/>
      <w:r w:rsidRPr="00045A52">
        <w:rPr>
          <w:rFonts w:ascii="Garamond" w:hAnsi="Garamond" w:cs="Times New Roman"/>
          <w:sz w:val="22"/>
          <w:szCs w:val="22"/>
        </w:rPr>
        <w:t>important,</w:t>
      </w:r>
      <w:proofErr w:type="gramEnd"/>
      <w:r w:rsidRPr="00045A52">
        <w:rPr>
          <w:rFonts w:ascii="Garamond" w:hAnsi="Garamond" w:cs="Times New Roman"/>
          <w:sz w:val="22"/>
          <w:szCs w:val="22"/>
        </w:rPr>
        <w:t xml:space="preserve"> he</w:t>
      </w:r>
      <w:r w:rsidR="00C726A1">
        <w:rPr>
          <w:rFonts w:ascii="Garamond" w:hAnsi="Garamond" w:cs="Times New Roman"/>
          <w:sz w:val="22"/>
          <w:szCs w:val="22"/>
        </w:rPr>
        <w:t>’</w:t>
      </w:r>
      <w:r w:rsidRPr="00045A52">
        <w:rPr>
          <w:rFonts w:ascii="Garamond" w:hAnsi="Garamond" w:cs="Times New Roman"/>
          <w:sz w:val="22"/>
          <w:szCs w:val="22"/>
        </w:rPr>
        <w:t>d learnt that from the doctors. But the lack of space made it difficult to keep things orderly and the problem fed on itself. An empty room is, to a first approximation, tidy. A nearly empty room isn</w:t>
      </w:r>
      <w:r w:rsidR="00C726A1">
        <w:rPr>
          <w:rFonts w:ascii="Garamond" w:hAnsi="Garamond" w:cs="Times New Roman"/>
          <w:sz w:val="22"/>
          <w:szCs w:val="22"/>
        </w:rPr>
        <w:t>’</w:t>
      </w:r>
      <w:r w:rsidRPr="00045A52">
        <w:rPr>
          <w:rFonts w:ascii="Garamond" w:hAnsi="Garamond" w:cs="Times New Roman"/>
          <w:sz w:val="22"/>
          <w:szCs w:val="22"/>
        </w:rPr>
        <w:t xml:space="preserve">t that far off </w:t>
      </w:r>
      <w:r w:rsidRPr="00045A52">
        <w:rPr>
          <w:rFonts w:ascii="Garamond" w:hAnsi="Garamond" w:cs="Times New Roman"/>
          <w:sz w:val="22"/>
          <w:szCs w:val="22"/>
        </w:rPr>
        <w:lastRenderedPageBreak/>
        <w:t>either, whichever way you arrange the few things it contains. But e</w:t>
      </w:r>
      <w:r w:rsidR="00613F0C">
        <w:rPr>
          <w:rFonts w:ascii="Garamond" w:hAnsi="Garamond" w:cs="Times New Roman"/>
          <w:sz w:val="22"/>
          <w:szCs w:val="22"/>
        </w:rPr>
        <w:t>ach new thing you add to a room</w:t>
      </w:r>
      <w:r w:rsidRPr="00045A52">
        <w:rPr>
          <w:rFonts w:ascii="Garamond" w:hAnsi="Garamond" w:cs="Times New Roman"/>
          <w:sz w:val="22"/>
          <w:szCs w:val="22"/>
        </w:rPr>
        <w:t xml:space="preserve"> adds exponentially to the ways they can be arranged. Collect any items over any length of time and you will have untidiness. And all the while the second law of thermodynamics is adding dust, decay and disorder to the pile. Housework is </w:t>
      </w:r>
      <w:r w:rsidR="00613F0C">
        <w:rPr>
          <w:rFonts w:ascii="Garamond" w:hAnsi="Garamond" w:cs="Times New Roman"/>
          <w:sz w:val="22"/>
          <w:szCs w:val="22"/>
        </w:rPr>
        <w:t xml:space="preserve">a </w:t>
      </w:r>
      <w:r w:rsidRPr="00045A52">
        <w:rPr>
          <w:rFonts w:ascii="Garamond" w:hAnsi="Garamond" w:cs="Times New Roman"/>
          <w:sz w:val="22"/>
          <w:szCs w:val="22"/>
        </w:rPr>
        <w:t xml:space="preserve">never-ending war with entropy. And entropy will always win in the end. </w:t>
      </w:r>
    </w:p>
    <w:p w14:paraId="145F548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839FE9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Nature abhors the vacuuming.</w:t>
      </w:r>
    </w:p>
    <w:p w14:paraId="53E9520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8FDC372" w14:textId="4A3A721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man did not even own a vacuum</w:t>
      </w:r>
      <w:r w:rsidR="009338E8">
        <w:rPr>
          <w:rFonts w:ascii="Garamond" w:hAnsi="Garamond" w:cs="Times New Roman"/>
          <w:sz w:val="22"/>
          <w:szCs w:val="22"/>
        </w:rPr>
        <w:t xml:space="preserve"> cleaner</w:t>
      </w:r>
      <w:r w:rsidRPr="00045A52">
        <w:rPr>
          <w:rFonts w:ascii="Garamond" w:hAnsi="Garamond" w:cs="Times New Roman"/>
          <w:sz w:val="22"/>
          <w:szCs w:val="22"/>
        </w:rPr>
        <w:t xml:space="preserve">. But he intended to bring order to the chaos. He could see that his sanity partly depended upon it. </w:t>
      </w:r>
    </w:p>
    <w:p w14:paraId="7A3FB68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949D871" w14:textId="3420C4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His flat was in even greater disarray than normal. The five broken televisions were lost under shifting strata of newspapers. The floors and all the other surfaces were carpeted in </w:t>
      </w:r>
      <w:r w:rsidR="009338E8">
        <w:rPr>
          <w:rFonts w:ascii="Garamond" w:hAnsi="Garamond" w:cs="Times New Roman"/>
          <w:sz w:val="22"/>
          <w:szCs w:val="22"/>
        </w:rPr>
        <w:t xml:space="preserve">an </w:t>
      </w:r>
      <w:r w:rsidRPr="00045A52">
        <w:rPr>
          <w:rFonts w:ascii="Garamond" w:hAnsi="Garamond" w:cs="Times New Roman"/>
          <w:sz w:val="22"/>
          <w:szCs w:val="22"/>
        </w:rPr>
        <w:t>autumn forest of free leaflets and flyers, collected on the man</w:t>
      </w:r>
      <w:r w:rsidR="00C726A1">
        <w:rPr>
          <w:rFonts w:ascii="Garamond" w:hAnsi="Garamond" w:cs="Times New Roman"/>
          <w:sz w:val="22"/>
          <w:szCs w:val="22"/>
        </w:rPr>
        <w:t>’</w:t>
      </w:r>
      <w:r w:rsidRPr="00045A52">
        <w:rPr>
          <w:rFonts w:ascii="Garamond" w:hAnsi="Garamond" w:cs="Times New Roman"/>
          <w:sz w:val="22"/>
          <w:szCs w:val="22"/>
        </w:rPr>
        <w:t>s daily perambulations but mostly unread. From the waist upwards, his kitchenette was not too bad. The tiny dining table regularly got swept clear for the man to unfold his treasure maps. The cooker and kettle were accessib</w:t>
      </w:r>
      <w:r w:rsidR="009338E8">
        <w:rPr>
          <w:rFonts w:ascii="Garamond" w:hAnsi="Garamond" w:cs="Times New Roman"/>
          <w:sz w:val="22"/>
          <w:szCs w:val="22"/>
        </w:rPr>
        <w:t xml:space="preserve">le and the tiny amount of available work surface </w:t>
      </w:r>
      <w:r w:rsidRPr="00045A52">
        <w:rPr>
          <w:rFonts w:ascii="Garamond" w:hAnsi="Garamond" w:cs="Times New Roman"/>
          <w:sz w:val="22"/>
          <w:szCs w:val="22"/>
        </w:rPr>
        <w:t>was too small to support major chaos. Sure, the sink</w:t>
      </w:r>
      <w:r w:rsidR="009338E8">
        <w:rPr>
          <w:rFonts w:ascii="Garamond" w:hAnsi="Garamond" w:cs="Times New Roman"/>
          <w:sz w:val="22"/>
          <w:szCs w:val="22"/>
        </w:rPr>
        <w:t xml:space="preserve"> was</w:t>
      </w:r>
      <w:r w:rsidRPr="00045A52">
        <w:rPr>
          <w:rFonts w:ascii="Garamond" w:hAnsi="Garamond" w:cs="Times New Roman"/>
          <w:sz w:val="22"/>
          <w:szCs w:val="22"/>
        </w:rPr>
        <w:t xml:space="preserve"> full of dirty crockery but it wasn</w:t>
      </w:r>
      <w:r w:rsidR="00C726A1">
        <w:rPr>
          <w:rFonts w:ascii="Garamond" w:hAnsi="Garamond" w:cs="Times New Roman"/>
          <w:sz w:val="22"/>
          <w:szCs w:val="22"/>
        </w:rPr>
        <w:t>’</w:t>
      </w:r>
      <w:r w:rsidRPr="00045A52">
        <w:rPr>
          <w:rFonts w:ascii="Garamond" w:hAnsi="Garamond" w:cs="Times New Roman"/>
          <w:sz w:val="22"/>
          <w:szCs w:val="22"/>
        </w:rPr>
        <w:t>t overflowing and it wasn</w:t>
      </w:r>
      <w:r w:rsidR="00C726A1">
        <w:rPr>
          <w:rFonts w:ascii="Garamond" w:hAnsi="Garamond" w:cs="Times New Roman"/>
          <w:sz w:val="22"/>
          <w:szCs w:val="22"/>
        </w:rPr>
        <w:t>’</w:t>
      </w:r>
      <w:r w:rsidRPr="00045A52">
        <w:rPr>
          <w:rFonts w:ascii="Garamond" w:hAnsi="Garamond" w:cs="Times New Roman"/>
          <w:sz w:val="22"/>
          <w:szCs w:val="22"/>
        </w:rPr>
        <w:t xml:space="preserve">t full of dirty dishwater. (The man had lost the plug for the sink ages ago.) His cupboards </w:t>
      </w:r>
      <w:r w:rsidR="009338E8">
        <w:rPr>
          <w:rFonts w:ascii="Garamond" w:hAnsi="Garamond" w:cs="Times New Roman"/>
          <w:sz w:val="22"/>
          <w:szCs w:val="22"/>
        </w:rPr>
        <w:t>were a terrible mess but that was</w:t>
      </w:r>
      <w:r w:rsidRPr="00045A52">
        <w:rPr>
          <w:rFonts w:ascii="Garamond" w:hAnsi="Garamond" w:cs="Times New Roman"/>
          <w:sz w:val="22"/>
          <w:szCs w:val="22"/>
        </w:rPr>
        <w:t xml:space="preserve"> why cupboards had doors.</w:t>
      </w:r>
    </w:p>
    <w:p w14:paraId="210155D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B48185D" w14:textId="061EC42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kitchen floor on the other hand was not for the faint hearted or the barefooted. Toast, crushed up </w:t>
      </w:r>
      <w:proofErr w:type="spellStart"/>
      <w:r w:rsidR="007E461A" w:rsidRPr="00045A52">
        <w:rPr>
          <w:rFonts w:ascii="Garamond" w:hAnsi="Garamond" w:cs="Times New Roman"/>
          <w:sz w:val="22"/>
          <w:szCs w:val="22"/>
        </w:rPr>
        <w:t>Crispies</w:t>
      </w:r>
      <w:proofErr w:type="spellEnd"/>
      <w:r w:rsidRPr="00045A52">
        <w:rPr>
          <w:rFonts w:ascii="Garamond" w:hAnsi="Garamond" w:cs="Times New Roman"/>
          <w:sz w:val="22"/>
          <w:szCs w:val="22"/>
        </w:rPr>
        <w:t xml:space="preserve">, teabags that had missed the bin and other interesting detritus all jostled together with a growing community of stains. The black and white floor tiles were occasionally visible but it was an even bet which was which. </w:t>
      </w:r>
    </w:p>
    <w:p w14:paraId="27DB852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B8FC2B8"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 xml:space="preserve">We shall not speak of the bathroom. </w:t>
      </w:r>
    </w:p>
    <w:p w14:paraId="452DE45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C9E7D42" w14:textId="459A502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man did not consider himself an untidy or unhygienic person. But the medication made it hard for him to keep on top of things. </w:t>
      </w:r>
      <w:r w:rsidR="009338E8">
        <w:rPr>
          <w:rFonts w:ascii="Garamond" w:hAnsi="Garamond" w:cs="Times New Roman"/>
          <w:sz w:val="22"/>
          <w:szCs w:val="22"/>
        </w:rPr>
        <w:t>It meant that he</w:t>
      </w:r>
      <w:r w:rsidRPr="00045A52">
        <w:rPr>
          <w:rFonts w:ascii="Garamond" w:hAnsi="Garamond" w:cs="Times New Roman"/>
          <w:sz w:val="22"/>
          <w:szCs w:val="22"/>
        </w:rPr>
        <w:t xml:space="preserve"> had lacked the energy. </w:t>
      </w:r>
      <w:r w:rsidR="009338E8">
        <w:rPr>
          <w:rFonts w:ascii="Garamond" w:hAnsi="Garamond" w:cs="Times New Roman"/>
          <w:sz w:val="22"/>
          <w:szCs w:val="22"/>
        </w:rPr>
        <w:t>But h</w:t>
      </w:r>
      <w:r w:rsidRPr="00045A52">
        <w:rPr>
          <w:rFonts w:ascii="Garamond" w:hAnsi="Garamond" w:cs="Times New Roman"/>
          <w:sz w:val="22"/>
          <w:szCs w:val="22"/>
        </w:rPr>
        <w:t>e was getting better.</w:t>
      </w:r>
      <w:r w:rsidR="009338E8">
        <w:rPr>
          <w:rFonts w:ascii="Garamond" w:hAnsi="Garamond" w:cs="Times New Roman"/>
          <w:sz w:val="22"/>
          <w:szCs w:val="22"/>
        </w:rPr>
        <w:t xml:space="preserve"> Now, energy was pulsing through him;</w:t>
      </w:r>
      <w:r w:rsidRPr="00045A52">
        <w:rPr>
          <w:rFonts w:ascii="Garamond" w:hAnsi="Garamond" w:cs="Times New Roman"/>
          <w:sz w:val="22"/>
          <w:szCs w:val="22"/>
        </w:rPr>
        <w:t xml:space="preserve"> if anything he had too much</w:t>
      </w:r>
      <w:r w:rsidR="009338E8">
        <w:rPr>
          <w:rFonts w:ascii="Garamond" w:hAnsi="Garamond" w:cs="Times New Roman"/>
          <w:sz w:val="22"/>
          <w:szCs w:val="22"/>
        </w:rPr>
        <w:t xml:space="preserve"> of it. This made</w:t>
      </w:r>
      <w:r w:rsidRPr="00045A52">
        <w:rPr>
          <w:rFonts w:ascii="Garamond" w:hAnsi="Garamond" w:cs="Times New Roman"/>
          <w:sz w:val="22"/>
          <w:szCs w:val="22"/>
        </w:rPr>
        <w:t xml:space="preserve"> h</w:t>
      </w:r>
      <w:r w:rsidR="009338E8">
        <w:rPr>
          <w:rFonts w:ascii="Garamond" w:hAnsi="Garamond" w:cs="Times New Roman"/>
          <w:sz w:val="22"/>
          <w:szCs w:val="22"/>
        </w:rPr>
        <w:t>im</w:t>
      </w:r>
      <w:r w:rsidRPr="00045A52">
        <w:rPr>
          <w:rFonts w:ascii="Garamond" w:hAnsi="Garamond" w:cs="Times New Roman"/>
          <w:sz w:val="22"/>
          <w:szCs w:val="22"/>
        </w:rPr>
        <w:t xml:space="preserve"> a busy person. His time was limited and he had a lot of important things to do. Cleaning could normally wait. But he was starting to feel it get away from him. There were too many wonderful things happening all at once and he was starting to lose track. He was starting to lose focus. </w:t>
      </w:r>
      <w:r w:rsidR="007E461A" w:rsidRPr="00045A52">
        <w:rPr>
          <w:rFonts w:ascii="Garamond" w:hAnsi="Garamond" w:cs="Times New Roman"/>
          <w:sz w:val="22"/>
          <w:szCs w:val="22"/>
        </w:rPr>
        <w:t>He needed to be organ</w:t>
      </w:r>
      <w:r w:rsidR="002D34B0">
        <w:rPr>
          <w:rFonts w:ascii="Garamond" w:hAnsi="Garamond" w:cs="Times New Roman"/>
          <w:sz w:val="22"/>
          <w:szCs w:val="22"/>
        </w:rPr>
        <w:t>ised, to stay on top of things. C</w:t>
      </w:r>
      <w:r w:rsidRPr="00045A52">
        <w:rPr>
          <w:rFonts w:ascii="Garamond" w:hAnsi="Garamond" w:cs="Times New Roman"/>
          <w:sz w:val="22"/>
          <w:szCs w:val="22"/>
        </w:rPr>
        <w:t xml:space="preserve">oming back to this chaotic flat after </w:t>
      </w:r>
      <w:r w:rsidR="002D34B0">
        <w:rPr>
          <w:rFonts w:ascii="Garamond" w:hAnsi="Garamond" w:cs="Times New Roman"/>
          <w:sz w:val="22"/>
          <w:szCs w:val="22"/>
        </w:rPr>
        <w:t>each</w:t>
      </w:r>
      <w:r w:rsidR="007E461A" w:rsidRPr="00045A52">
        <w:rPr>
          <w:rFonts w:ascii="Garamond" w:hAnsi="Garamond" w:cs="Times New Roman"/>
          <w:sz w:val="22"/>
          <w:szCs w:val="22"/>
        </w:rPr>
        <w:t xml:space="preserve"> day</w:t>
      </w:r>
      <w:r w:rsidR="002D34B0">
        <w:rPr>
          <w:rFonts w:ascii="Garamond" w:hAnsi="Garamond" w:cs="Times New Roman"/>
          <w:sz w:val="22"/>
          <w:szCs w:val="22"/>
        </w:rPr>
        <w:t>’</w:t>
      </w:r>
      <w:r w:rsidR="007E461A" w:rsidRPr="00045A52">
        <w:rPr>
          <w:rFonts w:ascii="Garamond" w:hAnsi="Garamond" w:cs="Times New Roman"/>
          <w:sz w:val="22"/>
          <w:szCs w:val="22"/>
        </w:rPr>
        <w:t xml:space="preserve">s amazing adventures, he </w:t>
      </w:r>
      <w:r w:rsidR="002D34B0">
        <w:rPr>
          <w:rFonts w:ascii="Garamond" w:hAnsi="Garamond" w:cs="Times New Roman"/>
          <w:sz w:val="22"/>
          <w:szCs w:val="22"/>
        </w:rPr>
        <w:t xml:space="preserve">was </w:t>
      </w:r>
      <w:r w:rsidR="007E461A" w:rsidRPr="00045A52">
        <w:rPr>
          <w:rFonts w:ascii="Garamond" w:hAnsi="Garamond" w:cs="Times New Roman"/>
          <w:sz w:val="22"/>
          <w:szCs w:val="22"/>
        </w:rPr>
        <w:t>f</w:t>
      </w:r>
      <w:r w:rsidR="002D34B0">
        <w:rPr>
          <w:rFonts w:ascii="Garamond" w:hAnsi="Garamond" w:cs="Times New Roman"/>
          <w:sz w:val="22"/>
          <w:szCs w:val="22"/>
        </w:rPr>
        <w:t>inding it</w:t>
      </w:r>
      <w:r w:rsidR="007E461A" w:rsidRPr="00045A52">
        <w:rPr>
          <w:rFonts w:ascii="Garamond" w:hAnsi="Garamond" w:cs="Times New Roman"/>
          <w:sz w:val="22"/>
          <w:szCs w:val="22"/>
        </w:rPr>
        <w:t xml:space="preserve"> difficult</w:t>
      </w:r>
      <w:r w:rsidRPr="00045A52">
        <w:rPr>
          <w:rFonts w:ascii="Garamond" w:hAnsi="Garamond" w:cs="Times New Roman"/>
          <w:sz w:val="22"/>
          <w:szCs w:val="22"/>
        </w:rPr>
        <w:t xml:space="preserve"> to </w:t>
      </w:r>
      <w:r w:rsidR="007E461A" w:rsidRPr="00045A52">
        <w:rPr>
          <w:rFonts w:ascii="Garamond" w:hAnsi="Garamond" w:cs="Times New Roman"/>
          <w:sz w:val="22"/>
          <w:szCs w:val="22"/>
        </w:rPr>
        <w:t xml:space="preserve">get </w:t>
      </w:r>
      <w:r w:rsidRPr="00045A52">
        <w:rPr>
          <w:rFonts w:ascii="Garamond" w:hAnsi="Garamond" w:cs="Times New Roman"/>
          <w:sz w:val="22"/>
          <w:szCs w:val="22"/>
        </w:rPr>
        <w:t>organise</w:t>
      </w:r>
      <w:r w:rsidR="007E461A" w:rsidRPr="00045A52">
        <w:rPr>
          <w:rFonts w:ascii="Garamond" w:hAnsi="Garamond" w:cs="Times New Roman"/>
          <w:sz w:val="22"/>
          <w:szCs w:val="22"/>
        </w:rPr>
        <w:t>d</w:t>
      </w:r>
      <w:r w:rsidRPr="00045A52">
        <w:rPr>
          <w:rFonts w:ascii="Garamond" w:hAnsi="Garamond" w:cs="Times New Roman"/>
          <w:sz w:val="22"/>
          <w:szCs w:val="22"/>
        </w:rPr>
        <w:t>. How could he draw up his plans if he couldn</w:t>
      </w:r>
      <w:r w:rsidR="00C726A1">
        <w:rPr>
          <w:rFonts w:ascii="Garamond" w:hAnsi="Garamond" w:cs="Times New Roman"/>
          <w:sz w:val="22"/>
          <w:szCs w:val="22"/>
        </w:rPr>
        <w:t>’</w:t>
      </w:r>
      <w:r w:rsidRPr="00045A52">
        <w:rPr>
          <w:rFonts w:ascii="Garamond" w:hAnsi="Garamond" w:cs="Times New Roman"/>
          <w:sz w:val="22"/>
          <w:szCs w:val="22"/>
        </w:rPr>
        <w:t>t find any paper? How could he write in his journal if he couldn</w:t>
      </w:r>
      <w:r w:rsidR="00C726A1">
        <w:rPr>
          <w:rFonts w:ascii="Garamond" w:hAnsi="Garamond" w:cs="Times New Roman"/>
          <w:sz w:val="22"/>
          <w:szCs w:val="22"/>
        </w:rPr>
        <w:t>’</w:t>
      </w:r>
      <w:r w:rsidRPr="00045A52">
        <w:rPr>
          <w:rFonts w:ascii="Garamond" w:hAnsi="Garamond" w:cs="Times New Roman"/>
          <w:sz w:val="22"/>
          <w:szCs w:val="22"/>
        </w:rPr>
        <w:t xml:space="preserve">t find a working pen or an empty journal? How could he unfold the maps if there were no flat surfaces available? </w:t>
      </w:r>
    </w:p>
    <w:p w14:paraId="37380CA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C4ABEBB" w14:textId="6FD6699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couldn</w:t>
      </w:r>
      <w:r w:rsidR="00C726A1">
        <w:rPr>
          <w:rFonts w:ascii="Garamond" w:hAnsi="Garamond" w:cs="Times New Roman"/>
          <w:sz w:val="22"/>
          <w:szCs w:val="22"/>
        </w:rPr>
        <w:t>’</w:t>
      </w:r>
      <w:r w:rsidRPr="00045A52">
        <w:rPr>
          <w:rFonts w:ascii="Garamond" w:hAnsi="Garamond" w:cs="Times New Roman"/>
          <w:sz w:val="22"/>
          <w:szCs w:val="22"/>
        </w:rPr>
        <w:t>t, of course.</w:t>
      </w:r>
    </w:p>
    <w:p w14:paraId="5A83F82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D2EEEB" w14:textId="1725E7A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But neither could he carry </w:t>
      </w:r>
      <w:proofErr w:type="gramStart"/>
      <w:r w:rsidRPr="00045A52">
        <w:rPr>
          <w:rFonts w:ascii="Garamond" w:hAnsi="Garamond" w:cs="Times New Roman"/>
          <w:sz w:val="22"/>
          <w:szCs w:val="22"/>
        </w:rPr>
        <w:t xml:space="preserve">all </w:t>
      </w:r>
      <w:r w:rsidR="00625C35">
        <w:rPr>
          <w:rFonts w:ascii="Garamond" w:hAnsi="Garamond" w:cs="Times New Roman"/>
          <w:sz w:val="22"/>
          <w:szCs w:val="22"/>
        </w:rPr>
        <w:t xml:space="preserve"> </w:t>
      </w:r>
      <w:r w:rsidR="00625C35" w:rsidRPr="00045A52">
        <w:rPr>
          <w:rFonts w:ascii="Garamond" w:hAnsi="Garamond" w:cs="Times New Roman"/>
          <w:sz w:val="22"/>
          <w:szCs w:val="22"/>
        </w:rPr>
        <w:t>this</w:t>
      </w:r>
      <w:proofErr w:type="gramEnd"/>
      <w:r w:rsidR="00625C35" w:rsidRPr="00045A52">
        <w:rPr>
          <w:rFonts w:ascii="Garamond" w:hAnsi="Garamond" w:cs="Times New Roman"/>
          <w:sz w:val="22"/>
          <w:szCs w:val="22"/>
        </w:rPr>
        <w:t xml:space="preserve"> </w:t>
      </w:r>
      <w:r w:rsidRPr="00045A52">
        <w:rPr>
          <w:rFonts w:ascii="Garamond" w:hAnsi="Garamond" w:cs="Times New Roman"/>
          <w:sz w:val="22"/>
          <w:szCs w:val="22"/>
        </w:rPr>
        <w:t>around in his head.  There was too much. It got jumbled. He fumbled and his head jangled. Before he made any more plans, he needed a plan about making plans.</w:t>
      </w:r>
    </w:p>
    <w:p w14:paraId="1E247A8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87E2A24" w14:textId="6C0BA0D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And this was it. He had to admit that his flat was a tip. So he would have to tidy it. And this time he meant it. He had started several times earlier in the week but little problems always seemed to get in his way. </w:t>
      </w:r>
      <w:r w:rsidR="00646B90" w:rsidRPr="00045A52">
        <w:rPr>
          <w:rFonts w:ascii="Garamond" w:hAnsi="Garamond" w:cs="Times New Roman"/>
          <w:sz w:val="22"/>
          <w:szCs w:val="22"/>
        </w:rPr>
        <w:t xml:space="preserve">The sink was full, so </w:t>
      </w:r>
      <w:proofErr w:type="gramStart"/>
      <w:r w:rsidR="00646B90" w:rsidRPr="00045A52">
        <w:rPr>
          <w:rFonts w:ascii="Garamond" w:hAnsi="Garamond" w:cs="Times New Roman"/>
          <w:sz w:val="22"/>
          <w:szCs w:val="22"/>
        </w:rPr>
        <w:t>was</w:t>
      </w:r>
      <w:proofErr w:type="gramEnd"/>
      <w:r w:rsidR="00646B90" w:rsidRPr="00045A52">
        <w:rPr>
          <w:rFonts w:ascii="Garamond" w:hAnsi="Garamond" w:cs="Times New Roman"/>
          <w:sz w:val="22"/>
          <w:szCs w:val="22"/>
        </w:rPr>
        <w:t xml:space="preserve"> the draining board, and all the crockery cupboards. </w:t>
      </w:r>
      <w:r w:rsidRPr="00045A52">
        <w:rPr>
          <w:rFonts w:ascii="Garamond" w:hAnsi="Garamond" w:cs="Times New Roman"/>
          <w:sz w:val="22"/>
          <w:szCs w:val="22"/>
        </w:rPr>
        <w:t>There was no clear space on which to start re-stacking his newspapers. The bin was too full to be moved but there were no bin bags to transfer the rubbish to.</w:t>
      </w:r>
    </w:p>
    <w:p w14:paraId="1B23ACC1" w14:textId="3EA821B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br/>
        <w:t xml:space="preserve">He had forgotten to get them again today and the shops </w:t>
      </w:r>
      <w:r w:rsidRPr="00045A52">
        <w:rPr>
          <w:rFonts w:ascii="Garamond" w:hAnsi="Garamond" w:cs="Times New Roman"/>
          <w:sz w:val="22"/>
          <w:szCs w:val="22"/>
        </w:rPr>
        <w:lastRenderedPageBreak/>
        <w:t>would be shut by now but he wasn</w:t>
      </w:r>
      <w:r w:rsidR="00C726A1">
        <w:rPr>
          <w:rFonts w:ascii="Garamond" w:hAnsi="Garamond" w:cs="Times New Roman"/>
          <w:sz w:val="22"/>
          <w:szCs w:val="22"/>
        </w:rPr>
        <w:t>’</w:t>
      </w:r>
      <w:r w:rsidRPr="00045A52">
        <w:rPr>
          <w:rFonts w:ascii="Garamond" w:hAnsi="Garamond" w:cs="Times New Roman"/>
          <w:sz w:val="22"/>
          <w:szCs w:val="22"/>
        </w:rPr>
        <w:t xml:space="preserve">t going to let that defeat him. His mission was too important to be foiled by petty problems. He would just have to set his newly tuned creativity to work. </w:t>
      </w:r>
    </w:p>
    <w:p w14:paraId="42A71D6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01F3E6D" w14:textId="77777777" w:rsidR="00EC2477" w:rsidRPr="00045A52" w:rsidRDefault="00EC2477" w:rsidP="00646B90">
      <w:pPr>
        <w:pStyle w:val="NovelBody"/>
        <w:spacing w:line="240" w:lineRule="auto"/>
        <w:ind w:firstLine="0"/>
        <w:jc w:val="center"/>
        <w:rPr>
          <w:rFonts w:ascii="Garamond" w:hAnsi="Garamond" w:cs="Ubuntu"/>
          <w:sz w:val="22"/>
          <w:szCs w:val="22"/>
        </w:rPr>
      </w:pPr>
      <w:r w:rsidRPr="00045A52">
        <w:rPr>
          <w:rFonts w:ascii="Garamond" w:hAnsi="Garamond" w:cs="Times New Roman"/>
          <w:sz w:val="22"/>
          <w:szCs w:val="22"/>
        </w:rPr>
        <w:t xml:space="preserve">* </w:t>
      </w:r>
      <w:r w:rsidRPr="00045A52">
        <w:rPr>
          <w:rFonts w:ascii="Garamond" w:hAnsi="Garamond" w:cs="Ubuntu"/>
          <w:sz w:val="22"/>
          <w:szCs w:val="22"/>
        </w:rPr>
        <w:t>¢</w:t>
      </w:r>
    </w:p>
    <w:p w14:paraId="69AA9ECE" w14:textId="1A73E24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Absorbed into the soft clutches of the dark suede sofa, Sam and Jayne had John surrounded.  He had floundered through the conversation for an awkward twenty minutes. He</w:t>
      </w:r>
      <w:r w:rsidR="00C726A1">
        <w:rPr>
          <w:rFonts w:ascii="Garamond" w:hAnsi="Garamond" w:cs="Times New Roman"/>
          <w:sz w:val="22"/>
          <w:szCs w:val="22"/>
        </w:rPr>
        <w:t>’</w:t>
      </w:r>
      <w:r w:rsidRPr="00045A52">
        <w:rPr>
          <w:rFonts w:ascii="Garamond" w:hAnsi="Garamond" w:cs="Times New Roman"/>
          <w:sz w:val="22"/>
          <w:szCs w:val="22"/>
        </w:rPr>
        <w:t xml:space="preserve">d been letting Sam and Jayne quiz him on his life so far. And although he </w:t>
      </w:r>
      <w:r w:rsidR="00625C35">
        <w:rPr>
          <w:rFonts w:ascii="Garamond" w:hAnsi="Garamond" w:cs="Times New Roman"/>
          <w:sz w:val="22"/>
          <w:szCs w:val="22"/>
        </w:rPr>
        <w:t xml:space="preserve">was </w:t>
      </w:r>
      <w:r w:rsidRPr="00045A52">
        <w:rPr>
          <w:rFonts w:ascii="Garamond" w:hAnsi="Garamond" w:cs="Times New Roman"/>
          <w:sz w:val="22"/>
          <w:szCs w:val="22"/>
        </w:rPr>
        <w:t xml:space="preserve">passing the quiz, he was failing the conversation. They both seemed </w:t>
      </w:r>
      <w:r w:rsidR="00646B90" w:rsidRPr="00045A52">
        <w:rPr>
          <w:rFonts w:ascii="Garamond" w:hAnsi="Garamond" w:cs="Times New Roman"/>
          <w:sz w:val="22"/>
          <w:szCs w:val="22"/>
        </w:rPr>
        <w:t>very interested</w:t>
      </w:r>
      <w:r w:rsidRPr="00045A52">
        <w:rPr>
          <w:rFonts w:ascii="Garamond" w:hAnsi="Garamond" w:cs="Times New Roman"/>
          <w:sz w:val="22"/>
          <w:szCs w:val="22"/>
        </w:rPr>
        <w:t xml:space="preserve"> in getting to know him but he had trouble making an interesting story out of his own history. There was little in his life so far that impressed him so he was </w:t>
      </w:r>
      <w:r w:rsidR="00646B90" w:rsidRPr="00045A52">
        <w:rPr>
          <w:rFonts w:ascii="Garamond" w:hAnsi="Garamond" w:cs="Times New Roman"/>
          <w:sz w:val="22"/>
          <w:szCs w:val="22"/>
        </w:rPr>
        <w:t>having</w:t>
      </w:r>
      <w:r w:rsidRPr="00045A52">
        <w:rPr>
          <w:rFonts w:ascii="Garamond" w:hAnsi="Garamond" w:cs="Times New Roman"/>
          <w:sz w:val="22"/>
          <w:szCs w:val="22"/>
        </w:rPr>
        <w:t xml:space="preserve"> a hard time trying to sound impressive. Disconcertingly this wasn</w:t>
      </w:r>
      <w:r w:rsidR="00C726A1">
        <w:rPr>
          <w:rFonts w:ascii="Garamond" w:hAnsi="Garamond" w:cs="Times New Roman"/>
          <w:sz w:val="22"/>
          <w:szCs w:val="22"/>
        </w:rPr>
        <w:t>’</w:t>
      </w:r>
      <w:r w:rsidRPr="00045A52">
        <w:rPr>
          <w:rFonts w:ascii="Garamond" w:hAnsi="Garamond" w:cs="Times New Roman"/>
          <w:sz w:val="22"/>
          <w:szCs w:val="22"/>
        </w:rPr>
        <w:t xml:space="preserve">t putting them off which in other circumstances could have boosted his ego but </w:t>
      </w:r>
      <w:r w:rsidR="00625C35">
        <w:rPr>
          <w:rFonts w:ascii="Garamond" w:hAnsi="Garamond" w:cs="Times New Roman"/>
          <w:sz w:val="22"/>
          <w:szCs w:val="22"/>
        </w:rPr>
        <w:t xml:space="preserve">right now </w:t>
      </w:r>
      <w:r w:rsidRPr="00045A52">
        <w:rPr>
          <w:rFonts w:ascii="Garamond" w:hAnsi="Garamond" w:cs="Times New Roman"/>
          <w:sz w:val="22"/>
          <w:szCs w:val="22"/>
        </w:rPr>
        <w:t>merely served to make him feel even more awkward. He knew nothing about either of them but he was too overwhelmed by their double-barrelled assault to attempt to turn the tables. Besides</w:t>
      </w:r>
      <w:r w:rsidR="00625C35">
        <w:rPr>
          <w:rFonts w:ascii="Garamond" w:hAnsi="Garamond" w:cs="Times New Roman"/>
          <w:sz w:val="22"/>
          <w:szCs w:val="22"/>
        </w:rPr>
        <w:t>,</w:t>
      </w:r>
      <w:r w:rsidRPr="00045A52">
        <w:rPr>
          <w:rFonts w:ascii="Garamond" w:hAnsi="Garamond" w:cs="Times New Roman"/>
          <w:sz w:val="22"/>
          <w:szCs w:val="22"/>
        </w:rPr>
        <w:t xml:space="preserve"> he didn</w:t>
      </w:r>
      <w:r w:rsidR="00C726A1">
        <w:rPr>
          <w:rFonts w:ascii="Garamond" w:hAnsi="Garamond" w:cs="Times New Roman"/>
          <w:sz w:val="22"/>
          <w:szCs w:val="22"/>
        </w:rPr>
        <w:t>’</w:t>
      </w:r>
      <w:r w:rsidRPr="00045A52">
        <w:rPr>
          <w:rFonts w:ascii="Garamond" w:hAnsi="Garamond" w:cs="Times New Roman"/>
          <w:sz w:val="22"/>
          <w:szCs w:val="22"/>
        </w:rPr>
        <w:t xml:space="preserve">t know which one he fancied more. </w:t>
      </w:r>
    </w:p>
    <w:p w14:paraId="519B426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C4FC6D5" w14:textId="242338B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His whiskey sour was almost gone but it had yet to turn into Dutch courage. He had some catching up to </w:t>
      </w:r>
      <w:r w:rsidR="00646B90" w:rsidRPr="00045A52">
        <w:rPr>
          <w:rFonts w:ascii="Garamond" w:hAnsi="Garamond" w:cs="Times New Roman"/>
          <w:sz w:val="22"/>
          <w:szCs w:val="22"/>
        </w:rPr>
        <w:t>do;</w:t>
      </w:r>
      <w:r w:rsidRPr="00045A52">
        <w:rPr>
          <w:rFonts w:ascii="Garamond" w:hAnsi="Garamond" w:cs="Times New Roman"/>
          <w:sz w:val="22"/>
          <w:szCs w:val="22"/>
        </w:rPr>
        <w:t xml:space="preserve"> Sam and Jayne were clearly not on their first cocktail. He </w:t>
      </w:r>
      <w:proofErr w:type="gramStart"/>
      <w:r w:rsidRPr="00045A52">
        <w:rPr>
          <w:rFonts w:ascii="Garamond" w:hAnsi="Garamond" w:cs="Times New Roman"/>
          <w:sz w:val="22"/>
          <w:szCs w:val="22"/>
        </w:rPr>
        <w:t>necked</w:t>
      </w:r>
      <w:proofErr w:type="gramEnd"/>
      <w:r w:rsidRPr="00045A52">
        <w:rPr>
          <w:rFonts w:ascii="Garamond" w:hAnsi="Garamond" w:cs="Times New Roman"/>
          <w:sz w:val="22"/>
          <w:szCs w:val="22"/>
        </w:rPr>
        <w:t xml:space="preserve"> the last mouthful. The empty glass provided an escape. He was attempting to stand up when Eric steamed into the room. </w:t>
      </w:r>
    </w:p>
    <w:p w14:paraId="2B8BA98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7F46DB3" w14:textId="0A7D98F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Don</w:t>
      </w:r>
      <w:r w:rsidR="00C726A1">
        <w:rPr>
          <w:rFonts w:ascii="Garamond" w:hAnsi="Garamond" w:cs="Times New Roman"/>
          <w:sz w:val="22"/>
          <w:szCs w:val="22"/>
        </w:rPr>
        <w:t>’</w:t>
      </w:r>
      <w:r w:rsidR="00EC2477" w:rsidRPr="00045A52">
        <w:rPr>
          <w:rFonts w:ascii="Garamond" w:hAnsi="Garamond" w:cs="Times New Roman"/>
          <w:sz w:val="22"/>
          <w:szCs w:val="22"/>
        </w:rPr>
        <w:t>t get up. Ah, ladies, you</w:t>
      </w:r>
      <w:r w:rsidR="00C726A1">
        <w:rPr>
          <w:rFonts w:ascii="Garamond" w:hAnsi="Garamond" w:cs="Times New Roman"/>
          <w:sz w:val="22"/>
          <w:szCs w:val="22"/>
        </w:rPr>
        <w:t>’</w:t>
      </w:r>
      <w:r w:rsidR="00EC2477" w:rsidRPr="00045A52">
        <w:rPr>
          <w:rFonts w:ascii="Garamond" w:hAnsi="Garamond" w:cs="Times New Roman"/>
          <w:sz w:val="22"/>
          <w:szCs w:val="22"/>
        </w:rPr>
        <w:t xml:space="preserve">ve met </w:t>
      </w:r>
      <w:r w:rsidR="0012704F" w:rsidRPr="00045A52">
        <w:rPr>
          <w:rFonts w:ascii="Garamond" w:hAnsi="Garamond" w:cs="Times New Roman"/>
          <w:sz w:val="22"/>
          <w:szCs w:val="22"/>
        </w:rPr>
        <w:t>Mr</w:t>
      </w:r>
      <w:r w:rsidR="00EC2477" w:rsidRPr="00045A52">
        <w:rPr>
          <w:rFonts w:ascii="Garamond" w:hAnsi="Garamond" w:cs="Times New Roman"/>
          <w:sz w:val="22"/>
          <w:szCs w:val="22"/>
        </w:rPr>
        <w:t xml:space="preserve"> Smith, excellent. </w:t>
      </w:r>
      <w:proofErr w:type="gramStart"/>
      <w:r w:rsidR="00EC2477" w:rsidRPr="00045A52">
        <w:rPr>
          <w:rFonts w:ascii="Garamond" w:hAnsi="Garamond" w:cs="Times New Roman"/>
          <w:sz w:val="22"/>
          <w:szCs w:val="22"/>
        </w:rPr>
        <w:t>William, a bottle of champagne and four glasses if you please.</w:t>
      </w:r>
      <w:proofErr w:type="gramEnd"/>
      <w:r w:rsidR="00EC2477" w:rsidRPr="00045A52">
        <w:rPr>
          <w:rFonts w:ascii="Garamond" w:hAnsi="Garamond" w:cs="Times New Roman"/>
          <w:sz w:val="22"/>
          <w:szCs w:val="22"/>
        </w:rPr>
        <w:t xml:space="preserve"> </w:t>
      </w:r>
      <w:proofErr w:type="gramStart"/>
      <w:r w:rsidR="00EC2477" w:rsidRPr="00045A52">
        <w:rPr>
          <w:rFonts w:ascii="Garamond" w:hAnsi="Garamond" w:cs="Times New Roman"/>
          <w:sz w:val="22"/>
          <w:szCs w:val="22"/>
        </w:rPr>
        <w:t>The good stuff.</w:t>
      </w:r>
      <w:r>
        <w:rPr>
          <w:rFonts w:ascii="Garamond" w:hAnsi="Garamond" w:cs="Times New Roman"/>
          <w:sz w:val="22"/>
          <w:szCs w:val="22"/>
        </w:rPr>
        <w:t>”</w:t>
      </w:r>
      <w:proofErr w:type="gramEnd"/>
      <w:r w:rsidR="00EC2477" w:rsidRPr="00045A52">
        <w:rPr>
          <w:rFonts w:ascii="Garamond" w:hAnsi="Garamond" w:cs="Times New Roman"/>
          <w:sz w:val="22"/>
          <w:szCs w:val="22"/>
        </w:rPr>
        <w:t xml:space="preserve">  Eric threw himself and his briefcase on the sofa opposite. </w:t>
      </w:r>
      <w:r>
        <w:rPr>
          <w:rFonts w:ascii="Garamond" w:hAnsi="Garamond" w:cs="Times New Roman"/>
          <w:sz w:val="22"/>
          <w:szCs w:val="22"/>
        </w:rPr>
        <w:t>“</w:t>
      </w:r>
      <w:r w:rsidR="00EC2477" w:rsidRPr="00045A52">
        <w:rPr>
          <w:rFonts w:ascii="Garamond" w:hAnsi="Garamond" w:cs="Times New Roman"/>
          <w:sz w:val="22"/>
          <w:szCs w:val="22"/>
        </w:rPr>
        <w:t xml:space="preserve">So has he told you that </w:t>
      </w:r>
      <w:r w:rsidR="00625C35">
        <w:rPr>
          <w:rFonts w:ascii="Garamond" w:hAnsi="Garamond" w:cs="Times New Roman"/>
          <w:sz w:val="22"/>
          <w:szCs w:val="22"/>
        </w:rPr>
        <w:t xml:space="preserve">I’m </w:t>
      </w:r>
      <w:r w:rsidR="00EC2477" w:rsidRPr="00045A52">
        <w:rPr>
          <w:rFonts w:ascii="Garamond" w:hAnsi="Garamond" w:cs="Times New Roman"/>
          <w:sz w:val="22"/>
          <w:szCs w:val="22"/>
        </w:rPr>
        <w:t>going to make him world famous or is he being his usual modest self?</w:t>
      </w:r>
      <w:r>
        <w:rPr>
          <w:rFonts w:ascii="Garamond" w:hAnsi="Garamond" w:cs="Times New Roman"/>
          <w:sz w:val="22"/>
          <w:szCs w:val="22"/>
        </w:rPr>
        <w:t>”</w:t>
      </w:r>
    </w:p>
    <w:p w14:paraId="67213FF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19F118B" w14:textId="6CD6474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champagne was bought and Jayne moved over to sit with Eric, draping </w:t>
      </w:r>
      <w:proofErr w:type="gramStart"/>
      <w:r w:rsidRPr="00045A52">
        <w:rPr>
          <w:rFonts w:ascii="Garamond" w:hAnsi="Garamond" w:cs="Times New Roman"/>
          <w:sz w:val="22"/>
          <w:szCs w:val="22"/>
        </w:rPr>
        <w:t>herself</w:t>
      </w:r>
      <w:proofErr w:type="gramEnd"/>
      <w:r w:rsidRPr="00045A52">
        <w:rPr>
          <w:rFonts w:ascii="Garamond" w:hAnsi="Garamond" w:cs="Times New Roman"/>
          <w:sz w:val="22"/>
          <w:szCs w:val="22"/>
        </w:rPr>
        <w:t xml:space="preserve"> comfortably across his long body.  For </w:t>
      </w:r>
      <w:r w:rsidRPr="00045A52">
        <w:rPr>
          <w:rFonts w:ascii="Garamond" w:hAnsi="Garamond" w:cs="Times New Roman"/>
          <w:sz w:val="22"/>
          <w:szCs w:val="22"/>
        </w:rPr>
        <w:lastRenderedPageBreak/>
        <w:t>the brief time it took them to finish the bottle, Eric held forth on the nature of celebrity and how John could provide an antidote, an interesting alternative. He also set out some of the things he would be doing to make this happen. This was the first John had heard of many of Eric</w:t>
      </w:r>
      <w:r w:rsidR="00C726A1">
        <w:rPr>
          <w:rFonts w:ascii="Garamond" w:hAnsi="Garamond" w:cs="Times New Roman"/>
          <w:sz w:val="22"/>
          <w:szCs w:val="22"/>
        </w:rPr>
        <w:t>’</w:t>
      </w:r>
      <w:r w:rsidRPr="00045A52">
        <w:rPr>
          <w:rFonts w:ascii="Garamond" w:hAnsi="Garamond" w:cs="Times New Roman"/>
          <w:sz w:val="22"/>
          <w:szCs w:val="22"/>
        </w:rPr>
        <w:t>s plans, so he listened as enthralled as the girls. Apparently, tomorrow he was being interviewed on the Radio One drive-time show.</w:t>
      </w:r>
    </w:p>
    <w:p w14:paraId="4E70A0D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1D648EB" w14:textId="5DF464E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didn</w:t>
      </w:r>
      <w:r w:rsidR="00C726A1">
        <w:rPr>
          <w:rFonts w:ascii="Garamond" w:hAnsi="Garamond" w:cs="Times New Roman"/>
          <w:sz w:val="22"/>
          <w:szCs w:val="22"/>
        </w:rPr>
        <w:t>’</w:t>
      </w:r>
      <w:r w:rsidR="00625C35">
        <w:rPr>
          <w:rFonts w:ascii="Garamond" w:hAnsi="Garamond" w:cs="Times New Roman"/>
          <w:sz w:val="22"/>
          <w:szCs w:val="22"/>
        </w:rPr>
        <w:t>t know that,</w:t>
      </w:r>
      <w:r>
        <w:rPr>
          <w:rFonts w:ascii="Garamond" w:hAnsi="Garamond" w:cs="Times New Roman"/>
          <w:sz w:val="22"/>
          <w:szCs w:val="22"/>
        </w:rPr>
        <w:t>”</w:t>
      </w:r>
      <w:r w:rsidR="00EC2477" w:rsidRPr="00045A52">
        <w:rPr>
          <w:rFonts w:ascii="Garamond" w:hAnsi="Garamond" w:cs="Times New Roman"/>
          <w:sz w:val="22"/>
          <w:szCs w:val="22"/>
        </w:rPr>
        <w:t xml:space="preserve"> John said.</w:t>
      </w:r>
    </w:p>
    <w:p w14:paraId="24B8404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B85D222" w14:textId="3154A46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Well, you do now. Come on keep up at the back. I can</w:t>
      </w:r>
      <w:r w:rsidR="00C726A1">
        <w:rPr>
          <w:rFonts w:ascii="Garamond" w:hAnsi="Garamond" w:cs="Times New Roman"/>
          <w:sz w:val="22"/>
          <w:szCs w:val="22"/>
        </w:rPr>
        <w:t>’</w:t>
      </w:r>
      <w:r w:rsidR="00EC2477" w:rsidRPr="00045A52">
        <w:rPr>
          <w:rFonts w:ascii="Garamond" w:hAnsi="Garamond" w:cs="Times New Roman"/>
          <w:sz w:val="22"/>
          <w:szCs w:val="22"/>
        </w:rPr>
        <w:t>t stop and explain everything to you. We</w:t>
      </w:r>
      <w:r w:rsidR="00C726A1">
        <w:rPr>
          <w:rFonts w:ascii="Garamond" w:hAnsi="Garamond" w:cs="Times New Roman"/>
          <w:sz w:val="22"/>
          <w:szCs w:val="22"/>
        </w:rPr>
        <w:t>’</w:t>
      </w:r>
      <w:r w:rsidR="00EC2477" w:rsidRPr="00045A52">
        <w:rPr>
          <w:rFonts w:ascii="Garamond" w:hAnsi="Garamond" w:cs="Times New Roman"/>
          <w:sz w:val="22"/>
          <w:szCs w:val="22"/>
        </w:rPr>
        <w:t>d be here all night.</w:t>
      </w:r>
      <w:r>
        <w:rPr>
          <w:rFonts w:ascii="Garamond" w:hAnsi="Garamond" w:cs="Times New Roman"/>
          <w:sz w:val="22"/>
          <w:szCs w:val="22"/>
        </w:rPr>
        <w:t>”</w:t>
      </w:r>
    </w:p>
    <w:p w14:paraId="67DB37F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FFFCB7" w14:textId="77777777" w:rsidR="00EC2477" w:rsidRPr="00045A52" w:rsidRDefault="00EC2477" w:rsidP="00646B90">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7A8ED277" w14:textId="6E2F87D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man had been here all night. He wasn</w:t>
      </w:r>
      <w:r w:rsidR="00C726A1">
        <w:rPr>
          <w:rFonts w:ascii="Garamond" w:hAnsi="Garamond" w:cs="Times New Roman"/>
          <w:sz w:val="22"/>
          <w:szCs w:val="22"/>
        </w:rPr>
        <w:t>’</w:t>
      </w:r>
      <w:r w:rsidRPr="00045A52">
        <w:rPr>
          <w:rFonts w:ascii="Garamond" w:hAnsi="Garamond" w:cs="Times New Roman"/>
          <w:sz w:val="22"/>
          <w:szCs w:val="22"/>
        </w:rPr>
        <w:t>t yet making progress. He had had some interruptions</w:t>
      </w:r>
      <w:r w:rsidR="00CF3E0E">
        <w:rPr>
          <w:rFonts w:ascii="Garamond" w:hAnsi="Garamond" w:cs="Times New Roman"/>
          <w:sz w:val="22"/>
          <w:szCs w:val="22"/>
        </w:rPr>
        <w:t>: a</w:t>
      </w:r>
      <w:r w:rsidRPr="00045A52">
        <w:rPr>
          <w:rFonts w:ascii="Garamond" w:hAnsi="Garamond" w:cs="Times New Roman"/>
          <w:sz w:val="22"/>
          <w:szCs w:val="22"/>
        </w:rPr>
        <w:t xml:space="preserve"> couple of crucial notes for his journal, a siren outside the window.  He had thought he wanted music while he worked and had turned on the radio. It was still tuned to the news channel so he was going to switch it over but they had a very interesting program</w:t>
      </w:r>
      <w:r w:rsidR="00CF3E0E">
        <w:rPr>
          <w:rFonts w:ascii="Garamond" w:hAnsi="Garamond" w:cs="Times New Roman"/>
          <w:sz w:val="22"/>
          <w:szCs w:val="22"/>
        </w:rPr>
        <w:t>me</w:t>
      </w:r>
      <w:r w:rsidRPr="00045A52">
        <w:rPr>
          <w:rFonts w:ascii="Garamond" w:hAnsi="Garamond" w:cs="Times New Roman"/>
          <w:sz w:val="22"/>
          <w:szCs w:val="22"/>
        </w:rPr>
        <w:t xml:space="preserve"> about an East African micro-finance project and he sort of got swept up in it. When it ended half an hour later he remembered what he had been doing and tuned into some bland commercial station that would serve nothing but pabulum. </w:t>
      </w:r>
      <w:proofErr w:type="gramStart"/>
      <w:r w:rsidRPr="00045A52">
        <w:rPr>
          <w:rFonts w:ascii="Garamond" w:hAnsi="Garamond" w:cs="Times New Roman"/>
          <w:sz w:val="22"/>
          <w:szCs w:val="22"/>
        </w:rPr>
        <w:t>Much better for working.</w:t>
      </w:r>
      <w:proofErr w:type="gramEnd"/>
      <w:r w:rsidRPr="00045A52">
        <w:rPr>
          <w:rFonts w:ascii="Garamond" w:hAnsi="Garamond" w:cs="Times New Roman"/>
          <w:sz w:val="22"/>
          <w:szCs w:val="22"/>
        </w:rPr>
        <w:t xml:space="preserve"> But this was going to be a long job so he thought he should eat something first. </w:t>
      </w:r>
    </w:p>
    <w:p w14:paraId="542D253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2F90D09" w14:textId="171EF35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So that was that, whether he wanted to or not, he</w:t>
      </w:r>
      <w:r w:rsidR="00C726A1">
        <w:rPr>
          <w:rFonts w:ascii="Garamond" w:hAnsi="Garamond" w:cs="Times New Roman"/>
          <w:sz w:val="22"/>
          <w:szCs w:val="22"/>
        </w:rPr>
        <w:t>’</w:t>
      </w:r>
      <w:r w:rsidRPr="00045A52">
        <w:rPr>
          <w:rFonts w:ascii="Garamond" w:hAnsi="Garamond" w:cs="Times New Roman"/>
          <w:sz w:val="22"/>
          <w:szCs w:val="22"/>
        </w:rPr>
        <w:t>d have to start with the sink.</w:t>
      </w:r>
    </w:p>
    <w:p w14:paraId="0776079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60EB061" w14:textId="15261241" w:rsidR="00EC2477" w:rsidRPr="00045A52" w:rsidRDefault="00EC2477" w:rsidP="00646B90">
      <w:pPr>
        <w:pStyle w:val="NovelBody"/>
        <w:spacing w:line="240" w:lineRule="auto"/>
        <w:ind w:firstLine="0"/>
        <w:jc w:val="center"/>
        <w:rPr>
          <w:rFonts w:ascii="Garamond" w:hAnsi="Garamond" w:cs="Times New Roman"/>
          <w:sz w:val="22"/>
          <w:szCs w:val="22"/>
        </w:rPr>
      </w:pPr>
      <w:r w:rsidRPr="00045A52">
        <w:rPr>
          <w:rFonts w:ascii="Garamond" w:hAnsi="Garamond" w:cs="Times New Roman"/>
          <w:sz w:val="22"/>
          <w:szCs w:val="22"/>
        </w:rPr>
        <w:t xml:space="preserve">* </w:t>
      </w:r>
      <w:r w:rsidRPr="00045A52">
        <w:rPr>
          <w:rFonts w:ascii="Garamond" w:hAnsi="Garamond" w:cs="Ubuntu"/>
          <w:sz w:val="22"/>
          <w:szCs w:val="22"/>
        </w:rPr>
        <w:t>¢</w:t>
      </w:r>
    </w:p>
    <w:p w14:paraId="0C9168BC" w14:textId="1AEF3ECD" w:rsidR="00EC2477" w:rsidRPr="00045A52" w:rsidRDefault="007A6552"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Back in Black’s, a</w:t>
      </w:r>
      <w:r w:rsidR="00EC2477" w:rsidRPr="00045A52">
        <w:rPr>
          <w:rFonts w:ascii="Garamond" w:hAnsi="Garamond" w:cs="Times New Roman"/>
          <w:sz w:val="22"/>
          <w:szCs w:val="22"/>
        </w:rPr>
        <w:t>nother liveried member of staff had shepherded them through to the restaurant. Passing through the over-</w:t>
      </w:r>
      <w:proofErr w:type="spellStart"/>
      <w:r w:rsidR="00EC2477" w:rsidRPr="00045A52">
        <w:rPr>
          <w:rFonts w:ascii="Garamond" w:hAnsi="Garamond" w:cs="Times New Roman"/>
          <w:sz w:val="22"/>
          <w:szCs w:val="22"/>
        </w:rPr>
        <w:t>brassed</w:t>
      </w:r>
      <w:proofErr w:type="spellEnd"/>
      <w:r w:rsidR="00EC2477" w:rsidRPr="00045A52">
        <w:rPr>
          <w:rFonts w:ascii="Garamond" w:hAnsi="Garamond" w:cs="Times New Roman"/>
          <w:sz w:val="22"/>
          <w:szCs w:val="22"/>
        </w:rPr>
        <w:t xml:space="preserve"> swing doors it was clear they were moving up to the next realm</w:t>
      </w:r>
      <w:r>
        <w:rPr>
          <w:rFonts w:ascii="Garamond" w:hAnsi="Garamond" w:cs="Times New Roman"/>
          <w:sz w:val="22"/>
          <w:szCs w:val="22"/>
        </w:rPr>
        <w:t xml:space="preserve"> of heaven. Everything sparkled:</w:t>
      </w:r>
      <w:r w:rsidR="00EC2477" w:rsidRPr="00045A52">
        <w:rPr>
          <w:rFonts w:ascii="Garamond" w:hAnsi="Garamond" w:cs="Times New Roman"/>
          <w:sz w:val="22"/>
          <w:szCs w:val="22"/>
        </w:rPr>
        <w:t xml:space="preserve"> </w:t>
      </w:r>
      <w:r w:rsidR="00C2308D" w:rsidRPr="00045A52">
        <w:rPr>
          <w:rFonts w:ascii="Garamond" w:hAnsi="Garamond" w:cs="Times New Roman"/>
          <w:sz w:val="22"/>
          <w:szCs w:val="22"/>
        </w:rPr>
        <w:t>the</w:t>
      </w:r>
      <w:r w:rsidR="00EC2477" w:rsidRPr="00045A52">
        <w:rPr>
          <w:rFonts w:ascii="Garamond" w:hAnsi="Garamond" w:cs="Times New Roman"/>
          <w:sz w:val="22"/>
          <w:szCs w:val="22"/>
        </w:rPr>
        <w:t xml:space="preserve"> mirrors, the chandeliers, the glassware and the knives and the forks. </w:t>
      </w:r>
      <w:proofErr w:type="gramStart"/>
      <w:r w:rsidR="00EC2477" w:rsidRPr="00045A52">
        <w:rPr>
          <w:rFonts w:ascii="Garamond" w:hAnsi="Garamond" w:cs="Times New Roman"/>
          <w:sz w:val="22"/>
          <w:szCs w:val="22"/>
        </w:rPr>
        <w:lastRenderedPageBreak/>
        <w:t>Several trolleys supporting silver domes.</w:t>
      </w:r>
      <w:proofErr w:type="gramEnd"/>
      <w:r w:rsidR="00EC2477" w:rsidRPr="00045A52">
        <w:rPr>
          <w:rFonts w:ascii="Garamond" w:hAnsi="Garamond" w:cs="Times New Roman"/>
          <w:sz w:val="22"/>
          <w:szCs w:val="22"/>
        </w:rPr>
        <w:t xml:space="preserve"> Even the cakes on the </w:t>
      </w:r>
      <w:r w:rsidR="00C2308D" w:rsidRPr="00045A52">
        <w:rPr>
          <w:rFonts w:ascii="Garamond" w:hAnsi="Garamond" w:cs="Times New Roman"/>
          <w:sz w:val="22"/>
          <w:szCs w:val="22"/>
        </w:rPr>
        <w:t>many-tiered</w:t>
      </w:r>
      <w:r w:rsidR="00EC2477" w:rsidRPr="00045A52">
        <w:rPr>
          <w:rFonts w:ascii="Garamond" w:hAnsi="Garamond" w:cs="Times New Roman"/>
          <w:sz w:val="22"/>
          <w:szCs w:val="22"/>
        </w:rPr>
        <w:t xml:space="preserve"> cake-stand seemed to sparkle, glazed strawberries glistening like rubies.</w:t>
      </w:r>
    </w:p>
    <w:p w14:paraId="416BB290" w14:textId="77777777" w:rsidR="00EC2477" w:rsidRPr="00045A52" w:rsidRDefault="00EC2477" w:rsidP="00EC2477">
      <w:pPr>
        <w:pStyle w:val="NovelBody"/>
        <w:spacing w:line="240" w:lineRule="auto"/>
        <w:ind w:firstLine="0"/>
        <w:jc w:val="both"/>
        <w:rPr>
          <w:rFonts w:ascii="Garamond" w:hAnsi="Garamond"/>
          <w:sz w:val="22"/>
          <w:szCs w:val="22"/>
        </w:rPr>
      </w:pPr>
    </w:p>
    <w:p w14:paraId="5BAE15FA" w14:textId="3161FBF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Sam Spade tells me you</w:t>
      </w:r>
      <w:r w:rsidR="00C726A1">
        <w:rPr>
          <w:rFonts w:ascii="Garamond" w:hAnsi="Garamond" w:cs="Times New Roman"/>
          <w:sz w:val="22"/>
          <w:szCs w:val="22"/>
        </w:rPr>
        <w:t>’</w:t>
      </w:r>
      <w:r w:rsidR="00EC2477" w:rsidRPr="00045A52">
        <w:rPr>
          <w:rFonts w:ascii="Garamond" w:hAnsi="Garamond" w:cs="Times New Roman"/>
          <w:sz w:val="22"/>
          <w:szCs w:val="22"/>
        </w:rPr>
        <w:t>re no longer a vegetarian, is that right?</w:t>
      </w:r>
      <w:r>
        <w:rPr>
          <w:rFonts w:ascii="Garamond" w:hAnsi="Garamond" w:cs="Times New Roman"/>
          <w:sz w:val="22"/>
          <w:szCs w:val="22"/>
        </w:rPr>
        <w:t>”</w:t>
      </w:r>
      <w:r w:rsidR="00EC2477" w:rsidRPr="00045A52">
        <w:rPr>
          <w:rFonts w:ascii="Garamond" w:hAnsi="Garamond" w:cs="Times New Roman"/>
          <w:sz w:val="22"/>
          <w:szCs w:val="22"/>
        </w:rPr>
        <w:t xml:space="preserve"> Eric directed his question at John, who nodded a confused consent. </w:t>
      </w:r>
      <w:r>
        <w:rPr>
          <w:rFonts w:ascii="Garamond" w:hAnsi="Garamond" w:cs="Times New Roman"/>
          <w:sz w:val="22"/>
          <w:szCs w:val="22"/>
        </w:rPr>
        <w:t>“</w:t>
      </w:r>
      <w:r w:rsidR="00EC2477" w:rsidRPr="00045A52">
        <w:rPr>
          <w:rFonts w:ascii="Garamond" w:hAnsi="Garamond" w:cs="Times New Roman"/>
          <w:sz w:val="22"/>
          <w:szCs w:val="22"/>
        </w:rPr>
        <w:t xml:space="preserve">Good, in which case, young </w:t>
      </w:r>
      <w:r w:rsidR="0012704F" w:rsidRPr="00045A52">
        <w:rPr>
          <w:rFonts w:ascii="Garamond" w:hAnsi="Garamond" w:cs="Times New Roman"/>
          <w:sz w:val="22"/>
          <w:szCs w:val="22"/>
        </w:rPr>
        <w:t>Mr</w:t>
      </w:r>
      <w:r w:rsidR="00EC2477" w:rsidRPr="00045A52">
        <w:rPr>
          <w:rFonts w:ascii="Garamond" w:hAnsi="Garamond" w:cs="Times New Roman"/>
          <w:sz w:val="22"/>
          <w:szCs w:val="22"/>
        </w:rPr>
        <w:t xml:space="preserve"> Smith and I are having </w:t>
      </w:r>
      <w:proofErr w:type="spellStart"/>
      <w:r w:rsidR="00EC2477" w:rsidRPr="00045A52">
        <w:rPr>
          <w:rFonts w:ascii="Garamond" w:hAnsi="Garamond" w:cs="Times New Roman"/>
          <w:sz w:val="22"/>
          <w:szCs w:val="22"/>
        </w:rPr>
        <w:t>confit</w:t>
      </w:r>
      <w:proofErr w:type="spellEnd"/>
      <w:r w:rsidR="00EC2477" w:rsidRPr="00045A52">
        <w:rPr>
          <w:rFonts w:ascii="Garamond" w:hAnsi="Garamond" w:cs="Times New Roman"/>
          <w:sz w:val="22"/>
          <w:szCs w:val="22"/>
        </w:rPr>
        <w:t xml:space="preserve"> of </w:t>
      </w:r>
      <w:proofErr w:type="gramStart"/>
      <w:r w:rsidR="00EC2477" w:rsidRPr="00045A52">
        <w:rPr>
          <w:rFonts w:ascii="Garamond" w:hAnsi="Garamond" w:cs="Times New Roman"/>
          <w:sz w:val="22"/>
          <w:szCs w:val="22"/>
        </w:rPr>
        <w:t>duck,</w:t>
      </w:r>
      <w:proofErr w:type="gramEnd"/>
      <w:r w:rsidR="00EC2477" w:rsidRPr="00045A52">
        <w:rPr>
          <w:rFonts w:ascii="Garamond" w:hAnsi="Garamond" w:cs="Times New Roman"/>
          <w:sz w:val="22"/>
          <w:szCs w:val="22"/>
        </w:rPr>
        <w:t xml:space="preserve"> you ladies choose whatever you like. The sole and the hake are great. But perhaps you</w:t>
      </w:r>
      <w:r w:rsidR="00C726A1">
        <w:rPr>
          <w:rFonts w:ascii="Garamond" w:hAnsi="Garamond" w:cs="Times New Roman"/>
          <w:sz w:val="22"/>
          <w:szCs w:val="22"/>
        </w:rPr>
        <w:t>’</w:t>
      </w:r>
      <w:r w:rsidR="00EC2477" w:rsidRPr="00045A52">
        <w:rPr>
          <w:rFonts w:ascii="Garamond" w:hAnsi="Garamond" w:cs="Times New Roman"/>
          <w:sz w:val="22"/>
          <w:szCs w:val="22"/>
        </w:rPr>
        <w:t>ve had enough of wet fish?</w:t>
      </w:r>
      <w:r>
        <w:rPr>
          <w:rFonts w:ascii="Garamond" w:hAnsi="Garamond" w:cs="Times New Roman"/>
          <w:sz w:val="22"/>
          <w:szCs w:val="22"/>
        </w:rPr>
        <w:t>”</w:t>
      </w:r>
      <w:r w:rsidR="00EC2477" w:rsidRPr="00045A52">
        <w:rPr>
          <w:rFonts w:ascii="Garamond" w:hAnsi="Garamond" w:cs="Times New Roman"/>
          <w:sz w:val="22"/>
          <w:szCs w:val="22"/>
        </w:rPr>
        <w:t xml:space="preserve"> Eric said, </w:t>
      </w:r>
      <w:r w:rsidR="004874D7">
        <w:rPr>
          <w:rFonts w:ascii="Garamond" w:hAnsi="Garamond" w:cs="Times New Roman"/>
          <w:sz w:val="22"/>
          <w:szCs w:val="22"/>
        </w:rPr>
        <w:t xml:space="preserve">merrily </w:t>
      </w:r>
      <w:r w:rsidR="00EC2477" w:rsidRPr="00045A52">
        <w:rPr>
          <w:rFonts w:ascii="Garamond" w:hAnsi="Garamond" w:cs="Times New Roman"/>
          <w:sz w:val="22"/>
          <w:szCs w:val="22"/>
        </w:rPr>
        <w:t>jabbing a fork in Smith</w:t>
      </w:r>
      <w:r w:rsidR="00C726A1">
        <w:rPr>
          <w:rFonts w:ascii="Garamond" w:hAnsi="Garamond" w:cs="Times New Roman"/>
          <w:sz w:val="22"/>
          <w:szCs w:val="22"/>
        </w:rPr>
        <w:t>’</w:t>
      </w:r>
      <w:r w:rsidR="00EC2477" w:rsidRPr="00045A52">
        <w:rPr>
          <w:rFonts w:ascii="Garamond" w:hAnsi="Garamond" w:cs="Times New Roman"/>
          <w:sz w:val="22"/>
          <w:szCs w:val="22"/>
        </w:rPr>
        <w:t>s direction.</w:t>
      </w:r>
    </w:p>
    <w:p w14:paraId="408E059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3794FAB" w14:textId="5FCF5D5B"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A private detective?</w:t>
      </w:r>
      <w:r>
        <w:rPr>
          <w:rFonts w:ascii="Garamond" w:hAnsi="Garamond" w:cs="Times New Roman"/>
          <w:sz w:val="22"/>
          <w:szCs w:val="22"/>
        </w:rPr>
        <w:t>”</w:t>
      </w:r>
      <w:proofErr w:type="gramEnd"/>
    </w:p>
    <w:p w14:paraId="7FF2167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55551D7" w14:textId="2D7A158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Yes, I </w:t>
      </w:r>
      <w:r w:rsidR="004874D7">
        <w:rPr>
          <w:rFonts w:ascii="Garamond" w:hAnsi="Garamond" w:cs="Times New Roman"/>
          <w:sz w:val="22"/>
          <w:szCs w:val="22"/>
        </w:rPr>
        <w:t>had</w:t>
      </w:r>
      <w:r w:rsidR="00EC2477" w:rsidRPr="00045A52">
        <w:rPr>
          <w:rFonts w:ascii="Garamond" w:hAnsi="Garamond" w:cs="Times New Roman"/>
          <w:sz w:val="22"/>
          <w:szCs w:val="22"/>
        </w:rPr>
        <w:t xml:space="preserve"> you investigated. I want to know about all the skeletons in your closet. The more I build you up the more my competitors will want to tear you down and we</w:t>
      </w:r>
      <w:r w:rsidR="00C726A1">
        <w:rPr>
          <w:rFonts w:ascii="Garamond" w:hAnsi="Garamond" w:cs="Times New Roman"/>
          <w:sz w:val="22"/>
          <w:szCs w:val="22"/>
        </w:rPr>
        <w:t>’</w:t>
      </w:r>
      <w:r w:rsidR="00EC2477" w:rsidRPr="00045A52">
        <w:rPr>
          <w:rFonts w:ascii="Garamond" w:hAnsi="Garamond" w:cs="Times New Roman"/>
          <w:sz w:val="22"/>
          <w:szCs w:val="22"/>
        </w:rPr>
        <w:t>d like to stay a few steps ahead of the pursuing hounds.</w:t>
      </w:r>
      <w:r>
        <w:rPr>
          <w:rFonts w:ascii="Garamond" w:hAnsi="Garamond" w:cs="Times New Roman"/>
          <w:sz w:val="22"/>
          <w:szCs w:val="22"/>
        </w:rPr>
        <w:t>”</w:t>
      </w:r>
    </w:p>
    <w:p w14:paraId="353160F9" w14:textId="77777777" w:rsidR="00EC2477" w:rsidRPr="00045A52" w:rsidRDefault="00EC2477" w:rsidP="00EC2477">
      <w:pPr>
        <w:pStyle w:val="NovelBody"/>
        <w:spacing w:line="240" w:lineRule="auto"/>
        <w:ind w:firstLine="0"/>
        <w:jc w:val="both"/>
        <w:rPr>
          <w:rFonts w:ascii="Garamond" w:hAnsi="Garamond"/>
          <w:sz w:val="22"/>
          <w:szCs w:val="22"/>
        </w:rPr>
      </w:pPr>
    </w:p>
    <w:p w14:paraId="42620F51" w14:textId="53C8E96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Couldn</w:t>
      </w:r>
      <w:r w:rsidR="00C726A1">
        <w:rPr>
          <w:rFonts w:ascii="Garamond" w:hAnsi="Garamond" w:cs="Times New Roman"/>
          <w:sz w:val="22"/>
          <w:szCs w:val="22"/>
        </w:rPr>
        <w:t>’</w:t>
      </w:r>
      <w:r w:rsidR="00EC2477" w:rsidRPr="00045A52">
        <w:rPr>
          <w:rFonts w:ascii="Garamond" w:hAnsi="Garamond" w:cs="Times New Roman"/>
          <w:sz w:val="22"/>
          <w:szCs w:val="22"/>
        </w:rPr>
        <w:t>t you have just asked me?</w:t>
      </w:r>
      <w:r>
        <w:rPr>
          <w:rFonts w:ascii="Garamond" w:hAnsi="Garamond" w:cs="Times New Roman"/>
          <w:sz w:val="22"/>
          <w:szCs w:val="22"/>
        </w:rPr>
        <w:t>”</w:t>
      </w:r>
      <w:r w:rsidR="00EC2477" w:rsidRPr="00045A52">
        <w:rPr>
          <w:rFonts w:ascii="Garamond" w:hAnsi="Garamond" w:cs="Times New Roman"/>
          <w:sz w:val="22"/>
          <w:szCs w:val="22"/>
        </w:rPr>
        <w:t xml:space="preserve"> </w:t>
      </w:r>
    </w:p>
    <w:p w14:paraId="46F26E9E" w14:textId="77777777" w:rsidR="00EC2477" w:rsidRPr="00045A52" w:rsidRDefault="00EC2477" w:rsidP="00EC2477">
      <w:pPr>
        <w:pStyle w:val="NovelBody"/>
        <w:spacing w:line="240" w:lineRule="auto"/>
        <w:ind w:firstLine="0"/>
        <w:jc w:val="both"/>
        <w:rPr>
          <w:rFonts w:ascii="Garamond" w:hAnsi="Garamond"/>
          <w:sz w:val="22"/>
          <w:szCs w:val="22"/>
        </w:rPr>
      </w:pPr>
    </w:p>
    <w:p w14:paraId="5D8A7538" w14:textId="38CBD21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 could do that, I suppose. </w:t>
      </w:r>
      <w:proofErr w:type="gramStart"/>
      <w:r w:rsidR="00EC2477" w:rsidRPr="00045A52">
        <w:rPr>
          <w:rFonts w:ascii="Garamond" w:hAnsi="Garamond" w:cs="Times New Roman"/>
          <w:sz w:val="22"/>
          <w:szCs w:val="22"/>
        </w:rPr>
        <w:t>If I wanted to</w:t>
      </w:r>
      <w:r w:rsidR="009739D4">
        <w:rPr>
          <w:rFonts w:ascii="Garamond" w:hAnsi="Garamond" w:cs="Times New Roman"/>
          <w:sz w:val="22"/>
          <w:szCs w:val="22"/>
        </w:rPr>
        <w:t xml:space="preserve"> be</w:t>
      </w:r>
      <w:r w:rsidR="00EC2477" w:rsidRPr="00045A52">
        <w:rPr>
          <w:rFonts w:ascii="Garamond" w:hAnsi="Garamond" w:cs="Times New Roman"/>
          <w:sz w:val="22"/>
          <w:szCs w:val="22"/>
        </w:rPr>
        <w:t xml:space="preserve"> bored out of my fucking mind.</w:t>
      </w:r>
      <w:proofErr w:type="gramEnd"/>
      <w:r w:rsidR="00EC2477" w:rsidRPr="00045A52">
        <w:rPr>
          <w:rFonts w:ascii="Garamond" w:hAnsi="Garamond" w:cs="Times New Roman"/>
          <w:sz w:val="22"/>
          <w:szCs w:val="22"/>
        </w:rPr>
        <w:t xml:space="preserve"> And that</w:t>
      </w:r>
      <w:r w:rsidR="00C726A1">
        <w:rPr>
          <w:rFonts w:ascii="Garamond" w:hAnsi="Garamond" w:cs="Times New Roman"/>
          <w:sz w:val="22"/>
          <w:szCs w:val="22"/>
        </w:rPr>
        <w:t>’</w:t>
      </w:r>
      <w:r w:rsidR="00EC2477" w:rsidRPr="00045A52">
        <w:rPr>
          <w:rFonts w:ascii="Garamond" w:hAnsi="Garamond" w:cs="Times New Roman"/>
          <w:sz w:val="22"/>
          <w:szCs w:val="22"/>
        </w:rPr>
        <w:t>s not going to tell me what dirt other newspapers could dig up on you. They</w:t>
      </w:r>
      <w:r w:rsidR="00C726A1">
        <w:rPr>
          <w:rFonts w:ascii="Garamond" w:hAnsi="Garamond" w:cs="Times New Roman"/>
          <w:sz w:val="22"/>
          <w:szCs w:val="22"/>
        </w:rPr>
        <w:t>’</w:t>
      </w:r>
      <w:r w:rsidR="00EC2477" w:rsidRPr="00045A52">
        <w:rPr>
          <w:rFonts w:ascii="Garamond" w:hAnsi="Garamond" w:cs="Times New Roman"/>
          <w:sz w:val="22"/>
          <w:szCs w:val="22"/>
        </w:rPr>
        <w:t xml:space="preserve">ll be going through your bins and interviewing every girl or boy </w:t>
      </w:r>
      <w:r w:rsidR="00C2308D" w:rsidRPr="00045A52">
        <w:rPr>
          <w:rFonts w:ascii="Garamond" w:hAnsi="Garamond" w:cs="Times New Roman"/>
          <w:sz w:val="22"/>
          <w:szCs w:val="22"/>
        </w:rPr>
        <w:t>whose</w:t>
      </w:r>
      <w:r w:rsidR="00EC2477" w:rsidRPr="00045A52">
        <w:rPr>
          <w:rFonts w:ascii="Garamond" w:hAnsi="Garamond" w:cs="Times New Roman"/>
          <w:sz w:val="22"/>
          <w:szCs w:val="22"/>
        </w:rPr>
        <w:t xml:space="preserve"> heart you</w:t>
      </w:r>
      <w:r w:rsidR="00C726A1">
        <w:rPr>
          <w:rFonts w:ascii="Garamond" w:hAnsi="Garamond" w:cs="Times New Roman"/>
          <w:sz w:val="22"/>
          <w:szCs w:val="22"/>
        </w:rPr>
        <w:t>’</w:t>
      </w:r>
      <w:r w:rsidR="00EC2477" w:rsidRPr="00045A52">
        <w:rPr>
          <w:rFonts w:ascii="Garamond" w:hAnsi="Garamond" w:cs="Times New Roman"/>
          <w:sz w:val="22"/>
          <w:szCs w:val="22"/>
        </w:rPr>
        <w:t>ve broken. If it</w:t>
      </w:r>
      <w:r w:rsidR="00C726A1">
        <w:rPr>
          <w:rFonts w:ascii="Garamond" w:hAnsi="Garamond" w:cs="Times New Roman"/>
          <w:sz w:val="22"/>
          <w:szCs w:val="22"/>
        </w:rPr>
        <w:t>’</w:t>
      </w:r>
      <w:r w:rsidR="00EC2477" w:rsidRPr="00045A52">
        <w:rPr>
          <w:rFonts w:ascii="Garamond" w:hAnsi="Garamond" w:cs="Times New Roman"/>
          <w:sz w:val="22"/>
          <w:szCs w:val="22"/>
        </w:rPr>
        <w:t>s out there someone will find it and I had rather that someone was me.</w:t>
      </w:r>
      <w:r>
        <w:rPr>
          <w:rFonts w:ascii="Garamond" w:hAnsi="Garamond" w:cs="Times New Roman"/>
          <w:sz w:val="22"/>
          <w:szCs w:val="22"/>
        </w:rPr>
        <w:t>”</w:t>
      </w:r>
    </w:p>
    <w:p w14:paraId="23BFCCAC" w14:textId="77777777" w:rsidR="00EC2477" w:rsidRPr="00045A52" w:rsidRDefault="00EC2477" w:rsidP="00EC2477">
      <w:pPr>
        <w:pStyle w:val="NovelBody"/>
        <w:spacing w:line="240" w:lineRule="auto"/>
        <w:ind w:firstLine="0"/>
        <w:jc w:val="both"/>
        <w:rPr>
          <w:rFonts w:ascii="Garamond" w:hAnsi="Garamond"/>
          <w:sz w:val="22"/>
          <w:szCs w:val="22"/>
        </w:rPr>
      </w:pPr>
    </w:p>
    <w:p w14:paraId="101BA878" w14:textId="7A7A3D9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So you hired private detectives to investigate me?</w:t>
      </w:r>
      <w:r>
        <w:rPr>
          <w:rFonts w:ascii="Garamond" w:hAnsi="Garamond" w:cs="Times New Roman"/>
          <w:sz w:val="22"/>
          <w:szCs w:val="22"/>
        </w:rPr>
        <w:t>”</w:t>
      </w:r>
    </w:p>
    <w:p w14:paraId="101AD01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FAE1403" w14:textId="7E47BE4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Of course, you don</w:t>
      </w:r>
      <w:r w:rsidR="00C726A1">
        <w:rPr>
          <w:rFonts w:ascii="Garamond" w:hAnsi="Garamond" w:cs="Times New Roman"/>
          <w:sz w:val="22"/>
          <w:szCs w:val="22"/>
        </w:rPr>
        <w:t>’</w:t>
      </w:r>
      <w:r w:rsidR="00EC2477" w:rsidRPr="00045A52">
        <w:rPr>
          <w:rFonts w:ascii="Garamond" w:hAnsi="Garamond" w:cs="Times New Roman"/>
          <w:sz w:val="22"/>
          <w:szCs w:val="22"/>
        </w:rPr>
        <w:t>t think I could</w:t>
      </w:r>
      <w:r w:rsidR="00C726A1">
        <w:rPr>
          <w:rFonts w:ascii="Garamond" w:hAnsi="Garamond" w:cs="Times New Roman"/>
          <w:sz w:val="22"/>
          <w:szCs w:val="22"/>
        </w:rPr>
        <w:t>’</w:t>
      </w:r>
      <w:r w:rsidR="00EC2477" w:rsidRPr="00045A52">
        <w:rPr>
          <w:rFonts w:ascii="Garamond" w:hAnsi="Garamond" w:cs="Times New Roman"/>
          <w:sz w:val="22"/>
          <w:szCs w:val="22"/>
        </w:rPr>
        <w:t xml:space="preserve">ve trusted this to any of my </w:t>
      </w:r>
      <w:r w:rsidR="00EC2477" w:rsidRPr="00045A52">
        <w:rPr>
          <w:rFonts w:ascii="Garamond" w:hAnsi="Garamond" w:cs="Times New Roman"/>
          <w:i/>
          <w:iCs/>
          <w:sz w:val="22"/>
          <w:szCs w:val="22"/>
        </w:rPr>
        <w:t>journalists</w:t>
      </w:r>
      <w:r w:rsidR="00EC2477" w:rsidRPr="00045A52">
        <w:rPr>
          <w:rFonts w:ascii="Garamond" w:hAnsi="Garamond" w:cs="Times New Roman"/>
          <w:sz w:val="22"/>
          <w:szCs w:val="22"/>
        </w:rPr>
        <w:t xml:space="preserve"> do you?</w:t>
      </w:r>
      <w:r>
        <w:rPr>
          <w:rFonts w:ascii="Garamond" w:hAnsi="Garamond" w:cs="Times New Roman"/>
          <w:sz w:val="22"/>
          <w:szCs w:val="22"/>
        </w:rPr>
        <w:t>”</w:t>
      </w:r>
    </w:p>
    <w:p w14:paraId="0442BB7E" w14:textId="402C8CF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br/>
      </w:r>
      <w:r w:rsidR="002E02DA">
        <w:rPr>
          <w:rFonts w:ascii="Garamond" w:hAnsi="Garamond" w:cs="Times New Roman"/>
          <w:sz w:val="22"/>
          <w:szCs w:val="22"/>
        </w:rPr>
        <w:t>“</w:t>
      </w:r>
      <w:r w:rsidRPr="00045A52">
        <w:rPr>
          <w:rFonts w:ascii="Garamond" w:hAnsi="Garamond" w:cs="Times New Roman"/>
          <w:sz w:val="22"/>
          <w:szCs w:val="22"/>
        </w:rPr>
        <w:t>And so what have your detectives found?</w:t>
      </w:r>
      <w:r w:rsidR="002E02DA">
        <w:rPr>
          <w:rFonts w:ascii="Garamond" w:hAnsi="Garamond" w:cs="Times New Roman"/>
          <w:sz w:val="22"/>
          <w:szCs w:val="22"/>
        </w:rPr>
        <w:t>”</w:t>
      </w:r>
      <w:r w:rsidRPr="00045A52">
        <w:rPr>
          <w:rFonts w:ascii="Garamond" w:hAnsi="Garamond" w:cs="Times New Roman"/>
          <w:sz w:val="22"/>
          <w:szCs w:val="22"/>
        </w:rPr>
        <w:t xml:space="preserve"> asked John, slightly angry but confident that ultimately he had nothing to worry about. </w:t>
      </w:r>
    </w:p>
    <w:p w14:paraId="0F1F82C1" w14:textId="77777777" w:rsidR="00EC2477" w:rsidRPr="00045A52" w:rsidRDefault="00EC2477" w:rsidP="00EC2477">
      <w:pPr>
        <w:pStyle w:val="NovelBody"/>
        <w:spacing w:line="240" w:lineRule="auto"/>
        <w:ind w:firstLine="0"/>
        <w:jc w:val="both"/>
        <w:rPr>
          <w:rFonts w:ascii="Garamond" w:hAnsi="Garamond"/>
          <w:sz w:val="22"/>
          <w:szCs w:val="22"/>
        </w:rPr>
      </w:pPr>
    </w:p>
    <w:p w14:paraId="46E7DF82" w14:textId="032D642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We</w:t>
      </w:r>
      <w:r w:rsidR="00C726A1">
        <w:rPr>
          <w:rFonts w:ascii="Garamond" w:hAnsi="Garamond" w:cs="Times New Roman"/>
          <w:sz w:val="22"/>
          <w:szCs w:val="22"/>
        </w:rPr>
        <w:t>’</w:t>
      </w:r>
      <w:r w:rsidR="00EC2477" w:rsidRPr="00045A52">
        <w:rPr>
          <w:rFonts w:ascii="Garamond" w:hAnsi="Garamond" w:cs="Times New Roman"/>
          <w:sz w:val="22"/>
          <w:szCs w:val="22"/>
        </w:rPr>
        <w:t>ve got a big, big problem. They haven</w:t>
      </w:r>
      <w:r w:rsidR="00C726A1">
        <w:rPr>
          <w:rFonts w:ascii="Garamond" w:hAnsi="Garamond" w:cs="Times New Roman"/>
          <w:sz w:val="22"/>
          <w:szCs w:val="22"/>
        </w:rPr>
        <w:t>’</w:t>
      </w:r>
      <w:r w:rsidR="00EC2477" w:rsidRPr="00045A52">
        <w:rPr>
          <w:rFonts w:ascii="Garamond" w:hAnsi="Garamond" w:cs="Times New Roman"/>
          <w:sz w:val="22"/>
          <w:szCs w:val="22"/>
        </w:rPr>
        <w:t>t found anything. You don</w:t>
      </w:r>
      <w:r w:rsidR="00C726A1">
        <w:rPr>
          <w:rFonts w:ascii="Garamond" w:hAnsi="Garamond" w:cs="Times New Roman"/>
          <w:sz w:val="22"/>
          <w:szCs w:val="22"/>
        </w:rPr>
        <w:t>’</w:t>
      </w:r>
      <w:r w:rsidR="00EC2477" w:rsidRPr="00045A52">
        <w:rPr>
          <w:rFonts w:ascii="Garamond" w:hAnsi="Garamond" w:cs="Times New Roman"/>
          <w:sz w:val="22"/>
          <w:szCs w:val="22"/>
        </w:rPr>
        <w:t>t appear to have done anything wrong or interesting your entire life.</w:t>
      </w:r>
      <w:r>
        <w:rPr>
          <w:rFonts w:ascii="Garamond" w:hAnsi="Garamond" w:cs="Times New Roman"/>
          <w:sz w:val="22"/>
          <w:szCs w:val="22"/>
        </w:rPr>
        <w:t>”</w:t>
      </w:r>
      <w:r w:rsidR="00EC2477" w:rsidRPr="00045A52">
        <w:rPr>
          <w:rFonts w:ascii="Garamond" w:hAnsi="Garamond" w:cs="Times New Roman"/>
          <w:sz w:val="22"/>
          <w:szCs w:val="22"/>
        </w:rPr>
        <w:t xml:space="preserve"> Eric pulled a red folder from his briefcase and held up a flimsy report just a few pages long. </w:t>
      </w:r>
      <w:r>
        <w:rPr>
          <w:rFonts w:ascii="Garamond" w:hAnsi="Garamond" w:cs="Times New Roman"/>
          <w:sz w:val="22"/>
          <w:szCs w:val="22"/>
        </w:rPr>
        <w:t>“</w:t>
      </w:r>
      <w:r w:rsidR="00EC2477" w:rsidRPr="00045A52">
        <w:rPr>
          <w:rFonts w:ascii="Garamond" w:hAnsi="Garamond" w:cs="Times New Roman"/>
          <w:sz w:val="22"/>
          <w:szCs w:val="22"/>
        </w:rPr>
        <w:t>If we</w:t>
      </w:r>
      <w:r w:rsidR="00C726A1">
        <w:rPr>
          <w:rFonts w:ascii="Garamond" w:hAnsi="Garamond" w:cs="Times New Roman"/>
          <w:sz w:val="22"/>
          <w:szCs w:val="22"/>
        </w:rPr>
        <w:t>’</w:t>
      </w:r>
      <w:r w:rsidR="00EC2477" w:rsidRPr="00045A52">
        <w:rPr>
          <w:rFonts w:ascii="Garamond" w:hAnsi="Garamond" w:cs="Times New Roman"/>
          <w:sz w:val="22"/>
          <w:szCs w:val="22"/>
        </w:rPr>
        <w:t>re not careful, I am going to have to start making things up.</w:t>
      </w:r>
      <w:r>
        <w:rPr>
          <w:rFonts w:ascii="Garamond" w:hAnsi="Garamond" w:cs="Times New Roman"/>
          <w:sz w:val="22"/>
          <w:szCs w:val="22"/>
        </w:rPr>
        <w:t>”</w:t>
      </w:r>
      <w:r w:rsidR="00EC2477" w:rsidRPr="00045A52">
        <w:rPr>
          <w:rFonts w:ascii="Garamond" w:hAnsi="Garamond" w:cs="Times New Roman"/>
          <w:sz w:val="22"/>
          <w:szCs w:val="22"/>
        </w:rPr>
        <w:t xml:space="preserve"> </w:t>
      </w:r>
    </w:p>
    <w:p w14:paraId="48765D4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7FE68CC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looked terrified.</w:t>
      </w:r>
    </w:p>
    <w:p w14:paraId="4AB43391" w14:textId="77777777" w:rsidR="00EC2477" w:rsidRPr="00045A52" w:rsidRDefault="00EC2477" w:rsidP="00EC2477">
      <w:pPr>
        <w:pStyle w:val="NovelBody"/>
        <w:spacing w:line="240" w:lineRule="auto"/>
        <w:ind w:firstLine="0"/>
        <w:jc w:val="both"/>
        <w:rPr>
          <w:rFonts w:ascii="Garamond" w:hAnsi="Garamond"/>
          <w:sz w:val="22"/>
          <w:szCs w:val="22"/>
        </w:rPr>
      </w:pPr>
    </w:p>
    <w:p w14:paraId="7E2B2A33" w14:textId="6D3DD7D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w:t>
      </w:r>
      <w:r w:rsidR="00C726A1">
        <w:rPr>
          <w:rFonts w:ascii="Garamond" w:hAnsi="Garamond" w:cs="Times New Roman"/>
          <w:sz w:val="22"/>
          <w:szCs w:val="22"/>
        </w:rPr>
        <w:t>’</w:t>
      </w:r>
      <w:r w:rsidR="00EC2477" w:rsidRPr="00045A52">
        <w:rPr>
          <w:rFonts w:ascii="Garamond" w:hAnsi="Garamond" w:cs="Times New Roman"/>
          <w:sz w:val="22"/>
          <w:szCs w:val="22"/>
        </w:rPr>
        <w:t>m joking, I</w:t>
      </w:r>
      <w:r w:rsidR="00C726A1">
        <w:rPr>
          <w:rFonts w:ascii="Garamond" w:hAnsi="Garamond" w:cs="Times New Roman"/>
          <w:sz w:val="22"/>
          <w:szCs w:val="22"/>
        </w:rPr>
        <w:t>’</w:t>
      </w:r>
      <w:r w:rsidR="00EC2477" w:rsidRPr="00045A52">
        <w:rPr>
          <w:rFonts w:ascii="Garamond" w:hAnsi="Garamond" w:cs="Times New Roman"/>
          <w:sz w:val="22"/>
          <w:szCs w:val="22"/>
        </w:rPr>
        <w:t>m joking. But perhaps you can help me check to see if they are doing a good job. Eric turned with relish to the executive summary. For the second time that night, John had to suffer through a catalogue of his under-achievements.</w:t>
      </w:r>
    </w:p>
    <w:p w14:paraId="58FECF47" w14:textId="77777777" w:rsidR="00EC2477" w:rsidRPr="00045A52" w:rsidRDefault="00EC2477" w:rsidP="00EC2477">
      <w:pPr>
        <w:pStyle w:val="NovelBody"/>
        <w:spacing w:line="240" w:lineRule="auto"/>
        <w:ind w:firstLine="0"/>
        <w:jc w:val="both"/>
        <w:rPr>
          <w:rFonts w:ascii="Garamond" w:hAnsi="Garamond"/>
          <w:sz w:val="22"/>
          <w:szCs w:val="22"/>
        </w:rPr>
      </w:pPr>
    </w:p>
    <w:p w14:paraId="4262AE3C" w14:textId="77777777" w:rsidR="00EC2477" w:rsidRPr="00045A52" w:rsidRDefault="00EC2477" w:rsidP="00C2308D">
      <w:pPr>
        <w:pStyle w:val="NovelBody"/>
        <w:spacing w:line="240" w:lineRule="auto"/>
        <w:ind w:firstLine="0"/>
        <w:jc w:val="center"/>
        <w:rPr>
          <w:rFonts w:ascii="Garamond" w:hAnsi="Garamond" w:cs="Times New Roman"/>
          <w:sz w:val="22"/>
          <w:szCs w:val="22"/>
        </w:rPr>
      </w:pPr>
      <w:r w:rsidRPr="00045A52">
        <w:rPr>
          <w:rFonts w:ascii="Garamond" w:hAnsi="Garamond" w:cs="Times New Roman"/>
          <w:sz w:val="22"/>
          <w:szCs w:val="22"/>
        </w:rPr>
        <w:t>~</w:t>
      </w:r>
    </w:p>
    <w:p w14:paraId="5EC30CA9" w14:textId="429EB6E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If good </w:t>
      </w:r>
      <w:proofErr w:type="spellStart"/>
      <w:r w:rsidRPr="00045A52">
        <w:rPr>
          <w:rFonts w:ascii="Garamond" w:hAnsi="Garamond" w:cs="Times New Roman"/>
          <w:sz w:val="22"/>
          <w:szCs w:val="22"/>
        </w:rPr>
        <w:t>foie</w:t>
      </w:r>
      <w:proofErr w:type="spellEnd"/>
      <w:r w:rsidRPr="00045A52">
        <w:rPr>
          <w:rFonts w:ascii="Garamond" w:hAnsi="Garamond" w:cs="Times New Roman"/>
          <w:sz w:val="22"/>
          <w:szCs w:val="22"/>
        </w:rPr>
        <w:t xml:space="preserve"> </w:t>
      </w:r>
      <w:proofErr w:type="spellStart"/>
      <w:r w:rsidRPr="00045A52">
        <w:rPr>
          <w:rFonts w:ascii="Garamond" w:hAnsi="Garamond" w:cs="Times New Roman"/>
          <w:sz w:val="22"/>
          <w:szCs w:val="22"/>
        </w:rPr>
        <w:t>gras</w:t>
      </w:r>
      <w:proofErr w:type="spellEnd"/>
      <w:r w:rsidRPr="00045A52">
        <w:rPr>
          <w:rFonts w:ascii="Garamond" w:hAnsi="Garamond" w:cs="Times New Roman"/>
          <w:sz w:val="22"/>
          <w:szCs w:val="22"/>
        </w:rPr>
        <w:t xml:space="preserve"> depends upon on an unavoidable amount of cruelty to geese, the secret of duck </w:t>
      </w:r>
      <w:proofErr w:type="spellStart"/>
      <w:r w:rsidRPr="00045A52">
        <w:rPr>
          <w:rFonts w:ascii="Garamond" w:hAnsi="Garamond" w:cs="Times New Roman"/>
          <w:sz w:val="22"/>
          <w:szCs w:val="22"/>
        </w:rPr>
        <w:t>confit</w:t>
      </w:r>
      <w:proofErr w:type="spellEnd"/>
      <w:r w:rsidRPr="00045A52">
        <w:rPr>
          <w:rFonts w:ascii="Garamond" w:hAnsi="Garamond" w:cs="Times New Roman"/>
          <w:sz w:val="22"/>
          <w:szCs w:val="22"/>
        </w:rPr>
        <w:t xml:space="preserve"> is killing them with kindness. Not for nothing is the best restaurant in the world called the Fat Duck. </w:t>
      </w:r>
      <w:proofErr w:type="gramStart"/>
      <w:r w:rsidRPr="00045A52">
        <w:rPr>
          <w:rFonts w:ascii="Garamond" w:hAnsi="Garamond" w:cs="Times New Roman"/>
          <w:sz w:val="22"/>
          <w:szCs w:val="22"/>
        </w:rPr>
        <w:t xml:space="preserve">The fatter the duck, the better the </w:t>
      </w:r>
      <w:proofErr w:type="spellStart"/>
      <w:r w:rsidRPr="00045A52">
        <w:rPr>
          <w:rFonts w:ascii="Garamond" w:hAnsi="Garamond" w:cs="Times New Roman"/>
          <w:sz w:val="22"/>
          <w:szCs w:val="22"/>
        </w:rPr>
        <w:t>confit</w:t>
      </w:r>
      <w:proofErr w:type="spellEnd"/>
      <w:r w:rsidRPr="00045A52">
        <w:rPr>
          <w:rFonts w:ascii="Garamond" w:hAnsi="Garamond" w:cs="Times New Roman"/>
          <w:sz w:val="22"/>
          <w:szCs w:val="22"/>
        </w:rPr>
        <w:t>.</w:t>
      </w:r>
      <w:proofErr w:type="gramEnd"/>
      <w:r w:rsidRPr="00045A52">
        <w:rPr>
          <w:rFonts w:ascii="Garamond" w:hAnsi="Garamond" w:cs="Times New Roman"/>
          <w:sz w:val="22"/>
          <w:szCs w:val="22"/>
        </w:rPr>
        <w:t xml:space="preserve"> And whereas the geese must be force fed to selectively screw with their livers, for a good duck </w:t>
      </w:r>
      <w:proofErr w:type="spellStart"/>
      <w:r w:rsidRPr="00045A52">
        <w:rPr>
          <w:rFonts w:ascii="Garamond" w:hAnsi="Garamond" w:cs="Times New Roman"/>
          <w:sz w:val="22"/>
          <w:szCs w:val="22"/>
        </w:rPr>
        <w:t>confit</w:t>
      </w:r>
      <w:proofErr w:type="spellEnd"/>
      <w:r w:rsidRPr="00045A52">
        <w:rPr>
          <w:rFonts w:ascii="Garamond" w:hAnsi="Garamond" w:cs="Times New Roman"/>
          <w:sz w:val="22"/>
          <w:szCs w:val="22"/>
        </w:rPr>
        <w:t xml:space="preserve"> one need</w:t>
      </w:r>
      <w:r w:rsidR="005B5461">
        <w:rPr>
          <w:rFonts w:ascii="Garamond" w:hAnsi="Garamond" w:cs="Times New Roman"/>
          <w:sz w:val="22"/>
          <w:szCs w:val="22"/>
        </w:rPr>
        <w:t>s</w:t>
      </w:r>
      <w:r w:rsidRPr="00045A52">
        <w:rPr>
          <w:rFonts w:ascii="Garamond" w:hAnsi="Garamond" w:cs="Times New Roman"/>
          <w:sz w:val="22"/>
          <w:szCs w:val="22"/>
        </w:rPr>
        <w:t xml:space="preserve"> a happy, well rounded duck. A duck that leads a full but not that active life, fed all that his heart desires (and yes it is ideally a </w:t>
      </w:r>
      <w:proofErr w:type="spellStart"/>
      <w:r w:rsidRPr="00045A52">
        <w:rPr>
          <w:rFonts w:ascii="Garamond" w:hAnsi="Garamond" w:cs="Times New Roman"/>
          <w:sz w:val="22"/>
          <w:szCs w:val="22"/>
        </w:rPr>
        <w:t>he</w:t>
      </w:r>
      <w:proofErr w:type="spellEnd"/>
      <w:r w:rsidRPr="00045A52">
        <w:rPr>
          <w:rFonts w:ascii="Garamond" w:hAnsi="Garamond" w:cs="Times New Roman"/>
          <w:sz w:val="22"/>
          <w:szCs w:val="22"/>
        </w:rPr>
        <w:t xml:space="preserve">-duck because drakes taste better) </w:t>
      </w:r>
    </w:p>
    <w:p w14:paraId="7BC9999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0153848" w14:textId="0E51925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But if it is the happiest ducks that are destined for the highest tables, it is not a long life that they lead. For these ducks are rarely out of adolescence before their time must come. Mercifully, it is a swift death. Stress hormones break down the fat so the ducks are killed with the minimal of shock or warning. Chopping their heads off after a hearty meal usually works here. Life as he knew it is no more for the duck but his lifeless body will hang around for a little while longer before his true purpose is fulfilled. The </w:t>
      </w:r>
      <w:r w:rsidR="005B5461">
        <w:rPr>
          <w:rFonts w:ascii="Garamond" w:hAnsi="Garamond" w:cs="Times New Roman"/>
          <w:sz w:val="22"/>
          <w:szCs w:val="22"/>
        </w:rPr>
        <w:t xml:space="preserve">fat, </w:t>
      </w:r>
      <w:r w:rsidRPr="00045A52">
        <w:rPr>
          <w:rFonts w:ascii="Garamond" w:hAnsi="Garamond" w:cs="Times New Roman"/>
          <w:sz w:val="22"/>
          <w:szCs w:val="22"/>
        </w:rPr>
        <w:t xml:space="preserve">lifeless bodies are hung up to let the blood </w:t>
      </w:r>
      <w:r w:rsidR="005B5461">
        <w:rPr>
          <w:rFonts w:ascii="Garamond" w:hAnsi="Garamond" w:cs="Times New Roman"/>
          <w:sz w:val="22"/>
          <w:szCs w:val="22"/>
        </w:rPr>
        <w:t>drain out</w:t>
      </w:r>
      <w:r w:rsidRPr="00045A52">
        <w:rPr>
          <w:rFonts w:ascii="Garamond" w:hAnsi="Garamond" w:cs="Times New Roman"/>
          <w:sz w:val="22"/>
          <w:szCs w:val="22"/>
        </w:rPr>
        <w:t xml:space="preserve">. No sooner than two weeks but no later than a month and a half he can be </w:t>
      </w:r>
      <w:proofErr w:type="spellStart"/>
      <w:r w:rsidRPr="00045A52">
        <w:rPr>
          <w:rFonts w:ascii="Garamond" w:hAnsi="Garamond" w:cs="Times New Roman"/>
          <w:sz w:val="22"/>
          <w:szCs w:val="22"/>
        </w:rPr>
        <w:t>confited</w:t>
      </w:r>
      <w:proofErr w:type="spellEnd"/>
      <w:r w:rsidRPr="00045A52">
        <w:rPr>
          <w:rFonts w:ascii="Garamond" w:hAnsi="Garamond" w:cs="Times New Roman"/>
          <w:sz w:val="22"/>
          <w:szCs w:val="22"/>
        </w:rPr>
        <w:t xml:space="preserve">. The need </w:t>
      </w:r>
      <w:r w:rsidRPr="00045A52">
        <w:rPr>
          <w:rFonts w:ascii="Garamond" w:hAnsi="Garamond" w:cs="Times New Roman"/>
          <w:sz w:val="22"/>
          <w:szCs w:val="22"/>
        </w:rPr>
        <w:lastRenderedPageBreak/>
        <w:t xml:space="preserve">to be kind has now passed but no less care must be taken if one is aiming for the best. </w:t>
      </w:r>
    </w:p>
    <w:p w14:paraId="491CC52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FC415F9" w14:textId="0F3993A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legs and thighs are jointed from the body and seasoned with sea salt and black pepper. A large number of garlic cloves and some thym</w:t>
      </w:r>
      <w:r w:rsidR="005B5461">
        <w:rPr>
          <w:rFonts w:ascii="Garamond" w:hAnsi="Garamond" w:cs="Times New Roman"/>
          <w:sz w:val="22"/>
          <w:szCs w:val="22"/>
        </w:rPr>
        <w:t>e and bay leaves are placed on</w:t>
      </w:r>
      <w:r w:rsidRPr="00045A52">
        <w:rPr>
          <w:rFonts w:ascii="Garamond" w:hAnsi="Garamond" w:cs="Times New Roman"/>
          <w:sz w:val="22"/>
          <w:szCs w:val="22"/>
        </w:rPr>
        <w:t xml:space="preserve"> top of the duck legs and the whole thing refrigerated for half a day or so. Then the legs are removed and placed in a heavy covered pot with a further amount of fat taken from the carcass. These are then braised in a low temperature oven for up to eight hours. This preserves the legs in a milky bath of their own fat and they can now be kept refrigerated for several months. Eventually the duck will have his day. And upon that day, he shall be taken from the fridge, roasted until crispy and deep, deep brown and usually served with a selection of vegetable</w:t>
      </w:r>
      <w:r w:rsidR="005B5461">
        <w:rPr>
          <w:rFonts w:ascii="Garamond" w:hAnsi="Garamond" w:cs="Times New Roman"/>
          <w:sz w:val="22"/>
          <w:szCs w:val="22"/>
        </w:rPr>
        <w:t>s</w:t>
      </w:r>
      <w:r w:rsidRPr="00045A52">
        <w:rPr>
          <w:rFonts w:ascii="Garamond" w:hAnsi="Garamond" w:cs="Times New Roman"/>
          <w:sz w:val="22"/>
          <w:szCs w:val="22"/>
        </w:rPr>
        <w:t xml:space="preserve"> roasted in his bounteous fat. And he will, if treated to a happy life and a dignified death, taste absolutely delicious. </w:t>
      </w:r>
    </w:p>
    <w:p w14:paraId="508BF0C2" w14:textId="77777777" w:rsidR="00EC2477" w:rsidRDefault="00EC2477" w:rsidP="00EC2477">
      <w:pPr>
        <w:pStyle w:val="NovelBody"/>
        <w:spacing w:line="240" w:lineRule="auto"/>
        <w:ind w:firstLine="0"/>
        <w:jc w:val="both"/>
        <w:rPr>
          <w:rFonts w:ascii="Garamond" w:hAnsi="Garamond"/>
          <w:sz w:val="22"/>
          <w:szCs w:val="22"/>
        </w:rPr>
      </w:pPr>
    </w:p>
    <w:p w14:paraId="2EE17329" w14:textId="2608D8FF" w:rsidR="005B5461" w:rsidRPr="00045A52" w:rsidRDefault="005B5461" w:rsidP="005B5461">
      <w:pPr>
        <w:pStyle w:val="NovelBody"/>
        <w:spacing w:line="240" w:lineRule="auto"/>
        <w:ind w:firstLine="0"/>
        <w:jc w:val="center"/>
        <w:rPr>
          <w:rFonts w:ascii="Garamond" w:hAnsi="Garamond"/>
          <w:sz w:val="22"/>
          <w:szCs w:val="22"/>
        </w:rPr>
      </w:pPr>
      <w:r w:rsidRPr="00045A52">
        <w:rPr>
          <w:rFonts w:ascii="Garamond" w:hAnsi="Garamond" w:cs="Times New Roman"/>
          <w:sz w:val="22"/>
          <w:szCs w:val="22"/>
        </w:rPr>
        <w:t xml:space="preserve">* </w:t>
      </w:r>
      <w:r w:rsidRPr="00045A52">
        <w:rPr>
          <w:rFonts w:ascii="Garamond" w:hAnsi="Garamond" w:cs="Ubuntu"/>
          <w:sz w:val="22"/>
          <w:szCs w:val="22"/>
        </w:rPr>
        <w:t>¢</w:t>
      </w:r>
    </w:p>
    <w:p w14:paraId="23A033B2" w14:textId="4E13B1C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By the time the food arrived, Eric had got bored of teasing John and had started regaling the girls without outlandish tales of the many celebrities he had met and disliked</w:t>
      </w:r>
      <w:r w:rsidR="005B5461">
        <w:rPr>
          <w:rFonts w:ascii="Garamond" w:hAnsi="Garamond" w:cs="Times New Roman"/>
          <w:sz w:val="22"/>
          <w:szCs w:val="22"/>
        </w:rPr>
        <w:t xml:space="preserve">. It seemed to be most of them but </w:t>
      </w:r>
      <w:r w:rsidRPr="00045A52">
        <w:rPr>
          <w:rFonts w:ascii="Garamond" w:hAnsi="Garamond" w:cs="Times New Roman"/>
          <w:sz w:val="22"/>
          <w:szCs w:val="22"/>
        </w:rPr>
        <w:t xml:space="preserve">his greatest hatred seemed to be preserved for Hugh Hefner, the Queen and the Pope. </w:t>
      </w:r>
      <w:proofErr w:type="gramStart"/>
      <w:r w:rsidRPr="00045A52">
        <w:rPr>
          <w:rFonts w:ascii="Garamond" w:hAnsi="Garamond" w:cs="Times New Roman"/>
          <w:sz w:val="22"/>
          <w:szCs w:val="22"/>
        </w:rPr>
        <w:t>Though the latter two were conceded, at least, to have some good taste.</w:t>
      </w:r>
      <w:proofErr w:type="gramEnd"/>
      <w:r w:rsidRPr="00045A52">
        <w:rPr>
          <w:rFonts w:ascii="Garamond" w:hAnsi="Garamond" w:cs="Times New Roman"/>
          <w:sz w:val="22"/>
          <w:szCs w:val="22"/>
        </w:rPr>
        <w:t xml:space="preserve"> </w:t>
      </w:r>
    </w:p>
    <w:p w14:paraId="53EBF8B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EB2A35C" w14:textId="23CA180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The problem with Hugh Hefner is that he has absolutely no soul and minimal charisma. He wouldn</w:t>
      </w:r>
      <w:r w:rsidR="00C726A1">
        <w:rPr>
          <w:rFonts w:ascii="Garamond" w:hAnsi="Garamond" w:cs="Times New Roman"/>
          <w:sz w:val="22"/>
          <w:szCs w:val="22"/>
        </w:rPr>
        <w:t>’</w:t>
      </w:r>
      <w:r w:rsidR="00EC2477" w:rsidRPr="00045A52">
        <w:rPr>
          <w:rFonts w:ascii="Garamond" w:hAnsi="Garamond" w:cs="Times New Roman"/>
          <w:sz w:val="22"/>
          <w:szCs w:val="22"/>
        </w:rPr>
        <w:t>t know kitsch from cubism. He</w:t>
      </w:r>
      <w:r w:rsidR="00C726A1">
        <w:rPr>
          <w:rFonts w:ascii="Garamond" w:hAnsi="Garamond" w:cs="Times New Roman"/>
          <w:sz w:val="22"/>
          <w:szCs w:val="22"/>
        </w:rPr>
        <w:t>’</w:t>
      </w:r>
      <w:r w:rsidR="00EC2477" w:rsidRPr="00045A52">
        <w:rPr>
          <w:rFonts w:ascii="Garamond" w:hAnsi="Garamond" w:cs="Times New Roman"/>
          <w:sz w:val="22"/>
          <w:szCs w:val="22"/>
        </w:rPr>
        <w:t>s okay with curves but he can</w:t>
      </w:r>
      <w:r w:rsidR="00C726A1">
        <w:rPr>
          <w:rFonts w:ascii="Garamond" w:hAnsi="Garamond" w:cs="Times New Roman"/>
          <w:sz w:val="22"/>
          <w:szCs w:val="22"/>
        </w:rPr>
        <w:t>’</w:t>
      </w:r>
      <w:r w:rsidR="00EC2477" w:rsidRPr="00045A52">
        <w:rPr>
          <w:rFonts w:ascii="Garamond" w:hAnsi="Garamond" w:cs="Times New Roman"/>
          <w:sz w:val="22"/>
          <w:szCs w:val="22"/>
        </w:rPr>
        <w:t>t cope with crinkles. He airbrushes all the character out of his starlets. He wants to hide us from life</w:t>
      </w:r>
      <w:r w:rsidR="00C726A1">
        <w:rPr>
          <w:rFonts w:ascii="Garamond" w:hAnsi="Garamond" w:cs="Times New Roman"/>
          <w:sz w:val="22"/>
          <w:szCs w:val="22"/>
        </w:rPr>
        <w:t>’</w:t>
      </w:r>
      <w:r w:rsidR="00960F01">
        <w:rPr>
          <w:rFonts w:ascii="Garamond" w:hAnsi="Garamond" w:cs="Times New Roman"/>
          <w:sz w:val="22"/>
          <w:szCs w:val="22"/>
        </w:rPr>
        <w:t xml:space="preserve">s ugliness – </w:t>
      </w:r>
      <w:r w:rsidR="00EC2477" w:rsidRPr="00045A52">
        <w:rPr>
          <w:rFonts w:ascii="Garamond" w:hAnsi="Garamond" w:cs="Times New Roman"/>
          <w:sz w:val="22"/>
          <w:szCs w:val="22"/>
        </w:rPr>
        <w:t>perhaps</w:t>
      </w:r>
      <w:r w:rsidR="00960F01">
        <w:rPr>
          <w:rFonts w:ascii="Garamond" w:hAnsi="Garamond" w:cs="Times New Roman"/>
          <w:sz w:val="22"/>
          <w:szCs w:val="22"/>
        </w:rPr>
        <w:t xml:space="preserve"> </w:t>
      </w:r>
      <w:r w:rsidR="00EC2477" w:rsidRPr="00045A52">
        <w:rPr>
          <w:rFonts w:ascii="Garamond" w:hAnsi="Garamond" w:cs="Times New Roman"/>
          <w:sz w:val="22"/>
          <w:szCs w:val="22"/>
        </w:rPr>
        <w:t>it</w:t>
      </w:r>
      <w:r w:rsidR="00C726A1">
        <w:rPr>
          <w:rFonts w:ascii="Garamond" w:hAnsi="Garamond" w:cs="Times New Roman"/>
          <w:sz w:val="22"/>
          <w:szCs w:val="22"/>
        </w:rPr>
        <w:t>’</w:t>
      </w:r>
      <w:r w:rsidR="00EC2477" w:rsidRPr="00045A52">
        <w:rPr>
          <w:rFonts w:ascii="Garamond" w:hAnsi="Garamond" w:cs="Times New Roman"/>
          <w:sz w:val="22"/>
          <w:szCs w:val="22"/>
        </w:rPr>
        <w:t>s because he looks like a failed experiment to cross a coconut with a pumpkin?</w:t>
      </w:r>
      <w:r>
        <w:rPr>
          <w:rFonts w:ascii="Garamond" w:hAnsi="Garamond" w:cs="Times New Roman"/>
          <w:sz w:val="22"/>
          <w:szCs w:val="22"/>
        </w:rPr>
        <w:t>”</w:t>
      </w:r>
    </w:p>
    <w:p w14:paraId="4631D07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0167EF5" w14:textId="558DB1B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Sam and Jayne were clearly enthralled. John, relieved to be out of the spotlight, started to relax. He</w:t>
      </w:r>
      <w:r w:rsidR="00C726A1">
        <w:rPr>
          <w:rFonts w:ascii="Garamond" w:hAnsi="Garamond" w:cs="Times New Roman"/>
          <w:sz w:val="22"/>
          <w:szCs w:val="22"/>
        </w:rPr>
        <w:t>’</w:t>
      </w:r>
      <w:r w:rsidRPr="00045A52">
        <w:rPr>
          <w:rFonts w:ascii="Garamond" w:hAnsi="Garamond" w:cs="Times New Roman"/>
          <w:sz w:val="22"/>
          <w:szCs w:val="22"/>
        </w:rPr>
        <w:t xml:space="preserve">d even managed to chip </w:t>
      </w:r>
      <w:r w:rsidRPr="00045A52">
        <w:rPr>
          <w:rFonts w:ascii="Garamond" w:hAnsi="Garamond" w:cs="Times New Roman"/>
          <w:sz w:val="22"/>
          <w:szCs w:val="22"/>
        </w:rPr>
        <w:lastRenderedPageBreak/>
        <w:t>in with an occasional joke. To John</w:t>
      </w:r>
      <w:r w:rsidR="00C726A1">
        <w:rPr>
          <w:rFonts w:ascii="Garamond" w:hAnsi="Garamond" w:cs="Times New Roman"/>
          <w:sz w:val="22"/>
          <w:szCs w:val="22"/>
        </w:rPr>
        <w:t>’</w:t>
      </w:r>
      <w:r w:rsidRPr="00045A52">
        <w:rPr>
          <w:rFonts w:ascii="Garamond" w:hAnsi="Garamond" w:cs="Times New Roman"/>
          <w:sz w:val="22"/>
          <w:szCs w:val="22"/>
        </w:rPr>
        <w:t>s surprise Eric had laughed and so had the girls. Maybe he was still in with a chance. He still couldn</w:t>
      </w:r>
      <w:r w:rsidR="00C726A1">
        <w:rPr>
          <w:rFonts w:ascii="Garamond" w:hAnsi="Garamond" w:cs="Times New Roman"/>
          <w:sz w:val="22"/>
          <w:szCs w:val="22"/>
        </w:rPr>
        <w:t>’</w:t>
      </w:r>
      <w:r w:rsidRPr="00045A52">
        <w:rPr>
          <w:rFonts w:ascii="Garamond" w:hAnsi="Garamond" w:cs="Times New Roman"/>
          <w:sz w:val="22"/>
          <w:szCs w:val="22"/>
        </w:rPr>
        <w:t xml:space="preserve">t decide which girl he liked more. </w:t>
      </w:r>
      <w:proofErr w:type="gramStart"/>
      <w:r w:rsidRPr="00045A52">
        <w:rPr>
          <w:rFonts w:ascii="Garamond" w:hAnsi="Garamond" w:cs="Times New Roman"/>
          <w:sz w:val="22"/>
          <w:szCs w:val="22"/>
        </w:rPr>
        <w:t>Though his choices could be dwindling.</w:t>
      </w:r>
      <w:proofErr w:type="gramEnd"/>
      <w:r w:rsidRPr="00045A52">
        <w:rPr>
          <w:rFonts w:ascii="Garamond" w:hAnsi="Garamond" w:cs="Times New Roman"/>
          <w:sz w:val="22"/>
          <w:szCs w:val="22"/>
        </w:rPr>
        <w:t xml:space="preserve"> Jayne barely noticed he was there and Sam just seemed slightly uneasy.</w:t>
      </w:r>
    </w:p>
    <w:p w14:paraId="7A1132C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0D6CC5A" w14:textId="77777777" w:rsidR="00EC2477" w:rsidRPr="00045A52" w:rsidRDefault="00EC2477" w:rsidP="00C2308D">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4B6A4CC5" w14:textId="77777777" w:rsidR="00EC2477" w:rsidRPr="00045A52" w:rsidRDefault="00EC2477" w:rsidP="00EC2477">
      <w:pPr>
        <w:pStyle w:val="NovelBody"/>
        <w:spacing w:line="240" w:lineRule="auto"/>
        <w:ind w:firstLine="0"/>
        <w:jc w:val="both"/>
        <w:rPr>
          <w:rFonts w:ascii="Garamond" w:hAnsi="Garamond" w:cs="Times New Roman"/>
          <w:sz w:val="22"/>
          <w:szCs w:val="22"/>
        </w:rPr>
      </w:pPr>
      <w:proofErr w:type="gramStart"/>
      <w:r w:rsidRPr="00045A52">
        <w:rPr>
          <w:rFonts w:ascii="Garamond" w:hAnsi="Garamond" w:cs="Times New Roman"/>
          <w:sz w:val="22"/>
          <w:szCs w:val="22"/>
        </w:rPr>
        <w:t>Decisions, decisions, decisions.</w:t>
      </w:r>
      <w:proofErr w:type="gramEnd"/>
      <w:r w:rsidRPr="00045A52">
        <w:rPr>
          <w:rFonts w:ascii="Garamond" w:hAnsi="Garamond" w:cs="Times New Roman"/>
          <w:sz w:val="22"/>
          <w:szCs w:val="22"/>
        </w:rPr>
        <w:t xml:space="preserve"> </w:t>
      </w:r>
    </w:p>
    <w:p w14:paraId="4810049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98E3203" w14:textId="056DF84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man had decided to start with the newspapers and pamphlets and he knew that it wasn</w:t>
      </w:r>
      <w:r w:rsidR="00C726A1">
        <w:rPr>
          <w:rFonts w:ascii="Garamond" w:hAnsi="Garamond" w:cs="Times New Roman"/>
          <w:sz w:val="22"/>
          <w:szCs w:val="22"/>
        </w:rPr>
        <w:t>’</w:t>
      </w:r>
      <w:r w:rsidRPr="00045A52">
        <w:rPr>
          <w:rFonts w:ascii="Garamond" w:hAnsi="Garamond" w:cs="Times New Roman"/>
          <w:sz w:val="22"/>
          <w:szCs w:val="22"/>
        </w:rPr>
        <w:t xml:space="preserve">t going to be a straightforward task </w:t>
      </w:r>
      <w:proofErr w:type="gramStart"/>
      <w:r w:rsidRPr="00045A52">
        <w:rPr>
          <w:rFonts w:ascii="Garamond" w:hAnsi="Garamond" w:cs="Times New Roman"/>
          <w:sz w:val="22"/>
          <w:szCs w:val="22"/>
        </w:rPr>
        <w:t>so,</w:t>
      </w:r>
      <w:proofErr w:type="gramEnd"/>
      <w:r w:rsidRPr="00045A52">
        <w:rPr>
          <w:rFonts w:ascii="Garamond" w:hAnsi="Garamond" w:cs="Times New Roman"/>
          <w:sz w:val="22"/>
          <w:szCs w:val="22"/>
        </w:rPr>
        <w:t xml:space="preserve"> very wisely, he had broken it down into stages. First he would sift all the paper into piles, then he would sift the piles into smaller piles and from those he coul</w:t>
      </w:r>
      <w:r w:rsidR="00960F01">
        <w:rPr>
          <w:rFonts w:ascii="Garamond" w:hAnsi="Garamond" w:cs="Times New Roman"/>
          <w:sz w:val="22"/>
          <w:szCs w:val="22"/>
        </w:rPr>
        <w:t>d start to get things organised,</w:t>
      </w:r>
      <w:r w:rsidRPr="00045A52">
        <w:rPr>
          <w:rFonts w:ascii="Garamond" w:hAnsi="Garamond" w:cs="Times New Roman"/>
          <w:sz w:val="22"/>
          <w:szCs w:val="22"/>
        </w:rPr>
        <w:t xml:space="preserve"> sorting by </w:t>
      </w:r>
      <w:r w:rsidR="00960F01">
        <w:rPr>
          <w:rFonts w:ascii="Garamond" w:hAnsi="Garamond" w:cs="Times New Roman"/>
          <w:sz w:val="22"/>
          <w:szCs w:val="22"/>
        </w:rPr>
        <w:t xml:space="preserve">their important properties like </w:t>
      </w:r>
      <w:r w:rsidRPr="00045A52">
        <w:rPr>
          <w:rFonts w:ascii="Garamond" w:hAnsi="Garamond" w:cs="Times New Roman"/>
          <w:sz w:val="22"/>
          <w:szCs w:val="22"/>
        </w:rPr>
        <w:t>resonance</w:t>
      </w:r>
      <w:r w:rsidR="00960F01">
        <w:rPr>
          <w:rFonts w:ascii="Garamond" w:hAnsi="Garamond" w:cs="Times New Roman"/>
          <w:sz w:val="22"/>
          <w:szCs w:val="22"/>
        </w:rPr>
        <w:t xml:space="preserve"> and portent</w:t>
      </w:r>
      <w:r w:rsidRPr="00045A52">
        <w:rPr>
          <w:rFonts w:ascii="Garamond" w:hAnsi="Garamond" w:cs="Times New Roman"/>
          <w:sz w:val="22"/>
          <w:szCs w:val="22"/>
        </w:rPr>
        <w:t>. The first order of business was to have three piles, newspapers, magazines and pamphlets. The pamphlets pile could also include leaflets and flyers. (This wasn</w:t>
      </w:r>
      <w:r w:rsidR="00C726A1">
        <w:rPr>
          <w:rFonts w:ascii="Garamond" w:hAnsi="Garamond" w:cs="Times New Roman"/>
          <w:sz w:val="22"/>
          <w:szCs w:val="22"/>
        </w:rPr>
        <w:t>’</w:t>
      </w:r>
      <w:r w:rsidRPr="00045A52">
        <w:rPr>
          <w:rFonts w:ascii="Garamond" w:hAnsi="Garamond" w:cs="Times New Roman"/>
          <w:sz w:val="22"/>
          <w:szCs w:val="22"/>
        </w:rPr>
        <w:t>t idea</w:t>
      </w:r>
      <w:r w:rsidR="00960F01">
        <w:rPr>
          <w:rFonts w:ascii="Garamond" w:hAnsi="Garamond" w:cs="Times New Roman"/>
          <w:sz w:val="22"/>
          <w:szCs w:val="22"/>
        </w:rPr>
        <w:t>l</w:t>
      </w:r>
      <w:r w:rsidRPr="00045A52">
        <w:rPr>
          <w:rFonts w:ascii="Garamond" w:hAnsi="Garamond" w:cs="Times New Roman"/>
          <w:sz w:val="22"/>
          <w:szCs w:val="22"/>
        </w:rPr>
        <w:t xml:space="preserve"> but he could deal with that later.)</w:t>
      </w:r>
    </w:p>
    <w:p w14:paraId="4F21664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F5E36D8" w14:textId="52B50D8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First, he needed some space for the piles. The drifts of paper were not so built up beneath the window</w:t>
      </w:r>
      <w:r w:rsidR="00960F01">
        <w:rPr>
          <w:rFonts w:ascii="Garamond" w:hAnsi="Garamond" w:cs="Times New Roman"/>
          <w:sz w:val="22"/>
          <w:szCs w:val="22"/>
        </w:rPr>
        <w:t>.</w:t>
      </w:r>
      <w:r w:rsidRPr="00045A52">
        <w:rPr>
          <w:rFonts w:ascii="Garamond" w:hAnsi="Garamond" w:cs="Times New Roman"/>
          <w:sz w:val="22"/>
          <w:szCs w:val="22"/>
        </w:rPr>
        <w:t xml:space="preserve"> The man would often stand there to look out at the world. He would start his sweep from here. He scooped up a clutch of clutter with both his arms and carried it carefully to the bed. </w:t>
      </w:r>
    </w:p>
    <w:p w14:paraId="6C6AD00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8BAF13C" w14:textId="0BBA271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managed to move a couple of armfuls and now almost had clear spot by the window to start from. As he went he couldn</w:t>
      </w:r>
      <w:r w:rsidR="00C726A1">
        <w:rPr>
          <w:rFonts w:ascii="Garamond" w:hAnsi="Garamond" w:cs="Times New Roman"/>
          <w:sz w:val="22"/>
          <w:szCs w:val="22"/>
        </w:rPr>
        <w:t>’</w:t>
      </w:r>
      <w:r w:rsidRPr="00045A52">
        <w:rPr>
          <w:rFonts w:ascii="Garamond" w:hAnsi="Garamond" w:cs="Times New Roman"/>
          <w:sz w:val="22"/>
          <w:szCs w:val="22"/>
        </w:rPr>
        <w:t xml:space="preserve">t help reading the topmost sheets. This one announced a meditation class at his local community college, he remembered picking it up; </w:t>
      </w:r>
      <w:r w:rsidR="00960F01">
        <w:rPr>
          <w:rFonts w:ascii="Garamond" w:hAnsi="Garamond" w:cs="Times New Roman"/>
          <w:sz w:val="22"/>
          <w:szCs w:val="22"/>
        </w:rPr>
        <w:t>he</w:t>
      </w:r>
      <w:r w:rsidRPr="00045A52">
        <w:rPr>
          <w:rFonts w:ascii="Garamond" w:hAnsi="Garamond" w:cs="Times New Roman"/>
          <w:sz w:val="22"/>
          <w:szCs w:val="22"/>
        </w:rPr>
        <w:t xml:space="preserve"> was going to go. How strange that he had forgotten all about it. This was important. It had better not get lost again in the big sweep. Maybe he needed another pile just for the </w:t>
      </w:r>
      <w:r w:rsidRPr="00960F01">
        <w:rPr>
          <w:rFonts w:ascii="Garamond" w:hAnsi="Garamond" w:cs="Times New Roman"/>
          <w:i/>
          <w:sz w:val="22"/>
          <w:szCs w:val="22"/>
        </w:rPr>
        <w:t>really</w:t>
      </w:r>
      <w:r w:rsidRPr="00045A52">
        <w:rPr>
          <w:rFonts w:ascii="Garamond" w:hAnsi="Garamond" w:cs="Times New Roman"/>
          <w:sz w:val="22"/>
          <w:szCs w:val="22"/>
        </w:rPr>
        <w:t xml:space="preserve"> important things? It would save time in the long run. He let the other papers drop to the bed and looked around for another spot to clear. </w:t>
      </w:r>
    </w:p>
    <w:p w14:paraId="16C5653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DC991DA" w14:textId="5D8C7497" w:rsidR="00EC2477" w:rsidRPr="00045A52" w:rsidRDefault="00EC2477" w:rsidP="00C2308D">
      <w:pPr>
        <w:pStyle w:val="NovelBody"/>
        <w:spacing w:line="240" w:lineRule="auto"/>
        <w:ind w:firstLine="0"/>
        <w:jc w:val="center"/>
        <w:rPr>
          <w:rFonts w:ascii="Garamond" w:hAnsi="Garamond" w:cs="Times New Roman"/>
          <w:sz w:val="22"/>
          <w:szCs w:val="22"/>
        </w:rPr>
      </w:pPr>
      <w:r w:rsidRPr="00045A52">
        <w:rPr>
          <w:rFonts w:ascii="Garamond" w:hAnsi="Garamond" w:cs="Times New Roman"/>
          <w:sz w:val="22"/>
          <w:szCs w:val="22"/>
        </w:rPr>
        <w:t xml:space="preserve">* </w:t>
      </w:r>
      <w:r w:rsidRPr="00045A52">
        <w:rPr>
          <w:rFonts w:ascii="Garamond" w:hAnsi="Garamond" w:cs="Ubuntu"/>
          <w:sz w:val="22"/>
          <w:szCs w:val="22"/>
        </w:rPr>
        <w:t>¢</w:t>
      </w:r>
    </w:p>
    <w:p w14:paraId="28ED36F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When the main courses had been cleared, Eric ordered champagne and coffees all round. A few minutes before, a valet had come and whispered something in his ear and now he pushed back from the table and stood up.  </w:t>
      </w:r>
    </w:p>
    <w:p w14:paraId="2F630C6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5DFC7BA" w14:textId="08AD282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Eric gestured to you John. </w:t>
      </w:r>
      <w:r w:rsidR="002E02DA">
        <w:rPr>
          <w:rFonts w:ascii="Garamond" w:hAnsi="Garamond" w:cs="Times New Roman"/>
          <w:sz w:val="22"/>
          <w:szCs w:val="22"/>
        </w:rPr>
        <w:t>“</w:t>
      </w:r>
      <w:r w:rsidRPr="00045A52">
        <w:rPr>
          <w:rFonts w:ascii="Garamond" w:hAnsi="Garamond" w:cs="Times New Roman"/>
          <w:sz w:val="22"/>
          <w:szCs w:val="22"/>
        </w:rPr>
        <w:t>You, come with me. Ladies, I am not much of a sweet person but perhaps you can find us a few nice things to share? We</w:t>
      </w:r>
      <w:r w:rsidR="00C726A1">
        <w:rPr>
          <w:rFonts w:ascii="Garamond" w:hAnsi="Garamond" w:cs="Times New Roman"/>
          <w:sz w:val="22"/>
          <w:szCs w:val="22"/>
        </w:rPr>
        <w:t>’</w:t>
      </w:r>
      <w:r w:rsidRPr="00045A52">
        <w:rPr>
          <w:rFonts w:ascii="Garamond" w:hAnsi="Garamond" w:cs="Times New Roman"/>
          <w:sz w:val="22"/>
          <w:szCs w:val="22"/>
        </w:rPr>
        <w:t>ll be right back.</w:t>
      </w:r>
      <w:r w:rsidR="002E02DA">
        <w:rPr>
          <w:rFonts w:ascii="Garamond" w:hAnsi="Garamond" w:cs="Times New Roman"/>
          <w:sz w:val="22"/>
          <w:szCs w:val="22"/>
        </w:rPr>
        <w:t>”</w:t>
      </w:r>
      <w:r w:rsidRPr="00045A52">
        <w:rPr>
          <w:rFonts w:ascii="Garamond" w:hAnsi="Garamond" w:cs="Times New Roman"/>
          <w:sz w:val="22"/>
          <w:szCs w:val="22"/>
        </w:rPr>
        <w:t xml:space="preserve"> </w:t>
      </w:r>
    </w:p>
    <w:p w14:paraId="74FDEB2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C334D66" w14:textId="461CA29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followed Eric out of the </w:t>
      </w:r>
      <w:r w:rsidR="00960F01">
        <w:rPr>
          <w:rFonts w:ascii="Garamond" w:hAnsi="Garamond" w:cs="Times New Roman"/>
          <w:sz w:val="22"/>
          <w:szCs w:val="22"/>
        </w:rPr>
        <w:t>dining room</w:t>
      </w:r>
      <w:r w:rsidRPr="00045A52">
        <w:rPr>
          <w:rFonts w:ascii="Garamond" w:hAnsi="Garamond" w:cs="Times New Roman"/>
          <w:sz w:val="22"/>
          <w:szCs w:val="22"/>
        </w:rPr>
        <w:t xml:space="preserve">. They went back down the magnificent </w:t>
      </w:r>
      <w:proofErr w:type="spellStart"/>
      <w:r w:rsidRPr="00045A52">
        <w:rPr>
          <w:rFonts w:ascii="Garamond" w:hAnsi="Garamond" w:cs="Times New Roman"/>
          <w:sz w:val="22"/>
          <w:szCs w:val="22"/>
        </w:rPr>
        <w:t>balustraded</w:t>
      </w:r>
      <w:proofErr w:type="spellEnd"/>
      <w:r w:rsidRPr="00045A52">
        <w:rPr>
          <w:rFonts w:ascii="Garamond" w:hAnsi="Garamond" w:cs="Times New Roman"/>
          <w:sz w:val="22"/>
          <w:szCs w:val="22"/>
        </w:rPr>
        <w:t xml:space="preserve"> staircase and across the black marble hallway, into a thickly carpeted corridor leading to the rear of the building. They came to some heavy wooden doors with a plaque that proclaimed </w:t>
      </w:r>
      <w:r w:rsidR="00C726A1">
        <w:rPr>
          <w:rFonts w:ascii="Garamond" w:hAnsi="Garamond" w:cs="Times New Roman"/>
          <w:sz w:val="22"/>
          <w:szCs w:val="22"/>
        </w:rPr>
        <w:t>‘</w:t>
      </w:r>
      <w:r w:rsidR="00EF4C5F">
        <w:rPr>
          <w:rFonts w:ascii="Garamond" w:hAnsi="Garamond" w:cs="Times New Roman"/>
          <w:sz w:val="22"/>
          <w:szCs w:val="22"/>
        </w:rPr>
        <w:t>Private Dining</w:t>
      </w:r>
      <w:r w:rsidR="00C726A1">
        <w:rPr>
          <w:rFonts w:ascii="Garamond" w:hAnsi="Garamond" w:cs="Times New Roman"/>
          <w:sz w:val="22"/>
          <w:szCs w:val="22"/>
        </w:rPr>
        <w:t>’</w:t>
      </w:r>
      <w:r w:rsidR="00EF4C5F">
        <w:rPr>
          <w:rFonts w:ascii="Garamond" w:hAnsi="Garamond" w:cs="Times New Roman"/>
          <w:sz w:val="22"/>
          <w:szCs w:val="22"/>
        </w:rPr>
        <w:t>.</w:t>
      </w:r>
      <w:r w:rsidRPr="00045A52">
        <w:rPr>
          <w:rFonts w:ascii="Garamond" w:hAnsi="Garamond" w:cs="Times New Roman"/>
          <w:sz w:val="22"/>
          <w:szCs w:val="22"/>
        </w:rPr>
        <w:t xml:space="preserve"> They entered a room that was more muted than the main restaurant. Dark oil paintings hung on the walls and </w:t>
      </w:r>
      <w:r w:rsidR="00C2308D" w:rsidRPr="00045A52">
        <w:rPr>
          <w:rFonts w:ascii="Garamond" w:hAnsi="Garamond" w:cs="Times New Roman"/>
          <w:sz w:val="22"/>
          <w:szCs w:val="22"/>
        </w:rPr>
        <w:t xml:space="preserve">a large mahogany table with twelve matching chairs dominated </w:t>
      </w:r>
      <w:r w:rsidR="00EF4C5F">
        <w:rPr>
          <w:rFonts w:ascii="Garamond" w:hAnsi="Garamond" w:cs="Times New Roman"/>
          <w:sz w:val="22"/>
          <w:szCs w:val="22"/>
        </w:rPr>
        <w:t xml:space="preserve">the </w:t>
      </w:r>
      <w:r w:rsidR="00C2308D" w:rsidRPr="00045A52">
        <w:rPr>
          <w:rFonts w:ascii="Garamond" w:hAnsi="Garamond" w:cs="Times New Roman"/>
          <w:sz w:val="22"/>
          <w:szCs w:val="22"/>
        </w:rPr>
        <w:t>room</w:t>
      </w:r>
      <w:r w:rsidRPr="00045A52">
        <w:rPr>
          <w:rFonts w:ascii="Garamond" w:hAnsi="Garamond" w:cs="Times New Roman"/>
          <w:sz w:val="22"/>
          <w:szCs w:val="22"/>
        </w:rPr>
        <w:t>.  Seated in one of them had been a tall</w:t>
      </w:r>
      <w:r w:rsidR="00EF4C5F">
        <w:rPr>
          <w:rFonts w:ascii="Garamond" w:hAnsi="Garamond" w:cs="Times New Roman"/>
          <w:sz w:val="22"/>
          <w:szCs w:val="22"/>
        </w:rPr>
        <w:t>,</w:t>
      </w:r>
      <w:r w:rsidRPr="00045A52">
        <w:rPr>
          <w:rFonts w:ascii="Garamond" w:hAnsi="Garamond" w:cs="Times New Roman"/>
          <w:sz w:val="22"/>
          <w:szCs w:val="22"/>
        </w:rPr>
        <w:t xml:space="preserve"> dark</w:t>
      </w:r>
      <w:r w:rsidR="00EF4C5F">
        <w:rPr>
          <w:rFonts w:ascii="Garamond" w:hAnsi="Garamond" w:cs="Times New Roman"/>
          <w:sz w:val="22"/>
          <w:szCs w:val="22"/>
        </w:rPr>
        <w:t>-</w:t>
      </w:r>
      <w:r w:rsidRPr="00045A52">
        <w:rPr>
          <w:rFonts w:ascii="Garamond" w:hAnsi="Garamond" w:cs="Times New Roman"/>
          <w:sz w:val="22"/>
          <w:szCs w:val="22"/>
        </w:rPr>
        <w:t xml:space="preserve">complexioned man, who now unfolded himself to make their acquaintance. </w:t>
      </w:r>
    </w:p>
    <w:p w14:paraId="672D233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9ADA530" w14:textId="35F7604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12704F" w:rsidRPr="00045A52">
        <w:rPr>
          <w:rFonts w:ascii="Garamond" w:hAnsi="Garamond" w:cs="Times New Roman"/>
          <w:sz w:val="22"/>
          <w:szCs w:val="22"/>
        </w:rPr>
        <w:t>Mr</w:t>
      </w:r>
      <w:r w:rsidR="00EF4C5F">
        <w:rPr>
          <w:rFonts w:ascii="Garamond" w:hAnsi="Garamond" w:cs="Times New Roman"/>
          <w:sz w:val="22"/>
          <w:szCs w:val="22"/>
        </w:rPr>
        <w:t xml:space="preserve"> Smith, a</w:t>
      </w:r>
      <w:r w:rsidR="00EC2477" w:rsidRPr="00045A52">
        <w:rPr>
          <w:rFonts w:ascii="Garamond" w:hAnsi="Garamond" w:cs="Times New Roman"/>
          <w:sz w:val="22"/>
          <w:szCs w:val="22"/>
        </w:rPr>
        <w:t>llow me to introduce Mr White, my pharmacist.</w:t>
      </w:r>
      <w:r>
        <w:rPr>
          <w:rFonts w:ascii="Garamond" w:hAnsi="Garamond" w:cs="Times New Roman"/>
          <w:sz w:val="22"/>
          <w:szCs w:val="22"/>
        </w:rPr>
        <w:t>”</w:t>
      </w:r>
    </w:p>
    <w:p w14:paraId="25A70DF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4CF62F2" w14:textId="4CF3F22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took the proffered hand. </w:t>
      </w:r>
      <w:r w:rsidR="0012704F" w:rsidRPr="00045A52">
        <w:rPr>
          <w:rFonts w:ascii="Garamond" w:hAnsi="Garamond" w:cs="Times New Roman"/>
          <w:sz w:val="22"/>
          <w:szCs w:val="22"/>
        </w:rPr>
        <w:t>Mr</w:t>
      </w:r>
      <w:r w:rsidRPr="00045A52">
        <w:rPr>
          <w:rFonts w:ascii="Garamond" w:hAnsi="Garamond" w:cs="Times New Roman"/>
          <w:sz w:val="22"/>
          <w:szCs w:val="22"/>
        </w:rPr>
        <w:t xml:space="preserve"> White looked Russian, but was in fact </w:t>
      </w:r>
      <w:r w:rsidR="00C2308D" w:rsidRPr="00045A52">
        <w:rPr>
          <w:rFonts w:ascii="Garamond" w:hAnsi="Garamond" w:cs="Times New Roman"/>
          <w:sz w:val="22"/>
          <w:szCs w:val="22"/>
        </w:rPr>
        <w:t>seven-eighths</w:t>
      </w:r>
      <w:r w:rsidRPr="00045A52">
        <w:rPr>
          <w:rFonts w:ascii="Garamond" w:hAnsi="Garamond" w:cs="Times New Roman"/>
          <w:sz w:val="22"/>
          <w:szCs w:val="22"/>
        </w:rPr>
        <w:t xml:space="preserve"> Inuit. John assumed that </w:t>
      </w:r>
      <w:r w:rsidR="0012704F" w:rsidRPr="00045A52">
        <w:rPr>
          <w:rFonts w:ascii="Garamond" w:hAnsi="Garamond" w:cs="Times New Roman"/>
          <w:sz w:val="22"/>
          <w:szCs w:val="22"/>
        </w:rPr>
        <w:t>Mr</w:t>
      </w:r>
      <w:r w:rsidRPr="00045A52">
        <w:rPr>
          <w:rFonts w:ascii="Garamond" w:hAnsi="Garamond" w:cs="Times New Roman"/>
          <w:sz w:val="22"/>
          <w:szCs w:val="22"/>
        </w:rPr>
        <w:t xml:space="preserve"> White was not his real name but it was a fairly accurate translation of his Eskimo name. Disconcertingly he had a strong Welsh accent.</w:t>
      </w:r>
    </w:p>
    <w:p w14:paraId="7313A9D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6690D7" w14:textId="2E4F87D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All right there, </w:t>
      </w:r>
      <w:r w:rsidR="0012704F" w:rsidRPr="00045A52">
        <w:rPr>
          <w:rFonts w:ascii="Garamond" w:hAnsi="Garamond" w:cs="Times New Roman"/>
          <w:sz w:val="22"/>
          <w:szCs w:val="22"/>
        </w:rPr>
        <w:t>Mr</w:t>
      </w:r>
      <w:r w:rsidR="00EC2477" w:rsidRPr="00045A52">
        <w:rPr>
          <w:rFonts w:ascii="Garamond" w:hAnsi="Garamond" w:cs="Times New Roman"/>
          <w:sz w:val="22"/>
          <w:szCs w:val="22"/>
        </w:rPr>
        <w:t xml:space="preserve"> Smith. Eric here tells me you</w:t>
      </w:r>
      <w:r w:rsidR="00C726A1">
        <w:rPr>
          <w:rFonts w:ascii="Garamond" w:hAnsi="Garamond" w:cs="Times New Roman"/>
          <w:sz w:val="22"/>
          <w:szCs w:val="22"/>
        </w:rPr>
        <w:t>’</w:t>
      </w:r>
      <w:r w:rsidR="00EC2477" w:rsidRPr="00045A52">
        <w:rPr>
          <w:rFonts w:ascii="Garamond" w:hAnsi="Garamond" w:cs="Times New Roman"/>
          <w:sz w:val="22"/>
          <w:szCs w:val="22"/>
        </w:rPr>
        <w:t>re planning on having yourself a wild night, are you?</w:t>
      </w:r>
      <w:r>
        <w:rPr>
          <w:rFonts w:ascii="Garamond" w:hAnsi="Garamond" w:cs="Times New Roman"/>
          <w:sz w:val="22"/>
          <w:szCs w:val="22"/>
        </w:rPr>
        <w:t>”</w:t>
      </w:r>
    </w:p>
    <w:p w14:paraId="7DCF60B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7BF54A8" w14:textId="75E36C6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w:t>
      </w:r>
      <w:r>
        <w:rPr>
          <w:rFonts w:ascii="Garamond" w:hAnsi="Garamond" w:cs="Times New Roman"/>
          <w:sz w:val="22"/>
          <w:szCs w:val="22"/>
        </w:rPr>
        <w:t>”</w:t>
      </w:r>
      <w:r w:rsidR="00EC2477" w:rsidRPr="00045A52">
        <w:rPr>
          <w:rFonts w:ascii="Garamond" w:hAnsi="Garamond" w:cs="Times New Roman"/>
          <w:sz w:val="22"/>
          <w:szCs w:val="22"/>
        </w:rPr>
        <w:t xml:space="preserve"> John replied for the lack of anything better to say.</w:t>
      </w:r>
    </w:p>
    <w:p w14:paraId="221F7FC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D75F1D3" w14:textId="62C9790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So what do you need?</w:t>
      </w:r>
      <w:r>
        <w:rPr>
          <w:rFonts w:ascii="Garamond" w:hAnsi="Garamond" w:cs="Times New Roman"/>
          <w:sz w:val="22"/>
          <w:szCs w:val="22"/>
        </w:rPr>
        <w:t>”</w:t>
      </w:r>
      <w:r w:rsidR="00EC2477" w:rsidRPr="00045A52">
        <w:rPr>
          <w:rFonts w:ascii="Garamond" w:hAnsi="Garamond" w:cs="Times New Roman"/>
          <w:sz w:val="22"/>
          <w:szCs w:val="22"/>
        </w:rPr>
        <w:t xml:space="preserve"> </w:t>
      </w:r>
    </w:p>
    <w:p w14:paraId="20CB012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6F7CBF3" w14:textId="4BB6C47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stalled, not wanting to reveal his pitiful ignorance of all things illegal</w:t>
      </w:r>
      <w:r w:rsidR="00337573">
        <w:rPr>
          <w:rFonts w:ascii="Garamond" w:hAnsi="Garamond" w:cs="Times New Roman"/>
          <w:sz w:val="22"/>
          <w:szCs w:val="22"/>
        </w:rPr>
        <w:t>,</w:t>
      </w:r>
      <w:r w:rsidRPr="00045A52">
        <w:rPr>
          <w:rFonts w:ascii="Garamond" w:hAnsi="Garamond" w:cs="Times New Roman"/>
          <w:sz w:val="22"/>
          <w:szCs w:val="22"/>
        </w:rPr>
        <w:t xml:space="preserve"> </w:t>
      </w:r>
      <w:r w:rsidR="002E02DA">
        <w:rPr>
          <w:rFonts w:ascii="Garamond" w:hAnsi="Garamond" w:cs="Times New Roman"/>
          <w:sz w:val="22"/>
          <w:szCs w:val="22"/>
        </w:rPr>
        <w:t>“</w:t>
      </w:r>
      <w:r w:rsidRPr="00045A52">
        <w:rPr>
          <w:rFonts w:ascii="Garamond" w:hAnsi="Garamond" w:cs="Times New Roman"/>
          <w:sz w:val="22"/>
          <w:szCs w:val="22"/>
        </w:rPr>
        <w:t>I</w:t>
      </w:r>
      <w:r w:rsidR="00C726A1">
        <w:rPr>
          <w:rFonts w:ascii="Garamond" w:hAnsi="Garamond" w:cs="Times New Roman"/>
          <w:sz w:val="22"/>
          <w:szCs w:val="22"/>
        </w:rPr>
        <w:t>’</w:t>
      </w:r>
      <w:r w:rsidR="00337573">
        <w:rPr>
          <w:rFonts w:ascii="Garamond" w:hAnsi="Garamond" w:cs="Times New Roman"/>
          <w:sz w:val="22"/>
          <w:szCs w:val="22"/>
        </w:rPr>
        <w:t>m not really sure,</w:t>
      </w:r>
      <w:r w:rsidR="002E02DA">
        <w:rPr>
          <w:rFonts w:ascii="Garamond" w:hAnsi="Garamond" w:cs="Times New Roman"/>
          <w:sz w:val="22"/>
          <w:szCs w:val="22"/>
        </w:rPr>
        <w:t>”</w:t>
      </w:r>
      <w:r w:rsidRPr="00045A52">
        <w:rPr>
          <w:rFonts w:ascii="Garamond" w:hAnsi="Garamond" w:cs="Times New Roman"/>
          <w:sz w:val="22"/>
          <w:szCs w:val="22"/>
        </w:rPr>
        <w:t xml:space="preserve"> he offered weakly.</w:t>
      </w:r>
    </w:p>
    <w:p w14:paraId="0B57E52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5FE9B4D" w14:textId="0B862B8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Eager to collect his own order Eric rescued him. </w:t>
      </w:r>
      <w:r w:rsidR="002E02DA">
        <w:rPr>
          <w:rFonts w:ascii="Garamond" w:hAnsi="Garamond" w:cs="Times New Roman"/>
          <w:sz w:val="22"/>
          <w:szCs w:val="22"/>
        </w:rPr>
        <w:t>“</w:t>
      </w:r>
      <w:r w:rsidRPr="00045A52">
        <w:rPr>
          <w:rFonts w:ascii="Garamond" w:hAnsi="Garamond" w:cs="Times New Roman"/>
          <w:sz w:val="22"/>
          <w:szCs w:val="22"/>
        </w:rPr>
        <w:t>I</w:t>
      </w:r>
      <w:r w:rsidR="00C726A1">
        <w:rPr>
          <w:rFonts w:ascii="Garamond" w:hAnsi="Garamond" w:cs="Times New Roman"/>
          <w:sz w:val="22"/>
          <w:szCs w:val="22"/>
        </w:rPr>
        <w:t>’</w:t>
      </w:r>
      <w:r w:rsidRPr="00045A52">
        <w:rPr>
          <w:rFonts w:ascii="Garamond" w:hAnsi="Garamond" w:cs="Times New Roman"/>
          <w:sz w:val="22"/>
          <w:szCs w:val="22"/>
        </w:rPr>
        <w:t>d say he needs Mister White</w:t>
      </w:r>
      <w:r w:rsidR="00C726A1">
        <w:rPr>
          <w:rFonts w:ascii="Garamond" w:hAnsi="Garamond" w:cs="Times New Roman"/>
          <w:sz w:val="22"/>
          <w:szCs w:val="22"/>
        </w:rPr>
        <w:t>’</w:t>
      </w:r>
      <w:r w:rsidR="00337573">
        <w:rPr>
          <w:rFonts w:ascii="Garamond" w:hAnsi="Garamond" w:cs="Times New Roman"/>
          <w:sz w:val="22"/>
          <w:szCs w:val="22"/>
        </w:rPr>
        <w:t>s All-N</w:t>
      </w:r>
      <w:r w:rsidRPr="00045A52">
        <w:rPr>
          <w:rFonts w:ascii="Garamond" w:hAnsi="Garamond" w:cs="Times New Roman"/>
          <w:sz w:val="22"/>
          <w:szCs w:val="22"/>
        </w:rPr>
        <w:t>ight Bag of Shite, wouldn</w:t>
      </w:r>
      <w:r w:rsidR="00C726A1">
        <w:rPr>
          <w:rFonts w:ascii="Garamond" w:hAnsi="Garamond" w:cs="Times New Roman"/>
          <w:sz w:val="22"/>
          <w:szCs w:val="22"/>
        </w:rPr>
        <w:t>’</w:t>
      </w:r>
      <w:r w:rsidRPr="00045A52">
        <w:rPr>
          <w:rFonts w:ascii="Garamond" w:hAnsi="Garamond" w:cs="Times New Roman"/>
          <w:sz w:val="22"/>
          <w:szCs w:val="22"/>
        </w:rPr>
        <w:t xml:space="preserve">t you, </w:t>
      </w:r>
      <w:proofErr w:type="spellStart"/>
      <w:r w:rsidRPr="00045A52">
        <w:rPr>
          <w:rFonts w:ascii="Garamond" w:hAnsi="Garamond" w:cs="Times New Roman"/>
          <w:sz w:val="22"/>
          <w:szCs w:val="22"/>
        </w:rPr>
        <w:t>Arlvik</w:t>
      </w:r>
      <w:proofErr w:type="spellEnd"/>
      <w:r w:rsidRPr="00045A52">
        <w:rPr>
          <w:rFonts w:ascii="Garamond" w:hAnsi="Garamond" w:cs="Times New Roman"/>
          <w:sz w:val="22"/>
          <w:szCs w:val="22"/>
        </w:rPr>
        <w:t>?</w:t>
      </w:r>
      <w:r w:rsidR="002E02DA">
        <w:rPr>
          <w:rFonts w:ascii="Garamond" w:hAnsi="Garamond" w:cs="Times New Roman"/>
          <w:sz w:val="22"/>
          <w:szCs w:val="22"/>
        </w:rPr>
        <w:t>”</w:t>
      </w:r>
      <w:r w:rsidRPr="00045A52">
        <w:rPr>
          <w:rFonts w:ascii="Garamond" w:hAnsi="Garamond" w:cs="Times New Roman"/>
          <w:sz w:val="22"/>
          <w:szCs w:val="22"/>
        </w:rPr>
        <w:t xml:space="preserve"> </w:t>
      </w:r>
    </w:p>
    <w:p w14:paraId="5398B12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3D16A15" w14:textId="0AE0503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Right you are, Mister H, though I prefer to refer to it as Mister White</w:t>
      </w:r>
      <w:r w:rsidR="00C726A1">
        <w:rPr>
          <w:rFonts w:ascii="Garamond" w:hAnsi="Garamond" w:cs="Times New Roman"/>
          <w:sz w:val="22"/>
          <w:szCs w:val="22"/>
        </w:rPr>
        <w:t>’</w:t>
      </w:r>
      <w:r w:rsidR="00EC2477" w:rsidRPr="00045A52">
        <w:rPr>
          <w:rFonts w:ascii="Garamond" w:hAnsi="Garamond" w:cs="Times New Roman"/>
          <w:sz w:val="22"/>
          <w:szCs w:val="22"/>
        </w:rPr>
        <w:t>s Original Miscellany.</w:t>
      </w:r>
      <w:r>
        <w:rPr>
          <w:rFonts w:ascii="Garamond" w:hAnsi="Garamond" w:cs="Times New Roman"/>
          <w:sz w:val="22"/>
          <w:szCs w:val="22"/>
        </w:rPr>
        <w:t>”</w:t>
      </w:r>
      <w:r w:rsidR="00EC2477" w:rsidRPr="00045A52">
        <w:rPr>
          <w:rFonts w:ascii="Garamond" w:hAnsi="Garamond" w:cs="Times New Roman"/>
          <w:sz w:val="22"/>
          <w:szCs w:val="22"/>
        </w:rPr>
        <w:t xml:space="preserve"> </w:t>
      </w:r>
      <w:proofErr w:type="spellStart"/>
      <w:r w:rsidR="00EC2477" w:rsidRPr="00045A52">
        <w:rPr>
          <w:rFonts w:ascii="Garamond" w:hAnsi="Garamond" w:cs="Times New Roman"/>
          <w:sz w:val="22"/>
          <w:szCs w:val="22"/>
        </w:rPr>
        <w:t>Arlvik</w:t>
      </w:r>
      <w:proofErr w:type="spellEnd"/>
      <w:r w:rsidR="00EC2477" w:rsidRPr="00045A52">
        <w:rPr>
          <w:rFonts w:ascii="Garamond" w:hAnsi="Garamond" w:cs="Times New Roman"/>
          <w:sz w:val="22"/>
          <w:szCs w:val="22"/>
        </w:rPr>
        <w:t xml:space="preserve"> started to bring all sorts of bags, packets and bundles out of his many pockets and dropped them on the mahogany table. From deep in one of his inside pockets he got another slightly bigger packet and slid it across to Eric. </w:t>
      </w:r>
      <w:r>
        <w:rPr>
          <w:rFonts w:ascii="Garamond" w:hAnsi="Garamond" w:cs="Times New Roman"/>
          <w:sz w:val="22"/>
          <w:szCs w:val="22"/>
        </w:rPr>
        <w:t>“</w:t>
      </w:r>
      <w:r w:rsidR="00EC2477" w:rsidRPr="00045A52">
        <w:rPr>
          <w:rFonts w:ascii="Garamond" w:hAnsi="Garamond" w:cs="Times New Roman"/>
          <w:sz w:val="22"/>
          <w:szCs w:val="22"/>
        </w:rPr>
        <w:t>And while I</w:t>
      </w:r>
      <w:r w:rsidR="00C726A1">
        <w:rPr>
          <w:rFonts w:ascii="Garamond" w:hAnsi="Garamond" w:cs="Times New Roman"/>
          <w:sz w:val="22"/>
          <w:szCs w:val="22"/>
        </w:rPr>
        <w:t>’</w:t>
      </w:r>
      <w:r w:rsidR="00EC2477" w:rsidRPr="00045A52">
        <w:rPr>
          <w:rFonts w:ascii="Garamond" w:hAnsi="Garamond" w:cs="Times New Roman"/>
          <w:sz w:val="22"/>
          <w:szCs w:val="22"/>
        </w:rPr>
        <w:t>m about it, there</w:t>
      </w:r>
      <w:r w:rsidR="00C726A1">
        <w:rPr>
          <w:rFonts w:ascii="Garamond" w:hAnsi="Garamond" w:cs="Times New Roman"/>
          <w:sz w:val="22"/>
          <w:szCs w:val="22"/>
        </w:rPr>
        <w:t>’</w:t>
      </w:r>
      <w:r w:rsidR="00EC2477" w:rsidRPr="00045A52">
        <w:rPr>
          <w:rFonts w:ascii="Garamond" w:hAnsi="Garamond" w:cs="Times New Roman"/>
          <w:sz w:val="22"/>
          <w:szCs w:val="22"/>
        </w:rPr>
        <w:t>s yours Eric.</w:t>
      </w:r>
      <w:r>
        <w:rPr>
          <w:rFonts w:ascii="Garamond" w:hAnsi="Garamond" w:cs="Times New Roman"/>
          <w:sz w:val="22"/>
          <w:szCs w:val="22"/>
        </w:rPr>
        <w:t>”</w:t>
      </w:r>
    </w:p>
    <w:p w14:paraId="33DF689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CBC5534" w14:textId="6396A23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 wasted no tim</w:t>
      </w:r>
      <w:r w:rsidR="00337573">
        <w:rPr>
          <w:rFonts w:ascii="Garamond" w:hAnsi="Garamond" w:cs="Times New Roman"/>
          <w:sz w:val="22"/>
          <w:szCs w:val="22"/>
        </w:rPr>
        <w:t>e in tearing open the packet, which</w:t>
      </w:r>
      <w:r w:rsidRPr="00045A52">
        <w:rPr>
          <w:rFonts w:ascii="Garamond" w:hAnsi="Garamond" w:cs="Times New Roman"/>
          <w:sz w:val="22"/>
          <w:szCs w:val="22"/>
        </w:rPr>
        <w:t xml:space="preserve"> seemed from where John was standing to contain half a dozen smaller plastic pockets of white powder. Eric stuffed all but one of these into his jacket. He tipped the contents of the final one onto the smooth French polished surface of the table and began making geometrical patterns in the dust.  This unnerved </w:t>
      </w:r>
      <w:r w:rsidR="0012704F" w:rsidRPr="00045A52">
        <w:rPr>
          <w:rFonts w:ascii="Garamond" w:hAnsi="Garamond" w:cs="Times New Roman"/>
          <w:sz w:val="22"/>
          <w:szCs w:val="22"/>
        </w:rPr>
        <w:t>Mr</w:t>
      </w:r>
      <w:r w:rsidRPr="00045A52">
        <w:rPr>
          <w:rFonts w:ascii="Garamond" w:hAnsi="Garamond" w:cs="Times New Roman"/>
          <w:sz w:val="22"/>
          <w:szCs w:val="22"/>
        </w:rPr>
        <w:t xml:space="preserve"> White slightly and he went over to bolt the door.</w:t>
      </w:r>
    </w:p>
    <w:p w14:paraId="001D786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5A07FA1" w14:textId="02723B4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So where were we?</w:t>
      </w:r>
      <w:r>
        <w:rPr>
          <w:rFonts w:ascii="Garamond" w:hAnsi="Garamond" w:cs="Times New Roman"/>
          <w:sz w:val="22"/>
          <w:szCs w:val="22"/>
        </w:rPr>
        <w:t>”</w:t>
      </w:r>
      <w:r w:rsidR="00EC2477" w:rsidRPr="00045A52">
        <w:rPr>
          <w:rFonts w:ascii="Garamond" w:hAnsi="Garamond" w:cs="Times New Roman"/>
          <w:sz w:val="22"/>
          <w:szCs w:val="22"/>
        </w:rPr>
        <w:t xml:space="preserve"> he said coming back to the table. </w:t>
      </w:r>
      <w:r>
        <w:rPr>
          <w:rFonts w:ascii="Garamond" w:hAnsi="Garamond" w:cs="Times New Roman"/>
          <w:sz w:val="22"/>
          <w:szCs w:val="22"/>
        </w:rPr>
        <w:t>“</w:t>
      </w:r>
      <w:r w:rsidR="00C2308D" w:rsidRPr="00045A52">
        <w:rPr>
          <w:rFonts w:ascii="Garamond" w:hAnsi="Garamond" w:cs="Times New Roman"/>
          <w:sz w:val="22"/>
          <w:szCs w:val="22"/>
        </w:rPr>
        <w:t>You will need a lot of that, obviously,</w:t>
      </w:r>
      <w:r>
        <w:rPr>
          <w:rFonts w:ascii="Garamond" w:hAnsi="Garamond" w:cs="Times New Roman"/>
          <w:sz w:val="22"/>
          <w:szCs w:val="22"/>
        </w:rPr>
        <w:t>”</w:t>
      </w:r>
      <w:r w:rsidR="00C2308D" w:rsidRPr="00045A52">
        <w:rPr>
          <w:rFonts w:ascii="Garamond" w:hAnsi="Garamond" w:cs="Times New Roman"/>
          <w:sz w:val="22"/>
          <w:szCs w:val="22"/>
        </w:rPr>
        <w:t xml:space="preserve"> nodding at Eric and passing John two bags of white powder. </w:t>
      </w:r>
      <w:r w:rsidR="00EC2477" w:rsidRPr="00045A52">
        <w:rPr>
          <w:rFonts w:ascii="Garamond" w:hAnsi="Garamond" w:cs="Times New Roman"/>
          <w:sz w:val="22"/>
          <w:szCs w:val="22"/>
        </w:rPr>
        <w:t>John guessed these were cocaine.</w:t>
      </w:r>
    </w:p>
    <w:p w14:paraId="794CFB2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94C3A89" w14:textId="4956FB10"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Some of these.</w:t>
      </w:r>
      <w:r>
        <w:rPr>
          <w:rFonts w:ascii="Garamond" w:hAnsi="Garamond" w:cs="Times New Roman"/>
          <w:sz w:val="22"/>
          <w:szCs w:val="22"/>
        </w:rPr>
        <w:t>”</w:t>
      </w:r>
      <w:proofErr w:type="gramEnd"/>
      <w:r w:rsidR="00EC2477" w:rsidRPr="00045A52">
        <w:rPr>
          <w:rFonts w:ascii="Garamond" w:hAnsi="Garamond" w:cs="Times New Roman"/>
          <w:sz w:val="22"/>
          <w:szCs w:val="22"/>
        </w:rPr>
        <w:t xml:space="preserve"> </w:t>
      </w:r>
      <w:proofErr w:type="gramStart"/>
      <w:r w:rsidR="00EC2477" w:rsidRPr="00045A52">
        <w:rPr>
          <w:rFonts w:ascii="Garamond" w:hAnsi="Garamond" w:cs="Times New Roman"/>
          <w:sz w:val="22"/>
          <w:szCs w:val="22"/>
        </w:rPr>
        <w:t>Lots of little white pills that reminded John of his ex-girlfriend</w:t>
      </w:r>
      <w:r w:rsidR="00C726A1">
        <w:rPr>
          <w:rFonts w:ascii="Garamond" w:hAnsi="Garamond" w:cs="Times New Roman"/>
          <w:sz w:val="22"/>
          <w:szCs w:val="22"/>
        </w:rPr>
        <w:t>’</w:t>
      </w:r>
      <w:r w:rsidR="00EC2477" w:rsidRPr="00045A52">
        <w:rPr>
          <w:rFonts w:ascii="Garamond" w:hAnsi="Garamond" w:cs="Times New Roman"/>
          <w:sz w:val="22"/>
          <w:szCs w:val="22"/>
        </w:rPr>
        <w:t>s pointless homoeopathic chalk tablets.</w:t>
      </w:r>
      <w:proofErr w:type="gramEnd"/>
      <w:r w:rsidR="00EC2477" w:rsidRPr="00045A52">
        <w:rPr>
          <w:rFonts w:ascii="Garamond" w:hAnsi="Garamond" w:cs="Times New Roman"/>
          <w:sz w:val="22"/>
          <w:szCs w:val="22"/>
        </w:rPr>
        <w:t xml:space="preserve"> He imagined that these would be marginally more effective.</w:t>
      </w:r>
    </w:p>
    <w:p w14:paraId="1C6E56F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00BEABF" w14:textId="441B3B2A"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Although these have more of a kick</w:t>
      </w:r>
      <w:r>
        <w:rPr>
          <w:rFonts w:ascii="Garamond" w:hAnsi="Garamond" w:cs="Times New Roman"/>
          <w:sz w:val="22"/>
          <w:szCs w:val="22"/>
        </w:rPr>
        <w:t>”</w:t>
      </w:r>
      <w:r w:rsidR="00EC2477" w:rsidRPr="00045A52">
        <w:rPr>
          <w:rFonts w:ascii="Garamond" w:hAnsi="Garamond" w:cs="Times New Roman"/>
          <w:sz w:val="22"/>
          <w:szCs w:val="22"/>
        </w:rPr>
        <w:t xml:space="preserve"> A slightly smaller bag of green ones.</w:t>
      </w:r>
      <w:proofErr w:type="gramEnd"/>
    </w:p>
    <w:p w14:paraId="74397C1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C5BB030" w14:textId="1CBC0DA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And these,</w:t>
      </w:r>
      <w:r>
        <w:rPr>
          <w:rFonts w:ascii="Garamond" w:hAnsi="Garamond" w:cs="Times New Roman"/>
          <w:sz w:val="22"/>
          <w:szCs w:val="22"/>
        </w:rPr>
        <w:t>”</w:t>
      </w:r>
      <w:r w:rsidR="00EC2477" w:rsidRPr="00045A52">
        <w:rPr>
          <w:rFonts w:ascii="Garamond" w:hAnsi="Garamond" w:cs="Times New Roman"/>
          <w:sz w:val="22"/>
          <w:szCs w:val="22"/>
        </w:rPr>
        <w:t xml:space="preserve"> </w:t>
      </w:r>
      <w:r w:rsidR="00337573">
        <w:rPr>
          <w:rFonts w:ascii="Garamond" w:hAnsi="Garamond" w:cs="Times New Roman"/>
          <w:sz w:val="22"/>
          <w:szCs w:val="22"/>
        </w:rPr>
        <w:t>(</w:t>
      </w:r>
      <w:r w:rsidR="00EC2477" w:rsidRPr="00045A52">
        <w:rPr>
          <w:rFonts w:ascii="Garamond" w:hAnsi="Garamond" w:cs="Times New Roman"/>
          <w:sz w:val="22"/>
          <w:szCs w:val="22"/>
        </w:rPr>
        <w:t>pink ones</w:t>
      </w:r>
      <w:r w:rsidR="00337573">
        <w:rPr>
          <w:rFonts w:ascii="Garamond" w:hAnsi="Garamond" w:cs="Times New Roman"/>
          <w:sz w:val="22"/>
          <w:szCs w:val="22"/>
        </w:rPr>
        <w:t>)</w:t>
      </w:r>
      <w:r w:rsidR="00EC2477" w:rsidRPr="00045A52">
        <w:rPr>
          <w:rFonts w:ascii="Garamond" w:hAnsi="Garamond" w:cs="Times New Roman"/>
          <w:sz w:val="22"/>
          <w:szCs w:val="22"/>
        </w:rPr>
        <w:t xml:space="preserve">, </w:t>
      </w:r>
      <w:r>
        <w:rPr>
          <w:rFonts w:ascii="Garamond" w:hAnsi="Garamond" w:cs="Times New Roman"/>
          <w:sz w:val="22"/>
          <w:szCs w:val="22"/>
        </w:rPr>
        <w:t>“</w:t>
      </w:r>
      <w:r w:rsidR="00EC2477" w:rsidRPr="00045A52">
        <w:rPr>
          <w:rFonts w:ascii="Garamond" w:hAnsi="Garamond" w:cs="Times New Roman"/>
          <w:sz w:val="22"/>
          <w:szCs w:val="22"/>
        </w:rPr>
        <w:t>are more mellow, you know?</w:t>
      </w:r>
      <w:r>
        <w:rPr>
          <w:rFonts w:ascii="Garamond" w:hAnsi="Garamond" w:cs="Times New Roman"/>
          <w:sz w:val="22"/>
          <w:szCs w:val="22"/>
        </w:rPr>
        <w:t>”</w:t>
      </w:r>
      <w:r w:rsidR="00EC2477" w:rsidRPr="00045A52">
        <w:rPr>
          <w:rFonts w:ascii="Garamond" w:hAnsi="Garamond" w:cs="Times New Roman"/>
          <w:sz w:val="22"/>
          <w:szCs w:val="22"/>
        </w:rPr>
        <w:t xml:space="preserve"> </w:t>
      </w:r>
    </w:p>
    <w:p w14:paraId="4483164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3F975E8" w14:textId="39C82BF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Yeah</w:t>
      </w:r>
      <w:r>
        <w:rPr>
          <w:rFonts w:ascii="Garamond" w:hAnsi="Garamond" w:cs="Times New Roman"/>
          <w:sz w:val="22"/>
          <w:szCs w:val="22"/>
        </w:rPr>
        <w:t>”</w:t>
      </w:r>
      <w:r w:rsidR="00EC2477" w:rsidRPr="00045A52">
        <w:rPr>
          <w:rFonts w:ascii="Garamond" w:hAnsi="Garamond" w:cs="Times New Roman"/>
          <w:sz w:val="22"/>
          <w:szCs w:val="22"/>
        </w:rPr>
        <w:t xml:space="preserve"> John lied, hoping to sound knowledgeable.</w:t>
      </w:r>
    </w:p>
    <w:p w14:paraId="442D2B4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E16510" w14:textId="62EB8E4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Be fucking careful with this</w:t>
      </w:r>
      <w:r w:rsidR="001A3106">
        <w:rPr>
          <w:rFonts w:ascii="Garamond" w:hAnsi="Garamond" w:cs="Times New Roman"/>
          <w:sz w:val="22"/>
          <w:szCs w:val="22"/>
        </w:rPr>
        <w:t>,</w:t>
      </w:r>
      <w:r>
        <w:rPr>
          <w:rFonts w:ascii="Garamond" w:hAnsi="Garamond" w:cs="Times New Roman"/>
          <w:sz w:val="22"/>
          <w:szCs w:val="22"/>
        </w:rPr>
        <w:t>”</w:t>
      </w:r>
      <w:r w:rsidR="001A3106">
        <w:rPr>
          <w:rFonts w:ascii="Garamond" w:hAnsi="Garamond" w:cs="Times New Roman"/>
          <w:sz w:val="22"/>
          <w:szCs w:val="22"/>
        </w:rPr>
        <w:t xml:space="preserve"> (s</w:t>
      </w:r>
      <w:r w:rsidR="00EC2477" w:rsidRPr="00045A52">
        <w:rPr>
          <w:rFonts w:ascii="Garamond" w:hAnsi="Garamond" w:cs="Times New Roman"/>
          <w:sz w:val="22"/>
          <w:szCs w:val="22"/>
        </w:rPr>
        <w:t>ome dirty brown powder</w:t>
      </w:r>
      <w:r w:rsidR="001A3106">
        <w:rPr>
          <w:rFonts w:ascii="Garamond" w:hAnsi="Garamond" w:cs="Times New Roman"/>
          <w:sz w:val="22"/>
          <w:szCs w:val="22"/>
        </w:rPr>
        <w:t>)</w:t>
      </w:r>
      <w:r w:rsidR="00EC2477" w:rsidRPr="00045A52">
        <w:rPr>
          <w:rFonts w:ascii="Garamond" w:hAnsi="Garamond" w:cs="Times New Roman"/>
          <w:sz w:val="22"/>
          <w:szCs w:val="22"/>
        </w:rPr>
        <w:t xml:space="preserve">, </w:t>
      </w:r>
      <w:r>
        <w:rPr>
          <w:rFonts w:ascii="Garamond" w:hAnsi="Garamond" w:cs="Times New Roman"/>
          <w:sz w:val="22"/>
          <w:szCs w:val="22"/>
        </w:rPr>
        <w:t>“</w:t>
      </w:r>
      <w:r w:rsidR="001A3106">
        <w:rPr>
          <w:rFonts w:ascii="Garamond" w:hAnsi="Garamond" w:cs="Times New Roman"/>
          <w:sz w:val="22"/>
          <w:szCs w:val="22"/>
        </w:rPr>
        <w:t xml:space="preserve">It is stronger than you’ll </w:t>
      </w:r>
      <w:r w:rsidR="00EC2477" w:rsidRPr="00045A52">
        <w:rPr>
          <w:rFonts w:ascii="Garamond" w:hAnsi="Garamond" w:cs="Times New Roman"/>
          <w:sz w:val="22"/>
          <w:szCs w:val="22"/>
        </w:rPr>
        <w:t>be used to.</w:t>
      </w:r>
      <w:r>
        <w:rPr>
          <w:rFonts w:ascii="Garamond" w:hAnsi="Garamond" w:cs="Times New Roman"/>
          <w:sz w:val="22"/>
          <w:szCs w:val="22"/>
        </w:rPr>
        <w:t>”</w:t>
      </w:r>
      <w:r w:rsidR="00EC2477" w:rsidRPr="00045A52">
        <w:rPr>
          <w:rFonts w:ascii="Garamond" w:hAnsi="Garamond" w:cs="Times New Roman"/>
          <w:sz w:val="22"/>
          <w:szCs w:val="22"/>
        </w:rPr>
        <w:t xml:space="preserve"> John did not contest this.</w:t>
      </w:r>
    </w:p>
    <w:p w14:paraId="48EEC15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A7D39F3" w14:textId="7CEE090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Next </w:t>
      </w:r>
      <w:proofErr w:type="spellStart"/>
      <w:r w:rsidRPr="00045A52">
        <w:rPr>
          <w:rFonts w:ascii="Garamond" w:hAnsi="Garamond" w:cs="Times New Roman"/>
          <w:sz w:val="22"/>
          <w:szCs w:val="22"/>
        </w:rPr>
        <w:t>Arlvik</w:t>
      </w:r>
      <w:proofErr w:type="spellEnd"/>
      <w:r w:rsidRPr="00045A52">
        <w:rPr>
          <w:rFonts w:ascii="Garamond" w:hAnsi="Garamond" w:cs="Times New Roman"/>
          <w:sz w:val="22"/>
          <w:szCs w:val="22"/>
        </w:rPr>
        <w:t xml:space="preserve"> handed him a bit of paper folded into a small rectangular parcel. </w:t>
      </w:r>
      <w:r w:rsidR="002E02DA">
        <w:rPr>
          <w:rFonts w:ascii="Garamond" w:hAnsi="Garamond" w:cs="Times New Roman"/>
          <w:sz w:val="22"/>
          <w:szCs w:val="22"/>
        </w:rPr>
        <w:t>“</w:t>
      </w:r>
      <w:r w:rsidRPr="00045A52">
        <w:rPr>
          <w:rFonts w:ascii="Garamond" w:hAnsi="Garamond" w:cs="Times New Roman"/>
          <w:sz w:val="22"/>
          <w:szCs w:val="22"/>
        </w:rPr>
        <w:t>This will help you out if your horse gets sick, if you know what I mean.</w:t>
      </w:r>
      <w:r w:rsidR="002E02DA">
        <w:rPr>
          <w:rFonts w:ascii="Garamond" w:hAnsi="Garamond" w:cs="Times New Roman"/>
          <w:sz w:val="22"/>
          <w:szCs w:val="22"/>
        </w:rPr>
        <w:t>”</w:t>
      </w:r>
      <w:r w:rsidRPr="00045A52">
        <w:rPr>
          <w:rFonts w:ascii="Garamond" w:hAnsi="Garamond" w:cs="Times New Roman"/>
          <w:sz w:val="22"/>
          <w:szCs w:val="22"/>
        </w:rPr>
        <w:t xml:space="preserve"> John did not know what this meant. </w:t>
      </w:r>
      <w:r w:rsidR="001A3106">
        <w:rPr>
          <w:rFonts w:ascii="Garamond" w:hAnsi="Garamond" w:cs="Times New Roman"/>
          <w:sz w:val="22"/>
          <w:szCs w:val="22"/>
        </w:rPr>
        <w:t>But coming from a drug dealing W</w:t>
      </w:r>
      <w:r w:rsidRPr="00045A52">
        <w:rPr>
          <w:rFonts w:ascii="Garamond" w:hAnsi="Garamond" w:cs="Times New Roman"/>
          <w:sz w:val="22"/>
          <w:szCs w:val="22"/>
        </w:rPr>
        <w:t>elsh Inuit, he doubted very much that it was the number of a good veterinarian.</w:t>
      </w:r>
    </w:p>
    <w:p w14:paraId="0124C9F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65B6EA" w14:textId="36EB5A7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Finally, </w:t>
      </w:r>
      <w:proofErr w:type="spellStart"/>
      <w:r w:rsidRPr="00045A52">
        <w:rPr>
          <w:rFonts w:ascii="Garamond" w:hAnsi="Garamond" w:cs="Times New Roman"/>
          <w:sz w:val="22"/>
          <w:szCs w:val="22"/>
        </w:rPr>
        <w:t>Arlvik</w:t>
      </w:r>
      <w:proofErr w:type="spellEnd"/>
      <w:r w:rsidRPr="00045A52">
        <w:rPr>
          <w:rFonts w:ascii="Garamond" w:hAnsi="Garamond" w:cs="Times New Roman"/>
          <w:sz w:val="22"/>
          <w:szCs w:val="22"/>
        </w:rPr>
        <w:t xml:space="preserve"> placed two other small plastic bags on the table, one with a colourful selection of pills and capsules in it, the other with a few more little white parcels. </w:t>
      </w:r>
      <w:r w:rsidR="002E02DA">
        <w:rPr>
          <w:rFonts w:ascii="Garamond" w:hAnsi="Garamond" w:cs="Times New Roman"/>
          <w:sz w:val="22"/>
          <w:szCs w:val="22"/>
        </w:rPr>
        <w:t>“</w:t>
      </w:r>
      <w:r w:rsidRPr="00045A52">
        <w:rPr>
          <w:rFonts w:ascii="Garamond" w:hAnsi="Garamond" w:cs="Times New Roman"/>
          <w:sz w:val="22"/>
          <w:szCs w:val="22"/>
        </w:rPr>
        <w:t>Then these are your medicine cabinets, Traditional and Western.</w:t>
      </w:r>
      <w:r w:rsidR="002E02DA">
        <w:rPr>
          <w:rFonts w:ascii="Garamond" w:hAnsi="Garamond" w:cs="Times New Roman"/>
          <w:sz w:val="22"/>
          <w:szCs w:val="22"/>
        </w:rPr>
        <w:t>”</w:t>
      </w:r>
      <w:r w:rsidRPr="00045A52">
        <w:rPr>
          <w:rFonts w:ascii="Garamond" w:hAnsi="Garamond" w:cs="Times New Roman"/>
          <w:sz w:val="22"/>
          <w:szCs w:val="22"/>
        </w:rPr>
        <w:t xml:space="preserve"> He gestured first at the white parcels. </w:t>
      </w:r>
      <w:proofErr w:type="gramStart"/>
      <w:r w:rsidR="002E02DA">
        <w:rPr>
          <w:rFonts w:ascii="Garamond" w:hAnsi="Garamond" w:cs="Times New Roman"/>
          <w:sz w:val="22"/>
          <w:szCs w:val="22"/>
        </w:rPr>
        <w:t>“</w:t>
      </w:r>
      <w:r w:rsidRPr="00045A52">
        <w:rPr>
          <w:rFonts w:ascii="Garamond" w:hAnsi="Garamond" w:cs="Times New Roman"/>
          <w:sz w:val="22"/>
          <w:szCs w:val="22"/>
        </w:rPr>
        <w:t xml:space="preserve">A range of </w:t>
      </w:r>
      <w:r w:rsidR="00C2308D" w:rsidRPr="00045A52">
        <w:rPr>
          <w:rFonts w:ascii="Garamond" w:hAnsi="Garamond" w:cs="Times New Roman"/>
          <w:sz w:val="22"/>
          <w:szCs w:val="22"/>
        </w:rPr>
        <w:t>Mother Nature</w:t>
      </w:r>
      <w:r w:rsidR="00C726A1">
        <w:rPr>
          <w:rFonts w:ascii="Garamond" w:hAnsi="Garamond" w:cs="Times New Roman"/>
          <w:sz w:val="22"/>
          <w:szCs w:val="22"/>
        </w:rPr>
        <w:t>’</w:t>
      </w:r>
      <w:r w:rsidRPr="00045A52">
        <w:rPr>
          <w:rFonts w:ascii="Garamond" w:hAnsi="Garamond" w:cs="Times New Roman"/>
          <w:sz w:val="22"/>
          <w:szCs w:val="22"/>
        </w:rPr>
        <w:t>s finest psychedelics.</w:t>
      </w:r>
      <w:proofErr w:type="gramEnd"/>
      <w:r w:rsidRPr="00045A52">
        <w:rPr>
          <w:rFonts w:ascii="Garamond" w:hAnsi="Garamond" w:cs="Times New Roman"/>
          <w:sz w:val="22"/>
          <w:szCs w:val="22"/>
        </w:rPr>
        <w:t xml:space="preserve"> They are all labelled and they are all divine. So enjoy the ride.</w:t>
      </w:r>
      <w:r w:rsidR="002E02DA">
        <w:rPr>
          <w:rFonts w:ascii="Garamond" w:hAnsi="Garamond" w:cs="Times New Roman"/>
          <w:sz w:val="22"/>
          <w:szCs w:val="22"/>
        </w:rPr>
        <w:t>”</w:t>
      </w:r>
      <w:r w:rsidRPr="00045A52">
        <w:rPr>
          <w:rFonts w:ascii="Garamond" w:hAnsi="Garamond" w:cs="Times New Roman"/>
          <w:sz w:val="22"/>
          <w:szCs w:val="22"/>
        </w:rPr>
        <w:t xml:space="preserve"> He handed the bag to John with some ceremony. John tried to look suitably cosmic. </w:t>
      </w:r>
      <w:r w:rsidR="002E02DA">
        <w:rPr>
          <w:rFonts w:ascii="Garamond" w:hAnsi="Garamond" w:cs="Times New Roman"/>
          <w:sz w:val="22"/>
          <w:szCs w:val="22"/>
        </w:rPr>
        <w:t>“</w:t>
      </w:r>
      <w:r w:rsidRPr="00045A52">
        <w:rPr>
          <w:rFonts w:ascii="Garamond" w:hAnsi="Garamond" w:cs="Times New Roman"/>
          <w:sz w:val="22"/>
          <w:szCs w:val="22"/>
        </w:rPr>
        <w:t>And if you crash we</w:t>
      </w:r>
      <w:r w:rsidR="00C726A1">
        <w:rPr>
          <w:rFonts w:ascii="Garamond" w:hAnsi="Garamond" w:cs="Times New Roman"/>
          <w:sz w:val="22"/>
          <w:szCs w:val="22"/>
        </w:rPr>
        <w:t>’</w:t>
      </w:r>
      <w:r w:rsidRPr="00045A52">
        <w:rPr>
          <w:rFonts w:ascii="Garamond" w:hAnsi="Garamond" w:cs="Times New Roman"/>
          <w:sz w:val="22"/>
          <w:szCs w:val="22"/>
        </w:rPr>
        <w:t xml:space="preserve">ve got western medicine to pick you back up.  </w:t>
      </w:r>
      <w:proofErr w:type="spellStart"/>
      <w:proofErr w:type="gramStart"/>
      <w:r w:rsidRPr="00045A52">
        <w:rPr>
          <w:rFonts w:ascii="Garamond" w:hAnsi="Garamond" w:cs="Times New Roman"/>
          <w:sz w:val="22"/>
          <w:szCs w:val="22"/>
        </w:rPr>
        <w:t>Vallies</w:t>
      </w:r>
      <w:proofErr w:type="spellEnd"/>
      <w:r w:rsidRPr="00045A52">
        <w:rPr>
          <w:rFonts w:ascii="Garamond" w:hAnsi="Garamond" w:cs="Times New Roman"/>
          <w:sz w:val="22"/>
          <w:szCs w:val="22"/>
        </w:rPr>
        <w:t>, Viagra, Codeine and a few jellies.</w:t>
      </w:r>
      <w:r w:rsidR="002E02DA">
        <w:rPr>
          <w:rFonts w:ascii="Garamond" w:hAnsi="Garamond" w:cs="Times New Roman"/>
          <w:sz w:val="22"/>
          <w:szCs w:val="22"/>
        </w:rPr>
        <w:t>”</w:t>
      </w:r>
      <w:proofErr w:type="gramEnd"/>
      <w:r w:rsidRPr="00045A52">
        <w:rPr>
          <w:rFonts w:ascii="Garamond" w:hAnsi="Garamond" w:cs="Times New Roman"/>
          <w:sz w:val="22"/>
          <w:szCs w:val="22"/>
        </w:rPr>
        <w:t xml:space="preserve"> </w:t>
      </w:r>
    </w:p>
    <w:p w14:paraId="08271E3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BE852F" w14:textId="322BC46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Thanks</w:t>
      </w:r>
      <w:r w:rsidR="001A3106">
        <w:rPr>
          <w:rFonts w:ascii="Garamond" w:hAnsi="Garamond" w:cs="Times New Roman"/>
          <w:sz w:val="22"/>
          <w:szCs w:val="22"/>
        </w:rPr>
        <w:t>,</w:t>
      </w:r>
      <w:r>
        <w:rPr>
          <w:rFonts w:ascii="Garamond" w:hAnsi="Garamond" w:cs="Times New Roman"/>
          <w:sz w:val="22"/>
          <w:szCs w:val="22"/>
        </w:rPr>
        <w:t>”</w:t>
      </w:r>
      <w:r w:rsidR="001A3106">
        <w:rPr>
          <w:rFonts w:ascii="Garamond" w:hAnsi="Garamond" w:cs="Times New Roman"/>
          <w:sz w:val="22"/>
          <w:szCs w:val="22"/>
        </w:rPr>
        <w:t xml:space="preserve"> </w:t>
      </w:r>
      <w:r w:rsidR="00EC2477" w:rsidRPr="00045A52">
        <w:rPr>
          <w:rFonts w:ascii="Garamond" w:hAnsi="Garamond" w:cs="Times New Roman"/>
          <w:sz w:val="22"/>
          <w:szCs w:val="22"/>
        </w:rPr>
        <w:t xml:space="preserve">John took the pills and added them to his pile. </w:t>
      </w:r>
    </w:p>
    <w:p w14:paraId="2B08432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705ECC9" w14:textId="5FC0AA6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And I nearly forgot, some of this.</w:t>
      </w:r>
      <w:r>
        <w:rPr>
          <w:rFonts w:ascii="Garamond" w:hAnsi="Garamond" w:cs="Times New Roman"/>
          <w:sz w:val="22"/>
          <w:szCs w:val="22"/>
        </w:rPr>
        <w:t>”</w:t>
      </w:r>
      <w:r w:rsidR="001A3106">
        <w:rPr>
          <w:rFonts w:ascii="Garamond" w:hAnsi="Garamond" w:cs="Times New Roman"/>
          <w:sz w:val="22"/>
          <w:szCs w:val="22"/>
        </w:rPr>
        <w:t xml:space="preserve"> He reached</w:t>
      </w:r>
      <w:r w:rsidR="00EC2477" w:rsidRPr="00045A52">
        <w:rPr>
          <w:rFonts w:ascii="Garamond" w:hAnsi="Garamond" w:cs="Times New Roman"/>
          <w:sz w:val="22"/>
          <w:szCs w:val="22"/>
        </w:rPr>
        <w:t xml:space="preserve"> </w:t>
      </w:r>
      <w:r w:rsidR="001A3106">
        <w:rPr>
          <w:rFonts w:ascii="Garamond" w:hAnsi="Garamond" w:cs="Times New Roman"/>
          <w:sz w:val="22"/>
          <w:szCs w:val="22"/>
        </w:rPr>
        <w:t>into yet another pocket and handed</w:t>
      </w:r>
      <w:r w:rsidR="00EC2477" w:rsidRPr="00045A52">
        <w:rPr>
          <w:rFonts w:ascii="Garamond" w:hAnsi="Garamond" w:cs="Times New Roman"/>
          <w:sz w:val="22"/>
          <w:szCs w:val="22"/>
        </w:rPr>
        <w:t xml:space="preserve"> John a small sack of dusty green buds. The first thing he had been able to positively identify since arriving. </w:t>
      </w:r>
    </w:p>
    <w:p w14:paraId="3959DA4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7168D36" w14:textId="504F33B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Did you need anything else?</w:t>
      </w:r>
      <w:r>
        <w:rPr>
          <w:rFonts w:ascii="Garamond" w:hAnsi="Garamond" w:cs="Times New Roman"/>
          <w:sz w:val="22"/>
          <w:szCs w:val="22"/>
        </w:rPr>
        <w:t>”</w:t>
      </w:r>
    </w:p>
    <w:p w14:paraId="473420C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5DACCDC" w14:textId="2609D79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could quite honestly say that the large collection of plastic bags now resting in his jacket pocket was more than </w:t>
      </w:r>
      <w:r w:rsidRPr="00045A52">
        <w:rPr>
          <w:rFonts w:ascii="Garamond" w:hAnsi="Garamond" w:cs="Times New Roman"/>
          <w:sz w:val="22"/>
          <w:szCs w:val="22"/>
        </w:rPr>
        <w:lastRenderedPageBreak/>
        <w:t xml:space="preserve">sufficient. </w:t>
      </w:r>
      <w:proofErr w:type="gramStart"/>
      <w:r w:rsidRPr="00045A52">
        <w:rPr>
          <w:rFonts w:ascii="Garamond" w:hAnsi="Garamond" w:cs="Times New Roman"/>
          <w:sz w:val="22"/>
          <w:szCs w:val="22"/>
        </w:rPr>
        <w:t>A lot more than sufficient.</w:t>
      </w:r>
      <w:proofErr w:type="gramEnd"/>
      <w:r w:rsidRPr="00045A52">
        <w:rPr>
          <w:rFonts w:ascii="Garamond" w:hAnsi="Garamond" w:cs="Times New Roman"/>
          <w:sz w:val="22"/>
          <w:szCs w:val="22"/>
        </w:rPr>
        <w:t xml:space="preserve"> He very much doubted he would take any of it but not wanting to hurt the drug </w:t>
      </w:r>
      <w:r w:rsidR="00C2308D" w:rsidRPr="00045A52">
        <w:rPr>
          <w:rFonts w:ascii="Garamond" w:hAnsi="Garamond" w:cs="Times New Roman"/>
          <w:sz w:val="22"/>
          <w:szCs w:val="22"/>
        </w:rPr>
        <w:t>dealer</w:t>
      </w:r>
      <w:r w:rsidR="00C726A1">
        <w:rPr>
          <w:rFonts w:ascii="Garamond" w:hAnsi="Garamond" w:cs="Times New Roman"/>
          <w:sz w:val="22"/>
          <w:szCs w:val="22"/>
        </w:rPr>
        <w:t>’</w:t>
      </w:r>
      <w:r w:rsidR="00C2308D" w:rsidRPr="00045A52">
        <w:rPr>
          <w:rFonts w:ascii="Garamond" w:hAnsi="Garamond" w:cs="Times New Roman"/>
          <w:sz w:val="22"/>
          <w:szCs w:val="22"/>
        </w:rPr>
        <w:t>s</w:t>
      </w:r>
      <w:r w:rsidRPr="00045A52">
        <w:rPr>
          <w:rFonts w:ascii="Garamond" w:hAnsi="Garamond" w:cs="Times New Roman"/>
          <w:sz w:val="22"/>
          <w:szCs w:val="22"/>
        </w:rPr>
        <w:t xml:space="preserve"> feelings, he merely smiled and nodded. </w:t>
      </w:r>
    </w:p>
    <w:p w14:paraId="25F1E7D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C580DBA" w14:textId="189AA5A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had tried weed a few times at college and fallen quite peacefully asleep. </w:t>
      </w:r>
      <w:proofErr w:type="gramStart"/>
      <w:r w:rsidRPr="00045A52">
        <w:rPr>
          <w:rFonts w:ascii="Garamond" w:hAnsi="Garamond" w:cs="Times New Roman"/>
          <w:sz w:val="22"/>
          <w:szCs w:val="22"/>
        </w:rPr>
        <w:t>But woke up deciding that on the whole he preferred alcohol.</w:t>
      </w:r>
      <w:proofErr w:type="gramEnd"/>
      <w:r w:rsidRPr="00045A52">
        <w:rPr>
          <w:rFonts w:ascii="Garamond" w:hAnsi="Garamond" w:cs="Times New Roman"/>
          <w:sz w:val="22"/>
          <w:szCs w:val="22"/>
        </w:rPr>
        <w:t xml:space="preserve"> Of the others, he had only ever taken cocaine. Even that had been only once, at a house party, where he had done it to attempt to impress the bright and perky Australian girl who had offered it to him. And while he had enjoyed the sensation, it didn</w:t>
      </w:r>
      <w:r w:rsidR="00C726A1">
        <w:rPr>
          <w:rFonts w:ascii="Garamond" w:hAnsi="Garamond" w:cs="Times New Roman"/>
          <w:sz w:val="22"/>
          <w:szCs w:val="22"/>
        </w:rPr>
        <w:t>’</w:t>
      </w:r>
      <w:r w:rsidRPr="00045A52">
        <w:rPr>
          <w:rFonts w:ascii="Garamond" w:hAnsi="Garamond" w:cs="Times New Roman"/>
          <w:sz w:val="22"/>
          <w:szCs w:val="22"/>
        </w:rPr>
        <w:t xml:space="preserve">t have his intended effect. The girl had become even </w:t>
      </w:r>
      <w:proofErr w:type="gramStart"/>
      <w:r w:rsidRPr="00045A52">
        <w:rPr>
          <w:rFonts w:ascii="Garamond" w:hAnsi="Garamond" w:cs="Times New Roman"/>
          <w:sz w:val="22"/>
          <w:szCs w:val="22"/>
        </w:rPr>
        <w:t>more bright</w:t>
      </w:r>
      <w:proofErr w:type="gramEnd"/>
      <w:r w:rsidRPr="00045A52">
        <w:rPr>
          <w:rFonts w:ascii="Garamond" w:hAnsi="Garamond" w:cs="Times New Roman"/>
          <w:sz w:val="22"/>
          <w:szCs w:val="22"/>
        </w:rPr>
        <w:t xml:space="preserve"> and perky and very quickly wandered off to find other people to talk at. </w:t>
      </w:r>
    </w:p>
    <w:p w14:paraId="6913849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AC1EE62" w14:textId="77777777" w:rsidR="004C462D"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 had not been idle. He had shepherded his white cloud into an intricate geometric pattern that looked like this:</w:t>
      </w:r>
    </w:p>
    <w:p w14:paraId="6AB38C20" w14:textId="77777777" w:rsidR="004C462D" w:rsidRDefault="004C462D" w:rsidP="00EC2477">
      <w:pPr>
        <w:pStyle w:val="NovelBody"/>
        <w:spacing w:line="240" w:lineRule="auto"/>
        <w:ind w:firstLine="0"/>
        <w:jc w:val="both"/>
        <w:rPr>
          <w:rFonts w:ascii="Garamond" w:hAnsi="Garamond" w:cs="Times New Roman"/>
          <w:sz w:val="22"/>
          <w:szCs w:val="22"/>
        </w:rPr>
      </w:pPr>
    </w:p>
    <w:p w14:paraId="2CD37864" w14:textId="14095CE3" w:rsidR="00EC2477" w:rsidRPr="00045A52" w:rsidRDefault="004C462D" w:rsidP="00EC2477">
      <w:pPr>
        <w:pStyle w:val="NovelBody"/>
        <w:spacing w:line="240" w:lineRule="auto"/>
        <w:ind w:firstLine="0"/>
        <w:jc w:val="both"/>
        <w:rPr>
          <w:rFonts w:ascii="Garamond" w:hAnsi="Garamond" w:cs="Times New Roman"/>
          <w:sz w:val="22"/>
          <w:szCs w:val="22"/>
        </w:rPr>
      </w:pPr>
      <w:r w:rsidRPr="004C462D">
        <w:rPr>
          <w:noProof/>
        </w:rPr>
        <w:t xml:space="preserve"> </w:t>
      </w:r>
      <w:r w:rsidR="0041596A">
        <w:rPr>
          <w:rFonts w:ascii="Garamond" w:hAnsi="Garamond" w:cs="Times New Roman"/>
          <w:noProof/>
          <w:sz w:val="22"/>
          <w:szCs w:val="22"/>
          <w:lang w:eastAsia="en-GB" w:bidi="ar-SA"/>
        </w:rPr>
        <w:drawing>
          <wp:inline distT="0" distB="0" distL="0" distR="0" wp14:anchorId="463D2D3B" wp14:editId="3B470E93">
            <wp:extent cx="1865453" cy="18105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cker.full.png"/>
                    <pic:cNvPicPr/>
                  </pic:nvPicPr>
                  <pic:blipFill>
                    <a:blip r:embed="rId19">
                      <a:extLst>
                        <a:ext uri="{28A0092B-C50C-407E-A947-70E740481C1C}">
                          <a14:useLocalDpi xmlns:a14="http://schemas.microsoft.com/office/drawing/2010/main" val="0"/>
                        </a:ext>
                      </a:extLst>
                    </a:blip>
                    <a:stretch>
                      <a:fillRect/>
                    </a:stretch>
                  </pic:blipFill>
                  <pic:spPr>
                    <a:xfrm>
                      <a:off x="0" y="0"/>
                      <a:ext cx="1865851" cy="1810953"/>
                    </a:xfrm>
                    <a:prstGeom prst="rect">
                      <a:avLst/>
                    </a:prstGeom>
                  </pic:spPr>
                </pic:pic>
              </a:graphicData>
            </a:graphic>
          </wp:inline>
        </w:drawing>
      </w:r>
    </w:p>
    <w:p w14:paraId="47BE69BF" w14:textId="6DC67B8C" w:rsidR="00EC2477" w:rsidRPr="00045A52" w:rsidRDefault="00EC2477" w:rsidP="00EC2477">
      <w:pPr>
        <w:pStyle w:val="NovelBody"/>
        <w:spacing w:line="240" w:lineRule="auto"/>
        <w:ind w:firstLine="0"/>
        <w:jc w:val="both"/>
        <w:rPr>
          <w:rFonts w:ascii="Garamond" w:hAnsi="Garamond" w:cs="Times New Roman"/>
          <w:sz w:val="22"/>
          <w:szCs w:val="22"/>
        </w:rPr>
      </w:pPr>
    </w:p>
    <w:p w14:paraId="11D17EA1" w14:textId="1614D91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t>
      </w:r>
      <w:proofErr w:type="gramStart"/>
      <w:r w:rsidRPr="00045A52">
        <w:rPr>
          <w:rFonts w:ascii="Garamond" w:hAnsi="Garamond" w:cs="Times New Roman"/>
          <w:sz w:val="22"/>
          <w:szCs w:val="22"/>
        </w:rPr>
        <w:t>but</w:t>
      </w:r>
      <w:proofErr w:type="gramEnd"/>
      <w:r w:rsidRPr="00045A52">
        <w:rPr>
          <w:rFonts w:ascii="Garamond" w:hAnsi="Garamond" w:cs="Times New Roman"/>
          <w:sz w:val="22"/>
          <w:szCs w:val="22"/>
        </w:rPr>
        <w:t xml:space="preserve"> in white on mahogany)</w:t>
      </w:r>
      <w:r w:rsidR="00D46680">
        <w:rPr>
          <w:rFonts w:ascii="Garamond" w:hAnsi="Garamond" w:cs="Times New Roman"/>
          <w:sz w:val="22"/>
          <w:szCs w:val="22"/>
        </w:rPr>
        <w:t>.</w:t>
      </w:r>
    </w:p>
    <w:p w14:paraId="2CF3A9C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AC4EF1E" w14:textId="63E8D0D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Eric stared at it for some time as if mesmerised. Then he reached into his pocket and retrieved what looked like a small silver candelabra. Just right for two of </w:t>
      </w:r>
      <w:proofErr w:type="gramStart"/>
      <w:r w:rsidRPr="00045A52">
        <w:rPr>
          <w:rFonts w:ascii="Garamond" w:hAnsi="Garamond" w:cs="Times New Roman"/>
          <w:sz w:val="22"/>
          <w:szCs w:val="22"/>
        </w:rPr>
        <w:t>those birthday</w:t>
      </w:r>
      <w:proofErr w:type="gramEnd"/>
      <w:r w:rsidRPr="00045A52">
        <w:rPr>
          <w:rFonts w:ascii="Garamond" w:hAnsi="Garamond" w:cs="Times New Roman"/>
          <w:sz w:val="22"/>
          <w:szCs w:val="22"/>
        </w:rPr>
        <w:t xml:space="preserve"> cake candles. It must have been hollow because having put the two prongs to his </w:t>
      </w:r>
      <w:r w:rsidR="00C2308D" w:rsidRPr="00045A52">
        <w:rPr>
          <w:rFonts w:ascii="Garamond" w:hAnsi="Garamond" w:cs="Times New Roman"/>
          <w:sz w:val="22"/>
          <w:szCs w:val="22"/>
        </w:rPr>
        <w:t>nose;</w:t>
      </w:r>
      <w:r w:rsidRPr="00045A52">
        <w:rPr>
          <w:rFonts w:ascii="Garamond" w:hAnsi="Garamond" w:cs="Times New Roman"/>
          <w:sz w:val="22"/>
          <w:szCs w:val="22"/>
        </w:rPr>
        <w:t xml:space="preserve"> Eric was able to rapidly hoover up most </w:t>
      </w:r>
      <w:r w:rsidRPr="00045A52">
        <w:rPr>
          <w:rFonts w:ascii="Garamond" w:hAnsi="Garamond" w:cs="Times New Roman"/>
          <w:sz w:val="22"/>
          <w:szCs w:val="22"/>
        </w:rPr>
        <w:lastRenderedPageBreak/>
        <w:t xml:space="preserve">of his construction. He had good lungs and very clear nasal passages. </w:t>
      </w:r>
    </w:p>
    <w:p w14:paraId="101611B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EDA8E72" w14:textId="003521F8" w:rsidR="00EC2477" w:rsidRDefault="00EC2477" w:rsidP="00D756FA">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When he straightened up </w:t>
      </w:r>
      <w:r w:rsidR="00D756FA">
        <w:rPr>
          <w:rFonts w:ascii="Garamond" w:hAnsi="Garamond" w:cs="Times New Roman"/>
          <w:sz w:val="22"/>
          <w:szCs w:val="22"/>
        </w:rPr>
        <w:t xml:space="preserve">just two lines of the figure remained. </w:t>
      </w:r>
    </w:p>
    <w:p w14:paraId="6C1BC3D8" w14:textId="77777777" w:rsidR="00D756FA" w:rsidRPr="00045A52" w:rsidRDefault="00D756FA" w:rsidP="00D756FA">
      <w:pPr>
        <w:pStyle w:val="NovelBody"/>
        <w:spacing w:line="240" w:lineRule="auto"/>
        <w:ind w:firstLine="0"/>
        <w:jc w:val="both"/>
        <w:rPr>
          <w:rFonts w:ascii="Garamond" w:hAnsi="Garamond" w:cs="Times New Roman"/>
          <w:sz w:val="22"/>
          <w:szCs w:val="22"/>
        </w:rPr>
      </w:pPr>
    </w:p>
    <w:p w14:paraId="4197681B" w14:textId="520A0B9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They say I should not keep punishing my nose like this but I figure on getting at least another 10 or 20 years out of it yet.</w:t>
      </w:r>
      <w:r>
        <w:rPr>
          <w:rFonts w:ascii="Garamond" w:hAnsi="Garamond" w:cs="Times New Roman"/>
          <w:sz w:val="22"/>
          <w:szCs w:val="22"/>
        </w:rPr>
        <w:t>”</w:t>
      </w:r>
    </w:p>
    <w:p w14:paraId="6881B29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2AD4271" w14:textId="69437AA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moved away from what remained, offering it to the two of them. Fortunately for John, </w:t>
      </w:r>
      <w:r w:rsidR="0012704F" w:rsidRPr="00045A52">
        <w:rPr>
          <w:rFonts w:ascii="Garamond" w:hAnsi="Garamond" w:cs="Times New Roman"/>
          <w:sz w:val="22"/>
          <w:szCs w:val="22"/>
        </w:rPr>
        <w:t>Mr</w:t>
      </w:r>
      <w:r w:rsidRPr="00045A52">
        <w:rPr>
          <w:rFonts w:ascii="Garamond" w:hAnsi="Garamond" w:cs="Times New Roman"/>
          <w:sz w:val="22"/>
          <w:szCs w:val="22"/>
        </w:rPr>
        <w:t xml:space="preserve"> White stepped forward. He took a miniature single candlestick holder out of his own pocket. In one smooth practised movement, he bent down, brought it up to his nose and</w:t>
      </w:r>
      <w:r w:rsidR="00D756FA">
        <w:rPr>
          <w:rFonts w:ascii="Garamond" w:hAnsi="Garamond" w:cs="Times New Roman"/>
          <w:sz w:val="22"/>
          <w:szCs w:val="22"/>
        </w:rPr>
        <w:t>,</w:t>
      </w:r>
      <w:r w:rsidRPr="00045A52">
        <w:rPr>
          <w:rFonts w:ascii="Garamond" w:hAnsi="Garamond" w:cs="Times New Roman"/>
          <w:sz w:val="22"/>
          <w:szCs w:val="22"/>
        </w:rPr>
        <w:t xml:space="preserve"> blocking his other nostril with the same hand, he guided the little silver tube along the left hand line. When it had gone, he straightened up and passed the metal tube to John and once again John found that he was taking drugs purely in order to look cool in front of other people. Peer pressure doesn</w:t>
      </w:r>
      <w:r w:rsidR="00C726A1">
        <w:rPr>
          <w:rFonts w:ascii="Garamond" w:hAnsi="Garamond" w:cs="Times New Roman"/>
          <w:sz w:val="22"/>
          <w:szCs w:val="22"/>
        </w:rPr>
        <w:t>’</w:t>
      </w:r>
      <w:r w:rsidRPr="00045A52">
        <w:rPr>
          <w:rFonts w:ascii="Garamond" w:hAnsi="Garamond" w:cs="Times New Roman"/>
          <w:sz w:val="22"/>
          <w:szCs w:val="22"/>
        </w:rPr>
        <w:t xml:space="preserve">t stay in the playground. </w:t>
      </w:r>
    </w:p>
    <w:p w14:paraId="5BDABEF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1DDFD39" w14:textId="2CE30F3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With one hand John brought the tube to his nose. He tried to imitate the others but this was a little more difficult than the experts made it seem. Seating himself in the nearest chair and using both hands, John managed to seal one nostril while sniffing through the other. It took him only a couple of attempts to clear the table. There was a tingle in the back of his throat but it wasn</w:t>
      </w:r>
      <w:r w:rsidR="00C726A1">
        <w:rPr>
          <w:rFonts w:ascii="Garamond" w:hAnsi="Garamond" w:cs="Times New Roman"/>
          <w:sz w:val="22"/>
          <w:szCs w:val="22"/>
        </w:rPr>
        <w:t>’</w:t>
      </w:r>
      <w:r w:rsidRPr="00045A52">
        <w:rPr>
          <w:rFonts w:ascii="Garamond" w:hAnsi="Garamond" w:cs="Times New Roman"/>
          <w:sz w:val="22"/>
          <w:szCs w:val="22"/>
        </w:rPr>
        <w:t xml:space="preserve">t all together unpleasant. He handed back </w:t>
      </w:r>
      <w:r w:rsidR="0012704F" w:rsidRPr="00045A52">
        <w:rPr>
          <w:rFonts w:ascii="Garamond" w:hAnsi="Garamond" w:cs="Times New Roman"/>
          <w:sz w:val="22"/>
          <w:szCs w:val="22"/>
        </w:rPr>
        <w:t>Mr</w:t>
      </w:r>
      <w:r w:rsidRPr="00045A52">
        <w:rPr>
          <w:rFonts w:ascii="Garamond" w:hAnsi="Garamond" w:cs="Times New Roman"/>
          <w:sz w:val="22"/>
          <w:szCs w:val="22"/>
        </w:rPr>
        <w:t xml:space="preserve"> White</w:t>
      </w:r>
      <w:r w:rsidR="00C726A1">
        <w:rPr>
          <w:rFonts w:ascii="Garamond" w:hAnsi="Garamond" w:cs="Times New Roman"/>
          <w:sz w:val="22"/>
          <w:szCs w:val="22"/>
        </w:rPr>
        <w:t>’</w:t>
      </w:r>
      <w:r w:rsidRPr="00045A52">
        <w:rPr>
          <w:rFonts w:ascii="Garamond" w:hAnsi="Garamond" w:cs="Times New Roman"/>
          <w:sz w:val="22"/>
          <w:szCs w:val="22"/>
        </w:rPr>
        <w:t xml:space="preserve">s candlestick holder and tried to compose himself into a </w:t>
      </w:r>
      <w:proofErr w:type="gramStart"/>
      <w:r w:rsidRPr="00045A52">
        <w:rPr>
          <w:rFonts w:ascii="Garamond" w:hAnsi="Garamond" w:cs="Times New Roman"/>
          <w:sz w:val="22"/>
          <w:szCs w:val="22"/>
        </w:rPr>
        <w:t>cool  posture</w:t>
      </w:r>
      <w:proofErr w:type="gramEnd"/>
      <w:r w:rsidRPr="00045A52">
        <w:rPr>
          <w:rFonts w:ascii="Garamond" w:hAnsi="Garamond" w:cs="Times New Roman"/>
          <w:sz w:val="22"/>
          <w:szCs w:val="22"/>
        </w:rPr>
        <w:t xml:space="preserve">. </w:t>
      </w:r>
      <w:proofErr w:type="gramStart"/>
      <w:r w:rsidRPr="00045A52">
        <w:rPr>
          <w:rFonts w:ascii="Garamond" w:hAnsi="Garamond" w:cs="Times New Roman"/>
          <w:sz w:val="22"/>
          <w:szCs w:val="22"/>
        </w:rPr>
        <w:t>He just about had it settled when he blew everything by sneezing violently.</w:t>
      </w:r>
      <w:proofErr w:type="gramEnd"/>
      <w:r w:rsidRPr="00045A52">
        <w:rPr>
          <w:rFonts w:ascii="Garamond" w:hAnsi="Garamond" w:cs="Times New Roman"/>
          <w:sz w:val="22"/>
          <w:szCs w:val="22"/>
        </w:rPr>
        <w:t xml:space="preserve"> </w:t>
      </w:r>
    </w:p>
    <w:p w14:paraId="6C48639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020DF96" w14:textId="1C55CB2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 snorted at John</w:t>
      </w:r>
      <w:r w:rsidR="00C726A1">
        <w:rPr>
          <w:rFonts w:ascii="Garamond" w:hAnsi="Garamond" w:cs="Times New Roman"/>
          <w:sz w:val="22"/>
          <w:szCs w:val="22"/>
        </w:rPr>
        <w:t>’</w:t>
      </w:r>
      <w:r w:rsidRPr="00045A52">
        <w:rPr>
          <w:rFonts w:ascii="Garamond" w:hAnsi="Garamond" w:cs="Times New Roman"/>
          <w:sz w:val="22"/>
          <w:szCs w:val="22"/>
        </w:rPr>
        <w:t>s poor snorting.</w:t>
      </w:r>
    </w:p>
    <w:p w14:paraId="782E479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27D84B6" w14:textId="106F7EE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r w:rsidR="0012704F" w:rsidRPr="00045A52">
        <w:rPr>
          <w:rFonts w:ascii="Garamond" w:hAnsi="Garamond" w:cs="Times New Roman"/>
          <w:sz w:val="22"/>
          <w:szCs w:val="22"/>
        </w:rPr>
        <w:t>Mr</w:t>
      </w:r>
      <w:r w:rsidRPr="00045A52">
        <w:rPr>
          <w:rFonts w:ascii="Garamond" w:hAnsi="Garamond" w:cs="Times New Roman"/>
          <w:sz w:val="22"/>
          <w:szCs w:val="22"/>
        </w:rPr>
        <w:t xml:space="preserve"> White was more diplomatic.  </w:t>
      </w:r>
      <w:proofErr w:type="gramStart"/>
      <w:r w:rsidR="002E02DA">
        <w:rPr>
          <w:rFonts w:ascii="Garamond" w:hAnsi="Garamond" w:cs="Times New Roman"/>
          <w:sz w:val="22"/>
          <w:szCs w:val="22"/>
        </w:rPr>
        <w:t>“</w:t>
      </w:r>
      <w:r w:rsidRPr="00045A52">
        <w:rPr>
          <w:rFonts w:ascii="Garamond" w:hAnsi="Garamond" w:cs="Times New Roman"/>
          <w:sz w:val="22"/>
          <w:szCs w:val="22"/>
        </w:rPr>
        <w:t>When you need any more just give me a call.</w:t>
      </w:r>
      <w:r w:rsidR="002E02DA">
        <w:rPr>
          <w:rFonts w:ascii="Garamond" w:hAnsi="Garamond" w:cs="Times New Roman"/>
          <w:sz w:val="22"/>
          <w:szCs w:val="22"/>
        </w:rPr>
        <w:t>”</w:t>
      </w:r>
      <w:proofErr w:type="gramEnd"/>
      <w:r w:rsidRPr="00045A52">
        <w:rPr>
          <w:rFonts w:ascii="Garamond" w:hAnsi="Garamond" w:cs="Times New Roman"/>
          <w:sz w:val="22"/>
          <w:szCs w:val="22"/>
        </w:rPr>
        <w:t xml:space="preserve"> The Inuit handed him a business card. At first it looked blank but as he took it, he felt raised lettering on </w:t>
      </w:r>
      <w:r w:rsidRPr="00045A52">
        <w:rPr>
          <w:rFonts w:ascii="Garamond" w:hAnsi="Garamond" w:cs="Times New Roman"/>
          <w:sz w:val="22"/>
          <w:szCs w:val="22"/>
        </w:rPr>
        <w:lastRenderedPageBreak/>
        <w:t xml:space="preserve">the front. Holding it up to the light he saw that there were words embossed in white ink on the card. </w:t>
      </w:r>
    </w:p>
    <w:p w14:paraId="4459029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5C48DAE" w14:textId="33E13B3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Very cool,</w:t>
      </w:r>
      <w:r>
        <w:rPr>
          <w:rFonts w:ascii="Garamond" w:hAnsi="Garamond" w:cs="Times New Roman"/>
          <w:sz w:val="22"/>
          <w:szCs w:val="22"/>
        </w:rPr>
        <w:t>”</w:t>
      </w:r>
      <w:r w:rsidR="00EC2477" w:rsidRPr="00045A52">
        <w:rPr>
          <w:rFonts w:ascii="Garamond" w:hAnsi="Garamond" w:cs="Times New Roman"/>
          <w:sz w:val="22"/>
          <w:szCs w:val="22"/>
        </w:rPr>
        <w:t xml:space="preserve"> John had to admit.</w:t>
      </w:r>
    </w:p>
    <w:p w14:paraId="007C229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5485858" w14:textId="7379564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Hey man, I</w:t>
      </w:r>
      <w:r w:rsidR="00C726A1">
        <w:rPr>
          <w:rFonts w:ascii="Garamond" w:hAnsi="Garamond" w:cs="Times New Roman"/>
          <w:sz w:val="22"/>
          <w:szCs w:val="22"/>
        </w:rPr>
        <w:t>’</w:t>
      </w:r>
      <w:r w:rsidR="00EC2477" w:rsidRPr="00045A52">
        <w:rPr>
          <w:rFonts w:ascii="Garamond" w:hAnsi="Garamond" w:cs="Times New Roman"/>
          <w:sz w:val="22"/>
          <w:szCs w:val="22"/>
        </w:rPr>
        <w:t>m an Inuit, we know all about cool.</w:t>
      </w:r>
      <w:r>
        <w:rPr>
          <w:rFonts w:ascii="Garamond" w:hAnsi="Garamond" w:cs="Times New Roman"/>
          <w:sz w:val="22"/>
          <w:szCs w:val="22"/>
        </w:rPr>
        <w:t>”</w:t>
      </w:r>
      <w:r w:rsidR="00EC2477" w:rsidRPr="00045A52">
        <w:rPr>
          <w:rFonts w:ascii="Garamond" w:hAnsi="Garamond" w:cs="Times New Roman"/>
          <w:sz w:val="22"/>
          <w:szCs w:val="22"/>
        </w:rPr>
        <w:t xml:space="preserve"> This was clearly a favourite line of John</w:t>
      </w:r>
      <w:r w:rsidR="00C726A1">
        <w:rPr>
          <w:rFonts w:ascii="Garamond" w:hAnsi="Garamond" w:cs="Times New Roman"/>
          <w:sz w:val="22"/>
          <w:szCs w:val="22"/>
        </w:rPr>
        <w:t>’</w:t>
      </w:r>
      <w:r w:rsidR="00EC2477" w:rsidRPr="00045A52">
        <w:rPr>
          <w:rFonts w:ascii="Garamond" w:hAnsi="Garamond" w:cs="Times New Roman"/>
          <w:sz w:val="22"/>
          <w:szCs w:val="22"/>
        </w:rPr>
        <w:t xml:space="preserve">s new friend and despite </w:t>
      </w:r>
      <w:proofErr w:type="gramStart"/>
      <w:r w:rsidR="00EC2477" w:rsidRPr="00045A52">
        <w:rPr>
          <w:rFonts w:ascii="Garamond" w:hAnsi="Garamond" w:cs="Times New Roman"/>
          <w:sz w:val="22"/>
          <w:szCs w:val="22"/>
        </w:rPr>
        <w:t>himself,</w:t>
      </w:r>
      <w:proofErr w:type="gramEnd"/>
      <w:r w:rsidR="00EC2477" w:rsidRPr="00045A52">
        <w:rPr>
          <w:rFonts w:ascii="Garamond" w:hAnsi="Garamond" w:cs="Times New Roman"/>
          <w:sz w:val="22"/>
          <w:szCs w:val="22"/>
        </w:rPr>
        <w:t xml:space="preserve"> he found he was laughing quite hard at the cheesy joke. </w:t>
      </w:r>
    </w:p>
    <w:p w14:paraId="3371FF1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754C407" w14:textId="77777777" w:rsidR="00EC2477" w:rsidRPr="00045A52" w:rsidRDefault="00EC2477" w:rsidP="00C2308D">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49F1237C" w14:textId="6279A9E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By the third or fourth sub-clearing and on about his thirteenth fish the man spotted that he was going wrong again. He had been making fine progress. He had a clearing by the window to get started in and in addition had </w:t>
      </w:r>
      <w:r w:rsidR="0028609F">
        <w:rPr>
          <w:rFonts w:ascii="Garamond" w:hAnsi="Garamond" w:cs="Times New Roman"/>
          <w:sz w:val="22"/>
          <w:szCs w:val="22"/>
        </w:rPr>
        <w:t xml:space="preserve">cleared </w:t>
      </w:r>
      <w:r w:rsidRPr="00045A52">
        <w:rPr>
          <w:rFonts w:ascii="Garamond" w:hAnsi="Garamond" w:cs="Times New Roman"/>
          <w:sz w:val="22"/>
          <w:szCs w:val="22"/>
        </w:rPr>
        <w:t xml:space="preserve">several new </w:t>
      </w:r>
      <w:proofErr w:type="gramStart"/>
      <w:r w:rsidR="0028609F">
        <w:rPr>
          <w:rFonts w:ascii="Garamond" w:hAnsi="Garamond" w:cs="Times New Roman"/>
          <w:sz w:val="22"/>
          <w:szCs w:val="22"/>
        </w:rPr>
        <w:t xml:space="preserve">area </w:t>
      </w:r>
      <w:r w:rsidRPr="00045A52">
        <w:rPr>
          <w:rFonts w:ascii="Garamond" w:hAnsi="Garamond" w:cs="Times New Roman"/>
          <w:sz w:val="22"/>
          <w:szCs w:val="22"/>
        </w:rPr>
        <w:t xml:space="preserve"> in</w:t>
      </w:r>
      <w:proofErr w:type="gramEnd"/>
      <w:r w:rsidRPr="00045A52">
        <w:rPr>
          <w:rFonts w:ascii="Garamond" w:hAnsi="Garamond" w:cs="Times New Roman"/>
          <w:sz w:val="22"/>
          <w:szCs w:val="22"/>
        </w:rPr>
        <w:t xml:space="preserve"> case he encountered any more interesting </w:t>
      </w:r>
      <w:r w:rsidR="00C2308D" w:rsidRPr="00045A52">
        <w:rPr>
          <w:rFonts w:ascii="Garamond" w:hAnsi="Garamond" w:cs="Times New Roman"/>
          <w:sz w:val="22"/>
          <w:szCs w:val="22"/>
        </w:rPr>
        <w:t>titbits</w:t>
      </w:r>
      <w:r w:rsidRPr="00045A52">
        <w:rPr>
          <w:rFonts w:ascii="Garamond" w:hAnsi="Garamond" w:cs="Times New Roman"/>
          <w:sz w:val="22"/>
          <w:szCs w:val="22"/>
        </w:rPr>
        <w:t>. He had the space by the window for everything</w:t>
      </w:r>
      <w:r w:rsidR="0028609F">
        <w:rPr>
          <w:rFonts w:ascii="Garamond" w:hAnsi="Garamond" w:cs="Times New Roman"/>
          <w:sz w:val="22"/>
          <w:szCs w:val="22"/>
        </w:rPr>
        <w:t xml:space="preserve"> he was going to keep</w:t>
      </w:r>
      <w:r w:rsidRPr="00045A52">
        <w:rPr>
          <w:rFonts w:ascii="Garamond" w:hAnsi="Garamond" w:cs="Times New Roman"/>
          <w:sz w:val="22"/>
          <w:szCs w:val="22"/>
        </w:rPr>
        <w:t xml:space="preserve">, a space on the sofa for paper that was too important to lose, a space next to that for things that were </w:t>
      </w:r>
      <w:r w:rsidR="00646538">
        <w:rPr>
          <w:rFonts w:ascii="Garamond" w:hAnsi="Garamond" w:cs="Times New Roman"/>
          <w:sz w:val="22"/>
          <w:szCs w:val="22"/>
        </w:rPr>
        <w:t xml:space="preserve">not only </w:t>
      </w:r>
      <w:r w:rsidRPr="00045A52">
        <w:rPr>
          <w:rFonts w:ascii="Garamond" w:hAnsi="Garamond" w:cs="Times New Roman"/>
          <w:sz w:val="22"/>
          <w:szCs w:val="22"/>
        </w:rPr>
        <w:t xml:space="preserve">too important to lose </w:t>
      </w:r>
      <w:r w:rsidR="00646538">
        <w:rPr>
          <w:rFonts w:ascii="Garamond" w:hAnsi="Garamond" w:cs="Times New Roman"/>
          <w:sz w:val="22"/>
          <w:szCs w:val="22"/>
        </w:rPr>
        <w:t>but</w:t>
      </w:r>
      <w:r w:rsidRPr="00045A52">
        <w:rPr>
          <w:rFonts w:ascii="Garamond" w:hAnsi="Garamond" w:cs="Times New Roman"/>
          <w:sz w:val="22"/>
          <w:szCs w:val="22"/>
        </w:rPr>
        <w:t xml:space="preserve"> were</w:t>
      </w:r>
      <w:r w:rsidR="00646538">
        <w:rPr>
          <w:rFonts w:ascii="Garamond" w:hAnsi="Garamond" w:cs="Times New Roman"/>
          <w:sz w:val="22"/>
          <w:szCs w:val="22"/>
        </w:rPr>
        <w:t xml:space="preserve"> also</w:t>
      </w:r>
      <w:r w:rsidRPr="00045A52">
        <w:rPr>
          <w:rFonts w:ascii="Garamond" w:hAnsi="Garamond" w:cs="Times New Roman"/>
          <w:sz w:val="22"/>
          <w:szCs w:val="22"/>
        </w:rPr>
        <w:t xml:space="preserve"> extremely urgent. Finally, there was a space in the corner of the room for funny pictures of fish. One needed to keep one</w:t>
      </w:r>
      <w:r w:rsidR="00C726A1">
        <w:rPr>
          <w:rFonts w:ascii="Garamond" w:hAnsi="Garamond" w:cs="Times New Roman"/>
          <w:sz w:val="22"/>
          <w:szCs w:val="22"/>
        </w:rPr>
        <w:t>’</w:t>
      </w:r>
      <w:r w:rsidR="00646538">
        <w:rPr>
          <w:rFonts w:ascii="Garamond" w:hAnsi="Garamond" w:cs="Times New Roman"/>
          <w:sz w:val="22"/>
          <w:szCs w:val="22"/>
        </w:rPr>
        <w:t>s sense of humour or</w:t>
      </w:r>
      <w:r w:rsidRPr="00045A52">
        <w:rPr>
          <w:rFonts w:ascii="Garamond" w:hAnsi="Garamond" w:cs="Times New Roman"/>
          <w:sz w:val="22"/>
          <w:szCs w:val="22"/>
        </w:rPr>
        <w:t xml:space="preserve"> you might go mad.</w:t>
      </w:r>
    </w:p>
    <w:p w14:paraId="42EB339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274F78" w14:textId="0EBAC275" w:rsidR="00EC2477" w:rsidRPr="00045A52" w:rsidRDefault="0028609F"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The fish</w:t>
      </w:r>
      <w:r w:rsidR="00EC2477" w:rsidRPr="00045A52">
        <w:rPr>
          <w:rFonts w:ascii="Garamond" w:hAnsi="Garamond" w:cs="Times New Roman"/>
          <w:sz w:val="22"/>
          <w:szCs w:val="22"/>
        </w:rPr>
        <w:t xml:space="preserve"> had been an inspired </w:t>
      </w:r>
      <w:r w:rsidR="00C2308D" w:rsidRPr="00045A52">
        <w:rPr>
          <w:rFonts w:ascii="Garamond" w:hAnsi="Garamond" w:cs="Times New Roman"/>
          <w:sz w:val="22"/>
          <w:szCs w:val="22"/>
        </w:rPr>
        <w:t>idea that</w:t>
      </w:r>
      <w:r w:rsidR="00EC2477" w:rsidRPr="00045A52">
        <w:rPr>
          <w:rFonts w:ascii="Garamond" w:hAnsi="Garamond" w:cs="Times New Roman"/>
          <w:sz w:val="22"/>
          <w:szCs w:val="22"/>
        </w:rPr>
        <w:t xml:space="preserve"> started with the scissors. They had been discovered when he</w:t>
      </w:r>
      <w:r>
        <w:rPr>
          <w:rFonts w:ascii="Garamond" w:hAnsi="Garamond" w:cs="Times New Roman"/>
          <w:sz w:val="22"/>
          <w:szCs w:val="22"/>
        </w:rPr>
        <w:t xml:space="preserve"> was lifting</w:t>
      </w:r>
      <w:r w:rsidR="00EC2477" w:rsidRPr="00045A52">
        <w:rPr>
          <w:rFonts w:ascii="Garamond" w:hAnsi="Garamond" w:cs="Times New Roman"/>
          <w:sz w:val="22"/>
          <w:szCs w:val="22"/>
        </w:rPr>
        <w:t xml:space="preserve"> yet another armful off the sofa. They had been missing for weeks. He </w:t>
      </w:r>
      <w:r>
        <w:rPr>
          <w:rFonts w:ascii="Garamond" w:hAnsi="Garamond" w:cs="Times New Roman"/>
          <w:sz w:val="22"/>
          <w:szCs w:val="22"/>
        </w:rPr>
        <w:t xml:space="preserve">had </w:t>
      </w:r>
      <w:r w:rsidR="00EC2477" w:rsidRPr="00045A52">
        <w:rPr>
          <w:rFonts w:ascii="Garamond" w:hAnsi="Garamond" w:cs="Times New Roman"/>
          <w:sz w:val="22"/>
          <w:szCs w:val="22"/>
        </w:rPr>
        <w:t xml:space="preserve">dropped everything else and </w:t>
      </w:r>
      <w:r>
        <w:rPr>
          <w:rFonts w:ascii="Garamond" w:hAnsi="Garamond" w:cs="Times New Roman"/>
          <w:sz w:val="22"/>
          <w:szCs w:val="22"/>
        </w:rPr>
        <w:t>done</w:t>
      </w:r>
      <w:r w:rsidR="00EC2477" w:rsidRPr="00045A52">
        <w:rPr>
          <w:rFonts w:ascii="Garamond" w:hAnsi="Garamond" w:cs="Times New Roman"/>
          <w:sz w:val="22"/>
          <w:szCs w:val="22"/>
        </w:rPr>
        <w:t xml:space="preserve"> a little dance. Scissors would really help right now. He </w:t>
      </w:r>
      <w:r w:rsidR="00BA0008">
        <w:rPr>
          <w:rFonts w:ascii="Garamond" w:hAnsi="Garamond" w:cs="Times New Roman"/>
          <w:sz w:val="22"/>
          <w:szCs w:val="22"/>
        </w:rPr>
        <w:t>could chop things up</w:t>
      </w:r>
      <w:r w:rsidR="00EC2477" w:rsidRPr="00045A52">
        <w:rPr>
          <w:rFonts w:ascii="Garamond" w:hAnsi="Garamond" w:cs="Times New Roman"/>
          <w:sz w:val="22"/>
          <w:szCs w:val="22"/>
        </w:rPr>
        <w:t xml:space="preserve">. If he just </w:t>
      </w:r>
      <w:r w:rsidR="00BA0008">
        <w:rPr>
          <w:rFonts w:ascii="Garamond" w:hAnsi="Garamond" w:cs="Times New Roman"/>
          <w:sz w:val="22"/>
          <w:szCs w:val="22"/>
        </w:rPr>
        <w:t xml:space="preserve">kept </w:t>
      </w:r>
      <w:r w:rsidR="00EC2477" w:rsidRPr="00045A52">
        <w:rPr>
          <w:rFonts w:ascii="Garamond" w:hAnsi="Garamond" w:cs="Times New Roman"/>
          <w:sz w:val="22"/>
          <w:szCs w:val="22"/>
        </w:rPr>
        <w:t>the essential articles and pictures</w:t>
      </w:r>
      <w:r>
        <w:rPr>
          <w:rFonts w:ascii="Garamond" w:hAnsi="Garamond" w:cs="Times New Roman"/>
          <w:sz w:val="22"/>
          <w:szCs w:val="22"/>
        </w:rPr>
        <w:t>,</w:t>
      </w:r>
      <w:r w:rsidR="00EC2477" w:rsidRPr="00045A52">
        <w:rPr>
          <w:rFonts w:ascii="Garamond" w:hAnsi="Garamond" w:cs="Times New Roman"/>
          <w:sz w:val="22"/>
          <w:szCs w:val="22"/>
        </w:rPr>
        <w:t xml:space="preserve"> it would cut his collection right down to a manageable size.</w:t>
      </w:r>
    </w:p>
    <w:p w14:paraId="0320951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404A625" w14:textId="1BAE3D9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Obviously he mustn</w:t>
      </w:r>
      <w:r w:rsidR="00C726A1">
        <w:rPr>
          <w:rFonts w:ascii="Garamond" w:hAnsi="Garamond" w:cs="Times New Roman"/>
          <w:sz w:val="22"/>
          <w:szCs w:val="22"/>
        </w:rPr>
        <w:t>’</w:t>
      </w:r>
      <w:r w:rsidR="00BA0008">
        <w:rPr>
          <w:rFonts w:ascii="Garamond" w:hAnsi="Garamond" w:cs="Times New Roman"/>
          <w:sz w:val="22"/>
          <w:szCs w:val="22"/>
        </w:rPr>
        <w:t>t lo</w:t>
      </w:r>
      <w:r w:rsidRPr="00045A52">
        <w:rPr>
          <w:rFonts w:ascii="Garamond" w:hAnsi="Garamond" w:cs="Times New Roman"/>
          <w:sz w:val="22"/>
          <w:szCs w:val="22"/>
        </w:rPr>
        <w:t xml:space="preserve">se them. They needed a very special place. He put them in his pocket while he looked around </w:t>
      </w:r>
      <w:r w:rsidR="00BA0008">
        <w:rPr>
          <w:rFonts w:ascii="Garamond" w:hAnsi="Garamond" w:cs="Times New Roman"/>
          <w:sz w:val="22"/>
          <w:szCs w:val="22"/>
        </w:rPr>
        <w:t xml:space="preserve">for </w:t>
      </w:r>
      <w:r w:rsidRPr="00045A52">
        <w:rPr>
          <w:rFonts w:ascii="Garamond" w:hAnsi="Garamond" w:cs="Times New Roman"/>
          <w:sz w:val="22"/>
          <w:szCs w:val="22"/>
        </w:rPr>
        <w:t>somewhere</w:t>
      </w:r>
      <w:r w:rsidR="00BA0008">
        <w:rPr>
          <w:rFonts w:ascii="Garamond" w:hAnsi="Garamond" w:cs="Times New Roman"/>
          <w:sz w:val="22"/>
          <w:szCs w:val="22"/>
        </w:rPr>
        <w:t xml:space="preserve"> suitable</w:t>
      </w:r>
      <w:r w:rsidRPr="00045A52">
        <w:rPr>
          <w:rFonts w:ascii="Garamond" w:hAnsi="Garamond" w:cs="Times New Roman"/>
          <w:sz w:val="22"/>
          <w:szCs w:val="22"/>
        </w:rPr>
        <w:t>, which was when he spied the goldfish.</w:t>
      </w:r>
    </w:p>
    <w:p w14:paraId="1166868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544A70A" w14:textId="1FD899A5" w:rsidR="00EC2477" w:rsidRPr="00045A52" w:rsidRDefault="00BA0008"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 xml:space="preserve">It was on the cover of </w:t>
      </w:r>
      <w:r w:rsidR="00EC2477" w:rsidRPr="00045A52">
        <w:rPr>
          <w:rFonts w:ascii="Garamond" w:hAnsi="Garamond" w:cs="Times New Roman"/>
          <w:sz w:val="22"/>
          <w:szCs w:val="22"/>
        </w:rPr>
        <w:t xml:space="preserve">a computer magazine. </w:t>
      </w:r>
      <w:proofErr w:type="gramStart"/>
      <w:r w:rsidR="00EC2477" w:rsidRPr="00045A52">
        <w:rPr>
          <w:rFonts w:ascii="Garamond" w:hAnsi="Garamond" w:cs="Times New Roman"/>
          <w:sz w:val="22"/>
          <w:szCs w:val="22"/>
        </w:rPr>
        <w:t>A big shiny goldfish.</w:t>
      </w:r>
      <w:proofErr w:type="gramEnd"/>
      <w:r w:rsidR="00EC2477" w:rsidRPr="00045A52">
        <w:rPr>
          <w:rFonts w:ascii="Garamond" w:hAnsi="Garamond" w:cs="Times New Roman"/>
          <w:sz w:val="22"/>
          <w:szCs w:val="22"/>
        </w:rPr>
        <w:t xml:space="preserve"> It was the only reason he had bought the magazine in the first place. He had no interest in computers and didn</w:t>
      </w:r>
      <w:r w:rsidR="00C726A1">
        <w:rPr>
          <w:rFonts w:ascii="Garamond" w:hAnsi="Garamond" w:cs="Times New Roman"/>
          <w:sz w:val="22"/>
          <w:szCs w:val="22"/>
        </w:rPr>
        <w:t>’</w:t>
      </w:r>
      <w:r w:rsidR="00EC2477" w:rsidRPr="00045A52">
        <w:rPr>
          <w:rFonts w:ascii="Garamond" w:hAnsi="Garamond" w:cs="Times New Roman"/>
          <w:sz w:val="22"/>
          <w:szCs w:val="22"/>
        </w:rPr>
        <w:t>t entirely trust them. But he did like fish, they were soothing and funny.</w:t>
      </w:r>
    </w:p>
    <w:p w14:paraId="55C8FFF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10EF64" w14:textId="0F9C798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Thi</w:t>
      </w:r>
      <w:r w:rsidR="00BA0008">
        <w:rPr>
          <w:rFonts w:ascii="Garamond" w:hAnsi="Garamond" w:cs="Times New Roman"/>
          <w:sz w:val="22"/>
          <w:szCs w:val="22"/>
        </w:rPr>
        <w:t>s was such an obvious first use</w:t>
      </w:r>
      <w:r w:rsidRPr="00045A52">
        <w:rPr>
          <w:rFonts w:ascii="Garamond" w:hAnsi="Garamond" w:cs="Times New Roman"/>
          <w:sz w:val="22"/>
          <w:szCs w:val="22"/>
        </w:rPr>
        <w:t xml:space="preserve"> for the newly found scissors that he set straight to work, tear</w:t>
      </w:r>
      <w:r w:rsidR="00BA0008">
        <w:rPr>
          <w:rFonts w:ascii="Garamond" w:hAnsi="Garamond" w:cs="Times New Roman"/>
          <w:sz w:val="22"/>
          <w:szCs w:val="22"/>
        </w:rPr>
        <w:t xml:space="preserve">ing the cover from the magazine, </w:t>
      </w:r>
      <w:proofErr w:type="gramStart"/>
      <w:r w:rsidR="00BA0008">
        <w:rPr>
          <w:rFonts w:ascii="Garamond" w:hAnsi="Garamond" w:cs="Times New Roman"/>
          <w:sz w:val="22"/>
          <w:szCs w:val="22"/>
        </w:rPr>
        <w:t>t</w:t>
      </w:r>
      <w:r w:rsidRPr="00045A52">
        <w:rPr>
          <w:rFonts w:ascii="Garamond" w:hAnsi="Garamond" w:cs="Times New Roman"/>
          <w:sz w:val="22"/>
          <w:szCs w:val="22"/>
        </w:rPr>
        <w:t>hen</w:t>
      </w:r>
      <w:proofErr w:type="gramEnd"/>
      <w:r w:rsidRPr="00045A52">
        <w:rPr>
          <w:rFonts w:ascii="Garamond" w:hAnsi="Garamond" w:cs="Times New Roman"/>
          <w:sz w:val="22"/>
          <w:szCs w:val="22"/>
        </w:rPr>
        <w:t xml:space="preserve"> carefully cutting round the fish to free it from the page. It looked almost alive. </w:t>
      </w:r>
    </w:p>
    <w:p w14:paraId="73BC936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4710DCD" w14:textId="7AFBEE0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cleared </w:t>
      </w:r>
      <w:r w:rsidR="002B64FF">
        <w:rPr>
          <w:rFonts w:ascii="Garamond" w:hAnsi="Garamond" w:cs="Times New Roman"/>
          <w:sz w:val="22"/>
          <w:szCs w:val="22"/>
        </w:rPr>
        <w:t>a</w:t>
      </w:r>
      <w:r w:rsidRPr="00045A52">
        <w:rPr>
          <w:rFonts w:ascii="Garamond" w:hAnsi="Garamond" w:cs="Times New Roman"/>
          <w:sz w:val="22"/>
          <w:szCs w:val="22"/>
        </w:rPr>
        <w:t xml:space="preserve"> space in the corner and put the fish there. But it looked lonely. So, scissors in hand, he went fishing. </w:t>
      </w:r>
      <w:proofErr w:type="gramStart"/>
      <w:r w:rsidRPr="00045A52">
        <w:rPr>
          <w:rFonts w:ascii="Garamond" w:hAnsi="Garamond" w:cs="Times New Roman"/>
          <w:sz w:val="22"/>
          <w:szCs w:val="22"/>
        </w:rPr>
        <w:t>Trawling through seas of paper for further fish.</w:t>
      </w:r>
      <w:proofErr w:type="gramEnd"/>
      <w:r w:rsidRPr="00045A52">
        <w:rPr>
          <w:rFonts w:ascii="Garamond" w:hAnsi="Garamond" w:cs="Times New Roman"/>
          <w:sz w:val="22"/>
          <w:szCs w:val="22"/>
        </w:rPr>
        <w:t xml:space="preserve"> There was less fish related news than you might expect. But after an hour of determined effort he had a goodly catch. Though by some miracle the front room now seemed more untidy than ever. He was back to square one.</w:t>
      </w:r>
    </w:p>
    <w:p w14:paraId="202B2A5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30446A4" w14:textId="7EF8E3F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Absently putting the scissors down, the man sat in the middle of the sea </w:t>
      </w:r>
      <w:r w:rsidR="00C2308D" w:rsidRPr="00045A52">
        <w:rPr>
          <w:rFonts w:ascii="Garamond" w:hAnsi="Garamond" w:cs="Times New Roman"/>
          <w:sz w:val="22"/>
          <w:szCs w:val="22"/>
        </w:rPr>
        <w:t xml:space="preserve">with his fishes </w:t>
      </w:r>
      <w:r w:rsidRPr="00045A52">
        <w:rPr>
          <w:rFonts w:ascii="Garamond" w:hAnsi="Garamond" w:cs="Times New Roman"/>
          <w:sz w:val="22"/>
          <w:szCs w:val="22"/>
        </w:rPr>
        <w:t>and had a little think.</w:t>
      </w:r>
    </w:p>
    <w:p w14:paraId="4616BEC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1A25AF1" w14:textId="3C8F8CEB" w:rsidR="00EC2477" w:rsidRPr="00404408" w:rsidRDefault="00404408" w:rsidP="00404408">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r>
        <w:rPr>
          <w:rFonts w:ascii="Garamond" w:eastAsia="Ubuntu" w:hAnsi="Garamond" w:cs="Ubuntu"/>
          <w:sz w:val="22"/>
          <w:szCs w:val="22"/>
        </w:rPr>
        <w:t xml:space="preserve"> </w:t>
      </w:r>
      <w:r w:rsidR="00EC2477" w:rsidRPr="00045A52">
        <w:rPr>
          <w:rFonts w:ascii="Garamond" w:hAnsi="Garamond" w:cs="Ubuntu"/>
          <w:sz w:val="22"/>
          <w:szCs w:val="22"/>
        </w:rPr>
        <w:t>¢</w:t>
      </w:r>
    </w:p>
    <w:p w14:paraId="7C87D0A6" w14:textId="12B2947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From there the evening picked up pace. The beautiful desserts were demolished for a few tiny </w:t>
      </w:r>
      <w:r w:rsidR="00C2308D" w:rsidRPr="00045A52">
        <w:rPr>
          <w:rFonts w:ascii="Garamond" w:hAnsi="Garamond" w:cs="Times New Roman"/>
          <w:sz w:val="22"/>
          <w:szCs w:val="22"/>
        </w:rPr>
        <w:t>tastes and</w:t>
      </w:r>
      <w:r w:rsidRPr="00045A52">
        <w:rPr>
          <w:rFonts w:ascii="Garamond" w:hAnsi="Garamond" w:cs="Times New Roman"/>
          <w:sz w:val="22"/>
          <w:szCs w:val="22"/>
        </w:rPr>
        <w:t xml:space="preserve"> the coffee was left to go cold. They let the champagne take the strain. With some prompting from Eric, John had passed a bag of cocaine to the girls, who needed none. </w:t>
      </w:r>
    </w:p>
    <w:p w14:paraId="015C6F5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226FF0B" w14:textId="6496AC7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All too soon they were leaving the club and climbing into Eric</w:t>
      </w:r>
      <w:r w:rsidR="00C726A1">
        <w:rPr>
          <w:rFonts w:ascii="Garamond" w:hAnsi="Garamond" w:cs="Times New Roman"/>
          <w:sz w:val="22"/>
          <w:szCs w:val="22"/>
        </w:rPr>
        <w:t>’</w:t>
      </w:r>
      <w:r w:rsidRPr="00045A52">
        <w:rPr>
          <w:rFonts w:ascii="Garamond" w:hAnsi="Garamond" w:cs="Times New Roman"/>
          <w:sz w:val="22"/>
          <w:szCs w:val="22"/>
        </w:rPr>
        <w:t>s limo that had pulled up right in front of the door. And then inside there was some hilarity as Jayne and Eric scrabbled and scrambled on the floor, trying to find a magazine with her in it. This was the first time that it connected in John</w:t>
      </w:r>
      <w:r w:rsidR="00C726A1">
        <w:rPr>
          <w:rFonts w:ascii="Garamond" w:hAnsi="Garamond" w:cs="Times New Roman"/>
          <w:sz w:val="22"/>
          <w:szCs w:val="22"/>
        </w:rPr>
        <w:t>’</w:t>
      </w:r>
      <w:r w:rsidRPr="00045A52">
        <w:rPr>
          <w:rFonts w:ascii="Garamond" w:hAnsi="Garamond" w:cs="Times New Roman"/>
          <w:sz w:val="22"/>
          <w:szCs w:val="22"/>
        </w:rPr>
        <w:t xml:space="preserve">s head how these girls knew Eric and mostly he was surprised at his own innocence. </w:t>
      </w:r>
    </w:p>
    <w:p w14:paraId="3D131E9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1887040" w14:textId="107AB5B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From an evening with Jayne it should have been obvious. It was Sam </w:t>
      </w:r>
      <w:r w:rsidR="002B64FF">
        <w:rPr>
          <w:rFonts w:ascii="Garamond" w:hAnsi="Garamond" w:cs="Times New Roman"/>
          <w:sz w:val="22"/>
          <w:szCs w:val="22"/>
        </w:rPr>
        <w:t>who</w:t>
      </w:r>
      <w:r w:rsidRPr="00045A52">
        <w:rPr>
          <w:rFonts w:ascii="Garamond" w:hAnsi="Garamond" w:cs="Times New Roman"/>
          <w:sz w:val="22"/>
          <w:szCs w:val="22"/>
        </w:rPr>
        <w:t xml:space="preserve"> didn</w:t>
      </w:r>
      <w:r w:rsidR="00C726A1">
        <w:rPr>
          <w:rFonts w:ascii="Garamond" w:hAnsi="Garamond" w:cs="Times New Roman"/>
          <w:sz w:val="22"/>
          <w:szCs w:val="22"/>
        </w:rPr>
        <w:t>’</w:t>
      </w:r>
      <w:r w:rsidRPr="00045A52">
        <w:rPr>
          <w:rFonts w:ascii="Garamond" w:hAnsi="Garamond" w:cs="Times New Roman"/>
          <w:sz w:val="22"/>
          <w:szCs w:val="22"/>
        </w:rPr>
        <w:t>t quite fit. She had been a bit anxious throughout the meal and now rather than joining in with Eric and Jayne</w:t>
      </w:r>
      <w:r w:rsidR="00C726A1">
        <w:rPr>
          <w:rFonts w:ascii="Garamond" w:hAnsi="Garamond" w:cs="Times New Roman"/>
          <w:sz w:val="22"/>
          <w:szCs w:val="22"/>
        </w:rPr>
        <w:t>’</w:t>
      </w:r>
      <w:r w:rsidR="002B64FF">
        <w:rPr>
          <w:rFonts w:ascii="Garamond" w:hAnsi="Garamond" w:cs="Times New Roman"/>
          <w:sz w:val="22"/>
          <w:szCs w:val="22"/>
        </w:rPr>
        <w:t>s games s</w:t>
      </w:r>
      <w:r w:rsidRPr="00045A52">
        <w:rPr>
          <w:rFonts w:ascii="Garamond" w:hAnsi="Garamond" w:cs="Times New Roman"/>
          <w:sz w:val="22"/>
          <w:szCs w:val="22"/>
        </w:rPr>
        <w:t>he sat quietly on the seat beside him, leaning in and giving the occasional shiver, although it wasn</w:t>
      </w:r>
      <w:r w:rsidR="00C726A1">
        <w:rPr>
          <w:rFonts w:ascii="Garamond" w:hAnsi="Garamond" w:cs="Times New Roman"/>
          <w:sz w:val="22"/>
          <w:szCs w:val="22"/>
        </w:rPr>
        <w:t>’</w:t>
      </w:r>
      <w:r w:rsidRPr="00045A52">
        <w:rPr>
          <w:rFonts w:ascii="Garamond" w:hAnsi="Garamond" w:cs="Times New Roman"/>
          <w:sz w:val="22"/>
          <w:szCs w:val="22"/>
        </w:rPr>
        <w:t xml:space="preserve">t cold. John put his arm around her and his kindness seemed to do the trick. She huddled in closer and seemed to relax as they enjoyed the floorshow. </w:t>
      </w:r>
    </w:p>
    <w:p w14:paraId="0A471D5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53D877E" w14:textId="121A781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In short order the limousine reached its destination. </w:t>
      </w:r>
      <w:proofErr w:type="gramStart"/>
      <w:r w:rsidRPr="00045A52">
        <w:rPr>
          <w:rFonts w:ascii="Garamond" w:hAnsi="Garamond" w:cs="Times New Roman"/>
          <w:sz w:val="22"/>
          <w:szCs w:val="22"/>
        </w:rPr>
        <w:t>Another club</w:t>
      </w:r>
      <w:r w:rsidR="002B64FF">
        <w:rPr>
          <w:rFonts w:ascii="Garamond" w:hAnsi="Garamond" w:cs="Times New Roman"/>
          <w:sz w:val="22"/>
          <w:szCs w:val="22"/>
        </w:rPr>
        <w:t>,</w:t>
      </w:r>
      <w:r w:rsidRPr="00045A52">
        <w:rPr>
          <w:rFonts w:ascii="Garamond" w:hAnsi="Garamond" w:cs="Times New Roman"/>
          <w:sz w:val="22"/>
          <w:szCs w:val="22"/>
        </w:rPr>
        <w:t xml:space="preserve"> judging by the large gentleman who helped Sam, Jayne and John out of the car and onto the waiting red carpet.</w:t>
      </w:r>
      <w:proofErr w:type="gramEnd"/>
      <w:r w:rsidRPr="00045A52">
        <w:rPr>
          <w:rFonts w:ascii="Garamond" w:hAnsi="Garamond" w:cs="Times New Roman"/>
          <w:sz w:val="22"/>
          <w:szCs w:val="22"/>
        </w:rPr>
        <w:t xml:space="preserve"> Eric remained inside. He waved them off with instructions to abuse his bar tab, while he excused himself to get back to work. Rarely was there a night where he let his editor put the paper to bed without interference. He made vague promises to return in time.  </w:t>
      </w:r>
    </w:p>
    <w:p w14:paraId="0483D46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0782EE9" w14:textId="18B5D0D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White</w:t>
      </w:r>
      <w:r w:rsidR="00C726A1">
        <w:rPr>
          <w:rFonts w:ascii="Garamond" w:hAnsi="Garamond" w:cs="Times New Roman"/>
          <w:sz w:val="22"/>
          <w:szCs w:val="22"/>
        </w:rPr>
        <w:t>’</w:t>
      </w:r>
      <w:r w:rsidR="002B64FF">
        <w:rPr>
          <w:rFonts w:ascii="Garamond" w:hAnsi="Garamond" w:cs="Times New Roman"/>
          <w:sz w:val="22"/>
          <w:szCs w:val="22"/>
        </w:rPr>
        <w:t>s was anything but pristine –</w:t>
      </w:r>
      <w:r w:rsidRPr="00045A52">
        <w:rPr>
          <w:rFonts w:ascii="Garamond" w:hAnsi="Garamond" w:cs="Times New Roman"/>
          <w:sz w:val="22"/>
          <w:szCs w:val="22"/>
        </w:rPr>
        <w:t xml:space="preserve"> on</w:t>
      </w:r>
      <w:r w:rsidR="002B64FF">
        <w:rPr>
          <w:rFonts w:ascii="Garamond" w:hAnsi="Garamond" w:cs="Times New Roman"/>
          <w:sz w:val="22"/>
          <w:szCs w:val="22"/>
        </w:rPr>
        <w:t xml:space="preserve"> </w:t>
      </w:r>
      <w:r w:rsidRPr="00045A52">
        <w:rPr>
          <w:rFonts w:ascii="Garamond" w:hAnsi="Garamond" w:cs="Times New Roman"/>
          <w:sz w:val="22"/>
          <w:szCs w:val="22"/>
        </w:rPr>
        <w:t xml:space="preserve">a bad night it could actually be quite grey. Infamous as the exclusive haunt of film stars and minor royals, of rockers and high rollers, it was more usually filled with bored and boorish young aristos, uncouth city millionaires and whichever subset of the jet set happened to think they were the only ones who knew about it. </w:t>
      </w:r>
    </w:p>
    <w:p w14:paraId="2DAC830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E2B69FA" w14:textId="5C9FBBE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Footballers and soap stars fe</w:t>
      </w:r>
      <w:r w:rsidR="007D242C">
        <w:rPr>
          <w:rFonts w:ascii="Garamond" w:hAnsi="Garamond" w:cs="Times New Roman"/>
          <w:sz w:val="22"/>
          <w:szCs w:val="22"/>
        </w:rPr>
        <w:t>lt comfortable here. No-one would fail to</w:t>
      </w:r>
      <w:r w:rsidRPr="00045A52">
        <w:rPr>
          <w:rFonts w:ascii="Garamond" w:hAnsi="Garamond" w:cs="Times New Roman"/>
          <w:sz w:val="22"/>
          <w:szCs w:val="22"/>
        </w:rPr>
        <w:t xml:space="preserve"> recognise them and</w:t>
      </w:r>
      <w:r w:rsidR="007D242C">
        <w:rPr>
          <w:rFonts w:ascii="Garamond" w:hAnsi="Garamond" w:cs="Times New Roman"/>
          <w:sz w:val="22"/>
          <w:szCs w:val="22"/>
        </w:rPr>
        <w:t xml:space="preserve"> no-on</w:t>
      </w:r>
      <w:r w:rsidRPr="00045A52">
        <w:rPr>
          <w:rFonts w:ascii="Garamond" w:hAnsi="Garamond" w:cs="Times New Roman"/>
          <w:sz w:val="22"/>
          <w:szCs w:val="22"/>
        </w:rPr>
        <w:t>e would ask them their opinion on anything more challenging than what they thought of each other. Occasional American A-</w:t>
      </w:r>
      <w:proofErr w:type="spellStart"/>
      <w:r w:rsidRPr="00045A52">
        <w:rPr>
          <w:rFonts w:ascii="Garamond" w:hAnsi="Garamond" w:cs="Times New Roman"/>
          <w:sz w:val="22"/>
          <w:szCs w:val="22"/>
        </w:rPr>
        <w:t>listers</w:t>
      </w:r>
      <w:proofErr w:type="spellEnd"/>
      <w:r w:rsidRPr="00045A52">
        <w:rPr>
          <w:rFonts w:ascii="Garamond" w:hAnsi="Garamond" w:cs="Times New Roman"/>
          <w:sz w:val="22"/>
          <w:szCs w:val="22"/>
        </w:rPr>
        <w:t xml:space="preserve"> would splashdown at the end or more often the beginning of a publicity tour. The door policy was exclusive but nobody stopped the paparazzi from camping patiently on the pavement.  A </w:t>
      </w:r>
      <w:r w:rsidR="00C2308D" w:rsidRPr="00045A52">
        <w:rPr>
          <w:rFonts w:ascii="Garamond" w:hAnsi="Garamond" w:cs="Times New Roman"/>
          <w:sz w:val="22"/>
          <w:szCs w:val="22"/>
        </w:rPr>
        <w:t>well-timed</w:t>
      </w:r>
      <w:r w:rsidRPr="00045A52">
        <w:rPr>
          <w:rFonts w:ascii="Garamond" w:hAnsi="Garamond" w:cs="Times New Roman"/>
          <w:sz w:val="22"/>
          <w:szCs w:val="22"/>
        </w:rPr>
        <w:t xml:space="preserve"> telephone call from your publicist and </w:t>
      </w:r>
      <w:r w:rsidR="00C2308D" w:rsidRPr="00045A52">
        <w:rPr>
          <w:rFonts w:ascii="Garamond" w:hAnsi="Garamond" w:cs="Times New Roman"/>
          <w:sz w:val="22"/>
          <w:szCs w:val="22"/>
        </w:rPr>
        <w:t>a carefully</w:t>
      </w:r>
      <w:r w:rsidRPr="00045A52">
        <w:rPr>
          <w:rFonts w:ascii="Garamond" w:hAnsi="Garamond" w:cs="Times New Roman"/>
          <w:sz w:val="22"/>
          <w:szCs w:val="22"/>
        </w:rPr>
        <w:t xml:space="preserve"> choreographed stumble into a taxi at four AM was all it took to appear in the party pages of </w:t>
      </w:r>
      <w:r w:rsidR="00C2308D" w:rsidRPr="00045A52">
        <w:rPr>
          <w:rFonts w:ascii="Garamond" w:hAnsi="Garamond" w:cs="Times New Roman"/>
          <w:sz w:val="22"/>
          <w:szCs w:val="22"/>
        </w:rPr>
        <w:t xml:space="preserve">the </w:t>
      </w:r>
      <w:r w:rsidRPr="00045A52">
        <w:rPr>
          <w:rFonts w:ascii="Garamond" w:hAnsi="Garamond" w:cs="Times New Roman"/>
          <w:sz w:val="22"/>
          <w:szCs w:val="22"/>
        </w:rPr>
        <w:t xml:space="preserve">tabloids and </w:t>
      </w:r>
      <w:r w:rsidR="00C2308D" w:rsidRPr="00045A52">
        <w:rPr>
          <w:rFonts w:ascii="Garamond" w:hAnsi="Garamond" w:cs="Times New Roman"/>
          <w:sz w:val="22"/>
          <w:szCs w:val="22"/>
        </w:rPr>
        <w:lastRenderedPageBreak/>
        <w:t xml:space="preserve">the </w:t>
      </w:r>
      <w:r w:rsidRPr="00045A52">
        <w:rPr>
          <w:rFonts w:ascii="Garamond" w:hAnsi="Garamond" w:cs="Times New Roman"/>
          <w:sz w:val="22"/>
          <w:szCs w:val="22"/>
        </w:rPr>
        <w:t>free</w:t>
      </w:r>
      <w:r w:rsidR="00C2308D" w:rsidRPr="00045A52">
        <w:rPr>
          <w:rFonts w:ascii="Garamond" w:hAnsi="Garamond" w:cs="Times New Roman"/>
          <w:sz w:val="22"/>
          <w:szCs w:val="22"/>
        </w:rPr>
        <w:t>-</w:t>
      </w:r>
      <w:r w:rsidRPr="00045A52">
        <w:rPr>
          <w:rFonts w:ascii="Garamond" w:hAnsi="Garamond" w:cs="Times New Roman"/>
          <w:sz w:val="22"/>
          <w:szCs w:val="22"/>
        </w:rPr>
        <w:t>sheets. Everyone knew it and they were</w:t>
      </w:r>
      <w:r w:rsidR="00C2308D" w:rsidRPr="00045A52">
        <w:rPr>
          <w:rFonts w:ascii="Garamond" w:hAnsi="Garamond" w:cs="Times New Roman"/>
          <w:sz w:val="22"/>
          <w:szCs w:val="22"/>
        </w:rPr>
        <w:t xml:space="preserve"> all</w:t>
      </w:r>
      <w:r w:rsidRPr="00045A52">
        <w:rPr>
          <w:rFonts w:ascii="Garamond" w:hAnsi="Garamond" w:cs="Times New Roman"/>
          <w:sz w:val="22"/>
          <w:szCs w:val="22"/>
        </w:rPr>
        <w:t xml:space="preserve"> happy with the arrangement.</w:t>
      </w:r>
    </w:p>
    <w:p w14:paraId="728D6BC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66C3723" w14:textId="1122E97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With Eric gone, and with a little assistance from the marching powder and support from a beautiful woman on either arm, John was able to step into the shoes of an alpha male. They were an unfamiliar fit but with each step they felt more </w:t>
      </w:r>
      <w:r w:rsidR="007D242C">
        <w:rPr>
          <w:rFonts w:ascii="Garamond" w:hAnsi="Garamond" w:cs="Times New Roman"/>
          <w:sz w:val="22"/>
          <w:szCs w:val="22"/>
        </w:rPr>
        <w:t>comfortable. T</w:t>
      </w:r>
      <w:r w:rsidRPr="00045A52">
        <w:rPr>
          <w:rFonts w:ascii="Garamond" w:hAnsi="Garamond" w:cs="Times New Roman"/>
          <w:sz w:val="22"/>
          <w:szCs w:val="22"/>
        </w:rPr>
        <w:t>hey were the nicest new shoes he</w:t>
      </w:r>
      <w:r w:rsidR="00C726A1">
        <w:rPr>
          <w:rFonts w:ascii="Garamond" w:hAnsi="Garamond" w:cs="Times New Roman"/>
          <w:sz w:val="22"/>
          <w:szCs w:val="22"/>
        </w:rPr>
        <w:t>’</w:t>
      </w:r>
      <w:r w:rsidRPr="00045A52">
        <w:rPr>
          <w:rFonts w:ascii="Garamond" w:hAnsi="Garamond" w:cs="Times New Roman"/>
          <w:sz w:val="22"/>
          <w:szCs w:val="22"/>
        </w:rPr>
        <w:t xml:space="preserve">d ever had. </w:t>
      </w:r>
    </w:p>
    <w:p w14:paraId="708C1A2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9D3F4E0" w14:textId="4F931E9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tried to guide his girls to the bar but a woman with a cream cocktail dress and a big black ear-mike intercepted them and guided them to a private table; A black </w:t>
      </w:r>
      <w:r w:rsidR="00C2308D" w:rsidRPr="00045A52">
        <w:rPr>
          <w:rFonts w:ascii="Garamond" w:hAnsi="Garamond" w:cs="Times New Roman"/>
          <w:sz w:val="22"/>
          <w:szCs w:val="22"/>
        </w:rPr>
        <w:t>marble</w:t>
      </w:r>
      <w:r w:rsidRPr="00045A52">
        <w:rPr>
          <w:rFonts w:ascii="Garamond" w:hAnsi="Garamond" w:cs="Times New Roman"/>
          <w:sz w:val="22"/>
          <w:szCs w:val="22"/>
        </w:rPr>
        <w:t xml:space="preserve"> disc with three ice buckets in the middle. They were expected and they were important.</w:t>
      </w:r>
    </w:p>
    <w:p w14:paraId="636623E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07BDEF5"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slid round to the middle of the white leather seat and Sam and Jayne slid in on either side. There was easily enough space for ten very important people </w:t>
      </w:r>
      <w:r w:rsidRPr="00045A52">
        <w:rPr>
          <w:rFonts w:ascii="Garamond" w:hAnsi="Garamond" w:cs="Times New Roman"/>
          <w:i/>
          <w:iCs/>
          <w:sz w:val="22"/>
          <w:szCs w:val="22"/>
        </w:rPr>
        <w:t xml:space="preserve">and </w:t>
      </w:r>
      <w:r w:rsidRPr="00045A52">
        <w:rPr>
          <w:rFonts w:ascii="Garamond" w:hAnsi="Garamond" w:cs="Times New Roman"/>
          <w:sz w:val="22"/>
          <w:szCs w:val="22"/>
        </w:rPr>
        <w:t xml:space="preserve">all their egos. Nonetheless the girls both squeezed in close to him. </w:t>
      </w:r>
    </w:p>
    <w:p w14:paraId="0B2543E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FA9F7A4" w14:textId="29EF94E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There was champagne waiting for them but the waiter who opened it wondered if they wouldn</w:t>
      </w:r>
      <w:r w:rsidR="00C726A1">
        <w:rPr>
          <w:rFonts w:ascii="Garamond" w:hAnsi="Garamond" w:cs="Times New Roman"/>
          <w:sz w:val="22"/>
          <w:szCs w:val="22"/>
        </w:rPr>
        <w:t>’</w:t>
      </w:r>
      <w:r w:rsidRPr="00045A52">
        <w:rPr>
          <w:rFonts w:ascii="Garamond" w:hAnsi="Garamond" w:cs="Times New Roman"/>
          <w:sz w:val="22"/>
          <w:szCs w:val="22"/>
        </w:rPr>
        <w:t xml:space="preserve">t also like some shots. </w:t>
      </w:r>
      <w:proofErr w:type="gramStart"/>
      <w:r w:rsidRPr="00045A52">
        <w:rPr>
          <w:rFonts w:ascii="Garamond" w:hAnsi="Garamond" w:cs="Times New Roman"/>
          <w:sz w:val="22"/>
          <w:szCs w:val="22"/>
        </w:rPr>
        <w:t>Which of course they would.</w:t>
      </w:r>
      <w:proofErr w:type="gramEnd"/>
      <w:r w:rsidRPr="00045A52">
        <w:rPr>
          <w:rFonts w:ascii="Garamond" w:hAnsi="Garamond" w:cs="Times New Roman"/>
          <w:sz w:val="22"/>
          <w:szCs w:val="22"/>
        </w:rPr>
        <w:t xml:space="preserve"> </w:t>
      </w:r>
    </w:p>
    <w:p w14:paraId="268E0D7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2A6911A" w14:textId="0362D8E4" w:rsidR="00EC2477" w:rsidRPr="00045A52" w:rsidRDefault="00EC2477" w:rsidP="00EC2477">
      <w:pPr>
        <w:pStyle w:val="NovelBody"/>
        <w:spacing w:line="240" w:lineRule="auto"/>
        <w:ind w:firstLine="0"/>
        <w:jc w:val="both"/>
        <w:rPr>
          <w:rFonts w:ascii="Garamond" w:hAnsi="Garamond" w:cs="Times New Roman"/>
          <w:sz w:val="22"/>
          <w:szCs w:val="22"/>
        </w:rPr>
      </w:pPr>
      <w:proofErr w:type="gramStart"/>
      <w:r w:rsidRPr="00045A52">
        <w:rPr>
          <w:rFonts w:ascii="Garamond" w:hAnsi="Garamond" w:cs="Times New Roman"/>
          <w:sz w:val="22"/>
          <w:szCs w:val="22"/>
        </w:rPr>
        <w:t>Moments later a bottle of frozen vodka appeared with three squat shot glasses nestling in a brick of solid ice.</w:t>
      </w:r>
      <w:proofErr w:type="gramEnd"/>
      <w:r w:rsidRPr="00045A52">
        <w:rPr>
          <w:rFonts w:ascii="Garamond" w:hAnsi="Garamond" w:cs="Times New Roman"/>
          <w:sz w:val="22"/>
          <w:szCs w:val="22"/>
        </w:rPr>
        <w:t xml:space="preserve"> The vodka was a brand he</w:t>
      </w:r>
      <w:r w:rsidR="00C726A1">
        <w:rPr>
          <w:rFonts w:ascii="Garamond" w:hAnsi="Garamond" w:cs="Times New Roman"/>
          <w:sz w:val="22"/>
          <w:szCs w:val="22"/>
        </w:rPr>
        <w:t>’</w:t>
      </w:r>
      <w:r w:rsidRPr="00045A52">
        <w:rPr>
          <w:rFonts w:ascii="Garamond" w:hAnsi="Garamond" w:cs="Times New Roman"/>
          <w:sz w:val="22"/>
          <w:szCs w:val="22"/>
        </w:rPr>
        <w:t xml:space="preserve">d never heard </w:t>
      </w:r>
      <w:r w:rsidR="007D242C">
        <w:rPr>
          <w:rFonts w:ascii="Garamond" w:hAnsi="Garamond" w:cs="Times New Roman"/>
          <w:sz w:val="22"/>
          <w:szCs w:val="22"/>
        </w:rPr>
        <w:t xml:space="preserve">of </w:t>
      </w:r>
      <w:r w:rsidRPr="00045A52">
        <w:rPr>
          <w:rFonts w:ascii="Garamond" w:hAnsi="Garamond" w:cs="Times New Roman"/>
          <w:sz w:val="22"/>
          <w:szCs w:val="22"/>
        </w:rPr>
        <w:t>and had a flavour like satanic snowflakes. They had toasted themselves and slammed their glasses back down while the freezing liquid warmed them from inside.</w:t>
      </w:r>
    </w:p>
    <w:p w14:paraId="3B195F3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767D4B1" w14:textId="30A65B3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So,</w:t>
      </w:r>
      <w:r>
        <w:rPr>
          <w:rFonts w:ascii="Garamond" w:hAnsi="Garamond" w:cs="Times New Roman"/>
          <w:sz w:val="22"/>
          <w:szCs w:val="22"/>
        </w:rPr>
        <w:t>”</w:t>
      </w:r>
      <w:r w:rsidR="00EC2477" w:rsidRPr="00045A52">
        <w:rPr>
          <w:rFonts w:ascii="Garamond" w:hAnsi="Garamond" w:cs="Times New Roman"/>
          <w:sz w:val="22"/>
          <w:szCs w:val="22"/>
        </w:rPr>
        <w:t xml:space="preserve"> Sam asked, </w:t>
      </w:r>
      <w:r>
        <w:rPr>
          <w:rFonts w:ascii="Garamond" w:hAnsi="Garamond" w:cs="Times New Roman"/>
          <w:sz w:val="22"/>
          <w:szCs w:val="22"/>
        </w:rPr>
        <w:t>“</w:t>
      </w:r>
      <w:r w:rsidR="00EC2477" w:rsidRPr="00045A52">
        <w:rPr>
          <w:rFonts w:ascii="Garamond" w:hAnsi="Garamond" w:cs="Times New Roman"/>
          <w:sz w:val="22"/>
          <w:szCs w:val="22"/>
        </w:rPr>
        <w:t>what exactly is this big idea of yours? I didn</w:t>
      </w:r>
      <w:r w:rsidR="00C726A1">
        <w:rPr>
          <w:rFonts w:ascii="Garamond" w:hAnsi="Garamond" w:cs="Times New Roman"/>
          <w:sz w:val="22"/>
          <w:szCs w:val="22"/>
        </w:rPr>
        <w:t>’</w:t>
      </w:r>
      <w:r w:rsidR="00EC2477" w:rsidRPr="00045A52">
        <w:rPr>
          <w:rFonts w:ascii="Garamond" w:hAnsi="Garamond" w:cs="Times New Roman"/>
          <w:sz w:val="22"/>
          <w:szCs w:val="22"/>
        </w:rPr>
        <w:t>t really follow when Eric was explaining and you didn</w:t>
      </w:r>
      <w:r w:rsidR="00C726A1">
        <w:rPr>
          <w:rFonts w:ascii="Garamond" w:hAnsi="Garamond" w:cs="Times New Roman"/>
          <w:sz w:val="22"/>
          <w:szCs w:val="22"/>
        </w:rPr>
        <w:t>’</w:t>
      </w:r>
      <w:r w:rsidR="00EC2477" w:rsidRPr="00045A52">
        <w:rPr>
          <w:rFonts w:ascii="Garamond" w:hAnsi="Garamond" w:cs="Times New Roman"/>
          <w:sz w:val="22"/>
          <w:szCs w:val="22"/>
        </w:rPr>
        <w:t>t get a chance to say for yourself.</w:t>
      </w:r>
      <w:r>
        <w:rPr>
          <w:rFonts w:ascii="Garamond" w:hAnsi="Garamond" w:cs="Times New Roman"/>
          <w:sz w:val="22"/>
          <w:szCs w:val="22"/>
        </w:rPr>
        <w:t>”</w:t>
      </w:r>
    </w:p>
    <w:p w14:paraId="45577E3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891DDBF" w14:textId="063582E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paused as he thought of the best way to answer. He felt </w:t>
      </w:r>
      <w:r w:rsidRPr="00045A52">
        <w:rPr>
          <w:rFonts w:ascii="Garamond" w:hAnsi="Garamond" w:cs="Times New Roman"/>
          <w:sz w:val="22"/>
          <w:szCs w:val="22"/>
        </w:rPr>
        <w:lastRenderedPageBreak/>
        <w:t>as clear-headed as that night on the stage. That was a long time ago and in the blur of that time he had been asked many times. But this was the first time since then that he actually had an audience. He was very glad she</w:t>
      </w:r>
      <w:r w:rsidR="00C726A1">
        <w:rPr>
          <w:rFonts w:ascii="Garamond" w:hAnsi="Garamond" w:cs="Times New Roman"/>
          <w:sz w:val="22"/>
          <w:szCs w:val="22"/>
        </w:rPr>
        <w:t>’</w:t>
      </w:r>
      <w:r w:rsidRPr="00045A52">
        <w:rPr>
          <w:rFonts w:ascii="Garamond" w:hAnsi="Garamond" w:cs="Times New Roman"/>
          <w:sz w:val="22"/>
          <w:szCs w:val="22"/>
        </w:rPr>
        <w:t>d asked.</w:t>
      </w:r>
    </w:p>
    <w:p w14:paraId="1EF4B318" w14:textId="77777777" w:rsidR="00EC2477" w:rsidRPr="00045A52" w:rsidRDefault="00EC2477" w:rsidP="00EC2477">
      <w:pPr>
        <w:pStyle w:val="NovelBody"/>
        <w:spacing w:line="240" w:lineRule="auto"/>
        <w:ind w:firstLine="0"/>
        <w:jc w:val="both"/>
        <w:rPr>
          <w:rFonts w:ascii="Garamond" w:hAnsi="Garamond" w:cs="Ubuntu"/>
          <w:sz w:val="22"/>
          <w:szCs w:val="22"/>
        </w:rPr>
      </w:pPr>
    </w:p>
    <w:p w14:paraId="2C8756DE" w14:textId="77777777" w:rsidR="00EC2477" w:rsidRPr="00045A52" w:rsidRDefault="00EC2477" w:rsidP="00C2308D">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5F1C507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problem was that rearranging the chaos never actually decreased it. In the closed system of his bedsit, he could only bring order to any one part at the cost of disorder elsewhere. </w:t>
      </w:r>
      <w:proofErr w:type="gramStart"/>
      <w:r w:rsidRPr="00045A52">
        <w:rPr>
          <w:rFonts w:ascii="Garamond" w:hAnsi="Garamond" w:cs="Times New Roman"/>
          <w:sz w:val="22"/>
          <w:szCs w:val="22"/>
        </w:rPr>
        <w:t>And since the room was so small that, even when he had done that, it was all but impossible to keep the two from mixing together again.</w:t>
      </w:r>
      <w:proofErr w:type="gramEnd"/>
    </w:p>
    <w:p w14:paraId="5C490DC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9A24582"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needed to be able to remove the unwanted noise and extraneous information to leave him with a clearer signal and a view of his own carpet. </w:t>
      </w:r>
    </w:p>
    <w:p w14:paraId="6151919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14B80B6" w14:textId="77777777" w:rsidR="00EC2477" w:rsidRPr="00045A52" w:rsidRDefault="00EC2477" w:rsidP="00EC2477">
      <w:pPr>
        <w:pStyle w:val="NovelBody"/>
        <w:spacing w:line="240" w:lineRule="auto"/>
        <w:ind w:firstLine="0"/>
        <w:jc w:val="both"/>
        <w:rPr>
          <w:rFonts w:ascii="Garamond" w:hAnsi="Garamond" w:cs="Times New Roman"/>
          <w:sz w:val="22"/>
          <w:szCs w:val="22"/>
        </w:rPr>
      </w:pPr>
      <w:proofErr w:type="gramStart"/>
      <w:r w:rsidRPr="00045A52">
        <w:rPr>
          <w:rFonts w:ascii="Garamond" w:hAnsi="Garamond" w:cs="Times New Roman"/>
          <w:sz w:val="22"/>
          <w:szCs w:val="22"/>
        </w:rPr>
        <w:t>But how?</w:t>
      </w:r>
      <w:proofErr w:type="gramEnd"/>
      <w:r w:rsidRPr="00045A52">
        <w:rPr>
          <w:rFonts w:ascii="Garamond" w:hAnsi="Garamond" w:cs="Times New Roman"/>
          <w:sz w:val="22"/>
          <w:szCs w:val="22"/>
        </w:rPr>
        <w:t xml:space="preserve"> </w:t>
      </w:r>
    </w:p>
    <w:p w14:paraId="18958FB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CB687BD" w14:textId="0180751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His bin was already full and he could </w:t>
      </w:r>
      <w:r w:rsidR="00C2308D" w:rsidRPr="00045A52">
        <w:rPr>
          <w:rFonts w:ascii="Garamond" w:hAnsi="Garamond" w:cs="Times New Roman"/>
          <w:sz w:val="22"/>
          <w:szCs w:val="22"/>
        </w:rPr>
        <w:t xml:space="preserve">not </w:t>
      </w:r>
      <w:r w:rsidRPr="00045A52">
        <w:rPr>
          <w:rFonts w:ascii="Garamond" w:hAnsi="Garamond" w:cs="Times New Roman"/>
          <w:sz w:val="22"/>
          <w:szCs w:val="22"/>
        </w:rPr>
        <w:t>burn things because he didn</w:t>
      </w:r>
      <w:r w:rsidR="00C726A1">
        <w:rPr>
          <w:rFonts w:ascii="Garamond" w:hAnsi="Garamond" w:cs="Times New Roman"/>
          <w:sz w:val="22"/>
          <w:szCs w:val="22"/>
        </w:rPr>
        <w:t>’</w:t>
      </w:r>
      <w:r w:rsidRPr="00045A52">
        <w:rPr>
          <w:rFonts w:ascii="Garamond" w:hAnsi="Garamond" w:cs="Times New Roman"/>
          <w:sz w:val="22"/>
          <w:szCs w:val="22"/>
        </w:rPr>
        <w:t xml:space="preserve">t have a fireplace. Then he saw the solution. It was crystal clear and had been right in front of him the whole time. </w:t>
      </w:r>
    </w:p>
    <w:p w14:paraId="418242F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D4FC763"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Getting up from the floor, he went over and threw open the window. </w:t>
      </w:r>
    </w:p>
    <w:p w14:paraId="38A0E9A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0304020" w14:textId="77777777" w:rsidR="00EC2477" w:rsidRPr="00045A52" w:rsidRDefault="00EC2477" w:rsidP="00C2308D">
      <w:pPr>
        <w:pStyle w:val="NovelBody"/>
        <w:spacing w:line="240" w:lineRule="auto"/>
        <w:ind w:firstLine="0"/>
        <w:jc w:val="center"/>
        <w:rPr>
          <w:rFonts w:ascii="Garamond" w:hAnsi="Garamond" w:cs="Times New Roman"/>
          <w:sz w:val="22"/>
          <w:szCs w:val="22"/>
        </w:rPr>
      </w:pPr>
      <w:r w:rsidRPr="00045A52">
        <w:rPr>
          <w:rFonts w:ascii="Garamond" w:hAnsi="Garamond" w:cs="Times New Roman"/>
          <w:sz w:val="22"/>
          <w:szCs w:val="22"/>
        </w:rPr>
        <w:t>*</w:t>
      </w:r>
    </w:p>
    <w:p w14:paraId="2618D5A8" w14:textId="059833C5" w:rsidR="00EC2477" w:rsidRPr="00045A52" w:rsidRDefault="00C2308D"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It was </w:t>
      </w:r>
      <w:r w:rsidR="00EC2477" w:rsidRPr="00045A52">
        <w:rPr>
          <w:rFonts w:ascii="Garamond" w:hAnsi="Garamond" w:cs="Times New Roman"/>
          <w:sz w:val="22"/>
          <w:szCs w:val="22"/>
        </w:rPr>
        <w:t xml:space="preserve">only </w:t>
      </w:r>
      <w:r w:rsidRPr="00045A52">
        <w:rPr>
          <w:rFonts w:ascii="Garamond" w:hAnsi="Garamond" w:cs="Times New Roman"/>
          <w:sz w:val="22"/>
          <w:szCs w:val="22"/>
        </w:rPr>
        <w:t xml:space="preserve">when </w:t>
      </w:r>
      <w:r w:rsidR="00EC2477" w:rsidRPr="00045A52">
        <w:rPr>
          <w:rFonts w:ascii="Garamond" w:hAnsi="Garamond" w:cs="Times New Roman"/>
          <w:sz w:val="22"/>
          <w:szCs w:val="22"/>
        </w:rPr>
        <w:t>Jayne</w:t>
      </w:r>
      <w:r w:rsidR="00C726A1">
        <w:rPr>
          <w:rFonts w:ascii="Garamond" w:hAnsi="Garamond" w:cs="Times New Roman"/>
          <w:sz w:val="22"/>
          <w:szCs w:val="22"/>
        </w:rPr>
        <w:t>’</w:t>
      </w:r>
      <w:r w:rsidR="00EC2477" w:rsidRPr="00045A52">
        <w:rPr>
          <w:rFonts w:ascii="Garamond" w:hAnsi="Garamond" w:cs="Times New Roman"/>
          <w:sz w:val="22"/>
          <w:szCs w:val="22"/>
        </w:rPr>
        <w:t xml:space="preserve">s mask slipped </w:t>
      </w:r>
      <w:r w:rsidRPr="00045A52">
        <w:rPr>
          <w:rFonts w:ascii="Garamond" w:hAnsi="Garamond" w:cs="Times New Roman"/>
          <w:sz w:val="22"/>
          <w:szCs w:val="22"/>
        </w:rPr>
        <w:t>for a second</w:t>
      </w:r>
      <w:r w:rsidR="00273B20">
        <w:rPr>
          <w:rFonts w:ascii="Garamond" w:hAnsi="Garamond" w:cs="Times New Roman"/>
          <w:sz w:val="22"/>
          <w:szCs w:val="22"/>
        </w:rPr>
        <w:t xml:space="preserve"> time,</w:t>
      </w:r>
      <w:r w:rsidRPr="00045A52">
        <w:rPr>
          <w:rFonts w:ascii="Garamond" w:hAnsi="Garamond" w:cs="Times New Roman"/>
          <w:sz w:val="22"/>
          <w:szCs w:val="22"/>
        </w:rPr>
        <w:t xml:space="preserve"> letting her boredom creep</w:t>
      </w:r>
      <w:r w:rsidR="00EC2477" w:rsidRPr="00045A52">
        <w:rPr>
          <w:rFonts w:ascii="Garamond" w:hAnsi="Garamond" w:cs="Times New Roman"/>
          <w:sz w:val="22"/>
          <w:szCs w:val="22"/>
        </w:rPr>
        <w:t xml:space="preserve"> through that John slowed down enough for the irony to catch up with him. For the last half hour he had been sitting here holding forth, talking non-stop about how life passed people by, that there was so much to experience and enjoy in every </w:t>
      </w:r>
      <w:proofErr w:type="spellStart"/>
      <w:r w:rsidR="00EC2477" w:rsidRPr="00045A52">
        <w:rPr>
          <w:rFonts w:ascii="Garamond" w:hAnsi="Garamond" w:cs="Times New Roman"/>
          <w:sz w:val="22"/>
          <w:szCs w:val="22"/>
        </w:rPr>
        <w:t>singe</w:t>
      </w:r>
      <w:proofErr w:type="spellEnd"/>
      <w:r w:rsidR="00EC2477" w:rsidRPr="00045A52">
        <w:rPr>
          <w:rFonts w:ascii="Garamond" w:hAnsi="Garamond" w:cs="Times New Roman"/>
          <w:sz w:val="22"/>
          <w:szCs w:val="22"/>
        </w:rPr>
        <w:t xml:space="preserve"> moment. He had been witty. He had been entertaining. He had made the girls laugh, at first. </w:t>
      </w:r>
    </w:p>
    <w:p w14:paraId="21C9533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3894B61" w14:textId="3B06CFE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Sam was still with him but somewhere along the way Jayne had fallen behind. She did a good job of hiding her boredom, at least from John. But this time last time he had finally noticed. It stopped him short. His person</w:t>
      </w:r>
      <w:r w:rsidR="00273B20">
        <w:rPr>
          <w:rFonts w:ascii="Garamond" w:hAnsi="Garamond" w:cs="Times New Roman"/>
          <w:sz w:val="22"/>
          <w:szCs w:val="22"/>
        </w:rPr>
        <w:t>al</w:t>
      </w:r>
      <w:r w:rsidRPr="00045A52">
        <w:rPr>
          <w:rFonts w:ascii="Garamond" w:hAnsi="Garamond" w:cs="Times New Roman"/>
          <w:sz w:val="22"/>
          <w:szCs w:val="22"/>
        </w:rPr>
        <w:t xml:space="preserve"> revelation held no interest for Jayne.</w:t>
      </w:r>
    </w:p>
    <w:p w14:paraId="051D942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AC902FE" w14:textId="0F639C4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Realising the mistake she had made Jayne need</w:t>
      </w:r>
      <w:r w:rsidR="00273B20">
        <w:rPr>
          <w:rFonts w:ascii="Garamond" w:hAnsi="Garamond" w:cs="Times New Roman"/>
          <w:sz w:val="22"/>
          <w:szCs w:val="22"/>
        </w:rPr>
        <w:t>ed</w:t>
      </w:r>
      <w:r w:rsidRPr="00045A52">
        <w:rPr>
          <w:rFonts w:ascii="Garamond" w:hAnsi="Garamond" w:cs="Times New Roman"/>
          <w:sz w:val="22"/>
          <w:szCs w:val="22"/>
        </w:rPr>
        <w:t xml:space="preserve"> to fix it. The usual small talk wouldn</w:t>
      </w:r>
      <w:r w:rsidR="00C726A1">
        <w:rPr>
          <w:rFonts w:ascii="Garamond" w:hAnsi="Garamond" w:cs="Times New Roman"/>
          <w:sz w:val="22"/>
          <w:szCs w:val="22"/>
        </w:rPr>
        <w:t>’</w:t>
      </w:r>
      <w:r w:rsidRPr="00045A52">
        <w:rPr>
          <w:rFonts w:ascii="Garamond" w:hAnsi="Garamond" w:cs="Times New Roman"/>
          <w:sz w:val="22"/>
          <w:szCs w:val="22"/>
        </w:rPr>
        <w:t>t help but she had plenty of tools to her trade. This was her job and she was very good at it.</w:t>
      </w:r>
    </w:p>
    <w:p w14:paraId="6C84A2E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76AC047" w14:textId="4B9AFEC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273B20">
        <w:rPr>
          <w:rFonts w:ascii="Garamond" w:hAnsi="Garamond" w:cs="Times New Roman"/>
          <w:sz w:val="22"/>
          <w:szCs w:val="22"/>
        </w:rPr>
        <w:t>Come on, l</w:t>
      </w:r>
      <w:r w:rsidR="00EC2477" w:rsidRPr="00045A52">
        <w:rPr>
          <w:rFonts w:ascii="Garamond" w:hAnsi="Garamond" w:cs="Times New Roman"/>
          <w:sz w:val="22"/>
          <w:szCs w:val="22"/>
        </w:rPr>
        <w:t>et</w:t>
      </w:r>
      <w:r w:rsidR="00C726A1">
        <w:rPr>
          <w:rFonts w:ascii="Garamond" w:hAnsi="Garamond" w:cs="Times New Roman"/>
          <w:sz w:val="22"/>
          <w:szCs w:val="22"/>
        </w:rPr>
        <w:t>’</w:t>
      </w:r>
      <w:r w:rsidR="00EC2477" w:rsidRPr="00045A52">
        <w:rPr>
          <w:rFonts w:ascii="Garamond" w:hAnsi="Garamond" w:cs="Times New Roman"/>
          <w:sz w:val="22"/>
          <w:szCs w:val="22"/>
        </w:rPr>
        <w:t>s all have a dance.</w:t>
      </w:r>
      <w:r>
        <w:rPr>
          <w:rFonts w:ascii="Garamond" w:hAnsi="Garamond" w:cs="Times New Roman"/>
          <w:sz w:val="22"/>
          <w:szCs w:val="22"/>
        </w:rPr>
        <w:t>”</w:t>
      </w:r>
      <w:r w:rsidR="00EC2477" w:rsidRPr="00045A52">
        <w:rPr>
          <w:rFonts w:ascii="Garamond" w:hAnsi="Garamond" w:cs="Times New Roman"/>
          <w:sz w:val="22"/>
          <w:szCs w:val="22"/>
        </w:rPr>
        <w:t xml:space="preserve"> Grabbing John</w:t>
      </w:r>
      <w:r w:rsidR="00C726A1">
        <w:rPr>
          <w:rFonts w:ascii="Garamond" w:hAnsi="Garamond" w:cs="Times New Roman"/>
          <w:sz w:val="22"/>
          <w:szCs w:val="22"/>
        </w:rPr>
        <w:t>’</w:t>
      </w:r>
      <w:r w:rsidR="00EC2477" w:rsidRPr="00045A52">
        <w:rPr>
          <w:rFonts w:ascii="Garamond" w:hAnsi="Garamond" w:cs="Times New Roman"/>
          <w:sz w:val="22"/>
          <w:szCs w:val="22"/>
        </w:rPr>
        <w:t>s hand she pulled him from his seat and she and Sam escorted him to the dance floor.</w:t>
      </w:r>
    </w:p>
    <w:p w14:paraId="155F328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022D4AB" w14:textId="30F13A7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On any other night John might have put up more of a fight but in the hands of two professional escorts he didn</w:t>
      </w:r>
      <w:r w:rsidR="00C726A1">
        <w:rPr>
          <w:rFonts w:ascii="Garamond" w:hAnsi="Garamond" w:cs="Times New Roman"/>
          <w:sz w:val="22"/>
          <w:szCs w:val="22"/>
        </w:rPr>
        <w:t>’</w:t>
      </w:r>
      <w:r w:rsidRPr="00045A52">
        <w:rPr>
          <w:rFonts w:ascii="Garamond" w:hAnsi="Garamond" w:cs="Times New Roman"/>
          <w:sz w:val="22"/>
          <w:szCs w:val="22"/>
        </w:rPr>
        <w:t>t stand a chance. Not that he knew this or perhaps he might have put up a fight. It was the sort of this that would have pricked John</w:t>
      </w:r>
      <w:r w:rsidR="00C726A1">
        <w:rPr>
          <w:rFonts w:ascii="Garamond" w:hAnsi="Garamond" w:cs="Times New Roman"/>
          <w:sz w:val="22"/>
          <w:szCs w:val="22"/>
        </w:rPr>
        <w:t>’</w:t>
      </w:r>
      <w:r w:rsidRPr="00045A52">
        <w:rPr>
          <w:rFonts w:ascii="Garamond" w:hAnsi="Garamond" w:cs="Times New Roman"/>
          <w:sz w:val="22"/>
          <w:szCs w:val="22"/>
        </w:rPr>
        <w:t>s conscience as a polyester liberal</w:t>
      </w:r>
      <w:r w:rsidRPr="00045A52">
        <w:rPr>
          <w:rStyle w:val="FootnoteReference"/>
          <w:rFonts w:ascii="Garamond" w:hAnsi="Garamond" w:cs="Times New Roman"/>
          <w:sz w:val="22"/>
          <w:szCs w:val="22"/>
        </w:rPr>
        <w:footnoteReference w:id="2"/>
      </w:r>
      <w:r w:rsidRPr="00045A52">
        <w:rPr>
          <w:rFonts w:ascii="Garamond" w:hAnsi="Garamond" w:cs="Times New Roman"/>
          <w:sz w:val="22"/>
          <w:szCs w:val="22"/>
        </w:rPr>
        <w:t xml:space="preserve">. But, even, then he would have lost, in the end. Besides he was a polyester liberal but he was also a man.  Sam and Jayne were </w:t>
      </w:r>
      <w:proofErr w:type="gramStart"/>
      <w:r w:rsidRPr="00045A52">
        <w:rPr>
          <w:rFonts w:ascii="Garamond" w:hAnsi="Garamond" w:cs="Times New Roman"/>
          <w:sz w:val="22"/>
          <w:szCs w:val="22"/>
        </w:rPr>
        <w:t>very,</w:t>
      </w:r>
      <w:proofErr w:type="gramEnd"/>
      <w:r w:rsidRPr="00045A52">
        <w:rPr>
          <w:rFonts w:ascii="Garamond" w:hAnsi="Garamond" w:cs="Times New Roman"/>
          <w:sz w:val="22"/>
          <w:szCs w:val="22"/>
        </w:rPr>
        <w:t xml:space="preserve"> very expensive </w:t>
      </w:r>
      <w:r w:rsidR="00EA21CC" w:rsidRPr="00045A52">
        <w:rPr>
          <w:rFonts w:ascii="Garamond" w:hAnsi="Garamond" w:cs="Times New Roman"/>
          <w:sz w:val="22"/>
          <w:szCs w:val="22"/>
        </w:rPr>
        <w:t>call girls</w:t>
      </w:r>
      <w:r w:rsidRPr="00045A52">
        <w:rPr>
          <w:rFonts w:ascii="Garamond" w:hAnsi="Garamond" w:cs="Times New Roman"/>
          <w:sz w:val="22"/>
          <w:szCs w:val="22"/>
        </w:rPr>
        <w:t xml:space="preserve"> and they were being paid for with Eric</w:t>
      </w:r>
      <w:r w:rsidR="00C726A1">
        <w:rPr>
          <w:rFonts w:ascii="Garamond" w:hAnsi="Garamond" w:cs="Times New Roman"/>
          <w:sz w:val="22"/>
          <w:szCs w:val="22"/>
        </w:rPr>
        <w:t>’</w:t>
      </w:r>
      <w:r w:rsidRPr="00045A52">
        <w:rPr>
          <w:rFonts w:ascii="Garamond" w:hAnsi="Garamond" w:cs="Times New Roman"/>
          <w:sz w:val="22"/>
          <w:szCs w:val="22"/>
        </w:rPr>
        <w:t>s money. It wasn</w:t>
      </w:r>
      <w:r w:rsidR="00C726A1">
        <w:rPr>
          <w:rFonts w:ascii="Garamond" w:hAnsi="Garamond" w:cs="Times New Roman"/>
          <w:sz w:val="22"/>
          <w:szCs w:val="22"/>
        </w:rPr>
        <w:t>’</w:t>
      </w:r>
      <w:r w:rsidRPr="00045A52">
        <w:rPr>
          <w:rFonts w:ascii="Garamond" w:hAnsi="Garamond" w:cs="Times New Roman"/>
          <w:sz w:val="22"/>
          <w:szCs w:val="22"/>
        </w:rPr>
        <w:t xml:space="preserve">t a fair contest. </w:t>
      </w:r>
    </w:p>
    <w:p w14:paraId="5345534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597A1C2" w14:textId="6D45E59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But p</w:t>
      </w:r>
      <w:r w:rsidR="00C875FB">
        <w:rPr>
          <w:rFonts w:ascii="Garamond" w:hAnsi="Garamond" w:cs="Times New Roman"/>
          <w:sz w:val="22"/>
          <w:szCs w:val="22"/>
        </w:rPr>
        <w:t xml:space="preserve">art of the job of being a very, </w:t>
      </w:r>
      <w:r w:rsidRPr="00045A52">
        <w:rPr>
          <w:rFonts w:ascii="Garamond" w:hAnsi="Garamond" w:cs="Times New Roman"/>
          <w:sz w:val="22"/>
          <w:szCs w:val="22"/>
        </w:rPr>
        <w:t>very expensive call-girl is to assuage the guilt with subtle assurances</w:t>
      </w:r>
      <w:r w:rsidR="00273B20">
        <w:rPr>
          <w:rFonts w:ascii="Garamond" w:hAnsi="Garamond" w:cs="Times New Roman"/>
          <w:sz w:val="22"/>
          <w:szCs w:val="22"/>
        </w:rPr>
        <w:t xml:space="preserve">. </w:t>
      </w:r>
      <w:r w:rsidR="0014702E">
        <w:rPr>
          <w:rFonts w:ascii="Garamond" w:hAnsi="Garamond" w:cs="Times New Roman"/>
          <w:sz w:val="22"/>
          <w:szCs w:val="22"/>
        </w:rPr>
        <w:t>She’d made it obvious that</w:t>
      </w:r>
      <w:r w:rsidR="00273B20">
        <w:rPr>
          <w:rFonts w:ascii="Garamond" w:hAnsi="Garamond" w:cs="Times New Roman"/>
          <w:sz w:val="22"/>
          <w:szCs w:val="22"/>
        </w:rPr>
        <w:t xml:space="preserve"> was</w:t>
      </w:r>
      <w:r w:rsidRPr="00045A52">
        <w:rPr>
          <w:rFonts w:ascii="Garamond" w:hAnsi="Garamond" w:cs="Times New Roman"/>
          <w:sz w:val="22"/>
          <w:szCs w:val="22"/>
        </w:rPr>
        <w:t xml:space="preserve"> an independent woman </w:t>
      </w:r>
      <w:r w:rsidR="00291FF4">
        <w:rPr>
          <w:rFonts w:ascii="Garamond" w:hAnsi="Garamond" w:cs="Times New Roman"/>
          <w:sz w:val="22"/>
          <w:szCs w:val="22"/>
        </w:rPr>
        <w:t>for whom this career was a personal choice. She’d lead</w:t>
      </w:r>
      <w:r w:rsidR="0014702E">
        <w:rPr>
          <w:rFonts w:ascii="Garamond" w:hAnsi="Garamond" w:cs="Times New Roman"/>
          <w:sz w:val="22"/>
          <w:szCs w:val="22"/>
        </w:rPr>
        <w:t xml:space="preserve"> you to believe </w:t>
      </w:r>
      <w:r w:rsidRPr="00045A52">
        <w:rPr>
          <w:rFonts w:ascii="Garamond" w:hAnsi="Garamond" w:cs="Times New Roman"/>
          <w:sz w:val="22"/>
          <w:szCs w:val="22"/>
        </w:rPr>
        <w:t>that</w:t>
      </w:r>
      <w:r w:rsidR="00291FF4">
        <w:rPr>
          <w:rFonts w:ascii="Garamond" w:hAnsi="Garamond" w:cs="Times New Roman"/>
          <w:sz w:val="22"/>
          <w:szCs w:val="22"/>
        </w:rPr>
        <w:t xml:space="preserve"> the </w:t>
      </w:r>
      <w:r w:rsidR="00017410">
        <w:rPr>
          <w:rFonts w:ascii="Garamond" w:hAnsi="Garamond" w:cs="Times New Roman"/>
          <w:sz w:val="22"/>
          <w:szCs w:val="22"/>
        </w:rPr>
        <w:t xml:space="preserve">money was largely irrelevant, that, right at this very moment, </w:t>
      </w:r>
      <w:r w:rsidRPr="00045A52">
        <w:rPr>
          <w:rFonts w:ascii="Garamond" w:hAnsi="Garamond" w:cs="Times New Roman"/>
          <w:sz w:val="22"/>
          <w:szCs w:val="22"/>
        </w:rPr>
        <w:t xml:space="preserve">she was choosing to spend her time (and your money) being with you. If this still would not work, she had a whole arsenal </w:t>
      </w:r>
      <w:r w:rsidRPr="00045A52">
        <w:rPr>
          <w:rFonts w:ascii="Garamond" w:hAnsi="Garamond" w:cs="Times New Roman"/>
          <w:sz w:val="22"/>
          <w:szCs w:val="22"/>
        </w:rPr>
        <w:lastRenderedPageBreak/>
        <w:t xml:space="preserve">of less subtle tricks that are known </w:t>
      </w:r>
      <w:r w:rsidR="0014702E">
        <w:rPr>
          <w:rFonts w:ascii="Garamond" w:hAnsi="Garamond" w:cs="Times New Roman"/>
          <w:sz w:val="22"/>
          <w:szCs w:val="22"/>
        </w:rPr>
        <w:t xml:space="preserve">to </w:t>
      </w:r>
      <w:r w:rsidRPr="00045A52">
        <w:rPr>
          <w:rFonts w:ascii="Garamond" w:hAnsi="Garamond" w:cs="Times New Roman"/>
          <w:sz w:val="22"/>
          <w:szCs w:val="22"/>
        </w:rPr>
        <w:t xml:space="preserve">any woman with curves, a cleavage and the confidence to use them. </w:t>
      </w:r>
    </w:p>
    <w:p w14:paraId="452559B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4F034FF" w14:textId="7372996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There were two things that made very expensive </w:t>
      </w:r>
      <w:r w:rsidR="00EA21CC" w:rsidRPr="00045A52">
        <w:rPr>
          <w:rFonts w:ascii="Garamond" w:hAnsi="Garamond" w:cs="Times New Roman"/>
          <w:sz w:val="22"/>
          <w:szCs w:val="22"/>
        </w:rPr>
        <w:t>call girl</w:t>
      </w:r>
      <w:r w:rsidR="0014702E">
        <w:rPr>
          <w:rFonts w:ascii="Garamond" w:hAnsi="Garamond" w:cs="Times New Roman"/>
          <w:sz w:val="22"/>
          <w:szCs w:val="22"/>
        </w:rPr>
        <w:t>s</w:t>
      </w:r>
      <w:r w:rsidRPr="00045A52">
        <w:rPr>
          <w:rFonts w:ascii="Garamond" w:hAnsi="Garamond" w:cs="Times New Roman"/>
          <w:sz w:val="22"/>
          <w:szCs w:val="22"/>
        </w:rPr>
        <w:t xml:space="preserve"> different from merely expensive ones. Firstly, they charged you more. But more importantly they made you believe they were worth it. Like</w:t>
      </w:r>
      <w:r w:rsidR="0014702E">
        <w:rPr>
          <w:rFonts w:ascii="Garamond" w:hAnsi="Garamond" w:cs="Times New Roman"/>
          <w:sz w:val="22"/>
          <w:szCs w:val="22"/>
        </w:rPr>
        <w:t xml:space="preserve"> all the best high-end retailers </w:t>
      </w:r>
      <w:r w:rsidRPr="00045A52">
        <w:rPr>
          <w:rFonts w:ascii="Garamond" w:hAnsi="Garamond" w:cs="Times New Roman"/>
          <w:sz w:val="22"/>
          <w:szCs w:val="22"/>
        </w:rPr>
        <w:t xml:space="preserve">they made you feel good about spending your money. </w:t>
      </w:r>
    </w:p>
    <w:p w14:paraId="4E2E013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F16801" w14:textId="2D85E38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Jayne was doing it because it suited her personality and validated her opinion of men. Sam was doing it because she found it less demeaning or depressing than any other job that was available to her as </w:t>
      </w:r>
      <w:r w:rsidR="00C875FB">
        <w:rPr>
          <w:rFonts w:ascii="Garamond" w:hAnsi="Garamond" w:cs="Times New Roman"/>
          <w:sz w:val="22"/>
          <w:szCs w:val="22"/>
        </w:rPr>
        <w:t xml:space="preserve">a </w:t>
      </w:r>
      <w:r w:rsidRPr="00045A52">
        <w:rPr>
          <w:rFonts w:ascii="Garamond" w:hAnsi="Garamond" w:cs="Times New Roman"/>
          <w:sz w:val="22"/>
          <w:szCs w:val="22"/>
        </w:rPr>
        <w:t xml:space="preserve">tri-lingual humanities graduate with a Masters in Anthropology. </w:t>
      </w:r>
    </w:p>
    <w:p w14:paraId="292FE414"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2D4D9474" w14:textId="36AD547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Although Sam and Jayne</w:t>
      </w:r>
      <w:r w:rsidR="00C726A1">
        <w:rPr>
          <w:rFonts w:ascii="Garamond" w:hAnsi="Garamond" w:cs="Times New Roman"/>
          <w:sz w:val="22"/>
          <w:szCs w:val="22"/>
        </w:rPr>
        <w:t>’</w:t>
      </w:r>
      <w:r w:rsidRPr="00045A52">
        <w:rPr>
          <w:rFonts w:ascii="Garamond" w:hAnsi="Garamond" w:cs="Times New Roman"/>
          <w:sz w:val="22"/>
          <w:szCs w:val="22"/>
        </w:rPr>
        <w:t>s time had been bought and paid for, and although they could fake it expertly, they genuinely seemed to be enjoying John</w:t>
      </w:r>
      <w:r w:rsidR="00C726A1">
        <w:rPr>
          <w:rFonts w:ascii="Garamond" w:hAnsi="Garamond" w:cs="Times New Roman"/>
          <w:sz w:val="22"/>
          <w:szCs w:val="22"/>
        </w:rPr>
        <w:t>’</w:t>
      </w:r>
      <w:r w:rsidRPr="00045A52">
        <w:rPr>
          <w:rFonts w:ascii="Garamond" w:hAnsi="Garamond" w:cs="Times New Roman"/>
          <w:sz w:val="22"/>
          <w:szCs w:val="22"/>
        </w:rPr>
        <w:t xml:space="preserve">s company. The cocaine currently cascading neurotransmitters through his brain gave him the confidence to feel he deserved their attention. And he was not far from </w:t>
      </w:r>
      <w:r w:rsidR="00EA21CC" w:rsidRPr="00045A52">
        <w:rPr>
          <w:rFonts w:ascii="Garamond" w:hAnsi="Garamond" w:cs="Times New Roman"/>
          <w:sz w:val="22"/>
          <w:szCs w:val="22"/>
        </w:rPr>
        <w:t>wrong;</w:t>
      </w:r>
      <w:r w:rsidRPr="00045A52">
        <w:rPr>
          <w:rFonts w:ascii="Garamond" w:hAnsi="Garamond" w:cs="Times New Roman"/>
          <w:sz w:val="22"/>
          <w:szCs w:val="22"/>
        </w:rPr>
        <w:t xml:space="preserve"> Sam and Jayne were both intrigued by this somewhat artless young man with rich and famous friends. It was a lot less tedious than their usual daily grind.</w:t>
      </w:r>
    </w:p>
    <w:p w14:paraId="1445010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645500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three of them danced just for the sheer joy of it. </w:t>
      </w:r>
    </w:p>
    <w:p w14:paraId="1C1CA26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18FB658" w14:textId="1CB80D2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 text message had come through from one of Eric</w:t>
      </w:r>
      <w:r w:rsidR="00C726A1">
        <w:rPr>
          <w:rFonts w:ascii="Garamond" w:hAnsi="Garamond" w:cs="Times New Roman"/>
          <w:sz w:val="22"/>
          <w:szCs w:val="22"/>
        </w:rPr>
        <w:t>’</w:t>
      </w:r>
      <w:r w:rsidRPr="00045A52">
        <w:rPr>
          <w:rFonts w:ascii="Garamond" w:hAnsi="Garamond" w:cs="Times New Roman"/>
          <w:sz w:val="22"/>
          <w:szCs w:val="22"/>
        </w:rPr>
        <w:t xml:space="preserve">s assistants. Eric would not be </w:t>
      </w:r>
      <w:r w:rsidR="00EA21CC" w:rsidRPr="00045A52">
        <w:rPr>
          <w:rFonts w:ascii="Garamond" w:hAnsi="Garamond" w:cs="Times New Roman"/>
          <w:sz w:val="22"/>
          <w:szCs w:val="22"/>
        </w:rPr>
        <w:t>re-joining</w:t>
      </w:r>
      <w:r w:rsidRPr="00045A52">
        <w:rPr>
          <w:rFonts w:ascii="Garamond" w:hAnsi="Garamond" w:cs="Times New Roman"/>
          <w:sz w:val="22"/>
          <w:szCs w:val="22"/>
        </w:rPr>
        <w:t xml:space="preserve"> them but by way of an apology for springing the radio interview on John unannounced he had booked John a suite in </w:t>
      </w:r>
      <w:r w:rsidR="00764242">
        <w:rPr>
          <w:rFonts w:ascii="Garamond" w:hAnsi="Garamond" w:cs="Times New Roman"/>
          <w:sz w:val="22"/>
          <w:szCs w:val="22"/>
        </w:rPr>
        <w:t xml:space="preserve">a </w:t>
      </w:r>
      <w:r w:rsidRPr="00045A52">
        <w:rPr>
          <w:rFonts w:ascii="Garamond" w:hAnsi="Garamond" w:cs="Times New Roman"/>
          <w:sz w:val="22"/>
          <w:szCs w:val="22"/>
        </w:rPr>
        <w:t xml:space="preserve">hotel on Park Lane. </w:t>
      </w:r>
    </w:p>
    <w:p w14:paraId="51530EC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A6AED10"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Several songs and a couple of lines later, Sam moved in close to John, he felt her breath on his cheek and her hair brushing against her face.</w:t>
      </w:r>
    </w:p>
    <w:p w14:paraId="731579E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9F316FF" w14:textId="610A73F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Maybe we could go back to your hotel now?</w:t>
      </w:r>
      <w:r>
        <w:rPr>
          <w:rFonts w:ascii="Garamond" w:hAnsi="Garamond" w:cs="Times New Roman"/>
          <w:sz w:val="22"/>
          <w:szCs w:val="22"/>
        </w:rPr>
        <w:t>”</w:t>
      </w:r>
    </w:p>
    <w:p w14:paraId="1DC5FA6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F23D2A7" w14:textId="7010FA31"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You and me?</w:t>
      </w:r>
      <w:r>
        <w:rPr>
          <w:rFonts w:ascii="Garamond" w:hAnsi="Garamond" w:cs="Times New Roman"/>
          <w:sz w:val="22"/>
          <w:szCs w:val="22"/>
        </w:rPr>
        <w:t>”</w:t>
      </w:r>
      <w:proofErr w:type="gramEnd"/>
      <w:r w:rsidR="00EC2477" w:rsidRPr="00045A52">
        <w:rPr>
          <w:rFonts w:ascii="Garamond" w:hAnsi="Garamond" w:cs="Times New Roman"/>
          <w:sz w:val="22"/>
          <w:szCs w:val="22"/>
        </w:rPr>
        <w:t xml:space="preserve"> John asked redundantly.</w:t>
      </w:r>
    </w:p>
    <w:p w14:paraId="2C5521F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904DDA4" w14:textId="5C223919"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You, me and Jayne.</w:t>
      </w:r>
      <w:r>
        <w:rPr>
          <w:rFonts w:ascii="Garamond" w:hAnsi="Garamond" w:cs="Times New Roman"/>
          <w:sz w:val="22"/>
          <w:szCs w:val="22"/>
        </w:rPr>
        <w:t>”</w:t>
      </w:r>
      <w:proofErr w:type="gramEnd"/>
    </w:p>
    <w:p w14:paraId="2AB7BF6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636E906" w14:textId="743E9FB2" w:rsidR="00EC2477" w:rsidRPr="00045A52" w:rsidRDefault="00764242"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 xml:space="preserve">So there he was lounging </w:t>
      </w:r>
      <w:r w:rsidR="00EC2477" w:rsidRPr="00045A52">
        <w:rPr>
          <w:rFonts w:ascii="Garamond" w:hAnsi="Garamond" w:cs="Times New Roman"/>
          <w:sz w:val="22"/>
          <w:szCs w:val="22"/>
        </w:rPr>
        <w:t xml:space="preserve">in </w:t>
      </w:r>
      <w:r>
        <w:rPr>
          <w:rFonts w:ascii="Garamond" w:hAnsi="Garamond" w:cs="Times New Roman"/>
          <w:sz w:val="22"/>
          <w:szCs w:val="22"/>
        </w:rPr>
        <w:t xml:space="preserve">a </w:t>
      </w:r>
      <w:r w:rsidR="00EC2477" w:rsidRPr="00045A52">
        <w:rPr>
          <w:rFonts w:ascii="Garamond" w:hAnsi="Garamond" w:cs="Times New Roman"/>
          <w:sz w:val="22"/>
          <w:szCs w:val="22"/>
        </w:rPr>
        <w:t xml:space="preserve">large armchair in an even larger hotel suite that cost more per night than he used to earn in a month. A tumbler of brandy in one hand and his legs spread wide, so two gorgeous girls (who </w:t>
      </w:r>
      <w:r w:rsidR="00EA21CC" w:rsidRPr="00045A52">
        <w:rPr>
          <w:rFonts w:ascii="Garamond" w:hAnsi="Garamond" w:cs="Times New Roman"/>
          <w:sz w:val="22"/>
          <w:szCs w:val="22"/>
        </w:rPr>
        <w:t xml:space="preserve">also </w:t>
      </w:r>
      <w:r w:rsidR="00EC2477" w:rsidRPr="00045A52">
        <w:rPr>
          <w:rFonts w:ascii="Garamond" w:hAnsi="Garamond" w:cs="Times New Roman"/>
          <w:sz w:val="22"/>
          <w:szCs w:val="22"/>
        </w:rPr>
        <w:t xml:space="preserve">cost more per night than he earned in month) could stand in front of him, wriggling their hips and removing each </w:t>
      </w:r>
      <w:r w:rsidR="00EA21CC" w:rsidRPr="00045A52">
        <w:rPr>
          <w:rFonts w:ascii="Garamond" w:hAnsi="Garamond" w:cs="Times New Roman"/>
          <w:sz w:val="22"/>
          <w:szCs w:val="22"/>
        </w:rPr>
        <w:t>other</w:t>
      </w:r>
      <w:r w:rsidR="00C726A1">
        <w:rPr>
          <w:rFonts w:ascii="Garamond" w:hAnsi="Garamond" w:cs="Times New Roman"/>
          <w:sz w:val="22"/>
          <w:szCs w:val="22"/>
        </w:rPr>
        <w:t>’</w:t>
      </w:r>
      <w:r w:rsidR="00EA21CC" w:rsidRPr="00045A52">
        <w:rPr>
          <w:rFonts w:ascii="Garamond" w:hAnsi="Garamond" w:cs="Times New Roman"/>
          <w:sz w:val="22"/>
          <w:szCs w:val="22"/>
        </w:rPr>
        <w:t>s</w:t>
      </w:r>
      <w:r w:rsidR="00EC2477" w:rsidRPr="00045A52">
        <w:rPr>
          <w:rFonts w:ascii="Garamond" w:hAnsi="Garamond" w:cs="Times New Roman"/>
          <w:sz w:val="22"/>
          <w:szCs w:val="22"/>
        </w:rPr>
        <w:t xml:space="preserve"> clothes.</w:t>
      </w:r>
    </w:p>
    <w:p w14:paraId="639668C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C3DFC06" w14:textId="6923C8A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If only Kate could see me now, John thought and quickly imagined exactly what might have happened if Kate was here. She would have walked straight out again. </w:t>
      </w:r>
      <w:proofErr w:type="gramStart"/>
      <w:r w:rsidR="00817D33">
        <w:rPr>
          <w:rFonts w:ascii="Garamond" w:hAnsi="Garamond" w:cs="Times New Roman"/>
          <w:sz w:val="22"/>
          <w:szCs w:val="22"/>
        </w:rPr>
        <w:t>Or maybe not.</w:t>
      </w:r>
      <w:proofErr w:type="gramEnd"/>
      <w:r w:rsidR="00817D33">
        <w:rPr>
          <w:rFonts w:ascii="Garamond" w:hAnsi="Garamond" w:cs="Times New Roman"/>
          <w:sz w:val="22"/>
          <w:szCs w:val="22"/>
        </w:rPr>
        <w:t xml:space="preserve"> </w:t>
      </w:r>
      <w:proofErr w:type="gramStart"/>
      <w:r w:rsidRPr="00045A52">
        <w:rPr>
          <w:rFonts w:ascii="Garamond" w:hAnsi="Garamond" w:cs="Times New Roman"/>
          <w:sz w:val="22"/>
          <w:szCs w:val="22"/>
        </w:rPr>
        <w:t>She might have screamed or thrown something first.</w:t>
      </w:r>
      <w:proofErr w:type="gramEnd"/>
      <w:r w:rsidRPr="00045A52">
        <w:rPr>
          <w:rFonts w:ascii="Garamond" w:hAnsi="Garamond" w:cs="Times New Roman"/>
          <w:sz w:val="22"/>
          <w:szCs w:val="22"/>
        </w:rPr>
        <w:t xml:space="preserve"> </w:t>
      </w:r>
    </w:p>
    <w:p w14:paraId="10FA3D5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B0FC6D5" w14:textId="7D156AD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w:t>
      </w:r>
      <w:r w:rsidR="00C726A1">
        <w:rPr>
          <w:rFonts w:ascii="Garamond" w:hAnsi="Garamond" w:cs="Times New Roman"/>
          <w:sz w:val="22"/>
          <w:szCs w:val="22"/>
        </w:rPr>
        <w:t>’</w:t>
      </w:r>
      <w:r w:rsidRPr="00045A52">
        <w:rPr>
          <w:rFonts w:ascii="Garamond" w:hAnsi="Garamond" w:cs="Times New Roman"/>
          <w:sz w:val="22"/>
          <w:szCs w:val="22"/>
        </w:rPr>
        <w:t>s most recent girlfriend, a serious minded corporate lawyer</w:t>
      </w:r>
      <w:r w:rsidR="00817D33">
        <w:rPr>
          <w:rFonts w:ascii="Garamond" w:hAnsi="Garamond" w:cs="Times New Roman"/>
          <w:sz w:val="22"/>
          <w:szCs w:val="22"/>
        </w:rPr>
        <w:t>,</w:t>
      </w:r>
      <w:r w:rsidRPr="00045A52">
        <w:rPr>
          <w:rFonts w:ascii="Garamond" w:hAnsi="Garamond" w:cs="Times New Roman"/>
          <w:sz w:val="22"/>
          <w:szCs w:val="22"/>
        </w:rPr>
        <w:t xml:space="preserve"> had left him about four months after he had quit work to pursue his comedy nightmare. They had never been terribly close to begin with, coming together because they were among the final few of their</w:t>
      </w:r>
      <w:r w:rsidR="00817D33">
        <w:rPr>
          <w:rFonts w:ascii="Garamond" w:hAnsi="Garamond" w:cs="Times New Roman"/>
          <w:sz w:val="22"/>
          <w:szCs w:val="22"/>
        </w:rPr>
        <w:t xml:space="preserve"> mutual friends who had not al</w:t>
      </w:r>
      <w:r w:rsidRPr="00045A52">
        <w:rPr>
          <w:rFonts w:ascii="Garamond" w:hAnsi="Garamond" w:cs="Times New Roman"/>
          <w:sz w:val="22"/>
          <w:szCs w:val="22"/>
        </w:rPr>
        <w:t>ready formed a couple. They ambled ambiva</w:t>
      </w:r>
      <w:r w:rsidR="00EA21CC" w:rsidRPr="00045A52">
        <w:rPr>
          <w:rFonts w:ascii="Garamond" w:hAnsi="Garamond" w:cs="Times New Roman"/>
          <w:sz w:val="22"/>
          <w:szCs w:val="22"/>
        </w:rPr>
        <w:t xml:space="preserve">lently into their relationship. </w:t>
      </w:r>
      <w:r w:rsidRPr="00045A52">
        <w:rPr>
          <w:rFonts w:ascii="Garamond" w:hAnsi="Garamond" w:cs="Times New Roman"/>
          <w:sz w:val="22"/>
          <w:szCs w:val="22"/>
        </w:rPr>
        <w:t xml:space="preserve">They stayed together in mutual desperation. </w:t>
      </w:r>
      <w:r w:rsidR="00EA21CC" w:rsidRPr="00045A52">
        <w:rPr>
          <w:rFonts w:ascii="Garamond" w:hAnsi="Garamond" w:cs="Times New Roman"/>
          <w:sz w:val="22"/>
          <w:szCs w:val="22"/>
        </w:rPr>
        <w:t>Low-level</w:t>
      </w:r>
      <w:r w:rsidRPr="00045A52">
        <w:rPr>
          <w:rFonts w:ascii="Garamond" w:hAnsi="Garamond" w:cs="Times New Roman"/>
          <w:sz w:val="22"/>
          <w:szCs w:val="22"/>
        </w:rPr>
        <w:t xml:space="preserve"> fear that maybe this was the best they could do for themselves. </w:t>
      </w:r>
    </w:p>
    <w:p w14:paraId="574BDB3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4263809" w14:textId="31BBC25E" w:rsidR="00EC2477" w:rsidRPr="00045A52" w:rsidRDefault="00045DF3"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Kate</w:t>
      </w:r>
      <w:r w:rsidR="00EC2477" w:rsidRPr="00045A52">
        <w:rPr>
          <w:rFonts w:ascii="Garamond" w:hAnsi="Garamond" w:cs="Times New Roman"/>
          <w:sz w:val="22"/>
          <w:szCs w:val="22"/>
        </w:rPr>
        <w:t xml:space="preserve"> ended it when John</w:t>
      </w:r>
      <w:r w:rsidR="00C726A1">
        <w:rPr>
          <w:rFonts w:ascii="Garamond" w:hAnsi="Garamond" w:cs="Times New Roman"/>
          <w:sz w:val="22"/>
          <w:szCs w:val="22"/>
        </w:rPr>
        <w:t>’</w:t>
      </w:r>
      <w:r w:rsidR="00EC2477" w:rsidRPr="00045A52">
        <w:rPr>
          <w:rFonts w:ascii="Garamond" w:hAnsi="Garamond" w:cs="Times New Roman"/>
          <w:sz w:val="22"/>
          <w:szCs w:val="22"/>
        </w:rPr>
        <w:t>s best had gone from being a moderately ineffectual junior corporate groc</w:t>
      </w:r>
      <w:r w:rsidR="00817D33">
        <w:rPr>
          <w:rFonts w:ascii="Garamond" w:hAnsi="Garamond" w:cs="Times New Roman"/>
          <w:sz w:val="22"/>
          <w:szCs w:val="22"/>
        </w:rPr>
        <w:t>er with some prospects to being</w:t>
      </w:r>
      <w:r w:rsidR="00EC2477" w:rsidRPr="00045A52">
        <w:rPr>
          <w:rFonts w:ascii="Garamond" w:hAnsi="Garamond" w:cs="Times New Roman"/>
          <w:sz w:val="22"/>
          <w:szCs w:val="22"/>
        </w:rPr>
        <w:t xml:space="preserve"> a highly effectua</w:t>
      </w:r>
      <w:r w:rsidR="00817D33">
        <w:rPr>
          <w:rFonts w:ascii="Garamond" w:hAnsi="Garamond" w:cs="Times New Roman"/>
          <w:sz w:val="22"/>
          <w:szCs w:val="22"/>
        </w:rPr>
        <w:t xml:space="preserve">l </w:t>
      </w:r>
      <w:r>
        <w:rPr>
          <w:rFonts w:ascii="Garamond" w:hAnsi="Garamond" w:cs="Times New Roman"/>
          <w:sz w:val="22"/>
          <w:szCs w:val="22"/>
        </w:rPr>
        <w:t xml:space="preserve">comedy </w:t>
      </w:r>
      <w:r w:rsidR="00817D33">
        <w:rPr>
          <w:rFonts w:ascii="Garamond" w:hAnsi="Garamond" w:cs="Times New Roman"/>
          <w:sz w:val="22"/>
          <w:szCs w:val="22"/>
        </w:rPr>
        <w:t>straight man w</w:t>
      </w:r>
      <w:r>
        <w:rPr>
          <w:rFonts w:ascii="Garamond" w:hAnsi="Garamond" w:cs="Times New Roman"/>
          <w:sz w:val="22"/>
          <w:szCs w:val="22"/>
        </w:rPr>
        <w:t xml:space="preserve">ho worked alone </w:t>
      </w:r>
      <w:r w:rsidR="00EC2477" w:rsidRPr="00045A52">
        <w:rPr>
          <w:rFonts w:ascii="Garamond" w:hAnsi="Garamond" w:cs="Times New Roman"/>
          <w:sz w:val="22"/>
          <w:szCs w:val="22"/>
        </w:rPr>
        <w:t xml:space="preserve">telling obscure jokes about Moliere to people who did not care. Once she realised that </w:t>
      </w:r>
      <w:r w:rsidR="00817D33">
        <w:rPr>
          <w:rFonts w:ascii="Garamond" w:hAnsi="Garamond" w:cs="Times New Roman"/>
          <w:sz w:val="22"/>
          <w:szCs w:val="22"/>
        </w:rPr>
        <w:t>John’s new vocation</w:t>
      </w:r>
      <w:r w:rsidR="00EC2477" w:rsidRPr="00045A52">
        <w:rPr>
          <w:rFonts w:ascii="Garamond" w:hAnsi="Garamond" w:cs="Times New Roman"/>
          <w:sz w:val="22"/>
          <w:szCs w:val="22"/>
        </w:rPr>
        <w:t xml:space="preserve"> wasn</w:t>
      </w:r>
      <w:r w:rsidR="00C726A1">
        <w:rPr>
          <w:rFonts w:ascii="Garamond" w:hAnsi="Garamond" w:cs="Times New Roman"/>
          <w:sz w:val="22"/>
          <w:szCs w:val="22"/>
        </w:rPr>
        <w:t>’</w:t>
      </w:r>
      <w:r w:rsidR="00EC2477" w:rsidRPr="00045A52">
        <w:rPr>
          <w:rFonts w:ascii="Garamond" w:hAnsi="Garamond" w:cs="Times New Roman"/>
          <w:sz w:val="22"/>
          <w:szCs w:val="22"/>
        </w:rPr>
        <w:t xml:space="preserve">t some </w:t>
      </w:r>
      <w:r w:rsidR="00EA21CC" w:rsidRPr="00045A52">
        <w:rPr>
          <w:rFonts w:ascii="Garamond" w:hAnsi="Garamond" w:cs="Times New Roman"/>
          <w:sz w:val="22"/>
          <w:szCs w:val="22"/>
        </w:rPr>
        <w:t>elaborate joke</w:t>
      </w:r>
      <w:r w:rsidR="00EC2477" w:rsidRPr="00045A52">
        <w:rPr>
          <w:rFonts w:ascii="Garamond" w:hAnsi="Garamond" w:cs="Times New Roman"/>
          <w:sz w:val="22"/>
          <w:szCs w:val="22"/>
        </w:rPr>
        <w:t xml:space="preserve"> she walked out of his feeble performance. Making the break she reassessed the rest of her</w:t>
      </w:r>
      <w:r>
        <w:rPr>
          <w:rFonts w:ascii="Garamond" w:hAnsi="Garamond" w:cs="Times New Roman"/>
          <w:sz w:val="22"/>
          <w:szCs w:val="22"/>
        </w:rPr>
        <w:t xml:space="preserve"> own </w:t>
      </w:r>
      <w:r w:rsidR="00EC2477" w:rsidRPr="00045A52">
        <w:rPr>
          <w:rFonts w:ascii="Garamond" w:hAnsi="Garamond" w:cs="Times New Roman"/>
          <w:sz w:val="22"/>
          <w:szCs w:val="22"/>
        </w:rPr>
        <w:t xml:space="preserve">life and let herself </w:t>
      </w:r>
      <w:proofErr w:type="gramStart"/>
      <w:r w:rsidR="00EC2477" w:rsidRPr="00045A52">
        <w:rPr>
          <w:rFonts w:ascii="Garamond" w:hAnsi="Garamond" w:cs="Times New Roman"/>
          <w:sz w:val="22"/>
          <w:szCs w:val="22"/>
        </w:rPr>
        <w:t>be</w:t>
      </w:r>
      <w:proofErr w:type="gramEnd"/>
      <w:r w:rsidR="00EC2477" w:rsidRPr="00045A52">
        <w:rPr>
          <w:rFonts w:ascii="Garamond" w:hAnsi="Garamond" w:cs="Times New Roman"/>
          <w:sz w:val="22"/>
          <w:szCs w:val="22"/>
        </w:rPr>
        <w:t xml:space="preserve"> seduced by one of the middle-tier </w:t>
      </w:r>
      <w:r w:rsidR="00EC2477" w:rsidRPr="00045A52">
        <w:rPr>
          <w:rFonts w:ascii="Garamond" w:hAnsi="Garamond" w:cs="Times New Roman"/>
          <w:sz w:val="22"/>
          <w:szCs w:val="22"/>
        </w:rPr>
        <w:lastRenderedPageBreak/>
        <w:t>partners at her practice. It was a mistake she forgave herself for making.</w:t>
      </w:r>
    </w:p>
    <w:p w14:paraId="19405D5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4931DC" w14:textId="3C339CE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had felt inadequate and envious when he had first heard that Kate was dating some creep with a corner office and Chelsea flat that was still unfurnished because in the year he had been there he had not had chance to leave his desk long enough to unpack. But by chance he had bumped into them in Soho one evening as he headed home after another unfunny night and they were coming out of some incredibly expensive restaurant. They spent no more than three awkward minutes on the street as Kate and her boss</w:t>
      </w:r>
      <w:r w:rsidR="00C726A1">
        <w:rPr>
          <w:rFonts w:ascii="Garamond" w:hAnsi="Garamond" w:cs="Times New Roman"/>
          <w:sz w:val="22"/>
          <w:szCs w:val="22"/>
        </w:rPr>
        <w:t>’</w:t>
      </w:r>
      <w:r w:rsidRPr="00045A52">
        <w:rPr>
          <w:rFonts w:ascii="Garamond" w:hAnsi="Garamond" w:cs="Times New Roman"/>
          <w:sz w:val="22"/>
          <w:szCs w:val="22"/>
        </w:rPr>
        <w:t xml:space="preserve">s boss waited for a cab. It had changed his opinion completely. The guy was a balding beanpole with no chin and all the charisma of a middle-tier corporate lawyer. He called her Katherine. </w:t>
      </w:r>
    </w:p>
    <w:p w14:paraId="740AB6A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A0E6741" w14:textId="598CDFB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After that, John went from envious to angry. </w:t>
      </w:r>
      <w:proofErr w:type="gramStart"/>
      <w:r w:rsidRPr="00045A52">
        <w:rPr>
          <w:rFonts w:ascii="Garamond" w:hAnsi="Garamond" w:cs="Times New Roman"/>
          <w:sz w:val="22"/>
          <w:szCs w:val="22"/>
        </w:rPr>
        <w:t>Mad that Kate could fancy something like that.</w:t>
      </w:r>
      <w:proofErr w:type="gramEnd"/>
      <w:r w:rsidRPr="00045A52">
        <w:rPr>
          <w:rFonts w:ascii="Garamond" w:hAnsi="Garamond" w:cs="Times New Roman"/>
          <w:sz w:val="22"/>
          <w:szCs w:val="22"/>
        </w:rPr>
        <w:t xml:space="preserve"> He</w:t>
      </w:r>
      <w:r w:rsidR="00C726A1">
        <w:rPr>
          <w:rFonts w:ascii="Garamond" w:hAnsi="Garamond" w:cs="Times New Roman"/>
          <w:sz w:val="22"/>
          <w:szCs w:val="22"/>
        </w:rPr>
        <w:t>’</w:t>
      </w:r>
      <w:r w:rsidRPr="00045A52">
        <w:rPr>
          <w:rFonts w:ascii="Garamond" w:hAnsi="Garamond" w:cs="Times New Roman"/>
          <w:sz w:val="22"/>
          <w:szCs w:val="22"/>
        </w:rPr>
        <w:t>d thought she</w:t>
      </w:r>
      <w:r w:rsidR="00C726A1">
        <w:rPr>
          <w:rFonts w:ascii="Garamond" w:hAnsi="Garamond" w:cs="Times New Roman"/>
          <w:sz w:val="22"/>
          <w:szCs w:val="22"/>
        </w:rPr>
        <w:t>’</w:t>
      </w:r>
      <w:r w:rsidRPr="00045A52">
        <w:rPr>
          <w:rFonts w:ascii="Garamond" w:hAnsi="Garamond" w:cs="Times New Roman"/>
          <w:sz w:val="22"/>
          <w:szCs w:val="22"/>
        </w:rPr>
        <w:t xml:space="preserve">d have more taste, more class. </w:t>
      </w:r>
    </w:p>
    <w:p w14:paraId="759C1E2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13E7DF7" w14:textId="36C993D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 gentle tugging brought him back into the room.  Sam and Jayne had run out of clothes of their own to remove. So </w:t>
      </w:r>
      <w:r w:rsidR="00EA21CC" w:rsidRPr="00045A52">
        <w:rPr>
          <w:rFonts w:ascii="Garamond" w:hAnsi="Garamond" w:cs="Times New Roman"/>
          <w:sz w:val="22"/>
          <w:szCs w:val="22"/>
        </w:rPr>
        <w:t xml:space="preserve">they </w:t>
      </w:r>
      <w:r w:rsidRPr="00045A52">
        <w:rPr>
          <w:rFonts w:ascii="Garamond" w:hAnsi="Garamond" w:cs="Times New Roman"/>
          <w:sz w:val="22"/>
          <w:szCs w:val="22"/>
        </w:rPr>
        <w:t xml:space="preserve">were starting on his.  </w:t>
      </w:r>
    </w:p>
    <w:p w14:paraId="5573297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E0BD2E4" w14:textId="77777777" w:rsidR="00EC2477" w:rsidRPr="00045A52" w:rsidRDefault="00EC2477" w:rsidP="00EA21CC">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66A64D64" w14:textId="59CD9B18" w:rsidR="00EC2477" w:rsidRPr="00045A52" w:rsidRDefault="00045DF3"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The man</w:t>
      </w:r>
      <w:r w:rsidR="00EC2477" w:rsidRPr="00045A52">
        <w:rPr>
          <w:rFonts w:ascii="Garamond" w:hAnsi="Garamond" w:cs="Times New Roman"/>
          <w:sz w:val="22"/>
          <w:szCs w:val="22"/>
        </w:rPr>
        <w:t xml:space="preserve"> watched the flyers fly.</w:t>
      </w:r>
    </w:p>
    <w:p w14:paraId="14F3E9F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C6487FE"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set his </w:t>
      </w:r>
      <w:proofErr w:type="spellStart"/>
      <w:r w:rsidRPr="00045A52">
        <w:rPr>
          <w:rFonts w:ascii="Garamond" w:hAnsi="Garamond" w:cs="Times New Roman"/>
          <w:sz w:val="22"/>
          <w:szCs w:val="22"/>
        </w:rPr>
        <w:t>freesheets</w:t>
      </w:r>
      <w:proofErr w:type="spellEnd"/>
      <w:r w:rsidRPr="00045A52">
        <w:rPr>
          <w:rFonts w:ascii="Garamond" w:hAnsi="Garamond" w:cs="Times New Roman"/>
          <w:sz w:val="22"/>
          <w:szCs w:val="22"/>
        </w:rPr>
        <w:t xml:space="preserve"> free.</w:t>
      </w:r>
    </w:p>
    <w:p w14:paraId="67C2097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9F3081C" w14:textId="27A3FAB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shed his leaflets and some many newspapers were now yesterday</w:t>
      </w:r>
      <w:r w:rsidR="00C726A1">
        <w:rPr>
          <w:rFonts w:ascii="Garamond" w:hAnsi="Garamond" w:cs="Times New Roman"/>
          <w:sz w:val="22"/>
          <w:szCs w:val="22"/>
        </w:rPr>
        <w:t>’</w:t>
      </w:r>
      <w:r w:rsidRPr="00045A52">
        <w:rPr>
          <w:rFonts w:ascii="Garamond" w:hAnsi="Garamond" w:cs="Times New Roman"/>
          <w:sz w:val="22"/>
          <w:szCs w:val="22"/>
        </w:rPr>
        <w:t>s news.</w:t>
      </w:r>
    </w:p>
    <w:p w14:paraId="1B8ACBC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6B84E36"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Suddenly it was all so easy. He dragged the bed across the room to speed up the sifting. There, where the bed had been, was a nice clear space to restart his filing.</w:t>
      </w:r>
    </w:p>
    <w:p w14:paraId="579D3AF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5EB1AC6" w14:textId="77777777" w:rsidR="00EC2477" w:rsidRPr="00045A52" w:rsidRDefault="00EC2477" w:rsidP="00EA21CC">
      <w:pPr>
        <w:pStyle w:val="NovelBody"/>
        <w:spacing w:line="240" w:lineRule="auto"/>
        <w:ind w:firstLine="0"/>
        <w:jc w:val="center"/>
        <w:rPr>
          <w:rFonts w:ascii="Garamond" w:hAnsi="Garamond" w:cs="Times New Roman"/>
          <w:sz w:val="22"/>
          <w:szCs w:val="22"/>
        </w:rPr>
      </w:pPr>
      <w:r w:rsidRPr="00045A52">
        <w:rPr>
          <w:rFonts w:ascii="Garamond" w:hAnsi="Garamond" w:cs="Times New Roman"/>
          <w:sz w:val="22"/>
          <w:szCs w:val="22"/>
        </w:rPr>
        <w:lastRenderedPageBreak/>
        <w:t>*</w:t>
      </w:r>
    </w:p>
    <w:p w14:paraId="676EF4F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This was all a wild adventure. For hours now he was exploring uncharted waters, weighing anchor at one paradise after another. </w:t>
      </w:r>
      <w:proofErr w:type="gramStart"/>
      <w:r w:rsidRPr="00045A52">
        <w:rPr>
          <w:rFonts w:ascii="Garamond" w:hAnsi="Garamond" w:cs="Times New Roman"/>
          <w:sz w:val="22"/>
          <w:szCs w:val="22"/>
        </w:rPr>
        <w:t>Though their ship was largely navigated by the more experienced members of the crew.</w:t>
      </w:r>
      <w:proofErr w:type="gramEnd"/>
      <w:r w:rsidRPr="00045A52">
        <w:rPr>
          <w:rFonts w:ascii="Garamond" w:hAnsi="Garamond" w:cs="Times New Roman"/>
          <w:sz w:val="22"/>
          <w:szCs w:val="22"/>
        </w:rPr>
        <w:t xml:space="preserve"> Or were they mermaids? Sated but still buzzing, his mind drifted off, wondering what had got him here. </w:t>
      </w:r>
    </w:p>
    <w:p w14:paraId="26B9B70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DAF3998"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His attention was drawn back to the room</w:t>
      </w:r>
      <w:proofErr w:type="gramStart"/>
      <w:r w:rsidRPr="00045A52">
        <w:rPr>
          <w:rFonts w:ascii="Garamond" w:hAnsi="Garamond" w:cs="Times New Roman"/>
          <w:sz w:val="22"/>
          <w:szCs w:val="22"/>
        </w:rPr>
        <w:t>,.</w:t>
      </w:r>
      <w:proofErr w:type="gramEnd"/>
      <w:r w:rsidRPr="00045A52">
        <w:rPr>
          <w:rFonts w:ascii="Garamond" w:hAnsi="Garamond" w:cs="Times New Roman"/>
          <w:sz w:val="22"/>
          <w:szCs w:val="22"/>
        </w:rPr>
        <w:t xml:space="preserve"> Sam was shaking him awake and, with the Viagra doing the rope work to raise the main-sail, Jayne was encouraging him to negotiate the Northwest Passage. </w:t>
      </w:r>
    </w:p>
    <w:p w14:paraId="064162F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57DB8E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So this was sex, drugs and rock and roll. </w:t>
      </w:r>
    </w:p>
    <w:p w14:paraId="132A56D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A5284C5" w14:textId="77777777" w:rsidR="00EC2477" w:rsidRPr="00045A52" w:rsidRDefault="00EC2477" w:rsidP="00EA21CC">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2ABC4D6A"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It taken some time but the man had brought order to the chaos. </w:t>
      </w:r>
      <w:proofErr w:type="gramStart"/>
      <w:r w:rsidRPr="00045A52">
        <w:rPr>
          <w:rFonts w:ascii="Garamond" w:hAnsi="Garamond" w:cs="Times New Roman"/>
          <w:sz w:val="22"/>
          <w:szCs w:val="22"/>
        </w:rPr>
        <w:t>Banished nonsense to the outer darkness.</w:t>
      </w:r>
      <w:proofErr w:type="gramEnd"/>
      <w:r w:rsidRPr="00045A52">
        <w:rPr>
          <w:rFonts w:ascii="Garamond" w:hAnsi="Garamond" w:cs="Times New Roman"/>
          <w:sz w:val="22"/>
          <w:szCs w:val="22"/>
        </w:rPr>
        <w:t xml:space="preserve"> </w:t>
      </w:r>
    </w:p>
    <w:p w14:paraId="14F298C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9DCBA4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could see his carpet. He could see all five of his broken televisions. He had about ten piles of paper of varying importance.</w:t>
      </w:r>
    </w:p>
    <w:p w14:paraId="63E30C6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85FF116"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was done. He went over to shut the window when one last thought came into his mind. Did he really need five broken televisions?</w:t>
      </w:r>
    </w:p>
    <w:p w14:paraId="33B0A3C6"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1A87A10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03A131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EFB290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460E86C" w14:textId="77777777" w:rsidR="00EC2477" w:rsidRDefault="00EC2477" w:rsidP="00EC2477">
      <w:pPr>
        <w:pStyle w:val="Heading1"/>
        <w:numPr>
          <w:ilvl w:val="0"/>
          <w:numId w:val="4"/>
        </w:numPr>
        <w:spacing w:line="240" w:lineRule="auto"/>
        <w:jc w:val="both"/>
        <w:rPr>
          <w:rFonts w:ascii="Garamond" w:hAnsi="Garamond"/>
          <w:sz w:val="22"/>
          <w:szCs w:val="22"/>
        </w:rPr>
      </w:pPr>
      <w:r w:rsidRPr="00045A52">
        <w:rPr>
          <w:rFonts w:ascii="Garamond" w:hAnsi="Garamond"/>
          <w:sz w:val="22"/>
          <w:szCs w:val="22"/>
        </w:rPr>
        <w:t xml:space="preserve">INTERMISSION </w:t>
      </w:r>
      <w:r w:rsidRPr="00045A52">
        <w:rPr>
          <w:rFonts w:ascii="Garamond" w:hAnsi="Garamond"/>
          <w:sz w:val="22"/>
          <w:szCs w:val="22"/>
        </w:rPr>
        <w:br/>
        <w:t>NECKER</w:t>
      </w:r>
    </w:p>
    <w:p w14:paraId="3B0E35BD" w14:textId="268645FD" w:rsidR="00B472B7" w:rsidRPr="00B472B7" w:rsidRDefault="0041596A" w:rsidP="00B472B7">
      <w:pPr>
        <w:pStyle w:val="BodyText"/>
      </w:pPr>
      <w:r>
        <w:rPr>
          <w:rFonts w:ascii="Garamond" w:hAnsi="Garamond"/>
          <w:noProof/>
          <w:lang w:val="en-GB" w:eastAsia="en-GB"/>
        </w:rPr>
        <w:drawing>
          <wp:inline distT="0" distB="0" distL="0" distR="0" wp14:anchorId="0837B941" wp14:editId="4BB2FACC">
            <wp:extent cx="1865453" cy="18105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cker.full.png"/>
                    <pic:cNvPicPr/>
                  </pic:nvPicPr>
                  <pic:blipFill>
                    <a:blip r:embed="rId19">
                      <a:extLst>
                        <a:ext uri="{28A0092B-C50C-407E-A947-70E740481C1C}">
                          <a14:useLocalDpi xmlns:a14="http://schemas.microsoft.com/office/drawing/2010/main" val="0"/>
                        </a:ext>
                      </a:extLst>
                    </a:blip>
                    <a:stretch>
                      <a:fillRect/>
                    </a:stretch>
                  </pic:blipFill>
                  <pic:spPr>
                    <a:xfrm>
                      <a:off x="0" y="0"/>
                      <a:ext cx="1865453" cy="1810566"/>
                    </a:xfrm>
                    <a:prstGeom prst="rect">
                      <a:avLst/>
                    </a:prstGeom>
                  </pic:spPr>
                </pic:pic>
              </a:graphicData>
            </a:graphic>
          </wp:inline>
        </w:drawing>
      </w:r>
    </w:p>
    <w:p w14:paraId="1D056E32" w14:textId="7A7A25EF" w:rsidR="00EC2477" w:rsidRPr="00045A52" w:rsidRDefault="00EC2477" w:rsidP="0041596A">
      <w:pPr>
        <w:pStyle w:val="BodyText"/>
        <w:spacing w:line="240" w:lineRule="auto"/>
        <w:ind w:right="-51"/>
        <w:rPr>
          <w:rFonts w:ascii="Garamond" w:hAnsi="Garamond"/>
          <w:lang w:val="en-GB"/>
        </w:rPr>
      </w:pPr>
      <w:r w:rsidRPr="00045A52">
        <w:rPr>
          <w:rFonts w:ascii="Garamond" w:hAnsi="Garamond"/>
          <w:lang w:val="en-GB"/>
        </w:rPr>
        <w:t>In my professional opinion, this is the best optical illusion in the world. It</w:t>
      </w:r>
      <w:r w:rsidR="00C726A1">
        <w:rPr>
          <w:rFonts w:ascii="Garamond" w:hAnsi="Garamond"/>
          <w:lang w:val="en-GB"/>
        </w:rPr>
        <w:t>’</w:t>
      </w:r>
      <w:r w:rsidRPr="00045A52">
        <w:rPr>
          <w:rFonts w:ascii="Garamond" w:hAnsi="Garamond"/>
          <w:lang w:val="en-GB"/>
        </w:rPr>
        <w:t xml:space="preserve">s certainly the only one that I would have permanently tattooed on my body. It is a Necker cube. </w:t>
      </w:r>
      <w:proofErr w:type="gramStart"/>
      <w:r w:rsidRPr="00045A52">
        <w:rPr>
          <w:rFonts w:ascii="Garamond" w:hAnsi="Garamond"/>
          <w:lang w:val="en-GB"/>
        </w:rPr>
        <w:t>A wireframe outline of a cube.</w:t>
      </w:r>
      <w:proofErr w:type="gramEnd"/>
      <w:r w:rsidRPr="00045A52">
        <w:rPr>
          <w:rFonts w:ascii="Garamond" w:hAnsi="Garamond"/>
          <w:lang w:val="en-GB"/>
        </w:rPr>
        <w:t xml:space="preserve"> But look at for a little while and you should notice something strange. Whichever way it appeared at first, it seems to flip and change, a little longer and it flips back again. One moment you see the front face is coming out of the page upwards and rightwards. Seconds later, it is the opposite way around. The other square is now the front face, coming out downwards and leftwards. Then back, and so on ad infinitum or at least ad nauseam. </w:t>
      </w:r>
      <w:proofErr w:type="gramStart"/>
      <w:r w:rsidRPr="00045A52">
        <w:rPr>
          <w:rFonts w:ascii="Garamond" w:hAnsi="Garamond"/>
          <w:lang w:val="en-GB"/>
        </w:rPr>
        <w:t>The flipping never flipping stops.</w:t>
      </w:r>
      <w:proofErr w:type="gramEnd"/>
      <w:r w:rsidRPr="00045A52">
        <w:rPr>
          <w:rFonts w:ascii="Garamond" w:hAnsi="Garamond"/>
          <w:lang w:val="en-GB"/>
        </w:rPr>
        <w:t xml:space="preserve"> Trust </w:t>
      </w:r>
      <w:proofErr w:type="gramStart"/>
      <w:r w:rsidRPr="00045A52">
        <w:rPr>
          <w:rFonts w:ascii="Garamond" w:hAnsi="Garamond"/>
          <w:lang w:val="en-GB"/>
        </w:rPr>
        <w:t>me,</w:t>
      </w:r>
      <w:proofErr w:type="gramEnd"/>
      <w:r w:rsidRPr="00045A52">
        <w:rPr>
          <w:rFonts w:ascii="Garamond" w:hAnsi="Garamond"/>
          <w:lang w:val="en-GB"/>
        </w:rPr>
        <w:t xml:space="preserve"> I have had the tattoo for over five years now.</w:t>
      </w:r>
    </w:p>
    <w:p w14:paraId="74613C5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CB59A5" w14:textId="1F92BCAE" w:rsidR="00EA21CC"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So what is happening? First, let</w:t>
      </w:r>
      <w:r w:rsidR="00C726A1">
        <w:rPr>
          <w:rFonts w:ascii="Garamond" w:hAnsi="Garamond" w:cs="Times New Roman"/>
          <w:sz w:val="22"/>
          <w:szCs w:val="22"/>
        </w:rPr>
        <w:t>’</w:t>
      </w:r>
      <w:r w:rsidRPr="00045A52">
        <w:rPr>
          <w:rFonts w:ascii="Garamond" w:hAnsi="Garamond" w:cs="Times New Roman"/>
          <w:sz w:val="22"/>
          <w:szCs w:val="22"/>
        </w:rPr>
        <w:t xml:space="preserve">s be clear that they really are </w:t>
      </w:r>
      <w:r w:rsidRPr="00045A52">
        <w:rPr>
          <w:rFonts w:ascii="Garamond" w:hAnsi="Garamond" w:cs="Times New Roman"/>
          <w:sz w:val="22"/>
          <w:szCs w:val="22"/>
        </w:rPr>
        <w:lastRenderedPageBreak/>
        <w:t xml:space="preserve">different. These are not two different views of the same cube. </w:t>
      </w:r>
      <w:r w:rsidR="00EA21CC" w:rsidRPr="00045A52">
        <w:rPr>
          <w:rFonts w:ascii="Garamond" w:hAnsi="Garamond" w:cs="Times New Roman"/>
          <w:sz w:val="22"/>
          <w:szCs w:val="22"/>
        </w:rPr>
        <w:t>There</w:t>
      </w:r>
      <w:r w:rsidR="00C726A1">
        <w:rPr>
          <w:rFonts w:ascii="Garamond" w:hAnsi="Garamond" w:cs="Times New Roman"/>
          <w:sz w:val="22"/>
          <w:szCs w:val="22"/>
        </w:rPr>
        <w:t>’</w:t>
      </w:r>
      <w:r w:rsidR="00EA21CC" w:rsidRPr="00045A52">
        <w:rPr>
          <w:rFonts w:ascii="Garamond" w:hAnsi="Garamond" w:cs="Times New Roman"/>
          <w:sz w:val="22"/>
          <w:szCs w:val="22"/>
        </w:rPr>
        <w:t>s one seen from above and one seen from below.</w:t>
      </w:r>
    </w:p>
    <w:p w14:paraId="7A92652E" w14:textId="43ED7F07" w:rsidR="008876D0" w:rsidRPr="00045A52" w:rsidRDefault="0041596A" w:rsidP="00EC2477">
      <w:pPr>
        <w:pStyle w:val="NovelBody"/>
        <w:spacing w:line="240" w:lineRule="auto"/>
        <w:ind w:firstLine="0"/>
        <w:jc w:val="both"/>
        <w:rPr>
          <w:rFonts w:ascii="Garamond" w:hAnsi="Garamond" w:cs="Times New Roman"/>
          <w:sz w:val="22"/>
          <w:szCs w:val="22"/>
        </w:rPr>
      </w:pPr>
      <w:r>
        <w:rPr>
          <w:rFonts w:ascii="Garamond" w:hAnsi="Garamond" w:cs="Times New Roman"/>
          <w:noProof/>
          <w:sz w:val="22"/>
          <w:szCs w:val="22"/>
          <w:lang w:eastAsia="en-GB" w:bidi="ar-SA"/>
        </w:rPr>
        <w:drawing>
          <wp:inline distT="0" distB="0" distL="0" distR="0" wp14:anchorId="092F0018" wp14:editId="7E3C2171">
            <wp:extent cx="3388360" cy="15697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cker.views.png"/>
                    <pic:cNvPicPr/>
                  </pic:nvPicPr>
                  <pic:blipFill>
                    <a:blip r:embed="rId20">
                      <a:extLst>
                        <a:ext uri="{28A0092B-C50C-407E-A947-70E740481C1C}">
                          <a14:useLocalDpi xmlns:a14="http://schemas.microsoft.com/office/drawing/2010/main" val="0"/>
                        </a:ext>
                      </a:extLst>
                    </a:blip>
                    <a:stretch>
                      <a:fillRect/>
                    </a:stretch>
                  </pic:blipFill>
                  <pic:spPr>
                    <a:xfrm>
                      <a:off x="0" y="0"/>
                      <a:ext cx="3388360" cy="1569720"/>
                    </a:xfrm>
                    <a:prstGeom prst="rect">
                      <a:avLst/>
                    </a:prstGeom>
                  </pic:spPr>
                </pic:pic>
              </a:graphicData>
            </a:graphic>
          </wp:inline>
        </w:drawing>
      </w:r>
    </w:p>
    <w:p w14:paraId="1EBADA7E" w14:textId="261E1E81" w:rsidR="00EC2477" w:rsidRPr="00045A52" w:rsidRDefault="00EC2477" w:rsidP="00EC2477">
      <w:pPr>
        <w:pStyle w:val="NovelBody"/>
        <w:spacing w:line="240" w:lineRule="auto"/>
        <w:ind w:firstLine="0"/>
        <w:jc w:val="both"/>
        <w:rPr>
          <w:rFonts w:ascii="Garamond" w:hAnsi="Garamond" w:cs="Times New Roman"/>
          <w:sz w:val="22"/>
          <w:szCs w:val="22"/>
        </w:rPr>
      </w:pPr>
    </w:p>
    <w:p w14:paraId="631D6856" w14:textId="53F3BBF9" w:rsidR="00EC2477" w:rsidRPr="00045A52" w:rsidRDefault="00EA21CC"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So w</w:t>
      </w:r>
      <w:r w:rsidR="00EC2477" w:rsidRPr="00045A52">
        <w:rPr>
          <w:rFonts w:ascii="Garamond" w:hAnsi="Garamond" w:cs="Times New Roman"/>
          <w:sz w:val="22"/>
          <w:szCs w:val="22"/>
        </w:rPr>
        <w:t>hich is right? Obviously, they are both right and that</w:t>
      </w:r>
      <w:r w:rsidR="00C726A1">
        <w:rPr>
          <w:rFonts w:ascii="Garamond" w:hAnsi="Garamond" w:cs="Times New Roman"/>
          <w:sz w:val="22"/>
          <w:szCs w:val="22"/>
        </w:rPr>
        <w:t>’</w:t>
      </w:r>
      <w:r w:rsidR="00EC2477" w:rsidRPr="00045A52">
        <w:rPr>
          <w:rFonts w:ascii="Garamond" w:hAnsi="Garamond" w:cs="Times New Roman"/>
          <w:sz w:val="22"/>
          <w:szCs w:val="22"/>
        </w:rPr>
        <w:t>s because in fact they are both wrong. What we are actually seeing isn</w:t>
      </w:r>
      <w:r w:rsidR="00C726A1">
        <w:rPr>
          <w:rFonts w:ascii="Garamond" w:hAnsi="Garamond" w:cs="Times New Roman"/>
          <w:sz w:val="22"/>
          <w:szCs w:val="22"/>
        </w:rPr>
        <w:t>’</w:t>
      </w:r>
      <w:r w:rsidR="00EC2477" w:rsidRPr="00045A52">
        <w:rPr>
          <w:rFonts w:ascii="Garamond" w:hAnsi="Garamond" w:cs="Times New Roman"/>
          <w:sz w:val="22"/>
          <w:szCs w:val="22"/>
        </w:rPr>
        <w:t>t a cube at all. It is some connected lines on a flat page that give the impression of a cube. Two cubes. The original figure is ambiguous. So on one level, the fact that what we see flips between these two possibilities is a fairly ordinary neurological fact.  The visual parts of our brains see the lines on the page.</w:t>
      </w:r>
      <w:r w:rsidR="00045DF3">
        <w:rPr>
          <w:rFonts w:ascii="Garamond" w:hAnsi="Garamond" w:cs="Times New Roman"/>
          <w:sz w:val="22"/>
          <w:szCs w:val="22"/>
        </w:rPr>
        <w:t xml:space="preserve"> They try to interpret this two-</w:t>
      </w:r>
      <w:r w:rsidR="00EC2477" w:rsidRPr="00045A52">
        <w:rPr>
          <w:rFonts w:ascii="Garamond" w:hAnsi="Garamond" w:cs="Times New Roman"/>
          <w:sz w:val="22"/>
          <w:szCs w:val="22"/>
        </w:rPr>
        <w:t>dimensional pattern. Elements of it are strongly suggestive of depth and what we construct is the cube that fits this. There are two possibilities so that</w:t>
      </w:r>
      <w:r w:rsidR="00C726A1">
        <w:rPr>
          <w:rFonts w:ascii="Garamond" w:hAnsi="Garamond" w:cs="Times New Roman"/>
          <w:sz w:val="22"/>
          <w:szCs w:val="22"/>
        </w:rPr>
        <w:t>’</w:t>
      </w:r>
      <w:r w:rsidR="00EC2477" w:rsidRPr="00045A52">
        <w:rPr>
          <w:rFonts w:ascii="Garamond" w:hAnsi="Garamond" w:cs="Times New Roman"/>
          <w:sz w:val="22"/>
          <w:szCs w:val="22"/>
        </w:rPr>
        <w:t xml:space="preserve">s what we see. </w:t>
      </w:r>
    </w:p>
    <w:p w14:paraId="7A38A34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9DCBFA5" w14:textId="7491364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 don</w:t>
      </w:r>
      <w:r w:rsidR="00C726A1">
        <w:rPr>
          <w:rFonts w:ascii="Garamond" w:hAnsi="Garamond" w:cs="Times New Roman"/>
          <w:sz w:val="22"/>
          <w:szCs w:val="22"/>
        </w:rPr>
        <w:t>’</w:t>
      </w:r>
      <w:r w:rsidRPr="00045A52">
        <w:rPr>
          <w:rFonts w:ascii="Garamond" w:hAnsi="Garamond" w:cs="Times New Roman"/>
          <w:sz w:val="22"/>
          <w:szCs w:val="22"/>
        </w:rPr>
        <w:t xml:space="preserve">t think anyone knows quite why it flips at that particular speed. But it might be more than a coincidence </w:t>
      </w:r>
      <w:proofErr w:type="gramStart"/>
      <w:r w:rsidRPr="00045A52">
        <w:rPr>
          <w:rFonts w:ascii="Garamond" w:hAnsi="Garamond" w:cs="Times New Roman"/>
          <w:sz w:val="22"/>
          <w:szCs w:val="22"/>
        </w:rPr>
        <w:t>that</w:t>
      </w:r>
      <w:proofErr w:type="gramEnd"/>
      <w:r w:rsidRPr="00045A52">
        <w:rPr>
          <w:rFonts w:ascii="Garamond" w:hAnsi="Garamond" w:cs="Times New Roman"/>
          <w:sz w:val="22"/>
          <w:szCs w:val="22"/>
        </w:rPr>
        <w:t xml:space="preserve"> 2-3 seconds is also the length of the personal </w:t>
      </w:r>
      <w:r w:rsidR="00C726A1">
        <w:rPr>
          <w:rFonts w:ascii="Garamond" w:hAnsi="Garamond" w:cs="Times New Roman"/>
          <w:sz w:val="22"/>
          <w:szCs w:val="22"/>
        </w:rPr>
        <w:t>‘</w:t>
      </w:r>
      <w:r w:rsidRPr="00045A52">
        <w:rPr>
          <w:rFonts w:ascii="Garamond" w:hAnsi="Garamond" w:cs="Times New Roman"/>
          <w:sz w:val="22"/>
          <w:szCs w:val="22"/>
        </w:rPr>
        <w:t>now</w:t>
      </w:r>
      <w:r w:rsidR="00C726A1">
        <w:rPr>
          <w:rFonts w:ascii="Garamond" w:hAnsi="Garamond" w:cs="Times New Roman"/>
          <w:sz w:val="22"/>
          <w:szCs w:val="22"/>
        </w:rPr>
        <w:t>’</w:t>
      </w:r>
      <w:r w:rsidRPr="00045A52">
        <w:rPr>
          <w:rFonts w:ascii="Garamond" w:hAnsi="Garamond" w:cs="Times New Roman"/>
          <w:sz w:val="22"/>
          <w:szCs w:val="22"/>
        </w:rPr>
        <w:t xml:space="preserve">. </w:t>
      </w:r>
      <w:proofErr w:type="gramStart"/>
      <w:r w:rsidRPr="00045A52">
        <w:rPr>
          <w:rFonts w:ascii="Garamond" w:hAnsi="Garamond" w:cs="Times New Roman"/>
          <w:sz w:val="22"/>
          <w:szCs w:val="22"/>
        </w:rPr>
        <w:t>The moving window in which we are constantly experiencing the present.</w:t>
      </w:r>
      <w:proofErr w:type="gramEnd"/>
      <w:r w:rsidRPr="00045A52">
        <w:rPr>
          <w:rFonts w:ascii="Garamond" w:hAnsi="Garamond" w:cs="Times New Roman"/>
          <w:sz w:val="22"/>
          <w:szCs w:val="22"/>
        </w:rPr>
        <w:t xml:space="preserve"> Two seconds ago is the past, in two seconds time the future will arrive but right now this thin sliver of existence is happening. Or so it seems to feel. </w:t>
      </w:r>
    </w:p>
    <w:p w14:paraId="54B109A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6CC87BD" w14:textId="487F2A9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There is only one window that </w:t>
      </w:r>
      <w:r w:rsidR="00EA21CC" w:rsidRPr="00045A52">
        <w:rPr>
          <w:rFonts w:ascii="Garamond" w:hAnsi="Garamond" w:cs="Times New Roman"/>
          <w:sz w:val="22"/>
          <w:szCs w:val="22"/>
        </w:rPr>
        <w:t xml:space="preserve">you </w:t>
      </w:r>
      <w:r w:rsidRPr="00045A52">
        <w:rPr>
          <w:rFonts w:ascii="Garamond" w:hAnsi="Garamond" w:cs="Times New Roman"/>
          <w:sz w:val="22"/>
          <w:szCs w:val="22"/>
        </w:rPr>
        <w:t>are looking out of. The Necker Cube suggests there can only ever be one. Try and divide you</w:t>
      </w:r>
      <w:r w:rsidR="00045DF3">
        <w:rPr>
          <w:rFonts w:ascii="Garamond" w:hAnsi="Garamond" w:cs="Times New Roman"/>
          <w:sz w:val="22"/>
          <w:szCs w:val="22"/>
        </w:rPr>
        <w:t>r</w:t>
      </w:r>
      <w:r w:rsidRPr="00045A52">
        <w:rPr>
          <w:rFonts w:ascii="Garamond" w:hAnsi="Garamond" w:cs="Times New Roman"/>
          <w:sz w:val="22"/>
          <w:szCs w:val="22"/>
        </w:rPr>
        <w:t xml:space="preserve"> narrative into two conflicting frames and you</w:t>
      </w:r>
      <w:r w:rsidR="00C726A1">
        <w:rPr>
          <w:rFonts w:ascii="Garamond" w:hAnsi="Garamond" w:cs="Times New Roman"/>
          <w:sz w:val="22"/>
          <w:szCs w:val="22"/>
        </w:rPr>
        <w:t>’</w:t>
      </w:r>
      <w:r w:rsidRPr="00045A52">
        <w:rPr>
          <w:rFonts w:ascii="Garamond" w:hAnsi="Garamond" w:cs="Times New Roman"/>
          <w:sz w:val="22"/>
          <w:szCs w:val="22"/>
        </w:rPr>
        <w:t xml:space="preserve">ll </w:t>
      </w:r>
      <w:r w:rsidRPr="00045A52">
        <w:rPr>
          <w:rFonts w:ascii="Garamond" w:hAnsi="Garamond" w:cs="Times New Roman"/>
          <w:sz w:val="22"/>
          <w:szCs w:val="22"/>
        </w:rPr>
        <w:lastRenderedPageBreak/>
        <w:t>find it can</w:t>
      </w:r>
      <w:r w:rsidR="00C726A1">
        <w:rPr>
          <w:rFonts w:ascii="Garamond" w:hAnsi="Garamond" w:cs="Times New Roman"/>
          <w:sz w:val="22"/>
          <w:szCs w:val="22"/>
        </w:rPr>
        <w:t>’</w:t>
      </w:r>
      <w:r w:rsidRPr="00045A52">
        <w:rPr>
          <w:rFonts w:ascii="Garamond" w:hAnsi="Garamond" w:cs="Times New Roman"/>
          <w:sz w:val="22"/>
          <w:szCs w:val="22"/>
        </w:rPr>
        <w:t>t be done. At first glance this is so obvious that it is often overlooked. But the fact we experience a unified self provides absolutely no explanation as to why we experience a unified self. Or why, as in the excluded simultaneity of these cubes, we can</w:t>
      </w:r>
      <w:r w:rsidR="00C726A1">
        <w:rPr>
          <w:rFonts w:ascii="Garamond" w:hAnsi="Garamond" w:cs="Times New Roman"/>
          <w:sz w:val="22"/>
          <w:szCs w:val="22"/>
        </w:rPr>
        <w:t>’</w:t>
      </w:r>
      <w:r w:rsidRPr="00045A52">
        <w:rPr>
          <w:rFonts w:ascii="Garamond" w:hAnsi="Garamond" w:cs="Times New Roman"/>
          <w:sz w:val="22"/>
          <w:szCs w:val="22"/>
        </w:rPr>
        <w:t xml:space="preserve">t experience anything else. </w:t>
      </w:r>
    </w:p>
    <w:p w14:paraId="0F80345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465409B" w14:textId="278EB1D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At least not with a normal healthy brain or while trying to stay sane. Slice the huge bundle of </w:t>
      </w:r>
      <w:r w:rsidR="00046D04" w:rsidRPr="00045A52">
        <w:rPr>
          <w:rFonts w:ascii="Garamond" w:hAnsi="Garamond" w:cs="Times New Roman"/>
          <w:sz w:val="22"/>
          <w:szCs w:val="22"/>
        </w:rPr>
        <w:t>fibres</w:t>
      </w:r>
      <w:r w:rsidRPr="00045A52">
        <w:rPr>
          <w:rFonts w:ascii="Garamond" w:hAnsi="Garamond" w:cs="Times New Roman"/>
          <w:sz w:val="22"/>
          <w:szCs w:val="22"/>
        </w:rPr>
        <w:t xml:space="preserve"> connecting the two hemispheres together and amazingly you</w:t>
      </w:r>
      <w:r w:rsidR="00C726A1">
        <w:rPr>
          <w:rFonts w:ascii="Garamond" w:hAnsi="Garamond" w:cs="Times New Roman"/>
          <w:sz w:val="22"/>
          <w:szCs w:val="22"/>
        </w:rPr>
        <w:t>’</w:t>
      </w:r>
      <w:r w:rsidRPr="00045A52">
        <w:rPr>
          <w:rFonts w:ascii="Garamond" w:hAnsi="Garamond" w:cs="Times New Roman"/>
          <w:sz w:val="22"/>
          <w:szCs w:val="22"/>
        </w:rPr>
        <w:t>ll survive but there will be two dislocated parts to your personality rattling around inside you. It</w:t>
      </w:r>
      <w:r w:rsidR="00C726A1">
        <w:rPr>
          <w:rFonts w:ascii="Garamond" w:hAnsi="Garamond" w:cs="Times New Roman"/>
          <w:sz w:val="22"/>
          <w:szCs w:val="22"/>
        </w:rPr>
        <w:t>’</w:t>
      </w:r>
      <w:r w:rsidRPr="00045A52">
        <w:rPr>
          <w:rFonts w:ascii="Garamond" w:hAnsi="Garamond" w:cs="Times New Roman"/>
          <w:sz w:val="22"/>
          <w:szCs w:val="22"/>
        </w:rPr>
        <w:t xml:space="preserve">s very hard to imagine what that feels like but take the right drugs and you can safely experience the disorientation of a kind. </w:t>
      </w:r>
      <w:r w:rsidR="00046D04" w:rsidRPr="00045A52">
        <w:rPr>
          <w:rFonts w:ascii="Garamond" w:hAnsi="Garamond" w:cs="Times New Roman"/>
          <w:sz w:val="22"/>
          <w:szCs w:val="22"/>
        </w:rPr>
        <w:t>Dissociative</w:t>
      </w:r>
      <w:r w:rsidRPr="00045A52">
        <w:rPr>
          <w:rFonts w:ascii="Garamond" w:hAnsi="Garamond" w:cs="Times New Roman"/>
          <w:sz w:val="22"/>
          <w:szCs w:val="22"/>
        </w:rPr>
        <w:t xml:space="preserve"> anaesthetics can give you out of body experiences or twist time and space, while something as simple as too much alcohol can leave gaps in your memory of the night before. You were clearly there experiencing it, so why can</w:t>
      </w:r>
      <w:r w:rsidR="00C726A1">
        <w:rPr>
          <w:rFonts w:ascii="Garamond" w:hAnsi="Garamond" w:cs="Times New Roman"/>
          <w:sz w:val="22"/>
          <w:szCs w:val="22"/>
        </w:rPr>
        <w:t>’</w:t>
      </w:r>
      <w:r w:rsidRPr="00045A52">
        <w:rPr>
          <w:rFonts w:ascii="Garamond" w:hAnsi="Garamond" w:cs="Times New Roman"/>
          <w:sz w:val="22"/>
          <w:szCs w:val="22"/>
        </w:rPr>
        <w:t>t you remember?</w:t>
      </w:r>
    </w:p>
    <w:p w14:paraId="7B6C40F6"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03052897" w14:textId="130440F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If you are unlucky enough to develop schizo</w:t>
      </w:r>
      <w:r w:rsidR="00045DF3">
        <w:rPr>
          <w:rFonts w:ascii="Garamond" w:hAnsi="Garamond" w:cs="Times New Roman"/>
          <w:sz w:val="22"/>
          <w:szCs w:val="22"/>
        </w:rPr>
        <w:t>phrenia or even a simple skunk-</w:t>
      </w:r>
      <w:r w:rsidRPr="00045A52">
        <w:rPr>
          <w:rFonts w:ascii="Garamond" w:hAnsi="Garamond" w:cs="Times New Roman"/>
          <w:sz w:val="22"/>
          <w:szCs w:val="22"/>
        </w:rPr>
        <w:t xml:space="preserve">induced psychosis, you can experience a disorientation of not knowing that your internal voices are your own. The illusion of a single-self is </w:t>
      </w:r>
      <w:r w:rsidR="00E3487D">
        <w:rPr>
          <w:rFonts w:ascii="Garamond" w:hAnsi="Garamond" w:cs="Times New Roman"/>
          <w:sz w:val="22"/>
          <w:szCs w:val="22"/>
        </w:rPr>
        <w:t>so strong, so essential that the</w:t>
      </w:r>
      <w:r w:rsidRPr="00045A52">
        <w:rPr>
          <w:rFonts w:ascii="Garamond" w:hAnsi="Garamond" w:cs="Times New Roman"/>
          <w:sz w:val="22"/>
          <w:szCs w:val="22"/>
        </w:rPr>
        <w:t>s</w:t>
      </w:r>
      <w:r w:rsidR="00E3487D">
        <w:rPr>
          <w:rFonts w:ascii="Garamond" w:hAnsi="Garamond" w:cs="Times New Roman"/>
          <w:sz w:val="22"/>
          <w:szCs w:val="22"/>
        </w:rPr>
        <w:t>e experiences</w:t>
      </w:r>
      <w:r w:rsidR="00045DF3">
        <w:rPr>
          <w:rFonts w:ascii="Garamond" w:hAnsi="Garamond" w:cs="Times New Roman"/>
          <w:sz w:val="22"/>
          <w:szCs w:val="22"/>
        </w:rPr>
        <w:t xml:space="preserve"> </w:t>
      </w:r>
      <w:r w:rsidRPr="00045A52">
        <w:rPr>
          <w:rFonts w:ascii="Garamond" w:hAnsi="Garamond" w:cs="Times New Roman"/>
          <w:sz w:val="22"/>
          <w:szCs w:val="22"/>
        </w:rPr>
        <w:t>can drive you mad. Even when you know the cause, it doesn</w:t>
      </w:r>
      <w:r w:rsidR="00C726A1">
        <w:rPr>
          <w:rFonts w:ascii="Garamond" w:hAnsi="Garamond" w:cs="Times New Roman"/>
          <w:sz w:val="22"/>
          <w:szCs w:val="22"/>
        </w:rPr>
        <w:t>’</w:t>
      </w:r>
      <w:r w:rsidRPr="00045A52">
        <w:rPr>
          <w:rFonts w:ascii="Garamond" w:hAnsi="Garamond" w:cs="Times New Roman"/>
          <w:sz w:val="22"/>
          <w:szCs w:val="22"/>
        </w:rPr>
        <w:t xml:space="preserve">t seem any </w:t>
      </w:r>
      <w:r w:rsidR="00E3487D">
        <w:rPr>
          <w:rFonts w:ascii="Garamond" w:hAnsi="Garamond" w:cs="Times New Roman"/>
          <w:sz w:val="22"/>
          <w:szCs w:val="22"/>
        </w:rPr>
        <w:t>less</w:t>
      </w:r>
      <w:r w:rsidRPr="00045A52">
        <w:rPr>
          <w:rFonts w:ascii="Garamond" w:hAnsi="Garamond" w:cs="Times New Roman"/>
          <w:sz w:val="22"/>
          <w:szCs w:val="22"/>
        </w:rPr>
        <w:t xml:space="preserve"> real. Self-knowledge doesn</w:t>
      </w:r>
      <w:r w:rsidR="00C726A1">
        <w:rPr>
          <w:rFonts w:ascii="Garamond" w:hAnsi="Garamond" w:cs="Times New Roman"/>
          <w:sz w:val="22"/>
          <w:szCs w:val="22"/>
        </w:rPr>
        <w:t>’</w:t>
      </w:r>
      <w:r w:rsidRPr="00045A52">
        <w:rPr>
          <w:rFonts w:ascii="Garamond" w:hAnsi="Garamond" w:cs="Times New Roman"/>
          <w:sz w:val="22"/>
          <w:szCs w:val="22"/>
        </w:rPr>
        <w:t>t stop the depressed from feeling down. It doesn</w:t>
      </w:r>
      <w:r w:rsidR="00C726A1">
        <w:rPr>
          <w:rFonts w:ascii="Garamond" w:hAnsi="Garamond" w:cs="Times New Roman"/>
          <w:sz w:val="22"/>
          <w:szCs w:val="22"/>
        </w:rPr>
        <w:t>’</w:t>
      </w:r>
      <w:r w:rsidRPr="00045A52">
        <w:rPr>
          <w:rFonts w:ascii="Garamond" w:hAnsi="Garamond" w:cs="Times New Roman"/>
          <w:sz w:val="22"/>
          <w:szCs w:val="22"/>
        </w:rPr>
        <w:t xml:space="preserve">t help someone with psychosis get a grip on </w:t>
      </w:r>
      <w:r w:rsidR="00046D04" w:rsidRPr="00045A52">
        <w:rPr>
          <w:rFonts w:ascii="Garamond" w:hAnsi="Garamond" w:cs="Times New Roman"/>
          <w:sz w:val="22"/>
          <w:szCs w:val="22"/>
        </w:rPr>
        <w:t>himself or herself</w:t>
      </w:r>
      <w:r w:rsidRPr="00045A52">
        <w:rPr>
          <w:rFonts w:ascii="Garamond" w:hAnsi="Garamond" w:cs="Times New Roman"/>
          <w:sz w:val="22"/>
          <w:szCs w:val="22"/>
        </w:rPr>
        <w:t xml:space="preserve">. Which self?  </w:t>
      </w:r>
    </w:p>
    <w:p w14:paraId="77F2C8D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8101C2E" w14:textId="5D5F2AE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Necker </w:t>
      </w:r>
      <w:r w:rsidR="00046D04" w:rsidRPr="00045A52">
        <w:rPr>
          <w:rFonts w:ascii="Garamond" w:hAnsi="Garamond" w:cs="Times New Roman"/>
          <w:sz w:val="22"/>
          <w:szCs w:val="22"/>
        </w:rPr>
        <w:t>cube gives</w:t>
      </w:r>
      <w:r w:rsidRPr="00045A52">
        <w:rPr>
          <w:rFonts w:ascii="Garamond" w:hAnsi="Garamond" w:cs="Times New Roman"/>
          <w:sz w:val="22"/>
          <w:szCs w:val="22"/>
        </w:rPr>
        <w:t xml:space="preserve"> some clues as to how this self-governing mechanism is supposed to serve us. A </w:t>
      </w:r>
      <w:proofErr w:type="spellStart"/>
      <w:r w:rsidRPr="00045A52">
        <w:rPr>
          <w:rFonts w:ascii="Garamond" w:hAnsi="Garamond" w:cs="Times New Roman"/>
          <w:sz w:val="22"/>
          <w:szCs w:val="22"/>
        </w:rPr>
        <w:t>well functioning</w:t>
      </w:r>
      <w:proofErr w:type="spellEnd"/>
      <w:r w:rsidRPr="00045A52">
        <w:rPr>
          <w:rFonts w:ascii="Garamond" w:hAnsi="Garamond" w:cs="Times New Roman"/>
          <w:sz w:val="22"/>
          <w:szCs w:val="22"/>
        </w:rPr>
        <w:t xml:space="preserve"> consciousness balances the up with the down, the top with the bottom. Out there in the world is a single ambiguous </w:t>
      </w:r>
      <w:r w:rsidR="00046D04" w:rsidRPr="00045A52">
        <w:rPr>
          <w:rFonts w:ascii="Garamond" w:hAnsi="Garamond" w:cs="Times New Roman"/>
          <w:sz w:val="22"/>
          <w:szCs w:val="22"/>
        </w:rPr>
        <w:t>figure that</w:t>
      </w:r>
      <w:r w:rsidRPr="00045A52">
        <w:rPr>
          <w:rFonts w:ascii="Garamond" w:hAnsi="Garamond" w:cs="Times New Roman"/>
          <w:sz w:val="22"/>
          <w:szCs w:val="22"/>
        </w:rPr>
        <w:t xml:space="preserve"> feeds into the system from the bottom upwards. A flat figure is passed up to higher </w:t>
      </w:r>
      <w:r w:rsidR="00046D04" w:rsidRPr="00045A52">
        <w:rPr>
          <w:rFonts w:ascii="Garamond" w:hAnsi="Garamond" w:cs="Times New Roman"/>
          <w:sz w:val="22"/>
          <w:szCs w:val="22"/>
        </w:rPr>
        <w:t>dimensions, which</w:t>
      </w:r>
      <w:r w:rsidRPr="00045A52">
        <w:rPr>
          <w:rFonts w:ascii="Garamond" w:hAnsi="Garamond" w:cs="Times New Roman"/>
          <w:sz w:val="22"/>
          <w:szCs w:val="22"/>
        </w:rPr>
        <w:t xml:space="preserve"> use their knowledge to impose a fuller form. This happens with everything but rarely do we notice. Most things </w:t>
      </w:r>
      <w:r w:rsidRPr="00045A52">
        <w:rPr>
          <w:rFonts w:ascii="Garamond" w:hAnsi="Garamond" w:cs="Times New Roman"/>
          <w:sz w:val="22"/>
          <w:szCs w:val="22"/>
        </w:rPr>
        <w:lastRenderedPageBreak/>
        <w:t xml:space="preserve">seem to us to have only one sensible interpretation. But this unruly cube breaks that illusion. Here it is clear that </w:t>
      </w:r>
      <w:r w:rsidR="00046D04" w:rsidRPr="00045A52">
        <w:rPr>
          <w:rFonts w:ascii="Garamond" w:hAnsi="Garamond" w:cs="Times New Roman"/>
          <w:sz w:val="22"/>
          <w:szCs w:val="22"/>
        </w:rPr>
        <w:t>our brains have imposed the sense</w:t>
      </w:r>
      <w:r w:rsidRPr="00045A52">
        <w:rPr>
          <w:rFonts w:ascii="Garamond" w:hAnsi="Garamond" w:cs="Times New Roman"/>
          <w:sz w:val="22"/>
          <w:szCs w:val="22"/>
        </w:rPr>
        <w:t xml:space="preserve">. Some abstract concepts have been handed down to </w:t>
      </w:r>
      <w:r w:rsidR="00046D04" w:rsidRPr="00045A52">
        <w:rPr>
          <w:rFonts w:ascii="Garamond" w:hAnsi="Garamond" w:cs="Times New Roman"/>
          <w:sz w:val="22"/>
          <w:szCs w:val="22"/>
        </w:rPr>
        <w:t>ambiguous</w:t>
      </w:r>
      <w:r w:rsidRPr="00045A52">
        <w:rPr>
          <w:rFonts w:ascii="Garamond" w:hAnsi="Garamond" w:cs="Times New Roman"/>
          <w:sz w:val="22"/>
          <w:szCs w:val="22"/>
        </w:rPr>
        <w:t xml:space="preserve"> </w:t>
      </w:r>
      <w:r w:rsidR="00046D04" w:rsidRPr="00045A52">
        <w:rPr>
          <w:rFonts w:ascii="Garamond" w:hAnsi="Garamond" w:cs="Times New Roman"/>
          <w:sz w:val="22"/>
          <w:szCs w:val="22"/>
        </w:rPr>
        <w:t>perceptions</w:t>
      </w:r>
      <w:r w:rsidRPr="00045A52">
        <w:rPr>
          <w:rFonts w:ascii="Garamond" w:hAnsi="Garamond" w:cs="Times New Roman"/>
          <w:sz w:val="22"/>
          <w:szCs w:val="22"/>
        </w:rPr>
        <w:t xml:space="preserve"> to tell them what we think of them. Many possible interpretations are always bubbling under the surface but only in rare circumstances does the debate take place before our very eyes. </w:t>
      </w:r>
    </w:p>
    <w:p w14:paraId="5D15D81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A10D4B6" w14:textId="3517882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It</w:t>
      </w:r>
      <w:r w:rsidR="00C726A1">
        <w:rPr>
          <w:rFonts w:ascii="Garamond" w:hAnsi="Garamond" w:cs="Times New Roman"/>
          <w:sz w:val="22"/>
          <w:szCs w:val="22"/>
        </w:rPr>
        <w:t>’</w:t>
      </w:r>
      <w:r w:rsidRPr="00045A52">
        <w:rPr>
          <w:rFonts w:ascii="Garamond" w:hAnsi="Garamond" w:cs="Times New Roman"/>
          <w:sz w:val="22"/>
          <w:szCs w:val="22"/>
        </w:rPr>
        <w:t xml:space="preserve">s worth thinking about.    </w:t>
      </w:r>
    </w:p>
    <w:p w14:paraId="62BD0D7A"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09BAE67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2289209"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49775A8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2D9DA0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A8DC2E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B7A6CD7" w14:textId="77777777" w:rsidR="00EC2477" w:rsidRPr="00045A52" w:rsidRDefault="00EC2477" w:rsidP="00EE0A5A">
      <w:pPr>
        <w:pStyle w:val="Heading1"/>
        <w:numPr>
          <w:ilvl w:val="0"/>
          <w:numId w:val="4"/>
        </w:numPr>
        <w:spacing w:line="240" w:lineRule="auto"/>
        <w:rPr>
          <w:rFonts w:ascii="Garamond" w:hAnsi="Garamond"/>
          <w:sz w:val="22"/>
          <w:szCs w:val="22"/>
        </w:rPr>
      </w:pPr>
      <w:r w:rsidRPr="00045A52">
        <w:rPr>
          <w:rFonts w:ascii="Garamond" w:hAnsi="Garamond"/>
          <w:sz w:val="22"/>
          <w:szCs w:val="22"/>
        </w:rPr>
        <w:t>CHAPTER SIX</w:t>
      </w:r>
      <w:r w:rsidRPr="00045A52">
        <w:rPr>
          <w:rFonts w:ascii="Garamond" w:hAnsi="Garamond"/>
          <w:sz w:val="22"/>
          <w:szCs w:val="22"/>
        </w:rPr>
        <w:br/>
        <w:t>RADIO</w:t>
      </w:r>
    </w:p>
    <w:p w14:paraId="12AE2D9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F174674"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In real life, [Diane] Keaton believes in God. But she also believes that the radio works because there are tiny people inside it.</w:t>
      </w:r>
    </w:p>
    <w:p w14:paraId="7AF6B91D"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 Woody Allen</w:t>
      </w:r>
    </w:p>
    <w:p w14:paraId="662879BB"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39D2DFDD" w14:textId="77777777" w:rsidR="00EC2477" w:rsidRPr="00045A52" w:rsidRDefault="00EC2477" w:rsidP="00EE0A5A">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 †</w:t>
      </w:r>
    </w:p>
    <w:p w14:paraId="69E2EE76"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man had woken up early, his brain buzzing with strange and wonderful thoughts. He was definitely getting better.</w:t>
      </w:r>
    </w:p>
    <w:p w14:paraId="41E3022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CD6717A" w14:textId="4DEF1A9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man went into the kitchen. He put the kettle on. He was God</w:t>
      </w:r>
      <w:r w:rsidR="00C726A1">
        <w:rPr>
          <w:rFonts w:ascii="Garamond" w:hAnsi="Garamond" w:cs="Times New Roman"/>
          <w:sz w:val="22"/>
          <w:szCs w:val="22"/>
        </w:rPr>
        <w:t>’</w:t>
      </w:r>
      <w:r w:rsidRPr="00045A52">
        <w:rPr>
          <w:rFonts w:ascii="Garamond" w:hAnsi="Garamond" w:cs="Times New Roman"/>
          <w:sz w:val="22"/>
          <w:szCs w:val="22"/>
        </w:rPr>
        <w:t xml:space="preserve">s instrument. He would do what was required of him, he would be vigilant, wait for the signs and when the time came he would be ready. He sat down at the table, bit into his toast and turned on the radio. </w:t>
      </w:r>
    </w:p>
    <w:p w14:paraId="09CC30F6" w14:textId="77777777" w:rsidR="00EC2477" w:rsidRPr="00045A52" w:rsidRDefault="00EC2477" w:rsidP="00EC2477">
      <w:pPr>
        <w:pStyle w:val="NovelBody"/>
        <w:spacing w:line="240" w:lineRule="auto"/>
        <w:ind w:firstLine="0"/>
        <w:jc w:val="both"/>
        <w:rPr>
          <w:rFonts w:ascii="Garamond" w:hAnsi="Garamond" w:cs="Ubuntu"/>
          <w:sz w:val="22"/>
          <w:szCs w:val="22"/>
        </w:rPr>
      </w:pPr>
      <w:r w:rsidRPr="00045A52">
        <w:rPr>
          <w:rFonts w:ascii="Garamond" w:hAnsi="Garamond" w:cs="Ubuntu"/>
          <w:sz w:val="22"/>
          <w:szCs w:val="22"/>
        </w:rPr>
        <w:t xml:space="preserve">  </w:t>
      </w:r>
    </w:p>
    <w:p w14:paraId="797F0676" w14:textId="27BA907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The time now is ten to eight. In a few minutes, I will be speaking to the Education Secretary Carey </w:t>
      </w:r>
      <w:proofErr w:type="spellStart"/>
      <w:r w:rsidR="00EC2477" w:rsidRPr="00045A52">
        <w:rPr>
          <w:rFonts w:ascii="Garamond" w:hAnsi="Garamond" w:cs="Times New Roman"/>
          <w:sz w:val="22"/>
          <w:szCs w:val="22"/>
        </w:rPr>
        <w:t>Espedair</w:t>
      </w:r>
      <w:proofErr w:type="spellEnd"/>
      <w:r w:rsidR="00EC2477" w:rsidRPr="00045A52">
        <w:rPr>
          <w:rFonts w:ascii="Garamond" w:hAnsi="Garamond" w:cs="Times New Roman"/>
          <w:sz w:val="22"/>
          <w:szCs w:val="22"/>
        </w:rPr>
        <w:t xml:space="preserve"> about the government</w:t>
      </w:r>
      <w:r w:rsidR="00C726A1">
        <w:rPr>
          <w:rFonts w:ascii="Garamond" w:hAnsi="Garamond" w:cs="Times New Roman"/>
          <w:sz w:val="22"/>
          <w:szCs w:val="22"/>
        </w:rPr>
        <w:t>’</w:t>
      </w:r>
      <w:r w:rsidR="00EC2477" w:rsidRPr="00045A52">
        <w:rPr>
          <w:rFonts w:ascii="Garamond" w:hAnsi="Garamond" w:cs="Times New Roman"/>
          <w:sz w:val="22"/>
          <w:szCs w:val="22"/>
        </w:rPr>
        <w:t>s plans to introduce compulsory IQ testing for all PE teachers. But first here is the morning thought with the Right Reverend Donaldson Cake, Bishop of Enfield and founder o</w:t>
      </w:r>
      <w:r w:rsidR="00E3487D">
        <w:rPr>
          <w:rFonts w:ascii="Garamond" w:hAnsi="Garamond" w:cs="Times New Roman"/>
          <w:sz w:val="22"/>
          <w:szCs w:val="22"/>
        </w:rPr>
        <w:t>f the Families First campaign</w:t>
      </w:r>
      <w:r w:rsidR="00EC2477" w:rsidRPr="00045A52">
        <w:rPr>
          <w:rFonts w:ascii="Garamond" w:hAnsi="Garamond" w:cs="Times New Roman"/>
          <w:sz w:val="22"/>
          <w:szCs w:val="22"/>
        </w:rPr>
        <w:t xml:space="preserve"> and pressure group.</w:t>
      </w:r>
      <w:r>
        <w:rPr>
          <w:rFonts w:ascii="Garamond" w:hAnsi="Garamond" w:cs="Times New Roman"/>
          <w:sz w:val="22"/>
          <w:szCs w:val="22"/>
        </w:rPr>
        <w:t>”</w:t>
      </w:r>
    </w:p>
    <w:p w14:paraId="1927C67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5F4B458" w14:textId="5119DFD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Thank you Peter and God bless you, and good morning everyone and God bless you too. On my way into the studio this morning, I passed through Kings Cross station and I happened to stop at the newsagents to purchase my morning paper, and as I did so, I had cause to reflect on what an impermanent and transitional time we live in. A month ago, </w:t>
      </w:r>
      <w:r w:rsidR="00EC2477" w:rsidRPr="00045A52">
        <w:rPr>
          <w:rFonts w:ascii="Garamond" w:hAnsi="Garamond" w:cs="Times New Roman"/>
          <w:sz w:val="22"/>
          <w:szCs w:val="22"/>
        </w:rPr>
        <w:lastRenderedPageBreak/>
        <w:t xml:space="preserve">no-one had heard of John Smith. Now he is on the cover of every magazine and newspaper. </w:t>
      </w:r>
      <w:proofErr w:type="gramStart"/>
      <w:r w:rsidR="00EC2477" w:rsidRPr="00045A52">
        <w:rPr>
          <w:rFonts w:ascii="Garamond" w:hAnsi="Garamond" w:cs="Times New Roman"/>
          <w:sz w:val="22"/>
          <w:szCs w:val="22"/>
        </w:rPr>
        <w:t xml:space="preserve">Especially those of Eric </w:t>
      </w:r>
      <w:proofErr w:type="spellStart"/>
      <w:r w:rsidR="00EC2477" w:rsidRPr="00045A52">
        <w:rPr>
          <w:rFonts w:ascii="Garamond" w:hAnsi="Garamond" w:cs="Times New Roman"/>
          <w:sz w:val="22"/>
          <w:szCs w:val="22"/>
        </w:rPr>
        <w:t>Hayle</w:t>
      </w:r>
      <w:proofErr w:type="spellEnd"/>
      <w:r w:rsidR="00EC2477" w:rsidRPr="00045A52">
        <w:rPr>
          <w:rFonts w:ascii="Garamond" w:hAnsi="Garamond" w:cs="Times New Roman"/>
          <w:sz w:val="22"/>
          <w:szCs w:val="22"/>
        </w:rPr>
        <w:t>.</w:t>
      </w:r>
      <w:proofErr w:type="gramEnd"/>
      <w:r w:rsidR="00EC2477" w:rsidRPr="00045A52">
        <w:rPr>
          <w:rFonts w:ascii="Garamond" w:hAnsi="Garamond" w:cs="Times New Roman"/>
          <w:sz w:val="22"/>
          <w:szCs w:val="22"/>
        </w:rPr>
        <w:t xml:space="preserve"> </w:t>
      </w:r>
    </w:p>
    <w:p w14:paraId="37B75EE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0C0699C" w14:textId="2CD6890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In the last few weeks, in this case, we have seen, like never before, the cynical power of the media to manipulate the public and the unalloyed lure of celebrity. A man with nothing complex to say is elevated to the level of a sage. And then by some strange circularity, because he appears in our newspapers, what they say about him must be true. (For why else would they print it?) To me, it seems that here is a man that is famous for being widely seen as wise. And who is seen as wise because Eric </w:t>
      </w:r>
      <w:proofErr w:type="spellStart"/>
      <w:r w:rsidR="00EC2477" w:rsidRPr="00045A52">
        <w:rPr>
          <w:rFonts w:ascii="Garamond" w:hAnsi="Garamond" w:cs="Times New Roman"/>
          <w:sz w:val="22"/>
          <w:szCs w:val="22"/>
        </w:rPr>
        <w:t>Hayle</w:t>
      </w:r>
      <w:proofErr w:type="spellEnd"/>
      <w:r w:rsidR="00EC2477" w:rsidRPr="00045A52">
        <w:rPr>
          <w:rFonts w:ascii="Garamond" w:hAnsi="Garamond" w:cs="Times New Roman"/>
          <w:sz w:val="22"/>
          <w:szCs w:val="22"/>
        </w:rPr>
        <w:t xml:space="preserve"> has seen to it that he is famous. He is offered to us as wise man, a prophet, and yet his message is empty and all we are presented with is packaging and personality.</w:t>
      </w:r>
      <w:r>
        <w:rPr>
          <w:rFonts w:ascii="Garamond" w:hAnsi="Garamond" w:cs="Times New Roman"/>
          <w:sz w:val="22"/>
          <w:szCs w:val="22"/>
        </w:rPr>
        <w:t>”</w:t>
      </w:r>
      <w:r w:rsidR="00EC2477" w:rsidRPr="00045A52">
        <w:rPr>
          <w:rFonts w:ascii="Garamond" w:hAnsi="Garamond" w:cs="Times New Roman"/>
          <w:sz w:val="22"/>
          <w:szCs w:val="22"/>
        </w:rPr>
        <w:t xml:space="preserve"> </w:t>
      </w:r>
    </w:p>
    <w:p w14:paraId="40A0472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D6C04A" w14:textId="3F2FF75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Having worked </w:t>
      </w:r>
      <w:proofErr w:type="gramStart"/>
      <w:r w:rsidRPr="00045A52">
        <w:rPr>
          <w:rFonts w:ascii="Garamond" w:hAnsi="Garamond" w:cs="Times New Roman"/>
          <w:sz w:val="22"/>
          <w:szCs w:val="22"/>
        </w:rPr>
        <w:t>himself</w:t>
      </w:r>
      <w:proofErr w:type="gramEnd"/>
      <w:r w:rsidRPr="00045A52">
        <w:rPr>
          <w:rFonts w:ascii="Garamond" w:hAnsi="Garamond" w:cs="Times New Roman"/>
          <w:sz w:val="22"/>
          <w:szCs w:val="22"/>
        </w:rPr>
        <w:t xml:space="preserve"> up to quite some pace, the Reverend Cake took a second</w:t>
      </w:r>
      <w:r w:rsidR="00C726A1">
        <w:rPr>
          <w:rFonts w:ascii="Garamond" w:hAnsi="Garamond" w:cs="Times New Roman"/>
          <w:sz w:val="22"/>
          <w:szCs w:val="22"/>
        </w:rPr>
        <w:t>’</w:t>
      </w:r>
      <w:r w:rsidRPr="00045A52">
        <w:rPr>
          <w:rFonts w:ascii="Garamond" w:hAnsi="Garamond" w:cs="Times New Roman"/>
          <w:sz w:val="22"/>
          <w:szCs w:val="22"/>
        </w:rPr>
        <w:t xml:space="preserve">s break, after thirty years in the church, he knew how to deliver a sermon. </w:t>
      </w:r>
    </w:p>
    <w:p w14:paraId="4C9BD34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1049F43" w14:textId="710BA77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cannot help but think how different this is from the story of Our Lord,</w:t>
      </w:r>
      <w:r>
        <w:rPr>
          <w:rFonts w:ascii="Garamond" w:hAnsi="Garamond" w:cs="Times New Roman"/>
          <w:sz w:val="22"/>
          <w:szCs w:val="22"/>
        </w:rPr>
        <w:t>”</w:t>
      </w:r>
      <w:r w:rsidR="00EC2477" w:rsidRPr="00045A52">
        <w:rPr>
          <w:rFonts w:ascii="Garamond" w:hAnsi="Garamond" w:cs="Times New Roman"/>
          <w:sz w:val="22"/>
          <w:szCs w:val="22"/>
        </w:rPr>
        <w:t xml:space="preserve"> he continued. </w:t>
      </w:r>
      <w:r>
        <w:rPr>
          <w:rFonts w:ascii="Garamond" w:hAnsi="Garamond" w:cs="Times New Roman"/>
          <w:sz w:val="22"/>
          <w:szCs w:val="22"/>
        </w:rPr>
        <w:t>“</w:t>
      </w:r>
      <w:r w:rsidR="00EC2477" w:rsidRPr="00045A52">
        <w:rPr>
          <w:rFonts w:ascii="Garamond" w:hAnsi="Garamond" w:cs="Times New Roman"/>
          <w:sz w:val="22"/>
          <w:szCs w:val="22"/>
        </w:rPr>
        <w:t>He did not have a public relations team. He did not grace the cover of lurid tabloi</w:t>
      </w:r>
      <w:r w:rsidR="00B2726F">
        <w:rPr>
          <w:rFonts w:ascii="Garamond" w:hAnsi="Garamond" w:cs="Times New Roman"/>
          <w:sz w:val="22"/>
          <w:szCs w:val="22"/>
        </w:rPr>
        <w:t>ds. He didn</w:t>
      </w:r>
      <w:r w:rsidR="00C726A1">
        <w:rPr>
          <w:rFonts w:ascii="Garamond" w:hAnsi="Garamond" w:cs="Times New Roman"/>
          <w:sz w:val="22"/>
          <w:szCs w:val="22"/>
        </w:rPr>
        <w:t>’</w:t>
      </w:r>
      <w:r w:rsidR="00B2726F">
        <w:rPr>
          <w:rFonts w:ascii="Garamond" w:hAnsi="Garamond" w:cs="Times New Roman"/>
          <w:sz w:val="22"/>
          <w:szCs w:val="22"/>
        </w:rPr>
        <w:t>t hang out in smok</w:t>
      </w:r>
      <w:r w:rsidR="00EC2477" w:rsidRPr="00045A52">
        <w:rPr>
          <w:rFonts w:ascii="Garamond" w:hAnsi="Garamond" w:cs="Times New Roman"/>
          <w:sz w:val="22"/>
          <w:szCs w:val="22"/>
        </w:rPr>
        <w:t xml:space="preserve">y nightclubs mocking everyone. He was not even very widely recognised in his own lifetime. But his message is not instant, it is timeless. </w:t>
      </w:r>
      <w:proofErr w:type="gramStart"/>
      <w:r w:rsidR="00EC2477" w:rsidRPr="00045A52">
        <w:rPr>
          <w:rFonts w:ascii="Garamond" w:hAnsi="Garamond" w:cs="Times New Roman"/>
          <w:sz w:val="22"/>
          <w:szCs w:val="22"/>
        </w:rPr>
        <w:t>A profound and lasting truth that has been preserved and handed down through the authority of the church.</w:t>
      </w:r>
      <w:r>
        <w:rPr>
          <w:rFonts w:ascii="Garamond" w:hAnsi="Garamond" w:cs="Times New Roman"/>
          <w:sz w:val="22"/>
          <w:szCs w:val="22"/>
        </w:rPr>
        <w:t>”</w:t>
      </w:r>
      <w:proofErr w:type="gramEnd"/>
    </w:p>
    <w:p w14:paraId="795E92B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C2FA4B0" w14:textId="35FE964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It could not be otherwise for it is a message that is the Truth, the Light, </w:t>
      </w:r>
      <w:proofErr w:type="gramStart"/>
      <w:r w:rsidR="00EC2477" w:rsidRPr="00045A52">
        <w:rPr>
          <w:rFonts w:ascii="Garamond" w:hAnsi="Garamond" w:cs="Times New Roman"/>
          <w:sz w:val="22"/>
          <w:szCs w:val="22"/>
        </w:rPr>
        <w:t>the</w:t>
      </w:r>
      <w:proofErr w:type="gramEnd"/>
      <w:r w:rsidR="00EC2477" w:rsidRPr="00045A52">
        <w:rPr>
          <w:rFonts w:ascii="Garamond" w:hAnsi="Garamond" w:cs="Times New Roman"/>
          <w:sz w:val="22"/>
          <w:szCs w:val="22"/>
        </w:rPr>
        <w:t xml:space="preserve"> Way. But in these darkened times, that Truth is often obscured by the lies of the media, that Light is obscured by the dazzle of celebrity and that hard Way is shunned for the path of pleasure, of instant gratification. But these things will fade a</w:t>
      </w:r>
      <w:r w:rsidR="00E3487D">
        <w:rPr>
          <w:rFonts w:ascii="Garamond" w:hAnsi="Garamond" w:cs="Times New Roman"/>
          <w:sz w:val="22"/>
          <w:szCs w:val="22"/>
        </w:rPr>
        <w:t>nd die. Only Jesus Christ can off</w:t>
      </w:r>
      <w:r w:rsidR="00EC2477" w:rsidRPr="00045A52">
        <w:rPr>
          <w:rFonts w:ascii="Garamond" w:hAnsi="Garamond" w:cs="Times New Roman"/>
          <w:sz w:val="22"/>
          <w:szCs w:val="22"/>
        </w:rPr>
        <w:t xml:space="preserve">er eternal and </w:t>
      </w:r>
      <w:r w:rsidR="00EC2477" w:rsidRPr="00045A52">
        <w:rPr>
          <w:rFonts w:ascii="Garamond" w:hAnsi="Garamond" w:cs="Times New Roman"/>
          <w:sz w:val="22"/>
          <w:szCs w:val="22"/>
        </w:rPr>
        <w:lastRenderedPageBreak/>
        <w:t>lasting salvation. He is still the prophet for our generation.</w:t>
      </w:r>
      <w:r>
        <w:rPr>
          <w:rFonts w:ascii="Garamond" w:hAnsi="Garamond" w:cs="Times New Roman"/>
          <w:sz w:val="22"/>
          <w:szCs w:val="22"/>
        </w:rPr>
        <w:t>”</w:t>
      </w:r>
    </w:p>
    <w:p w14:paraId="0ACDD9E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62DC804"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Again the Reverend paused, </w:t>
      </w:r>
    </w:p>
    <w:p w14:paraId="755F0B6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A457955" w14:textId="7251BA0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3487D">
        <w:rPr>
          <w:rFonts w:ascii="Garamond" w:hAnsi="Garamond" w:cs="Times New Roman"/>
          <w:sz w:val="22"/>
          <w:szCs w:val="22"/>
        </w:rPr>
        <w:t>God be with you.”</w:t>
      </w:r>
    </w:p>
    <w:p w14:paraId="364CA91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5FFB0D2" w14:textId="62714AD7"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He is</w:t>
      </w:r>
      <w:r>
        <w:rPr>
          <w:rFonts w:ascii="Garamond" w:hAnsi="Garamond" w:cs="Times New Roman"/>
          <w:sz w:val="22"/>
          <w:szCs w:val="22"/>
        </w:rPr>
        <w:t>”</w:t>
      </w:r>
      <w:r w:rsidR="00EC2477" w:rsidRPr="00045A52">
        <w:rPr>
          <w:rFonts w:ascii="Garamond" w:hAnsi="Garamond" w:cs="Times New Roman"/>
          <w:sz w:val="22"/>
          <w:szCs w:val="22"/>
        </w:rPr>
        <w:t>, thought the man.</w:t>
      </w:r>
      <w:proofErr w:type="gramEnd"/>
    </w:p>
    <w:p w14:paraId="2D2F3D7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85685AF" w14:textId="26FE104D" w:rsidR="00EC2477" w:rsidRPr="00045A52" w:rsidRDefault="00EC2477" w:rsidP="00046D04">
      <w:pPr>
        <w:pStyle w:val="NovelBody"/>
        <w:spacing w:line="240" w:lineRule="auto"/>
        <w:ind w:firstLine="0"/>
        <w:jc w:val="center"/>
        <w:rPr>
          <w:rFonts w:ascii="Garamond" w:hAnsi="Garamond" w:cs="Ubuntu"/>
          <w:sz w:val="22"/>
          <w:szCs w:val="22"/>
        </w:rPr>
      </w:pPr>
      <w:r w:rsidRPr="00045A52">
        <w:rPr>
          <w:rFonts w:ascii="Times New Roman" w:hAnsi="Times New Roman" w:cs="Times New Roman"/>
          <w:sz w:val="22"/>
          <w:szCs w:val="22"/>
        </w:rPr>
        <w:t>Ψ</w:t>
      </w:r>
    </w:p>
    <w:p w14:paraId="7A53308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t>Why did Phil Collins cross the road?</w:t>
      </w:r>
    </w:p>
    <w:p w14:paraId="647AE1A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r>
      <w:proofErr w:type="gramStart"/>
      <w:r w:rsidRPr="00045A52">
        <w:rPr>
          <w:rFonts w:ascii="Garamond" w:hAnsi="Garamond" w:cs="Times New Roman"/>
          <w:sz w:val="22"/>
          <w:szCs w:val="22"/>
        </w:rPr>
        <w:t>To get to the middle.</w:t>
      </w:r>
      <w:proofErr w:type="gramEnd"/>
    </w:p>
    <w:p w14:paraId="593069E9"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t>– Traditional</w:t>
      </w:r>
    </w:p>
    <w:p w14:paraId="315BF51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FD697AD" w14:textId="03B2307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Jonny Lawson was a leathery old has-been. One might have thought his </w:t>
      </w:r>
      <w:proofErr w:type="spellStart"/>
      <w:r w:rsidRPr="00045A52">
        <w:rPr>
          <w:rFonts w:ascii="Garamond" w:hAnsi="Garamond" w:cs="Times New Roman"/>
          <w:sz w:val="22"/>
          <w:szCs w:val="22"/>
        </w:rPr>
        <w:t>mid morning</w:t>
      </w:r>
      <w:proofErr w:type="spellEnd"/>
      <w:r w:rsidRPr="00045A52">
        <w:rPr>
          <w:rFonts w:ascii="Garamond" w:hAnsi="Garamond" w:cs="Times New Roman"/>
          <w:sz w:val="22"/>
          <w:szCs w:val="22"/>
        </w:rPr>
        <w:t xml:space="preserve"> show on Radio Two </w:t>
      </w:r>
      <w:r w:rsidR="00E3487D">
        <w:rPr>
          <w:rFonts w:ascii="Garamond" w:hAnsi="Garamond" w:cs="Times New Roman"/>
          <w:sz w:val="22"/>
          <w:szCs w:val="22"/>
        </w:rPr>
        <w:t>would be</w:t>
      </w:r>
      <w:r w:rsidRPr="00045A52">
        <w:rPr>
          <w:rFonts w:ascii="Garamond" w:hAnsi="Garamond" w:cs="Times New Roman"/>
          <w:sz w:val="22"/>
          <w:szCs w:val="22"/>
        </w:rPr>
        <w:t xml:space="preserve"> a complete anachronism, the sort of middle of the road, middle brow dross that one could</w:t>
      </w:r>
      <w:r w:rsidR="00E3487D">
        <w:rPr>
          <w:rFonts w:ascii="Garamond" w:hAnsi="Garamond" w:cs="Times New Roman"/>
          <w:sz w:val="22"/>
          <w:szCs w:val="22"/>
        </w:rPr>
        <w:t xml:space="preserve"> only</w:t>
      </w:r>
      <w:r w:rsidRPr="00045A52">
        <w:rPr>
          <w:rFonts w:ascii="Garamond" w:hAnsi="Garamond" w:cs="Times New Roman"/>
          <w:sz w:val="22"/>
          <w:szCs w:val="22"/>
        </w:rPr>
        <w:t xml:space="preserve"> have heard in the dark and hideously tasteless days of</w:t>
      </w:r>
      <w:r w:rsidR="00E3487D">
        <w:rPr>
          <w:rFonts w:ascii="Garamond" w:hAnsi="Garamond" w:cs="Times New Roman"/>
          <w:sz w:val="22"/>
          <w:szCs w:val="22"/>
        </w:rPr>
        <w:t xml:space="preserve"> the nineteen seventies. That is</w:t>
      </w:r>
      <w:r w:rsidRPr="00045A52">
        <w:rPr>
          <w:rFonts w:ascii="Garamond" w:hAnsi="Garamond" w:cs="Times New Roman"/>
          <w:sz w:val="22"/>
          <w:szCs w:val="22"/>
        </w:rPr>
        <w:t xml:space="preserve"> exactly what it was. Af</w:t>
      </w:r>
      <w:r w:rsidR="00E3487D">
        <w:rPr>
          <w:rFonts w:ascii="Garamond" w:hAnsi="Garamond" w:cs="Times New Roman"/>
          <w:sz w:val="22"/>
          <w:szCs w:val="22"/>
        </w:rPr>
        <w:t xml:space="preserve">ter thirty years of presenting </w:t>
      </w:r>
      <w:r w:rsidRPr="00045A52">
        <w:rPr>
          <w:rFonts w:ascii="Garamond" w:hAnsi="Garamond" w:cs="Times New Roman"/>
          <w:sz w:val="22"/>
          <w:szCs w:val="22"/>
        </w:rPr>
        <w:t xml:space="preserve">his show, he was not about to change the formula now. Especially as it continued to be successful in a way that ought to give pause to those intellectual commentators who claim we have all become far more sophisticated over the years. </w:t>
      </w:r>
    </w:p>
    <w:p w14:paraId="5685884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BCA3A73"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Given the choice Jonny would not have changed the music either, but fortunately (or not) Phil Collins, Mick </w:t>
      </w:r>
      <w:proofErr w:type="spellStart"/>
      <w:r w:rsidRPr="00045A52">
        <w:rPr>
          <w:rFonts w:ascii="Garamond" w:hAnsi="Garamond" w:cs="Times New Roman"/>
          <w:sz w:val="22"/>
          <w:szCs w:val="22"/>
        </w:rPr>
        <w:t>Hucknall</w:t>
      </w:r>
      <w:proofErr w:type="spellEnd"/>
      <w:r w:rsidRPr="00045A52">
        <w:rPr>
          <w:rFonts w:ascii="Garamond" w:hAnsi="Garamond" w:cs="Times New Roman"/>
          <w:sz w:val="22"/>
          <w:szCs w:val="22"/>
        </w:rPr>
        <w:t xml:space="preserve"> and Celine Dion had arrived to widen the middle of the road into a treacle tarmac-</w:t>
      </w:r>
      <w:proofErr w:type="spellStart"/>
      <w:r w:rsidRPr="00045A52">
        <w:rPr>
          <w:rFonts w:ascii="Garamond" w:hAnsi="Garamond" w:cs="Times New Roman"/>
          <w:sz w:val="22"/>
          <w:szCs w:val="22"/>
        </w:rPr>
        <w:t>ed</w:t>
      </w:r>
      <w:proofErr w:type="spellEnd"/>
      <w:r w:rsidRPr="00045A52">
        <w:rPr>
          <w:rFonts w:ascii="Garamond" w:hAnsi="Garamond" w:cs="Times New Roman"/>
          <w:sz w:val="22"/>
          <w:szCs w:val="22"/>
        </w:rPr>
        <w:t xml:space="preserve"> superhighway of schmaltz. </w:t>
      </w:r>
    </w:p>
    <w:p w14:paraId="7831372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1CAF4E" w14:textId="67723C2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All the same Hazel was looking forward to appearing on his show. It made her feel nostalgic for the seventies and eighties, for her time as consultant psychologist on several secure special units and in-patient mental health wards. When she had made her morning rounds, Jonny</w:t>
      </w:r>
      <w:r w:rsidR="00C726A1">
        <w:rPr>
          <w:rFonts w:ascii="Garamond" w:hAnsi="Garamond" w:cs="Times New Roman"/>
          <w:sz w:val="22"/>
          <w:szCs w:val="22"/>
        </w:rPr>
        <w:t>’</w:t>
      </w:r>
      <w:r w:rsidRPr="00045A52">
        <w:rPr>
          <w:rFonts w:ascii="Garamond" w:hAnsi="Garamond" w:cs="Times New Roman"/>
          <w:sz w:val="22"/>
          <w:szCs w:val="22"/>
        </w:rPr>
        <w:t xml:space="preserve">s show would almost always be on in the background of the communal area. Its bland chatter and anodyne music had just the right kind of </w:t>
      </w:r>
      <w:r w:rsidRPr="00045A52">
        <w:rPr>
          <w:rFonts w:ascii="Garamond" w:hAnsi="Garamond" w:cs="Times New Roman"/>
          <w:sz w:val="22"/>
          <w:szCs w:val="22"/>
        </w:rPr>
        <w:lastRenderedPageBreak/>
        <w:t xml:space="preserve">soporific effect on the mentally unbalanced. Diplomatically, she did not mention this to Jonny. She was learning the ways of the media, though it did not </w:t>
      </w:r>
      <w:proofErr w:type="spellStart"/>
      <w:r w:rsidRPr="00045A52">
        <w:rPr>
          <w:rFonts w:ascii="Garamond" w:hAnsi="Garamond" w:cs="Times New Roman"/>
          <w:sz w:val="22"/>
          <w:szCs w:val="22"/>
        </w:rPr>
        <w:t>please</w:t>
      </w:r>
      <w:proofErr w:type="spellEnd"/>
      <w:r w:rsidRPr="00045A52">
        <w:rPr>
          <w:rFonts w:ascii="Garamond" w:hAnsi="Garamond" w:cs="Times New Roman"/>
          <w:sz w:val="22"/>
          <w:szCs w:val="22"/>
        </w:rPr>
        <w:t xml:space="preserve"> to see this happening to </w:t>
      </w:r>
      <w:proofErr w:type="gramStart"/>
      <w:r w:rsidRPr="00045A52">
        <w:rPr>
          <w:rFonts w:ascii="Garamond" w:hAnsi="Garamond" w:cs="Times New Roman"/>
          <w:sz w:val="22"/>
          <w:szCs w:val="22"/>
        </w:rPr>
        <w:t>herself</w:t>
      </w:r>
      <w:proofErr w:type="gramEnd"/>
      <w:r w:rsidRPr="00045A52">
        <w:rPr>
          <w:rFonts w:ascii="Garamond" w:hAnsi="Garamond" w:cs="Times New Roman"/>
          <w:sz w:val="22"/>
          <w:szCs w:val="22"/>
        </w:rPr>
        <w:t xml:space="preserve">. </w:t>
      </w:r>
    </w:p>
    <w:p w14:paraId="4E7DED5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0082B87" w14:textId="0D46219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had a great face for radio. His head was oddly angular, with a flat triangular nose and a wide line of a mouth. His eyes were stupidly far apart, almost round the corners of his head onto his temples. When he smiled he looked like a shark. His hair was not his own, nor anyone else</w:t>
      </w:r>
      <w:r w:rsidR="00C726A1">
        <w:rPr>
          <w:rFonts w:ascii="Garamond" w:hAnsi="Garamond" w:cs="Times New Roman"/>
          <w:sz w:val="22"/>
          <w:szCs w:val="22"/>
        </w:rPr>
        <w:t>’</w:t>
      </w:r>
      <w:r w:rsidRPr="00045A52">
        <w:rPr>
          <w:rFonts w:ascii="Garamond" w:hAnsi="Garamond" w:cs="Times New Roman"/>
          <w:sz w:val="22"/>
          <w:szCs w:val="22"/>
        </w:rPr>
        <w:t xml:space="preserve">s. The last time the glossy black strands crowning his head had been anything resembling organic was sixty million years ago, when as primordial microbes they had begun their long journey towards the shiny magic of plastic. </w:t>
      </w:r>
    </w:p>
    <w:p w14:paraId="647AC7F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56141D" w14:textId="4BD96E7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However, you do not get to host your own show on Radio Two for </w:t>
      </w:r>
      <w:r w:rsidR="00046D04" w:rsidRPr="00045A52">
        <w:rPr>
          <w:rFonts w:ascii="Garamond" w:hAnsi="Garamond" w:cs="Times New Roman"/>
          <w:sz w:val="22"/>
          <w:szCs w:val="22"/>
        </w:rPr>
        <w:t>twenty-seven</w:t>
      </w:r>
      <w:r w:rsidRPr="00045A52">
        <w:rPr>
          <w:rFonts w:ascii="Garamond" w:hAnsi="Garamond" w:cs="Times New Roman"/>
          <w:sz w:val="22"/>
          <w:szCs w:val="22"/>
        </w:rPr>
        <w:t xml:space="preserve"> years without something between the ears of your over-sized headphones. He was an intelligent man. He was warm and genuine. He was slightly witty. There was nothing to dislike about him but he was about as thrilling as Phil Collins</w:t>
      </w:r>
      <w:r w:rsidR="00E3487D">
        <w:rPr>
          <w:rFonts w:ascii="Garamond" w:hAnsi="Garamond" w:cs="Times New Roman"/>
          <w:sz w:val="22"/>
          <w:szCs w:val="22"/>
        </w:rPr>
        <w:t>’</w:t>
      </w:r>
      <w:r w:rsidRPr="00045A52">
        <w:rPr>
          <w:rFonts w:ascii="Garamond" w:hAnsi="Garamond" w:cs="Times New Roman"/>
          <w:sz w:val="22"/>
          <w:szCs w:val="22"/>
        </w:rPr>
        <w:t xml:space="preserve"> latest album. Hazel did not like Phil Collins. Unfortunately, </w:t>
      </w:r>
      <w:r w:rsidR="00046D04" w:rsidRPr="00045A52">
        <w:rPr>
          <w:rFonts w:ascii="Garamond" w:hAnsi="Garamond" w:cs="Times New Roman"/>
          <w:sz w:val="22"/>
          <w:szCs w:val="22"/>
        </w:rPr>
        <w:t>Jonny Lawson</w:t>
      </w:r>
      <w:r w:rsidRPr="00045A52">
        <w:rPr>
          <w:rFonts w:ascii="Garamond" w:hAnsi="Garamond" w:cs="Times New Roman"/>
          <w:sz w:val="22"/>
          <w:szCs w:val="22"/>
        </w:rPr>
        <w:t xml:space="preserve"> was also lecherous old fool who showed no shame in his pursuit of whatever woman had caught his eye. It was usually the nearest woman. </w:t>
      </w:r>
      <w:proofErr w:type="gramStart"/>
      <w:r w:rsidRPr="00045A52">
        <w:rPr>
          <w:rFonts w:ascii="Garamond" w:hAnsi="Garamond" w:cs="Times New Roman"/>
          <w:sz w:val="22"/>
          <w:szCs w:val="22"/>
        </w:rPr>
        <w:t>Though some adjustment was made to his proximity criterion to account for age and availability.</w:t>
      </w:r>
      <w:proofErr w:type="gramEnd"/>
      <w:r w:rsidRPr="00045A52">
        <w:rPr>
          <w:rFonts w:ascii="Garamond" w:hAnsi="Garamond" w:cs="Times New Roman"/>
          <w:sz w:val="22"/>
          <w:szCs w:val="22"/>
        </w:rPr>
        <w:t xml:space="preserve"> </w:t>
      </w:r>
    </w:p>
    <w:p w14:paraId="624E7E0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845455A" w14:textId="5FA3FAE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Hazel was almost the same age as Jonny. With a </w:t>
      </w:r>
      <w:proofErr w:type="spellStart"/>
      <w:r w:rsidRPr="00045A52">
        <w:rPr>
          <w:rFonts w:ascii="Garamond" w:hAnsi="Garamond" w:cs="Times New Roman"/>
          <w:sz w:val="22"/>
          <w:szCs w:val="22"/>
        </w:rPr>
        <w:t>well practised</w:t>
      </w:r>
      <w:proofErr w:type="spellEnd"/>
      <w:r w:rsidRPr="00045A52">
        <w:rPr>
          <w:rFonts w:ascii="Garamond" w:hAnsi="Garamond" w:cs="Times New Roman"/>
          <w:sz w:val="22"/>
          <w:szCs w:val="22"/>
        </w:rPr>
        <w:t xml:space="preserve"> eye, he had clocked the absence of a wedding ring </w:t>
      </w:r>
      <w:r w:rsidR="006D020C">
        <w:rPr>
          <w:rFonts w:ascii="Garamond" w:hAnsi="Garamond" w:cs="Times New Roman"/>
          <w:sz w:val="22"/>
          <w:szCs w:val="22"/>
        </w:rPr>
        <w:t>the moment he had first met her shortly before the show. Now she was s</w:t>
      </w:r>
      <w:r w:rsidRPr="00045A52">
        <w:rPr>
          <w:rFonts w:ascii="Garamond" w:hAnsi="Garamond" w:cs="Times New Roman"/>
          <w:sz w:val="22"/>
          <w:szCs w:val="22"/>
        </w:rPr>
        <w:t>itting at a microphone four feet away from him and due to be there for</w:t>
      </w:r>
      <w:r w:rsidR="006D020C">
        <w:rPr>
          <w:rFonts w:ascii="Garamond" w:hAnsi="Garamond" w:cs="Times New Roman"/>
          <w:sz w:val="22"/>
          <w:szCs w:val="22"/>
        </w:rPr>
        <w:t xml:space="preserve"> the full two hours of the show.</w:t>
      </w:r>
      <w:r w:rsidRPr="00045A52">
        <w:rPr>
          <w:rFonts w:ascii="Garamond" w:hAnsi="Garamond" w:cs="Times New Roman"/>
          <w:sz w:val="22"/>
          <w:szCs w:val="22"/>
        </w:rPr>
        <w:t xml:space="preserve"> </w:t>
      </w:r>
      <w:r w:rsidR="006D020C">
        <w:rPr>
          <w:rFonts w:ascii="Garamond" w:hAnsi="Garamond" w:cs="Times New Roman"/>
          <w:sz w:val="22"/>
          <w:szCs w:val="22"/>
        </w:rPr>
        <w:t xml:space="preserve">Jonny </w:t>
      </w:r>
      <w:r w:rsidRPr="00045A52">
        <w:rPr>
          <w:rFonts w:ascii="Garamond" w:hAnsi="Garamond" w:cs="Times New Roman"/>
          <w:sz w:val="22"/>
          <w:szCs w:val="22"/>
        </w:rPr>
        <w:t xml:space="preserve">had acquired his latest target. In his mind, she did not stand a chance. The first song of the show was already coming to an end. Jonny Lawson double checked that he had </w:t>
      </w:r>
      <w:r w:rsidR="00046D04" w:rsidRPr="00045A52">
        <w:rPr>
          <w:rFonts w:ascii="Garamond" w:hAnsi="Garamond" w:cs="Times New Roman"/>
          <w:sz w:val="22"/>
          <w:szCs w:val="22"/>
        </w:rPr>
        <w:t xml:space="preserve">his </w:t>
      </w:r>
      <w:r w:rsidRPr="00045A52">
        <w:rPr>
          <w:rFonts w:ascii="Garamond" w:hAnsi="Garamond" w:cs="Times New Roman"/>
          <w:sz w:val="22"/>
          <w:szCs w:val="22"/>
        </w:rPr>
        <w:t>own handwritten notes on Hazel</w:t>
      </w:r>
      <w:r w:rsidR="00C726A1">
        <w:rPr>
          <w:rFonts w:ascii="Garamond" w:hAnsi="Garamond" w:cs="Times New Roman"/>
          <w:sz w:val="22"/>
          <w:szCs w:val="22"/>
        </w:rPr>
        <w:t>’</w:t>
      </w:r>
      <w:r w:rsidRPr="00045A52">
        <w:rPr>
          <w:rFonts w:ascii="Garamond" w:hAnsi="Garamond" w:cs="Times New Roman"/>
          <w:sz w:val="22"/>
          <w:szCs w:val="22"/>
        </w:rPr>
        <w:t xml:space="preserve">s book and smiled his shark-like </w:t>
      </w:r>
      <w:r w:rsidRPr="00045A52">
        <w:rPr>
          <w:rFonts w:ascii="Garamond" w:hAnsi="Garamond" w:cs="Times New Roman"/>
          <w:sz w:val="22"/>
          <w:szCs w:val="22"/>
        </w:rPr>
        <w:lastRenderedPageBreak/>
        <w:t>smile at his guest.</w:t>
      </w:r>
    </w:p>
    <w:p w14:paraId="14828F1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FB8803B" w14:textId="30DE552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Hazel smiled back nervously, matching Jonny Lawson</w:t>
      </w:r>
      <w:r w:rsidR="00C726A1">
        <w:rPr>
          <w:rFonts w:ascii="Garamond" w:hAnsi="Garamond" w:cs="Times New Roman"/>
          <w:sz w:val="22"/>
          <w:szCs w:val="22"/>
        </w:rPr>
        <w:t>’</w:t>
      </w:r>
      <w:r w:rsidRPr="00045A52">
        <w:rPr>
          <w:rFonts w:ascii="Garamond" w:hAnsi="Garamond" w:cs="Times New Roman"/>
          <w:sz w:val="22"/>
          <w:szCs w:val="22"/>
        </w:rPr>
        <w:t xml:space="preserve">s perfect teeth with her own. Perfectly fake, she thought ruefully. She wore dentures after winning one too many arguments with in-patients on the psychiatric wards. She occasionally forgot one of the many unwritten rules of </w:t>
      </w:r>
      <w:r w:rsidR="006D020C">
        <w:rPr>
          <w:rFonts w:ascii="Garamond" w:hAnsi="Garamond" w:cs="Times New Roman"/>
          <w:sz w:val="22"/>
          <w:szCs w:val="22"/>
        </w:rPr>
        <w:t xml:space="preserve">the </w:t>
      </w:r>
      <w:r w:rsidRPr="00045A52">
        <w:rPr>
          <w:rFonts w:ascii="Garamond" w:hAnsi="Garamond" w:cs="Times New Roman"/>
          <w:sz w:val="22"/>
          <w:szCs w:val="22"/>
        </w:rPr>
        <w:t>mental health world that the winner of a rational argument better watch out for a chair in the face. Hazel felt a lot more on guard at the moment. Her appearance on Shona</w:t>
      </w:r>
      <w:r w:rsidR="00C726A1">
        <w:rPr>
          <w:rFonts w:ascii="Garamond" w:hAnsi="Garamond" w:cs="Times New Roman"/>
          <w:sz w:val="22"/>
          <w:szCs w:val="22"/>
        </w:rPr>
        <w:t>’</w:t>
      </w:r>
      <w:r w:rsidRPr="00045A52">
        <w:rPr>
          <w:rFonts w:ascii="Garamond" w:hAnsi="Garamond" w:cs="Times New Roman"/>
          <w:sz w:val="22"/>
          <w:szCs w:val="22"/>
        </w:rPr>
        <w:t>s TV show had not gone well and the publishers</w:t>
      </w:r>
      <w:r w:rsidR="00C726A1">
        <w:rPr>
          <w:rFonts w:ascii="Garamond" w:hAnsi="Garamond" w:cs="Times New Roman"/>
          <w:sz w:val="22"/>
          <w:szCs w:val="22"/>
        </w:rPr>
        <w:t>’</w:t>
      </w:r>
      <w:r w:rsidRPr="00045A52">
        <w:rPr>
          <w:rFonts w:ascii="Garamond" w:hAnsi="Garamond" w:cs="Times New Roman"/>
          <w:sz w:val="22"/>
          <w:szCs w:val="22"/>
        </w:rPr>
        <w:t xml:space="preserve"> publicity manager had been lecturing her on the need to be more public friendly.</w:t>
      </w:r>
    </w:p>
    <w:p w14:paraId="141C429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331E61" w14:textId="4B77F24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That was the ever wonderful Barbara Streisand. Now I would</w:t>
      </w:r>
      <w:r w:rsidR="006D020C">
        <w:rPr>
          <w:rFonts w:ascii="Garamond" w:hAnsi="Garamond" w:cs="Times New Roman"/>
          <w:sz w:val="22"/>
          <w:szCs w:val="22"/>
        </w:rPr>
        <w:t xml:space="preserve"> like </w:t>
      </w:r>
      <w:r w:rsidR="00EC2477" w:rsidRPr="00045A52">
        <w:rPr>
          <w:rFonts w:ascii="Garamond" w:hAnsi="Garamond" w:cs="Times New Roman"/>
          <w:sz w:val="22"/>
          <w:szCs w:val="22"/>
        </w:rPr>
        <w:t xml:space="preserve">to welcome my guest for the morning. Dr Hazel Cole. Author of </w:t>
      </w:r>
      <w:r w:rsidR="00C726A1">
        <w:rPr>
          <w:rFonts w:ascii="Garamond" w:hAnsi="Garamond" w:cs="Times New Roman"/>
          <w:sz w:val="22"/>
          <w:szCs w:val="22"/>
        </w:rPr>
        <w:t>‘</w:t>
      </w:r>
      <w:r w:rsidR="00EC2477" w:rsidRPr="00045A52">
        <w:rPr>
          <w:rFonts w:ascii="Garamond" w:hAnsi="Garamond" w:cs="Times New Roman"/>
          <w:sz w:val="22"/>
          <w:szCs w:val="22"/>
        </w:rPr>
        <w:t>Help Yourself</w:t>
      </w:r>
      <w:r w:rsidR="00C726A1">
        <w:rPr>
          <w:rFonts w:ascii="Garamond" w:hAnsi="Garamond" w:cs="Times New Roman"/>
          <w:sz w:val="22"/>
          <w:szCs w:val="22"/>
        </w:rPr>
        <w:t>’</w:t>
      </w:r>
      <w:r w:rsidR="00EC2477" w:rsidRPr="00045A52">
        <w:rPr>
          <w:rFonts w:ascii="Garamond" w:hAnsi="Garamond" w:cs="Times New Roman"/>
          <w:sz w:val="22"/>
          <w:szCs w:val="22"/>
        </w:rPr>
        <w:t xml:space="preserve">, a new book described as a </w:t>
      </w:r>
      <w:proofErr w:type="spellStart"/>
      <w:r w:rsidR="00EC2477" w:rsidRPr="00045A52">
        <w:rPr>
          <w:rFonts w:ascii="Garamond" w:hAnsi="Garamond" w:cs="Times New Roman"/>
          <w:sz w:val="22"/>
          <w:szCs w:val="22"/>
        </w:rPr>
        <w:t>self help</w:t>
      </w:r>
      <w:proofErr w:type="spellEnd"/>
      <w:r w:rsidR="00EC2477" w:rsidRPr="00045A52">
        <w:rPr>
          <w:rFonts w:ascii="Garamond" w:hAnsi="Garamond" w:cs="Times New Roman"/>
          <w:sz w:val="22"/>
          <w:szCs w:val="22"/>
        </w:rPr>
        <w:t xml:space="preserve"> book </w:t>
      </w:r>
      <w:r w:rsidR="006D020C">
        <w:rPr>
          <w:rFonts w:ascii="Garamond" w:hAnsi="Garamond" w:cs="Times New Roman"/>
          <w:sz w:val="22"/>
          <w:szCs w:val="22"/>
        </w:rPr>
        <w:t xml:space="preserve">that tells people that they </w:t>
      </w:r>
      <w:r w:rsidR="00EC2477" w:rsidRPr="00045A52">
        <w:rPr>
          <w:rFonts w:ascii="Garamond" w:hAnsi="Garamond" w:cs="Times New Roman"/>
          <w:sz w:val="22"/>
          <w:szCs w:val="22"/>
        </w:rPr>
        <w:t>don</w:t>
      </w:r>
      <w:r w:rsidR="00C726A1">
        <w:rPr>
          <w:rFonts w:ascii="Garamond" w:hAnsi="Garamond" w:cs="Times New Roman"/>
          <w:sz w:val="22"/>
          <w:szCs w:val="22"/>
        </w:rPr>
        <w:t>’</w:t>
      </w:r>
      <w:r w:rsidR="00EC2477" w:rsidRPr="00045A52">
        <w:rPr>
          <w:rFonts w:ascii="Garamond" w:hAnsi="Garamond" w:cs="Times New Roman"/>
          <w:sz w:val="22"/>
          <w:szCs w:val="22"/>
        </w:rPr>
        <w:t>t need one. Hello Doctor.</w:t>
      </w:r>
      <w:r>
        <w:rPr>
          <w:rFonts w:ascii="Garamond" w:hAnsi="Garamond" w:cs="Times New Roman"/>
          <w:sz w:val="22"/>
          <w:szCs w:val="22"/>
        </w:rPr>
        <w:t>”</w:t>
      </w:r>
    </w:p>
    <w:p w14:paraId="1321375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C541496" w14:textId="1371C37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Hello, Jonny. And thank you for having me. I have been listening to your show since my first day work</w:t>
      </w:r>
      <w:r w:rsidR="006D020C">
        <w:rPr>
          <w:rFonts w:ascii="Garamond" w:hAnsi="Garamond" w:cs="Times New Roman"/>
          <w:sz w:val="22"/>
          <w:szCs w:val="22"/>
        </w:rPr>
        <w:t>ing</w:t>
      </w:r>
      <w:r w:rsidR="00EC2477" w:rsidRPr="00045A52">
        <w:rPr>
          <w:rFonts w:ascii="Garamond" w:hAnsi="Garamond" w:cs="Times New Roman"/>
          <w:sz w:val="22"/>
          <w:szCs w:val="22"/>
        </w:rPr>
        <w:t xml:space="preserve"> in the NHS </w:t>
      </w:r>
      <w:r w:rsidR="006D020C">
        <w:rPr>
          <w:rFonts w:ascii="Garamond" w:hAnsi="Garamond" w:cs="Times New Roman"/>
          <w:sz w:val="22"/>
          <w:szCs w:val="22"/>
        </w:rPr>
        <w:t>35</w:t>
      </w:r>
      <w:r w:rsidR="00EC2477" w:rsidRPr="00045A52">
        <w:rPr>
          <w:rFonts w:ascii="Garamond" w:hAnsi="Garamond" w:cs="Times New Roman"/>
          <w:sz w:val="22"/>
          <w:szCs w:val="22"/>
        </w:rPr>
        <w:t xml:space="preserve"> years ago.</w:t>
      </w:r>
      <w:r>
        <w:rPr>
          <w:rFonts w:ascii="Garamond" w:hAnsi="Garamond" w:cs="Times New Roman"/>
          <w:sz w:val="22"/>
          <w:szCs w:val="22"/>
        </w:rPr>
        <w:t>”</w:t>
      </w:r>
      <w:r w:rsidR="00EC2477" w:rsidRPr="00045A52">
        <w:rPr>
          <w:rFonts w:ascii="Garamond" w:hAnsi="Garamond" w:cs="Times New Roman"/>
          <w:sz w:val="22"/>
          <w:szCs w:val="22"/>
        </w:rPr>
        <w:t xml:space="preserve"> </w:t>
      </w:r>
    </w:p>
    <w:p w14:paraId="40A6A97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C108EF" w14:textId="32DE289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Well thank you. </w:t>
      </w:r>
      <w:proofErr w:type="gramStart"/>
      <w:r w:rsidR="00EC2477" w:rsidRPr="00045A52">
        <w:rPr>
          <w:rFonts w:ascii="Garamond" w:hAnsi="Garamond" w:cs="Times New Roman"/>
          <w:sz w:val="22"/>
          <w:szCs w:val="22"/>
        </w:rPr>
        <w:t>Although you don</w:t>
      </w:r>
      <w:r w:rsidR="00C726A1">
        <w:rPr>
          <w:rFonts w:ascii="Garamond" w:hAnsi="Garamond" w:cs="Times New Roman"/>
          <w:sz w:val="22"/>
          <w:szCs w:val="22"/>
        </w:rPr>
        <w:t>’</w:t>
      </w:r>
      <w:r w:rsidR="00EC2477" w:rsidRPr="00045A52">
        <w:rPr>
          <w:rFonts w:ascii="Garamond" w:hAnsi="Garamond" w:cs="Times New Roman"/>
          <w:sz w:val="22"/>
          <w:szCs w:val="22"/>
        </w:rPr>
        <w:t>t strike me as old enough to have been with me in the early days.</w:t>
      </w:r>
      <w:proofErr w:type="gramEnd"/>
      <w:r w:rsidR="00EC2477" w:rsidRPr="00045A52">
        <w:rPr>
          <w:rFonts w:ascii="Garamond" w:hAnsi="Garamond" w:cs="Times New Roman"/>
          <w:sz w:val="22"/>
          <w:szCs w:val="22"/>
        </w:rPr>
        <w:t xml:space="preserve"> But then it doesn</w:t>
      </w:r>
      <w:r w:rsidR="00C726A1">
        <w:rPr>
          <w:rFonts w:ascii="Garamond" w:hAnsi="Garamond" w:cs="Times New Roman"/>
          <w:sz w:val="22"/>
          <w:szCs w:val="22"/>
        </w:rPr>
        <w:t>’</w:t>
      </w:r>
      <w:r w:rsidR="00EC2477" w:rsidRPr="00045A52">
        <w:rPr>
          <w:rFonts w:ascii="Garamond" w:hAnsi="Garamond" w:cs="Times New Roman"/>
          <w:sz w:val="22"/>
          <w:szCs w:val="22"/>
        </w:rPr>
        <w:t>t feel that long to me, time flies when we</w:t>
      </w:r>
      <w:r w:rsidR="00C726A1">
        <w:rPr>
          <w:rFonts w:ascii="Garamond" w:hAnsi="Garamond" w:cs="Times New Roman"/>
          <w:sz w:val="22"/>
          <w:szCs w:val="22"/>
        </w:rPr>
        <w:t>’</w:t>
      </w:r>
      <w:r w:rsidR="00EC2477" w:rsidRPr="00045A52">
        <w:rPr>
          <w:rFonts w:ascii="Garamond" w:hAnsi="Garamond" w:cs="Times New Roman"/>
          <w:sz w:val="22"/>
          <w:szCs w:val="22"/>
        </w:rPr>
        <w:t>re having fun. So Doctor Cole, what</w:t>
      </w:r>
      <w:r w:rsidR="00C726A1">
        <w:rPr>
          <w:rFonts w:ascii="Garamond" w:hAnsi="Garamond" w:cs="Times New Roman"/>
          <w:sz w:val="22"/>
          <w:szCs w:val="22"/>
        </w:rPr>
        <w:t>’</w:t>
      </w:r>
      <w:r w:rsidR="00EC2477" w:rsidRPr="00045A52">
        <w:rPr>
          <w:rFonts w:ascii="Garamond" w:hAnsi="Garamond" w:cs="Times New Roman"/>
          <w:sz w:val="22"/>
          <w:szCs w:val="22"/>
        </w:rPr>
        <w:t xml:space="preserve">s this all about? A </w:t>
      </w:r>
      <w:proofErr w:type="spellStart"/>
      <w:r w:rsidR="00EC2477" w:rsidRPr="00045A52">
        <w:rPr>
          <w:rFonts w:ascii="Garamond" w:hAnsi="Garamond" w:cs="Times New Roman"/>
          <w:sz w:val="22"/>
          <w:szCs w:val="22"/>
        </w:rPr>
        <w:t>self help</w:t>
      </w:r>
      <w:proofErr w:type="spellEnd"/>
      <w:r w:rsidR="00EC2477" w:rsidRPr="00045A52">
        <w:rPr>
          <w:rFonts w:ascii="Garamond" w:hAnsi="Garamond" w:cs="Times New Roman"/>
          <w:sz w:val="22"/>
          <w:szCs w:val="22"/>
        </w:rPr>
        <w:t xml:space="preserve"> book for people what don</w:t>
      </w:r>
      <w:r w:rsidR="00C726A1">
        <w:rPr>
          <w:rFonts w:ascii="Garamond" w:hAnsi="Garamond" w:cs="Times New Roman"/>
          <w:sz w:val="22"/>
          <w:szCs w:val="22"/>
        </w:rPr>
        <w:t>’</w:t>
      </w:r>
      <w:r w:rsidR="00EC2477" w:rsidRPr="00045A52">
        <w:rPr>
          <w:rFonts w:ascii="Garamond" w:hAnsi="Garamond" w:cs="Times New Roman"/>
          <w:sz w:val="22"/>
          <w:szCs w:val="22"/>
        </w:rPr>
        <w:t xml:space="preserve">t need </w:t>
      </w:r>
      <w:proofErr w:type="gramStart"/>
      <w:r w:rsidR="00EC2477" w:rsidRPr="00045A52">
        <w:rPr>
          <w:rFonts w:ascii="Garamond" w:hAnsi="Garamond" w:cs="Times New Roman"/>
          <w:sz w:val="22"/>
          <w:szCs w:val="22"/>
        </w:rPr>
        <w:t>it.</w:t>
      </w:r>
      <w:proofErr w:type="gramEnd"/>
      <w:r w:rsidR="00EC2477" w:rsidRPr="00045A52">
        <w:rPr>
          <w:rFonts w:ascii="Garamond" w:hAnsi="Garamond" w:cs="Times New Roman"/>
          <w:sz w:val="22"/>
          <w:szCs w:val="22"/>
        </w:rPr>
        <w:t xml:space="preserve"> Isn</w:t>
      </w:r>
      <w:r w:rsidR="00C726A1">
        <w:rPr>
          <w:rFonts w:ascii="Garamond" w:hAnsi="Garamond" w:cs="Times New Roman"/>
          <w:sz w:val="22"/>
          <w:szCs w:val="22"/>
        </w:rPr>
        <w:t>’</w:t>
      </w:r>
      <w:r w:rsidR="00EC2477" w:rsidRPr="00045A52">
        <w:rPr>
          <w:rFonts w:ascii="Garamond" w:hAnsi="Garamond" w:cs="Times New Roman"/>
          <w:sz w:val="22"/>
          <w:szCs w:val="22"/>
        </w:rPr>
        <w:t>t that like swimming lessons for fish? Or is it more like clarinet lessons for sheep?</w:t>
      </w:r>
      <w:r>
        <w:rPr>
          <w:rFonts w:ascii="Garamond" w:hAnsi="Garamond" w:cs="Times New Roman"/>
          <w:sz w:val="22"/>
          <w:szCs w:val="22"/>
        </w:rPr>
        <w:t>”</w:t>
      </w:r>
    </w:p>
    <w:p w14:paraId="0C80A19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DC35BB2" w14:textId="1132B0A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6D020C">
        <w:rPr>
          <w:rFonts w:ascii="Garamond" w:hAnsi="Garamond" w:cs="Times New Roman"/>
          <w:sz w:val="22"/>
          <w:szCs w:val="22"/>
        </w:rPr>
        <w:t>Well, Jonny, i</w:t>
      </w:r>
      <w:r w:rsidR="00EC2477" w:rsidRPr="00045A52">
        <w:rPr>
          <w:rFonts w:ascii="Garamond" w:hAnsi="Garamond" w:cs="Times New Roman"/>
          <w:sz w:val="22"/>
          <w:szCs w:val="22"/>
        </w:rPr>
        <w:t>t might be more like flying lessons for birds</w:t>
      </w:r>
      <w:r>
        <w:rPr>
          <w:rFonts w:ascii="Garamond" w:hAnsi="Garamond" w:cs="Times New Roman"/>
          <w:sz w:val="22"/>
          <w:szCs w:val="22"/>
        </w:rPr>
        <w:t>”</w:t>
      </w:r>
      <w:r w:rsidR="00EC2477" w:rsidRPr="00045A52">
        <w:rPr>
          <w:rFonts w:ascii="Garamond" w:hAnsi="Garamond" w:cs="Times New Roman"/>
          <w:sz w:val="22"/>
          <w:szCs w:val="22"/>
        </w:rPr>
        <w:t xml:space="preserve"> Hazel said. </w:t>
      </w:r>
      <w:r>
        <w:rPr>
          <w:rFonts w:ascii="Garamond" w:hAnsi="Garamond" w:cs="Times New Roman"/>
          <w:sz w:val="22"/>
          <w:szCs w:val="22"/>
        </w:rPr>
        <w:t>“</w:t>
      </w:r>
      <w:r w:rsidR="006D020C">
        <w:rPr>
          <w:rFonts w:ascii="Garamond" w:hAnsi="Garamond" w:cs="Times New Roman"/>
          <w:sz w:val="22"/>
          <w:szCs w:val="22"/>
        </w:rPr>
        <w:t xml:space="preserve">I </w:t>
      </w:r>
      <w:r w:rsidR="00EC2477" w:rsidRPr="00045A52">
        <w:rPr>
          <w:rFonts w:ascii="Garamond" w:hAnsi="Garamond" w:cs="Times New Roman"/>
          <w:sz w:val="22"/>
          <w:szCs w:val="22"/>
        </w:rPr>
        <w:t>am not saying that the contents of the</w:t>
      </w:r>
      <w:r w:rsidR="006D020C">
        <w:rPr>
          <w:rFonts w:ascii="Garamond" w:hAnsi="Garamond" w:cs="Times New Roman"/>
          <w:sz w:val="22"/>
          <w:szCs w:val="22"/>
        </w:rPr>
        <w:t>se types of</w:t>
      </w:r>
      <w:r w:rsidR="00EC2477" w:rsidRPr="00045A52">
        <w:rPr>
          <w:rFonts w:ascii="Garamond" w:hAnsi="Garamond" w:cs="Times New Roman"/>
          <w:sz w:val="22"/>
          <w:szCs w:val="22"/>
        </w:rPr>
        <w:t xml:space="preserve"> book are irrele</w:t>
      </w:r>
      <w:r w:rsidR="00E11715">
        <w:rPr>
          <w:rFonts w:ascii="Garamond" w:hAnsi="Garamond" w:cs="Times New Roman"/>
          <w:sz w:val="22"/>
          <w:szCs w:val="22"/>
        </w:rPr>
        <w:t>vant for people, something that can’t be helpful but more importantly than that I am trying to persuade people not to rely on experts</w:t>
      </w:r>
      <w:r w:rsidR="00EC2477" w:rsidRPr="00045A52">
        <w:rPr>
          <w:rFonts w:ascii="Garamond" w:hAnsi="Garamond" w:cs="Times New Roman"/>
          <w:sz w:val="22"/>
          <w:szCs w:val="22"/>
        </w:rPr>
        <w:t>. I believe that everyone can help themselves but not everyone knows that they can.</w:t>
      </w:r>
      <w:r>
        <w:rPr>
          <w:rFonts w:ascii="Garamond" w:hAnsi="Garamond" w:cs="Times New Roman"/>
          <w:sz w:val="22"/>
          <w:szCs w:val="22"/>
        </w:rPr>
        <w:t>”</w:t>
      </w:r>
    </w:p>
    <w:p w14:paraId="0AA1869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1B54145" w14:textId="6BCB2F3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So you want to shove us out of the nest?</w:t>
      </w:r>
      <w:r>
        <w:rPr>
          <w:rFonts w:ascii="Garamond" w:hAnsi="Garamond" w:cs="Times New Roman"/>
          <w:sz w:val="22"/>
          <w:szCs w:val="22"/>
        </w:rPr>
        <w:t>”</w:t>
      </w:r>
      <w:r w:rsidR="00EC2477" w:rsidRPr="00045A52">
        <w:rPr>
          <w:rFonts w:ascii="Garamond" w:hAnsi="Garamond" w:cs="Times New Roman"/>
          <w:sz w:val="22"/>
          <w:szCs w:val="22"/>
        </w:rPr>
        <w:t xml:space="preserve"> </w:t>
      </w:r>
    </w:p>
    <w:p w14:paraId="5195DBE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D2296EA" w14:textId="1FDD972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Not perhaps shove, but maybe I can provide some e</w:t>
      </w:r>
      <w:r w:rsidR="00E11715">
        <w:rPr>
          <w:rFonts w:ascii="Garamond" w:hAnsi="Garamond" w:cs="Times New Roman"/>
          <w:sz w:val="22"/>
          <w:szCs w:val="22"/>
        </w:rPr>
        <w:t>ncouragement to find out for your</w:t>
      </w:r>
      <w:r w:rsidR="00EC2477" w:rsidRPr="00045A52">
        <w:rPr>
          <w:rFonts w:ascii="Garamond" w:hAnsi="Garamond" w:cs="Times New Roman"/>
          <w:sz w:val="22"/>
          <w:szCs w:val="22"/>
        </w:rPr>
        <w:t>self just what you are capable</w:t>
      </w:r>
      <w:r w:rsidR="00E11715">
        <w:rPr>
          <w:rFonts w:ascii="Garamond" w:hAnsi="Garamond" w:cs="Times New Roman"/>
          <w:sz w:val="22"/>
          <w:szCs w:val="22"/>
        </w:rPr>
        <w:t xml:space="preserve"> of</w:t>
      </w:r>
      <w:r w:rsidR="00EC2477" w:rsidRPr="00045A52">
        <w:rPr>
          <w:rFonts w:ascii="Garamond" w:hAnsi="Garamond" w:cs="Times New Roman"/>
          <w:sz w:val="22"/>
          <w:szCs w:val="22"/>
        </w:rPr>
        <w:t>. And helping yourself is like learning flying in that it will not come straight away, it will take practice and hard work. But it is something we can all do.</w:t>
      </w:r>
      <w:r>
        <w:rPr>
          <w:rFonts w:ascii="Garamond" w:hAnsi="Garamond" w:cs="Times New Roman"/>
          <w:sz w:val="22"/>
          <w:szCs w:val="22"/>
        </w:rPr>
        <w:t>”</w:t>
      </w:r>
    </w:p>
    <w:p w14:paraId="3304995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27AEAFB" w14:textId="4F4297EB"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Apart from the penguins and emu</w:t>
      </w:r>
      <w:r w:rsidR="00C726A1">
        <w:rPr>
          <w:rFonts w:ascii="Garamond" w:hAnsi="Garamond" w:cs="Times New Roman"/>
          <w:sz w:val="22"/>
          <w:szCs w:val="22"/>
        </w:rPr>
        <w:t>’</w:t>
      </w:r>
      <w:r w:rsidR="00EC2477" w:rsidRPr="00045A52">
        <w:rPr>
          <w:rFonts w:ascii="Garamond" w:hAnsi="Garamond" w:cs="Times New Roman"/>
          <w:sz w:val="22"/>
          <w:szCs w:val="22"/>
        </w:rPr>
        <w:t>s amongst us?</w:t>
      </w:r>
      <w:r>
        <w:rPr>
          <w:rFonts w:ascii="Garamond" w:hAnsi="Garamond" w:cs="Times New Roman"/>
          <w:sz w:val="22"/>
          <w:szCs w:val="22"/>
        </w:rPr>
        <w:t>”</w:t>
      </w:r>
      <w:proofErr w:type="gramEnd"/>
      <w:r w:rsidR="00EC2477" w:rsidRPr="00045A52">
        <w:rPr>
          <w:rFonts w:ascii="Garamond" w:hAnsi="Garamond" w:cs="Times New Roman"/>
          <w:sz w:val="22"/>
          <w:szCs w:val="22"/>
        </w:rPr>
        <w:t xml:space="preserve"> </w:t>
      </w:r>
    </w:p>
    <w:p w14:paraId="5095734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07356D0" w14:textId="1E9559E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There will always be exceptions.</w:t>
      </w:r>
      <w:r>
        <w:rPr>
          <w:rFonts w:ascii="Garamond" w:hAnsi="Garamond" w:cs="Times New Roman"/>
          <w:sz w:val="22"/>
          <w:szCs w:val="22"/>
        </w:rPr>
        <w:t>”</w:t>
      </w:r>
      <w:r w:rsidR="00EC2477" w:rsidRPr="00045A52">
        <w:rPr>
          <w:rFonts w:ascii="Garamond" w:hAnsi="Garamond" w:cs="Times New Roman"/>
          <w:sz w:val="22"/>
          <w:szCs w:val="22"/>
        </w:rPr>
        <w:t xml:space="preserve"> Despite the uncomfortable feeling of his eyes all over her, Hazel was beginning to enjoy this conversation. </w:t>
      </w:r>
    </w:p>
    <w:p w14:paraId="33D6270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9A3291B" w14:textId="1A43F9A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But the vast majority of us have the ability to get what we want?</w:t>
      </w:r>
      <w:r>
        <w:rPr>
          <w:rFonts w:ascii="Garamond" w:hAnsi="Garamond" w:cs="Times New Roman"/>
          <w:sz w:val="22"/>
          <w:szCs w:val="22"/>
        </w:rPr>
        <w:t>”</w:t>
      </w:r>
      <w:r w:rsidR="00EC2477" w:rsidRPr="00045A52">
        <w:rPr>
          <w:rFonts w:ascii="Garamond" w:hAnsi="Garamond" w:cs="Times New Roman"/>
          <w:sz w:val="22"/>
          <w:szCs w:val="22"/>
        </w:rPr>
        <w:t xml:space="preserve"> Jonny asked. The tone of his voice was innocent enough, but the way he held her gaze told a different story. </w:t>
      </w:r>
    </w:p>
    <w:p w14:paraId="436CBF2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DEF47C4" w14:textId="508B1F5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What we want and what is good for </w:t>
      </w:r>
      <w:r w:rsidR="00E11715">
        <w:rPr>
          <w:rFonts w:ascii="Garamond" w:hAnsi="Garamond" w:cs="Times New Roman"/>
          <w:sz w:val="22"/>
          <w:szCs w:val="22"/>
        </w:rPr>
        <w:t xml:space="preserve">us </w:t>
      </w:r>
      <w:proofErr w:type="gramStart"/>
      <w:r w:rsidR="00E11715">
        <w:rPr>
          <w:rFonts w:ascii="Garamond" w:hAnsi="Garamond" w:cs="Times New Roman"/>
          <w:sz w:val="22"/>
          <w:szCs w:val="22"/>
        </w:rPr>
        <w:t>are</w:t>
      </w:r>
      <w:proofErr w:type="gramEnd"/>
      <w:r w:rsidR="00E11715">
        <w:rPr>
          <w:rFonts w:ascii="Garamond" w:hAnsi="Garamond" w:cs="Times New Roman"/>
          <w:sz w:val="22"/>
          <w:szCs w:val="22"/>
        </w:rPr>
        <w:t xml:space="preserve"> not often the same thing,</w:t>
      </w:r>
      <w:r>
        <w:rPr>
          <w:rFonts w:ascii="Garamond" w:hAnsi="Garamond" w:cs="Times New Roman"/>
          <w:sz w:val="22"/>
          <w:szCs w:val="22"/>
        </w:rPr>
        <w:t>”</w:t>
      </w:r>
      <w:r w:rsidR="00EC2477" w:rsidRPr="00045A52">
        <w:rPr>
          <w:rFonts w:ascii="Garamond" w:hAnsi="Garamond" w:cs="Times New Roman"/>
          <w:sz w:val="22"/>
          <w:szCs w:val="22"/>
        </w:rPr>
        <w:t xml:space="preserve"> Hazel replied, trying to play the same game. </w:t>
      </w:r>
      <w:r>
        <w:rPr>
          <w:rFonts w:ascii="Garamond" w:hAnsi="Garamond" w:cs="Times New Roman"/>
          <w:sz w:val="22"/>
          <w:szCs w:val="22"/>
        </w:rPr>
        <w:t>“</w:t>
      </w:r>
      <w:r w:rsidR="00EC2477" w:rsidRPr="00045A52">
        <w:rPr>
          <w:rFonts w:ascii="Garamond" w:hAnsi="Garamond" w:cs="Times New Roman"/>
          <w:sz w:val="22"/>
          <w:szCs w:val="22"/>
        </w:rPr>
        <w:t>We all know that but have difficulty realising that we would be better off with what is good for us in the long term.</w:t>
      </w:r>
      <w:r>
        <w:rPr>
          <w:rFonts w:ascii="Garamond" w:hAnsi="Garamond" w:cs="Times New Roman"/>
          <w:sz w:val="22"/>
          <w:szCs w:val="22"/>
        </w:rPr>
        <w:t>”</w:t>
      </w:r>
    </w:p>
    <w:p w14:paraId="1FA0EDF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D4F1D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Listening to what she said, Jonny Lawson realised that Hazel was onto him. But completely ignoring what she had just told him, he decided to pursue just like he did with every woman. He loved the chase and besides this had worked for him for the last 35 years. It was not like he needed anyone to help him. </w:t>
      </w:r>
    </w:p>
    <w:p w14:paraId="334DD2C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B9B7C26" w14:textId="294B619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11715">
        <w:rPr>
          <w:rFonts w:ascii="Garamond" w:hAnsi="Garamond" w:cs="Times New Roman"/>
          <w:sz w:val="22"/>
          <w:szCs w:val="22"/>
        </w:rPr>
        <w:t>T</w:t>
      </w:r>
      <w:r w:rsidR="00EC2477" w:rsidRPr="00045A52">
        <w:rPr>
          <w:rFonts w:ascii="Garamond" w:hAnsi="Garamond" w:cs="Times New Roman"/>
          <w:sz w:val="22"/>
          <w:szCs w:val="22"/>
        </w:rPr>
        <w:t xml:space="preserve">he </w:t>
      </w:r>
      <w:proofErr w:type="gramStart"/>
      <w:r w:rsidR="00EC2477" w:rsidRPr="00045A52">
        <w:rPr>
          <w:rFonts w:ascii="Garamond" w:hAnsi="Garamond" w:cs="Times New Roman"/>
          <w:sz w:val="22"/>
          <w:szCs w:val="22"/>
        </w:rPr>
        <w:t>phone</w:t>
      </w:r>
      <w:proofErr w:type="gramEnd"/>
      <w:r w:rsidR="00EC2477" w:rsidRPr="00045A52">
        <w:rPr>
          <w:rFonts w:ascii="Garamond" w:hAnsi="Garamond" w:cs="Times New Roman"/>
          <w:sz w:val="22"/>
          <w:szCs w:val="22"/>
        </w:rPr>
        <w:t xml:space="preserve"> lines are open, if anyone wants Doctor Cole to help push them out of a tall tree, give us a call and we will see if she can answer your questions? In the meantime, here are the Eagles.</w:t>
      </w:r>
      <w:r>
        <w:rPr>
          <w:rFonts w:ascii="Garamond" w:hAnsi="Garamond" w:cs="Times New Roman"/>
          <w:sz w:val="22"/>
          <w:szCs w:val="22"/>
        </w:rPr>
        <w:t>”</w:t>
      </w:r>
    </w:p>
    <w:p w14:paraId="26F69A9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D948191" w14:textId="77777777" w:rsidR="00EC2477" w:rsidRPr="00045A52" w:rsidRDefault="00EC2477" w:rsidP="00046D04">
      <w:pPr>
        <w:pStyle w:val="NovelBody"/>
        <w:spacing w:line="240" w:lineRule="auto"/>
        <w:ind w:firstLine="0"/>
        <w:jc w:val="center"/>
        <w:rPr>
          <w:rFonts w:ascii="Garamond" w:hAnsi="Garamond" w:cs="Times New Roman"/>
          <w:sz w:val="22"/>
          <w:szCs w:val="22"/>
        </w:rPr>
      </w:pPr>
      <w:r w:rsidRPr="00045A52">
        <w:rPr>
          <w:rFonts w:ascii="Garamond" w:hAnsi="Garamond" w:cs="Times New Roman"/>
          <w:sz w:val="22"/>
          <w:szCs w:val="22"/>
        </w:rPr>
        <w:t>*</w:t>
      </w:r>
    </w:p>
    <w:p w14:paraId="253B902A" w14:textId="2C3940C4"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lastRenderedPageBreak/>
        <w:t>This is BBC Radio 1FM, and if there is any news of the death of Michael Heseltine in the next hour, we</w:t>
      </w:r>
      <w:r w:rsidR="00C726A1">
        <w:rPr>
          <w:rFonts w:ascii="Garamond" w:hAnsi="Garamond" w:cs="Times New Roman"/>
          <w:sz w:val="22"/>
          <w:szCs w:val="22"/>
        </w:rPr>
        <w:t>’</w:t>
      </w:r>
      <w:r w:rsidRPr="00045A52">
        <w:rPr>
          <w:rFonts w:ascii="Garamond" w:hAnsi="Garamond" w:cs="Times New Roman"/>
          <w:sz w:val="22"/>
          <w:szCs w:val="22"/>
        </w:rPr>
        <w:t>ll let you know.</w:t>
      </w:r>
    </w:p>
    <w:p w14:paraId="791651BA"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 Chris Morris</w:t>
      </w:r>
    </w:p>
    <w:p w14:paraId="684A4EC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5BDB643" w14:textId="0FFA04D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In a studio on the floor above, a hung</w:t>
      </w:r>
      <w:r w:rsidR="00E11715">
        <w:rPr>
          <w:rFonts w:ascii="Garamond" w:hAnsi="Garamond" w:cs="Times New Roman"/>
          <w:sz w:val="22"/>
          <w:szCs w:val="22"/>
        </w:rPr>
        <w:t>-</w:t>
      </w:r>
      <w:r w:rsidRPr="00045A52">
        <w:rPr>
          <w:rFonts w:ascii="Garamond" w:hAnsi="Garamond" w:cs="Times New Roman"/>
          <w:sz w:val="22"/>
          <w:szCs w:val="22"/>
        </w:rPr>
        <w:t>over John Smith sat opposite Radio One</w:t>
      </w:r>
      <w:r w:rsidR="00C726A1">
        <w:rPr>
          <w:rFonts w:ascii="Garamond" w:hAnsi="Garamond" w:cs="Times New Roman"/>
          <w:sz w:val="22"/>
          <w:szCs w:val="22"/>
        </w:rPr>
        <w:t>’</w:t>
      </w:r>
      <w:r w:rsidRPr="00045A52">
        <w:rPr>
          <w:rFonts w:ascii="Garamond" w:hAnsi="Garamond" w:cs="Times New Roman"/>
          <w:sz w:val="22"/>
          <w:szCs w:val="22"/>
        </w:rPr>
        <w:t xml:space="preserve">s </w:t>
      </w:r>
      <w:proofErr w:type="spellStart"/>
      <w:r w:rsidRPr="00045A52">
        <w:rPr>
          <w:rFonts w:ascii="Garamond" w:hAnsi="Garamond" w:cs="Times New Roman"/>
          <w:sz w:val="22"/>
          <w:szCs w:val="22"/>
        </w:rPr>
        <w:t>Kevv</w:t>
      </w:r>
      <w:proofErr w:type="spellEnd"/>
      <w:r w:rsidRPr="00045A52">
        <w:rPr>
          <w:rFonts w:ascii="Garamond" w:hAnsi="Garamond" w:cs="Times New Roman"/>
          <w:sz w:val="22"/>
          <w:szCs w:val="22"/>
        </w:rPr>
        <w:t xml:space="preserve"> Clarke, waiting to be asked some questions. He had been waiting</w:t>
      </w:r>
      <w:r w:rsidR="00E11715">
        <w:rPr>
          <w:rFonts w:ascii="Garamond" w:hAnsi="Garamond" w:cs="Times New Roman"/>
          <w:sz w:val="22"/>
          <w:szCs w:val="22"/>
        </w:rPr>
        <w:t xml:space="preserve"> for</w:t>
      </w:r>
      <w:r w:rsidRPr="00045A52">
        <w:rPr>
          <w:rFonts w:ascii="Garamond" w:hAnsi="Garamond" w:cs="Times New Roman"/>
          <w:sz w:val="22"/>
          <w:szCs w:val="22"/>
        </w:rPr>
        <w:t xml:space="preserve"> some time.</w:t>
      </w:r>
    </w:p>
    <w:p w14:paraId="5A05ED1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066B4BA" w14:textId="6F5F70D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If </w:t>
      </w:r>
      <w:proofErr w:type="spellStart"/>
      <w:r w:rsidRPr="00045A52">
        <w:rPr>
          <w:rFonts w:ascii="Garamond" w:hAnsi="Garamond" w:cs="Times New Roman"/>
          <w:sz w:val="22"/>
          <w:szCs w:val="22"/>
        </w:rPr>
        <w:t>Kevv</w:t>
      </w:r>
      <w:proofErr w:type="spellEnd"/>
      <w:r w:rsidRPr="00045A52">
        <w:rPr>
          <w:rFonts w:ascii="Garamond" w:hAnsi="Garamond" w:cs="Times New Roman"/>
          <w:sz w:val="22"/>
          <w:szCs w:val="22"/>
        </w:rPr>
        <w:t xml:space="preserve"> Clarke were to shut up even just briefly a person in his company might have some chance to think of some one thing they liked about Kevin. But he never did and perhaps as a consequence, he was widely disliked. He was into his early thirties but acted like a teenager who had just won the lottery. He had more energy than a caravan of Mexican welterweights on crack and talked faster than </w:t>
      </w:r>
      <w:r w:rsidR="00046D04" w:rsidRPr="00045A52">
        <w:rPr>
          <w:rFonts w:ascii="Garamond" w:hAnsi="Garamond" w:cs="Times New Roman"/>
          <w:sz w:val="22"/>
          <w:szCs w:val="22"/>
        </w:rPr>
        <w:t>a</w:t>
      </w:r>
      <w:r w:rsidRPr="00045A52">
        <w:rPr>
          <w:rFonts w:ascii="Garamond" w:hAnsi="Garamond" w:cs="Times New Roman"/>
          <w:sz w:val="22"/>
          <w:szCs w:val="22"/>
        </w:rPr>
        <w:t xml:space="preserve"> cattle market auctioneer. The controller of Radio One, a competent accountant out of place and out of his depth, thought </w:t>
      </w:r>
      <w:proofErr w:type="spellStart"/>
      <w:r w:rsidRPr="00045A52">
        <w:rPr>
          <w:rFonts w:ascii="Garamond" w:hAnsi="Garamond" w:cs="Times New Roman"/>
          <w:sz w:val="22"/>
          <w:szCs w:val="22"/>
        </w:rPr>
        <w:t>Kevv</w:t>
      </w:r>
      <w:proofErr w:type="spellEnd"/>
      <w:r w:rsidRPr="00045A52">
        <w:rPr>
          <w:rFonts w:ascii="Garamond" w:hAnsi="Garamond" w:cs="Times New Roman"/>
          <w:sz w:val="22"/>
          <w:szCs w:val="22"/>
        </w:rPr>
        <w:t xml:space="preserve"> was the greatest thing on radio since Marconi. He had given </w:t>
      </w:r>
      <w:proofErr w:type="spellStart"/>
      <w:r w:rsidRPr="00045A52">
        <w:rPr>
          <w:rFonts w:ascii="Garamond" w:hAnsi="Garamond" w:cs="Times New Roman"/>
          <w:sz w:val="22"/>
          <w:szCs w:val="22"/>
        </w:rPr>
        <w:t>Kevv</w:t>
      </w:r>
      <w:proofErr w:type="spellEnd"/>
      <w:r w:rsidRPr="00045A52">
        <w:rPr>
          <w:rFonts w:ascii="Garamond" w:hAnsi="Garamond" w:cs="Times New Roman"/>
          <w:sz w:val="22"/>
          <w:szCs w:val="22"/>
        </w:rPr>
        <w:t xml:space="preserve"> the drive-time show and in the face of all that is decent and good </w:t>
      </w:r>
      <w:proofErr w:type="spellStart"/>
      <w:r w:rsidRPr="00045A52">
        <w:rPr>
          <w:rFonts w:ascii="Garamond" w:hAnsi="Garamond" w:cs="Times New Roman"/>
          <w:sz w:val="22"/>
          <w:szCs w:val="22"/>
        </w:rPr>
        <w:t>Kevv</w:t>
      </w:r>
      <w:r w:rsidR="00C726A1">
        <w:rPr>
          <w:rFonts w:ascii="Garamond" w:hAnsi="Garamond" w:cs="Times New Roman"/>
          <w:sz w:val="22"/>
          <w:szCs w:val="22"/>
        </w:rPr>
        <w:t>’</w:t>
      </w:r>
      <w:r w:rsidRPr="00045A52">
        <w:rPr>
          <w:rFonts w:ascii="Garamond" w:hAnsi="Garamond" w:cs="Times New Roman"/>
          <w:sz w:val="22"/>
          <w:szCs w:val="22"/>
        </w:rPr>
        <w:t>s</w:t>
      </w:r>
      <w:proofErr w:type="spellEnd"/>
      <w:r w:rsidRPr="00045A52">
        <w:rPr>
          <w:rFonts w:ascii="Garamond" w:hAnsi="Garamond" w:cs="Times New Roman"/>
          <w:sz w:val="22"/>
          <w:szCs w:val="22"/>
        </w:rPr>
        <w:t xml:space="preserve"> show was uncommonly popular. </w:t>
      </w:r>
    </w:p>
    <w:p w14:paraId="6F2FFDB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F252D86" w14:textId="2789C3A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Hey that was the latest song from Y-chrome. </w:t>
      </w:r>
      <w:proofErr w:type="spellStart"/>
      <w:proofErr w:type="gramStart"/>
      <w:r w:rsidR="00EC2477" w:rsidRPr="00045A52">
        <w:rPr>
          <w:rFonts w:ascii="Garamond" w:hAnsi="Garamond" w:cs="Times New Roman"/>
          <w:sz w:val="22"/>
          <w:szCs w:val="22"/>
        </w:rPr>
        <w:t>Innit</w:t>
      </w:r>
      <w:proofErr w:type="spellEnd"/>
      <w:r w:rsidR="00EC2477" w:rsidRPr="00045A52">
        <w:rPr>
          <w:rFonts w:ascii="Garamond" w:hAnsi="Garamond" w:cs="Times New Roman"/>
          <w:sz w:val="22"/>
          <w:szCs w:val="22"/>
        </w:rPr>
        <w:t xml:space="preserve"> great?</w:t>
      </w:r>
      <w:proofErr w:type="gramEnd"/>
      <w:r w:rsidR="00EC2477" w:rsidRPr="00045A52">
        <w:rPr>
          <w:rFonts w:ascii="Garamond" w:hAnsi="Garamond" w:cs="Times New Roman"/>
          <w:sz w:val="22"/>
          <w:szCs w:val="22"/>
        </w:rPr>
        <w:t xml:space="preserve"> I love it, I</w:t>
      </w:r>
      <w:r w:rsidR="00C726A1">
        <w:rPr>
          <w:rFonts w:ascii="Garamond" w:hAnsi="Garamond" w:cs="Times New Roman"/>
          <w:sz w:val="22"/>
          <w:szCs w:val="22"/>
        </w:rPr>
        <w:t>’</w:t>
      </w:r>
      <w:r w:rsidR="00EC2477" w:rsidRPr="00045A52">
        <w:rPr>
          <w:rFonts w:ascii="Garamond" w:hAnsi="Garamond" w:cs="Times New Roman"/>
          <w:sz w:val="22"/>
          <w:szCs w:val="22"/>
        </w:rPr>
        <w:t xml:space="preserve">m </w:t>
      </w:r>
      <w:proofErr w:type="spellStart"/>
      <w:r w:rsidR="00EC2477" w:rsidRPr="00045A52">
        <w:rPr>
          <w:rFonts w:ascii="Garamond" w:hAnsi="Garamond" w:cs="Times New Roman"/>
          <w:sz w:val="22"/>
          <w:szCs w:val="22"/>
        </w:rPr>
        <w:t>gonna</w:t>
      </w:r>
      <w:proofErr w:type="spellEnd"/>
      <w:r w:rsidR="00EC2477" w:rsidRPr="00045A52">
        <w:rPr>
          <w:rFonts w:ascii="Garamond" w:hAnsi="Garamond" w:cs="Times New Roman"/>
          <w:sz w:val="22"/>
          <w:szCs w:val="22"/>
        </w:rPr>
        <w:t xml:space="preserve"> play it every day until you guys make it number one. Coming up soon I</w:t>
      </w:r>
      <w:r w:rsidR="00C726A1">
        <w:rPr>
          <w:rFonts w:ascii="Garamond" w:hAnsi="Garamond" w:cs="Times New Roman"/>
          <w:sz w:val="22"/>
          <w:szCs w:val="22"/>
        </w:rPr>
        <w:t>’</w:t>
      </w:r>
      <w:r w:rsidR="00EC2477" w:rsidRPr="00045A52">
        <w:rPr>
          <w:rFonts w:ascii="Garamond" w:hAnsi="Garamond" w:cs="Times New Roman"/>
          <w:sz w:val="22"/>
          <w:szCs w:val="22"/>
        </w:rPr>
        <w:t xml:space="preserve">ll be talking to John Smith, literally the </w:t>
      </w:r>
      <w:r w:rsidR="00C726A1">
        <w:rPr>
          <w:rFonts w:ascii="Garamond" w:hAnsi="Garamond" w:cs="Times New Roman"/>
          <w:sz w:val="22"/>
          <w:szCs w:val="22"/>
        </w:rPr>
        <w:t>‘</w:t>
      </w:r>
      <w:r w:rsidR="00EC2477" w:rsidRPr="00045A52">
        <w:rPr>
          <w:rFonts w:ascii="Garamond" w:hAnsi="Garamond" w:cs="Times New Roman"/>
          <w:sz w:val="22"/>
          <w:szCs w:val="22"/>
        </w:rPr>
        <w:t>man of the moment</w:t>
      </w:r>
      <w:r w:rsidR="00C726A1">
        <w:rPr>
          <w:rFonts w:ascii="Garamond" w:hAnsi="Garamond" w:cs="Times New Roman"/>
          <w:sz w:val="22"/>
          <w:szCs w:val="22"/>
        </w:rPr>
        <w:t>’</w:t>
      </w:r>
      <w:r w:rsidR="00EC2477" w:rsidRPr="00045A52">
        <w:rPr>
          <w:rFonts w:ascii="Garamond" w:hAnsi="Garamond" w:cs="Times New Roman"/>
          <w:sz w:val="22"/>
          <w:szCs w:val="22"/>
        </w:rPr>
        <w:t xml:space="preserve">. But right now I </w:t>
      </w:r>
      <w:proofErr w:type="spellStart"/>
      <w:r w:rsidR="00EC2477" w:rsidRPr="00045A52">
        <w:rPr>
          <w:rFonts w:ascii="Garamond" w:hAnsi="Garamond" w:cs="Times New Roman"/>
          <w:sz w:val="22"/>
          <w:szCs w:val="22"/>
        </w:rPr>
        <w:t>neeeed</w:t>
      </w:r>
      <w:proofErr w:type="spellEnd"/>
      <w:r w:rsidR="00EC2477" w:rsidRPr="00045A52">
        <w:rPr>
          <w:rFonts w:ascii="Garamond" w:hAnsi="Garamond" w:cs="Times New Roman"/>
          <w:sz w:val="22"/>
          <w:szCs w:val="22"/>
        </w:rPr>
        <w:t xml:space="preserve"> more music. It</w:t>
      </w:r>
      <w:r w:rsidR="00C726A1">
        <w:rPr>
          <w:rFonts w:ascii="Garamond" w:hAnsi="Garamond" w:cs="Times New Roman"/>
          <w:sz w:val="22"/>
          <w:szCs w:val="22"/>
        </w:rPr>
        <w:t>’</w:t>
      </w:r>
      <w:r w:rsidR="00EC2477" w:rsidRPr="00045A52">
        <w:rPr>
          <w:rFonts w:ascii="Garamond" w:hAnsi="Garamond" w:cs="Times New Roman"/>
          <w:sz w:val="22"/>
          <w:szCs w:val="22"/>
        </w:rPr>
        <w:t xml:space="preserve">s Kylie. </w:t>
      </w:r>
      <w:proofErr w:type="gramStart"/>
      <w:r w:rsidR="00EC2477" w:rsidRPr="00045A52">
        <w:rPr>
          <w:rFonts w:ascii="Garamond" w:hAnsi="Garamond" w:cs="Times New Roman"/>
          <w:sz w:val="22"/>
          <w:szCs w:val="22"/>
        </w:rPr>
        <w:t>Yeah Kylie!</w:t>
      </w:r>
      <w:r>
        <w:rPr>
          <w:rFonts w:ascii="Garamond" w:hAnsi="Garamond" w:cs="Times New Roman"/>
          <w:sz w:val="22"/>
          <w:szCs w:val="22"/>
        </w:rPr>
        <w:t>”</w:t>
      </w:r>
      <w:proofErr w:type="gramEnd"/>
    </w:p>
    <w:p w14:paraId="705031A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F8D30C0" w14:textId="46FE20C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w:t>
      </w:r>
      <w:r w:rsidR="00C726A1">
        <w:rPr>
          <w:rFonts w:ascii="Garamond" w:hAnsi="Garamond" w:cs="Times New Roman"/>
          <w:sz w:val="22"/>
          <w:szCs w:val="22"/>
        </w:rPr>
        <w:t>’</w:t>
      </w:r>
      <w:r w:rsidR="00EC2477" w:rsidRPr="00045A52">
        <w:rPr>
          <w:rFonts w:ascii="Garamond" w:hAnsi="Garamond" w:cs="Times New Roman"/>
          <w:sz w:val="22"/>
          <w:szCs w:val="22"/>
        </w:rPr>
        <w:t>ve been saying that for the past hour, when am I going to be on?</w:t>
      </w:r>
      <w:r>
        <w:rPr>
          <w:rFonts w:ascii="Garamond" w:hAnsi="Garamond" w:cs="Times New Roman"/>
          <w:sz w:val="22"/>
          <w:szCs w:val="22"/>
        </w:rPr>
        <w:t>”</w:t>
      </w:r>
    </w:p>
    <w:p w14:paraId="76941D5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B37CDBC" w14:textId="57DF005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When the songs were playing </w:t>
      </w:r>
      <w:proofErr w:type="spellStart"/>
      <w:r w:rsidRPr="00045A52">
        <w:rPr>
          <w:rFonts w:ascii="Garamond" w:hAnsi="Garamond" w:cs="Times New Roman"/>
          <w:sz w:val="22"/>
          <w:szCs w:val="22"/>
        </w:rPr>
        <w:t>Kevv</w:t>
      </w:r>
      <w:proofErr w:type="spellEnd"/>
      <w:r w:rsidRPr="00045A52">
        <w:rPr>
          <w:rFonts w:ascii="Garamond" w:hAnsi="Garamond" w:cs="Times New Roman"/>
          <w:sz w:val="22"/>
          <w:szCs w:val="22"/>
        </w:rPr>
        <w:t xml:space="preserve"> would still be talking. He continued cha</w:t>
      </w:r>
      <w:r w:rsidR="00046D04" w:rsidRPr="00045A52">
        <w:rPr>
          <w:rFonts w:ascii="Garamond" w:hAnsi="Garamond" w:cs="Times New Roman"/>
          <w:sz w:val="22"/>
          <w:szCs w:val="22"/>
        </w:rPr>
        <w:t>ttering away at the same helter-skelter</w:t>
      </w:r>
      <w:r w:rsidRPr="00045A52">
        <w:rPr>
          <w:rFonts w:ascii="Garamond" w:hAnsi="Garamond" w:cs="Times New Roman"/>
          <w:sz w:val="22"/>
          <w:szCs w:val="22"/>
        </w:rPr>
        <w:t xml:space="preserve"> pace. Talking mostly to himself but occasionally to his producer Jo who did not like him and to his mate Si, who probably did but was never observed to utter a word and gave no other </w:t>
      </w:r>
      <w:r w:rsidRPr="00045A52">
        <w:rPr>
          <w:rFonts w:ascii="Garamond" w:hAnsi="Garamond" w:cs="Times New Roman"/>
          <w:sz w:val="22"/>
          <w:szCs w:val="22"/>
        </w:rPr>
        <w:lastRenderedPageBreak/>
        <w:t xml:space="preserve">indication that he might have an opinion about anything. He was </w:t>
      </w:r>
      <w:proofErr w:type="spellStart"/>
      <w:r w:rsidRPr="00045A52">
        <w:rPr>
          <w:rFonts w:ascii="Garamond" w:hAnsi="Garamond" w:cs="Times New Roman"/>
          <w:sz w:val="22"/>
          <w:szCs w:val="22"/>
        </w:rPr>
        <w:t>Kevv</w:t>
      </w:r>
      <w:r w:rsidR="00C726A1">
        <w:rPr>
          <w:rFonts w:ascii="Garamond" w:hAnsi="Garamond" w:cs="Times New Roman"/>
          <w:sz w:val="22"/>
          <w:szCs w:val="22"/>
        </w:rPr>
        <w:t>’</w:t>
      </w:r>
      <w:r w:rsidRPr="00045A52">
        <w:rPr>
          <w:rFonts w:ascii="Garamond" w:hAnsi="Garamond" w:cs="Times New Roman"/>
          <w:sz w:val="22"/>
          <w:szCs w:val="22"/>
        </w:rPr>
        <w:t>s</w:t>
      </w:r>
      <w:proofErr w:type="spellEnd"/>
      <w:r w:rsidRPr="00045A52">
        <w:rPr>
          <w:rFonts w:ascii="Garamond" w:hAnsi="Garamond" w:cs="Times New Roman"/>
          <w:sz w:val="22"/>
          <w:szCs w:val="22"/>
        </w:rPr>
        <w:t xml:space="preserve"> best mate from </w:t>
      </w:r>
      <w:r w:rsidR="00046D04" w:rsidRPr="00045A52">
        <w:rPr>
          <w:rFonts w:ascii="Garamond" w:hAnsi="Garamond" w:cs="Times New Roman"/>
          <w:sz w:val="22"/>
          <w:szCs w:val="22"/>
        </w:rPr>
        <w:t>way back</w:t>
      </w:r>
      <w:r w:rsidRPr="00045A52">
        <w:rPr>
          <w:rFonts w:ascii="Garamond" w:hAnsi="Garamond" w:cs="Times New Roman"/>
          <w:sz w:val="22"/>
          <w:szCs w:val="22"/>
        </w:rPr>
        <w:t xml:space="preserve"> and part of </w:t>
      </w:r>
      <w:proofErr w:type="spellStart"/>
      <w:r w:rsidRPr="00045A52">
        <w:rPr>
          <w:rFonts w:ascii="Garamond" w:hAnsi="Garamond" w:cs="Times New Roman"/>
          <w:sz w:val="22"/>
          <w:szCs w:val="22"/>
        </w:rPr>
        <w:t>Kevv</w:t>
      </w:r>
      <w:r w:rsidR="00C726A1">
        <w:rPr>
          <w:rFonts w:ascii="Garamond" w:hAnsi="Garamond" w:cs="Times New Roman"/>
          <w:sz w:val="22"/>
          <w:szCs w:val="22"/>
        </w:rPr>
        <w:t>’</w:t>
      </w:r>
      <w:r w:rsidRPr="00045A52">
        <w:rPr>
          <w:rFonts w:ascii="Garamond" w:hAnsi="Garamond" w:cs="Times New Roman"/>
          <w:sz w:val="22"/>
          <w:szCs w:val="22"/>
        </w:rPr>
        <w:t>s</w:t>
      </w:r>
      <w:proofErr w:type="spellEnd"/>
      <w:r w:rsidRPr="00045A52">
        <w:rPr>
          <w:rFonts w:ascii="Garamond" w:hAnsi="Garamond" w:cs="Times New Roman"/>
          <w:sz w:val="22"/>
          <w:szCs w:val="22"/>
        </w:rPr>
        <w:t xml:space="preserve"> contract was that Si must have a job on the show. His job appeared to involve </w:t>
      </w:r>
      <w:r w:rsidR="009850BF">
        <w:rPr>
          <w:rFonts w:ascii="Garamond" w:hAnsi="Garamond" w:cs="Times New Roman"/>
          <w:sz w:val="22"/>
          <w:szCs w:val="22"/>
        </w:rPr>
        <w:t xml:space="preserve">eating Mars Bars, drinking Diet </w:t>
      </w:r>
      <w:r w:rsidRPr="00045A52">
        <w:rPr>
          <w:rFonts w:ascii="Garamond" w:hAnsi="Garamond" w:cs="Times New Roman"/>
          <w:sz w:val="22"/>
          <w:szCs w:val="22"/>
        </w:rPr>
        <w:t xml:space="preserve">Coke and giving </w:t>
      </w:r>
      <w:proofErr w:type="spellStart"/>
      <w:r w:rsidRPr="00045A52">
        <w:rPr>
          <w:rFonts w:ascii="Garamond" w:hAnsi="Garamond" w:cs="Times New Roman"/>
          <w:sz w:val="22"/>
          <w:szCs w:val="22"/>
        </w:rPr>
        <w:t>Kevv</w:t>
      </w:r>
      <w:proofErr w:type="spellEnd"/>
      <w:r w:rsidRPr="00045A52">
        <w:rPr>
          <w:rFonts w:ascii="Garamond" w:hAnsi="Garamond" w:cs="Times New Roman"/>
          <w:sz w:val="22"/>
          <w:szCs w:val="22"/>
        </w:rPr>
        <w:t xml:space="preserve"> the occasional thumbs up through the gl</w:t>
      </w:r>
      <w:r w:rsidR="00046D04" w:rsidRPr="00045A52">
        <w:rPr>
          <w:rFonts w:ascii="Garamond" w:hAnsi="Garamond" w:cs="Times New Roman"/>
          <w:sz w:val="22"/>
          <w:szCs w:val="22"/>
        </w:rPr>
        <w:t xml:space="preserve">ass of the </w:t>
      </w:r>
      <w:proofErr w:type="gramStart"/>
      <w:r w:rsidR="00046D04" w:rsidRPr="00045A52">
        <w:rPr>
          <w:rFonts w:ascii="Garamond" w:hAnsi="Garamond" w:cs="Times New Roman"/>
          <w:sz w:val="22"/>
          <w:szCs w:val="22"/>
        </w:rPr>
        <w:t>producers</w:t>
      </w:r>
      <w:proofErr w:type="gramEnd"/>
      <w:r w:rsidR="00046D04" w:rsidRPr="00045A52">
        <w:rPr>
          <w:rFonts w:ascii="Garamond" w:hAnsi="Garamond" w:cs="Times New Roman"/>
          <w:sz w:val="22"/>
          <w:szCs w:val="22"/>
        </w:rPr>
        <w:t xml:space="preserve"> booth. He</w:t>
      </w:r>
      <w:r w:rsidRPr="00045A52">
        <w:rPr>
          <w:rFonts w:ascii="Garamond" w:hAnsi="Garamond" w:cs="Times New Roman"/>
          <w:sz w:val="22"/>
          <w:szCs w:val="22"/>
        </w:rPr>
        <w:t xml:space="preserve"> had </w:t>
      </w:r>
      <w:r w:rsidR="00046D04" w:rsidRPr="00045A52">
        <w:rPr>
          <w:rFonts w:ascii="Garamond" w:hAnsi="Garamond" w:cs="Times New Roman"/>
          <w:sz w:val="22"/>
          <w:szCs w:val="22"/>
        </w:rPr>
        <w:t xml:space="preserve">additional </w:t>
      </w:r>
      <w:r w:rsidR="009850BF">
        <w:rPr>
          <w:rFonts w:ascii="Garamond" w:hAnsi="Garamond" w:cs="Times New Roman"/>
          <w:sz w:val="22"/>
          <w:szCs w:val="22"/>
        </w:rPr>
        <w:t xml:space="preserve">ad </w:t>
      </w:r>
      <w:r w:rsidRPr="00045A52">
        <w:rPr>
          <w:rFonts w:ascii="Garamond" w:hAnsi="Garamond" w:cs="Times New Roman"/>
          <w:sz w:val="22"/>
          <w:szCs w:val="22"/>
        </w:rPr>
        <w:t>hoc duties getting in Jo</w:t>
      </w:r>
      <w:r w:rsidR="00C726A1">
        <w:rPr>
          <w:rFonts w:ascii="Garamond" w:hAnsi="Garamond" w:cs="Times New Roman"/>
          <w:sz w:val="22"/>
          <w:szCs w:val="22"/>
        </w:rPr>
        <w:t>’</w:t>
      </w:r>
      <w:r w:rsidRPr="00045A52">
        <w:rPr>
          <w:rFonts w:ascii="Garamond" w:hAnsi="Garamond" w:cs="Times New Roman"/>
          <w:sz w:val="22"/>
          <w:szCs w:val="22"/>
        </w:rPr>
        <w:t xml:space="preserve">s way. Making her hard life even harder by getting sticky thumbprints on CDs she was about to </w:t>
      </w:r>
      <w:proofErr w:type="gramStart"/>
      <w:r w:rsidRPr="00045A52">
        <w:rPr>
          <w:rFonts w:ascii="Garamond" w:hAnsi="Garamond" w:cs="Times New Roman"/>
          <w:sz w:val="22"/>
          <w:szCs w:val="22"/>
        </w:rPr>
        <w:t>play,</w:t>
      </w:r>
      <w:proofErr w:type="gramEnd"/>
      <w:r w:rsidRPr="00045A52">
        <w:rPr>
          <w:rFonts w:ascii="Garamond" w:hAnsi="Garamond" w:cs="Times New Roman"/>
          <w:sz w:val="22"/>
          <w:szCs w:val="22"/>
        </w:rPr>
        <w:t xml:space="preserve"> or simply being large, slow and in the wrong place as she rushed about the booth attempting to keep up with </w:t>
      </w:r>
      <w:proofErr w:type="spellStart"/>
      <w:r w:rsidRPr="00045A52">
        <w:rPr>
          <w:rFonts w:ascii="Garamond" w:hAnsi="Garamond" w:cs="Times New Roman"/>
          <w:sz w:val="22"/>
          <w:szCs w:val="22"/>
        </w:rPr>
        <w:t>Kevv</w:t>
      </w:r>
      <w:r w:rsidR="00C726A1">
        <w:rPr>
          <w:rFonts w:ascii="Garamond" w:hAnsi="Garamond" w:cs="Times New Roman"/>
          <w:sz w:val="22"/>
          <w:szCs w:val="22"/>
        </w:rPr>
        <w:t>’</w:t>
      </w:r>
      <w:r w:rsidR="009850BF">
        <w:rPr>
          <w:rFonts w:ascii="Garamond" w:hAnsi="Garamond" w:cs="Times New Roman"/>
          <w:sz w:val="22"/>
          <w:szCs w:val="22"/>
        </w:rPr>
        <w:t>s</w:t>
      </w:r>
      <w:proofErr w:type="spellEnd"/>
      <w:r w:rsidR="009850BF">
        <w:rPr>
          <w:rFonts w:ascii="Garamond" w:hAnsi="Garamond" w:cs="Times New Roman"/>
          <w:sz w:val="22"/>
          <w:szCs w:val="22"/>
        </w:rPr>
        <w:t xml:space="preserve"> continual off-</w:t>
      </w:r>
      <w:r w:rsidRPr="00045A52">
        <w:rPr>
          <w:rFonts w:ascii="Garamond" w:hAnsi="Garamond" w:cs="Times New Roman"/>
          <w:sz w:val="22"/>
          <w:szCs w:val="22"/>
        </w:rPr>
        <w:t>the</w:t>
      </w:r>
      <w:r w:rsidR="009850BF">
        <w:rPr>
          <w:rFonts w:ascii="Garamond" w:hAnsi="Garamond" w:cs="Times New Roman"/>
          <w:sz w:val="22"/>
          <w:szCs w:val="22"/>
        </w:rPr>
        <w:t>-</w:t>
      </w:r>
      <w:r w:rsidRPr="00045A52">
        <w:rPr>
          <w:rFonts w:ascii="Garamond" w:hAnsi="Garamond" w:cs="Times New Roman"/>
          <w:sz w:val="22"/>
          <w:szCs w:val="22"/>
        </w:rPr>
        <w:t xml:space="preserve">cuff revision to the running order. Jo liked Si even less than she liked </w:t>
      </w:r>
      <w:proofErr w:type="spellStart"/>
      <w:r w:rsidRPr="00045A52">
        <w:rPr>
          <w:rFonts w:ascii="Garamond" w:hAnsi="Garamond" w:cs="Times New Roman"/>
          <w:sz w:val="22"/>
          <w:szCs w:val="22"/>
        </w:rPr>
        <w:t>Kevv</w:t>
      </w:r>
      <w:proofErr w:type="spellEnd"/>
      <w:r w:rsidRPr="00045A52">
        <w:rPr>
          <w:rFonts w:ascii="Garamond" w:hAnsi="Garamond" w:cs="Times New Roman"/>
          <w:sz w:val="22"/>
          <w:szCs w:val="22"/>
        </w:rPr>
        <w:t>.</w:t>
      </w:r>
    </w:p>
    <w:p w14:paraId="16DC617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F93E69A" w14:textId="5E3EF41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Next I</w:t>
      </w:r>
      <w:r w:rsidR="00C726A1">
        <w:rPr>
          <w:rFonts w:ascii="Garamond" w:hAnsi="Garamond" w:cs="Times New Roman"/>
          <w:sz w:val="22"/>
          <w:szCs w:val="22"/>
        </w:rPr>
        <w:t>’</w:t>
      </w:r>
      <w:r w:rsidR="00EC2477" w:rsidRPr="00045A52">
        <w:rPr>
          <w:rFonts w:ascii="Garamond" w:hAnsi="Garamond" w:cs="Times New Roman"/>
          <w:sz w:val="22"/>
          <w:szCs w:val="22"/>
        </w:rPr>
        <w:t>m playing Flow Hectic by Space Noise</w:t>
      </w:r>
      <w:proofErr w:type="gramStart"/>
      <w:r w:rsidR="00EC2477" w:rsidRPr="00045A52">
        <w:rPr>
          <w:rFonts w:ascii="Garamond" w:hAnsi="Garamond" w:cs="Times New Roman"/>
          <w:sz w:val="22"/>
          <w:szCs w:val="22"/>
        </w:rPr>
        <w:t>..</w:t>
      </w:r>
      <w:proofErr w:type="gramEnd"/>
      <w:r w:rsidR="00EC2477" w:rsidRPr="00045A52">
        <w:rPr>
          <w:rFonts w:ascii="Garamond" w:hAnsi="Garamond" w:cs="Times New Roman"/>
          <w:sz w:val="22"/>
          <w:szCs w:val="22"/>
        </w:rPr>
        <w:t xml:space="preserve"> </w:t>
      </w:r>
      <w:proofErr w:type="spellStart"/>
      <w:proofErr w:type="gramStart"/>
      <w:r w:rsidR="00EC2477" w:rsidRPr="00045A52">
        <w:rPr>
          <w:rFonts w:ascii="Garamond" w:hAnsi="Garamond" w:cs="Times New Roman"/>
          <w:sz w:val="22"/>
          <w:szCs w:val="22"/>
        </w:rPr>
        <w:t>naah</w:t>
      </w:r>
      <w:proofErr w:type="spellEnd"/>
      <w:proofErr w:type="gramEnd"/>
      <w:r w:rsidR="00EC2477" w:rsidRPr="00045A52">
        <w:rPr>
          <w:rFonts w:ascii="Garamond" w:hAnsi="Garamond" w:cs="Times New Roman"/>
          <w:sz w:val="22"/>
          <w:szCs w:val="22"/>
        </w:rPr>
        <w:t>, I won</w:t>
      </w:r>
      <w:r w:rsidR="00C726A1">
        <w:rPr>
          <w:rFonts w:ascii="Garamond" w:hAnsi="Garamond" w:cs="Times New Roman"/>
          <w:sz w:val="22"/>
          <w:szCs w:val="22"/>
        </w:rPr>
        <w:t>’</w:t>
      </w:r>
      <w:r w:rsidR="00EC2477" w:rsidRPr="00045A52">
        <w:rPr>
          <w:rFonts w:ascii="Garamond" w:hAnsi="Garamond" w:cs="Times New Roman"/>
          <w:sz w:val="22"/>
          <w:szCs w:val="22"/>
        </w:rPr>
        <w:t xml:space="preserve">t.. I </w:t>
      </w:r>
      <w:r w:rsidR="00C726A1">
        <w:rPr>
          <w:rFonts w:ascii="Garamond" w:hAnsi="Garamond" w:cs="Times New Roman"/>
          <w:sz w:val="22"/>
          <w:szCs w:val="22"/>
        </w:rPr>
        <w:t>‘</w:t>
      </w:r>
      <w:proofErr w:type="spellStart"/>
      <w:r w:rsidR="00EC2477" w:rsidRPr="00045A52">
        <w:rPr>
          <w:rFonts w:ascii="Garamond" w:hAnsi="Garamond" w:cs="Times New Roman"/>
          <w:sz w:val="22"/>
          <w:szCs w:val="22"/>
        </w:rPr>
        <w:t>eard</w:t>
      </w:r>
      <w:proofErr w:type="spellEnd"/>
      <w:r w:rsidR="00EC2477" w:rsidRPr="00045A52">
        <w:rPr>
          <w:rFonts w:ascii="Garamond" w:hAnsi="Garamond" w:cs="Times New Roman"/>
          <w:sz w:val="22"/>
          <w:szCs w:val="22"/>
        </w:rPr>
        <w:t xml:space="preserve"> it on </w:t>
      </w:r>
      <w:proofErr w:type="spellStart"/>
      <w:r w:rsidR="00EC2477" w:rsidRPr="00045A52">
        <w:rPr>
          <w:rFonts w:ascii="Garamond" w:hAnsi="Garamond" w:cs="Times New Roman"/>
          <w:sz w:val="22"/>
          <w:szCs w:val="22"/>
        </w:rPr>
        <w:t>Yozzer</w:t>
      </w:r>
      <w:r w:rsidR="00C726A1">
        <w:rPr>
          <w:rFonts w:ascii="Garamond" w:hAnsi="Garamond" w:cs="Times New Roman"/>
          <w:sz w:val="22"/>
          <w:szCs w:val="22"/>
        </w:rPr>
        <w:t>’</w:t>
      </w:r>
      <w:r w:rsidR="00EC2477" w:rsidRPr="00045A52">
        <w:rPr>
          <w:rFonts w:ascii="Garamond" w:hAnsi="Garamond" w:cs="Times New Roman"/>
          <w:sz w:val="22"/>
          <w:szCs w:val="22"/>
        </w:rPr>
        <w:t>s</w:t>
      </w:r>
      <w:proofErr w:type="spellEnd"/>
      <w:r w:rsidR="00EC2477" w:rsidRPr="00045A52">
        <w:rPr>
          <w:rFonts w:ascii="Garamond" w:hAnsi="Garamond" w:cs="Times New Roman"/>
          <w:sz w:val="22"/>
          <w:szCs w:val="22"/>
        </w:rPr>
        <w:t xml:space="preserve"> show this morning. It has </w:t>
      </w:r>
      <w:proofErr w:type="spellStart"/>
      <w:r w:rsidR="00EC2477" w:rsidRPr="00045A52">
        <w:rPr>
          <w:rFonts w:ascii="Garamond" w:hAnsi="Garamond" w:cs="Times New Roman"/>
          <w:sz w:val="22"/>
          <w:szCs w:val="22"/>
        </w:rPr>
        <w:t>gotta</w:t>
      </w:r>
      <w:proofErr w:type="spellEnd"/>
      <w:r w:rsidR="00EC2477" w:rsidRPr="00045A52">
        <w:rPr>
          <w:rFonts w:ascii="Garamond" w:hAnsi="Garamond" w:cs="Times New Roman"/>
          <w:sz w:val="22"/>
          <w:szCs w:val="22"/>
        </w:rPr>
        <w:t xml:space="preserve"> be the end of that. Jo love, let</w:t>
      </w:r>
      <w:r w:rsidR="00C726A1">
        <w:rPr>
          <w:rFonts w:ascii="Garamond" w:hAnsi="Garamond" w:cs="Times New Roman"/>
          <w:sz w:val="22"/>
          <w:szCs w:val="22"/>
        </w:rPr>
        <w:t>’</w:t>
      </w:r>
      <w:r w:rsidR="00EC2477" w:rsidRPr="00045A52">
        <w:rPr>
          <w:rFonts w:ascii="Garamond" w:hAnsi="Garamond" w:cs="Times New Roman"/>
          <w:sz w:val="22"/>
          <w:szCs w:val="22"/>
        </w:rPr>
        <w:t>s have Love Cloud Heart Attack, at least that</w:t>
      </w:r>
      <w:r w:rsidR="00C726A1">
        <w:rPr>
          <w:rFonts w:ascii="Garamond" w:hAnsi="Garamond" w:cs="Times New Roman"/>
          <w:sz w:val="22"/>
          <w:szCs w:val="22"/>
        </w:rPr>
        <w:t>’</w:t>
      </w:r>
      <w:r w:rsidR="00EC2477" w:rsidRPr="00045A52">
        <w:rPr>
          <w:rFonts w:ascii="Garamond" w:hAnsi="Garamond" w:cs="Times New Roman"/>
          <w:sz w:val="22"/>
          <w:szCs w:val="22"/>
        </w:rPr>
        <w:t>s still cool... In your own time love, we</w:t>
      </w:r>
      <w:r w:rsidR="00C726A1">
        <w:rPr>
          <w:rFonts w:ascii="Garamond" w:hAnsi="Garamond" w:cs="Times New Roman"/>
          <w:sz w:val="22"/>
          <w:szCs w:val="22"/>
        </w:rPr>
        <w:t>’</w:t>
      </w:r>
      <w:r w:rsidR="00EC2477" w:rsidRPr="00045A52">
        <w:rPr>
          <w:rFonts w:ascii="Garamond" w:hAnsi="Garamond" w:cs="Times New Roman"/>
          <w:sz w:val="22"/>
          <w:szCs w:val="22"/>
        </w:rPr>
        <w:t>ll just talk amongst ourselves shall we?</w:t>
      </w:r>
      <w:r>
        <w:rPr>
          <w:rFonts w:ascii="Garamond" w:hAnsi="Garamond" w:cs="Times New Roman"/>
          <w:sz w:val="22"/>
          <w:szCs w:val="22"/>
        </w:rPr>
        <w:t>”</w:t>
      </w:r>
    </w:p>
    <w:p w14:paraId="080269A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9BFEFD"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thought this might be his cue and leaned forward in his chair but </w:t>
      </w:r>
      <w:proofErr w:type="spellStart"/>
      <w:r w:rsidRPr="00045A52">
        <w:rPr>
          <w:rFonts w:ascii="Garamond" w:hAnsi="Garamond" w:cs="Times New Roman"/>
          <w:sz w:val="22"/>
          <w:szCs w:val="22"/>
        </w:rPr>
        <w:t>Kevv</w:t>
      </w:r>
      <w:proofErr w:type="spellEnd"/>
      <w:r w:rsidRPr="00045A52">
        <w:rPr>
          <w:rFonts w:ascii="Garamond" w:hAnsi="Garamond" w:cs="Times New Roman"/>
          <w:sz w:val="22"/>
          <w:szCs w:val="22"/>
        </w:rPr>
        <w:t xml:space="preserve"> was already off onto some anecdote about the last time he went drinking with Riboflavin aka B2 the singer from the semi-autonomous </w:t>
      </w:r>
      <w:proofErr w:type="spellStart"/>
      <w:r w:rsidRPr="00045A52">
        <w:rPr>
          <w:rFonts w:ascii="Garamond" w:hAnsi="Garamond" w:cs="Times New Roman"/>
          <w:sz w:val="22"/>
          <w:szCs w:val="22"/>
        </w:rPr>
        <w:t>electrobeat</w:t>
      </w:r>
      <w:proofErr w:type="spellEnd"/>
      <w:r w:rsidRPr="00045A52">
        <w:rPr>
          <w:rFonts w:ascii="Garamond" w:hAnsi="Garamond" w:cs="Times New Roman"/>
          <w:sz w:val="22"/>
          <w:szCs w:val="22"/>
        </w:rPr>
        <w:t xml:space="preserve"> collective B-Vitamins who were responsible for the cacophony that was Love Cloud Heart Attack. </w:t>
      </w:r>
    </w:p>
    <w:p w14:paraId="7E92092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88AA78" w14:textId="5255A93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worried that he had never heard of any of this music. What did he have in common with this overgrown teen adrenalin gland?</w:t>
      </w:r>
      <w:r w:rsidR="009850BF">
        <w:rPr>
          <w:rFonts w:ascii="Garamond" w:hAnsi="Garamond" w:cs="Times New Roman"/>
          <w:sz w:val="22"/>
          <w:szCs w:val="22"/>
        </w:rPr>
        <w:t xml:space="preserve"> </w:t>
      </w:r>
      <w:proofErr w:type="gramStart"/>
      <w:r w:rsidRPr="00045A52">
        <w:rPr>
          <w:rFonts w:ascii="Garamond" w:hAnsi="Garamond" w:cs="Times New Roman"/>
          <w:sz w:val="22"/>
          <w:szCs w:val="22"/>
        </w:rPr>
        <w:t xml:space="preserve">This </w:t>
      </w:r>
      <w:proofErr w:type="spellStart"/>
      <w:r w:rsidRPr="00045A52">
        <w:rPr>
          <w:rFonts w:ascii="Garamond" w:hAnsi="Garamond" w:cs="Times New Roman"/>
          <w:sz w:val="22"/>
          <w:szCs w:val="22"/>
        </w:rPr>
        <w:t>blipvert</w:t>
      </w:r>
      <w:proofErr w:type="spellEnd"/>
      <w:r w:rsidRPr="00045A52">
        <w:rPr>
          <w:rFonts w:ascii="Garamond" w:hAnsi="Garamond" w:cs="Times New Roman"/>
          <w:sz w:val="22"/>
          <w:szCs w:val="22"/>
        </w:rPr>
        <w:t xml:space="preserve"> avatar with the attention span of an electric goldfish in a Japanese arcade game.</w:t>
      </w:r>
      <w:proofErr w:type="gramEnd"/>
      <w:r w:rsidRPr="00045A52">
        <w:rPr>
          <w:rFonts w:ascii="Garamond" w:hAnsi="Garamond" w:cs="Times New Roman"/>
          <w:sz w:val="22"/>
          <w:szCs w:val="22"/>
        </w:rPr>
        <w:t xml:space="preserve"> </w:t>
      </w:r>
    </w:p>
    <w:p w14:paraId="77009D4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D9E84E8"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 suffered the mayhem, kidding herself that she had the best job in radio. </w:t>
      </w:r>
    </w:p>
    <w:p w14:paraId="755DA97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53C58A9" w14:textId="0FE417D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Any minute now, any minute mate. I</w:t>
      </w:r>
      <w:r w:rsidR="00C726A1">
        <w:rPr>
          <w:rFonts w:ascii="Garamond" w:hAnsi="Garamond" w:cs="Times New Roman"/>
          <w:sz w:val="22"/>
          <w:szCs w:val="22"/>
        </w:rPr>
        <w:t>’</w:t>
      </w:r>
      <w:r w:rsidR="009850BF">
        <w:rPr>
          <w:rFonts w:ascii="Garamond" w:hAnsi="Garamond" w:cs="Times New Roman"/>
          <w:sz w:val="22"/>
          <w:szCs w:val="22"/>
        </w:rPr>
        <w:t>ve got an</w:t>
      </w:r>
      <w:r w:rsidR="00EC2477" w:rsidRPr="00045A52">
        <w:rPr>
          <w:rFonts w:ascii="Garamond" w:hAnsi="Garamond" w:cs="Times New Roman"/>
          <w:sz w:val="22"/>
          <w:szCs w:val="22"/>
        </w:rPr>
        <w:t xml:space="preserve">other hour and ten minutes. </w:t>
      </w:r>
      <w:proofErr w:type="gramStart"/>
      <w:r w:rsidR="00EC2477" w:rsidRPr="00045A52">
        <w:rPr>
          <w:rFonts w:ascii="Garamond" w:hAnsi="Garamond" w:cs="Times New Roman"/>
          <w:sz w:val="22"/>
          <w:szCs w:val="22"/>
        </w:rPr>
        <w:t>Plenty of time.</w:t>
      </w:r>
      <w:proofErr w:type="gramEnd"/>
      <w:r w:rsidR="00EC2477" w:rsidRPr="00045A52">
        <w:rPr>
          <w:rFonts w:ascii="Garamond" w:hAnsi="Garamond" w:cs="Times New Roman"/>
          <w:sz w:val="22"/>
          <w:szCs w:val="22"/>
        </w:rPr>
        <w:t xml:space="preserve"> We</w:t>
      </w:r>
      <w:r w:rsidR="00C726A1">
        <w:rPr>
          <w:rFonts w:ascii="Garamond" w:hAnsi="Garamond" w:cs="Times New Roman"/>
          <w:sz w:val="22"/>
          <w:szCs w:val="22"/>
        </w:rPr>
        <w:t>’</w:t>
      </w:r>
      <w:r w:rsidR="00EC2477" w:rsidRPr="00045A52">
        <w:rPr>
          <w:rFonts w:ascii="Garamond" w:hAnsi="Garamond" w:cs="Times New Roman"/>
          <w:sz w:val="22"/>
          <w:szCs w:val="22"/>
        </w:rPr>
        <w:t xml:space="preserve">ve got a lot to fit in. It </w:t>
      </w:r>
      <w:proofErr w:type="spellStart"/>
      <w:r w:rsidR="00EC2477" w:rsidRPr="00045A52">
        <w:rPr>
          <w:rFonts w:ascii="Garamond" w:hAnsi="Garamond" w:cs="Times New Roman"/>
          <w:sz w:val="22"/>
          <w:szCs w:val="22"/>
        </w:rPr>
        <w:t>ain</w:t>
      </w:r>
      <w:r w:rsidR="00C726A1">
        <w:rPr>
          <w:rFonts w:ascii="Garamond" w:hAnsi="Garamond" w:cs="Times New Roman"/>
          <w:sz w:val="22"/>
          <w:szCs w:val="22"/>
        </w:rPr>
        <w:t>’</w:t>
      </w:r>
      <w:r w:rsidR="00EC2477" w:rsidRPr="00045A52">
        <w:rPr>
          <w:rFonts w:ascii="Garamond" w:hAnsi="Garamond" w:cs="Times New Roman"/>
          <w:sz w:val="22"/>
          <w:szCs w:val="22"/>
        </w:rPr>
        <w:t>t</w:t>
      </w:r>
      <w:proofErr w:type="spellEnd"/>
      <w:r w:rsidR="00EC2477" w:rsidRPr="00045A52">
        <w:rPr>
          <w:rFonts w:ascii="Garamond" w:hAnsi="Garamond" w:cs="Times New Roman"/>
          <w:sz w:val="22"/>
          <w:szCs w:val="22"/>
        </w:rPr>
        <w:t xml:space="preserve"> </w:t>
      </w:r>
      <w:r w:rsidR="00EC2477" w:rsidRPr="00045A52">
        <w:rPr>
          <w:rFonts w:ascii="Garamond" w:hAnsi="Garamond" w:cs="Times New Roman"/>
          <w:sz w:val="22"/>
          <w:szCs w:val="22"/>
        </w:rPr>
        <w:lastRenderedPageBreak/>
        <w:t>my fault that you come in on the same day as our first play of new Michelle single AND the exclusive new remix by the Warminster Posse is it?</w:t>
      </w:r>
      <w:r>
        <w:rPr>
          <w:rFonts w:ascii="Garamond" w:hAnsi="Garamond" w:cs="Times New Roman"/>
          <w:sz w:val="22"/>
          <w:szCs w:val="22"/>
        </w:rPr>
        <w:t>”</w:t>
      </w:r>
    </w:p>
    <w:p w14:paraId="1722180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201573C" w14:textId="12C5E8D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And haven</w:t>
      </w:r>
      <w:r w:rsidR="00C726A1">
        <w:rPr>
          <w:rFonts w:ascii="Garamond" w:hAnsi="Garamond" w:cs="Times New Roman"/>
          <w:sz w:val="22"/>
          <w:szCs w:val="22"/>
        </w:rPr>
        <w:t>’</w:t>
      </w:r>
      <w:r w:rsidR="00EC2477" w:rsidRPr="00045A52">
        <w:rPr>
          <w:rFonts w:ascii="Garamond" w:hAnsi="Garamond" w:cs="Times New Roman"/>
          <w:sz w:val="22"/>
          <w:szCs w:val="22"/>
        </w:rPr>
        <w:t>t you played both of those?</w:t>
      </w:r>
      <w:r>
        <w:rPr>
          <w:rFonts w:ascii="Garamond" w:hAnsi="Garamond" w:cs="Times New Roman"/>
          <w:sz w:val="22"/>
          <w:szCs w:val="22"/>
        </w:rPr>
        <w:t>”</w:t>
      </w:r>
    </w:p>
    <w:p w14:paraId="587C483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2EBB216" w14:textId="542FB91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Yeah, but they are so wicked that I am </w:t>
      </w:r>
      <w:proofErr w:type="spellStart"/>
      <w:r w:rsidR="00EC2477" w:rsidRPr="00045A52">
        <w:rPr>
          <w:rFonts w:ascii="Garamond" w:hAnsi="Garamond" w:cs="Times New Roman"/>
          <w:sz w:val="22"/>
          <w:szCs w:val="22"/>
        </w:rPr>
        <w:t>go</w:t>
      </w:r>
      <w:r w:rsidR="009850BF">
        <w:rPr>
          <w:rFonts w:ascii="Garamond" w:hAnsi="Garamond" w:cs="Times New Roman"/>
          <w:sz w:val="22"/>
          <w:szCs w:val="22"/>
        </w:rPr>
        <w:t>nna</w:t>
      </w:r>
      <w:proofErr w:type="spellEnd"/>
      <w:r w:rsidR="009850BF">
        <w:rPr>
          <w:rFonts w:ascii="Garamond" w:hAnsi="Garamond" w:cs="Times New Roman"/>
          <w:sz w:val="22"/>
          <w:szCs w:val="22"/>
        </w:rPr>
        <w:t xml:space="preserve"> play them again... Okay Jo, l</w:t>
      </w:r>
      <w:r w:rsidR="00EC2477" w:rsidRPr="00045A52">
        <w:rPr>
          <w:rFonts w:ascii="Garamond" w:hAnsi="Garamond" w:cs="Times New Roman"/>
          <w:sz w:val="22"/>
          <w:szCs w:val="22"/>
        </w:rPr>
        <w:t>ove</w:t>
      </w:r>
      <w:proofErr w:type="gramStart"/>
      <w:r w:rsidR="00EC2477" w:rsidRPr="00045A52">
        <w:rPr>
          <w:rFonts w:ascii="Garamond" w:hAnsi="Garamond" w:cs="Times New Roman"/>
          <w:sz w:val="22"/>
          <w:szCs w:val="22"/>
        </w:rPr>
        <w:t>?..</w:t>
      </w:r>
      <w:proofErr w:type="gramEnd"/>
      <w:r w:rsidR="00EC2477" w:rsidRPr="00045A52">
        <w:rPr>
          <w:rFonts w:ascii="Garamond" w:hAnsi="Garamond" w:cs="Times New Roman"/>
          <w:sz w:val="22"/>
          <w:szCs w:val="22"/>
        </w:rPr>
        <w:t xml:space="preserve"> </w:t>
      </w:r>
      <w:proofErr w:type="gramStart"/>
      <w:r w:rsidR="00EC2477" w:rsidRPr="00045A52">
        <w:rPr>
          <w:rFonts w:ascii="Garamond" w:hAnsi="Garamond" w:cs="Times New Roman"/>
          <w:sz w:val="22"/>
          <w:szCs w:val="22"/>
        </w:rPr>
        <w:t>so</w:t>
      </w:r>
      <w:proofErr w:type="gramEnd"/>
      <w:r w:rsidR="00EC2477" w:rsidRPr="00045A52">
        <w:rPr>
          <w:rFonts w:ascii="Garamond" w:hAnsi="Garamond" w:cs="Times New Roman"/>
          <w:sz w:val="22"/>
          <w:szCs w:val="22"/>
        </w:rPr>
        <w:t xml:space="preserve"> as I say there</w:t>
      </w:r>
      <w:r w:rsidR="00C726A1">
        <w:rPr>
          <w:rFonts w:ascii="Garamond" w:hAnsi="Garamond" w:cs="Times New Roman"/>
          <w:sz w:val="22"/>
          <w:szCs w:val="22"/>
        </w:rPr>
        <w:t>’</w:t>
      </w:r>
      <w:r w:rsidR="00EC2477" w:rsidRPr="00045A52">
        <w:rPr>
          <w:rFonts w:ascii="Garamond" w:hAnsi="Garamond" w:cs="Times New Roman"/>
          <w:sz w:val="22"/>
          <w:szCs w:val="22"/>
        </w:rPr>
        <w:t>s a lot to get in. Don</w:t>
      </w:r>
      <w:r w:rsidR="00C726A1">
        <w:rPr>
          <w:rFonts w:ascii="Garamond" w:hAnsi="Garamond" w:cs="Times New Roman"/>
          <w:sz w:val="22"/>
          <w:szCs w:val="22"/>
        </w:rPr>
        <w:t>’</w:t>
      </w:r>
      <w:r w:rsidR="00EC2477" w:rsidRPr="00045A52">
        <w:rPr>
          <w:rFonts w:ascii="Garamond" w:hAnsi="Garamond" w:cs="Times New Roman"/>
          <w:sz w:val="22"/>
          <w:szCs w:val="22"/>
        </w:rPr>
        <w:t>t worry we</w:t>
      </w:r>
      <w:r w:rsidR="00C726A1">
        <w:rPr>
          <w:rFonts w:ascii="Garamond" w:hAnsi="Garamond" w:cs="Times New Roman"/>
          <w:sz w:val="22"/>
          <w:szCs w:val="22"/>
        </w:rPr>
        <w:t>’</w:t>
      </w:r>
      <w:r w:rsidR="00EC2477" w:rsidRPr="00045A52">
        <w:rPr>
          <w:rFonts w:ascii="Garamond" w:hAnsi="Garamond" w:cs="Times New Roman"/>
          <w:sz w:val="22"/>
          <w:szCs w:val="22"/>
        </w:rPr>
        <w:t>ll get to your stuff in the time we</w:t>
      </w:r>
      <w:r w:rsidR="00C726A1">
        <w:rPr>
          <w:rFonts w:ascii="Garamond" w:hAnsi="Garamond" w:cs="Times New Roman"/>
          <w:sz w:val="22"/>
          <w:szCs w:val="22"/>
        </w:rPr>
        <w:t>’</w:t>
      </w:r>
      <w:r w:rsidR="00EC2477" w:rsidRPr="00045A52">
        <w:rPr>
          <w:rFonts w:ascii="Garamond" w:hAnsi="Garamond" w:cs="Times New Roman"/>
          <w:sz w:val="22"/>
          <w:szCs w:val="22"/>
        </w:rPr>
        <w:t>ve got left.</w:t>
      </w:r>
      <w:r>
        <w:rPr>
          <w:rFonts w:ascii="Garamond" w:hAnsi="Garamond" w:cs="Times New Roman"/>
          <w:sz w:val="22"/>
          <w:szCs w:val="22"/>
        </w:rPr>
        <w:t>”</w:t>
      </w:r>
    </w:p>
    <w:p w14:paraId="171BC7B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FCA7E05"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got up and left. </w:t>
      </w:r>
    </w:p>
    <w:p w14:paraId="36514FE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873DCDC" w14:textId="77777777" w:rsidR="00EC2477" w:rsidRPr="00045A52" w:rsidRDefault="00EC2477" w:rsidP="00EC2477">
      <w:pPr>
        <w:pStyle w:val="NovelBody"/>
        <w:spacing w:line="240" w:lineRule="auto"/>
        <w:ind w:firstLine="0"/>
        <w:jc w:val="both"/>
        <w:rPr>
          <w:rFonts w:ascii="Garamond" w:hAnsi="Garamond" w:cs="Times New Roman"/>
          <w:sz w:val="22"/>
          <w:szCs w:val="22"/>
        </w:rPr>
      </w:pPr>
      <w:proofErr w:type="spellStart"/>
      <w:r w:rsidRPr="00045A52">
        <w:rPr>
          <w:rFonts w:ascii="Garamond" w:hAnsi="Garamond" w:cs="Times New Roman"/>
          <w:sz w:val="22"/>
          <w:szCs w:val="22"/>
        </w:rPr>
        <w:t>Kevv</w:t>
      </w:r>
      <w:proofErr w:type="spellEnd"/>
      <w:r w:rsidRPr="00045A52">
        <w:rPr>
          <w:rFonts w:ascii="Garamond" w:hAnsi="Garamond" w:cs="Times New Roman"/>
          <w:sz w:val="22"/>
          <w:szCs w:val="22"/>
        </w:rPr>
        <w:t xml:space="preserve"> did not notice. If he thought about it at all, he might possibly have guessed that his guest had gone to the lav. John had not said anything to </w:t>
      </w:r>
      <w:proofErr w:type="spellStart"/>
      <w:r w:rsidRPr="00045A52">
        <w:rPr>
          <w:rFonts w:ascii="Garamond" w:hAnsi="Garamond" w:cs="Times New Roman"/>
          <w:sz w:val="22"/>
          <w:szCs w:val="22"/>
        </w:rPr>
        <w:t>Kevv</w:t>
      </w:r>
      <w:proofErr w:type="spellEnd"/>
      <w:r w:rsidRPr="00045A52">
        <w:rPr>
          <w:rFonts w:ascii="Garamond" w:hAnsi="Garamond" w:cs="Times New Roman"/>
          <w:sz w:val="22"/>
          <w:szCs w:val="22"/>
        </w:rPr>
        <w:t xml:space="preserve"> as he left. There did not seem any point.</w:t>
      </w:r>
    </w:p>
    <w:p w14:paraId="3FECD2B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5D8F4C" w14:textId="34C23642" w:rsidR="00EC2477" w:rsidRPr="00045A52" w:rsidRDefault="00046D04"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did tell Jo as h</w:t>
      </w:r>
      <w:r w:rsidR="00EC2477" w:rsidRPr="00045A52">
        <w:rPr>
          <w:rFonts w:ascii="Garamond" w:hAnsi="Garamond" w:cs="Times New Roman"/>
          <w:sz w:val="22"/>
          <w:szCs w:val="22"/>
        </w:rPr>
        <w:t xml:space="preserve">e was talking through the </w:t>
      </w:r>
      <w:r w:rsidRPr="00045A52">
        <w:rPr>
          <w:rFonts w:ascii="Garamond" w:hAnsi="Garamond" w:cs="Times New Roman"/>
          <w:sz w:val="22"/>
          <w:szCs w:val="22"/>
        </w:rPr>
        <w:t>producer</w:t>
      </w:r>
      <w:r w:rsidR="00C726A1">
        <w:rPr>
          <w:rFonts w:ascii="Garamond" w:hAnsi="Garamond" w:cs="Times New Roman"/>
          <w:sz w:val="22"/>
          <w:szCs w:val="22"/>
        </w:rPr>
        <w:t>’</w:t>
      </w:r>
      <w:r w:rsidRPr="00045A52">
        <w:rPr>
          <w:rFonts w:ascii="Garamond" w:hAnsi="Garamond" w:cs="Times New Roman"/>
          <w:sz w:val="22"/>
          <w:szCs w:val="22"/>
        </w:rPr>
        <w:t>s</w:t>
      </w:r>
      <w:r w:rsidR="00EC2477" w:rsidRPr="00045A52">
        <w:rPr>
          <w:rFonts w:ascii="Garamond" w:hAnsi="Garamond" w:cs="Times New Roman"/>
          <w:sz w:val="22"/>
          <w:szCs w:val="22"/>
        </w:rPr>
        <w:t xml:space="preserve"> booth to the exit. Ordinarily she would have tried to convince him to stay, if she had not been under her desk, scrabbling round to pick up the next five CDs she was supposed to play that Si had knocked over seconds before. It was another typical bit of unpredictability of the sort that </w:t>
      </w:r>
      <w:proofErr w:type="spellStart"/>
      <w:r w:rsidR="00EC2477" w:rsidRPr="00045A52">
        <w:rPr>
          <w:rFonts w:ascii="Garamond" w:hAnsi="Garamond" w:cs="Times New Roman"/>
          <w:sz w:val="22"/>
          <w:szCs w:val="22"/>
        </w:rPr>
        <w:t>Kevv</w:t>
      </w:r>
      <w:r w:rsidR="00C726A1">
        <w:rPr>
          <w:rFonts w:ascii="Garamond" w:hAnsi="Garamond" w:cs="Times New Roman"/>
          <w:sz w:val="22"/>
          <w:szCs w:val="22"/>
        </w:rPr>
        <w:t>’</w:t>
      </w:r>
      <w:r w:rsidR="00EC2477" w:rsidRPr="00045A52">
        <w:rPr>
          <w:rFonts w:ascii="Garamond" w:hAnsi="Garamond" w:cs="Times New Roman"/>
          <w:sz w:val="22"/>
          <w:szCs w:val="22"/>
        </w:rPr>
        <w:t>s</w:t>
      </w:r>
      <w:proofErr w:type="spellEnd"/>
      <w:r w:rsidR="00EC2477" w:rsidRPr="00045A52">
        <w:rPr>
          <w:rFonts w:ascii="Garamond" w:hAnsi="Garamond" w:cs="Times New Roman"/>
          <w:sz w:val="22"/>
          <w:szCs w:val="22"/>
        </w:rPr>
        <w:t xml:space="preserve"> show was famous for</w:t>
      </w:r>
      <w:r w:rsidR="009850BF">
        <w:rPr>
          <w:rFonts w:ascii="Garamond" w:hAnsi="Garamond" w:cs="Times New Roman"/>
          <w:sz w:val="22"/>
          <w:szCs w:val="22"/>
        </w:rPr>
        <w:t>.</w:t>
      </w:r>
      <w:r w:rsidR="00EC2477" w:rsidRPr="00045A52">
        <w:rPr>
          <w:rFonts w:ascii="Garamond" w:hAnsi="Garamond" w:cs="Times New Roman"/>
          <w:sz w:val="22"/>
          <w:szCs w:val="22"/>
        </w:rPr>
        <w:t xml:space="preserve"> </w:t>
      </w:r>
      <w:r w:rsidR="002222AF">
        <w:rPr>
          <w:rFonts w:ascii="Garamond" w:hAnsi="Garamond" w:cs="Times New Roman"/>
          <w:sz w:val="22"/>
          <w:szCs w:val="22"/>
        </w:rPr>
        <w:t>His audience loved t</w:t>
      </w:r>
      <w:r w:rsidR="009850BF">
        <w:rPr>
          <w:rFonts w:ascii="Garamond" w:hAnsi="Garamond" w:cs="Times New Roman"/>
          <w:sz w:val="22"/>
          <w:szCs w:val="22"/>
        </w:rPr>
        <w:t xml:space="preserve">he </w:t>
      </w:r>
      <w:r w:rsidR="002222AF" w:rsidRPr="00045A52">
        <w:rPr>
          <w:rFonts w:ascii="Garamond" w:hAnsi="Garamond" w:cs="Times New Roman"/>
          <w:sz w:val="22"/>
          <w:szCs w:val="22"/>
        </w:rPr>
        <w:t xml:space="preserve">on air </w:t>
      </w:r>
      <w:r w:rsidR="002222AF">
        <w:rPr>
          <w:rFonts w:ascii="Garamond" w:hAnsi="Garamond" w:cs="Times New Roman"/>
          <w:sz w:val="22"/>
          <w:szCs w:val="22"/>
        </w:rPr>
        <w:t>accidents and mishaps.</w:t>
      </w:r>
      <w:r w:rsidR="00EC2477" w:rsidRPr="00045A52">
        <w:rPr>
          <w:rFonts w:ascii="Garamond" w:hAnsi="Garamond" w:cs="Times New Roman"/>
          <w:sz w:val="22"/>
          <w:szCs w:val="22"/>
        </w:rPr>
        <w:t xml:space="preserve"> Having retrieved Banal Love Frogs from the floor and cued them up she went in to tell </w:t>
      </w:r>
      <w:proofErr w:type="spellStart"/>
      <w:r w:rsidR="00EC2477" w:rsidRPr="00045A52">
        <w:rPr>
          <w:rFonts w:ascii="Garamond" w:hAnsi="Garamond" w:cs="Times New Roman"/>
          <w:sz w:val="22"/>
          <w:szCs w:val="22"/>
        </w:rPr>
        <w:t>Kevv</w:t>
      </w:r>
      <w:proofErr w:type="spellEnd"/>
      <w:r w:rsidR="00EC2477" w:rsidRPr="00045A52">
        <w:rPr>
          <w:rFonts w:ascii="Garamond" w:hAnsi="Garamond" w:cs="Times New Roman"/>
          <w:sz w:val="22"/>
          <w:szCs w:val="22"/>
        </w:rPr>
        <w:t xml:space="preserve"> his guest had left. </w:t>
      </w:r>
    </w:p>
    <w:p w14:paraId="4F4F535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13E0142" w14:textId="66F49F5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She hated leaving Si alone near the controls but it w</w:t>
      </w:r>
      <w:r w:rsidR="002222AF">
        <w:rPr>
          <w:rFonts w:ascii="Garamond" w:hAnsi="Garamond" w:cs="Times New Roman"/>
          <w:sz w:val="22"/>
          <w:szCs w:val="22"/>
        </w:rPr>
        <w:t xml:space="preserve">as the only way to talk to </w:t>
      </w:r>
      <w:proofErr w:type="spellStart"/>
      <w:r w:rsidR="002222AF">
        <w:rPr>
          <w:rFonts w:ascii="Garamond" w:hAnsi="Garamond" w:cs="Times New Roman"/>
          <w:sz w:val="22"/>
          <w:szCs w:val="22"/>
        </w:rPr>
        <w:t>Kevv</w:t>
      </w:r>
      <w:proofErr w:type="spellEnd"/>
      <w:r w:rsidR="002222AF">
        <w:rPr>
          <w:rFonts w:ascii="Garamond" w:hAnsi="Garamond" w:cs="Times New Roman"/>
          <w:sz w:val="22"/>
          <w:szCs w:val="22"/>
        </w:rPr>
        <w:t>;</w:t>
      </w:r>
      <w:r w:rsidRPr="00045A52">
        <w:rPr>
          <w:rFonts w:ascii="Garamond" w:hAnsi="Garamond" w:cs="Times New Roman"/>
          <w:sz w:val="22"/>
          <w:szCs w:val="22"/>
        </w:rPr>
        <w:t xml:space="preserve"> if she tried to tell him things over the intercom he had a habit of fading her out. When she had inserted the necessary words edgewise into </w:t>
      </w:r>
      <w:proofErr w:type="spellStart"/>
      <w:r w:rsidRPr="00045A52">
        <w:rPr>
          <w:rFonts w:ascii="Garamond" w:hAnsi="Garamond" w:cs="Times New Roman"/>
          <w:sz w:val="22"/>
          <w:szCs w:val="22"/>
        </w:rPr>
        <w:t>Kevv</w:t>
      </w:r>
      <w:r w:rsidR="00C726A1">
        <w:rPr>
          <w:rFonts w:ascii="Garamond" w:hAnsi="Garamond" w:cs="Times New Roman"/>
          <w:sz w:val="22"/>
          <w:szCs w:val="22"/>
        </w:rPr>
        <w:t>’</w:t>
      </w:r>
      <w:r w:rsidRPr="00045A52">
        <w:rPr>
          <w:rFonts w:ascii="Garamond" w:hAnsi="Garamond" w:cs="Times New Roman"/>
          <w:sz w:val="22"/>
          <w:szCs w:val="22"/>
        </w:rPr>
        <w:t>s</w:t>
      </w:r>
      <w:proofErr w:type="spellEnd"/>
      <w:r w:rsidRPr="00045A52">
        <w:rPr>
          <w:rFonts w:ascii="Garamond" w:hAnsi="Garamond" w:cs="Times New Roman"/>
          <w:sz w:val="22"/>
          <w:szCs w:val="22"/>
        </w:rPr>
        <w:t xml:space="preserve"> teletype of consciousness he could not care less. In fact, he was quite pleased. It gave him something to talk about in the next hour. He motored into the final hour of drive-time telling his five million listeners how this boring person called somebody Smith had walked out on him. He found it immensely </w:t>
      </w:r>
      <w:r w:rsidRPr="00045A52">
        <w:rPr>
          <w:rFonts w:ascii="Garamond" w:hAnsi="Garamond" w:cs="Times New Roman"/>
          <w:sz w:val="22"/>
          <w:szCs w:val="22"/>
        </w:rPr>
        <w:lastRenderedPageBreak/>
        <w:t xml:space="preserve">hilarious that anyone could be so stupid as to think they had anything more interesting to do than to talk to him. </w:t>
      </w:r>
      <w:proofErr w:type="gramStart"/>
      <w:r w:rsidRPr="00045A52">
        <w:rPr>
          <w:rFonts w:ascii="Garamond" w:hAnsi="Garamond" w:cs="Times New Roman"/>
          <w:sz w:val="22"/>
          <w:szCs w:val="22"/>
        </w:rPr>
        <w:t>To be on his show.</w:t>
      </w:r>
      <w:proofErr w:type="gramEnd"/>
      <w:r w:rsidRPr="00045A52">
        <w:rPr>
          <w:rFonts w:ascii="Garamond" w:hAnsi="Garamond" w:cs="Times New Roman"/>
          <w:sz w:val="22"/>
          <w:szCs w:val="22"/>
        </w:rPr>
        <w:t xml:space="preserve"> </w:t>
      </w:r>
    </w:p>
    <w:p w14:paraId="32C31F1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28C6E3B" w14:textId="4958A1F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warmed to his theme and started doing impressions of </w:t>
      </w:r>
      <w:r w:rsidR="00C726A1">
        <w:rPr>
          <w:rFonts w:ascii="Garamond" w:hAnsi="Garamond" w:cs="Times New Roman"/>
          <w:sz w:val="22"/>
          <w:szCs w:val="22"/>
        </w:rPr>
        <w:t>‘</w:t>
      </w:r>
      <w:r w:rsidRPr="00045A52">
        <w:rPr>
          <w:rFonts w:ascii="Garamond" w:hAnsi="Garamond" w:cs="Times New Roman"/>
          <w:sz w:val="22"/>
          <w:szCs w:val="22"/>
        </w:rPr>
        <w:t>the Missing Smith</w:t>
      </w:r>
      <w:r w:rsidR="00C726A1">
        <w:rPr>
          <w:rFonts w:ascii="Garamond" w:hAnsi="Garamond" w:cs="Times New Roman"/>
          <w:sz w:val="22"/>
          <w:szCs w:val="22"/>
        </w:rPr>
        <w:t>’</w:t>
      </w:r>
      <w:r w:rsidRPr="00045A52">
        <w:rPr>
          <w:rFonts w:ascii="Garamond" w:hAnsi="Garamond" w:cs="Times New Roman"/>
          <w:sz w:val="22"/>
          <w:szCs w:val="22"/>
        </w:rPr>
        <w:t xml:space="preserve">, having both halves of a conversation with Smith about what could be more interesting than </w:t>
      </w:r>
      <w:proofErr w:type="spellStart"/>
      <w:r w:rsidRPr="00045A52">
        <w:rPr>
          <w:rFonts w:ascii="Garamond" w:hAnsi="Garamond" w:cs="Times New Roman"/>
          <w:sz w:val="22"/>
          <w:szCs w:val="22"/>
        </w:rPr>
        <w:t>Kevv</w:t>
      </w:r>
      <w:proofErr w:type="spellEnd"/>
      <w:r w:rsidRPr="00045A52">
        <w:rPr>
          <w:rFonts w:ascii="Garamond" w:hAnsi="Garamond" w:cs="Times New Roman"/>
          <w:sz w:val="22"/>
          <w:szCs w:val="22"/>
        </w:rPr>
        <w:t xml:space="preserve">. Since England </w:t>
      </w:r>
      <w:proofErr w:type="gramStart"/>
      <w:r w:rsidRPr="00045A52">
        <w:rPr>
          <w:rFonts w:ascii="Garamond" w:hAnsi="Garamond" w:cs="Times New Roman"/>
          <w:sz w:val="22"/>
          <w:szCs w:val="22"/>
        </w:rPr>
        <w:t>were</w:t>
      </w:r>
      <w:proofErr w:type="gramEnd"/>
      <w:r w:rsidRPr="00045A52">
        <w:rPr>
          <w:rFonts w:ascii="Garamond" w:hAnsi="Garamond" w:cs="Times New Roman"/>
          <w:sz w:val="22"/>
          <w:szCs w:val="22"/>
        </w:rPr>
        <w:t xml:space="preserve"> not playing football and the Robbie Williams Wembley Concert was not until next week, he concluded that there could not be anything and had </w:t>
      </w:r>
      <w:r w:rsidR="00C726A1">
        <w:rPr>
          <w:rFonts w:ascii="Garamond" w:hAnsi="Garamond" w:cs="Times New Roman"/>
          <w:sz w:val="22"/>
          <w:szCs w:val="22"/>
        </w:rPr>
        <w:t>‘</w:t>
      </w:r>
      <w:r w:rsidRPr="00045A52">
        <w:rPr>
          <w:rFonts w:ascii="Garamond" w:hAnsi="Garamond" w:cs="Times New Roman"/>
          <w:sz w:val="22"/>
          <w:szCs w:val="22"/>
        </w:rPr>
        <w:t>Smith</w:t>
      </w:r>
      <w:r w:rsidR="00C726A1">
        <w:rPr>
          <w:rFonts w:ascii="Garamond" w:hAnsi="Garamond" w:cs="Times New Roman"/>
          <w:sz w:val="22"/>
          <w:szCs w:val="22"/>
        </w:rPr>
        <w:t>’</w:t>
      </w:r>
      <w:r w:rsidRPr="00045A52">
        <w:rPr>
          <w:rFonts w:ascii="Garamond" w:hAnsi="Garamond" w:cs="Times New Roman"/>
          <w:sz w:val="22"/>
          <w:szCs w:val="22"/>
        </w:rPr>
        <w:t xml:space="preserve"> admit that he was mad. </w:t>
      </w:r>
    </w:p>
    <w:p w14:paraId="606D7BB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30E53E" w14:textId="54F545A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continued down this track all the way through to his six o</w:t>
      </w:r>
      <w:r w:rsidR="00C726A1">
        <w:rPr>
          <w:rFonts w:ascii="Garamond" w:hAnsi="Garamond" w:cs="Times New Roman"/>
          <w:sz w:val="22"/>
          <w:szCs w:val="22"/>
        </w:rPr>
        <w:t>’</w:t>
      </w:r>
      <w:r w:rsidRPr="00045A52">
        <w:rPr>
          <w:rFonts w:ascii="Garamond" w:hAnsi="Garamond" w:cs="Times New Roman"/>
          <w:sz w:val="22"/>
          <w:szCs w:val="22"/>
        </w:rPr>
        <w:t xml:space="preserve">clock sign off. He got so carried </w:t>
      </w:r>
      <w:r w:rsidR="002222AF">
        <w:rPr>
          <w:rFonts w:ascii="Garamond" w:hAnsi="Garamond" w:cs="Times New Roman"/>
          <w:sz w:val="22"/>
          <w:szCs w:val="22"/>
        </w:rPr>
        <w:t>away</w:t>
      </w:r>
      <w:r w:rsidRPr="00045A52">
        <w:rPr>
          <w:rFonts w:ascii="Garamond" w:hAnsi="Garamond" w:cs="Times New Roman"/>
          <w:sz w:val="22"/>
          <w:szCs w:val="22"/>
        </w:rPr>
        <w:t xml:space="preserve"> he even forgot to replay the Warminster Posse. By the end of the show </w:t>
      </w:r>
      <w:r w:rsidR="00C726A1">
        <w:rPr>
          <w:rFonts w:ascii="Garamond" w:hAnsi="Garamond" w:cs="Times New Roman"/>
          <w:sz w:val="22"/>
          <w:szCs w:val="22"/>
        </w:rPr>
        <w:t>‘</w:t>
      </w:r>
      <w:r w:rsidRPr="00045A52">
        <w:rPr>
          <w:rFonts w:ascii="Garamond" w:hAnsi="Garamond" w:cs="Times New Roman"/>
          <w:sz w:val="22"/>
          <w:szCs w:val="22"/>
        </w:rPr>
        <w:t>Madman Smith, the Missing Smith</w:t>
      </w:r>
      <w:r w:rsidR="00C726A1">
        <w:rPr>
          <w:rFonts w:ascii="Garamond" w:hAnsi="Garamond" w:cs="Times New Roman"/>
          <w:sz w:val="22"/>
          <w:szCs w:val="22"/>
        </w:rPr>
        <w:t>’</w:t>
      </w:r>
      <w:r w:rsidRPr="00045A52">
        <w:rPr>
          <w:rFonts w:ascii="Garamond" w:hAnsi="Garamond" w:cs="Times New Roman"/>
          <w:sz w:val="22"/>
          <w:szCs w:val="22"/>
        </w:rPr>
        <w:t xml:space="preserve"> had made more of an impression on the frenetic consciousness of </w:t>
      </w:r>
      <w:proofErr w:type="spellStart"/>
      <w:r w:rsidRPr="00045A52">
        <w:rPr>
          <w:rFonts w:ascii="Garamond" w:hAnsi="Garamond" w:cs="Times New Roman"/>
          <w:sz w:val="22"/>
          <w:szCs w:val="22"/>
        </w:rPr>
        <w:t>Kevv</w:t>
      </w:r>
      <w:proofErr w:type="spellEnd"/>
      <w:r w:rsidRPr="00045A52">
        <w:rPr>
          <w:rFonts w:ascii="Garamond" w:hAnsi="Garamond" w:cs="Times New Roman"/>
          <w:sz w:val="22"/>
          <w:szCs w:val="22"/>
        </w:rPr>
        <w:t xml:space="preserve"> than he would have ever have managed if he had not vanished. His name would raise curiosity in the minds of </w:t>
      </w:r>
      <w:proofErr w:type="spellStart"/>
      <w:r w:rsidRPr="00045A52">
        <w:rPr>
          <w:rFonts w:ascii="Garamond" w:hAnsi="Garamond" w:cs="Times New Roman"/>
          <w:sz w:val="22"/>
          <w:szCs w:val="22"/>
        </w:rPr>
        <w:t>Kevv</w:t>
      </w:r>
      <w:r w:rsidR="00C726A1">
        <w:rPr>
          <w:rFonts w:ascii="Garamond" w:hAnsi="Garamond" w:cs="Times New Roman"/>
          <w:sz w:val="22"/>
          <w:szCs w:val="22"/>
        </w:rPr>
        <w:t>’</w:t>
      </w:r>
      <w:r w:rsidRPr="00045A52">
        <w:rPr>
          <w:rFonts w:ascii="Garamond" w:hAnsi="Garamond" w:cs="Times New Roman"/>
          <w:sz w:val="22"/>
          <w:szCs w:val="22"/>
        </w:rPr>
        <w:t>s</w:t>
      </w:r>
      <w:proofErr w:type="spellEnd"/>
      <w:r w:rsidRPr="00045A52">
        <w:rPr>
          <w:rFonts w:ascii="Garamond" w:hAnsi="Garamond" w:cs="Times New Roman"/>
          <w:sz w:val="22"/>
          <w:szCs w:val="22"/>
        </w:rPr>
        <w:t xml:space="preserve"> millions of listeners. </w:t>
      </w:r>
    </w:p>
    <w:p w14:paraId="65D7555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0F2A276" w14:textId="2E33EF5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Smith him</w:t>
      </w:r>
      <w:r w:rsidR="00A30592">
        <w:rPr>
          <w:rFonts w:ascii="Garamond" w:hAnsi="Garamond" w:cs="Times New Roman"/>
          <w:sz w:val="22"/>
          <w:szCs w:val="22"/>
        </w:rPr>
        <w:t>self should have been curious whether</w:t>
      </w:r>
      <w:r w:rsidRPr="00045A52">
        <w:rPr>
          <w:rFonts w:ascii="Garamond" w:hAnsi="Garamond" w:cs="Times New Roman"/>
          <w:sz w:val="22"/>
          <w:szCs w:val="22"/>
        </w:rPr>
        <w:t xml:space="preserve"> this was a good or a bad thing. But he didn</w:t>
      </w:r>
      <w:r w:rsidR="00C726A1">
        <w:rPr>
          <w:rFonts w:ascii="Garamond" w:hAnsi="Garamond" w:cs="Times New Roman"/>
          <w:sz w:val="22"/>
          <w:szCs w:val="22"/>
        </w:rPr>
        <w:t>’</w:t>
      </w:r>
      <w:r w:rsidRPr="00045A52">
        <w:rPr>
          <w:rFonts w:ascii="Garamond" w:hAnsi="Garamond" w:cs="Times New Roman"/>
          <w:sz w:val="22"/>
          <w:szCs w:val="22"/>
        </w:rPr>
        <w:t>t feel curious about anything. He also didn</w:t>
      </w:r>
      <w:r w:rsidR="00C726A1">
        <w:rPr>
          <w:rFonts w:ascii="Garamond" w:hAnsi="Garamond" w:cs="Times New Roman"/>
          <w:sz w:val="22"/>
          <w:szCs w:val="22"/>
        </w:rPr>
        <w:t>’</w:t>
      </w:r>
      <w:r w:rsidRPr="00045A52">
        <w:rPr>
          <w:rFonts w:ascii="Garamond" w:hAnsi="Garamond" w:cs="Times New Roman"/>
          <w:sz w:val="22"/>
          <w:szCs w:val="22"/>
        </w:rPr>
        <w:t xml:space="preserve">t feel like going back to his grotty little flat. So he took a taxi back to the hotel, paid for another night out of this own pocket and asked not to be disturbed until breakfast. </w:t>
      </w:r>
    </w:p>
    <w:p w14:paraId="474F3BE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5B98E6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A996A9F"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6A9C481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886EE7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B77A0C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75FBFB1" w14:textId="77777777" w:rsidR="00EC2477" w:rsidRPr="00045A52" w:rsidRDefault="00EC2477" w:rsidP="00EC2477">
      <w:pPr>
        <w:pStyle w:val="Heading1"/>
        <w:numPr>
          <w:ilvl w:val="0"/>
          <w:numId w:val="4"/>
        </w:numPr>
        <w:spacing w:line="240" w:lineRule="auto"/>
        <w:jc w:val="both"/>
        <w:rPr>
          <w:rFonts w:ascii="Garamond" w:hAnsi="Garamond"/>
          <w:sz w:val="22"/>
          <w:szCs w:val="22"/>
        </w:rPr>
      </w:pPr>
      <w:r w:rsidRPr="00045A52">
        <w:rPr>
          <w:rFonts w:ascii="Garamond" w:hAnsi="Garamond"/>
          <w:sz w:val="22"/>
          <w:szCs w:val="22"/>
        </w:rPr>
        <w:t>CHAPTER SEVEN</w:t>
      </w:r>
      <w:r w:rsidRPr="00045A52">
        <w:rPr>
          <w:rFonts w:ascii="Garamond" w:hAnsi="Garamond"/>
          <w:sz w:val="22"/>
          <w:szCs w:val="22"/>
        </w:rPr>
        <w:tab/>
      </w:r>
      <w:r w:rsidRPr="00045A52">
        <w:rPr>
          <w:rFonts w:ascii="Garamond" w:hAnsi="Garamond"/>
          <w:sz w:val="22"/>
          <w:szCs w:val="22"/>
        </w:rPr>
        <w:br/>
        <w:t>NEWSPAPERS</w:t>
      </w:r>
    </w:p>
    <w:p w14:paraId="2F49DB7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F7643B8" w14:textId="2EB3FDC4" w:rsidR="00EC2477" w:rsidRPr="00045A52" w:rsidRDefault="00A30592" w:rsidP="00EC2477">
      <w:pPr>
        <w:pStyle w:val="NovelBody"/>
        <w:spacing w:line="240" w:lineRule="auto"/>
        <w:ind w:left="711" w:firstLine="0"/>
        <w:jc w:val="both"/>
        <w:rPr>
          <w:rFonts w:ascii="Garamond" w:hAnsi="Garamond" w:cs="Times New Roman"/>
          <w:sz w:val="22"/>
          <w:szCs w:val="22"/>
        </w:rPr>
      </w:pPr>
      <w:r>
        <w:rPr>
          <w:rFonts w:ascii="Garamond" w:hAnsi="Garamond" w:cs="Times New Roman"/>
          <w:sz w:val="22"/>
          <w:szCs w:val="22"/>
        </w:rPr>
        <w:t xml:space="preserve">To </w:t>
      </w:r>
      <w:r w:rsidR="00EC2477" w:rsidRPr="00045A52">
        <w:rPr>
          <w:rFonts w:ascii="Garamond" w:hAnsi="Garamond" w:cs="Times New Roman"/>
          <w:sz w:val="22"/>
          <w:szCs w:val="22"/>
        </w:rPr>
        <w:t xml:space="preserve">understand Milton one needs a Bible, an </w:t>
      </w:r>
      <w:proofErr w:type="spellStart"/>
      <w:r w:rsidR="00EC2477" w:rsidRPr="00045A52">
        <w:rPr>
          <w:rFonts w:ascii="Garamond" w:hAnsi="Garamond" w:cs="Times New Roman"/>
          <w:sz w:val="22"/>
          <w:szCs w:val="22"/>
        </w:rPr>
        <w:t>encyclopedia</w:t>
      </w:r>
      <w:proofErr w:type="spellEnd"/>
      <w:r w:rsidR="00EC2477" w:rsidRPr="00045A52">
        <w:rPr>
          <w:rFonts w:ascii="Garamond" w:hAnsi="Garamond" w:cs="Times New Roman"/>
          <w:sz w:val="22"/>
          <w:szCs w:val="22"/>
        </w:rPr>
        <w:t xml:space="preserve"> and at least a working knowledge of Latin and Greek. To understand Shakespeare one may occasionally need a dictionary. To understand Nostradamus one is just as well off with a box of frogs. </w:t>
      </w:r>
    </w:p>
    <w:p w14:paraId="3710C69B"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 ANON</w:t>
      </w:r>
    </w:p>
    <w:p w14:paraId="199FFD3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9C18604" w14:textId="77777777" w:rsidR="00EC2477" w:rsidRPr="00045A52" w:rsidRDefault="00EC2477" w:rsidP="002222AF">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003EFDEE"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man had had to leave the house early. The walls were starting to sound funny and he did not like the way the fridge kept inching towards him every time he turned his back. It was Thursday and it was sunny so he wore his blue sweater, his green socks and his orange jacket. In case it started raining he put a spare pair of yellow socks in his left hand jacket pocket. </w:t>
      </w:r>
    </w:p>
    <w:p w14:paraId="0BA048F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F1BD35F" w14:textId="0C7FE53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was going to the library. For the last two nights he had dreamt about a beautiful flying pink horse called Ailsa with no bottom. It had been </w:t>
      </w:r>
      <w:r w:rsidR="00046D04" w:rsidRPr="00045A52">
        <w:rPr>
          <w:rFonts w:ascii="Garamond" w:hAnsi="Garamond" w:cs="Times New Roman"/>
          <w:sz w:val="22"/>
          <w:szCs w:val="22"/>
        </w:rPr>
        <w:t>a most</w:t>
      </w:r>
      <w:r w:rsidRPr="00045A52">
        <w:rPr>
          <w:rFonts w:ascii="Garamond" w:hAnsi="Garamond" w:cs="Times New Roman"/>
          <w:sz w:val="22"/>
          <w:szCs w:val="22"/>
        </w:rPr>
        <w:t xml:space="preserve"> wonderful dream, so good that it had woken him up. The first time he simply lay there hoping to get back to the dream but too excited to</w:t>
      </w:r>
      <w:r w:rsidR="00646B7E">
        <w:rPr>
          <w:rFonts w:ascii="Garamond" w:hAnsi="Garamond" w:cs="Times New Roman"/>
          <w:sz w:val="22"/>
          <w:szCs w:val="22"/>
        </w:rPr>
        <w:t xml:space="preserve"> go</w:t>
      </w:r>
      <w:r w:rsidRPr="00045A52">
        <w:rPr>
          <w:rFonts w:ascii="Garamond" w:hAnsi="Garamond" w:cs="Times New Roman"/>
          <w:sz w:val="22"/>
          <w:szCs w:val="22"/>
        </w:rPr>
        <w:t xml:space="preserve"> back to sleep. </w:t>
      </w:r>
    </w:p>
    <w:p w14:paraId="3E38FDCB" w14:textId="77777777" w:rsidR="00A30592" w:rsidRDefault="00A30592" w:rsidP="00EC2477">
      <w:pPr>
        <w:pStyle w:val="NovelBody"/>
        <w:spacing w:line="240" w:lineRule="auto"/>
        <w:ind w:firstLine="0"/>
        <w:jc w:val="both"/>
        <w:rPr>
          <w:rFonts w:ascii="Garamond" w:hAnsi="Garamond" w:cs="Times New Roman"/>
          <w:sz w:val="22"/>
          <w:szCs w:val="22"/>
        </w:rPr>
      </w:pPr>
    </w:p>
    <w:p w14:paraId="508155FB" w14:textId="566A21BE" w:rsidR="00AC05F4" w:rsidRDefault="00A30592"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 xml:space="preserve">He </w:t>
      </w:r>
      <w:r w:rsidR="00EC2477" w:rsidRPr="00045A52">
        <w:rPr>
          <w:rFonts w:ascii="Garamond" w:hAnsi="Garamond" w:cs="Times New Roman"/>
          <w:sz w:val="22"/>
          <w:szCs w:val="22"/>
        </w:rPr>
        <w:t xml:space="preserve">never </w:t>
      </w:r>
      <w:r>
        <w:rPr>
          <w:rFonts w:ascii="Garamond" w:hAnsi="Garamond" w:cs="Times New Roman"/>
          <w:sz w:val="22"/>
          <w:szCs w:val="22"/>
        </w:rPr>
        <w:t>managed to go back to sleep these days,</w:t>
      </w:r>
      <w:r w:rsidR="00EC2477" w:rsidRPr="00045A52">
        <w:rPr>
          <w:rFonts w:ascii="Garamond" w:hAnsi="Garamond" w:cs="Times New Roman"/>
          <w:sz w:val="22"/>
          <w:szCs w:val="22"/>
        </w:rPr>
        <w:t xml:space="preserve"> not now he was off the medica</w:t>
      </w:r>
      <w:r w:rsidR="00646B7E">
        <w:rPr>
          <w:rFonts w:ascii="Garamond" w:hAnsi="Garamond" w:cs="Times New Roman"/>
          <w:sz w:val="22"/>
          <w:szCs w:val="22"/>
        </w:rPr>
        <w:t>tion. F</w:t>
      </w:r>
      <w:r w:rsidR="00EC2477" w:rsidRPr="00045A52">
        <w:rPr>
          <w:rFonts w:ascii="Garamond" w:hAnsi="Garamond" w:cs="Times New Roman"/>
          <w:sz w:val="22"/>
          <w:szCs w:val="22"/>
        </w:rPr>
        <w:t xml:space="preserve">rom the moment he awoke, his </w:t>
      </w:r>
      <w:r w:rsidR="00C43790">
        <w:rPr>
          <w:rFonts w:ascii="Garamond" w:hAnsi="Garamond" w:cs="Times New Roman"/>
          <w:sz w:val="22"/>
          <w:szCs w:val="22"/>
        </w:rPr>
        <w:t>mind was racing.</w:t>
      </w:r>
      <w:r w:rsidR="00046D04" w:rsidRPr="00045A52">
        <w:rPr>
          <w:rFonts w:ascii="Garamond" w:hAnsi="Garamond" w:cs="Times New Roman"/>
          <w:sz w:val="22"/>
          <w:szCs w:val="22"/>
        </w:rPr>
        <w:t xml:space="preserve"> </w:t>
      </w:r>
      <w:r w:rsidR="00C43790">
        <w:rPr>
          <w:rFonts w:ascii="Garamond" w:hAnsi="Garamond" w:cs="Times New Roman"/>
          <w:sz w:val="22"/>
          <w:szCs w:val="22"/>
        </w:rPr>
        <w:t>No matter how</w:t>
      </w:r>
      <w:r w:rsidR="00EC2477" w:rsidRPr="00045A52">
        <w:rPr>
          <w:rFonts w:ascii="Garamond" w:hAnsi="Garamond" w:cs="Times New Roman"/>
          <w:sz w:val="22"/>
          <w:szCs w:val="22"/>
        </w:rPr>
        <w:t xml:space="preserve"> exhausted he felt</w:t>
      </w:r>
      <w:r w:rsidR="00046D04" w:rsidRPr="00045A52">
        <w:rPr>
          <w:rFonts w:ascii="Garamond" w:hAnsi="Garamond" w:cs="Times New Roman"/>
          <w:sz w:val="22"/>
          <w:szCs w:val="22"/>
        </w:rPr>
        <w:t>,</w:t>
      </w:r>
      <w:r w:rsidR="00EC2477" w:rsidRPr="00045A52">
        <w:rPr>
          <w:rFonts w:ascii="Garamond" w:hAnsi="Garamond" w:cs="Times New Roman"/>
          <w:sz w:val="22"/>
          <w:szCs w:val="22"/>
        </w:rPr>
        <w:t xml:space="preserve"> i</w:t>
      </w:r>
      <w:r w:rsidR="001F6D26">
        <w:rPr>
          <w:rFonts w:ascii="Garamond" w:hAnsi="Garamond" w:cs="Times New Roman"/>
          <w:sz w:val="22"/>
          <w:szCs w:val="22"/>
        </w:rPr>
        <w:t>t was always impossible to get back to</w:t>
      </w:r>
      <w:r w:rsidR="00E50384">
        <w:rPr>
          <w:rFonts w:ascii="Garamond" w:hAnsi="Garamond" w:cs="Times New Roman"/>
          <w:sz w:val="22"/>
          <w:szCs w:val="22"/>
        </w:rPr>
        <w:t xml:space="preserve"> </w:t>
      </w:r>
      <w:r w:rsidR="00EC2477" w:rsidRPr="00045A52">
        <w:rPr>
          <w:rFonts w:ascii="Garamond" w:hAnsi="Garamond" w:cs="Times New Roman"/>
          <w:sz w:val="22"/>
          <w:szCs w:val="22"/>
        </w:rPr>
        <w:t xml:space="preserve">sleep. </w:t>
      </w:r>
      <w:r w:rsidR="001F6D26">
        <w:rPr>
          <w:rFonts w:ascii="Garamond" w:hAnsi="Garamond" w:cs="Times New Roman"/>
          <w:sz w:val="22"/>
          <w:szCs w:val="22"/>
        </w:rPr>
        <w:t xml:space="preserve">He knew he needed </w:t>
      </w:r>
      <w:proofErr w:type="gramStart"/>
      <w:r w:rsidR="001F6D26">
        <w:rPr>
          <w:rFonts w:ascii="Garamond" w:hAnsi="Garamond" w:cs="Times New Roman"/>
          <w:sz w:val="22"/>
          <w:szCs w:val="22"/>
        </w:rPr>
        <w:t xml:space="preserve">several </w:t>
      </w:r>
      <w:r w:rsidR="00C43790">
        <w:rPr>
          <w:rFonts w:ascii="Garamond" w:hAnsi="Garamond" w:cs="Times New Roman"/>
          <w:sz w:val="22"/>
          <w:szCs w:val="22"/>
        </w:rPr>
        <w:t xml:space="preserve"> </w:t>
      </w:r>
      <w:r w:rsidR="001F6D26">
        <w:rPr>
          <w:rFonts w:ascii="Garamond" w:hAnsi="Garamond" w:cs="Times New Roman"/>
          <w:sz w:val="22"/>
          <w:szCs w:val="22"/>
        </w:rPr>
        <w:t>‘</w:t>
      </w:r>
      <w:r w:rsidR="00C43790">
        <w:rPr>
          <w:rFonts w:ascii="Garamond" w:hAnsi="Garamond" w:cs="Times New Roman"/>
          <w:sz w:val="22"/>
          <w:szCs w:val="22"/>
        </w:rPr>
        <w:t>snooze</w:t>
      </w:r>
      <w:r w:rsidR="001F6D26">
        <w:rPr>
          <w:rFonts w:ascii="Garamond" w:hAnsi="Garamond" w:cs="Times New Roman"/>
          <w:sz w:val="22"/>
          <w:szCs w:val="22"/>
        </w:rPr>
        <w:t>s’</w:t>
      </w:r>
      <w:proofErr w:type="gramEnd"/>
      <w:r w:rsidR="001F6D26">
        <w:rPr>
          <w:rFonts w:ascii="Garamond" w:hAnsi="Garamond" w:cs="Times New Roman"/>
          <w:sz w:val="22"/>
          <w:szCs w:val="22"/>
        </w:rPr>
        <w:t xml:space="preserve"> but</w:t>
      </w:r>
      <w:r w:rsidR="00AC05F4">
        <w:rPr>
          <w:rFonts w:ascii="Garamond" w:hAnsi="Garamond" w:cs="Times New Roman"/>
          <w:sz w:val="22"/>
          <w:szCs w:val="22"/>
        </w:rPr>
        <w:t xml:space="preserve"> it was never possible because his</w:t>
      </w:r>
      <w:r w:rsidR="00EC2477" w:rsidRPr="00045A52">
        <w:rPr>
          <w:rFonts w:ascii="Garamond" w:hAnsi="Garamond" w:cs="Times New Roman"/>
          <w:sz w:val="22"/>
          <w:szCs w:val="22"/>
        </w:rPr>
        <w:t xml:space="preserve"> </w:t>
      </w:r>
      <w:r w:rsidR="001F6D26">
        <w:rPr>
          <w:rFonts w:ascii="Garamond" w:hAnsi="Garamond" w:cs="Times New Roman"/>
          <w:sz w:val="22"/>
          <w:szCs w:val="22"/>
        </w:rPr>
        <w:t xml:space="preserve">mind was </w:t>
      </w:r>
      <w:r w:rsidR="001F6D26">
        <w:rPr>
          <w:rFonts w:ascii="Garamond" w:hAnsi="Garamond" w:cs="Times New Roman"/>
          <w:sz w:val="22"/>
          <w:szCs w:val="22"/>
        </w:rPr>
        <w:lastRenderedPageBreak/>
        <w:t>already heading out</w:t>
      </w:r>
      <w:r w:rsidR="00AC05F4">
        <w:rPr>
          <w:rFonts w:ascii="Garamond" w:hAnsi="Garamond" w:cs="Times New Roman"/>
          <w:sz w:val="22"/>
          <w:szCs w:val="22"/>
        </w:rPr>
        <w:t xml:space="preserve"> on its</w:t>
      </w:r>
      <w:r w:rsidR="00EC2477" w:rsidRPr="00045A52">
        <w:rPr>
          <w:rFonts w:ascii="Garamond" w:hAnsi="Garamond" w:cs="Times New Roman"/>
          <w:sz w:val="22"/>
          <w:szCs w:val="22"/>
        </w:rPr>
        <w:t xml:space="preserve"> morning run. </w:t>
      </w:r>
    </w:p>
    <w:p w14:paraId="1559DB5D" w14:textId="77777777" w:rsidR="00AC05F4" w:rsidRDefault="00AC05F4" w:rsidP="00EC2477">
      <w:pPr>
        <w:pStyle w:val="NovelBody"/>
        <w:spacing w:line="240" w:lineRule="auto"/>
        <w:ind w:firstLine="0"/>
        <w:jc w:val="both"/>
        <w:rPr>
          <w:rFonts w:ascii="Garamond" w:hAnsi="Garamond" w:cs="Times New Roman"/>
          <w:sz w:val="22"/>
          <w:szCs w:val="22"/>
        </w:rPr>
      </w:pPr>
    </w:p>
    <w:p w14:paraId="5ABE1EF5" w14:textId="60A4D376" w:rsidR="00EC2477" w:rsidRPr="00045A52" w:rsidRDefault="00AC05F4"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Y</w:t>
      </w:r>
      <w:r w:rsidR="00EC2477" w:rsidRPr="00045A52">
        <w:rPr>
          <w:rFonts w:ascii="Garamond" w:hAnsi="Garamond" w:cs="Times New Roman"/>
          <w:sz w:val="22"/>
          <w:szCs w:val="22"/>
        </w:rPr>
        <w:t>esterday</w:t>
      </w:r>
      <w:r w:rsidR="00C726A1">
        <w:rPr>
          <w:rFonts w:ascii="Garamond" w:hAnsi="Garamond" w:cs="Times New Roman"/>
          <w:sz w:val="22"/>
          <w:szCs w:val="22"/>
        </w:rPr>
        <w:t>’</w:t>
      </w:r>
      <w:r w:rsidR="00EC2477" w:rsidRPr="00045A52">
        <w:rPr>
          <w:rFonts w:ascii="Garamond" w:hAnsi="Garamond" w:cs="Times New Roman"/>
          <w:sz w:val="22"/>
          <w:szCs w:val="22"/>
        </w:rPr>
        <w:t>s dream had been different. His mind ha</w:t>
      </w:r>
      <w:r>
        <w:rPr>
          <w:rFonts w:ascii="Garamond" w:hAnsi="Garamond" w:cs="Times New Roman"/>
          <w:sz w:val="22"/>
          <w:szCs w:val="22"/>
        </w:rPr>
        <w:t>d been racing but sated. As if it was</w:t>
      </w:r>
      <w:r w:rsidRPr="00045A52">
        <w:rPr>
          <w:rFonts w:ascii="Garamond" w:hAnsi="Garamond" w:cs="Times New Roman"/>
          <w:sz w:val="22"/>
          <w:szCs w:val="22"/>
        </w:rPr>
        <w:t xml:space="preserve"> </w:t>
      </w:r>
      <w:r w:rsidR="00EC2477" w:rsidRPr="00045A52">
        <w:rPr>
          <w:rFonts w:ascii="Garamond" w:hAnsi="Garamond" w:cs="Times New Roman"/>
          <w:sz w:val="22"/>
          <w:szCs w:val="22"/>
        </w:rPr>
        <w:t xml:space="preserve">basking in the afterglow of vigorous sex. </w:t>
      </w:r>
      <w:r>
        <w:rPr>
          <w:rFonts w:ascii="Garamond" w:hAnsi="Garamond" w:cs="Times New Roman"/>
          <w:sz w:val="22"/>
          <w:szCs w:val="22"/>
        </w:rPr>
        <w:t xml:space="preserve">Although sex itself </w:t>
      </w:r>
      <w:r w:rsidR="00EC2477" w:rsidRPr="00045A52">
        <w:rPr>
          <w:rFonts w:ascii="Garamond" w:hAnsi="Garamond" w:cs="Times New Roman"/>
          <w:sz w:val="22"/>
          <w:szCs w:val="22"/>
        </w:rPr>
        <w:t>was a distant memory made indistinct by his many years on medication.</w:t>
      </w:r>
    </w:p>
    <w:p w14:paraId="4AB6795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5A59D8" w14:textId="307DAEB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When the dream had returned a second night, it had woken him up just as quickly but</w:t>
      </w:r>
      <w:r w:rsidR="00AC05F4">
        <w:rPr>
          <w:rFonts w:ascii="Garamond" w:hAnsi="Garamond" w:cs="Times New Roman"/>
          <w:sz w:val="22"/>
          <w:szCs w:val="22"/>
        </w:rPr>
        <w:t xml:space="preserve"> this time around he recognised</w:t>
      </w:r>
      <w:r w:rsidRPr="00045A52">
        <w:rPr>
          <w:rFonts w:ascii="Garamond" w:hAnsi="Garamond" w:cs="Times New Roman"/>
          <w:sz w:val="22"/>
          <w:szCs w:val="22"/>
        </w:rPr>
        <w:t xml:space="preserve"> it for what it was and desperately tried to recall the details. But there still wasn</w:t>
      </w:r>
      <w:r w:rsidR="00C726A1">
        <w:rPr>
          <w:rFonts w:ascii="Garamond" w:hAnsi="Garamond" w:cs="Times New Roman"/>
          <w:sz w:val="22"/>
          <w:szCs w:val="22"/>
        </w:rPr>
        <w:t>’</w:t>
      </w:r>
      <w:r w:rsidRPr="00045A52">
        <w:rPr>
          <w:rFonts w:ascii="Garamond" w:hAnsi="Garamond" w:cs="Times New Roman"/>
          <w:sz w:val="22"/>
          <w:szCs w:val="22"/>
        </w:rPr>
        <w:t xml:space="preserve">t much more than that, a beautiful flying pink horse called Ailsa with no bottom. This was surely a sign. But it did not fit with any of his usual </w:t>
      </w:r>
      <w:proofErr w:type="spellStart"/>
      <w:r w:rsidRPr="00045A52">
        <w:rPr>
          <w:rFonts w:ascii="Garamond" w:hAnsi="Garamond" w:cs="Times New Roman"/>
          <w:sz w:val="22"/>
          <w:szCs w:val="22"/>
        </w:rPr>
        <w:t>symbology</w:t>
      </w:r>
      <w:proofErr w:type="spellEnd"/>
      <w:r w:rsidRPr="00045A52">
        <w:rPr>
          <w:rFonts w:ascii="Garamond" w:hAnsi="Garamond" w:cs="Times New Roman"/>
          <w:sz w:val="22"/>
          <w:szCs w:val="22"/>
        </w:rPr>
        <w:t xml:space="preserve">. It did not even connect to any details or events of the last few days. This was not something from </w:t>
      </w:r>
      <w:proofErr w:type="gramStart"/>
      <w:r w:rsidRPr="00045A52">
        <w:rPr>
          <w:rFonts w:ascii="Garamond" w:hAnsi="Garamond" w:cs="Times New Roman"/>
          <w:sz w:val="22"/>
          <w:szCs w:val="22"/>
        </w:rPr>
        <w:t>his own</w:t>
      </w:r>
      <w:proofErr w:type="gramEnd"/>
      <w:r w:rsidRPr="00045A52">
        <w:rPr>
          <w:rFonts w:ascii="Garamond" w:hAnsi="Garamond" w:cs="Times New Roman"/>
          <w:sz w:val="22"/>
          <w:szCs w:val="22"/>
        </w:rPr>
        <w:t xml:space="preserve"> mind. This was something other, something new, a message sent from a higher power. His heart was racing. He sang to himself as he hurried to get ready, trying to block out the cacophony coming from the wallpaper.  </w:t>
      </w:r>
    </w:p>
    <w:p w14:paraId="06359FB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23E018E" w14:textId="77777777" w:rsidR="00EC2477" w:rsidRPr="00045A52" w:rsidRDefault="00EC2477" w:rsidP="00EC2477">
      <w:pPr>
        <w:pStyle w:val="NovelBody"/>
        <w:spacing w:line="240" w:lineRule="auto"/>
        <w:ind w:left="722" w:firstLine="0"/>
        <w:jc w:val="both"/>
        <w:rPr>
          <w:rFonts w:ascii="Garamond" w:hAnsi="Garamond" w:cs="Times New Roman"/>
          <w:i/>
          <w:iCs/>
          <w:sz w:val="22"/>
          <w:szCs w:val="22"/>
        </w:rPr>
      </w:pPr>
      <w:r w:rsidRPr="00045A52">
        <w:rPr>
          <w:rFonts w:ascii="Garamond" w:hAnsi="Garamond" w:cs="Times New Roman"/>
          <w:i/>
          <w:iCs/>
          <w:sz w:val="22"/>
          <w:szCs w:val="22"/>
        </w:rPr>
        <w:t>Be Thou my Vision, O Lord of my heart;</w:t>
      </w:r>
    </w:p>
    <w:p w14:paraId="2FCE9401" w14:textId="77777777" w:rsidR="00EC2477" w:rsidRPr="00045A52" w:rsidRDefault="00EC2477" w:rsidP="00EC2477">
      <w:pPr>
        <w:pStyle w:val="NovelBody"/>
        <w:spacing w:line="240" w:lineRule="auto"/>
        <w:ind w:left="722" w:firstLine="0"/>
        <w:jc w:val="both"/>
        <w:rPr>
          <w:rFonts w:ascii="Garamond" w:hAnsi="Garamond" w:cs="Times New Roman"/>
          <w:i/>
          <w:iCs/>
          <w:sz w:val="22"/>
          <w:szCs w:val="22"/>
        </w:rPr>
      </w:pPr>
      <w:r w:rsidRPr="00045A52">
        <w:rPr>
          <w:rFonts w:ascii="Garamond" w:hAnsi="Garamond" w:cs="Times New Roman"/>
          <w:i/>
          <w:iCs/>
          <w:sz w:val="22"/>
          <w:szCs w:val="22"/>
        </w:rPr>
        <w:t xml:space="preserve">Naught </w:t>
      </w:r>
      <w:proofErr w:type="gramStart"/>
      <w:r w:rsidRPr="00045A52">
        <w:rPr>
          <w:rFonts w:ascii="Garamond" w:hAnsi="Garamond" w:cs="Times New Roman"/>
          <w:i/>
          <w:iCs/>
          <w:sz w:val="22"/>
          <w:szCs w:val="22"/>
        </w:rPr>
        <w:t>be</w:t>
      </w:r>
      <w:proofErr w:type="gramEnd"/>
      <w:r w:rsidRPr="00045A52">
        <w:rPr>
          <w:rFonts w:ascii="Garamond" w:hAnsi="Garamond" w:cs="Times New Roman"/>
          <w:i/>
          <w:iCs/>
          <w:sz w:val="22"/>
          <w:szCs w:val="22"/>
        </w:rPr>
        <w:t xml:space="preserve"> all else to me, save that Thou art.</w:t>
      </w:r>
    </w:p>
    <w:p w14:paraId="2310C807" w14:textId="77777777" w:rsidR="00EC2477" w:rsidRPr="00045A52" w:rsidRDefault="00EC2477" w:rsidP="00EC2477">
      <w:pPr>
        <w:pStyle w:val="NovelBody"/>
        <w:spacing w:line="240" w:lineRule="auto"/>
        <w:ind w:left="722" w:firstLine="0"/>
        <w:jc w:val="both"/>
        <w:rPr>
          <w:rFonts w:ascii="Garamond" w:hAnsi="Garamond" w:cs="Times New Roman"/>
          <w:i/>
          <w:iCs/>
          <w:sz w:val="22"/>
          <w:szCs w:val="22"/>
        </w:rPr>
      </w:pPr>
      <w:r w:rsidRPr="00045A52">
        <w:rPr>
          <w:rFonts w:ascii="Garamond" w:hAnsi="Garamond" w:cs="Times New Roman"/>
          <w:i/>
          <w:iCs/>
          <w:sz w:val="22"/>
          <w:szCs w:val="22"/>
        </w:rPr>
        <w:t>Thou my best Thought, by day or by night,</w:t>
      </w:r>
    </w:p>
    <w:p w14:paraId="55D669F7" w14:textId="77777777" w:rsidR="00EC2477" w:rsidRPr="00045A52" w:rsidRDefault="00EC2477" w:rsidP="00EC2477">
      <w:pPr>
        <w:pStyle w:val="NovelBody"/>
        <w:spacing w:line="240" w:lineRule="auto"/>
        <w:ind w:left="722" w:firstLine="0"/>
        <w:jc w:val="both"/>
        <w:rPr>
          <w:rFonts w:ascii="Garamond" w:hAnsi="Garamond" w:cs="Times New Roman"/>
          <w:i/>
          <w:iCs/>
          <w:sz w:val="22"/>
          <w:szCs w:val="22"/>
        </w:rPr>
      </w:pPr>
      <w:proofErr w:type="gramStart"/>
      <w:r w:rsidRPr="00045A52">
        <w:rPr>
          <w:rFonts w:ascii="Garamond" w:hAnsi="Garamond" w:cs="Times New Roman"/>
          <w:i/>
          <w:iCs/>
          <w:sz w:val="22"/>
          <w:szCs w:val="22"/>
        </w:rPr>
        <w:t>Waking or sleeping, Thy presence my light.</w:t>
      </w:r>
      <w:proofErr w:type="gramEnd"/>
    </w:p>
    <w:p w14:paraId="1DAC1621" w14:textId="77777777" w:rsidR="00EC2477" w:rsidRPr="00045A52" w:rsidRDefault="00EC2477" w:rsidP="00EC2477">
      <w:pPr>
        <w:pStyle w:val="NovelBody"/>
        <w:spacing w:line="240" w:lineRule="auto"/>
        <w:ind w:left="722" w:firstLine="0"/>
        <w:jc w:val="both"/>
        <w:rPr>
          <w:rFonts w:ascii="Garamond" w:hAnsi="Garamond" w:cs="Times New Roman"/>
          <w:sz w:val="22"/>
          <w:szCs w:val="22"/>
        </w:rPr>
      </w:pPr>
    </w:p>
    <w:p w14:paraId="6DD9AAF4" w14:textId="4961EFD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It took him a while to find where the sofa had hidden his keys this time but eventually he was ready. He left for the library, as alive as </w:t>
      </w:r>
      <w:r w:rsidR="00507BD2" w:rsidRPr="00045A52">
        <w:rPr>
          <w:rFonts w:ascii="Garamond" w:hAnsi="Garamond" w:cs="Times New Roman"/>
          <w:sz w:val="22"/>
          <w:szCs w:val="22"/>
        </w:rPr>
        <w:t>he</w:t>
      </w:r>
      <w:r w:rsidR="00507BD2">
        <w:rPr>
          <w:rFonts w:ascii="Garamond" w:hAnsi="Garamond" w:cs="Times New Roman"/>
          <w:sz w:val="22"/>
          <w:szCs w:val="22"/>
        </w:rPr>
        <w:t>’</w:t>
      </w:r>
      <w:r w:rsidR="00507BD2" w:rsidRPr="00045A52">
        <w:rPr>
          <w:rFonts w:ascii="Garamond" w:hAnsi="Garamond" w:cs="Times New Roman"/>
          <w:sz w:val="22"/>
          <w:szCs w:val="22"/>
        </w:rPr>
        <w:t xml:space="preserve">d </w:t>
      </w:r>
      <w:r w:rsidRPr="00045A52">
        <w:rPr>
          <w:rFonts w:ascii="Garamond" w:hAnsi="Garamond" w:cs="Times New Roman"/>
          <w:sz w:val="22"/>
          <w:szCs w:val="22"/>
        </w:rPr>
        <w:t>ever felt. He</w:t>
      </w:r>
      <w:r w:rsidR="00C726A1">
        <w:rPr>
          <w:rFonts w:ascii="Garamond" w:hAnsi="Garamond" w:cs="Times New Roman"/>
          <w:sz w:val="22"/>
          <w:szCs w:val="22"/>
        </w:rPr>
        <w:t>’</w:t>
      </w:r>
      <w:r w:rsidRPr="00045A52">
        <w:rPr>
          <w:rFonts w:ascii="Garamond" w:hAnsi="Garamond" w:cs="Times New Roman"/>
          <w:sz w:val="22"/>
          <w:szCs w:val="22"/>
        </w:rPr>
        <w:t>d been given a message. He just needed to find out what it meant. He would discover this in the usual way, by consulting the clues that had been hidden for him in the headlines of that day</w:t>
      </w:r>
      <w:r w:rsidR="00C726A1">
        <w:rPr>
          <w:rFonts w:ascii="Garamond" w:hAnsi="Garamond" w:cs="Times New Roman"/>
          <w:sz w:val="22"/>
          <w:szCs w:val="22"/>
        </w:rPr>
        <w:t>’</w:t>
      </w:r>
      <w:r w:rsidRPr="00045A52">
        <w:rPr>
          <w:rFonts w:ascii="Garamond" w:hAnsi="Garamond" w:cs="Times New Roman"/>
          <w:sz w:val="22"/>
          <w:szCs w:val="22"/>
        </w:rPr>
        <w:t>s newspapers.</w:t>
      </w:r>
    </w:p>
    <w:p w14:paraId="528050F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FAF1D87" w14:textId="77777777" w:rsidR="00EC2477" w:rsidRPr="00045A52" w:rsidRDefault="00EC2477" w:rsidP="00046D04">
      <w:pPr>
        <w:pStyle w:val="NovelBody"/>
        <w:spacing w:line="240" w:lineRule="auto"/>
        <w:ind w:firstLine="0"/>
        <w:jc w:val="center"/>
        <w:rPr>
          <w:rFonts w:ascii="Garamond" w:hAnsi="Garamond" w:cs="Ubuntu"/>
          <w:sz w:val="22"/>
          <w:szCs w:val="22"/>
        </w:rPr>
      </w:pPr>
      <w:r w:rsidRPr="00045A52">
        <w:rPr>
          <w:rFonts w:ascii="Garamond" w:hAnsi="Garamond" w:cs="Times New Roman"/>
          <w:sz w:val="22"/>
          <w:szCs w:val="22"/>
        </w:rPr>
        <w:t xml:space="preserve">* </w:t>
      </w:r>
      <w:r w:rsidRPr="00045A52">
        <w:rPr>
          <w:rFonts w:ascii="Garamond" w:hAnsi="Garamond" w:cs="Ubuntu"/>
          <w:sz w:val="22"/>
          <w:szCs w:val="22"/>
        </w:rPr>
        <w:t>¢</w:t>
      </w:r>
    </w:p>
    <w:p w14:paraId="1C0C78F2"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For the second morning running Smith started his day seeing the lovely faces of Sam and Jayne staring up at him. Although this time it was more of a shock to see them, barely dressed and in bed together, smiling up at him from the front page of </w:t>
      </w:r>
      <w:r w:rsidRPr="00045A52">
        <w:rPr>
          <w:rFonts w:ascii="Garamond" w:hAnsi="Garamond" w:cs="Times New Roman"/>
          <w:sz w:val="22"/>
          <w:szCs w:val="22"/>
        </w:rPr>
        <w:lastRenderedPageBreak/>
        <w:t xml:space="preserve">The Scum. The valet had thoughtfully brought him a copy with his breakfast. Reading the headline it took several seconds to realise that the story was about him. </w:t>
      </w:r>
    </w:p>
    <w:p w14:paraId="2588988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450713A"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read the whole thing (continued on pages 21</w:t>
      </w:r>
      <w:proofErr w:type="gramStart"/>
      <w:r w:rsidRPr="00045A52">
        <w:rPr>
          <w:rFonts w:ascii="Garamond" w:hAnsi="Garamond" w:cs="Times New Roman"/>
          <w:sz w:val="22"/>
          <w:szCs w:val="22"/>
        </w:rPr>
        <w:t>,23</w:t>
      </w:r>
      <w:proofErr w:type="gramEnd"/>
      <w:r w:rsidRPr="00045A52">
        <w:rPr>
          <w:rFonts w:ascii="Garamond" w:hAnsi="Garamond" w:cs="Times New Roman"/>
          <w:sz w:val="22"/>
          <w:szCs w:val="22"/>
        </w:rPr>
        <w:t xml:space="preserve">-24). He re-read it several times. He looked at the pictures. He sat shell-shocked for a long time. He had a fleeting moment of pride that he was famous, that finally people would know who he was, then he thought about what those people would think of him and he felt a little queasy. He realised that one of those people would be his mother and he had to rush to the bathroom and throw up. </w:t>
      </w:r>
    </w:p>
    <w:p w14:paraId="1D146D0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3A8614B" w14:textId="524A385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Clearing his stomach cleared his head somewhat and he began to feel aggrieved that he had been misrepresented. They had got his age wrong, he only tried about half the </w:t>
      </w:r>
      <w:r w:rsidR="00C726A1">
        <w:rPr>
          <w:rFonts w:ascii="Garamond" w:hAnsi="Garamond" w:cs="Times New Roman"/>
          <w:sz w:val="22"/>
          <w:szCs w:val="22"/>
        </w:rPr>
        <w:t>‘</w:t>
      </w:r>
      <w:r w:rsidRPr="00045A52">
        <w:rPr>
          <w:rFonts w:ascii="Garamond" w:hAnsi="Garamond" w:cs="Times New Roman"/>
          <w:sz w:val="22"/>
          <w:szCs w:val="22"/>
        </w:rPr>
        <w:t>cocktail</w:t>
      </w:r>
      <w:r w:rsidR="00C726A1">
        <w:rPr>
          <w:rFonts w:ascii="Garamond" w:hAnsi="Garamond" w:cs="Times New Roman"/>
          <w:sz w:val="22"/>
          <w:szCs w:val="22"/>
        </w:rPr>
        <w:t>’</w:t>
      </w:r>
      <w:r w:rsidRPr="00045A52">
        <w:rPr>
          <w:rFonts w:ascii="Garamond" w:hAnsi="Garamond" w:cs="Times New Roman"/>
          <w:sz w:val="22"/>
          <w:szCs w:val="22"/>
        </w:rPr>
        <w:t xml:space="preserve"> of drugs they had claimed and he was sure they had all got a little sleep around seven in the morning. </w:t>
      </w:r>
      <w:r w:rsidR="002E02DA">
        <w:rPr>
          <w:rFonts w:ascii="Garamond" w:hAnsi="Garamond" w:cs="Times New Roman"/>
          <w:sz w:val="22"/>
          <w:szCs w:val="22"/>
        </w:rPr>
        <w:t>“</w:t>
      </w:r>
      <w:r w:rsidRPr="00045A52">
        <w:rPr>
          <w:rFonts w:ascii="Garamond" w:hAnsi="Garamond" w:cs="Times New Roman"/>
          <w:sz w:val="22"/>
          <w:szCs w:val="22"/>
        </w:rPr>
        <w:t>Randy Smith kept us up all night, purred curvy Samantha.</w:t>
      </w:r>
      <w:r w:rsidR="002E02DA">
        <w:rPr>
          <w:rFonts w:ascii="Garamond" w:hAnsi="Garamond" w:cs="Times New Roman"/>
          <w:sz w:val="22"/>
          <w:szCs w:val="22"/>
        </w:rPr>
        <w:t>”</w:t>
      </w:r>
      <w:r w:rsidRPr="00045A52">
        <w:rPr>
          <w:rFonts w:ascii="Garamond" w:hAnsi="Garamond" w:cs="Times New Roman"/>
          <w:sz w:val="22"/>
          <w:szCs w:val="22"/>
        </w:rPr>
        <w:t xml:space="preserve"> Well, maybe he did not mind that but the whole tone of the article made him out to be a ravenous drug-fuelled sex maniac. </w:t>
      </w:r>
    </w:p>
    <w:p w14:paraId="5DA93E5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0CA072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Under those circumstances there was only one person to call.</w:t>
      </w:r>
    </w:p>
    <w:p w14:paraId="2181DBD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DDC353B" w14:textId="07925E1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Eric, have you seen the front page of the Scum?</w:t>
      </w:r>
      <w:r>
        <w:rPr>
          <w:rFonts w:ascii="Garamond" w:hAnsi="Garamond" w:cs="Times New Roman"/>
          <w:sz w:val="22"/>
          <w:szCs w:val="22"/>
        </w:rPr>
        <w:t>”</w:t>
      </w:r>
    </w:p>
    <w:p w14:paraId="53F2D5A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5FB2A82" w14:textId="75B6910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good isn</w:t>
      </w:r>
      <w:r w:rsidR="00C726A1">
        <w:rPr>
          <w:rFonts w:ascii="Garamond" w:hAnsi="Garamond" w:cs="Times New Roman"/>
          <w:sz w:val="22"/>
          <w:szCs w:val="22"/>
        </w:rPr>
        <w:t>’</w:t>
      </w:r>
      <w:r w:rsidR="00EC2477" w:rsidRPr="00045A52">
        <w:rPr>
          <w:rFonts w:ascii="Garamond" w:hAnsi="Garamond" w:cs="Times New Roman"/>
          <w:sz w:val="22"/>
          <w:szCs w:val="22"/>
        </w:rPr>
        <w:t>t it?</w:t>
      </w:r>
      <w:r>
        <w:rPr>
          <w:rFonts w:ascii="Garamond" w:hAnsi="Garamond" w:cs="Times New Roman"/>
          <w:sz w:val="22"/>
          <w:szCs w:val="22"/>
        </w:rPr>
        <w:t>”</w:t>
      </w:r>
    </w:p>
    <w:p w14:paraId="2F9A719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304F982" w14:textId="7C1B7ADF"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Good!?</w:t>
      </w:r>
      <w:proofErr w:type="gramEnd"/>
      <w:r w:rsidR="00EC2477" w:rsidRPr="00045A52">
        <w:rPr>
          <w:rFonts w:ascii="Garamond" w:hAnsi="Garamond" w:cs="Times New Roman"/>
          <w:sz w:val="22"/>
          <w:szCs w:val="22"/>
        </w:rPr>
        <w:t xml:space="preserve"> What is good about </w:t>
      </w:r>
      <w:r w:rsidR="00C726A1">
        <w:rPr>
          <w:rFonts w:ascii="Garamond" w:hAnsi="Garamond" w:cs="Times New Roman"/>
          <w:sz w:val="22"/>
          <w:szCs w:val="22"/>
        </w:rPr>
        <w:t>‘</w:t>
      </w:r>
      <w:r w:rsidR="00EC2477" w:rsidRPr="00045A52">
        <w:rPr>
          <w:rFonts w:ascii="Garamond" w:hAnsi="Garamond" w:cs="Times New Roman"/>
          <w:sz w:val="22"/>
          <w:szCs w:val="22"/>
        </w:rPr>
        <w:t>GURU GIVES IT GOOD</w:t>
      </w:r>
      <w:r w:rsidR="00C726A1">
        <w:rPr>
          <w:rFonts w:ascii="Garamond" w:hAnsi="Garamond" w:cs="Times New Roman"/>
          <w:sz w:val="22"/>
          <w:szCs w:val="22"/>
        </w:rPr>
        <w:t>’</w:t>
      </w:r>
      <w:r w:rsidR="00EC2477" w:rsidRPr="00045A52">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Smith spluttered, </w:t>
      </w:r>
      <w:r>
        <w:rPr>
          <w:rFonts w:ascii="Garamond" w:hAnsi="Garamond" w:cs="Times New Roman"/>
          <w:sz w:val="22"/>
          <w:szCs w:val="22"/>
        </w:rPr>
        <w:t>“</w:t>
      </w:r>
      <w:r w:rsidR="00C726A1">
        <w:rPr>
          <w:rFonts w:ascii="Garamond" w:hAnsi="Garamond" w:cs="Times New Roman"/>
          <w:sz w:val="22"/>
          <w:szCs w:val="22"/>
        </w:rPr>
        <w:t>‘</w:t>
      </w:r>
      <w:r w:rsidR="00EC2477" w:rsidRPr="00045A52">
        <w:rPr>
          <w:rFonts w:ascii="Garamond" w:hAnsi="Garamond" w:cs="Times New Roman"/>
          <w:sz w:val="22"/>
          <w:szCs w:val="22"/>
        </w:rPr>
        <w:t>Our night of sex and drugs with sleazy lifestyle guru John Smith</w:t>
      </w:r>
      <w:r w:rsidR="00C726A1">
        <w:rPr>
          <w:rFonts w:ascii="Garamond" w:hAnsi="Garamond" w:cs="Times New Roman"/>
          <w:sz w:val="22"/>
          <w:szCs w:val="22"/>
        </w:rPr>
        <w:t>’</w:t>
      </w:r>
      <w:r w:rsidR="00EC2477" w:rsidRPr="00045A52">
        <w:rPr>
          <w:rFonts w:ascii="Garamond" w:hAnsi="Garamond" w:cs="Times New Roman"/>
          <w:sz w:val="22"/>
          <w:szCs w:val="22"/>
        </w:rPr>
        <w:t>, £2,000 per night vice girls tell all</w:t>
      </w:r>
      <w:r w:rsidR="00C726A1">
        <w:rPr>
          <w:rFonts w:ascii="Garamond" w:hAnsi="Garamond" w:cs="Times New Roman"/>
          <w:sz w:val="22"/>
          <w:szCs w:val="22"/>
        </w:rPr>
        <w:t>’</w:t>
      </w:r>
      <w:r>
        <w:rPr>
          <w:rFonts w:ascii="Garamond" w:hAnsi="Garamond" w:cs="Times New Roman"/>
          <w:sz w:val="22"/>
          <w:szCs w:val="22"/>
        </w:rPr>
        <w:t>“</w:t>
      </w:r>
    </w:p>
    <w:p w14:paraId="00E4E4E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82DD18C" w14:textId="19DECF8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fantastic isn</w:t>
      </w:r>
      <w:r w:rsidR="00C726A1">
        <w:rPr>
          <w:rFonts w:ascii="Garamond" w:hAnsi="Garamond" w:cs="Times New Roman"/>
          <w:sz w:val="22"/>
          <w:szCs w:val="22"/>
        </w:rPr>
        <w:t>’</w:t>
      </w:r>
      <w:r w:rsidR="00EC2477" w:rsidRPr="00045A52">
        <w:rPr>
          <w:rFonts w:ascii="Garamond" w:hAnsi="Garamond" w:cs="Times New Roman"/>
          <w:sz w:val="22"/>
          <w:szCs w:val="22"/>
        </w:rPr>
        <w:t>t it? I couldn</w:t>
      </w:r>
      <w:r w:rsidR="00C726A1">
        <w:rPr>
          <w:rFonts w:ascii="Garamond" w:hAnsi="Garamond" w:cs="Times New Roman"/>
          <w:sz w:val="22"/>
          <w:szCs w:val="22"/>
        </w:rPr>
        <w:t>’</w:t>
      </w:r>
      <w:r w:rsidR="00EC2477" w:rsidRPr="00045A52">
        <w:rPr>
          <w:rFonts w:ascii="Garamond" w:hAnsi="Garamond" w:cs="Times New Roman"/>
          <w:sz w:val="22"/>
          <w:szCs w:val="22"/>
        </w:rPr>
        <w:t>t believe it, the front page, three pages inside, some good photos of you and they even used my headline.</w:t>
      </w:r>
      <w:r>
        <w:rPr>
          <w:rFonts w:ascii="Garamond" w:hAnsi="Garamond" w:cs="Times New Roman"/>
          <w:sz w:val="22"/>
          <w:szCs w:val="22"/>
        </w:rPr>
        <w:t>”</w:t>
      </w:r>
    </w:p>
    <w:p w14:paraId="40CCD61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D3DA9FD" w14:textId="383B507D"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lastRenderedPageBreak/>
        <w:t>“</w:t>
      </w:r>
      <w:r w:rsidR="00EC2477" w:rsidRPr="00045A52">
        <w:rPr>
          <w:rFonts w:ascii="Garamond" w:hAnsi="Garamond" w:cs="Times New Roman"/>
          <w:sz w:val="22"/>
          <w:szCs w:val="22"/>
        </w:rPr>
        <w:t>Your headline!?</w:t>
      </w:r>
      <w:r>
        <w:rPr>
          <w:rFonts w:ascii="Garamond" w:hAnsi="Garamond" w:cs="Times New Roman"/>
          <w:sz w:val="22"/>
          <w:szCs w:val="22"/>
        </w:rPr>
        <w:t>”</w:t>
      </w:r>
      <w:proofErr w:type="gramEnd"/>
    </w:p>
    <w:p w14:paraId="11AF17E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5345C86" w14:textId="2A154B1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Yes </w:t>
      </w:r>
      <w:r w:rsidR="00C726A1">
        <w:rPr>
          <w:rFonts w:ascii="Garamond" w:hAnsi="Garamond" w:cs="Times New Roman"/>
          <w:sz w:val="22"/>
          <w:szCs w:val="22"/>
        </w:rPr>
        <w:t>‘</w:t>
      </w:r>
      <w:r w:rsidR="00EC2477" w:rsidRPr="00045A52">
        <w:rPr>
          <w:rFonts w:ascii="Garamond" w:hAnsi="Garamond" w:cs="Times New Roman"/>
          <w:sz w:val="22"/>
          <w:szCs w:val="22"/>
        </w:rPr>
        <w:t>GURU GIVES IT GOOD</w:t>
      </w:r>
      <w:r w:rsidR="00C726A1">
        <w:rPr>
          <w:rFonts w:ascii="Garamond" w:hAnsi="Garamond" w:cs="Times New Roman"/>
          <w:sz w:val="22"/>
          <w:szCs w:val="22"/>
        </w:rPr>
        <w:t>’</w:t>
      </w:r>
      <w:r w:rsidR="00507BD2">
        <w:rPr>
          <w:rFonts w:ascii="Garamond" w:hAnsi="Garamond" w:cs="Times New Roman"/>
          <w:sz w:val="22"/>
          <w:szCs w:val="22"/>
        </w:rPr>
        <w:t xml:space="preserve"> –</w:t>
      </w:r>
      <w:r w:rsidR="00EC2477" w:rsidRPr="00045A52">
        <w:rPr>
          <w:rFonts w:ascii="Garamond" w:hAnsi="Garamond" w:cs="Times New Roman"/>
          <w:sz w:val="22"/>
          <w:szCs w:val="22"/>
        </w:rPr>
        <w:t xml:space="preserve"> I am quite pleased with that, it paints you in a very positive light. The rest of the article is good too, you must like </w:t>
      </w:r>
      <w:r w:rsidR="00EC2477" w:rsidRPr="00507BD2">
        <w:rPr>
          <w:rFonts w:ascii="Garamond" w:hAnsi="Garamond" w:cs="Times New Roman"/>
          <w:i/>
          <w:sz w:val="22"/>
          <w:szCs w:val="22"/>
        </w:rPr>
        <w:t>that</w:t>
      </w:r>
      <w:r w:rsidR="00EC2477" w:rsidRPr="00045A52">
        <w:rPr>
          <w:rFonts w:ascii="Garamond" w:hAnsi="Garamond" w:cs="Times New Roman"/>
          <w:sz w:val="22"/>
          <w:szCs w:val="22"/>
        </w:rPr>
        <w:t xml:space="preserve"> picture?</w:t>
      </w:r>
      <w:r>
        <w:rPr>
          <w:rFonts w:ascii="Garamond" w:hAnsi="Garamond" w:cs="Times New Roman"/>
          <w:sz w:val="22"/>
          <w:szCs w:val="22"/>
        </w:rPr>
        <w:t>”</w:t>
      </w:r>
    </w:p>
    <w:p w14:paraId="44CE3A3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69C89BB" w14:textId="772685A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It is good, but where did they get it?</w:t>
      </w:r>
      <w:r>
        <w:rPr>
          <w:rFonts w:ascii="Garamond" w:hAnsi="Garamond" w:cs="Times New Roman"/>
          <w:sz w:val="22"/>
          <w:szCs w:val="22"/>
        </w:rPr>
        <w:t>”</w:t>
      </w:r>
      <w:r w:rsidR="00EC2477" w:rsidRPr="00045A52">
        <w:rPr>
          <w:rFonts w:ascii="Garamond" w:hAnsi="Garamond" w:cs="Times New Roman"/>
          <w:sz w:val="22"/>
          <w:szCs w:val="22"/>
        </w:rPr>
        <w:t xml:space="preserve"> Smith conceded before remembering he was still angry. </w:t>
      </w:r>
      <w:r>
        <w:rPr>
          <w:rFonts w:ascii="Garamond" w:hAnsi="Garamond" w:cs="Times New Roman"/>
          <w:sz w:val="22"/>
          <w:szCs w:val="22"/>
        </w:rPr>
        <w:t>“</w:t>
      </w:r>
      <w:r w:rsidR="00EC2477" w:rsidRPr="00045A52">
        <w:rPr>
          <w:rFonts w:ascii="Garamond" w:hAnsi="Garamond" w:cs="Times New Roman"/>
          <w:sz w:val="22"/>
          <w:szCs w:val="22"/>
        </w:rPr>
        <w:t>What is so good about being labelled a ravenous drug-fuelled sex maniac? And you still haven</w:t>
      </w:r>
      <w:r w:rsidR="00C726A1">
        <w:rPr>
          <w:rFonts w:ascii="Garamond" w:hAnsi="Garamond" w:cs="Times New Roman"/>
          <w:sz w:val="22"/>
          <w:szCs w:val="22"/>
        </w:rPr>
        <w:t>’</w:t>
      </w:r>
      <w:r w:rsidR="00EC2477" w:rsidRPr="00045A52">
        <w:rPr>
          <w:rFonts w:ascii="Garamond" w:hAnsi="Garamond" w:cs="Times New Roman"/>
          <w:sz w:val="22"/>
          <w:szCs w:val="22"/>
        </w:rPr>
        <w:t xml:space="preserve">t explained what you meant by </w:t>
      </w:r>
      <w:r w:rsidR="00C726A1">
        <w:rPr>
          <w:rFonts w:ascii="Garamond" w:hAnsi="Garamond" w:cs="Times New Roman"/>
          <w:sz w:val="22"/>
          <w:szCs w:val="22"/>
        </w:rPr>
        <w:t>‘</w:t>
      </w:r>
      <w:r w:rsidR="00EC2477" w:rsidRPr="00045A52">
        <w:rPr>
          <w:rFonts w:ascii="Garamond" w:hAnsi="Garamond" w:cs="Times New Roman"/>
          <w:sz w:val="22"/>
          <w:szCs w:val="22"/>
        </w:rPr>
        <w:t>your headline</w:t>
      </w:r>
      <w:r w:rsidR="00C726A1">
        <w:rPr>
          <w:rFonts w:ascii="Garamond" w:hAnsi="Garamond" w:cs="Times New Roman"/>
          <w:sz w:val="22"/>
          <w:szCs w:val="22"/>
        </w:rPr>
        <w:t>’</w:t>
      </w:r>
      <w:r w:rsidR="00EC2477" w:rsidRPr="00045A52">
        <w:rPr>
          <w:rFonts w:ascii="Garamond" w:hAnsi="Garamond" w:cs="Times New Roman"/>
          <w:sz w:val="22"/>
          <w:szCs w:val="22"/>
        </w:rPr>
        <w:t>.</w:t>
      </w:r>
      <w:r>
        <w:rPr>
          <w:rFonts w:ascii="Garamond" w:hAnsi="Garamond" w:cs="Times New Roman"/>
          <w:sz w:val="22"/>
          <w:szCs w:val="22"/>
        </w:rPr>
        <w:t>”</w:t>
      </w:r>
    </w:p>
    <w:p w14:paraId="2E5C896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F10E0CF" w14:textId="2090DF5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First of all, calm down. Secondly it is a label that has never done me any harm. Thirdly, you know the old cliché </w:t>
      </w:r>
      <w:r w:rsidR="00C726A1">
        <w:rPr>
          <w:rFonts w:ascii="Garamond" w:hAnsi="Garamond" w:cs="Times New Roman"/>
          <w:sz w:val="22"/>
          <w:szCs w:val="22"/>
        </w:rPr>
        <w:t>‘</w:t>
      </w:r>
      <w:r w:rsidR="00EE15A3">
        <w:rPr>
          <w:rFonts w:ascii="Garamond" w:hAnsi="Garamond" w:cs="Times New Roman"/>
          <w:sz w:val="22"/>
          <w:szCs w:val="22"/>
        </w:rPr>
        <w:t>a</w:t>
      </w:r>
      <w:r w:rsidR="00EC2477" w:rsidRPr="00045A52">
        <w:rPr>
          <w:rFonts w:ascii="Garamond" w:hAnsi="Garamond" w:cs="Times New Roman"/>
          <w:sz w:val="22"/>
          <w:szCs w:val="22"/>
        </w:rPr>
        <w:t>ll publicity is good publicity</w:t>
      </w:r>
      <w:r w:rsidR="00C726A1">
        <w:rPr>
          <w:rFonts w:ascii="Garamond" w:hAnsi="Garamond" w:cs="Times New Roman"/>
          <w:sz w:val="22"/>
          <w:szCs w:val="22"/>
        </w:rPr>
        <w:t>’</w:t>
      </w:r>
      <w:r w:rsidR="00EC2477" w:rsidRPr="00045A52">
        <w:rPr>
          <w:rFonts w:ascii="Garamond" w:hAnsi="Garamond" w:cs="Times New Roman"/>
          <w:sz w:val="22"/>
          <w:szCs w:val="22"/>
        </w:rPr>
        <w:t xml:space="preserve"> </w:t>
      </w:r>
      <w:proofErr w:type="gramStart"/>
      <w:r w:rsidR="00EC2477" w:rsidRPr="00045A52">
        <w:rPr>
          <w:rFonts w:ascii="Garamond" w:hAnsi="Garamond" w:cs="Times New Roman"/>
          <w:sz w:val="22"/>
          <w:szCs w:val="22"/>
        </w:rPr>
        <w:t>well,</w:t>
      </w:r>
      <w:proofErr w:type="gramEnd"/>
      <w:r w:rsidR="00EC2477" w:rsidRPr="00045A52">
        <w:rPr>
          <w:rFonts w:ascii="Garamond" w:hAnsi="Garamond" w:cs="Times New Roman"/>
          <w:sz w:val="22"/>
          <w:szCs w:val="22"/>
        </w:rPr>
        <w:t xml:space="preserve"> it is a cliché because it is true. Fourthly, this story is great for you and </w:t>
      </w:r>
      <w:r w:rsidR="00EE15A3">
        <w:rPr>
          <w:rFonts w:ascii="Garamond" w:hAnsi="Garamond" w:cs="Times New Roman"/>
          <w:sz w:val="22"/>
          <w:szCs w:val="22"/>
        </w:rPr>
        <w:t>fifthly, that is why I planted it,</w:t>
      </w:r>
      <w:r>
        <w:rPr>
          <w:rFonts w:ascii="Garamond" w:hAnsi="Garamond" w:cs="Times New Roman"/>
          <w:sz w:val="22"/>
          <w:szCs w:val="22"/>
        </w:rPr>
        <w:t>”</w:t>
      </w:r>
      <w:r w:rsidR="00EC2477" w:rsidRPr="00045A52">
        <w:rPr>
          <w:rFonts w:ascii="Garamond" w:hAnsi="Garamond" w:cs="Times New Roman"/>
          <w:sz w:val="22"/>
          <w:szCs w:val="22"/>
        </w:rPr>
        <w:t xml:space="preserve"> Eric concluded triumphantly.</w:t>
      </w:r>
    </w:p>
    <w:p w14:paraId="358D203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21AC976" w14:textId="6E96F4B1"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You?</w:t>
      </w:r>
      <w:r>
        <w:rPr>
          <w:rFonts w:ascii="Garamond" w:hAnsi="Garamond" w:cs="Times New Roman"/>
          <w:sz w:val="22"/>
          <w:szCs w:val="22"/>
        </w:rPr>
        <w:t>”</w:t>
      </w:r>
      <w:proofErr w:type="gramEnd"/>
    </w:p>
    <w:p w14:paraId="58AF6CA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CE88376" w14:textId="03A52B7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we couldn</w:t>
      </w:r>
      <w:r w:rsidR="00C726A1">
        <w:rPr>
          <w:rFonts w:ascii="Garamond" w:hAnsi="Garamond" w:cs="Times New Roman"/>
          <w:sz w:val="22"/>
          <w:szCs w:val="22"/>
        </w:rPr>
        <w:t>’</w:t>
      </w:r>
      <w:r w:rsidR="00EC2477" w:rsidRPr="00045A52">
        <w:rPr>
          <w:rFonts w:ascii="Garamond" w:hAnsi="Garamond" w:cs="Times New Roman"/>
          <w:sz w:val="22"/>
          <w:szCs w:val="22"/>
        </w:rPr>
        <w:t>t buy publicity like this.</w:t>
      </w:r>
      <w:r>
        <w:rPr>
          <w:rFonts w:ascii="Garamond" w:hAnsi="Garamond" w:cs="Times New Roman"/>
          <w:sz w:val="22"/>
          <w:szCs w:val="22"/>
        </w:rPr>
        <w:t>”</w:t>
      </w:r>
    </w:p>
    <w:p w14:paraId="5F081E3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7BB703" w14:textId="75DA33C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Would we want to?</w:t>
      </w:r>
      <w:r>
        <w:rPr>
          <w:rFonts w:ascii="Garamond" w:hAnsi="Garamond" w:cs="Times New Roman"/>
          <w:sz w:val="22"/>
          <w:szCs w:val="22"/>
        </w:rPr>
        <w:t>”</w:t>
      </w:r>
    </w:p>
    <w:p w14:paraId="0628CD2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653FE14" w14:textId="769B139F"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Of course!</w:t>
      </w:r>
      <w:proofErr w:type="gramEnd"/>
      <w:r w:rsidR="00EC2477" w:rsidRPr="00045A52">
        <w:rPr>
          <w:rFonts w:ascii="Garamond" w:hAnsi="Garamond" w:cs="Times New Roman"/>
          <w:sz w:val="22"/>
          <w:szCs w:val="22"/>
        </w:rPr>
        <w:t xml:space="preserve"> Everyone</w:t>
      </w:r>
      <w:r w:rsidR="00C726A1">
        <w:rPr>
          <w:rFonts w:ascii="Garamond" w:hAnsi="Garamond" w:cs="Times New Roman"/>
          <w:sz w:val="22"/>
          <w:szCs w:val="22"/>
        </w:rPr>
        <w:t>’</w:t>
      </w:r>
      <w:r w:rsidR="00EC2477" w:rsidRPr="00045A52">
        <w:rPr>
          <w:rFonts w:ascii="Garamond" w:hAnsi="Garamond" w:cs="Times New Roman"/>
          <w:sz w:val="22"/>
          <w:szCs w:val="22"/>
        </w:rPr>
        <w:t>s a winner! You get onto the front page of a national tabloid. Well, those two lovely girls got the cover but you can</w:t>
      </w:r>
      <w:r w:rsidR="00C726A1">
        <w:rPr>
          <w:rFonts w:ascii="Garamond" w:hAnsi="Garamond" w:cs="Times New Roman"/>
          <w:sz w:val="22"/>
          <w:szCs w:val="22"/>
        </w:rPr>
        <w:t>’</w:t>
      </w:r>
      <w:r w:rsidR="00EC2477" w:rsidRPr="00045A52">
        <w:rPr>
          <w:rFonts w:ascii="Garamond" w:hAnsi="Garamond" w:cs="Times New Roman"/>
          <w:sz w:val="22"/>
          <w:szCs w:val="22"/>
        </w:rPr>
        <w:t>t begrudge them that. Incidentally, they also got ten grand each and some really great exposure, they wanted to say thanks.</w:t>
      </w:r>
      <w:r>
        <w:rPr>
          <w:rFonts w:ascii="Garamond" w:hAnsi="Garamond" w:cs="Times New Roman"/>
          <w:sz w:val="22"/>
          <w:szCs w:val="22"/>
        </w:rPr>
        <w:t>”</w:t>
      </w:r>
    </w:p>
    <w:p w14:paraId="3F47311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9330172" w14:textId="1ED3176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Yes, I can see the </w:t>
      </w:r>
      <w:r w:rsidR="00C726A1">
        <w:rPr>
          <w:rFonts w:ascii="Garamond" w:hAnsi="Garamond" w:cs="Times New Roman"/>
          <w:sz w:val="22"/>
          <w:szCs w:val="22"/>
        </w:rPr>
        <w:t>‘</w:t>
      </w:r>
      <w:r w:rsidR="00EC2477" w:rsidRPr="00045A52">
        <w:rPr>
          <w:rFonts w:ascii="Garamond" w:hAnsi="Garamond" w:cs="Times New Roman"/>
          <w:sz w:val="22"/>
          <w:szCs w:val="22"/>
        </w:rPr>
        <w:t>exposure</w:t>
      </w:r>
      <w:r w:rsidR="00C726A1">
        <w:rPr>
          <w:rFonts w:ascii="Garamond" w:hAnsi="Garamond" w:cs="Times New Roman"/>
          <w:sz w:val="22"/>
          <w:szCs w:val="22"/>
        </w:rPr>
        <w:t>’</w:t>
      </w:r>
      <w:r w:rsidR="00EC2477" w:rsidRPr="00045A52">
        <w:rPr>
          <w:rFonts w:ascii="Garamond" w:hAnsi="Garamond" w:cs="Times New Roman"/>
          <w:sz w:val="22"/>
          <w:szCs w:val="22"/>
        </w:rPr>
        <w:t xml:space="preserve"> they are getting </w:t>
      </w:r>
      <w:r w:rsidR="00C726A1">
        <w:rPr>
          <w:rFonts w:ascii="Garamond" w:hAnsi="Garamond" w:cs="Times New Roman"/>
          <w:sz w:val="22"/>
          <w:szCs w:val="22"/>
        </w:rPr>
        <w:t>‘</w:t>
      </w:r>
      <w:r w:rsidR="00EE15A3">
        <w:rPr>
          <w:rFonts w:ascii="Garamond" w:hAnsi="Garamond" w:cs="Times New Roman"/>
          <w:sz w:val="22"/>
          <w:szCs w:val="22"/>
        </w:rPr>
        <w:t>continued on pages 19, 2</w:t>
      </w:r>
      <w:r w:rsidR="005C1B7A">
        <w:rPr>
          <w:rFonts w:ascii="Garamond" w:hAnsi="Garamond" w:cs="Times New Roman"/>
          <w:sz w:val="22"/>
          <w:szCs w:val="22"/>
        </w:rPr>
        <w:t>2, 23 and on an’ on an’ on</w:t>
      </w:r>
      <w:r w:rsidR="00EE15A3">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John said testily, feeling somewhat betrayed and that he had been wrong to think they were just nice girls with nasty jobs. </w:t>
      </w:r>
    </w:p>
    <w:p w14:paraId="24CB2DD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1AA1FCB" w14:textId="611EAD6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The girls told me that you saw a good deal more than that on Tuesday night.</w:t>
      </w:r>
      <w:r>
        <w:rPr>
          <w:rFonts w:ascii="Garamond" w:hAnsi="Garamond" w:cs="Times New Roman"/>
          <w:sz w:val="22"/>
          <w:szCs w:val="22"/>
        </w:rPr>
        <w:t>”</w:t>
      </w:r>
      <w:r w:rsidR="00EC2477" w:rsidRPr="00045A52">
        <w:rPr>
          <w:rFonts w:ascii="Garamond" w:hAnsi="Garamond" w:cs="Times New Roman"/>
          <w:sz w:val="22"/>
          <w:szCs w:val="22"/>
        </w:rPr>
        <w:t xml:space="preserve"> Eric said, laughing at his own joke.</w:t>
      </w:r>
    </w:p>
    <w:p w14:paraId="1692794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C444E8D" w14:textId="0D0D8C6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w:t>
      </w:r>
      <w:r w:rsidR="00C726A1">
        <w:rPr>
          <w:rFonts w:ascii="Garamond" w:hAnsi="Garamond" w:cs="Times New Roman"/>
          <w:sz w:val="22"/>
          <w:szCs w:val="22"/>
        </w:rPr>
        <w:t>’</w:t>
      </w:r>
      <w:r w:rsidR="00EC2477" w:rsidRPr="00045A52">
        <w:rPr>
          <w:rFonts w:ascii="Garamond" w:hAnsi="Garamond" w:cs="Times New Roman"/>
          <w:sz w:val="22"/>
          <w:szCs w:val="22"/>
        </w:rPr>
        <w:t>re enjoying this, aren</w:t>
      </w:r>
      <w:r w:rsidR="00C726A1">
        <w:rPr>
          <w:rFonts w:ascii="Garamond" w:hAnsi="Garamond" w:cs="Times New Roman"/>
          <w:sz w:val="22"/>
          <w:szCs w:val="22"/>
        </w:rPr>
        <w:t>’</w:t>
      </w:r>
      <w:r w:rsidR="00EC2477" w:rsidRPr="00045A52">
        <w:rPr>
          <w:rFonts w:ascii="Garamond" w:hAnsi="Garamond" w:cs="Times New Roman"/>
          <w:sz w:val="22"/>
          <w:szCs w:val="22"/>
        </w:rPr>
        <w:t>t you?</w:t>
      </w:r>
      <w:r>
        <w:rPr>
          <w:rFonts w:ascii="Garamond" w:hAnsi="Garamond" w:cs="Times New Roman"/>
          <w:sz w:val="22"/>
          <w:szCs w:val="22"/>
        </w:rPr>
        <w:t>”</w:t>
      </w:r>
      <w:r w:rsidR="00EC2477" w:rsidRPr="00045A52">
        <w:rPr>
          <w:rFonts w:ascii="Garamond" w:hAnsi="Garamond" w:cs="Times New Roman"/>
          <w:sz w:val="22"/>
          <w:szCs w:val="22"/>
        </w:rPr>
        <w:t xml:space="preserve"> John wailed. </w:t>
      </w:r>
    </w:p>
    <w:p w14:paraId="338626F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C912D2A" w14:textId="626EE21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that</w:t>
      </w:r>
      <w:r w:rsidR="00C726A1">
        <w:rPr>
          <w:rFonts w:ascii="Garamond" w:hAnsi="Garamond" w:cs="Times New Roman"/>
          <w:sz w:val="22"/>
          <w:szCs w:val="22"/>
        </w:rPr>
        <w:t>’</w:t>
      </w:r>
      <w:r w:rsidR="00EC2477" w:rsidRPr="00045A52">
        <w:rPr>
          <w:rFonts w:ascii="Garamond" w:hAnsi="Garamond" w:cs="Times New Roman"/>
          <w:sz w:val="22"/>
          <w:szCs w:val="22"/>
        </w:rPr>
        <w:t>s what they said about you.</w:t>
      </w:r>
      <w:r>
        <w:rPr>
          <w:rFonts w:ascii="Garamond" w:hAnsi="Garamond" w:cs="Times New Roman"/>
          <w:sz w:val="22"/>
          <w:szCs w:val="22"/>
        </w:rPr>
        <w:t>”</w:t>
      </w:r>
      <w:r w:rsidR="00EC2477" w:rsidRPr="00045A52">
        <w:rPr>
          <w:rFonts w:ascii="Garamond" w:hAnsi="Garamond" w:cs="Times New Roman"/>
          <w:sz w:val="22"/>
          <w:szCs w:val="22"/>
        </w:rPr>
        <w:t xml:space="preserve"> John did not even dignify this with as </w:t>
      </w:r>
      <w:proofErr w:type="gramStart"/>
      <w:r w:rsidR="00EC2477" w:rsidRPr="00045A52">
        <w:rPr>
          <w:rFonts w:ascii="Garamond" w:hAnsi="Garamond" w:cs="Times New Roman"/>
          <w:sz w:val="22"/>
          <w:szCs w:val="22"/>
        </w:rPr>
        <w:t>an</w:t>
      </w:r>
      <w:proofErr w:type="gramEnd"/>
      <w:r w:rsidR="00EC2477" w:rsidRPr="00045A52">
        <w:rPr>
          <w:rFonts w:ascii="Garamond" w:hAnsi="Garamond" w:cs="Times New Roman"/>
          <w:sz w:val="22"/>
          <w:szCs w:val="22"/>
        </w:rPr>
        <w:t xml:space="preserve"> reply so Eric continued. </w:t>
      </w:r>
      <w:r>
        <w:rPr>
          <w:rFonts w:ascii="Garamond" w:hAnsi="Garamond" w:cs="Times New Roman"/>
          <w:sz w:val="22"/>
          <w:szCs w:val="22"/>
        </w:rPr>
        <w:t>“</w:t>
      </w:r>
      <w:r w:rsidR="00EC2477" w:rsidRPr="00045A52">
        <w:rPr>
          <w:rFonts w:ascii="Garamond" w:hAnsi="Garamond" w:cs="Times New Roman"/>
          <w:sz w:val="22"/>
          <w:szCs w:val="22"/>
        </w:rPr>
        <w:t xml:space="preserve">Look, they are just a couple of nice girls in a nasty world. Now, thanks to you and </w:t>
      </w:r>
      <w:proofErr w:type="gramStart"/>
      <w:r w:rsidR="00EC2477" w:rsidRPr="00045A52">
        <w:rPr>
          <w:rFonts w:ascii="Garamond" w:hAnsi="Garamond" w:cs="Times New Roman"/>
          <w:sz w:val="22"/>
          <w:szCs w:val="22"/>
        </w:rPr>
        <w:t>I</w:t>
      </w:r>
      <w:proofErr w:type="gramEnd"/>
      <w:r w:rsidR="00EC2477" w:rsidRPr="00045A52">
        <w:rPr>
          <w:rFonts w:ascii="Garamond" w:hAnsi="Garamond" w:cs="Times New Roman"/>
          <w:sz w:val="22"/>
          <w:szCs w:val="22"/>
        </w:rPr>
        <w:t>, they can get out of being fucked flat for cash by rich, fat, stupid Arabs. They have a chance at celebrity status, an honest living and the chance to start sleeping with rich, fit, stupid footballers. And incidentally, they haven</w:t>
      </w:r>
      <w:r w:rsidR="00C726A1">
        <w:rPr>
          <w:rFonts w:ascii="Garamond" w:hAnsi="Garamond" w:cs="Times New Roman"/>
          <w:sz w:val="22"/>
          <w:szCs w:val="22"/>
        </w:rPr>
        <w:t>’</w:t>
      </w:r>
      <w:r w:rsidR="00EC2477" w:rsidRPr="00045A52">
        <w:rPr>
          <w:rFonts w:ascii="Garamond" w:hAnsi="Garamond" w:cs="Times New Roman"/>
          <w:sz w:val="22"/>
          <w:szCs w:val="22"/>
        </w:rPr>
        <w:t>t told me anything about what went on in that room, but I do know you made quite an impression. They genuinely like you...</w:t>
      </w:r>
      <w:r>
        <w:rPr>
          <w:rFonts w:ascii="Garamond" w:hAnsi="Garamond" w:cs="Times New Roman"/>
          <w:sz w:val="22"/>
          <w:szCs w:val="22"/>
        </w:rPr>
        <w:t>”</w:t>
      </w:r>
      <w:r w:rsidR="00EC2477" w:rsidRPr="00045A52">
        <w:rPr>
          <w:rFonts w:ascii="Garamond" w:hAnsi="Garamond" w:cs="Times New Roman"/>
          <w:sz w:val="22"/>
          <w:szCs w:val="22"/>
        </w:rPr>
        <w:t xml:space="preserve"> Eric paused </w:t>
      </w:r>
      <w:r>
        <w:rPr>
          <w:rFonts w:ascii="Garamond" w:hAnsi="Garamond" w:cs="Times New Roman"/>
          <w:sz w:val="22"/>
          <w:szCs w:val="22"/>
        </w:rPr>
        <w:t>“</w:t>
      </w:r>
      <w:proofErr w:type="gramStart"/>
      <w:r w:rsidR="00EC2477" w:rsidRPr="00045A52">
        <w:rPr>
          <w:rFonts w:ascii="Garamond" w:hAnsi="Garamond" w:cs="Times New Roman"/>
          <w:sz w:val="22"/>
          <w:szCs w:val="22"/>
        </w:rPr>
        <w:t>..</w:t>
      </w:r>
      <w:proofErr w:type="gramEnd"/>
      <w:r w:rsidR="00EC2477" w:rsidRPr="00045A52">
        <w:rPr>
          <w:rFonts w:ascii="Garamond" w:hAnsi="Garamond" w:cs="Times New Roman"/>
          <w:sz w:val="22"/>
          <w:szCs w:val="22"/>
        </w:rPr>
        <w:t xml:space="preserve"> </w:t>
      </w:r>
      <w:proofErr w:type="gramStart"/>
      <w:r w:rsidR="00EC2477" w:rsidRPr="00045A52">
        <w:rPr>
          <w:rFonts w:ascii="Garamond" w:hAnsi="Garamond" w:cs="Times New Roman"/>
          <w:sz w:val="22"/>
          <w:szCs w:val="22"/>
        </w:rPr>
        <w:t>Tiger!</w:t>
      </w:r>
      <w:r>
        <w:rPr>
          <w:rFonts w:ascii="Garamond" w:hAnsi="Garamond" w:cs="Times New Roman"/>
          <w:sz w:val="22"/>
          <w:szCs w:val="22"/>
        </w:rPr>
        <w:t>”</w:t>
      </w:r>
      <w:proofErr w:type="gramEnd"/>
    </w:p>
    <w:p w14:paraId="287E8BE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9C93EF6"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let the boost to his ego win out over the blows to his dignity. He looked about the hotel room where the night before last he had been man enough to please two beautiful (and extremely self-confident) young women. He felt a little calmer.</w:t>
      </w:r>
    </w:p>
    <w:p w14:paraId="58811F6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C9DDF65" w14:textId="0BDEDD8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Okay I take your point. But I cannot help feeling you are exploitin</w:t>
      </w:r>
      <w:r w:rsidR="00EE15A3">
        <w:rPr>
          <w:rFonts w:ascii="Garamond" w:hAnsi="Garamond" w:cs="Times New Roman"/>
          <w:sz w:val="22"/>
          <w:szCs w:val="22"/>
        </w:rPr>
        <w:t xml:space="preserve">g us for your own entertainment.” </w:t>
      </w:r>
      <w:r w:rsidR="00EE15A3" w:rsidRPr="00045A52">
        <w:rPr>
          <w:rFonts w:ascii="Garamond" w:hAnsi="Garamond" w:cs="Times New Roman"/>
          <w:sz w:val="22"/>
          <w:szCs w:val="22"/>
        </w:rPr>
        <w:t>John said.</w:t>
      </w:r>
      <w:r w:rsidR="00EE15A3">
        <w:rPr>
          <w:rFonts w:ascii="Garamond" w:hAnsi="Garamond" w:cs="Times New Roman"/>
          <w:sz w:val="22"/>
          <w:szCs w:val="22"/>
        </w:rPr>
        <w:t xml:space="preserve"> </w:t>
      </w:r>
      <w:r w:rsidR="00EC2477" w:rsidRPr="00045A52">
        <w:rPr>
          <w:rFonts w:ascii="Garamond" w:hAnsi="Garamond" w:cs="Times New Roman"/>
          <w:sz w:val="22"/>
          <w:szCs w:val="22"/>
        </w:rPr>
        <w:t xml:space="preserve"> </w:t>
      </w:r>
      <w:r w:rsidR="00EE15A3">
        <w:rPr>
          <w:rFonts w:ascii="Garamond" w:hAnsi="Garamond" w:cs="Times New Roman"/>
          <w:sz w:val="22"/>
          <w:szCs w:val="22"/>
        </w:rPr>
        <w:t>“</w:t>
      </w:r>
      <w:r w:rsidR="00EC2477" w:rsidRPr="00045A52">
        <w:rPr>
          <w:rFonts w:ascii="Garamond" w:hAnsi="Garamond" w:cs="Times New Roman"/>
          <w:sz w:val="22"/>
          <w:szCs w:val="22"/>
        </w:rPr>
        <w:t>I</w:t>
      </w:r>
      <w:r w:rsidR="00EE15A3">
        <w:rPr>
          <w:rFonts w:ascii="Garamond" w:hAnsi="Garamond" w:cs="Times New Roman"/>
          <w:sz w:val="22"/>
          <w:szCs w:val="22"/>
        </w:rPr>
        <w:t xml:space="preserve"> guess I should have expected that</w:t>
      </w:r>
      <w:r w:rsidR="00EC2477" w:rsidRPr="00045A52">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w:t>
      </w:r>
    </w:p>
    <w:p w14:paraId="7F901C0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68F2502" w14:textId="47240C6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This was the best way to get you noticed and I did not force you to do it, did I? </w:t>
      </w:r>
      <w:proofErr w:type="gramStart"/>
      <w:r w:rsidR="00EC2477" w:rsidRPr="00045A52">
        <w:rPr>
          <w:rFonts w:ascii="Garamond" w:hAnsi="Garamond" w:cs="Times New Roman"/>
          <w:sz w:val="22"/>
          <w:szCs w:val="22"/>
        </w:rPr>
        <w:t>Just like I don</w:t>
      </w:r>
      <w:r w:rsidR="00C726A1">
        <w:rPr>
          <w:rFonts w:ascii="Garamond" w:hAnsi="Garamond" w:cs="Times New Roman"/>
          <w:sz w:val="22"/>
          <w:szCs w:val="22"/>
        </w:rPr>
        <w:t>’</w:t>
      </w:r>
      <w:r w:rsidR="00EC2477" w:rsidRPr="00045A52">
        <w:rPr>
          <w:rFonts w:ascii="Garamond" w:hAnsi="Garamond" w:cs="Times New Roman"/>
          <w:sz w:val="22"/>
          <w:szCs w:val="22"/>
        </w:rPr>
        <w:t>t force anyone to appear in my magazines.</w:t>
      </w:r>
      <w:proofErr w:type="gramEnd"/>
      <w:r w:rsidR="00EC2477" w:rsidRPr="00045A52">
        <w:rPr>
          <w:rFonts w:ascii="Garamond" w:hAnsi="Garamond" w:cs="Times New Roman"/>
          <w:sz w:val="22"/>
          <w:szCs w:val="22"/>
        </w:rPr>
        <w:t xml:space="preserve"> They do it fo</w:t>
      </w:r>
      <w:r w:rsidR="00EE15A3">
        <w:rPr>
          <w:rFonts w:ascii="Garamond" w:hAnsi="Garamond" w:cs="Times New Roman"/>
          <w:sz w:val="22"/>
          <w:szCs w:val="22"/>
        </w:rPr>
        <w:t>r money. Sex sells, Johnny boy!”</w:t>
      </w:r>
      <w:r w:rsidR="00EC2477" w:rsidRPr="00045A52">
        <w:rPr>
          <w:rFonts w:ascii="Garamond" w:hAnsi="Garamond" w:cs="Times New Roman"/>
          <w:sz w:val="22"/>
          <w:szCs w:val="22"/>
        </w:rPr>
        <w:t xml:space="preserve"> Eric was warming to his favourite theme. </w:t>
      </w:r>
      <w:proofErr w:type="gramStart"/>
      <w:r>
        <w:rPr>
          <w:rFonts w:ascii="Garamond" w:hAnsi="Garamond" w:cs="Times New Roman"/>
          <w:sz w:val="22"/>
          <w:szCs w:val="22"/>
        </w:rPr>
        <w:t>“</w:t>
      </w:r>
      <w:r w:rsidR="00EC2477" w:rsidRPr="00045A52">
        <w:rPr>
          <w:rFonts w:ascii="Garamond" w:hAnsi="Garamond" w:cs="Times New Roman"/>
          <w:sz w:val="22"/>
          <w:szCs w:val="22"/>
        </w:rPr>
        <w:t>Especially if there</w:t>
      </w:r>
      <w:r w:rsidR="00C726A1">
        <w:rPr>
          <w:rFonts w:ascii="Garamond" w:hAnsi="Garamond" w:cs="Times New Roman"/>
          <w:sz w:val="22"/>
          <w:szCs w:val="22"/>
        </w:rPr>
        <w:t>’</w:t>
      </w:r>
      <w:r w:rsidR="00EC2477" w:rsidRPr="00045A52">
        <w:rPr>
          <w:rFonts w:ascii="Garamond" w:hAnsi="Garamond" w:cs="Times New Roman"/>
          <w:sz w:val="22"/>
          <w:szCs w:val="22"/>
        </w:rPr>
        <w:t>s a h</w:t>
      </w:r>
      <w:r w:rsidR="00594932">
        <w:rPr>
          <w:rFonts w:ascii="Garamond" w:hAnsi="Garamond" w:cs="Times New Roman"/>
          <w:sz w:val="22"/>
          <w:szCs w:val="22"/>
        </w:rPr>
        <w:t>uman interest angle.</w:t>
      </w:r>
      <w:proofErr w:type="gramEnd"/>
      <w:r w:rsidR="00594932">
        <w:rPr>
          <w:rFonts w:ascii="Garamond" w:hAnsi="Garamond" w:cs="Times New Roman"/>
          <w:sz w:val="22"/>
          <w:szCs w:val="22"/>
        </w:rPr>
        <w:t xml:space="preserve"> Look at those celebrity sex</w:t>
      </w:r>
      <w:r w:rsidR="00EC2477" w:rsidRPr="00045A52">
        <w:rPr>
          <w:rFonts w:ascii="Garamond" w:hAnsi="Garamond" w:cs="Times New Roman"/>
          <w:sz w:val="22"/>
          <w:szCs w:val="22"/>
        </w:rPr>
        <w:t xml:space="preserve"> video. I make fifty movies a year that are fifty times more filthy than </w:t>
      </w:r>
      <w:r w:rsidR="00594932">
        <w:rPr>
          <w:rFonts w:ascii="Garamond" w:hAnsi="Garamond" w:cs="Times New Roman"/>
          <w:sz w:val="22"/>
          <w:szCs w:val="22"/>
        </w:rPr>
        <w:t xml:space="preserve">the </w:t>
      </w:r>
      <w:r w:rsidR="00594932" w:rsidRPr="00045A52">
        <w:rPr>
          <w:rFonts w:ascii="Garamond" w:hAnsi="Garamond" w:cs="Times New Roman"/>
          <w:sz w:val="22"/>
          <w:szCs w:val="22"/>
        </w:rPr>
        <w:t>Paris Hilton</w:t>
      </w:r>
      <w:r w:rsidR="00594932">
        <w:rPr>
          <w:rFonts w:ascii="Garamond" w:hAnsi="Garamond" w:cs="Times New Roman"/>
          <w:sz w:val="22"/>
          <w:szCs w:val="22"/>
        </w:rPr>
        <w:t xml:space="preserve"> video</w:t>
      </w:r>
      <w:r w:rsidR="00EC2477" w:rsidRPr="00045A52">
        <w:rPr>
          <w:rFonts w:ascii="Garamond" w:hAnsi="Garamond" w:cs="Times New Roman"/>
          <w:sz w:val="22"/>
          <w:szCs w:val="22"/>
        </w:rPr>
        <w:t xml:space="preserve"> and yet it has probably outsold them all put together. It sold millions and was download</w:t>
      </w:r>
      <w:r w:rsidR="00594932">
        <w:rPr>
          <w:rFonts w:ascii="Garamond" w:hAnsi="Garamond" w:cs="Times New Roman"/>
          <w:sz w:val="22"/>
          <w:szCs w:val="22"/>
        </w:rPr>
        <w:t xml:space="preserve">ed millions of </w:t>
      </w:r>
      <w:r w:rsidR="00EC2477" w:rsidRPr="00045A52">
        <w:rPr>
          <w:rFonts w:ascii="Garamond" w:hAnsi="Garamond" w:cs="Times New Roman"/>
          <w:sz w:val="22"/>
          <w:szCs w:val="22"/>
        </w:rPr>
        <w:t>times more. That</w:t>
      </w:r>
      <w:r w:rsidR="00C726A1">
        <w:rPr>
          <w:rFonts w:ascii="Garamond" w:hAnsi="Garamond" w:cs="Times New Roman"/>
          <w:sz w:val="22"/>
          <w:szCs w:val="22"/>
        </w:rPr>
        <w:t>’</w:t>
      </w:r>
      <w:r w:rsidR="00EC2477" w:rsidRPr="00045A52">
        <w:rPr>
          <w:rFonts w:ascii="Garamond" w:hAnsi="Garamond" w:cs="Times New Roman"/>
          <w:sz w:val="22"/>
          <w:szCs w:val="22"/>
        </w:rPr>
        <w:t>s the good stuff, because it is real, because it</w:t>
      </w:r>
      <w:r w:rsidR="00594932">
        <w:rPr>
          <w:rFonts w:ascii="Garamond" w:hAnsi="Garamond" w:cs="Times New Roman"/>
          <w:sz w:val="22"/>
          <w:szCs w:val="22"/>
        </w:rPr>
        <w:t xml:space="preserve"> gives the public access to</w:t>
      </w:r>
      <w:r w:rsidR="00EC2477" w:rsidRPr="00045A52">
        <w:rPr>
          <w:rFonts w:ascii="Garamond" w:hAnsi="Garamond" w:cs="Times New Roman"/>
          <w:sz w:val="22"/>
          <w:szCs w:val="22"/>
        </w:rPr>
        <w:t xml:space="preserve"> som</w:t>
      </w:r>
      <w:r w:rsidR="00594932">
        <w:rPr>
          <w:rFonts w:ascii="Garamond" w:hAnsi="Garamond" w:cs="Times New Roman"/>
          <w:sz w:val="22"/>
          <w:szCs w:val="22"/>
        </w:rPr>
        <w:t>eone people think they know. That was great publicity for her and this will be great publicity for you.”</w:t>
      </w:r>
    </w:p>
    <w:p w14:paraId="4C8BA50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447D012" w14:textId="4D89C1A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594932">
        <w:rPr>
          <w:rFonts w:ascii="Garamond" w:hAnsi="Garamond" w:cs="Times New Roman"/>
          <w:sz w:val="22"/>
          <w:szCs w:val="22"/>
        </w:rPr>
        <w:t>You didn’t film</w:t>
      </w:r>
      <w:proofErr w:type="gramStart"/>
      <w:r w:rsidR="00EC2477" w:rsidRPr="00045A52">
        <w:rPr>
          <w:rFonts w:ascii="Garamond" w:hAnsi="Garamond" w:cs="Times New Roman"/>
          <w:sz w:val="22"/>
          <w:szCs w:val="22"/>
        </w:rPr>
        <w:t>..</w:t>
      </w:r>
      <w:r>
        <w:rPr>
          <w:rFonts w:ascii="Garamond" w:hAnsi="Garamond" w:cs="Times New Roman"/>
          <w:sz w:val="22"/>
          <w:szCs w:val="22"/>
        </w:rPr>
        <w:t>”</w:t>
      </w:r>
      <w:proofErr w:type="gramEnd"/>
      <w:r w:rsidR="00EC2477" w:rsidRPr="00045A52">
        <w:rPr>
          <w:rFonts w:ascii="Garamond" w:hAnsi="Garamond" w:cs="Times New Roman"/>
          <w:sz w:val="22"/>
          <w:szCs w:val="22"/>
        </w:rPr>
        <w:t xml:space="preserve"> John interrupted, in panic, unsure exactly how far Eric would go. This amused Eric no end.</w:t>
      </w:r>
    </w:p>
    <w:p w14:paraId="72060F0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D7BDDED" w14:textId="749433C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Don</w:t>
      </w:r>
      <w:r w:rsidR="00C726A1">
        <w:rPr>
          <w:rFonts w:ascii="Garamond" w:hAnsi="Garamond" w:cs="Times New Roman"/>
          <w:sz w:val="22"/>
          <w:szCs w:val="22"/>
        </w:rPr>
        <w:t>’</w:t>
      </w:r>
      <w:r w:rsidR="00EC2477" w:rsidRPr="00045A52">
        <w:rPr>
          <w:rFonts w:ascii="Garamond" w:hAnsi="Garamond" w:cs="Times New Roman"/>
          <w:sz w:val="22"/>
          <w:szCs w:val="22"/>
        </w:rPr>
        <w:t>t worry, Johnny boy! Your video is for my private collection.</w:t>
      </w:r>
      <w:r>
        <w:rPr>
          <w:rFonts w:ascii="Garamond" w:hAnsi="Garamond" w:cs="Times New Roman"/>
          <w:sz w:val="22"/>
          <w:szCs w:val="22"/>
        </w:rPr>
        <w:t>”</w:t>
      </w:r>
      <w:r w:rsidR="00EC2477" w:rsidRPr="00045A52">
        <w:rPr>
          <w:rFonts w:ascii="Garamond" w:hAnsi="Garamond" w:cs="Times New Roman"/>
          <w:sz w:val="22"/>
          <w:szCs w:val="22"/>
        </w:rPr>
        <w:t xml:space="preserve"> </w:t>
      </w:r>
    </w:p>
    <w:p w14:paraId="43FDD17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5ACD79" w14:textId="4764AD7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Now John was extremely worried. How far </w:t>
      </w:r>
      <w:r w:rsidR="00594932">
        <w:rPr>
          <w:rFonts w:ascii="Garamond" w:hAnsi="Garamond" w:cs="Times New Roman"/>
          <w:sz w:val="22"/>
          <w:szCs w:val="22"/>
        </w:rPr>
        <w:t xml:space="preserve">had </w:t>
      </w:r>
      <w:r w:rsidRPr="00045A52">
        <w:rPr>
          <w:rFonts w:ascii="Garamond" w:hAnsi="Garamond" w:cs="Times New Roman"/>
          <w:sz w:val="22"/>
          <w:szCs w:val="22"/>
        </w:rPr>
        <w:t>Eric already gone? He was fairly certain there was no video. But he hadn</w:t>
      </w:r>
      <w:r w:rsidR="00C726A1">
        <w:rPr>
          <w:rFonts w:ascii="Garamond" w:hAnsi="Garamond" w:cs="Times New Roman"/>
          <w:sz w:val="22"/>
          <w:szCs w:val="22"/>
        </w:rPr>
        <w:t>’</w:t>
      </w:r>
      <w:r w:rsidRPr="00045A52">
        <w:rPr>
          <w:rFonts w:ascii="Garamond" w:hAnsi="Garamond" w:cs="Times New Roman"/>
          <w:sz w:val="22"/>
          <w:szCs w:val="22"/>
        </w:rPr>
        <w:t>t exactly been paying attention. How, after all, ha</w:t>
      </w:r>
      <w:r w:rsidR="00594932">
        <w:rPr>
          <w:rFonts w:ascii="Garamond" w:hAnsi="Garamond" w:cs="Times New Roman"/>
          <w:sz w:val="22"/>
          <w:szCs w:val="22"/>
        </w:rPr>
        <w:t>d they got that photo on page 22</w:t>
      </w:r>
      <w:r w:rsidRPr="00045A52">
        <w:rPr>
          <w:rFonts w:ascii="Garamond" w:hAnsi="Garamond" w:cs="Times New Roman"/>
          <w:sz w:val="22"/>
          <w:szCs w:val="22"/>
        </w:rPr>
        <w:t xml:space="preserve">? And with Eric </w:t>
      </w:r>
      <w:proofErr w:type="spellStart"/>
      <w:r w:rsidRPr="00045A52">
        <w:rPr>
          <w:rFonts w:ascii="Garamond" w:hAnsi="Garamond" w:cs="Times New Roman"/>
          <w:sz w:val="22"/>
          <w:szCs w:val="22"/>
        </w:rPr>
        <w:t>Hayle</w:t>
      </w:r>
      <w:proofErr w:type="spellEnd"/>
      <w:r w:rsidRPr="00045A52">
        <w:rPr>
          <w:rFonts w:ascii="Garamond" w:hAnsi="Garamond" w:cs="Times New Roman"/>
          <w:sz w:val="22"/>
          <w:szCs w:val="22"/>
        </w:rPr>
        <w:t xml:space="preserve"> you never quite knew what he had on you. The only way you would ever find out for sure would be an unpleasant experience. In all likelihood a very unpleasant and very public experience. John attempted to replay the night. He didn</w:t>
      </w:r>
      <w:r w:rsidR="00C726A1">
        <w:rPr>
          <w:rFonts w:ascii="Garamond" w:hAnsi="Garamond" w:cs="Times New Roman"/>
          <w:sz w:val="22"/>
          <w:szCs w:val="22"/>
        </w:rPr>
        <w:t>’</w:t>
      </w:r>
      <w:r w:rsidRPr="00045A52">
        <w:rPr>
          <w:rFonts w:ascii="Garamond" w:hAnsi="Garamond" w:cs="Times New Roman"/>
          <w:sz w:val="22"/>
          <w:szCs w:val="22"/>
        </w:rPr>
        <w:t>t think there had been a video camera at any point.  Could there have been a hidden one?</w:t>
      </w:r>
    </w:p>
    <w:p w14:paraId="6589A11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BF55B7F" w14:textId="76BA252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This is why I became a newspaper man to sell stories. </w:t>
      </w:r>
      <w:proofErr w:type="gramStart"/>
      <w:r w:rsidR="00EC2477" w:rsidRPr="00045A52">
        <w:rPr>
          <w:rFonts w:ascii="Garamond" w:hAnsi="Garamond" w:cs="Times New Roman"/>
          <w:sz w:val="22"/>
          <w:szCs w:val="22"/>
        </w:rPr>
        <w:t>True stories.</w:t>
      </w:r>
      <w:proofErr w:type="gramEnd"/>
      <w:r w:rsidR="00EC2477" w:rsidRPr="00045A52">
        <w:rPr>
          <w:rFonts w:ascii="Garamond" w:hAnsi="Garamond" w:cs="Times New Roman"/>
          <w:sz w:val="22"/>
          <w:szCs w:val="22"/>
        </w:rPr>
        <w:t xml:space="preserve"> </w:t>
      </w:r>
      <w:proofErr w:type="spellStart"/>
      <w:r w:rsidR="00EC2477" w:rsidRPr="00045A52">
        <w:rPr>
          <w:rFonts w:ascii="Garamond" w:hAnsi="Garamond" w:cs="Times New Roman"/>
          <w:sz w:val="22"/>
          <w:szCs w:val="22"/>
        </w:rPr>
        <w:t>Pornoland</w:t>
      </w:r>
      <w:proofErr w:type="spellEnd"/>
      <w:r w:rsidR="00EC2477" w:rsidRPr="00045A52">
        <w:rPr>
          <w:rFonts w:ascii="Garamond" w:hAnsi="Garamond" w:cs="Times New Roman"/>
          <w:sz w:val="22"/>
          <w:szCs w:val="22"/>
        </w:rPr>
        <w:t xml:space="preserve"> deals too much in fantasy. And I don</w:t>
      </w:r>
      <w:r w:rsidR="00C726A1">
        <w:rPr>
          <w:rFonts w:ascii="Garamond" w:hAnsi="Garamond" w:cs="Times New Roman"/>
          <w:sz w:val="22"/>
          <w:szCs w:val="22"/>
        </w:rPr>
        <w:t>’</w:t>
      </w:r>
      <w:r w:rsidR="00EC2477" w:rsidRPr="00045A52">
        <w:rPr>
          <w:rFonts w:ascii="Garamond" w:hAnsi="Garamond" w:cs="Times New Roman"/>
          <w:sz w:val="22"/>
          <w:szCs w:val="22"/>
        </w:rPr>
        <w:t xml:space="preserve">t care much for the pointlessness of </w:t>
      </w:r>
      <w:proofErr w:type="spellStart"/>
      <w:r w:rsidR="00EC2477" w:rsidRPr="00045A52">
        <w:rPr>
          <w:rFonts w:ascii="Garamond" w:hAnsi="Garamond" w:cs="Times New Roman"/>
          <w:sz w:val="22"/>
          <w:szCs w:val="22"/>
        </w:rPr>
        <w:t>Celebrityville</w:t>
      </w:r>
      <w:proofErr w:type="spellEnd"/>
      <w:r w:rsidR="00EC2477" w:rsidRPr="00045A52">
        <w:rPr>
          <w:rFonts w:ascii="Garamond" w:hAnsi="Garamond" w:cs="Times New Roman"/>
          <w:sz w:val="22"/>
          <w:szCs w:val="22"/>
        </w:rPr>
        <w:t xml:space="preserve"> either. I prefer reality. I prefer your version of reality. But those idiots out there aren</w:t>
      </w:r>
      <w:r w:rsidR="00C726A1">
        <w:rPr>
          <w:rFonts w:ascii="Garamond" w:hAnsi="Garamond" w:cs="Times New Roman"/>
          <w:sz w:val="22"/>
          <w:szCs w:val="22"/>
        </w:rPr>
        <w:t>’</w:t>
      </w:r>
      <w:r w:rsidR="00EC2477" w:rsidRPr="00045A52">
        <w:rPr>
          <w:rFonts w:ascii="Garamond" w:hAnsi="Garamond" w:cs="Times New Roman"/>
          <w:sz w:val="22"/>
          <w:szCs w:val="22"/>
        </w:rPr>
        <w:t>t going to listen to anything we try to tell them, unless they hear it from someone famous. And now thanks to the fucking Scum, you will be feted like a rock star.</w:t>
      </w:r>
      <w:r>
        <w:rPr>
          <w:rFonts w:ascii="Garamond" w:hAnsi="Garamond" w:cs="Times New Roman"/>
          <w:sz w:val="22"/>
          <w:szCs w:val="22"/>
        </w:rPr>
        <w:t>”</w:t>
      </w:r>
    </w:p>
    <w:p w14:paraId="3EC4122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2F9DF5B" w14:textId="6741B746" w:rsidR="00EC2477" w:rsidRPr="00045A52" w:rsidRDefault="001A2188"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 xml:space="preserve">Thinking back, John </w:t>
      </w:r>
      <w:r w:rsidR="00EC2477" w:rsidRPr="00045A52">
        <w:rPr>
          <w:rFonts w:ascii="Garamond" w:hAnsi="Garamond" w:cs="Times New Roman"/>
          <w:sz w:val="22"/>
          <w:szCs w:val="22"/>
        </w:rPr>
        <w:t xml:space="preserve">realised that it had been in this room. Holding Eric against one ear, he started hunting around the room to see where a camera might have been concealed. Eric kept on talking. </w:t>
      </w:r>
    </w:p>
    <w:p w14:paraId="46FA5078"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0BEDDE18" w14:textId="5F20F52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Like I said before, trust me, everyone is a winner on this. Heck, I </w:t>
      </w:r>
      <w:r w:rsidR="001A2188">
        <w:rPr>
          <w:rFonts w:ascii="Garamond" w:hAnsi="Garamond" w:cs="Times New Roman"/>
          <w:sz w:val="22"/>
          <w:szCs w:val="22"/>
        </w:rPr>
        <w:t xml:space="preserve">even </w:t>
      </w:r>
      <w:r w:rsidR="00EC2477" w:rsidRPr="00045A52">
        <w:rPr>
          <w:rFonts w:ascii="Garamond" w:hAnsi="Garamond" w:cs="Times New Roman"/>
          <w:sz w:val="22"/>
          <w:szCs w:val="22"/>
        </w:rPr>
        <w:t>got five grand for putting the story their way. Not that they know it was me. Not yet anyway, I can</w:t>
      </w:r>
      <w:r w:rsidR="00C726A1">
        <w:rPr>
          <w:rFonts w:ascii="Garamond" w:hAnsi="Garamond" w:cs="Times New Roman"/>
          <w:sz w:val="22"/>
          <w:szCs w:val="22"/>
        </w:rPr>
        <w:t>’</w:t>
      </w:r>
      <w:r w:rsidR="00EC2477" w:rsidRPr="00045A52">
        <w:rPr>
          <w:rFonts w:ascii="Garamond" w:hAnsi="Garamond" w:cs="Times New Roman"/>
          <w:sz w:val="22"/>
          <w:szCs w:val="22"/>
        </w:rPr>
        <w:t>t wait to give that bastard Wallace a call and let him know.</w:t>
      </w:r>
      <w:r>
        <w:rPr>
          <w:rFonts w:ascii="Garamond" w:hAnsi="Garamond" w:cs="Times New Roman"/>
          <w:sz w:val="22"/>
          <w:szCs w:val="22"/>
        </w:rPr>
        <w:t>”</w:t>
      </w:r>
      <w:r w:rsidR="00EC2477" w:rsidRPr="00045A52">
        <w:rPr>
          <w:rFonts w:ascii="Garamond" w:hAnsi="Garamond" w:cs="Times New Roman"/>
          <w:sz w:val="22"/>
          <w:szCs w:val="22"/>
        </w:rPr>
        <w:t xml:space="preserve"> There was a burst of laughter and John heard Eric shouting across the office at some lackey, presumably to look up the number of </w:t>
      </w:r>
      <w:r w:rsidR="00EC2477" w:rsidRPr="00045A52">
        <w:rPr>
          <w:rFonts w:ascii="Garamond" w:hAnsi="Garamond" w:cs="Times New Roman"/>
          <w:sz w:val="22"/>
          <w:szCs w:val="22"/>
        </w:rPr>
        <w:lastRenderedPageBreak/>
        <w:t xml:space="preserve">the editor of the Scum. </w:t>
      </w:r>
    </w:p>
    <w:p w14:paraId="3F6E08A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4F9309" w14:textId="0E6AF67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Look I</w:t>
      </w:r>
      <w:r w:rsidR="00C726A1">
        <w:rPr>
          <w:rFonts w:ascii="Garamond" w:hAnsi="Garamond" w:cs="Times New Roman"/>
          <w:sz w:val="22"/>
          <w:szCs w:val="22"/>
        </w:rPr>
        <w:t>’</w:t>
      </w:r>
      <w:r w:rsidR="00EC2477" w:rsidRPr="00045A52">
        <w:rPr>
          <w:rFonts w:ascii="Garamond" w:hAnsi="Garamond" w:cs="Times New Roman"/>
          <w:sz w:val="22"/>
          <w:szCs w:val="22"/>
        </w:rPr>
        <w:t>m rambling. I told you I wasn</w:t>
      </w:r>
      <w:r w:rsidR="00C726A1">
        <w:rPr>
          <w:rFonts w:ascii="Garamond" w:hAnsi="Garamond" w:cs="Times New Roman"/>
          <w:sz w:val="22"/>
          <w:szCs w:val="22"/>
        </w:rPr>
        <w:t>’</w:t>
      </w:r>
      <w:r w:rsidR="00EC2477" w:rsidRPr="00045A52">
        <w:rPr>
          <w:rFonts w:ascii="Garamond" w:hAnsi="Garamond" w:cs="Times New Roman"/>
          <w:sz w:val="22"/>
          <w:szCs w:val="22"/>
        </w:rPr>
        <w:t>t going to tell you everything, didn</w:t>
      </w:r>
      <w:r w:rsidR="00C726A1">
        <w:rPr>
          <w:rFonts w:ascii="Garamond" w:hAnsi="Garamond" w:cs="Times New Roman"/>
          <w:sz w:val="22"/>
          <w:szCs w:val="22"/>
        </w:rPr>
        <w:t>’</w:t>
      </w:r>
      <w:r w:rsidR="00EC2477" w:rsidRPr="00045A52">
        <w:rPr>
          <w:rFonts w:ascii="Garamond" w:hAnsi="Garamond" w:cs="Times New Roman"/>
          <w:sz w:val="22"/>
          <w:szCs w:val="22"/>
        </w:rPr>
        <w:t>t I? So you can</w:t>
      </w:r>
      <w:r w:rsidR="00C726A1">
        <w:rPr>
          <w:rFonts w:ascii="Garamond" w:hAnsi="Garamond" w:cs="Times New Roman"/>
          <w:sz w:val="22"/>
          <w:szCs w:val="22"/>
        </w:rPr>
        <w:t>’</w:t>
      </w:r>
      <w:r w:rsidR="00EC2477" w:rsidRPr="00045A52">
        <w:rPr>
          <w:rFonts w:ascii="Garamond" w:hAnsi="Garamond" w:cs="Times New Roman"/>
          <w:sz w:val="22"/>
          <w:szCs w:val="22"/>
        </w:rPr>
        <w:t>t say you weren</w:t>
      </w:r>
      <w:r w:rsidR="00C726A1">
        <w:rPr>
          <w:rFonts w:ascii="Garamond" w:hAnsi="Garamond" w:cs="Times New Roman"/>
          <w:sz w:val="22"/>
          <w:szCs w:val="22"/>
        </w:rPr>
        <w:t>’</w:t>
      </w:r>
      <w:r w:rsidR="00EC2477" w:rsidRPr="00045A52">
        <w:rPr>
          <w:rFonts w:ascii="Garamond" w:hAnsi="Garamond" w:cs="Times New Roman"/>
          <w:sz w:val="22"/>
          <w:szCs w:val="22"/>
        </w:rPr>
        <w:t xml:space="preserve">t warned. And right now I am telling you </w:t>
      </w:r>
      <w:proofErr w:type="gramStart"/>
      <w:r w:rsidR="00EC2477" w:rsidRPr="00045A52">
        <w:rPr>
          <w:rFonts w:ascii="Garamond" w:hAnsi="Garamond" w:cs="Times New Roman"/>
          <w:sz w:val="22"/>
          <w:szCs w:val="22"/>
        </w:rPr>
        <w:t>it</w:t>
      </w:r>
      <w:r w:rsidR="00C726A1">
        <w:rPr>
          <w:rFonts w:ascii="Garamond" w:hAnsi="Garamond" w:cs="Times New Roman"/>
          <w:sz w:val="22"/>
          <w:szCs w:val="22"/>
        </w:rPr>
        <w:t>’</w:t>
      </w:r>
      <w:r w:rsidR="00EC2477" w:rsidRPr="00045A52">
        <w:rPr>
          <w:rFonts w:ascii="Garamond" w:hAnsi="Garamond" w:cs="Times New Roman"/>
          <w:sz w:val="22"/>
          <w:szCs w:val="22"/>
        </w:rPr>
        <w:t>s</w:t>
      </w:r>
      <w:proofErr w:type="gramEnd"/>
      <w:r w:rsidR="00EC2477" w:rsidRPr="00045A52">
        <w:rPr>
          <w:rFonts w:ascii="Garamond" w:hAnsi="Garamond" w:cs="Times New Roman"/>
          <w:sz w:val="22"/>
          <w:szCs w:val="22"/>
        </w:rPr>
        <w:t xml:space="preserve"> okay. The message is this</w:t>
      </w:r>
      <w:r w:rsidR="001A2188">
        <w:rPr>
          <w:rFonts w:ascii="Garamond" w:hAnsi="Garamond" w:cs="Times New Roman"/>
          <w:sz w:val="22"/>
          <w:szCs w:val="22"/>
        </w:rPr>
        <w:t>;</w:t>
      </w:r>
      <w:r w:rsidR="00EC2477" w:rsidRPr="00045A52">
        <w:rPr>
          <w:rFonts w:ascii="Garamond" w:hAnsi="Garamond" w:cs="Times New Roman"/>
          <w:sz w:val="22"/>
          <w:szCs w:val="22"/>
        </w:rPr>
        <w:t xml:space="preserve"> </w:t>
      </w:r>
      <w:r w:rsidR="00C726A1">
        <w:rPr>
          <w:rFonts w:ascii="Garamond" w:hAnsi="Garamond" w:cs="Times New Roman"/>
          <w:sz w:val="22"/>
          <w:szCs w:val="22"/>
        </w:rPr>
        <w:t>‘</w:t>
      </w:r>
      <w:r w:rsidR="00EC2477" w:rsidRPr="00045A52">
        <w:rPr>
          <w:rFonts w:ascii="Garamond" w:hAnsi="Garamond" w:cs="Times New Roman"/>
          <w:sz w:val="22"/>
          <w:szCs w:val="22"/>
        </w:rPr>
        <w:t>Don</w:t>
      </w:r>
      <w:r w:rsidR="00C726A1">
        <w:rPr>
          <w:rFonts w:ascii="Garamond" w:hAnsi="Garamond" w:cs="Times New Roman"/>
          <w:sz w:val="22"/>
          <w:szCs w:val="22"/>
        </w:rPr>
        <w:t>’</w:t>
      </w:r>
      <w:r w:rsidR="00EC2477" w:rsidRPr="00045A52">
        <w:rPr>
          <w:rFonts w:ascii="Garamond" w:hAnsi="Garamond" w:cs="Times New Roman"/>
          <w:sz w:val="22"/>
          <w:szCs w:val="22"/>
        </w:rPr>
        <w:t xml:space="preserve">t worry </w:t>
      </w:r>
      <w:proofErr w:type="gramStart"/>
      <w:r w:rsidR="00EC2477" w:rsidRPr="00045A52">
        <w:rPr>
          <w:rFonts w:ascii="Garamond" w:hAnsi="Garamond" w:cs="Times New Roman"/>
          <w:sz w:val="22"/>
          <w:szCs w:val="22"/>
        </w:rPr>
        <w:t>John,</w:t>
      </w:r>
      <w:proofErr w:type="gramEnd"/>
      <w:r w:rsidR="00EC2477" w:rsidRPr="00045A52">
        <w:rPr>
          <w:rFonts w:ascii="Garamond" w:hAnsi="Garamond" w:cs="Times New Roman"/>
          <w:sz w:val="22"/>
          <w:szCs w:val="22"/>
        </w:rPr>
        <w:t xml:space="preserve"> Uncle Eric knows what he is doing.</w:t>
      </w:r>
      <w:r w:rsidR="00C726A1">
        <w:rPr>
          <w:rFonts w:ascii="Garamond" w:hAnsi="Garamond" w:cs="Times New Roman"/>
          <w:sz w:val="22"/>
          <w:szCs w:val="22"/>
        </w:rPr>
        <w:t>’</w:t>
      </w:r>
      <w:r w:rsidR="00EC2477" w:rsidRPr="00045A52">
        <w:rPr>
          <w:rFonts w:ascii="Garamond" w:hAnsi="Garamond" w:cs="Times New Roman"/>
          <w:sz w:val="22"/>
          <w:szCs w:val="22"/>
        </w:rPr>
        <w:t xml:space="preserve"> Tomorrow, the </w:t>
      </w:r>
      <w:r w:rsidR="0092660C">
        <w:rPr>
          <w:rFonts w:ascii="Garamond" w:hAnsi="Garamond" w:cs="Times New Roman"/>
          <w:sz w:val="22"/>
          <w:szCs w:val="22"/>
        </w:rPr>
        <w:t>Clarion</w:t>
      </w:r>
      <w:r w:rsidR="00EC2477" w:rsidRPr="00045A52">
        <w:rPr>
          <w:rFonts w:ascii="Garamond" w:hAnsi="Garamond" w:cs="Times New Roman"/>
          <w:sz w:val="22"/>
          <w:szCs w:val="22"/>
        </w:rPr>
        <w:t xml:space="preserve"> will print your side of the story. You better come into the office.</w:t>
      </w:r>
      <w:r>
        <w:rPr>
          <w:rFonts w:ascii="Garamond" w:hAnsi="Garamond" w:cs="Times New Roman"/>
          <w:sz w:val="22"/>
          <w:szCs w:val="22"/>
        </w:rPr>
        <w:t>”</w:t>
      </w:r>
    </w:p>
    <w:p w14:paraId="36C8B75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D2E037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line went dead. </w:t>
      </w:r>
    </w:p>
    <w:p w14:paraId="79486A16" w14:textId="27FE8B00" w:rsidR="00EC2477" w:rsidRPr="00045A52" w:rsidRDefault="00EC2477" w:rsidP="00EC2477">
      <w:pPr>
        <w:pStyle w:val="NovelBody"/>
        <w:spacing w:line="240" w:lineRule="auto"/>
        <w:ind w:firstLine="0"/>
        <w:jc w:val="both"/>
        <w:rPr>
          <w:rFonts w:ascii="Garamond" w:hAnsi="Garamond" w:cs="Times New Roman"/>
          <w:sz w:val="22"/>
          <w:szCs w:val="22"/>
        </w:rPr>
      </w:pPr>
    </w:p>
    <w:p w14:paraId="6A1AB71D" w14:textId="77777777" w:rsidR="00EC2477" w:rsidRPr="00045A52" w:rsidRDefault="00EC2477" w:rsidP="00046D04">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1DEFCDBF" w14:textId="771D6E5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In the library, the man was pleased to find his favourite seat unoccupied. He took just one newspaper like the librarians insisted that he should. </w:t>
      </w:r>
      <w:r w:rsidR="00265F70" w:rsidRPr="00045A52">
        <w:rPr>
          <w:rFonts w:ascii="Garamond" w:hAnsi="Garamond" w:cs="Times New Roman"/>
          <w:sz w:val="22"/>
          <w:szCs w:val="22"/>
        </w:rPr>
        <w:t xml:space="preserve">He got out his four-colour Biro and his newest spiral bound notebook, already going dog-eared after just a week in use. </w:t>
      </w:r>
      <w:r w:rsidRPr="00045A52">
        <w:rPr>
          <w:rFonts w:ascii="Garamond" w:hAnsi="Garamond" w:cs="Times New Roman"/>
          <w:sz w:val="22"/>
          <w:szCs w:val="22"/>
        </w:rPr>
        <w:t>He was starting with the Financial Times. He started scanning the pages</w:t>
      </w:r>
      <w:r w:rsidR="00F80A5A">
        <w:rPr>
          <w:rFonts w:ascii="Garamond" w:hAnsi="Garamond" w:cs="Times New Roman"/>
          <w:sz w:val="22"/>
          <w:szCs w:val="22"/>
        </w:rPr>
        <w:t>,</w:t>
      </w:r>
      <w:r w:rsidRPr="00045A52">
        <w:rPr>
          <w:rFonts w:ascii="Garamond" w:hAnsi="Garamond" w:cs="Times New Roman"/>
          <w:sz w:val="22"/>
          <w:szCs w:val="22"/>
        </w:rPr>
        <w:t xml:space="preserve"> his red pen poised to mark the significant details. </w:t>
      </w:r>
    </w:p>
    <w:p w14:paraId="13B4D5A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763E05" w14:textId="3BC12C4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librarians had yet to catch him circling words and underlining sentences, but even if they had, it is doubtful if they would have stopped him. They only rationed him to one newspaper at a time to stop fights between the man, the rocking woman and </w:t>
      </w:r>
      <w:proofErr w:type="spellStart"/>
      <w:r w:rsidRPr="00045A52">
        <w:rPr>
          <w:rFonts w:ascii="Garamond" w:hAnsi="Garamond" w:cs="Times New Roman"/>
          <w:sz w:val="22"/>
          <w:szCs w:val="22"/>
        </w:rPr>
        <w:t>Dr.</w:t>
      </w:r>
      <w:proofErr w:type="spellEnd"/>
      <w:r w:rsidRPr="00045A52">
        <w:rPr>
          <w:rFonts w:ascii="Garamond" w:hAnsi="Garamond" w:cs="Times New Roman"/>
          <w:sz w:val="22"/>
          <w:szCs w:val="22"/>
        </w:rPr>
        <w:t xml:space="preserve"> Donkey Jacket. </w:t>
      </w:r>
      <w:r w:rsidR="007D61DF">
        <w:rPr>
          <w:rFonts w:ascii="Garamond" w:hAnsi="Garamond" w:cs="Times New Roman"/>
          <w:sz w:val="22"/>
          <w:szCs w:val="22"/>
        </w:rPr>
        <w:t>The librarians weren’t that interested in the library rules, m</w:t>
      </w:r>
      <w:r w:rsidRPr="00045A52">
        <w:rPr>
          <w:rFonts w:ascii="Garamond" w:hAnsi="Garamond" w:cs="Times New Roman"/>
          <w:sz w:val="22"/>
          <w:szCs w:val="22"/>
        </w:rPr>
        <w:t xml:space="preserve">ostly they just wanted a quiet life. </w:t>
      </w:r>
    </w:p>
    <w:p w14:paraId="2235F61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B2DE97C" w14:textId="2503929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capital</w:t>
      </w:r>
      <w:r w:rsidR="007D61DF">
        <w:rPr>
          <w:rFonts w:ascii="Garamond" w:hAnsi="Garamond" w:cs="Times New Roman"/>
          <w:sz w:val="22"/>
          <w:szCs w:val="22"/>
        </w:rPr>
        <w:t>’</w:t>
      </w:r>
      <w:r w:rsidRPr="00045A52">
        <w:rPr>
          <w:rFonts w:ascii="Garamond" w:hAnsi="Garamond" w:cs="Times New Roman"/>
          <w:sz w:val="22"/>
          <w:szCs w:val="22"/>
        </w:rPr>
        <w:t>s public libraries, being indoors and centrally heated, had always attracted the weird and the feckless. Real research happens in libraries too but for every Karl Marx there are at least four Marx Brothers. And since the government</w:t>
      </w:r>
      <w:r w:rsidR="00C726A1">
        <w:rPr>
          <w:rFonts w:ascii="Garamond" w:hAnsi="Garamond" w:cs="Times New Roman"/>
          <w:sz w:val="22"/>
          <w:szCs w:val="22"/>
        </w:rPr>
        <w:t>’</w:t>
      </w:r>
      <w:r w:rsidRPr="00045A52">
        <w:rPr>
          <w:rFonts w:ascii="Garamond" w:hAnsi="Garamond" w:cs="Times New Roman"/>
          <w:sz w:val="22"/>
          <w:szCs w:val="22"/>
        </w:rPr>
        <w:t>s Care in the Community innovations there had been a large increase in the number of certified card-carrying members of library that the community</w:t>
      </w:r>
      <w:r w:rsidR="00C726A1">
        <w:rPr>
          <w:rFonts w:ascii="Garamond" w:hAnsi="Garamond" w:cs="Times New Roman"/>
          <w:sz w:val="22"/>
          <w:szCs w:val="22"/>
        </w:rPr>
        <w:t>’</w:t>
      </w:r>
      <w:r w:rsidRPr="00045A52">
        <w:rPr>
          <w:rFonts w:ascii="Garamond" w:hAnsi="Garamond" w:cs="Times New Roman"/>
          <w:sz w:val="22"/>
          <w:szCs w:val="22"/>
        </w:rPr>
        <w:t xml:space="preserve">s librarians had to care for. Introverted and socially awkward people themselves, </w:t>
      </w:r>
      <w:r w:rsidRPr="00045A52">
        <w:rPr>
          <w:rFonts w:ascii="Garamond" w:hAnsi="Garamond" w:cs="Times New Roman"/>
          <w:sz w:val="22"/>
          <w:szCs w:val="22"/>
        </w:rPr>
        <w:lastRenderedPageBreak/>
        <w:t>librarians were ill equipped for this change to their job description and valiantly tried to ignore the libraries</w:t>
      </w:r>
      <w:r w:rsidR="00F80A5A">
        <w:rPr>
          <w:rFonts w:ascii="Garamond" w:hAnsi="Garamond" w:cs="Times New Roman"/>
          <w:sz w:val="22"/>
          <w:szCs w:val="22"/>
        </w:rPr>
        <w:t>’</w:t>
      </w:r>
      <w:r w:rsidRPr="00045A52">
        <w:rPr>
          <w:rFonts w:ascii="Garamond" w:hAnsi="Garamond" w:cs="Times New Roman"/>
          <w:sz w:val="22"/>
          <w:szCs w:val="22"/>
        </w:rPr>
        <w:t xml:space="preserve"> heaviest users. This unofficial policy worked well.</w:t>
      </w:r>
    </w:p>
    <w:p w14:paraId="7B62DE7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AFD3959" w14:textId="39D58E1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Mostly the two groups kept themselves to themselves. Rarely would the librarians bother the </w:t>
      </w:r>
      <w:proofErr w:type="spellStart"/>
      <w:r w:rsidRPr="00045A52">
        <w:rPr>
          <w:rFonts w:ascii="Garamond" w:hAnsi="Garamond" w:cs="Times New Roman"/>
          <w:sz w:val="22"/>
          <w:szCs w:val="22"/>
        </w:rPr>
        <w:t>loonies</w:t>
      </w:r>
      <w:proofErr w:type="spellEnd"/>
      <w:r w:rsidRPr="00045A52">
        <w:rPr>
          <w:rFonts w:ascii="Garamond" w:hAnsi="Garamond" w:cs="Times New Roman"/>
          <w:sz w:val="22"/>
          <w:szCs w:val="22"/>
        </w:rPr>
        <w:t>; wh</w:t>
      </w:r>
      <w:r w:rsidR="00F80A5A">
        <w:rPr>
          <w:rFonts w:ascii="Garamond" w:hAnsi="Garamond" w:cs="Times New Roman"/>
          <w:sz w:val="22"/>
          <w:szCs w:val="22"/>
        </w:rPr>
        <w:t>o could usually while away the d</w:t>
      </w:r>
      <w:r w:rsidR="00197E15">
        <w:rPr>
          <w:rFonts w:ascii="Garamond" w:hAnsi="Garamond" w:cs="Times New Roman"/>
          <w:sz w:val="22"/>
          <w:szCs w:val="22"/>
        </w:rPr>
        <w:t>ay po</w:t>
      </w:r>
      <w:r w:rsidRPr="00045A52">
        <w:rPr>
          <w:rFonts w:ascii="Garamond" w:hAnsi="Garamond" w:cs="Times New Roman"/>
          <w:sz w:val="22"/>
          <w:szCs w:val="22"/>
        </w:rPr>
        <w:t>ring over their favourite periodicals or making complex textual analyses of Barbara Taylor Bradford</w:t>
      </w:r>
      <w:r w:rsidRPr="00045A52">
        <w:rPr>
          <w:rStyle w:val="FootnoteReference"/>
          <w:rFonts w:ascii="Garamond" w:hAnsi="Garamond" w:cs="Times New Roman"/>
          <w:sz w:val="22"/>
          <w:szCs w:val="22"/>
        </w:rPr>
        <w:footnoteReference w:id="3"/>
      </w:r>
      <w:r w:rsidRPr="00045A52">
        <w:rPr>
          <w:rFonts w:ascii="Garamond" w:hAnsi="Garamond" w:cs="Times New Roman"/>
          <w:sz w:val="22"/>
          <w:szCs w:val="22"/>
        </w:rPr>
        <w:t xml:space="preserve">. Likewise, the </w:t>
      </w:r>
      <w:proofErr w:type="spellStart"/>
      <w:r w:rsidRPr="00045A52">
        <w:rPr>
          <w:rFonts w:ascii="Garamond" w:hAnsi="Garamond" w:cs="Times New Roman"/>
          <w:sz w:val="22"/>
          <w:szCs w:val="22"/>
        </w:rPr>
        <w:t>loonies</w:t>
      </w:r>
      <w:proofErr w:type="spellEnd"/>
      <w:r w:rsidRPr="00045A52">
        <w:rPr>
          <w:rFonts w:ascii="Garamond" w:hAnsi="Garamond" w:cs="Times New Roman"/>
          <w:sz w:val="22"/>
          <w:szCs w:val="22"/>
        </w:rPr>
        <w:t xml:space="preserve"> did not often trouble the librarians, whom they distrusted for their obsession with silence and the</w:t>
      </w:r>
      <w:r w:rsidR="00197E15">
        <w:rPr>
          <w:rFonts w:ascii="Garamond" w:hAnsi="Garamond" w:cs="Times New Roman"/>
          <w:sz w:val="22"/>
          <w:szCs w:val="22"/>
        </w:rPr>
        <w:t>ir compulsive need to alphabetis</w:t>
      </w:r>
      <w:r w:rsidRPr="00045A52">
        <w:rPr>
          <w:rFonts w:ascii="Garamond" w:hAnsi="Garamond" w:cs="Times New Roman"/>
          <w:sz w:val="22"/>
          <w:szCs w:val="22"/>
        </w:rPr>
        <w:t xml:space="preserve">e everything. </w:t>
      </w:r>
    </w:p>
    <w:p w14:paraId="7F8DD52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F367654"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Occasionally members of the two groups would interact, when a librarian might tick off a manic depressive for putting Enid </w:t>
      </w:r>
      <w:proofErr w:type="spellStart"/>
      <w:r w:rsidRPr="00045A52">
        <w:rPr>
          <w:rFonts w:ascii="Garamond" w:hAnsi="Garamond" w:cs="Times New Roman"/>
          <w:sz w:val="22"/>
          <w:szCs w:val="22"/>
        </w:rPr>
        <w:t>Blyton</w:t>
      </w:r>
      <w:proofErr w:type="spellEnd"/>
      <w:r w:rsidRPr="00045A52">
        <w:rPr>
          <w:rFonts w:ascii="Garamond" w:hAnsi="Garamond" w:cs="Times New Roman"/>
          <w:sz w:val="22"/>
          <w:szCs w:val="22"/>
        </w:rPr>
        <w:t xml:space="preserve"> back in the wrong place or a paranoid schizophrenic might request help posting his latest black helicopter sightings onto the internet. </w:t>
      </w:r>
    </w:p>
    <w:p w14:paraId="676673D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B6FF287" w14:textId="10E14AD1" w:rsidR="00EC2477"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Today was peaceful and the man was able to work undisturbed. The pinkness of the horse had dictated that he </w:t>
      </w:r>
      <w:proofErr w:type="gramStart"/>
      <w:r w:rsidRPr="00045A52">
        <w:rPr>
          <w:rFonts w:ascii="Garamond" w:hAnsi="Garamond" w:cs="Times New Roman"/>
          <w:sz w:val="22"/>
          <w:szCs w:val="22"/>
        </w:rPr>
        <w:t>start</w:t>
      </w:r>
      <w:proofErr w:type="gramEnd"/>
      <w:r w:rsidRPr="00045A52">
        <w:rPr>
          <w:rFonts w:ascii="Garamond" w:hAnsi="Garamond" w:cs="Times New Roman"/>
          <w:sz w:val="22"/>
          <w:szCs w:val="22"/>
        </w:rPr>
        <w:t xml:space="preserve"> with the Financial Times, and thi</w:t>
      </w:r>
      <w:r w:rsidR="00F80A5A">
        <w:rPr>
          <w:rFonts w:ascii="Garamond" w:hAnsi="Garamond" w:cs="Times New Roman"/>
          <w:sz w:val="22"/>
          <w:szCs w:val="22"/>
        </w:rPr>
        <w:t>s in itself was a pleasing omen. H</w:t>
      </w:r>
      <w:r w:rsidRPr="00045A52">
        <w:rPr>
          <w:rFonts w:ascii="Garamond" w:hAnsi="Garamond" w:cs="Times New Roman"/>
          <w:sz w:val="22"/>
          <w:szCs w:val="22"/>
        </w:rPr>
        <w:t xml:space="preserve">e liked the Financial Times with its second section filled with columns and columns of numbers. Normally, he would flick slowly through the </w:t>
      </w:r>
      <w:r w:rsidR="00F80A5A">
        <w:rPr>
          <w:rFonts w:ascii="Garamond" w:hAnsi="Garamond" w:cs="Times New Roman"/>
          <w:sz w:val="22"/>
          <w:szCs w:val="22"/>
        </w:rPr>
        <w:t>paper, his eyes jumping randomly across</w:t>
      </w:r>
      <w:r w:rsidR="00FB41CD">
        <w:rPr>
          <w:rFonts w:ascii="Garamond" w:hAnsi="Garamond" w:cs="Times New Roman"/>
          <w:sz w:val="22"/>
          <w:szCs w:val="22"/>
        </w:rPr>
        <w:t xml:space="preserve"> pages.</w:t>
      </w:r>
      <w:r w:rsidR="00F80A5A">
        <w:rPr>
          <w:rFonts w:ascii="Garamond" w:hAnsi="Garamond" w:cs="Times New Roman"/>
          <w:sz w:val="22"/>
          <w:szCs w:val="22"/>
        </w:rPr>
        <w:t xml:space="preserve"> </w:t>
      </w:r>
      <w:r w:rsidR="00FB41CD">
        <w:rPr>
          <w:rFonts w:ascii="Garamond" w:hAnsi="Garamond" w:cs="Times New Roman"/>
          <w:sz w:val="22"/>
          <w:szCs w:val="22"/>
        </w:rPr>
        <w:t>He’d</w:t>
      </w:r>
      <w:r w:rsidR="00F80A5A">
        <w:rPr>
          <w:rFonts w:ascii="Garamond" w:hAnsi="Garamond" w:cs="Times New Roman"/>
          <w:sz w:val="22"/>
          <w:szCs w:val="22"/>
        </w:rPr>
        <w:t xml:space="preserve"> </w:t>
      </w:r>
      <w:r w:rsidR="00FB41CD">
        <w:rPr>
          <w:rFonts w:ascii="Garamond" w:hAnsi="Garamond" w:cs="Times New Roman"/>
          <w:sz w:val="22"/>
          <w:szCs w:val="22"/>
        </w:rPr>
        <w:t>paused</w:t>
      </w:r>
      <w:r w:rsidRPr="00045A52">
        <w:rPr>
          <w:rFonts w:ascii="Garamond" w:hAnsi="Garamond" w:cs="Times New Roman"/>
          <w:sz w:val="22"/>
          <w:szCs w:val="22"/>
        </w:rPr>
        <w:t xml:space="preserve"> to mark the particular words that resonated with personal occult significance. </w:t>
      </w:r>
      <w:r w:rsidR="00B9024E">
        <w:rPr>
          <w:rFonts w:ascii="Garamond" w:hAnsi="Garamond" w:cs="Times New Roman"/>
          <w:sz w:val="22"/>
          <w:szCs w:val="22"/>
        </w:rPr>
        <w:t>When</w:t>
      </w:r>
      <w:r w:rsidRPr="00045A52">
        <w:rPr>
          <w:rFonts w:ascii="Garamond" w:hAnsi="Garamond" w:cs="Times New Roman"/>
          <w:sz w:val="22"/>
          <w:szCs w:val="22"/>
        </w:rPr>
        <w:t xml:space="preserve"> he had gone through the whole thing from cover to cover and more carefully from cover to cover of the markets and prices second section, he would transfer his findings into his notebook, colour-coding them as appropriate and attempting to make sense of them as he went. </w:t>
      </w:r>
    </w:p>
    <w:p w14:paraId="2DFFF3FE" w14:textId="77777777" w:rsidR="00B9024E" w:rsidRPr="00045A52" w:rsidRDefault="00B9024E" w:rsidP="00EC2477">
      <w:pPr>
        <w:pStyle w:val="NovelBody"/>
        <w:spacing w:line="240" w:lineRule="auto"/>
        <w:ind w:firstLine="0"/>
        <w:jc w:val="both"/>
        <w:rPr>
          <w:rFonts w:ascii="Garamond" w:hAnsi="Garamond" w:cs="Times New Roman"/>
          <w:sz w:val="22"/>
          <w:szCs w:val="22"/>
        </w:rPr>
      </w:pPr>
    </w:p>
    <w:p w14:paraId="00B7EAA8"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Today had been a very good day.</w:t>
      </w:r>
    </w:p>
    <w:p w14:paraId="2AB1D8B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3D2D7D8" w14:textId="464800C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doubted that he needed to consult any other papers but as he was putting the red and pink paper back, he caught sight of the word GURU on the cove</w:t>
      </w:r>
      <w:r w:rsidR="00F80A5A">
        <w:rPr>
          <w:rFonts w:ascii="Garamond" w:hAnsi="Garamond" w:cs="Times New Roman"/>
          <w:sz w:val="22"/>
          <w:szCs w:val="22"/>
        </w:rPr>
        <w:t xml:space="preserve">r of the Scum. </w:t>
      </w:r>
      <w:r w:rsidR="00B9024E">
        <w:rPr>
          <w:rFonts w:ascii="Garamond" w:hAnsi="Garamond" w:cs="Times New Roman"/>
          <w:sz w:val="22"/>
          <w:szCs w:val="22"/>
        </w:rPr>
        <w:t>H</w:t>
      </w:r>
      <w:r w:rsidRPr="00045A52">
        <w:rPr>
          <w:rFonts w:ascii="Garamond" w:hAnsi="Garamond" w:cs="Times New Roman"/>
          <w:sz w:val="22"/>
          <w:szCs w:val="22"/>
        </w:rPr>
        <w:t xml:space="preserve">e read the whole story from beginning to end. </w:t>
      </w:r>
      <w:r w:rsidR="00B9024E">
        <w:rPr>
          <w:rFonts w:ascii="Garamond" w:hAnsi="Garamond" w:cs="Times New Roman"/>
          <w:sz w:val="22"/>
          <w:szCs w:val="22"/>
        </w:rPr>
        <w:t>That never happened.</w:t>
      </w:r>
    </w:p>
    <w:p w14:paraId="4AAF3AC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F6E69BA"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Normally, the chess column was the only one he read all the way through or took at face value. Not that the Scum had a chess column.</w:t>
      </w:r>
    </w:p>
    <w:p w14:paraId="09DAD1C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AAD69AD" w14:textId="77777777" w:rsidR="00EC2477" w:rsidRPr="00045A52" w:rsidRDefault="00EC2477" w:rsidP="00F80A5A">
      <w:pPr>
        <w:pStyle w:val="NovelBody"/>
        <w:spacing w:line="240" w:lineRule="auto"/>
        <w:ind w:firstLine="0"/>
        <w:jc w:val="center"/>
        <w:rPr>
          <w:rFonts w:ascii="Garamond" w:hAnsi="Garamond" w:cs="Times New Roman"/>
          <w:sz w:val="22"/>
          <w:szCs w:val="22"/>
        </w:rPr>
      </w:pPr>
      <w:r w:rsidRPr="00045A52">
        <w:rPr>
          <w:rFonts w:ascii="Garamond" w:hAnsi="Garamond" w:cs="Times New Roman"/>
          <w:sz w:val="22"/>
          <w:szCs w:val="22"/>
        </w:rPr>
        <w:t>*</w:t>
      </w:r>
    </w:p>
    <w:p w14:paraId="59BBCAC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Smith came out of his room and bounced off a wall that had not been there the night before. The wall answered to the name of Parnell </w:t>
      </w:r>
      <w:proofErr w:type="spellStart"/>
      <w:r w:rsidRPr="00045A52">
        <w:rPr>
          <w:rFonts w:ascii="Garamond" w:hAnsi="Garamond" w:cs="Times New Roman"/>
          <w:sz w:val="22"/>
          <w:szCs w:val="22"/>
        </w:rPr>
        <w:t>Brockgrove</w:t>
      </w:r>
      <w:proofErr w:type="spellEnd"/>
      <w:r w:rsidRPr="00045A52">
        <w:rPr>
          <w:rFonts w:ascii="Garamond" w:hAnsi="Garamond" w:cs="Times New Roman"/>
          <w:sz w:val="22"/>
          <w:szCs w:val="22"/>
        </w:rPr>
        <w:t xml:space="preserve">. </w:t>
      </w:r>
    </w:p>
    <w:p w14:paraId="145FA96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4F1F410" w14:textId="421F162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Good morning, </w:t>
      </w:r>
      <w:r w:rsidR="0012704F" w:rsidRPr="00045A52">
        <w:rPr>
          <w:rFonts w:ascii="Garamond" w:hAnsi="Garamond" w:cs="Times New Roman"/>
          <w:sz w:val="22"/>
          <w:szCs w:val="22"/>
        </w:rPr>
        <w:t>Mr</w:t>
      </w:r>
      <w:r w:rsidR="00EC2477" w:rsidRPr="00045A52">
        <w:rPr>
          <w:rFonts w:ascii="Garamond" w:hAnsi="Garamond" w:cs="Times New Roman"/>
          <w:sz w:val="22"/>
          <w:szCs w:val="22"/>
        </w:rPr>
        <w:t xml:space="preserve"> Smith. I am here to help you pack your things.</w:t>
      </w:r>
      <w:r>
        <w:rPr>
          <w:rFonts w:ascii="Garamond" w:hAnsi="Garamond" w:cs="Times New Roman"/>
          <w:sz w:val="22"/>
          <w:szCs w:val="22"/>
        </w:rPr>
        <w:t>”</w:t>
      </w:r>
    </w:p>
    <w:p w14:paraId="412CCD0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EC23665" w14:textId="14B0EDC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But I</w:t>
      </w:r>
      <w:r w:rsidR="00C726A1">
        <w:rPr>
          <w:rFonts w:ascii="Garamond" w:hAnsi="Garamond" w:cs="Times New Roman"/>
          <w:sz w:val="22"/>
          <w:szCs w:val="22"/>
        </w:rPr>
        <w:t>’</w:t>
      </w:r>
      <w:r w:rsidR="00EC2477" w:rsidRPr="00045A52">
        <w:rPr>
          <w:rFonts w:ascii="Garamond" w:hAnsi="Garamond" w:cs="Times New Roman"/>
          <w:sz w:val="22"/>
          <w:szCs w:val="22"/>
        </w:rPr>
        <w:t>m not leaving.</w:t>
      </w:r>
      <w:r>
        <w:rPr>
          <w:rFonts w:ascii="Garamond" w:hAnsi="Garamond" w:cs="Times New Roman"/>
          <w:sz w:val="22"/>
          <w:szCs w:val="22"/>
        </w:rPr>
        <w:t>”</w:t>
      </w:r>
    </w:p>
    <w:p w14:paraId="2BADAB0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08688B4" w14:textId="02BC275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The hotel management would prefer it if you did. They do not consider you the sort of guest they would like in their</w:t>
      </w:r>
      <w:r w:rsidR="00FB41CD">
        <w:rPr>
          <w:rFonts w:ascii="Garamond" w:hAnsi="Garamond" w:cs="Times New Roman"/>
          <w:sz w:val="22"/>
          <w:szCs w:val="22"/>
        </w:rPr>
        <w:t xml:space="preserve"> </w:t>
      </w:r>
      <w:r w:rsidR="00EC2477" w:rsidRPr="00045A52">
        <w:rPr>
          <w:rFonts w:ascii="Garamond" w:hAnsi="Garamond" w:cs="Times New Roman"/>
          <w:sz w:val="22"/>
          <w:szCs w:val="22"/>
        </w:rPr>
        <w:t>family</w:t>
      </w:r>
      <w:r w:rsidR="00FB41CD">
        <w:rPr>
          <w:rFonts w:ascii="Garamond" w:hAnsi="Garamond" w:cs="Times New Roman"/>
          <w:sz w:val="22"/>
          <w:szCs w:val="22"/>
        </w:rPr>
        <w:t>-</w:t>
      </w:r>
      <w:r w:rsidR="00FB41CD" w:rsidRPr="00045A52">
        <w:rPr>
          <w:rFonts w:ascii="Garamond" w:hAnsi="Garamond" w:cs="Times New Roman"/>
          <w:sz w:val="22"/>
          <w:szCs w:val="22"/>
        </w:rPr>
        <w:t>friendly</w:t>
      </w:r>
      <w:r w:rsidR="00DC51DC">
        <w:rPr>
          <w:rFonts w:ascii="Garamond" w:hAnsi="Garamond" w:cs="Times New Roman"/>
          <w:sz w:val="22"/>
          <w:szCs w:val="22"/>
        </w:rPr>
        <w:t xml:space="preserve"> </w:t>
      </w:r>
      <w:r w:rsidR="00EC2477" w:rsidRPr="00045A52">
        <w:rPr>
          <w:rFonts w:ascii="Garamond" w:hAnsi="Garamond" w:cs="Times New Roman"/>
          <w:sz w:val="22"/>
          <w:szCs w:val="22"/>
        </w:rPr>
        <w:t>hotel.</w:t>
      </w:r>
      <w:r>
        <w:rPr>
          <w:rFonts w:ascii="Garamond" w:hAnsi="Garamond" w:cs="Times New Roman"/>
          <w:sz w:val="22"/>
          <w:szCs w:val="22"/>
        </w:rPr>
        <w:t>”</w:t>
      </w:r>
      <w:r w:rsidR="00EC2477" w:rsidRPr="00045A52">
        <w:rPr>
          <w:rFonts w:ascii="Garamond" w:hAnsi="Garamond" w:cs="Times New Roman"/>
          <w:sz w:val="22"/>
          <w:szCs w:val="22"/>
        </w:rPr>
        <w:t xml:space="preserve"> Parnell had walked into the room, leaving Smith no choice but to retreat inside or be flattened underfoot.</w:t>
      </w:r>
    </w:p>
    <w:p w14:paraId="0437297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33ED6C1" w14:textId="4E824D7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Well, this is not a very friendly way to ask me.</w:t>
      </w:r>
      <w:r>
        <w:rPr>
          <w:rFonts w:ascii="Garamond" w:hAnsi="Garamond" w:cs="Times New Roman"/>
          <w:sz w:val="22"/>
          <w:szCs w:val="22"/>
        </w:rPr>
        <w:t>”</w:t>
      </w:r>
      <w:r w:rsidR="00EC2477" w:rsidRPr="00045A52">
        <w:rPr>
          <w:rFonts w:ascii="Garamond" w:hAnsi="Garamond" w:cs="Times New Roman"/>
          <w:sz w:val="22"/>
          <w:szCs w:val="22"/>
        </w:rPr>
        <w:t xml:space="preserve"> </w:t>
      </w:r>
    </w:p>
    <w:p w14:paraId="2CC1951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9823BB3" w14:textId="79D1E35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Please do not shoot the messenger. Your friend </w:t>
      </w:r>
      <w:r w:rsidR="0012704F" w:rsidRPr="00045A52">
        <w:rPr>
          <w:rFonts w:ascii="Garamond" w:hAnsi="Garamond" w:cs="Times New Roman"/>
          <w:sz w:val="22"/>
          <w:szCs w:val="22"/>
        </w:rPr>
        <w:t>Mr</w:t>
      </w:r>
      <w:r w:rsidR="00EC2477" w:rsidRPr="00045A52">
        <w:rPr>
          <w:rFonts w:ascii="Garamond" w:hAnsi="Garamond" w:cs="Times New Roman"/>
          <w:sz w:val="22"/>
          <w:szCs w:val="22"/>
        </w:rPr>
        <w:t xml:space="preserve"> </w:t>
      </w:r>
      <w:proofErr w:type="spellStart"/>
      <w:r w:rsidR="00EC2477" w:rsidRPr="00045A52">
        <w:rPr>
          <w:rFonts w:ascii="Garamond" w:hAnsi="Garamond" w:cs="Times New Roman"/>
          <w:sz w:val="22"/>
          <w:szCs w:val="22"/>
        </w:rPr>
        <w:t>Hayle</w:t>
      </w:r>
      <w:proofErr w:type="spellEnd"/>
      <w:r w:rsidR="00EC2477" w:rsidRPr="00045A52">
        <w:rPr>
          <w:rFonts w:ascii="Garamond" w:hAnsi="Garamond" w:cs="Times New Roman"/>
          <w:sz w:val="22"/>
          <w:szCs w:val="22"/>
        </w:rPr>
        <w:t xml:space="preserve"> sent me to collect you. To make sure you get safely to Fleet </w:t>
      </w:r>
      <w:r w:rsidR="00265F70" w:rsidRPr="00045A52">
        <w:rPr>
          <w:rFonts w:ascii="Garamond" w:hAnsi="Garamond" w:cs="Times New Roman"/>
          <w:sz w:val="22"/>
          <w:szCs w:val="22"/>
        </w:rPr>
        <w:t>Street</w:t>
      </w:r>
      <w:r w:rsidR="00EC2477" w:rsidRPr="00045A52">
        <w:rPr>
          <w:rFonts w:ascii="Garamond" w:hAnsi="Garamond" w:cs="Times New Roman"/>
          <w:sz w:val="22"/>
          <w:szCs w:val="22"/>
        </w:rPr>
        <w:t>.</w:t>
      </w:r>
      <w:r>
        <w:rPr>
          <w:rFonts w:ascii="Garamond" w:hAnsi="Garamond" w:cs="Times New Roman"/>
          <w:sz w:val="22"/>
          <w:szCs w:val="22"/>
        </w:rPr>
        <w:t>”</w:t>
      </w:r>
    </w:p>
    <w:p w14:paraId="3439046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A6B2DCE" w14:textId="75A2819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Oh, I see. That</w:t>
      </w:r>
      <w:r w:rsidR="00C726A1">
        <w:rPr>
          <w:rFonts w:ascii="Garamond" w:hAnsi="Garamond" w:cs="Times New Roman"/>
          <w:sz w:val="22"/>
          <w:szCs w:val="22"/>
        </w:rPr>
        <w:t>’</w:t>
      </w:r>
      <w:r w:rsidR="00EC2477" w:rsidRPr="00045A52">
        <w:rPr>
          <w:rFonts w:ascii="Garamond" w:hAnsi="Garamond" w:cs="Times New Roman"/>
          <w:sz w:val="22"/>
          <w:szCs w:val="22"/>
        </w:rPr>
        <w:t xml:space="preserve">s it, is it? </w:t>
      </w:r>
      <w:proofErr w:type="gramStart"/>
      <w:r w:rsidR="00EC2477" w:rsidRPr="00045A52">
        <w:rPr>
          <w:rFonts w:ascii="Garamond" w:hAnsi="Garamond" w:cs="Times New Roman"/>
          <w:sz w:val="22"/>
          <w:szCs w:val="22"/>
        </w:rPr>
        <w:t>Very thoughtful of him.</w:t>
      </w:r>
      <w:proofErr w:type="gramEnd"/>
      <w:r w:rsidR="00EC2477" w:rsidRPr="00045A52">
        <w:rPr>
          <w:rFonts w:ascii="Garamond" w:hAnsi="Garamond" w:cs="Times New Roman"/>
          <w:sz w:val="22"/>
          <w:szCs w:val="22"/>
        </w:rPr>
        <w:t xml:space="preserve"> Kidnapping me? That is the second </w:t>
      </w:r>
      <w:r w:rsidR="00C726A1">
        <w:rPr>
          <w:rFonts w:ascii="Garamond" w:hAnsi="Garamond" w:cs="Times New Roman"/>
          <w:sz w:val="22"/>
          <w:szCs w:val="22"/>
        </w:rPr>
        <w:t>‘</w:t>
      </w:r>
      <w:r w:rsidR="00EC2477" w:rsidRPr="00045A52">
        <w:rPr>
          <w:rFonts w:ascii="Garamond" w:hAnsi="Garamond" w:cs="Times New Roman"/>
          <w:sz w:val="22"/>
          <w:szCs w:val="22"/>
        </w:rPr>
        <w:t>favour</w:t>
      </w:r>
      <w:r w:rsidR="00C726A1">
        <w:rPr>
          <w:rFonts w:ascii="Garamond" w:hAnsi="Garamond" w:cs="Times New Roman"/>
          <w:sz w:val="22"/>
          <w:szCs w:val="22"/>
        </w:rPr>
        <w:t>’</w:t>
      </w:r>
      <w:r w:rsidR="00EC2477" w:rsidRPr="00045A52">
        <w:rPr>
          <w:rFonts w:ascii="Garamond" w:hAnsi="Garamond" w:cs="Times New Roman"/>
          <w:sz w:val="22"/>
          <w:szCs w:val="22"/>
        </w:rPr>
        <w:t xml:space="preserve"> he has done for me today. What a friend he is, I hate to think how he deals with his enemies. Probably sends you round to help them down a </w:t>
      </w:r>
      <w:r w:rsidR="00EC2477" w:rsidRPr="00045A52">
        <w:rPr>
          <w:rFonts w:ascii="Garamond" w:hAnsi="Garamond" w:cs="Times New Roman"/>
          <w:sz w:val="22"/>
          <w:szCs w:val="22"/>
        </w:rPr>
        <w:lastRenderedPageBreak/>
        <w:t>disused lift shaft.</w:t>
      </w:r>
      <w:r>
        <w:rPr>
          <w:rFonts w:ascii="Garamond" w:hAnsi="Garamond" w:cs="Times New Roman"/>
          <w:sz w:val="22"/>
          <w:szCs w:val="22"/>
        </w:rPr>
        <w:t>”</w:t>
      </w:r>
    </w:p>
    <w:p w14:paraId="4CC8DC6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0BC2778" w14:textId="2F0C656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 am peace-loving man, </w:t>
      </w:r>
      <w:r w:rsidR="004E5E13" w:rsidRPr="00045A52">
        <w:rPr>
          <w:rFonts w:ascii="Garamond" w:hAnsi="Garamond" w:cs="Times New Roman"/>
          <w:sz w:val="22"/>
          <w:szCs w:val="22"/>
        </w:rPr>
        <w:t>Mr</w:t>
      </w:r>
      <w:r w:rsidR="00EC2477" w:rsidRPr="00045A52">
        <w:rPr>
          <w:rFonts w:ascii="Garamond" w:hAnsi="Garamond" w:cs="Times New Roman"/>
          <w:sz w:val="22"/>
          <w:szCs w:val="22"/>
        </w:rPr>
        <w:t xml:space="preserve"> Smith. I am here as your bodyguard.</w:t>
      </w:r>
      <w:r>
        <w:rPr>
          <w:rFonts w:ascii="Garamond" w:hAnsi="Garamond" w:cs="Times New Roman"/>
          <w:sz w:val="22"/>
          <w:szCs w:val="22"/>
        </w:rPr>
        <w:t>”</w:t>
      </w:r>
    </w:p>
    <w:p w14:paraId="5D430E7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08DFBCF" w14:textId="7C4DFAC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What do I need with a bodyguard?</w:t>
      </w:r>
      <w:r>
        <w:rPr>
          <w:rFonts w:ascii="Garamond" w:hAnsi="Garamond" w:cs="Times New Roman"/>
          <w:sz w:val="22"/>
          <w:szCs w:val="22"/>
        </w:rPr>
        <w:t>”</w:t>
      </w:r>
    </w:p>
    <w:p w14:paraId="1202309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90E8BAF" w14:textId="661AEF2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Have you ever appeared on the front page of a national tabloid before?</w:t>
      </w:r>
      <w:r>
        <w:rPr>
          <w:rFonts w:ascii="Garamond" w:hAnsi="Garamond" w:cs="Times New Roman"/>
          <w:sz w:val="22"/>
          <w:szCs w:val="22"/>
        </w:rPr>
        <w:t>”</w:t>
      </w:r>
    </w:p>
    <w:p w14:paraId="3E11A45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5D9BF6C" w14:textId="0B78C32F"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Of course not.</w:t>
      </w:r>
      <w:r>
        <w:rPr>
          <w:rFonts w:ascii="Garamond" w:hAnsi="Garamond" w:cs="Times New Roman"/>
          <w:sz w:val="22"/>
          <w:szCs w:val="22"/>
        </w:rPr>
        <w:t>”</w:t>
      </w:r>
      <w:proofErr w:type="gramEnd"/>
    </w:p>
    <w:p w14:paraId="4D915FB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D119BE9" w14:textId="74BECBB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DC51DC">
        <w:rPr>
          <w:rFonts w:ascii="Garamond" w:hAnsi="Garamond" w:cs="Times New Roman"/>
          <w:sz w:val="22"/>
          <w:szCs w:val="22"/>
        </w:rPr>
        <w:t>M</w:t>
      </w:r>
      <w:r w:rsidR="005C1B7A">
        <w:rPr>
          <w:rFonts w:ascii="Garamond" w:hAnsi="Garamond" w:cs="Times New Roman"/>
          <w:sz w:val="22"/>
          <w:szCs w:val="22"/>
        </w:rPr>
        <w:t>r</w:t>
      </w:r>
      <w:r w:rsidR="00EC2477" w:rsidRPr="00045A52">
        <w:rPr>
          <w:rFonts w:ascii="Garamond" w:hAnsi="Garamond" w:cs="Times New Roman"/>
          <w:sz w:val="22"/>
          <w:szCs w:val="22"/>
        </w:rPr>
        <w:t xml:space="preserve"> </w:t>
      </w:r>
      <w:proofErr w:type="spellStart"/>
      <w:r w:rsidR="00EC2477" w:rsidRPr="00045A52">
        <w:rPr>
          <w:rFonts w:ascii="Garamond" w:hAnsi="Garamond" w:cs="Times New Roman"/>
          <w:sz w:val="22"/>
          <w:szCs w:val="22"/>
        </w:rPr>
        <w:t>Hayle</w:t>
      </w:r>
      <w:proofErr w:type="spellEnd"/>
      <w:r w:rsidR="00EC2477" w:rsidRPr="00045A52">
        <w:rPr>
          <w:rFonts w:ascii="Garamond" w:hAnsi="Garamond" w:cs="Times New Roman"/>
          <w:sz w:val="22"/>
          <w:szCs w:val="22"/>
        </w:rPr>
        <w:t xml:space="preserve"> is something of an expert when it comes to the gutter press. He thought it best if I look after you. There are quite a large number of reporters and photographers waiting downstairs to buttonhole you. I am Parnell.</w:t>
      </w:r>
      <w:r>
        <w:rPr>
          <w:rFonts w:ascii="Garamond" w:hAnsi="Garamond" w:cs="Times New Roman"/>
          <w:sz w:val="22"/>
          <w:szCs w:val="22"/>
        </w:rPr>
        <w:t>”</w:t>
      </w:r>
    </w:p>
    <w:p w14:paraId="07972ED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DEC7E84"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Smith shook the extended hand and resigned himself to the slim hope that this apparently reasonable monster was right and </w:t>
      </w:r>
      <w:proofErr w:type="spellStart"/>
      <w:r w:rsidRPr="00045A52">
        <w:rPr>
          <w:rFonts w:ascii="Garamond" w:hAnsi="Garamond" w:cs="Times New Roman"/>
          <w:sz w:val="22"/>
          <w:szCs w:val="22"/>
        </w:rPr>
        <w:t>Hayle</w:t>
      </w:r>
      <w:proofErr w:type="spellEnd"/>
      <w:r w:rsidRPr="00045A52">
        <w:rPr>
          <w:rFonts w:ascii="Garamond" w:hAnsi="Garamond" w:cs="Times New Roman"/>
          <w:sz w:val="22"/>
          <w:szCs w:val="22"/>
        </w:rPr>
        <w:t xml:space="preserve"> did know what he was doing. Within a few minutes he had packed up his bags and he and Parnell were descending in the lift. </w:t>
      </w:r>
    </w:p>
    <w:p w14:paraId="04BE5F5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65BD709" w14:textId="53BD91C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Your bill has already been settled and we have a car waiting outside. There are about thirty or forty gentlemen of the press between the front door and our vehicle. I suggest you do not say anything to any of them and stick close behind me.</w:t>
      </w:r>
      <w:r>
        <w:rPr>
          <w:rFonts w:ascii="Garamond" w:hAnsi="Garamond" w:cs="Times New Roman"/>
          <w:sz w:val="22"/>
          <w:szCs w:val="22"/>
        </w:rPr>
        <w:t>”</w:t>
      </w:r>
    </w:p>
    <w:p w14:paraId="5C552C9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A9D73A7" w14:textId="5DA9F928" w:rsidR="00EC2477" w:rsidRPr="00045A52" w:rsidRDefault="00DC51DC"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Flashes flashed and</w:t>
      </w:r>
      <w:r w:rsidR="00EC2477" w:rsidRPr="00045A52">
        <w:rPr>
          <w:rFonts w:ascii="Garamond" w:hAnsi="Garamond" w:cs="Times New Roman"/>
          <w:sz w:val="22"/>
          <w:szCs w:val="22"/>
        </w:rPr>
        <w:t xml:space="preserve"> shutters fluttered. The reporters start</w:t>
      </w:r>
      <w:r>
        <w:rPr>
          <w:rFonts w:ascii="Garamond" w:hAnsi="Garamond" w:cs="Times New Roman"/>
          <w:sz w:val="22"/>
          <w:szCs w:val="22"/>
        </w:rPr>
        <w:t>ed</w:t>
      </w:r>
      <w:r w:rsidR="00EC2477" w:rsidRPr="00045A52">
        <w:rPr>
          <w:rFonts w:ascii="Garamond" w:hAnsi="Garamond" w:cs="Times New Roman"/>
          <w:sz w:val="22"/>
          <w:szCs w:val="22"/>
        </w:rPr>
        <w:t xml:space="preserve"> to crowd in all shouting at once. For the first time it sunk in that his </w:t>
      </w:r>
      <w:r w:rsidR="00C726A1">
        <w:rPr>
          <w:rFonts w:ascii="Garamond" w:hAnsi="Garamond" w:cs="Times New Roman"/>
          <w:sz w:val="22"/>
          <w:szCs w:val="22"/>
        </w:rPr>
        <w:t>‘</w:t>
      </w:r>
      <w:r w:rsidR="00EC2477" w:rsidRPr="00045A52">
        <w:rPr>
          <w:rFonts w:ascii="Garamond" w:hAnsi="Garamond" w:cs="Times New Roman"/>
          <w:sz w:val="22"/>
          <w:szCs w:val="22"/>
        </w:rPr>
        <w:t>sin</w:t>
      </w:r>
      <w:r w:rsidR="00C726A1">
        <w:rPr>
          <w:rFonts w:ascii="Garamond" w:hAnsi="Garamond" w:cs="Times New Roman"/>
          <w:sz w:val="22"/>
          <w:szCs w:val="22"/>
        </w:rPr>
        <w:t>’</w:t>
      </w:r>
      <w:r w:rsidR="00EC2477" w:rsidRPr="00045A52">
        <w:rPr>
          <w:rFonts w:ascii="Garamond" w:hAnsi="Garamond" w:cs="Times New Roman"/>
          <w:sz w:val="22"/>
          <w:szCs w:val="22"/>
        </w:rPr>
        <w:t xml:space="preserve"> was not just local gossip filling columns of a county quotidian, a little thrill next to the picture of little Jemima winning the gymkhana. He had assumed that the story might be whispered amongst relatives and passed laughingly around a few old school friends but this was clearly different. Three million people were reading this morning</w:t>
      </w:r>
      <w:r>
        <w:rPr>
          <w:rFonts w:ascii="Garamond" w:hAnsi="Garamond" w:cs="Times New Roman"/>
          <w:sz w:val="22"/>
          <w:szCs w:val="22"/>
        </w:rPr>
        <w:t>’s paper and</w:t>
      </w:r>
      <w:r w:rsidR="00EC2477" w:rsidRPr="00045A52">
        <w:rPr>
          <w:rFonts w:ascii="Garamond" w:hAnsi="Garamond" w:cs="Times New Roman"/>
          <w:sz w:val="22"/>
          <w:szCs w:val="22"/>
        </w:rPr>
        <w:t xml:space="preserve"> they </w:t>
      </w:r>
      <w:r w:rsidR="00EC2477" w:rsidRPr="00045A52">
        <w:rPr>
          <w:rFonts w:ascii="Garamond" w:hAnsi="Garamond" w:cs="Times New Roman"/>
          <w:sz w:val="22"/>
          <w:szCs w:val="22"/>
        </w:rPr>
        <w:lastRenderedPageBreak/>
        <w:t xml:space="preserve">would talk to millions more. And Eric was intending to at least double that with his </w:t>
      </w:r>
      <w:r w:rsidR="00C726A1">
        <w:rPr>
          <w:rFonts w:ascii="Garamond" w:hAnsi="Garamond" w:cs="Times New Roman"/>
          <w:sz w:val="22"/>
          <w:szCs w:val="22"/>
        </w:rPr>
        <w:t>‘</w:t>
      </w:r>
      <w:r w:rsidR="00EC2477" w:rsidRPr="00045A52">
        <w:rPr>
          <w:rFonts w:ascii="Garamond" w:hAnsi="Garamond" w:cs="Times New Roman"/>
          <w:sz w:val="22"/>
          <w:szCs w:val="22"/>
        </w:rPr>
        <w:t>counter-punch</w:t>
      </w:r>
      <w:r w:rsidR="00C726A1">
        <w:rPr>
          <w:rFonts w:ascii="Garamond" w:hAnsi="Garamond" w:cs="Times New Roman"/>
          <w:sz w:val="22"/>
          <w:szCs w:val="22"/>
        </w:rPr>
        <w:t>’</w:t>
      </w:r>
      <w:r w:rsidR="00EC2477" w:rsidRPr="00045A52">
        <w:rPr>
          <w:rFonts w:ascii="Garamond" w:hAnsi="Garamond" w:cs="Times New Roman"/>
          <w:sz w:val="22"/>
          <w:szCs w:val="22"/>
        </w:rPr>
        <w:t xml:space="preserve"> tomorrow. </w:t>
      </w:r>
    </w:p>
    <w:p w14:paraId="156AA7B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7B19783" w14:textId="04E9B51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People would point at him in the str</w:t>
      </w:r>
      <w:r w:rsidR="00C70C30">
        <w:rPr>
          <w:rFonts w:ascii="Garamond" w:hAnsi="Garamond" w:cs="Times New Roman"/>
          <w:sz w:val="22"/>
          <w:szCs w:val="22"/>
        </w:rPr>
        <w:t>eet, dogs bark at his shadow. John</w:t>
      </w:r>
      <w:r w:rsidRPr="00045A52">
        <w:rPr>
          <w:rFonts w:ascii="Garamond" w:hAnsi="Garamond" w:cs="Times New Roman"/>
          <w:sz w:val="22"/>
          <w:szCs w:val="22"/>
        </w:rPr>
        <w:t xml:space="preserve"> moved in closer behind Parnell and watched with interest as he cleared a path to their vehicle. It was a variety of magic. Since coming outside, Parnell had not broken stride. He had not stopped nor made any sudden movements, he was not touching anyone, he was not even overtly intimidating them but bodies were bouncing away from his presence. Like little magnets flipped into the air by the invisible field of some strong force of the same polarity. The crowd had been close</w:t>
      </w:r>
      <w:r w:rsidR="00C70C30">
        <w:rPr>
          <w:rFonts w:ascii="Garamond" w:hAnsi="Garamond" w:cs="Times New Roman"/>
          <w:sz w:val="22"/>
          <w:szCs w:val="22"/>
        </w:rPr>
        <w:t xml:space="preserve"> around them but as Parnell passed through</w:t>
      </w:r>
      <w:r w:rsidRPr="00045A52">
        <w:rPr>
          <w:rFonts w:ascii="Garamond" w:hAnsi="Garamond" w:cs="Times New Roman"/>
          <w:sz w:val="22"/>
          <w:szCs w:val="22"/>
        </w:rPr>
        <w:t xml:space="preserve"> it </w:t>
      </w:r>
      <w:r w:rsidR="00C70C30">
        <w:rPr>
          <w:rFonts w:ascii="Garamond" w:hAnsi="Garamond" w:cs="Times New Roman"/>
          <w:sz w:val="22"/>
          <w:szCs w:val="22"/>
        </w:rPr>
        <w:t xml:space="preserve">sprung </w:t>
      </w:r>
      <w:r w:rsidRPr="00045A52">
        <w:rPr>
          <w:rFonts w:ascii="Garamond" w:hAnsi="Garamond" w:cs="Times New Roman"/>
          <w:sz w:val="22"/>
          <w:szCs w:val="22"/>
        </w:rPr>
        <w:t>apart. He always inches away from actually touching anyone and yet they leaned awkwardly back or were uprooted in their effort to keep out of his strongly bounded personal space.</w:t>
      </w:r>
    </w:p>
    <w:p w14:paraId="330E499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62B01BF" w14:textId="1ADD5CE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w:t>
      </w:r>
      <w:r w:rsidR="00D3239C">
        <w:rPr>
          <w:rFonts w:ascii="Garamond" w:hAnsi="Garamond" w:cs="Times New Roman"/>
          <w:sz w:val="22"/>
          <w:szCs w:val="22"/>
        </w:rPr>
        <w:t>ohn kept as close as he could, f</w:t>
      </w:r>
      <w:r w:rsidRPr="00045A52">
        <w:rPr>
          <w:rFonts w:ascii="Garamond" w:hAnsi="Garamond" w:cs="Times New Roman"/>
          <w:sz w:val="22"/>
          <w:szCs w:val="22"/>
        </w:rPr>
        <w:t>illing the gap in Parnell</w:t>
      </w:r>
      <w:r w:rsidR="00C726A1">
        <w:rPr>
          <w:rFonts w:ascii="Garamond" w:hAnsi="Garamond" w:cs="Times New Roman"/>
          <w:sz w:val="22"/>
          <w:szCs w:val="22"/>
        </w:rPr>
        <w:t>’</w:t>
      </w:r>
      <w:r w:rsidRPr="00045A52">
        <w:rPr>
          <w:rFonts w:ascii="Garamond" w:hAnsi="Garamond" w:cs="Times New Roman"/>
          <w:sz w:val="22"/>
          <w:szCs w:val="22"/>
        </w:rPr>
        <w:t xml:space="preserve">s wake. They made it to a large red SUV with darkened windows that prevented anyone from seeing inside. It had the </w:t>
      </w:r>
      <w:r w:rsidR="0092660C">
        <w:rPr>
          <w:rFonts w:ascii="Garamond" w:hAnsi="Garamond" w:cs="Times New Roman"/>
          <w:sz w:val="22"/>
          <w:szCs w:val="22"/>
        </w:rPr>
        <w:t>Clarion</w:t>
      </w:r>
      <w:r w:rsidRPr="00045A52">
        <w:rPr>
          <w:rFonts w:ascii="Garamond" w:hAnsi="Garamond" w:cs="Times New Roman"/>
          <w:sz w:val="22"/>
          <w:szCs w:val="22"/>
        </w:rPr>
        <w:t xml:space="preserve"> logo printed along its side. Parnell shepherded Smith and his suitcase into the back seat and went round to the </w:t>
      </w:r>
      <w:r w:rsidR="00EB002C" w:rsidRPr="00045A52">
        <w:rPr>
          <w:rFonts w:ascii="Garamond" w:hAnsi="Garamond" w:cs="Times New Roman"/>
          <w:sz w:val="22"/>
          <w:szCs w:val="22"/>
        </w:rPr>
        <w:t>driver</w:t>
      </w:r>
      <w:r w:rsidR="00C726A1">
        <w:rPr>
          <w:rFonts w:ascii="Garamond" w:hAnsi="Garamond" w:cs="Times New Roman"/>
          <w:sz w:val="22"/>
          <w:szCs w:val="22"/>
        </w:rPr>
        <w:t>’</w:t>
      </w:r>
      <w:r w:rsidR="00EB002C" w:rsidRPr="00045A52">
        <w:rPr>
          <w:rFonts w:ascii="Garamond" w:hAnsi="Garamond" w:cs="Times New Roman"/>
          <w:sz w:val="22"/>
          <w:szCs w:val="22"/>
        </w:rPr>
        <w:t>s</w:t>
      </w:r>
      <w:r w:rsidRPr="00045A52">
        <w:rPr>
          <w:rFonts w:ascii="Garamond" w:hAnsi="Garamond" w:cs="Times New Roman"/>
          <w:sz w:val="22"/>
          <w:szCs w:val="22"/>
        </w:rPr>
        <w:t xml:space="preserve"> side. A few seconds later they were pulling into traffic. It had all happened so fast that John had barely registered the flashes and the shouts. </w:t>
      </w:r>
    </w:p>
    <w:p w14:paraId="7AEEE3E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9AB4914" w14:textId="3007AAE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had been aware of the press. </w:t>
      </w:r>
      <w:proofErr w:type="gramStart"/>
      <w:r w:rsidRPr="00045A52">
        <w:rPr>
          <w:rFonts w:ascii="Garamond" w:hAnsi="Garamond" w:cs="Times New Roman"/>
          <w:sz w:val="22"/>
          <w:szCs w:val="22"/>
        </w:rPr>
        <w:t>But only as a collective, crowded around him.</w:t>
      </w:r>
      <w:proofErr w:type="gramEnd"/>
      <w:r w:rsidRPr="00045A52">
        <w:rPr>
          <w:rFonts w:ascii="Garamond" w:hAnsi="Garamond" w:cs="Times New Roman"/>
          <w:sz w:val="22"/>
          <w:szCs w:val="22"/>
        </w:rPr>
        <w:t xml:space="preserve"> No one face had caught his eye. No individual word caught his ear. Here he was, experiencing life in the fast lane and it was all just a blur. A though</w:t>
      </w:r>
      <w:r w:rsidR="00425309">
        <w:rPr>
          <w:rFonts w:ascii="Garamond" w:hAnsi="Garamond" w:cs="Times New Roman"/>
          <w:sz w:val="22"/>
          <w:szCs w:val="22"/>
        </w:rPr>
        <w:t>t</w:t>
      </w:r>
      <w:r w:rsidRPr="00045A52">
        <w:rPr>
          <w:rFonts w:ascii="Garamond" w:hAnsi="Garamond" w:cs="Times New Roman"/>
          <w:sz w:val="22"/>
          <w:szCs w:val="22"/>
        </w:rPr>
        <w:t xml:space="preserve"> jumped into his mind and he scrabbled round to see if they were being chased. No, that would be crazy right? He relaxed into the comfy leather seat.</w:t>
      </w:r>
    </w:p>
    <w:p w14:paraId="50D900FC" w14:textId="77777777" w:rsidR="00425309" w:rsidRDefault="00425309" w:rsidP="00EC2477">
      <w:pPr>
        <w:pStyle w:val="NovelBody"/>
        <w:spacing w:line="240" w:lineRule="auto"/>
        <w:ind w:firstLine="0"/>
        <w:jc w:val="both"/>
        <w:rPr>
          <w:rFonts w:ascii="Garamond" w:hAnsi="Garamond" w:cs="Times New Roman"/>
          <w:sz w:val="22"/>
          <w:szCs w:val="22"/>
        </w:rPr>
      </w:pPr>
    </w:p>
    <w:p w14:paraId="7B1F447A" w14:textId="3A19C03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Thank you.</w:t>
      </w:r>
      <w:r>
        <w:rPr>
          <w:rFonts w:ascii="Garamond" w:hAnsi="Garamond" w:cs="Times New Roman"/>
          <w:sz w:val="22"/>
          <w:szCs w:val="22"/>
        </w:rPr>
        <w:t>”</w:t>
      </w:r>
    </w:p>
    <w:p w14:paraId="7992EFB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502E878" w14:textId="48D2C9A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w:t>
      </w:r>
      <w:r w:rsidR="00C726A1">
        <w:rPr>
          <w:rFonts w:ascii="Garamond" w:hAnsi="Garamond" w:cs="Times New Roman"/>
          <w:sz w:val="22"/>
          <w:szCs w:val="22"/>
        </w:rPr>
        <w:t>’</w:t>
      </w:r>
      <w:r w:rsidR="00EC2477" w:rsidRPr="00045A52">
        <w:rPr>
          <w:rFonts w:ascii="Garamond" w:hAnsi="Garamond" w:cs="Times New Roman"/>
          <w:sz w:val="22"/>
          <w:szCs w:val="22"/>
        </w:rPr>
        <w:t>re welcome. It</w:t>
      </w:r>
      <w:r w:rsidR="00C726A1">
        <w:rPr>
          <w:rFonts w:ascii="Garamond" w:hAnsi="Garamond" w:cs="Times New Roman"/>
          <w:sz w:val="22"/>
          <w:szCs w:val="22"/>
        </w:rPr>
        <w:t>’</w:t>
      </w:r>
      <w:r w:rsidR="00EC2477" w:rsidRPr="00045A52">
        <w:rPr>
          <w:rFonts w:ascii="Garamond" w:hAnsi="Garamond" w:cs="Times New Roman"/>
          <w:sz w:val="22"/>
          <w:szCs w:val="22"/>
        </w:rPr>
        <w:t>s my job. You did okay for your first time.</w:t>
      </w:r>
      <w:r>
        <w:rPr>
          <w:rFonts w:ascii="Garamond" w:hAnsi="Garamond" w:cs="Times New Roman"/>
          <w:sz w:val="22"/>
          <w:szCs w:val="22"/>
        </w:rPr>
        <w:t>”</w:t>
      </w:r>
      <w:r w:rsidR="00EC2477" w:rsidRPr="00045A52">
        <w:rPr>
          <w:rFonts w:ascii="Garamond" w:hAnsi="Garamond" w:cs="Times New Roman"/>
          <w:sz w:val="22"/>
          <w:szCs w:val="22"/>
        </w:rPr>
        <w:t xml:space="preserve"> Parnell glanced back in the mirror. </w:t>
      </w:r>
      <w:r>
        <w:rPr>
          <w:rFonts w:ascii="Garamond" w:hAnsi="Garamond" w:cs="Times New Roman"/>
          <w:sz w:val="22"/>
          <w:szCs w:val="22"/>
        </w:rPr>
        <w:t>“</w:t>
      </w:r>
      <w:r w:rsidR="00EC2477" w:rsidRPr="00045A52">
        <w:rPr>
          <w:rFonts w:ascii="Garamond" w:hAnsi="Garamond" w:cs="Times New Roman"/>
          <w:sz w:val="22"/>
          <w:szCs w:val="22"/>
        </w:rPr>
        <w:t>We</w:t>
      </w:r>
      <w:r w:rsidR="00C726A1">
        <w:rPr>
          <w:rFonts w:ascii="Garamond" w:hAnsi="Garamond" w:cs="Times New Roman"/>
          <w:sz w:val="22"/>
          <w:szCs w:val="22"/>
        </w:rPr>
        <w:t>’</w:t>
      </w:r>
      <w:r w:rsidR="00EC2477" w:rsidRPr="00045A52">
        <w:rPr>
          <w:rFonts w:ascii="Garamond" w:hAnsi="Garamond" w:cs="Times New Roman"/>
          <w:sz w:val="22"/>
          <w:szCs w:val="22"/>
        </w:rPr>
        <w:t xml:space="preserve">ll be at the </w:t>
      </w:r>
      <w:r w:rsidR="0092660C">
        <w:rPr>
          <w:rFonts w:ascii="Garamond" w:hAnsi="Garamond" w:cs="Times New Roman"/>
          <w:sz w:val="22"/>
          <w:szCs w:val="22"/>
        </w:rPr>
        <w:t>Clarion</w:t>
      </w:r>
      <w:r w:rsidR="00EC2477" w:rsidRPr="00045A52">
        <w:rPr>
          <w:rFonts w:ascii="Garamond" w:hAnsi="Garamond" w:cs="Times New Roman"/>
          <w:sz w:val="22"/>
          <w:szCs w:val="22"/>
        </w:rPr>
        <w:t xml:space="preserve"> in ten minutes. Your heart is still racing. Sit back and count your breaths.</w:t>
      </w:r>
      <w:r>
        <w:rPr>
          <w:rFonts w:ascii="Garamond" w:hAnsi="Garamond" w:cs="Times New Roman"/>
          <w:sz w:val="22"/>
          <w:szCs w:val="22"/>
        </w:rPr>
        <w:t>”</w:t>
      </w:r>
    </w:p>
    <w:p w14:paraId="2B9D04D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1D0276A" w14:textId="15721F0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Parnell was right, John was full of adrenaline. He tried to do as Parnell suggested. It wasn</w:t>
      </w:r>
      <w:r w:rsidR="00C726A1">
        <w:rPr>
          <w:rFonts w:ascii="Garamond" w:hAnsi="Garamond" w:cs="Times New Roman"/>
          <w:sz w:val="22"/>
          <w:szCs w:val="22"/>
        </w:rPr>
        <w:t>’</w:t>
      </w:r>
      <w:r w:rsidRPr="00045A52">
        <w:rPr>
          <w:rFonts w:ascii="Garamond" w:hAnsi="Garamond" w:cs="Times New Roman"/>
          <w:sz w:val="22"/>
          <w:szCs w:val="22"/>
        </w:rPr>
        <w:t xml:space="preserve">t easy but it seemed to help. A few minutes later they were passing through Trafalgar </w:t>
      </w:r>
      <w:r w:rsidR="00EB002C" w:rsidRPr="00045A52">
        <w:rPr>
          <w:rFonts w:ascii="Garamond" w:hAnsi="Garamond" w:cs="Times New Roman"/>
          <w:sz w:val="22"/>
          <w:szCs w:val="22"/>
        </w:rPr>
        <w:t>Square</w:t>
      </w:r>
      <w:r w:rsidRPr="00045A52">
        <w:rPr>
          <w:rFonts w:ascii="Garamond" w:hAnsi="Garamond" w:cs="Times New Roman"/>
          <w:sz w:val="22"/>
          <w:szCs w:val="22"/>
        </w:rPr>
        <w:t xml:space="preserve"> and along onto the Strand. John was relaxing and as they pulled onto Fleet </w:t>
      </w:r>
      <w:r w:rsidR="00EB002C" w:rsidRPr="00045A52">
        <w:rPr>
          <w:rFonts w:ascii="Garamond" w:hAnsi="Garamond" w:cs="Times New Roman"/>
          <w:sz w:val="22"/>
          <w:szCs w:val="22"/>
        </w:rPr>
        <w:t>Street</w:t>
      </w:r>
      <w:r w:rsidRPr="00045A52">
        <w:rPr>
          <w:rFonts w:ascii="Garamond" w:hAnsi="Garamond" w:cs="Times New Roman"/>
          <w:sz w:val="22"/>
          <w:szCs w:val="22"/>
        </w:rPr>
        <w:t xml:space="preserve"> he was almost enjoying himself. He half-wished the windows weren</w:t>
      </w:r>
      <w:r w:rsidR="00C726A1">
        <w:rPr>
          <w:rFonts w:ascii="Garamond" w:hAnsi="Garamond" w:cs="Times New Roman"/>
          <w:sz w:val="22"/>
          <w:szCs w:val="22"/>
        </w:rPr>
        <w:t>’</w:t>
      </w:r>
      <w:r w:rsidRPr="00045A52">
        <w:rPr>
          <w:rFonts w:ascii="Garamond" w:hAnsi="Garamond" w:cs="Times New Roman"/>
          <w:sz w:val="22"/>
          <w:szCs w:val="22"/>
        </w:rPr>
        <w:t>t tinted so that people could see him.</w:t>
      </w:r>
    </w:p>
    <w:p w14:paraId="6984EFE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BF3C443" w14:textId="1A8F16E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They pulled up outside the </w:t>
      </w:r>
      <w:r w:rsidR="0092660C">
        <w:rPr>
          <w:rFonts w:ascii="Garamond" w:hAnsi="Garamond" w:cs="Times New Roman"/>
          <w:sz w:val="22"/>
          <w:szCs w:val="22"/>
        </w:rPr>
        <w:t>Clarion</w:t>
      </w:r>
      <w:r w:rsidRPr="00045A52">
        <w:rPr>
          <w:rFonts w:ascii="Garamond" w:hAnsi="Garamond" w:cs="Times New Roman"/>
          <w:sz w:val="22"/>
          <w:szCs w:val="22"/>
        </w:rPr>
        <w:t xml:space="preserve"> and Parnell let him out. John glanced about himself but </w:t>
      </w:r>
      <w:r w:rsidR="00EB002C" w:rsidRPr="00045A52">
        <w:rPr>
          <w:rFonts w:ascii="Garamond" w:hAnsi="Garamond" w:cs="Times New Roman"/>
          <w:sz w:val="22"/>
          <w:szCs w:val="22"/>
        </w:rPr>
        <w:t>no one</w:t>
      </w:r>
      <w:r w:rsidRPr="00045A52">
        <w:rPr>
          <w:rFonts w:ascii="Garamond" w:hAnsi="Garamond" w:cs="Times New Roman"/>
          <w:sz w:val="22"/>
          <w:szCs w:val="22"/>
        </w:rPr>
        <w:t xml:space="preserve"> was paying them any attention whatsoever. Parnell handed the keys to a </w:t>
      </w:r>
      <w:r w:rsidR="0092660C">
        <w:rPr>
          <w:rFonts w:ascii="Garamond" w:hAnsi="Garamond" w:cs="Times New Roman"/>
          <w:sz w:val="22"/>
          <w:szCs w:val="22"/>
        </w:rPr>
        <w:t>Clarion</w:t>
      </w:r>
      <w:r w:rsidRPr="00045A52">
        <w:rPr>
          <w:rFonts w:ascii="Garamond" w:hAnsi="Garamond" w:cs="Times New Roman"/>
          <w:sz w:val="22"/>
          <w:szCs w:val="22"/>
        </w:rPr>
        <w:t xml:space="preserve"> security guard, and taking Smith</w:t>
      </w:r>
      <w:r w:rsidR="00C726A1">
        <w:rPr>
          <w:rFonts w:ascii="Garamond" w:hAnsi="Garamond" w:cs="Times New Roman"/>
          <w:sz w:val="22"/>
          <w:szCs w:val="22"/>
        </w:rPr>
        <w:t>’</w:t>
      </w:r>
      <w:r w:rsidRPr="00045A52">
        <w:rPr>
          <w:rFonts w:ascii="Garamond" w:hAnsi="Garamond" w:cs="Times New Roman"/>
          <w:sz w:val="22"/>
          <w:szCs w:val="22"/>
        </w:rPr>
        <w:t>s case in one enormous hand. He led him into the building. This time, they were waved straight though reception. Waiting for the lift Parnell spoke again.</w:t>
      </w:r>
    </w:p>
    <w:p w14:paraId="41BD0E4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CD9FF75" w14:textId="3F77F2B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Did you know that in the seventeen hundreds the Fleet was still an open river? It was London</w:t>
      </w:r>
      <w:r w:rsidR="00C726A1">
        <w:rPr>
          <w:rFonts w:ascii="Garamond" w:hAnsi="Garamond" w:cs="Times New Roman"/>
          <w:sz w:val="22"/>
          <w:szCs w:val="22"/>
        </w:rPr>
        <w:t>’</w:t>
      </w:r>
      <w:r w:rsidR="00EC2477" w:rsidRPr="00045A52">
        <w:rPr>
          <w:rFonts w:ascii="Garamond" w:hAnsi="Garamond" w:cs="Times New Roman"/>
          <w:sz w:val="22"/>
          <w:szCs w:val="22"/>
        </w:rPr>
        <w:t>s gutter, the combined filth of human and animal population oozed down it into the Thames. Tanners and slaughter-men dumped the carcasses of dead animals into it. A goodly number of human bodies found the</w:t>
      </w:r>
      <w:r w:rsidR="00606789">
        <w:rPr>
          <w:rFonts w:ascii="Garamond" w:hAnsi="Garamond" w:cs="Times New Roman"/>
          <w:sz w:val="22"/>
          <w:szCs w:val="22"/>
        </w:rPr>
        <w:t>ir</w:t>
      </w:r>
      <w:r w:rsidR="00EC2477" w:rsidRPr="00045A52">
        <w:rPr>
          <w:rFonts w:ascii="Garamond" w:hAnsi="Garamond" w:cs="Times New Roman"/>
          <w:sz w:val="22"/>
          <w:szCs w:val="22"/>
        </w:rPr>
        <w:t xml:space="preserve"> way there too. The stench was like nothing we can imagine. In the end, everyone got so sick of the foul and disgusting river of filth they buried it underground and paved it over.</w:t>
      </w:r>
      <w:r>
        <w:rPr>
          <w:rFonts w:ascii="Garamond" w:hAnsi="Garamond" w:cs="Times New Roman"/>
          <w:sz w:val="22"/>
          <w:szCs w:val="22"/>
        </w:rPr>
        <w:t>”</w:t>
      </w:r>
    </w:p>
    <w:p w14:paraId="2229E56D" w14:textId="77777777" w:rsidR="00EC2477" w:rsidRPr="00045A52" w:rsidRDefault="00EC2477" w:rsidP="00EC2477">
      <w:pPr>
        <w:pStyle w:val="NovelBody"/>
        <w:spacing w:line="240" w:lineRule="auto"/>
        <w:ind w:firstLine="0"/>
        <w:jc w:val="both"/>
        <w:rPr>
          <w:rFonts w:ascii="Garamond" w:hAnsi="Garamond"/>
          <w:sz w:val="22"/>
          <w:szCs w:val="22"/>
        </w:rPr>
      </w:pPr>
    </w:p>
    <w:p w14:paraId="3C5349BC" w14:textId="655FBB2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Or</w:t>
      </w:r>
      <w:r w:rsidR="00606789">
        <w:rPr>
          <w:rFonts w:ascii="Garamond" w:hAnsi="Garamond" w:cs="Times New Roman"/>
          <w:sz w:val="22"/>
          <w:szCs w:val="22"/>
        </w:rPr>
        <w:t xml:space="preserve"> at least they thought they did,</w:t>
      </w:r>
      <w:r>
        <w:rPr>
          <w:rFonts w:ascii="Garamond" w:hAnsi="Garamond" w:cs="Times New Roman"/>
          <w:sz w:val="22"/>
          <w:szCs w:val="22"/>
        </w:rPr>
        <w:t>”</w:t>
      </w:r>
      <w:r w:rsidR="00EC2477" w:rsidRPr="00045A52">
        <w:rPr>
          <w:rFonts w:ascii="Garamond" w:hAnsi="Garamond" w:cs="Times New Roman"/>
          <w:sz w:val="22"/>
          <w:szCs w:val="22"/>
        </w:rPr>
        <w:t xml:space="preserve"> John said as the lift opened for him. Parnell gestured John inside but stayed in the corridor. He held onto John case and with the other hand held up four fingers. John pressed the corresponding button. </w:t>
      </w:r>
      <w:r>
        <w:rPr>
          <w:rFonts w:ascii="Garamond" w:hAnsi="Garamond" w:cs="Times New Roman"/>
          <w:sz w:val="22"/>
          <w:szCs w:val="22"/>
        </w:rPr>
        <w:t>“</w:t>
      </w:r>
      <w:r w:rsidR="00EC2477" w:rsidRPr="00045A52">
        <w:rPr>
          <w:rFonts w:ascii="Garamond" w:hAnsi="Garamond" w:cs="Times New Roman"/>
          <w:sz w:val="22"/>
          <w:szCs w:val="22"/>
        </w:rPr>
        <w:t xml:space="preserve">Do </w:t>
      </w:r>
      <w:r w:rsidR="00EC2477" w:rsidRPr="00045A52">
        <w:rPr>
          <w:rFonts w:ascii="Garamond" w:hAnsi="Garamond" w:cs="Times New Roman"/>
          <w:sz w:val="22"/>
          <w:szCs w:val="22"/>
        </w:rPr>
        <w:lastRenderedPageBreak/>
        <w:t>you ever get used to the stench?</w:t>
      </w:r>
      <w:r>
        <w:rPr>
          <w:rFonts w:ascii="Garamond" w:hAnsi="Garamond" w:cs="Times New Roman"/>
          <w:sz w:val="22"/>
          <w:szCs w:val="22"/>
        </w:rPr>
        <w:t>”</w:t>
      </w:r>
    </w:p>
    <w:p w14:paraId="6240818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B69FF0" w14:textId="337502D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Parnell </w:t>
      </w:r>
      <w:proofErr w:type="spellStart"/>
      <w:r w:rsidRPr="00045A52">
        <w:rPr>
          <w:rFonts w:ascii="Garamond" w:hAnsi="Garamond" w:cs="Times New Roman"/>
          <w:sz w:val="22"/>
          <w:szCs w:val="22"/>
        </w:rPr>
        <w:t>Brockgrove</w:t>
      </w:r>
      <w:proofErr w:type="spellEnd"/>
      <w:r w:rsidRPr="00045A52">
        <w:rPr>
          <w:rFonts w:ascii="Garamond" w:hAnsi="Garamond" w:cs="Times New Roman"/>
          <w:sz w:val="22"/>
          <w:szCs w:val="22"/>
        </w:rPr>
        <w:t xml:space="preserve"> shrugged and turned on his heel, a complex set of movements involving the rearranging of a large number of very solid muscles. The grace an</w:t>
      </w:r>
      <w:r w:rsidR="00A63D0C">
        <w:rPr>
          <w:rFonts w:ascii="Garamond" w:hAnsi="Garamond" w:cs="Times New Roman"/>
          <w:sz w:val="22"/>
          <w:szCs w:val="22"/>
        </w:rPr>
        <w:t xml:space="preserve">d economy with which he did it hinted at </w:t>
      </w:r>
      <w:r w:rsidRPr="00045A52">
        <w:rPr>
          <w:rFonts w:ascii="Garamond" w:hAnsi="Garamond" w:cs="Times New Roman"/>
          <w:sz w:val="22"/>
          <w:szCs w:val="22"/>
        </w:rPr>
        <w:t>the secret of his success as a bodyguard and bouncer. Such was his poise and skill that he could effortlessly deflect any blows that came towards him. The slow moving gentleness and deceptive economy o</w:t>
      </w:r>
      <w:r w:rsidR="009B1556">
        <w:rPr>
          <w:rFonts w:ascii="Garamond" w:hAnsi="Garamond" w:cs="Times New Roman"/>
          <w:sz w:val="22"/>
          <w:szCs w:val="22"/>
        </w:rPr>
        <w:t>f movement with which he did it</w:t>
      </w:r>
      <w:r w:rsidRPr="00045A52">
        <w:rPr>
          <w:rFonts w:ascii="Garamond" w:hAnsi="Garamond" w:cs="Times New Roman"/>
          <w:sz w:val="22"/>
          <w:szCs w:val="22"/>
        </w:rPr>
        <w:t xml:space="preserve"> left anyone watching with the impression that the attacker had bounced off some magical force field that surrounded this gentle giant. </w:t>
      </w:r>
      <w:r w:rsidR="00A63D0C" w:rsidRPr="00045A52">
        <w:rPr>
          <w:rFonts w:ascii="Garamond" w:hAnsi="Garamond" w:cs="Times New Roman"/>
          <w:sz w:val="22"/>
          <w:szCs w:val="22"/>
        </w:rPr>
        <w:t>People, punches and all shapes of trouble would literally bounce off him</w:t>
      </w:r>
      <w:proofErr w:type="gramStart"/>
      <w:r w:rsidR="00A63D0C" w:rsidRPr="00045A52">
        <w:rPr>
          <w:rFonts w:ascii="Garamond" w:hAnsi="Garamond" w:cs="Times New Roman"/>
          <w:sz w:val="22"/>
          <w:szCs w:val="22"/>
        </w:rPr>
        <w:t>.</w:t>
      </w:r>
      <w:r w:rsidR="007313D9">
        <w:rPr>
          <w:rFonts w:ascii="Garamond" w:hAnsi="Garamond" w:cs="Times New Roman"/>
          <w:sz w:val="22"/>
          <w:szCs w:val="22"/>
        </w:rPr>
        <w:t>`</w:t>
      </w:r>
      <w:proofErr w:type="gramEnd"/>
    </w:p>
    <w:p w14:paraId="7C22B05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9D43154" w14:textId="77777777" w:rsidR="00EC2477" w:rsidRPr="00045A52" w:rsidRDefault="00EC2477" w:rsidP="00EB002C">
      <w:pPr>
        <w:pStyle w:val="NovelBody"/>
        <w:spacing w:line="240" w:lineRule="auto"/>
        <w:ind w:firstLine="0"/>
        <w:jc w:val="center"/>
        <w:rPr>
          <w:rFonts w:ascii="Garamond" w:hAnsi="Garamond" w:cs="Times New Roman"/>
          <w:sz w:val="22"/>
          <w:szCs w:val="22"/>
        </w:rPr>
      </w:pPr>
      <w:r w:rsidRPr="00045A52">
        <w:rPr>
          <w:rFonts w:ascii="Garamond" w:hAnsi="Garamond" w:cs="Times New Roman"/>
          <w:sz w:val="22"/>
          <w:szCs w:val="22"/>
        </w:rPr>
        <w:t>~</w:t>
      </w:r>
    </w:p>
    <w:p w14:paraId="3C754C0B" w14:textId="27F56B41" w:rsidR="00EC2477" w:rsidRPr="00045A52" w:rsidRDefault="00B9024E"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The secret of how Parnell</w:t>
      </w:r>
      <w:r w:rsidR="00EC2477" w:rsidRPr="00045A52">
        <w:rPr>
          <w:rFonts w:ascii="Garamond" w:hAnsi="Garamond" w:cs="Times New Roman"/>
          <w:sz w:val="22"/>
          <w:szCs w:val="22"/>
        </w:rPr>
        <w:t xml:space="preserve"> did this was open to anyone to learn. All they would have to do would be to spend ten solid years paying mindful attention to their every movement and practising for a few hours each day a simple sequence of Chinese callisthenics. Anyone could learn it. People often made the mistake of assuming that the reason he could perform this magic was because Parnell was a six foot six, twenty stone natural athlete with a build that would give the World Heavyweight Champion cause for pause before coming to blows with Parnell. </w:t>
      </w:r>
    </w:p>
    <w:p w14:paraId="7AF3046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7FBFAE4" w14:textId="67839D4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real essence of his methods came from what he had been taught by a sprightly Chinese dentist and a weedy ex-librarian from Slough. For the last ten years Parnell had been learning </w:t>
      </w:r>
      <w:proofErr w:type="spellStart"/>
      <w:r w:rsidRPr="00045A52">
        <w:rPr>
          <w:rFonts w:ascii="Garamond" w:hAnsi="Garamond" w:cs="Times New Roman"/>
          <w:sz w:val="22"/>
          <w:szCs w:val="22"/>
        </w:rPr>
        <w:t>T</w:t>
      </w:r>
      <w:r w:rsidR="00C726A1">
        <w:rPr>
          <w:rFonts w:ascii="Garamond" w:hAnsi="Garamond" w:cs="Times New Roman"/>
          <w:sz w:val="22"/>
          <w:szCs w:val="22"/>
        </w:rPr>
        <w:t>’</w:t>
      </w:r>
      <w:r w:rsidRPr="00045A52">
        <w:rPr>
          <w:rFonts w:ascii="Garamond" w:hAnsi="Garamond" w:cs="Times New Roman"/>
          <w:sz w:val="22"/>
          <w:szCs w:val="22"/>
        </w:rPr>
        <w:t>ai</w:t>
      </w:r>
      <w:proofErr w:type="spellEnd"/>
      <w:r w:rsidRPr="00045A52">
        <w:rPr>
          <w:rFonts w:ascii="Garamond" w:hAnsi="Garamond" w:cs="Times New Roman"/>
          <w:sz w:val="22"/>
          <w:szCs w:val="22"/>
        </w:rPr>
        <w:t xml:space="preserve"> Chi </w:t>
      </w:r>
      <w:proofErr w:type="spellStart"/>
      <w:r w:rsidRPr="00045A52">
        <w:rPr>
          <w:rFonts w:ascii="Garamond" w:hAnsi="Garamond" w:cs="Times New Roman"/>
          <w:sz w:val="22"/>
          <w:szCs w:val="22"/>
        </w:rPr>
        <w:t>Chuan</w:t>
      </w:r>
      <w:proofErr w:type="spellEnd"/>
      <w:r w:rsidRPr="00045A52">
        <w:rPr>
          <w:rFonts w:ascii="Garamond" w:hAnsi="Garamond" w:cs="Times New Roman"/>
          <w:sz w:val="22"/>
          <w:szCs w:val="22"/>
        </w:rPr>
        <w:t xml:space="preserve"> at the school of Master Chou and Master Phillips. </w:t>
      </w:r>
      <w:proofErr w:type="spellStart"/>
      <w:r w:rsidRPr="00045A52">
        <w:rPr>
          <w:rFonts w:ascii="Garamond" w:hAnsi="Garamond" w:cs="Times New Roman"/>
          <w:sz w:val="22"/>
          <w:szCs w:val="22"/>
        </w:rPr>
        <w:t>T</w:t>
      </w:r>
      <w:r w:rsidR="00C726A1">
        <w:rPr>
          <w:rFonts w:ascii="Garamond" w:hAnsi="Garamond" w:cs="Times New Roman"/>
          <w:sz w:val="22"/>
          <w:szCs w:val="22"/>
        </w:rPr>
        <w:t>’</w:t>
      </w:r>
      <w:r w:rsidRPr="00045A52">
        <w:rPr>
          <w:rFonts w:ascii="Garamond" w:hAnsi="Garamond" w:cs="Times New Roman"/>
          <w:sz w:val="22"/>
          <w:szCs w:val="22"/>
        </w:rPr>
        <w:t>ai</w:t>
      </w:r>
      <w:proofErr w:type="spellEnd"/>
      <w:r w:rsidRPr="00045A52">
        <w:rPr>
          <w:rFonts w:ascii="Garamond" w:hAnsi="Garamond" w:cs="Times New Roman"/>
          <w:sz w:val="22"/>
          <w:szCs w:val="22"/>
        </w:rPr>
        <w:t xml:space="preserve"> Chi seen by the uninitiated as the ancient Chinese art of directing invisible traffic slowly, to its initiates it was the Chinese art of directing invisible traffic. Having only been invented in the mid seventeen hundreds it could hardly be called ancient by Chinese standards and the </w:t>
      </w:r>
      <w:r w:rsidR="00C726A1">
        <w:rPr>
          <w:rFonts w:ascii="Garamond" w:hAnsi="Garamond" w:cs="Times New Roman"/>
          <w:sz w:val="22"/>
          <w:szCs w:val="22"/>
        </w:rPr>
        <w:t>‘</w:t>
      </w:r>
      <w:r w:rsidRPr="00045A52">
        <w:rPr>
          <w:rFonts w:ascii="Garamond" w:hAnsi="Garamond" w:cs="Times New Roman"/>
          <w:sz w:val="22"/>
          <w:szCs w:val="22"/>
        </w:rPr>
        <w:t>traffic</w:t>
      </w:r>
      <w:r w:rsidR="00C726A1">
        <w:rPr>
          <w:rFonts w:ascii="Garamond" w:hAnsi="Garamond" w:cs="Times New Roman"/>
          <w:sz w:val="22"/>
          <w:szCs w:val="22"/>
        </w:rPr>
        <w:t>’</w:t>
      </w:r>
      <w:r w:rsidRPr="00045A52">
        <w:rPr>
          <w:rFonts w:ascii="Garamond" w:hAnsi="Garamond" w:cs="Times New Roman"/>
          <w:sz w:val="22"/>
          <w:szCs w:val="22"/>
        </w:rPr>
        <w:t xml:space="preserve"> was more commonly referred to as </w:t>
      </w:r>
      <w:r w:rsidR="00C726A1">
        <w:rPr>
          <w:rFonts w:ascii="Garamond" w:hAnsi="Garamond" w:cs="Times New Roman"/>
          <w:sz w:val="22"/>
          <w:szCs w:val="22"/>
        </w:rPr>
        <w:t>‘</w:t>
      </w:r>
      <w:r w:rsidRPr="00045A52">
        <w:rPr>
          <w:rFonts w:ascii="Garamond" w:hAnsi="Garamond" w:cs="Times New Roman"/>
          <w:sz w:val="22"/>
          <w:szCs w:val="22"/>
        </w:rPr>
        <w:t>chi</w:t>
      </w:r>
      <w:r w:rsidR="00C726A1">
        <w:rPr>
          <w:rFonts w:ascii="Garamond" w:hAnsi="Garamond" w:cs="Times New Roman"/>
          <w:sz w:val="22"/>
          <w:szCs w:val="22"/>
        </w:rPr>
        <w:t>’</w:t>
      </w:r>
      <w:r w:rsidRPr="00045A52">
        <w:rPr>
          <w:rFonts w:ascii="Garamond" w:hAnsi="Garamond" w:cs="Times New Roman"/>
          <w:sz w:val="22"/>
          <w:szCs w:val="22"/>
        </w:rPr>
        <w:t xml:space="preserve">, a metaphorical measure of </w:t>
      </w:r>
      <w:r w:rsidRPr="00045A52">
        <w:rPr>
          <w:rFonts w:ascii="Garamond" w:hAnsi="Garamond" w:cs="Times New Roman"/>
          <w:sz w:val="22"/>
          <w:szCs w:val="22"/>
        </w:rPr>
        <w:lastRenderedPageBreak/>
        <w:t>internal energy to be directed into fluid and effective movement. It need not necessarily be done slowly, but when practising a student has so many subtle adjustments to be aware of that the slower they go the more they can learn and improve. Parnell was one of the school</w:t>
      </w:r>
      <w:r w:rsidR="00202FFF">
        <w:rPr>
          <w:rFonts w:ascii="Garamond" w:hAnsi="Garamond" w:cs="Times New Roman"/>
          <w:sz w:val="22"/>
          <w:szCs w:val="22"/>
        </w:rPr>
        <w:t>’</w:t>
      </w:r>
      <w:r w:rsidRPr="00045A52">
        <w:rPr>
          <w:rFonts w:ascii="Garamond" w:hAnsi="Garamond" w:cs="Times New Roman"/>
          <w:sz w:val="22"/>
          <w:szCs w:val="22"/>
        </w:rPr>
        <w:t xml:space="preserve">s slowest pupils. </w:t>
      </w:r>
    </w:p>
    <w:p w14:paraId="78D4EE3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C2C730" w14:textId="22B33CC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In the ten years he had been going to Chou and Phillips, Parnell had learnt that this size and strength would count for nothing unless they were properly channelled. He had learnt this the slow and gradual way of all valuable knowledge. And if he were to forget to use his mind alongside this body his teachers would always catch it, demonstrating the power of a well-placed twitch of the muscle that sent him flying across the room. Considering that both Master Chou and Master Phillips were into their sixties and about five foot five apiece it was a clear lesson. </w:t>
      </w:r>
    </w:p>
    <w:p w14:paraId="1A6039C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896649B" w14:textId="5DCAD4A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Master Chou was a direct line pupil of the Yang family. Master Yang Lu-</w:t>
      </w:r>
      <w:proofErr w:type="spellStart"/>
      <w:r w:rsidRPr="00045A52">
        <w:rPr>
          <w:rFonts w:ascii="Garamond" w:hAnsi="Garamond" w:cs="Times New Roman"/>
          <w:sz w:val="22"/>
          <w:szCs w:val="22"/>
        </w:rPr>
        <w:t>chan</w:t>
      </w:r>
      <w:proofErr w:type="spellEnd"/>
      <w:r w:rsidRPr="00045A52">
        <w:rPr>
          <w:rFonts w:ascii="Garamond" w:hAnsi="Garamond" w:cs="Times New Roman"/>
          <w:sz w:val="22"/>
          <w:szCs w:val="22"/>
        </w:rPr>
        <w:t xml:space="preserve"> (1799-1872) known as Yang</w:t>
      </w:r>
      <w:r w:rsidR="00202FFF">
        <w:rPr>
          <w:rFonts w:ascii="Garamond" w:hAnsi="Garamond" w:cs="Times New Roman"/>
          <w:sz w:val="22"/>
          <w:szCs w:val="22"/>
        </w:rPr>
        <w:t xml:space="preserve"> the U</w:t>
      </w:r>
      <w:r w:rsidRPr="00045A52">
        <w:rPr>
          <w:rFonts w:ascii="Garamond" w:hAnsi="Garamond" w:cs="Times New Roman"/>
          <w:sz w:val="22"/>
          <w:szCs w:val="22"/>
        </w:rPr>
        <w:t xml:space="preserve">nsurpassed, had learnt </w:t>
      </w:r>
      <w:proofErr w:type="spellStart"/>
      <w:r w:rsidRPr="00045A52">
        <w:rPr>
          <w:rFonts w:ascii="Garamond" w:hAnsi="Garamond" w:cs="Times New Roman"/>
          <w:sz w:val="22"/>
          <w:szCs w:val="22"/>
        </w:rPr>
        <w:t>T</w:t>
      </w:r>
      <w:r w:rsidR="00C726A1">
        <w:rPr>
          <w:rFonts w:ascii="Garamond" w:hAnsi="Garamond" w:cs="Times New Roman"/>
          <w:sz w:val="22"/>
          <w:szCs w:val="22"/>
        </w:rPr>
        <w:t>’</w:t>
      </w:r>
      <w:r w:rsidRPr="00045A52">
        <w:rPr>
          <w:rFonts w:ascii="Garamond" w:hAnsi="Garamond" w:cs="Times New Roman"/>
          <w:sz w:val="22"/>
          <w:szCs w:val="22"/>
        </w:rPr>
        <w:t>ai</w:t>
      </w:r>
      <w:proofErr w:type="spellEnd"/>
      <w:r w:rsidRPr="00045A52">
        <w:rPr>
          <w:rFonts w:ascii="Garamond" w:hAnsi="Garamond" w:cs="Times New Roman"/>
          <w:sz w:val="22"/>
          <w:szCs w:val="22"/>
        </w:rPr>
        <w:t xml:space="preserve"> Chi </w:t>
      </w:r>
      <w:proofErr w:type="spellStart"/>
      <w:r w:rsidRPr="00045A52">
        <w:rPr>
          <w:rFonts w:ascii="Garamond" w:hAnsi="Garamond" w:cs="Times New Roman"/>
          <w:sz w:val="22"/>
          <w:szCs w:val="22"/>
        </w:rPr>
        <w:t>Chuan</w:t>
      </w:r>
      <w:proofErr w:type="spellEnd"/>
      <w:r w:rsidRPr="00045A52">
        <w:rPr>
          <w:rFonts w:ascii="Garamond" w:hAnsi="Garamond" w:cs="Times New Roman"/>
          <w:sz w:val="22"/>
          <w:szCs w:val="22"/>
        </w:rPr>
        <w:t xml:space="preserve">, literally translated as </w:t>
      </w:r>
      <w:r w:rsidR="00C726A1">
        <w:rPr>
          <w:rFonts w:ascii="Garamond" w:hAnsi="Garamond" w:cs="Times New Roman"/>
          <w:sz w:val="22"/>
          <w:szCs w:val="22"/>
        </w:rPr>
        <w:t>‘</w:t>
      </w:r>
      <w:r w:rsidRPr="00045A52">
        <w:rPr>
          <w:rFonts w:ascii="Garamond" w:hAnsi="Garamond" w:cs="Times New Roman"/>
          <w:sz w:val="22"/>
          <w:szCs w:val="22"/>
        </w:rPr>
        <w:t>Supreme Ultimate Fist</w:t>
      </w:r>
      <w:r w:rsidR="00C726A1">
        <w:rPr>
          <w:rFonts w:ascii="Garamond" w:hAnsi="Garamond" w:cs="Times New Roman"/>
          <w:sz w:val="22"/>
          <w:szCs w:val="22"/>
        </w:rPr>
        <w:t>’</w:t>
      </w:r>
      <w:r w:rsidRPr="00045A52">
        <w:rPr>
          <w:rFonts w:ascii="Garamond" w:hAnsi="Garamond" w:cs="Times New Roman"/>
          <w:sz w:val="22"/>
          <w:szCs w:val="22"/>
        </w:rPr>
        <w:t xml:space="preserve">, by peering through a fence at the </w:t>
      </w:r>
      <w:proofErr w:type="spellStart"/>
      <w:r w:rsidRPr="00045A52">
        <w:rPr>
          <w:rFonts w:ascii="Garamond" w:hAnsi="Garamond" w:cs="Times New Roman"/>
          <w:sz w:val="22"/>
          <w:szCs w:val="22"/>
        </w:rPr>
        <w:t>the</w:t>
      </w:r>
      <w:proofErr w:type="spellEnd"/>
      <w:r w:rsidRPr="00045A52">
        <w:rPr>
          <w:rFonts w:ascii="Garamond" w:hAnsi="Garamond" w:cs="Times New Roman"/>
          <w:sz w:val="22"/>
          <w:szCs w:val="22"/>
        </w:rPr>
        <w:t xml:space="preserve"> secret practice of a famous martial arts teacher Chen Chang-</w:t>
      </w:r>
      <w:proofErr w:type="spellStart"/>
      <w:r w:rsidRPr="00045A52">
        <w:rPr>
          <w:rFonts w:ascii="Garamond" w:hAnsi="Garamond" w:cs="Times New Roman"/>
          <w:sz w:val="22"/>
          <w:szCs w:val="22"/>
        </w:rPr>
        <w:t>hsing</w:t>
      </w:r>
      <w:proofErr w:type="spellEnd"/>
      <w:r w:rsidRPr="00045A52">
        <w:rPr>
          <w:rFonts w:ascii="Garamond" w:hAnsi="Garamond" w:cs="Times New Roman"/>
          <w:sz w:val="22"/>
          <w:szCs w:val="22"/>
        </w:rPr>
        <w:t>. At night he would practice what he had seen, rediscovering for himself the secrets Chen taught. One day Chen saw this young man and recognised his own style being so expertly performed. Ignoring the culture of secrecy surround</w:t>
      </w:r>
      <w:r w:rsidR="00202FFF">
        <w:rPr>
          <w:rFonts w:ascii="Garamond" w:hAnsi="Garamond" w:cs="Times New Roman"/>
          <w:sz w:val="22"/>
          <w:szCs w:val="22"/>
        </w:rPr>
        <w:t>ing</w:t>
      </w:r>
      <w:r w:rsidRPr="00045A52">
        <w:rPr>
          <w:rFonts w:ascii="Garamond" w:hAnsi="Garamond" w:cs="Times New Roman"/>
          <w:sz w:val="22"/>
          <w:szCs w:val="22"/>
        </w:rPr>
        <w:t xml:space="preserve"> martial arts at the time, he took Yang on as a pupil but was very quickly surpassed by his student. Yang </w:t>
      </w:r>
      <w:r w:rsidR="00202FFF">
        <w:rPr>
          <w:rFonts w:ascii="Garamond" w:hAnsi="Garamond" w:cs="Times New Roman"/>
          <w:sz w:val="22"/>
          <w:szCs w:val="22"/>
        </w:rPr>
        <w:t>left and founded his own school</w:t>
      </w:r>
      <w:r w:rsidRPr="00045A52">
        <w:rPr>
          <w:rFonts w:ascii="Garamond" w:hAnsi="Garamond" w:cs="Times New Roman"/>
          <w:sz w:val="22"/>
          <w:szCs w:val="22"/>
        </w:rPr>
        <w:t xml:space="preserve"> which flourished and such was his reputation that he even taught at the imperial court. His sons learnt from their father but did not always maintain his tradition with the diligence he would have liked.</w:t>
      </w:r>
    </w:p>
    <w:p w14:paraId="3C9E872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8B45603" w14:textId="0BE00CA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His grandson, Yang Cheng-</w:t>
      </w:r>
      <w:proofErr w:type="spellStart"/>
      <w:r w:rsidRPr="00045A52">
        <w:rPr>
          <w:rFonts w:ascii="Garamond" w:hAnsi="Garamond" w:cs="Times New Roman"/>
          <w:sz w:val="22"/>
          <w:szCs w:val="22"/>
        </w:rPr>
        <w:t>fu</w:t>
      </w:r>
      <w:proofErr w:type="spellEnd"/>
      <w:r w:rsidR="00202FFF">
        <w:rPr>
          <w:rFonts w:ascii="Garamond" w:hAnsi="Garamond" w:cs="Times New Roman"/>
          <w:sz w:val="22"/>
          <w:szCs w:val="22"/>
        </w:rPr>
        <w:t xml:space="preserve"> (1883-1936) known as Yang the I</w:t>
      </w:r>
      <w:r w:rsidRPr="00045A52">
        <w:rPr>
          <w:rFonts w:ascii="Garamond" w:hAnsi="Garamond" w:cs="Times New Roman"/>
          <w:sz w:val="22"/>
          <w:szCs w:val="22"/>
        </w:rPr>
        <w:t xml:space="preserve">nvincible, was responsible for popularising the family style and gathering a group of very talented and dedicated students. </w:t>
      </w:r>
      <w:r w:rsidRPr="00045A52">
        <w:rPr>
          <w:rFonts w:ascii="Garamond" w:hAnsi="Garamond" w:cs="Times New Roman"/>
          <w:sz w:val="22"/>
          <w:szCs w:val="22"/>
        </w:rPr>
        <w:lastRenderedPageBreak/>
        <w:t xml:space="preserve">Following the Chinese revolution, several of these including Lee </w:t>
      </w:r>
      <w:proofErr w:type="spellStart"/>
      <w:r w:rsidRPr="00045A52">
        <w:rPr>
          <w:rFonts w:ascii="Garamond" w:hAnsi="Garamond" w:cs="Times New Roman"/>
          <w:sz w:val="22"/>
          <w:szCs w:val="22"/>
        </w:rPr>
        <w:t>Shu-pak</w:t>
      </w:r>
      <w:proofErr w:type="spellEnd"/>
      <w:r w:rsidRPr="00045A52">
        <w:rPr>
          <w:rFonts w:ascii="Garamond" w:hAnsi="Garamond" w:cs="Times New Roman"/>
          <w:sz w:val="22"/>
          <w:szCs w:val="22"/>
        </w:rPr>
        <w:t xml:space="preserve"> and Cheng Man-</w:t>
      </w:r>
      <w:proofErr w:type="spellStart"/>
      <w:r w:rsidRPr="00045A52">
        <w:rPr>
          <w:rFonts w:ascii="Garamond" w:hAnsi="Garamond" w:cs="Times New Roman"/>
          <w:sz w:val="22"/>
          <w:szCs w:val="22"/>
        </w:rPr>
        <w:t>ching</w:t>
      </w:r>
      <w:proofErr w:type="spellEnd"/>
      <w:r w:rsidRPr="00045A52">
        <w:rPr>
          <w:rFonts w:ascii="Garamond" w:hAnsi="Garamond" w:cs="Times New Roman"/>
          <w:sz w:val="22"/>
          <w:szCs w:val="22"/>
        </w:rPr>
        <w:t xml:space="preserve"> found themselves in Hong Kong where Chou, then a young dentistry student, started learning their art. </w:t>
      </w:r>
    </w:p>
    <w:p w14:paraId="29547F5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9A5122E" w14:textId="1759C71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Simon Phillips was born and lived the first 20 years of his life in Slough. He had been a quiet, introspective child. He had first read about the history and mystery of China as </w:t>
      </w:r>
      <w:r w:rsidR="00202FFF">
        <w:rPr>
          <w:rFonts w:ascii="Garamond" w:hAnsi="Garamond" w:cs="Times New Roman"/>
          <w:sz w:val="22"/>
          <w:szCs w:val="22"/>
        </w:rPr>
        <w:t>a boy</w:t>
      </w:r>
      <w:r w:rsidRPr="00045A52">
        <w:rPr>
          <w:rFonts w:ascii="Garamond" w:hAnsi="Garamond" w:cs="Times New Roman"/>
          <w:sz w:val="22"/>
          <w:szCs w:val="22"/>
        </w:rPr>
        <w:t xml:space="preserve"> in a dusty old </w:t>
      </w:r>
      <w:proofErr w:type="spellStart"/>
      <w:r w:rsidRPr="00045A52">
        <w:rPr>
          <w:rFonts w:ascii="Garamond" w:hAnsi="Garamond" w:cs="Times New Roman"/>
          <w:sz w:val="22"/>
          <w:szCs w:val="22"/>
        </w:rPr>
        <w:t>encyclopedia</w:t>
      </w:r>
      <w:proofErr w:type="spellEnd"/>
      <w:r w:rsidRPr="00045A52">
        <w:rPr>
          <w:rFonts w:ascii="Garamond" w:hAnsi="Garamond" w:cs="Times New Roman"/>
          <w:sz w:val="22"/>
          <w:szCs w:val="22"/>
        </w:rPr>
        <w:t xml:space="preserve"> from the era of the British Empire. As he grew so did his fascination and obsession, and he devoured anything in print about China. He studied oriental languages at university and had got a job in the university library t</w:t>
      </w:r>
      <w:r w:rsidR="00202FFF">
        <w:rPr>
          <w:rFonts w:ascii="Garamond" w:hAnsi="Garamond" w:cs="Times New Roman"/>
          <w:sz w:val="22"/>
          <w:szCs w:val="22"/>
        </w:rPr>
        <w:t>o have access to otherwise hard-to-come-</w:t>
      </w:r>
      <w:r w:rsidRPr="00045A52">
        <w:rPr>
          <w:rFonts w:ascii="Garamond" w:hAnsi="Garamond" w:cs="Times New Roman"/>
          <w:sz w:val="22"/>
          <w:szCs w:val="22"/>
        </w:rPr>
        <w:t xml:space="preserve">by Chinese literature. He was too scared to visit the country he loved. </w:t>
      </w:r>
    </w:p>
    <w:p w14:paraId="3CB73AB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C5352D2" w14:textId="40698FEC" w:rsidR="00EC2477" w:rsidRPr="00045A52" w:rsidRDefault="00202FFF"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Eventually, in the early</w:t>
      </w:r>
      <w:r w:rsidR="00EC2477" w:rsidRPr="00045A52">
        <w:rPr>
          <w:rFonts w:ascii="Garamond" w:hAnsi="Garamond" w:cs="Times New Roman"/>
          <w:sz w:val="22"/>
          <w:szCs w:val="22"/>
        </w:rPr>
        <w:t xml:space="preserve"> nineteen seventies as the Kung </w:t>
      </w:r>
      <w:proofErr w:type="spellStart"/>
      <w:r w:rsidR="00EC2477" w:rsidRPr="00045A52">
        <w:rPr>
          <w:rFonts w:ascii="Garamond" w:hAnsi="Garamond" w:cs="Times New Roman"/>
          <w:sz w:val="22"/>
          <w:szCs w:val="22"/>
        </w:rPr>
        <w:t>fu</w:t>
      </w:r>
      <w:proofErr w:type="spellEnd"/>
      <w:r w:rsidR="00EC2477" w:rsidRPr="00045A52">
        <w:rPr>
          <w:rFonts w:ascii="Garamond" w:hAnsi="Garamond" w:cs="Times New Roman"/>
          <w:sz w:val="22"/>
          <w:szCs w:val="22"/>
        </w:rPr>
        <w:t xml:space="preserve"> craze was sweeping the west following the death of Bruce Lee, a friend had persuaded Simon that the two of them should go to Hong Kong. His friend had quickly become bored and after a month had returned to Britain. Simon stayed for </w:t>
      </w:r>
      <w:r>
        <w:rPr>
          <w:rFonts w:ascii="Garamond" w:hAnsi="Garamond" w:cs="Times New Roman"/>
          <w:sz w:val="22"/>
          <w:szCs w:val="22"/>
        </w:rPr>
        <w:t>15</w:t>
      </w:r>
      <w:r w:rsidR="00EC2477" w:rsidRPr="00045A52">
        <w:rPr>
          <w:rFonts w:ascii="Garamond" w:hAnsi="Garamond" w:cs="Times New Roman"/>
          <w:sz w:val="22"/>
          <w:szCs w:val="22"/>
        </w:rPr>
        <w:t xml:space="preserve"> years. He had only been planning to stay a little while. He only had money for two months but about six weeks into his visit </w:t>
      </w:r>
      <w:r>
        <w:rPr>
          <w:rFonts w:ascii="Garamond" w:hAnsi="Garamond" w:cs="Times New Roman"/>
          <w:sz w:val="22"/>
          <w:szCs w:val="22"/>
        </w:rPr>
        <w:t>he met Chou and fell in love. Simon</w:t>
      </w:r>
      <w:r w:rsidR="00EC2477" w:rsidRPr="00045A52">
        <w:rPr>
          <w:rFonts w:ascii="Garamond" w:hAnsi="Garamond" w:cs="Times New Roman"/>
          <w:sz w:val="22"/>
          <w:szCs w:val="22"/>
        </w:rPr>
        <w:t xml:space="preserve"> stayed and Chou introduced him to </w:t>
      </w:r>
      <w:proofErr w:type="spellStart"/>
      <w:r w:rsidR="00EC2477" w:rsidRPr="00045A52">
        <w:rPr>
          <w:rFonts w:ascii="Garamond" w:hAnsi="Garamond" w:cs="Times New Roman"/>
          <w:sz w:val="22"/>
          <w:szCs w:val="22"/>
        </w:rPr>
        <w:t>T</w:t>
      </w:r>
      <w:r w:rsidR="00C726A1">
        <w:rPr>
          <w:rFonts w:ascii="Garamond" w:hAnsi="Garamond" w:cs="Times New Roman"/>
          <w:sz w:val="22"/>
          <w:szCs w:val="22"/>
        </w:rPr>
        <w:t>’</w:t>
      </w:r>
      <w:r w:rsidR="00EC2477" w:rsidRPr="00045A52">
        <w:rPr>
          <w:rFonts w:ascii="Garamond" w:hAnsi="Garamond" w:cs="Times New Roman"/>
          <w:sz w:val="22"/>
          <w:szCs w:val="22"/>
        </w:rPr>
        <w:t>ai</w:t>
      </w:r>
      <w:proofErr w:type="spellEnd"/>
      <w:r w:rsidR="00EC2477" w:rsidRPr="00045A52">
        <w:rPr>
          <w:rFonts w:ascii="Garamond" w:hAnsi="Garamond" w:cs="Times New Roman"/>
          <w:sz w:val="22"/>
          <w:szCs w:val="22"/>
        </w:rPr>
        <w:t xml:space="preserve"> Chi. He fell in love again. </w:t>
      </w:r>
    </w:p>
    <w:p w14:paraId="039D16D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C80D8D8" w14:textId="5628A34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Such was the intensity of their relationship and their pleasure at expressing their love through the gentle ballet of </w:t>
      </w:r>
      <w:proofErr w:type="spellStart"/>
      <w:r w:rsidRPr="00045A52">
        <w:rPr>
          <w:rFonts w:ascii="Garamond" w:hAnsi="Garamond" w:cs="Times New Roman"/>
          <w:sz w:val="22"/>
          <w:szCs w:val="22"/>
        </w:rPr>
        <w:t>T</w:t>
      </w:r>
      <w:r w:rsidR="00C726A1">
        <w:rPr>
          <w:rFonts w:ascii="Garamond" w:hAnsi="Garamond" w:cs="Times New Roman"/>
          <w:sz w:val="22"/>
          <w:szCs w:val="22"/>
        </w:rPr>
        <w:t>’</w:t>
      </w:r>
      <w:r w:rsidRPr="00045A52">
        <w:rPr>
          <w:rFonts w:ascii="Garamond" w:hAnsi="Garamond" w:cs="Times New Roman"/>
          <w:sz w:val="22"/>
          <w:szCs w:val="22"/>
        </w:rPr>
        <w:t>ai</w:t>
      </w:r>
      <w:proofErr w:type="spellEnd"/>
      <w:r w:rsidRPr="00045A52">
        <w:rPr>
          <w:rFonts w:ascii="Garamond" w:hAnsi="Garamond" w:cs="Times New Roman"/>
          <w:sz w:val="22"/>
          <w:szCs w:val="22"/>
        </w:rPr>
        <w:t xml:space="preserve"> Chi that they almost spent every moment of their time together sparring and improving the art. Chou wanted to open his own school but while everyone acknowledged the excellence of</w:t>
      </w:r>
      <w:r w:rsidR="00202FFF">
        <w:rPr>
          <w:rFonts w:ascii="Garamond" w:hAnsi="Garamond" w:cs="Times New Roman"/>
          <w:sz w:val="22"/>
          <w:szCs w:val="22"/>
        </w:rPr>
        <w:t xml:space="preserve"> both Masters Chou and Phillips;</w:t>
      </w:r>
      <w:r w:rsidRPr="00045A52">
        <w:rPr>
          <w:rFonts w:ascii="Garamond" w:hAnsi="Garamond" w:cs="Times New Roman"/>
          <w:sz w:val="22"/>
          <w:szCs w:val="22"/>
        </w:rPr>
        <w:t xml:space="preserve"> </w:t>
      </w:r>
      <w:r w:rsidR="00202FFF">
        <w:rPr>
          <w:rFonts w:ascii="Garamond" w:hAnsi="Garamond" w:cs="Times New Roman"/>
          <w:sz w:val="22"/>
          <w:szCs w:val="22"/>
        </w:rPr>
        <w:t>t</w:t>
      </w:r>
      <w:r w:rsidR="00EB002C" w:rsidRPr="00045A52">
        <w:rPr>
          <w:rFonts w:ascii="Garamond" w:hAnsi="Garamond" w:cs="Times New Roman"/>
          <w:sz w:val="22"/>
          <w:szCs w:val="22"/>
        </w:rPr>
        <w:t>here</w:t>
      </w:r>
      <w:r w:rsidRPr="00045A52">
        <w:rPr>
          <w:rFonts w:ascii="Garamond" w:hAnsi="Garamond" w:cs="Times New Roman"/>
          <w:sz w:val="22"/>
          <w:szCs w:val="22"/>
        </w:rPr>
        <w:t xml:space="preserve"> was local resistance to having a white instructor so they continued as they were. Chou continued to practice dentistry. Simon was unable to find any purposeful or meaningful work, in </w:t>
      </w:r>
      <w:proofErr w:type="spellStart"/>
      <w:r w:rsidRPr="00045A52">
        <w:rPr>
          <w:rFonts w:ascii="Garamond" w:hAnsi="Garamond" w:cs="Times New Roman"/>
          <w:sz w:val="22"/>
          <w:szCs w:val="22"/>
        </w:rPr>
        <w:t>they</w:t>
      </w:r>
      <w:proofErr w:type="spellEnd"/>
      <w:r w:rsidRPr="00045A52">
        <w:rPr>
          <w:rFonts w:ascii="Garamond" w:hAnsi="Garamond" w:cs="Times New Roman"/>
          <w:sz w:val="22"/>
          <w:szCs w:val="22"/>
        </w:rPr>
        <w:t xml:space="preserve"> end they decided that they would open their school back in England. And so with the unofficial blessing of the official Yang school </w:t>
      </w:r>
      <w:r w:rsidRPr="00045A52">
        <w:rPr>
          <w:rFonts w:ascii="Garamond" w:hAnsi="Garamond" w:cs="Times New Roman"/>
          <w:sz w:val="22"/>
          <w:szCs w:val="22"/>
        </w:rPr>
        <w:lastRenderedPageBreak/>
        <w:t xml:space="preserve">they came to London and opened their academy. </w:t>
      </w:r>
    </w:p>
    <w:p w14:paraId="360BA18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74151D8" w14:textId="055A61F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Though he weighed more than the two of them put together, Parnell had never once succeeded in pushing over either of his two masters. </w:t>
      </w:r>
      <w:proofErr w:type="spellStart"/>
      <w:r w:rsidRPr="00045A52">
        <w:rPr>
          <w:rFonts w:ascii="Garamond" w:hAnsi="Garamond" w:cs="Times New Roman"/>
          <w:sz w:val="22"/>
          <w:szCs w:val="22"/>
        </w:rPr>
        <w:t>T</w:t>
      </w:r>
      <w:r w:rsidR="00C726A1">
        <w:rPr>
          <w:rFonts w:ascii="Garamond" w:hAnsi="Garamond" w:cs="Times New Roman"/>
          <w:sz w:val="22"/>
          <w:szCs w:val="22"/>
        </w:rPr>
        <w:t>’</w:t>
      </w:r>
      <w:r w:rsidRPr="00045A52">
        <w:rPr>
          <w:rFonts w:ascii="Garamond" w:hAnsi="Garamond" w:cs="Times New Roman"/>
          <w:sz w:val="22"/>
          <w:szCs w:val="22"/>
        </w:rPr>
        <w:t>ai</w:t>
      </w:r>
      <w:proofErr w:type="spellEnd"/>
      <w:r w:rsidRPr="00045A52">
        <w:rPr>
          <w:rFonts w:ascii="Garamond" w:hAnsi="Garamond" w:cs="Times New Roman"/>
          <w:sz w:val="22"/>
          <w:szCs w:val="22"/>
        </w:rPr>
        <w:t xml:space="preserve"> Chi sparring consisting of two practitioners squaring up to each other a pace apart and attempting push or pull your opponent off his feet. The force of few ounces can deflect a thousand pounds and a thousandth of an inch is the difference between upright and off-balance. With a slight flick of his wrist at exactly the right time a skilled artist could uproot the opposition and send him flying backwards across the room. At first it seems like some magic or trickery but it had happened to Parnell enough times that he realised it was actually the culmination and consequence of the years of intense learning and practice that Master Chou and Master Phillips had applied. </w:t>
      </w:r>
    </w:p>
    <w:p w14:paraId="1FEDD17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188AD34" w14:textId="799437F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Always of a philosophical disposition, the challenge of discovering these secrets appealed to him and over the next ten years he became their star pupil. He spent at least several hours every</w:t>
      </w:r>
      <w:r w:rsidR="00202FFF">
        <w:rPr>
          <w:rFonts w:ascii="Garamond" w:hAnsi="Garamond" w:cs="Times New Roman"/>
          <w:sz w:val="22"/>
          <w:szCs w:val="22"/>
        </w:rPr>
        <w:t xml:space="preserve"> </w:t>
      </w:r>
      <w:r w:rsidRPr="00045A52">
        <w:rPr>
          <w:rFonts w:ascii="Garamond" w:hAnsi="Garamond" w:cs="Times New Roman"/>
          <w:sz w:val="22"/>
          <w:szCs w:val="22"/>
        </w:rPr>
        <w:t xml:space="preserve">day going through the slow ballet of the </w:t>
      </w:r>
      <w:r w:rsidR="00EB002C" w:rsidRPr="00045A52">
        <w:rPr>
          <w:rFonts w:ascii="Garamond" w:hAnsi="Garamond" w:cs="Times New Roman"/>
          <w:sz w:val="22"/>
          <w:szCs w:val="22"/>
        </w:rPr>
        <w:t>Form;</w:t>
      </w:r>
      <w:r w:rsidRPr="00045A52">
        <w:rPr>
          <w:rFonts w:ascii="Garamond" w:hAnsi="Garamond" w:cs="Times New Roman"/>
          <w:sz w:val="22"/>
          <w:szCs w:val="22"/>
        </w:rPr>
        <w:t xml:space="preserve"> the long interconnecting choreographed sequence of the moves and postures of the art. He learnt about breathing, about how all the necessa</w:t>
      </w:r>
      <w:r w:rsidR="00202FFF">
        <w:rPr>
          <w:rFonts w:ascii="Garamond" w:hAnsi="Garamond" w:cs="Times New Roman"/>
          <w:sz w:val="22"/>
          <w:szCs w:val="22"/>
        </w:rPr>
        <w:t>ry muscles must be in alignment</w:t>
      </w:r>
      <w:r w:rsidRPr="00045A52">
        <w:rPr>
          <w:rFonts w:ascii="Garamond" w:hAnsi="Garamond" w:cs="Times New Roman"/>
          <w:sz w:val="22"/>
          <w:szCs w:val="22"/>
        </w:rPr>
        <w:t xml:space="preserve"> to function at utmost </w:t>
      </w:r>
      <w:proofErr w:type="gramStart"/>
      <w:r w:rsidRPr="00045A52">
        <w:rPr>
          <w:rFonts w:ascii="Garamond" w:hAnsi="Garamond" w:cs="Times New Roman"/>
          <w:sz w:val="22"/>
          <w:szCs w:val="22"/>
        </w:rPr>
        <w:t>efficiency, that</w:t>
      </w:r>
      <w:proofErr w:type="gramEnd"/>
      <w:r w:rsidRPr="00045A52">
        <w:rPr>
          <w:rFonts w:ascii="Garamond" w:hAnsi="Garamond" w:cs="Times New Roman"/>
          <w:sz w:val="22"/>
          <w:szCs w:val="22"/>
        </w:rPr>
        <w:t xml:space="preserve"> a light floating touch and posture adapts and reacts to any intrusion into </w:t>
      </w:r>
      <w:proofErr w:type="spellStart"/>
      <w:r w:rsidRPr="00045A52">
        <w:rPr>
          <w:rFonts w:ascii="Garamond" w:hAnsi="Garamond" w:cs="Times New Roman"/>
          <w:sz w:val="22"/>
          <w:szCs w:val="22"/>
        </w:rPr>
        <w:t>ones</w:t>
      </w:r>
      <w:proofErr w:type="spellEnd"/>
      <w:r w:rsidRPr="00045A52">
        <w:rPr>
          <w:rFonts w:ascii="Garamond" w:hAnsi="Garamond" w:cs="Times New Roman"/>
          <w:sz w:val="22"/>
          <w:szCs w:val="22"/>
        </w:rPr>
        <w:t xml:space="preserve"> personal space. He learned to think in thousands of an inch. (But still was unable to catch up with the continual improvements of Phillips and Chou who spent their mornings and afternoons practising and their evenings teaching.)</w:t>
      </w:r>
    </w:p>
    <w:p w14:paraId="73694C8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9A8B593" w14:textId="77777777" w:rsidR="00EC2477" w:rsidRPr="00045A52" w:rsidRDefault="00EC2477" w:rsidP="00EB002C">
      <w:pPr>
        <w:pStyle w:val="NovelBody"/>
        <w:spacing w:line="240" w:lineRule="auto"/>
        <w:ind w:firstLine="0"/>
        <w:jc w:val="center"/>
        <w:rPr>
          <w:rFonts w:ascii="Garamond" w:hAnsi="Garamond" w:cs="Ubuntu"/>
          <w:sz w:val="22"/>
          <w:szCs w:val="22"/>
        </w:rPr>
      </w:pPr>
      <w:r w:rsidRPr="00045A52">
        <w:rPr>
          <w:rFonts w:ascii="Garamond" w:hAnsi="Garamond" w:cs="Times New Roman"/>
          <w:sz w:val="22"/>
          <w:szCs w:val="22"/>
        </w:rPr>
        <w:t xml:space="preserve">* </w:t>
      </w:r>
      <w:r w:rsidRPr="00045A52">
        <w:rPr>
          <w:rFonts w:ascii="Garamond" w:hAnsi="Garamond" w:cs="Ubuntu"/>
          <w:sz w:val="22"/>
          <w:szCs w:val="22"/>
        </w:rPr>
        <w:t>¢</w:t>
      </w:r>
    </w:p>
    <w:p w14:paraId="484A9D25" w14:textId="4634E3D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found Eric in a conference room off the main </w:t>
      </w:r>
      <w:proofErr w:type="spellStart"/>
      <w:r w:rsidRPr="00045A52">
        <w:rPr>
          <w:rFonts w:ascii="Garamond" w:hAnsi="Garamond" w:cs="Times New Roman"/>
          <w:sz w:val="22"/>
          <w:szCs w:val="22"/>
        </w:rPr>
        <w:t>newsfloor</w:t>
      </w:r>
      <w:proofErr w:type="spellEnd"/>
      <w:r w:rsidRPr="00045A52">
        <w:rPr>
          <w:rFonts w:ascii="Garamond" w:hAnsi="Garamond" w:cs="Times New Roman"/>
          <w:sz w:val="22"/>
          <w:szCs w:val="22"/>
        </w:rPr>
        <w:t>. The table was spread with papers and newsprint. There were two other people in the room, a scruffy unshaven man not much old</w:t>
      </w:r>
      <w:r w:rsidR="00202FFF">
        <w:rPr>
          <w:rFonts w:ascii="Garamond" w:hAnsi="Garamond" w:cs="Times New Roman"/>
          <w:sz w:val="22"/>
          <w:szCs w:val="22"/>
        </w:rPr>
        <w:t>er</w:t>
      </w:r>
      <w:r w:rsidRPr="00045A52">
        <w:rPr>
          <w:rFonts w:ascii="Garamond" w:hAnsi="Garamond" w:cs="Times New Roman"/>
          <w:sz w:val="22"/>
          <w:szCs w:val="22"/>
        </w:rPr>
        <w:t xml:space="preserve"> than himself and a severe and smartly </w:t>
      </w:r>
      <w:r w:rsidRPr="00045A52">
        <w:rPr>
          <w:rFonts w:ascii="Garamond" w:hAnsi="Garamond" w:cs="Times New Roman"/>
          <w:sz w:val="22"/>
          <w:szCs w:val="22"/>
        </w:rPr>
        <w:lastRenderedPageBreak/>
        <w:t>dressed young woman. The man was seated, flicking through the folder that Eric had been waving around at Blacks. The woman stood, waiting to be given a purpose.</w:t>
      </w:r>
    </w:p>
    <w:p w14:paraId="717B7EF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9C394FD" w14:textId="103A5BA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Mr Smith! </w:t>
      </w:r>
      <w:proofErr w:type="gramStart"/>
      <w:r w:rsidR="00EC2477" w:rsidRPr="00045A52">
        <w:rPr>
          <w:rFonts w:ascii="Garamond" w:hAnsi="Garamond" w:cs="Times New Roman"/>
          <w:sz w:val="22"/>
          <w:szCs w:val="22"/>
        </w:rPr>
        <w:t>The man of the moment.</w:t>
      </w:r>
      <w:r>
        <w:rPr>
          <w:rFonts w:ascii="Garamond" w:hAnsi="Garamond" w:cs="Times New Roman"/>
          <w:sz w:val="22"/>
          <w:szCs w:val="22"/>
        </w:rPr>
        <w:t>”</w:t>
      </w:r>
      <w:proofErr w:type="gramEnd"/>
      <w:r w:rsidR="00EC2477" w:rsidRPr="00045A52">
        <w:rPr>
          <w:rFonts w:ascii="Garamond" w:hAnsi="Garamond" w:cs="Times New Roman"/>
          <w:sz w:val="22"/>
          <w:szCs w:val="22"/>
        </w:rPr>
        <w:t xml:space="preserve"> Eric was still just as cheerful. </w:t>
      </w:r>
      <w:r>
        <w:rPr>
          <w:rFonts w:ascii="Garamond" w:hAnsi="Garamond" w:cs="Times New Roman"/>
          <w:sz w:val="22"/>
          <w:szCs w:val="22"/>
        </w:rPr>
        <w:t>“</w:t>
      </w:r>
      <w:r w:rsidR="00EC2477" w:rsidRPr="00045A52">
        <w:rPr>
          <w:rFonts w:ascii="Garamond" w:hAnsi="Garamond" w:cs="Times New Roman"/>
          <w:sz w:val="22"/>
          <w:szCs w:val="22"/>
        </w:rPr>
        <w:t xml:space="preserve">Welcome to the </w:t>
      </w:r>
      <w:r w:rsidR="0092660C">
        <w:rPr>
          <w:rFonts w:ascii="Garamond" w:hAnsi="Garamond" w:cs="Times New Roman"/>
          <w:sz w:val="22"/>
          <w:szCs w:val="22"/>
        </w:rPr>
        <w:t>Clarion</w:t>
      </w:r>
      <w:r w:rsidR="0014317E">
        <w:rPr>
          <w:rFonts w:ascii="Garamond" w:hAnsi="Garamond" w:cs="Times New Roman"/>
          <w:sz w:val="22"/>
          <w:szCs w:val="22"/>
        </w:rPr>
        <w:t>. Let me show you how newspapers work</w:t>
      </w:r>
      <w:r w:rsidR="00EC2477" w:rsidRPr="00045A52">
        <w:rPr>
          <w:rFonts w:ascii="Garamond" w:hAnsi="Garamond" w:cs="Times New Roman"/>
          <w:sz w:val="22"/>
          <w:szCs w:val="22"/>
        </w:rPr>
        <w:t xml:space="preserve">. </w:t>
      </w:r>
      <w:r w:rsidR="0014317E">
        <w:rPr>
          <w:rFonts w:ascii="Garamond" w:hAnsi="Garamond" w:cs="Times New Roman"/>
          <w:sz w:val="22"/>
          <w:szCs w:val="22"/>
        </w:rPr>
        <w:t>We will</w:t>
      </w:r>
      <w:r w:rsidR="00EC2477" w:rsidRPr="00045A52">
        <w:rPr>
          <w:rFonts w:ascii="Garamond" w:hAnsi="Garamond" w:cs="Times New Roman"/>
          <w:sz w:val="22"/>
          <w:szCs w:val="22"/>
        </w:rPr>
        <w:t xml:space="preserve"> set the record straight. Let</w:t>
      </w:r>
      <w:r w:rsidR="00C726A1">
        <w:rPr>
          <w:rFonts w:ascii="Garamond" w:hAnsi="Garamond" w:cs="Times New Roman"/>
          <w:sz w:val="22"/>
          <w:szCs w:val="22"/>
        </w:rPr>
        <w:t>’</w:t>
      </w:r>
      <w:r w:rsidR="00EC2477" w:rsidRPr="00045A52">
        <w:rPr>
          <w:rFonts w:ascii="Garamond" w:hAnsi="Garamond" w:cs="Times New Roman"/>
          <w:sz w:val="22"/>
          <w:szCs w:val="22"/>
        </w:rPr>
        <w:t>s hit back at those bastards at the Scum. Let</w:t>
      </w:r>
      <w:r w:rsidR="00C726A1">
        <w:rPr>
          <w:rFonts w:ascii="Garamond" w:hAnsi="Garamond" w:cs="Times New Roman"/>
          <w:sz w:val="22"/>
          <w:szCs w:val="22"/>
        </w:rPr>
        <w:t>’</w:t>
      </w:r>
      <w:r w:rsidR="00EC2477" w:rsidRPr="00045A52">
        <w:rPr>
          <w:rFonts w:ascii="Garamond" w:hAnsi="Garamond" w:cs="Times New Roman"/>
          <w:sz w:val="22"/>
          <w:szCs w:val="22"/>
        </w:rPr>
        <w:t>s hit them hard.</w:t>
      </w:r>
    </w:p>
    <w:p w14:paraId="4F37891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0936019" w14:textId="199FC50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This is</w:t>
      </w:r>
      <w:r w:rsidR="0014317E">
        <w:rPr>
          <w:rFonts w:ascii="Garamond" w:hAnsi="Garamond" w:cs="Times New Roman"/>
          <w:sz w:val="22"/>
          <w:szCs w:val="22"/>
        </w:rPr>
        <w:t xml:space="preserve"> Jack Harris, one of my finest.”</w:t>
      </w:r>
      <w:r w:rsidR="00EC2477" w:rsidRPr="00045A52">
        <w:rPr>
          <w:rFonts w:ascii="Garamond" w:hAnsi="Garamond" w:cs="Times New Roman"/>
          <w:sz w:val="22"/>
          <w:szCs w:val="22"/>
        </w:rPr>
        <w:t xml:space="preserve"> Jack and John exchanged nods. </w:t>
      </w:r>
      <w:r>
        <w:rPr>
          <w:rFonts w:ascii="Garamond" w:hAnsi="Garamond" w:cs="Times New Roman"/>
          <w:sz w:val="22"/>
          <w:szCs w:val="22"/>
        </w:rPr>
        <w:t>“</w:t>
      </w:r>
      <w:r w:rsidR="00EC2477" w:rsidRPr="00045A52">
        <w:rPr>
          <w:rFonts w:ascii="Garamond" w:hAnsi="Garamond" w:cs="Times New Roman"/>
          <w:sz w:val="22"/>
          <w:szCs w:val="22"/>
        </w:rPr>
        <w:t>This is Eva, she reads my mind and organises some of my many lives. She</w:t>
      </w:r>
      <w:r w:rsidR="00C726A1">
        <w:rPr>
          <w:rFonts w:ascii="Garamond" w:hAnsi="Garamond" w:cs="Times New Roman"/>
          <w:sz w:val="22"/>
          <w:szCs w:val="22"/>
        </w:rPr>
        <w:t>’</w:t>
      </w:r>
      <w:r w:rsidR="00EC2477" w:rsidRPr="00045A52">
        <w:rPr>
          <w:rFonts w:ascii="Garamond" w:hAnsi="Garamond" w:cs="Times New Roman"/>
          <w:sz w:val="22"/>
          <w:szCs w:val="22"/>
        </w:rPr>
        <w:t>s something of a prude so she won</w:t>
      </w:r>
      <w:r w:rsidR="00C726A1">
        <w:rPr>
          <w:rFonts w:ascii="Garamond" w:hAnsi="Garamond" w:cs="Times New Roman"/>
          <w:sz w:val="22"/>
          <w:szCs w:val="22"/>
        </w:rPr>
        <w:t>’</w:t>
      </w:r>
      <w:r w:rsidR="00EC2477" w:rsidRPr="00045A52">
        <w:rPr>
          <w:rFonts w:ascii="Garamond" w:hAnsi="Garamond" w:cs="Times New Roman"/>
          <w:sz w:val="22"/>
          <w:szCs w:val="22"/>
        </w:rPr>
        <w:t xml:space="preserve">t like </w:t>
      </w:r>
      <w:r w:rsidR="00EC2477" w:rsidRPr="0014317E">
        <w:rPr>
          <w:rFonts w:ascii="Garamond" w:hAnsi="Garamond" w:cs="Times New Roman"/>
          <w:i/>
          <w:sz w:val="22"/>
          <w:szCs w:val="22"/>
        </w:rPr>
        <w:t>you</w:t>
      </w:r>
      <w:r w:rsidR="0014317E">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John and Eva swapped smaller nods. </w:t>
      </w:r>
      <w:r>
        <w:rPr>
          <w:rFonts w:ascii="Garamond" w:hAnsi="Garamond" w:cs="Times New Roman"/>
          <w:sz w:val="22"/>
          <w:szCs w:val="22"/>
        </w:rPr>
        <w:t>“</w:t>
      </w:r>
      <w:r w:rsidR="00EC2477" w:rsidRPr="00045A52">
        <w:rPr>
          <w:rFonts w:ascii="Garamond" w:hAnsi="Garamond" w:cs="Times New Roman"/>
          <w:sz w:val="22"/>
          <w:szCs w:val="22"/>
        </w:rPr>
        <w:t xml:space="preserve">But she </w:t>
      </w:r>
      <w:r w:rsidR="00EC2477" w:rsidRPr="00045A52">
        <w:rPr>
          <w:rFonts w:ascii="Garamond" w:hAnsi="Garamond" w:cs="Times New Roman"/>
          <w:i/>
          <w:iCs/>
          <w:sz w:val="22"/>
          <w:szCs w:val="22"/>
        </w:rPr>
        <w:t xml:space="preserve">will </w:t>
      </w:r>
      <w:r w:rsidR="00EC2477" w:rsidRPr="00045A52">
        <w:rPr>
          <w:rFonts w:ascii="Garamond" w:hAnsi="Garamond" w:cs="Times New Roman"/>
          <w:sz w:val="22"/>
          <w:szCs w:val="22"/>
        </w:rPr>
        <w:t>bring you a tea or a coffee if you ask her nicely.</w:t>
      </w:r>
      <w:r>
        <w:rPr>
          <w:rFonts w:ascii="Garamond" w:hAnsi="Garamond" w:cs="Times New Roman"/>
          <w:sz w:val="22"/>
          <w:szCs w:val="22"/>
        </w:rPr>
        <w:t>”</w:t>
      </w:r>
    </w:p>
    <w:p w14:paraId="50DA54A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2EE8600" w14:textId="6F045644"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Yes, tea please.</w:t>
      </w:r>
      <w:r>
        <w:rPr>
          <w:rFonts w:ascii="Garamond" w:hAnsi="Garamond" w:cs="Times New Roman"/>
          <w:sz w:val="22"/>
          <w:szCs w:val="22"/>
        </w:rPr>
        <w:t>”</w:t>
      </w:r>
      <w:proofErr w:type="gramEnd"/>
      <w:r w:rsidR="00EC2477" w:rsidRPr="00045A52">
        <w:rPr>
          <w:rFonts w:ascii="Garamond" w:hAnsi="Garamond" w:cs="Times New Roman"/>
          <w:sz w:val="22"/>
          <w:szCs w:val="22"/>
        </w:rPr>
        <w:t xml:space="preserve"> Eva evaporated.</w:t>
      </w:r>
    </w:p>
    <w:p w14:paraId="7397871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7265613" w14:textId="3C495B9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Right, let</w:t>
      </w:r>
      <w:r w:rsidR="00C726A1">
        <w:rPr>
          <w:rFonts w:ascii="Garamond" w:hAnsi="Garamond" w:cs="Times New Roman"/>
          <w:sz w:val="22"/>
          <w:szCs w:val="22"/>
        </w:rPr>
        <w:t>’</w:t>
      </w:r>
      <w:r w:rsidR="00EC2477" w:rsidRPr="00045A52">
        <w:rPr>
          <w:rFonts w:ascii="Garamond" w:hAnsi="Garamond" w:cs="Times New Roman"/>
          <w:sz w:val="22"/>
          <w:szCs w:val="22"/>
        </w:rPr>
        <w:t>s not dilly dally. We</w:t>
      </w:r>
      <w:r w:rsidR="00C726A1">
        <w:rPr>
          <w:rFonts w:ascii="Garamond" w:hAnsi="Garamond" w:cs="Times New Roman"/>
          <w:sz w:val="22"/>
          <w:szCs w:val="22"/>
        </w:rPr>
        <w:t>’</w:t>
      </w:r>
      <w:r w:rsidR="00EC2477" w:rsidRPr="00045A52">
        <w:rPr>
          <w:rFonts w:ascii="Garamond" w:hAnsi="Garamond" w:cs="Times New Roman"/>
          <w:sz w:val="22"/>
          <w:szCs w:val="22"/>
        </w:rPr>
        <w:t>ve got to strike while the story is hot. You tell us your version and we will print the truth.</w:t>
      </w:r>
      <w:r>
        <w:rPr>
          <w:rFonts w:ascii="Garamond" w:hAnsi="Garamond" w:cs="Times New Roman"/>
          <w:sz w:val="22"/>
          <w:szCs w:val="22"/>
        </w:rPr>
        <w:t>”</w:t>
      </w:r>
    </w:p>
    <w:p w14:paraId="34C0CCC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7CB8C5" w14:textId="57D4BC94"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What!?</w:t>
      </w:r>
      <w:r>
        <w:rPr>
          <w:rFonts w:ascii="Garamond" w:hAnsi="Garamond" w:cs="Times New Roman"/>
          <w:sz w:val="22"/>
          <w:szCs w:val="22"/>
        </w:rPr>
        <w:t>”</w:t>
      </w:r>
      <w:proofErr w:type="gramEnd"/>
    </w:p>
    <w:p w14:paraId="42C94C8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F89FDFC" w14:textId="16BEC354"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Just the plain and simple truth.</w:t>
      </w:r>
      <w:proofErr w:type="gramEnd"/>
      <w:r w:rsidR="00EC2477" w:rsidRPr="00045A52">
        <w:rPr>
          <w:rFonts w:ascii="Garamond" w:hAnsi="Garamond" w:cs="Times New Roman"/>
          <w:sz w:val="22"/>
          <w:szCs w:val="22"/>
        </w:rPr>
        <w:t xml:space="preserve"> You had no idea those lovely girls were escorts. </w:t>
      </w:r>
      <w:proofErr w:type="gramStart"/>
      <w:r w:rsidR="00EC2477" w:rsidRPr="00045A52">
        <w:rPr>
          <w:rFonts w:ascii="Garamond" w:hAnsi="Garamond" w:cs="Times New Roman"/>
          <w:sz w:val="22"/>
          <w:szCs w:val="22"/>
        </w:rPr>
        <w:t>Those</w:t>
      </w:r>
      <w:proofErr w:type="gramEnd"/>
      <w:r w:rsidR="00EC2477" w:rsidRPr="00045A52">
        <w:rPr>
          <w:rFonts w:ascii="Garamond" w:hAnsi="Garamond" w:cs="Times New Roman"/>
          <w:sz w:val="22"/>
          <w:szCs w:val="22"/>
        </w:rPr>
        <w:t xml:space="preserve"> unscrupulous newspaperman must have set you up. I wonder if you could </w:t>
      </w:r>
      <w:proofErr w:type="gramStart"/>
      <w:r w:rsidR="00EC2477" w:rsidRPr="00045A52">
        <w:rPr>
          <w:rFonts w:ascii="Garamond" w:hAnsi="Garamond" w:cs="Times New Roman"/>
          <w:sz w:val="22"/>
          <w:szCs w:val="22"/>
        </w:rPr>
        <w:t>sue?</w:t>
      </w:r>
      <w:proofErr w:type="gramEnd"/>
      <w:r w:rsidR="00EC2477" w:rsidRPr="00045A52">
        <w:rPr>
          <w:rFonts w:ascii="Garamond" w:hAnsi="Garamond" w:cs="Times New Roman"/>
          <w:sz w:val="22"/>
          <w:szCs w:val="22"/>
        </w:rPr>
        <w:t xml:space="preserve"> I</w:t>
      </w:r>
      <w:r w:rsidR="00C726A1">
        <w:rPr>
          <w:rFonts w:ascii="Garamond" w:hAnsi="Garamond" w:cs="Times New Roman"/>
          <w:sz w:val="22"/>
          <w:szCs w:val="22"/>
        </w:rPr>
        <w:t>’</w:t>
      </w:r>
      <w:r w:rsidR="00EC2477" w:rsidRPr="00045A52">
        <w:rPr>
          <w:rFonts w:ascii="Garamond" w:hAnsi="Garamond" w:cs="Times New Roman"/>
          <w:sz w:val="22"/>
          <w:szCs w:val="22"/>
        </w:rPr>
        <w:t xml:space="preserve">ll get one of our lawyers to join us. I wonder what other lies they </w:t>
      </w:r>
      <w:proofErr w:type="gramStart"/>
      <w:r w:rsidR="00EC2477" w:rsidRPr="00045A52">
        <w:rPr>
          <w:rFonts w:ascii="Garamond" w:hAnsi="Garamond" w:cs="Times New Roman"/>
          <w:sz w:val="22"/>
          <w:szCs w:val="22"/>
        </w:rPr>
        <w:t>printed?</w:t>
      </w:r>
      <w:proofErr w:type="gramEnd"/>
      <w:r w:rsidR="00EC2477" w:rsidRPr="00045A52">
        <w:rPr>
          <w:rFonts w:ascii="Garamond" w:hAnsi="Garamond" w:cs="Times New Roman"/>
          <w:sz w:val="22"/>
          <w:szCs w:val="22"/>
        </w:rPr>
        <w:t xml:space="preserve"> I see you</w:t>
      </w:r>
      <w:r w:rsidR="00C726A1">
        <w:rPr>
          <w:rFonts w:ascii="Garamond" w:hAnsi="Garamond" w:cs="Times New Roman"/>
          <w:sz w:val="22"/>
          <w:szCs w:val="22"/>
        </w:rPr>
        <w:t>’</w:t>
      </w:r>
      <w:r w:rsidR="00EC2477" w:rsidRPr="00045A52">
        <w:rPr>
          <w:rFonts w:ascii="Garamond" w:hAnsi="Garamond" w:cs="Times New Roman"/>
          <w:sz w:val="22"/>
          <w:szCs w:val="22"/>
        </w:rPr>
        <w:t>ve got the offending filth right there, may I?</w:t>
      </w:r>
      <w:r>
        <w:rPr>
          <w:rFonts w:ascii="Garamond" w:hAnsi="Garamond" w:cs="Times New Roman"/>
          <w:sz w:val="22"/>
          <w:szCs w:val="22"/>
        </w:rPr>
        <w:t>”</w:t>
      </w:r>
      <w:r w:rsidR="00EC2477" w:rsidRPr="00045A52">
        <w:rPr>
          <w:rFonts w:ascii="Garamond" w:hAnsi="Garamond" w:cs="Times New Roman"/>
          <w:sz w:val="22"/>
          <w:szCs w:val="22"/>
        </w:rPr>
        <w:t xml:space="preserve"> Eric was gesturing at something in John</w:t>
      </w:r>
      <w:r w:rsidR="00C726A1">
        <w:rPr>
          <w:rFonts w:ascii="Garamond" w:hAnsi="Garamond" w:cs="Times New Roman"/>
          <w:sz w:val="22"/>
          <w:szCs w:val="22"/>
        </w:rPr>
        <w:t>’</w:t>
      </w:r>
      <w:r w:rsidR="00EC2477" w:rsidRPr="00045A52">
        <w:rPr>
          <w:rFonts w:ascii="Garamond" w:hAnsi="Garamond" w:cs="Times New Roman"/>
          <w:sz w:val="22"/>
          <w:szCs w:val="22"/>
        </w:rPr>
        <w:t>s left hand.</w:t>
      </w:r>
    </w:p>
    <w:p w14:paraId="2BE17AB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42CE9D1" w14:textId="6F05FE1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looked down. He was clutching a tight furled copy of the Scum. He</w:t>
      </w:r>
      <w:r w:rsidR="00C726A1">
        <w:rPr>
          <w:rFonts w:ascii="Garamond" w:hAnsi="Garamond" w:cs="Times New Roman"/>
          <w:sz w:val="22"/>
          <w:szCs w:val="22"/>
        </w:rPr>
        <w:t>’</w:t>
      </w:r>
      <w:r w:rsidRPr="00045A52">
        <w:rPr>
          <w:rFonts w:ascii="Garamond" w:hAnsi="Garamond" w:cs="Times New Roman"/>
          <w:sz w:val="22"/>
          <w:szCs w:val="22"/>
        </w:rPr>
        <w:t>d been holding it since he</w:t>
      </w:r>
      <w:r w:rsidR="00C726A1">
        <w:rPr>
          <w:rFonts w:ascii="Garamond" w:hAnsi="Garamond" w:cs="Times New Roman"/>
          <w:sz w:val="22"/>
          <w:szCs w:val="22"/>
        </w:rPr>
        <w:t>’</w:t>
      </w:r>
      <w:r w:rsidRPr="00045A52">
        <w:rPr>
          <w:rFonts w:ascii="Garamond" w:hAnsi="Garamond" w:cs="Times New Roman"/>
          <w:sz w:val="22"/>
          <w:szCs w:val="22"/>
        </w:rPr>
        <w:t xml:space="preserve">d left his room in the hotel. Slowly uncramping his hand, he dropped it to the table. All you could read was the single word </w:t>
      </w:r>
      <w:r w:rsidR="00C726A1">
        <w:rPr>
          <w:rFonts w:ascii="Garamond" w:hAnsi="Garamond" w:cs="Times New Roman"/>
          <w:sz w:val="22"/>
          <w:szCs w:val="22"/>
        </w:rPr>
        <w:t>‘</w:t>
      </w:r>
      <w:r w:rsidRPr="00045A52">
        <w:rPr>
          <w:rFonts w:ascii="Garamond" w:hAnsi="Garamond" w:cs="Times New Roman"/>
          <w:sz w:val="22"/>
          <w:szCs w:val="22"/>
        </w:rPr>
        <w:t>GURU</w:t>
      </w:r>
      <w:r w:rsidR="00C726A1">
        <w:rPr>
          <w:rFonts w:ascii="Garamond" w:hAnsi="Garamond" w:cs="Times New Roman"/>
          <w:sz w:val="22"/>
          <w:szCs w:val="22"/>
        </w:rPr>
        <w:t>’</w:t>
      </w:r>
      <w:r w:rsidRPr="00045A52">
        <w:rPr>
          <w:rFonts w:ascii="Garamond" w:hAnsi="Garamond" w:cs="Times New Roman"/>
          <w:sz w:val="22"/>
          <w:szCs w:val="22"/>
        </w:rPr>
        <w:t xml:space="preserve">. The world went dark. </w:t>
      </w:r>
    </w:p>
    <w:p w14:paraId="4A12A0A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7AA53E7" w14:textId="433CAC1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next thing he knew he was sitting down, and Eva was </w:t>
      </w:r>
      <w:r w:rsidRPr="00045A52">
        <w:rPr>
          <w:rFonts w:ascii="Garamond" w:hAnsi="Garamond" w:cs="Times New Roman"/>
          <w:sz w:val="22"/>
          <w:szCs w:val="22"/>
        </w:rPr>
        <w:lastRenderedPageBreak/>
        <w:t>trying to get him to take a sip of tea. It was sweet. He didn</w:t>
      </w:r>
      <w:r w:rsidR="00C726A1">
        <w:rPr>
          <w:rFonts w:ascii="Garamond" w:hAnsi="Garamond" w:cs="Times New Roman"/>
          <w:sz w:val="22"/>
          <w:szCs w:val="22"/>
        </w:rPr>
        <w:t>’</w:t>
      </w:r>
      <w:r w:rsidRPr="00045A52">
        <w:rPr>
          <w:rFonts w:ascii="Garamond" w:hAnsi="Garamond" w:cs="Times New Roman"/>
          <w:sz w:val="22"/>
          <w:szCs w:val="22"/>
        </w:rPr>
        <w:t>t normally take sugar but then he didn</w:t>
      </w:r>
      <w:r w:rsidR="00C726A1">
        <w:rPr>
          <w:rFonts w:ascii="Garamond" w:hAnsi="Garamond" w:cs="Times New Roman"/>
          <w:sz w:val="22"/>
          <w:szCs w:val="22"/>
        </w:rPr>
        <w:t>’</w:t>
      </w:r>
      <w:r w:rsidRPr="00045A52">
        <w:rPr>
          <w:rFonts w:ascii="Garamond" w:hAnsi="Garamond" w:cs="Times New Roman"/>
          <w:sz w:val="22"/>
          <w:szCs w:val="22"/>
        </w:rPr>
        <w:t xml:space="preserve">t normally faint. </w:t>
      </w:r>
    </w:p>
    <w:p w14:paraId="6C619CF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7CF4D40" w14:textId="7F4AE938"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Too many late nights?</w:t>
      </w:r>
      <w:r>
        <w:rPr>
          <w:rFonts w:ascii="Garamond" w:hAnsi="Garamond" w:cs="Times New Roman"/>
          <w:sz w:val="22"/>
          <w:szCs w:val="22"/>
        </w:rPr>
        <w:t>”</w:t>
      </w:r>
      <w:proofErr w:type="gramEnd"/>
      <w:r w:rsidR="00EC2477" w:rsidRPr="00045A52">
        <w:rPr>
          <w:rFonts w:ascii="Garamond" w:hAnsi="Garamond" w:cs="Times New Roman"/>
          <w:sz w:val="22"/>
          <w:szCs w:val="22"/>
        </w:rPr>
        <w:t xml:space="preserve"> Eric was still there and more amused than ever. </w:t>
      </w:r>
      <w:r>
        <w:rPr>
          <w:rFonts w:ascii="Garamond" w:hAnsi="Garamond" w:cs="Times New Roman"/>
          <w:sz w:val="22"/>
          <w:szCs w:val="22"/>
        </w:rPr>
        <w:t>“</w:t>
      </w:r>
      <w:r w:rsidR="00EC2477" w:rsidRPr="00045A52">
        <w:rPr>
          <w:rFonts w:ascii="Garamond" w:hAnsi="Garamond" w:cs="Times New Roman"/>
          <w:sz w:val="22"/>
          <w:szCs w:val="22"/>
        </w:rPr>
        <w:t>You should slow down.</w:t>
      </w:r>
      <w:r>
        <w:rPr>
          <w:rFonts w:ascii="Garamond" w:hAnsi="Garamond" w:cs="Times New Roman"/>
          <w:sz w:val="22"/>
          <w:szCs w:val="22"/>
        </w:rPr>
        <w:t>”</w:t>
      </w:r>
    </w:p>
    <w:p w14:paraId="66D37FF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AE12056"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Perhaps John looked like he was about to cry. Eric suddenly changed tack.</w:t>
      </w:r>
    </w:p>
    <w:p w14:paraId="09A27BE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9772B26" w14:textId="335C049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Look, this is all completely under control. </w:t>
      </w:r>
      <w:proofErr w:type="gramStart"/>
      <w:r w:rsidR="00EC2477" w:rsidRPr="00045A52">
        <w:rPr>
          <w:rFonts w:ascii="Garamond" w:hAnsi="Garamond" w:cs="Times New Roman"/>
          <w:sz w:val="22"/>
          <w:szCs w:val="22"/>
        </w:rPr>
        <w:t>Under my control.</w:t>
      </w:r>
      <w:proofErr w:type="gramEnd"/>
      <w:r w:rsidR="00EC2477" w:rsidRPr="00045A52">
        <w:rPr>
          <w:rFonts w:ascii="Garamond" w:hAnsi="Garamond" w:cs="Times New Roman"/>
          <w:sz w:val="22"/>
          <w:szCs w:val="22"/>
        </w:rPr>
        <w:t xml:space="preserve"> You don</w:t>
      </w:r>
      <w:r w:rsidR="00C726A1">
        <w:rPr>
          <w:rFonts w:ascii="Garamond" w:hAnsi="Garamond" w:cs="Times New Roman"/>
          <w:sz w:val="22"/>
          <w:szCs w:val="22"/>
        </w:rPr>
        <w:t>’</w:t>
      </w:r>
      <w:r w:rsidR="00EC2477" w:rsidRPr="00045A52">
        <w:rPr>
          <w:rFonts w:ascii="Garamond" w:hAnsi="Garamond" w:cs="Times New Roman"/>
          <w:sz w:val="22"/>
          <w:szCs w:val="22"/>
        </w:rPr>
        <w:t xml:space="preserve">t have to do anything. Jack and I will take care of this. The mouthpieces of the moral majority, self-appointed spokespeople for what is </w:t>
      </w:r>
      <w:proofErr w:type="gramStart"/>
      <w:r w:rsidR="00EC2477" w:rsidRPr="00045A52">
        <w:rPr>
          <w:rFonts w:ascii="Garamond" w:hAnsi="Garamond" w:cs="Times New Roman"/>
          <w:sz w:val="22"/>
          <w:szCs w:val="22"/>
        </w:rPr>
        <w:t>True</w:t>
      </w:r>
      <w:proofErr w:type="gramEnd"/>
      <w:r w:rsidR="00EC2477" w:rsidRPr="00045A52">
        <w:rPr>
          <w:rFonts w:ascii="Garamond" w:hAnsi="Garamond" w:cs="Times New Roman"/>
          <w:sz w:val="22"/>
          <w:szCs w:val="22"/>
        </w:rPr>
        <w:t xml:space="preserve"> and Right would say with the absolute conviction of </w:t>
      </w:r>
      <w:r w:rsidR="0014317E">
        <w:rPr>
          <w:rFonts w:ascii="Garamond" w:hAnsi="Garamond" w:cs="Times New Roman"/>
          <w:sz w:val="22"/>
          <w:szCs w:val="22"/>
        </w:rPr>
        <w:t xml:space="preserve">the </w:t>
      </w:r>
      <w:r w:rsidR="00EC2477" w:rsidRPr="00045A52">
        <w:rPr>
          <w:rFonts w:ascii="Garamond" w:hAnsi="Garamond" w:cs="Times New Roman"/>
          <w:sz w:val="22"/>
          <w:szCs w:val="22"/>
        </w:rPr>
        <w:t>self-righteous that I am the worst of the pack. But my papers only print what is true. Or else what would be funny if it were true.</w:t>
      </w:r>
      <w:r>
        <w:rPr>
          <w:rFonts w:ascii="Garamond" w:hAnsi="Garamond" w:cs="Times New Roman"/>
          <w:sz w:val="22"/>
          <w:szCs w:val="22"/>
        </w:rPr>
        <w:t>”</w:t>
      </w:r>
      <w:r w:rsidR="00EC2477" w:rsidRPr="00045A52">
        <w:rPr>
          <w:rFonts w:ascii="Garamond" w:hAnsi="Garamond" w:cs="Times New Roman"/>
          <w:sz w:val="22"/>
          <w:szCs w:val="22"/>
        </w:rPr>
        <w:t xml:space="preserve"> </w:t>
      </w:r>
    </w:p>
    <w:p w14:paraId="2BBF246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EE53859" w14:textId="5687C6D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We</w:t>
      </w:r>
      <w:r w:rsidR="00C726A1">
        <w:rPr>
          <w:rFonts w:ascii="Garamond" w:hAnsi="Garamond" w:cs="Times New Roman"/>
          <w:sz w:val="22"/>
          <w:szCs w:val="22"/>
        </w:rPr>
        <w:t>’</w:t>
      </w:r>
      <w:r w:rsidR="00EC2477" w:rsidRPr="00045A52">
        <w:rPr>
          <w:rFonts w:ascii="Garamond" w:hAnsi="Garamond" w:cs="Times New Roman"/>
          <w:sz w:val="22"/>
          <w:szCs w:val="22"/>
        </w:rPr>
        <w:t xml:space="preserve">ll </w:t>
      </w:r>
      <w:proofErr w:type="gramStart"/>
      <w:r w:rsidR="00EC2477" w:rsidRPr="00045A52">
        <w:rPr>
          <w:rFonts w:ascii="Garamond" w:hAnsi="Garamond" w:cs="Times New Roman"/>
          <w:sz w:val="22"/>
          <w:szCs w:val="22"/>
        </w:rPr>
        <w:t>threatened</w:t>
      </w:r>
      <w:proofErr w:type="gramEnd"/>
      <w:r w:rsidR="00EC2477" w:rsidRPr="00045A52">
        <w:rPr>
          <w:rFonts w:ascii="Garamond" w:hAnsi="Garamond" w:cs="Times New Roman"/>
          <w:sz w:val="22"/>
          <w:szCs w:val="22"/>
        </w:rPr>
        <w:t xml:space="preserve"> them with lawyers. It costs them money and scares them away from anything genuinely controversial. But it won</w:t>
      </w:r>
      <w:r w:rsidR="00C726A1">
        <w:rPr>
          <w:rFonts w:ascii="Garamond" w:hAnsi="Garamond" w:cs="Times New Roman"/>
          <w:sz w:val="22"/>
          <w:szCs w:val="22"/>
        </w:rPr>
        <w:t>’</w:t>
      </w:r>
      <w:r w:rsidR="00EC2477" w:rsidRPr="00045A52">
        <w:rPr>
          <w:rFonts w:ascii="Garamond" w:hAnsi="Garamond" w:cs="Times New Roman"/>
          <w:sz w:val="22"/>
          <w:szCs w:val="22"/>
        </w:rPr>
        <w:t xml:space="preserve">t come anywhere near court. Not in my lifetime and </w:t>
      </w:r>
      <w:r w:rsidR="00EB002C" w:rsidRPr="00045A52">
        <w:rPr>
          <w:rFonts w:ascii="Garamond" w:hAnsi="Garamond" w:cs="Times New Roman"/>
          <w:sz w:val="22"/>
          <w:szCs w:val="22"/>
        </w:rPr>
        <w:t>I</w:t>
      </w:r>
      <w:r w:rsidR="00C726A1">
        <w:rPr>
          <w:rFonts w:ascii="Garamond" w:hAnsi="Garamond" w:cs="Times New Roman"/>
          <w:sz w:val="22"/>
          <w:szCs w:val="22"/>
        </w:rPr>
        <w:t>’</w:t>
      </w:r>
      <w:r w:rsidR="00EB002C" w:rsidRPr="00045A52">
        <w:rPr>
          <w:rFonts w:ascii="Garamond" w:hAnsi="Garamond" w:cs="Times New Roman"/>
          <w:sz w:val="22"/>
          <w:szCs w:val="22"/>
        </w:rPr>
        <w:t>m batting</w:t>
      </w:r>
      <w:r w:rsidR="00EC2477" w:rsidRPr="00045A52">
        <w:rPr>
          <w:rFonts w:ascii="Garamond" w:hAnsi="Garamond" w:cs="Times New Roman"/>
          <w:sz w:val="22"/>
          <w:szCs w:val="22"/>
        </w:rPr>
        <w:t xml:space="preserve"> for my century.</w:t>
      </w:r>
      <w:r>
        <w:rPr>
          <w:rFonts w:ascii="Garamond" w:hAnsi="Garamond" w:cs="Times New Roman"/>
          <w:sz w:val="22"/>
          <w:szCs w:val="22"/>
        </w:rPr>
        <w:t>”</w:t>
      </w:r>
    </w:p>
    <w:p w14:paraId="1AAF848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A7AF7FE" w14:textId="2F3706C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 was looking forward to his hundredth birthday because he wanted to see if he would receive a telegram from the Queen after his</w:t>
      </w:r>
      <w:r w:rsidR="0014317E">
        <w:rPr>
          <w:rFonts w:ascii="Garamond" w:hAnsi="Garamond" w:cs="Times New Roman"/>
          <w:sz w:val="22"/>
          <w:szCs w:val="22"/>
        </w:rPr>
        <w:t xml:space="preserve"> </w:t>
      </w:r>
      <w:r w:rsidR="0014317E" w:rsidRPr="00045A52">
        <w:rPr>
          <w:rFonts w:ascii="Garamond" w:hAnsi="Garamond" w:cs="Times New Roman"/>
          <w:sz w:val="22"/>
          <w:szCs w:val="22"/>
        </w:rPr>
        <w:t>extremely anti-monarchist</w:t>
      </w:r>
      <w:r w:rsidR="0014317E">
        <w:rPr>
          <w:rFonts w:ascii="Garamond" w:hAnsi="Garamond" w:cs="Times New Roman"/>
          <w:sz w:val="22"/>
          <w:szCs w:val="22"/>
        </w:rPr>
        <w:t xml:space="preserve"> papers had spent most of her reign being </w:t>
      </w:r>
      <w:r w:rsidRPr="00045A52">
        <w:rPr>
          <w:rFonts w:ascii="Garamond" w:hAnsi="Garamond" w:cs="Times New Roman"/>
          <w:sz w:val="22"/>
          <w:szCs w:val="22"/>
        </w:rPr>
        <w:t xml:space="preserve">extremely rude about members of the Royal Family. It would piss him off if he got it from her. He was dearly hoping to outlive the </w:t>
      </w:r>
      <w:proofErr w:type="spellStart"/>
      <w:r w:rsidRPr="00045A52">
        <w:rPr>
          <w:rFonts w:ascii="Garamond" w:hAnsi="Garamond" w:cs="Times New Roman"/>
          <w:sz w:val="22"/>
          <w:szCs w:val="22"/>
        </w:rPr>
        <w:t>sceptre</w:t>
      </w:r>
      <w:r w:rsidR="0014317E">
        <w:rPr>
          <w:rFonts w:ascii="Garamond" w:hAnsi="Garamond" w:cs="Times New Roman"/>
          <w:sz w:val="22"/>
          <w:szCs w:val="22"/>
        </w:rPr>
        <w:t>’d</w:t>
      </w:r>
      <w:proofErr w:type="spellEnd"/>
      <w:r w:rsidRPr="00045A52">
        <w:rPr>
          <w:rFonts w:ascii="Garamond" w:hAnsi="Garamond" w:cs="Times New Roman"/>
          <w:sz w:val="22"/>
          <w:szCs w:val="22"/>
        </w:rPr>
        <w:t xml:space="preserve"> Hag. He took great satisfaction each time one of his enemies died before him. In his long life he had buried a lot of them. But, for some reason, he was always making new ones at a faster rate.  </w:t>
      </w:r>
    </w:p>
    <w:p w14:paraId="3A88AEC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8A5EA87" w14:textId="3B8427E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Watch this. Some kid made a </w:t>
      </w:r>
      <w:r w:rsidR="00EB002C" w:rsidRPr="00045A52">
        <w:rPr>
          <w:rFonts w:ascii="Garamond" w:hAnsi="Garamond" w:cs="Times New Roman"/>
          <w:sz w:val="22"/>
          <w:szCs w:val="22"/>
        </w:rPr>
        <w:t>YouTube</w:t>
      </w:r>
      <w:r w:rsidR="00EC2477" w:rsidRPr="00045A52">
        <w:rPr>
          <w:rFonts w:ascii="Garamond" w:hAnsi="Garamond" w:cs="Times New Roman"/>
          <w:sz w:val="22"/>
          <w:szCs w:val="22"/>
        </w:rPr>
        <w:t xml:space="preserve"> video </w:t>
      </w:r>
      <w:r w:rsidR="000A721E">
        <w:rPr>
          <w:rFonts w:ascii="Garamond" w:hAnsi="Garamond" w:cs="Times New Roman"/>
          <w:sz w:val="22"/>
          <w:szCs w:val="22"/>
        </w:rPr>
        <w:t>combining your</w:t>
      </w:r>
      <w:r w:rsidR="00EC2477" w:rsidRPr="00045A52">
        <w:rPr>
          <w:rFonts w:ascii="Garamond" w:hAnsi="Garamond" w:cs="Times New Roman"/>
          <w:sz w:val="22"/>
          <w:szCs w:val="22"/>
        </w:rPr>
        <w:t xml:space="preserve"> performance at the club and sound</w:t>
      </w:r>
      <w:r w:rsidR="000A721E">
        <w:rPr>
          <w:rFonts w:ascii="Garamond" w:hAnsi="Garamond" w:cs="Times New Roman"/>
          <w:sz w:val="22"/>
          <w:szCs w:val="22"/>
        </w:rPr>
        <w:t>-</w:t>
      </w:r>
      <w:r w:rsidR="00EC2477" w:rsidRPr="00045A52">
        <w:rPr>
          <w:rFonts w:ascii="Garamond" w:hAnsi="Garamond" w:cs="Times New Roman"/>
          <w:sz w:val="22"/>
          <w:szCs w:val="22"/>
        </w:rPr>
        <w:t>bites from the drive</w:t>
      </w:r>
      <w:r w:rsidR="000A721E">
        <w:rPr>
          <w:rFonts w:ascii="Garamond" w:hAnsi="Garamond" w:cs="Times New Roman"/>
          <w:sz w:val="22"/>
          <w:szCs w:val="22"/>
        </w:rPr>
        <w:t>-</w:t>
      </w:r>
      <w:r w:rsidR="00EC2477" w:rsidRPr="00045A52">
        <w:rPr>
          <w:rFonts w:ascii="Garamond" w:hAnsi="Garamond" w:cs="Times New Roman"/>
          <w:sz w:val="22"/>
          <w:szCs w:val="22"/>
        </w:rPr>
        <w:t xml:space="preserve">time show, to make it seem like </w:t>
      </w:r>
      <w:proofErr w:type="spellStart"/>
      <w:r w:rsidR="00EC2477" w:rsidRPr="00045A52">
        <w:rPr>
          <w:rFonts w:ascii="Garamond" w:hAnsi="Garamond" w:cs="Times New Roman"/>
          <w:sz w:val="22"/>
          <w:szCs w:val="22"/>
        </w:rPr>
        <w:t>Kevv</w:t>
      </w:r>
      <w:proofErr w:type="spellEnd"/>
      <w:r w:rsidR="00EC2477" w:rsidRPr="00045A52">
        <w:rPr>
          <w:rFonts w:ascii="Garamond" w:hAnsi="Garamond" w:cs="Times New Roman"/>
          <w:sz w:val="22"/>
          <w:szCs w:val="22"/>
        </w:rPr>
        <w:t xml:space="preserve"> did interview you. It</w:t>
      </w:r>
      <w:r w:rsidR="00C726A1">
        <w:rPr>
          <w:rFonts w:ascii="Garamond" w:hAnsi="Garamond" w:cs="Times New Roman"/>
          <w:sz w:val="22"/>
          <w:szCs w:val="22"/>
        </w:rPr>
        <w:t>’</w:t>
      </w:r>
      <w:r w:rsidR="00EC2477" w:rsidRPr="00045A52">
        <w:rPr>
          <w:rFonts w:ascii="Garamond" w:hAnsi="Garamond" w:cs="Times New Roman"/>
          <w:sz w:val="22"/>
          <w:szCs w:val="22"/>
        </w:rPr>
        <w:t>s quite clever.</w:t>
      </w:r>
      <w:r>
        <w:rPr>
          <w:rFonts w:ascii="Garamond" w:hAnsi="Garamond" w:cs="Times New Roman"/>
          <w:sz w:val="22"/>
          <w:szCs w:val="22"/>
        </w:rPr>
        <w:t>”</w:t>
      </w:r>
    </w:p>
    <w:p w14:paraId="0022F58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 xml:space="preserve"> </w:t>
      </w:r>
    </w:p>
    <w:p w14:paraId="5832875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57E4CF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95BE22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00732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D4F3A0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371C64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ECF8FC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6BCC32F7"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13CC0DD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63CB2E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1A8E73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7BA2C60" w14:textId="77777777" w:rsidR="00EC2477" w:rsidRPr="00045A52" w:rsidRDefault="00EC2477" w:rsidP="001E54DD">
      <w:pPr>
        <w:pStyle w:val="Heading1"/>
        <w:numPr>
          <w:ilvl w:val="0"/>
          <w:numId w:val="4"/>
        </w:numPr>
        <w:spacing w:line="240" w:lineRule="auto"/>
        <w:rPr>
          <w:rFonts w:ascii="Garamond" w:hAnsi="Garamond"/>
          <w:sz w:val="22"/>
          <w:szCs w:val="22"/>
        </w:rPr>
      </w:pPr>
      <w:r w:rsidRPr="00045A52">
        <w:rPr>
          <w:rFonts w:ascii="Garamond" w:hAnsi="Garamond"/>
          <w:sz w:val="22"/>
          <w:szCs w:val="22"/>
        </w:rPr>
        <w:t>CHAPTER EIGHT</w:t>
      </w:r>
      <w:r w:rsidRPr="00045A52">
        <w:rPr>
          <w:rFonts w:ascii="Garamond" w:hAnsi="Garamond"/>
          <w:sz w:val="22"/>
          <w:szCs w:val="22"/>
        </w:rPr>
        <w:br/>
        <w:t xml:space="preserve">TELEVISION AGAIN </w:t>
      </w:r>
    </w:p>
    <w:p w14:paraId="7C45361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638FAAF"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But if oxen and horses and lions had hands</w:t>
      </w:r>
    </w:p>
    <w:p w14:paraId="52F5B575"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roofErr w:type="gramStart"/>
      <w:r w:rsidRPr="00045A52">
        <w:rPr>
          <w:rFonts w:ascii="Garamond" w:hAnsi="Garamond" w:cs="Times New Roman"/>
          <w:sz w:val="22"/>
          <w:szCs w:val="22"/>
        </w:rPr>
        <w:t>and</w:t>
      </w:r>
      <w:proofErr w:type="gramEnd"/>
      <w:r w:rsidRPr="00045A52">
        <w:rPr>
          <w:rFonts w:ascii="Garamond" w:hAnsi="Garamond" w:cs="Times New Roman"/>
          <w:sz w:val="22"/>
          <w:szCs w:val="22"/>
        </w:rPr>
        <w:t xml:space="preserve"> so could draw and make works of art like men,</w:t>
      </w:r>
    </w:p>
    <w:p w14:paraId="373F37F3"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roofErr w:type="gramStart"/>
      <w:r w:rsidRPr="00045A52">
        <w:rPr>
          <w:rFonts w:ascii="Garamond" w:hAnsi="Garamond" w:cs="Times New Roman"/>
          <w:sz w:val="22"/>
          <w:szCs w:val="22"/>
        </w:rPr>
        <w:t>horses</w:t>
      </w:r>
      <w:proofErr w:type="gramEnd"/>
      <w:r w:rsidRPr="00045A52">
        <w:rPr>
          <w:rFonts w:ascii="Garamond" w:hAnsi="Garamond" w:cs="Times New Roman"/>
          <w:sz w:val="22"/>
          <w:szCs w:val="22"/>
        </w:rPr>
        <w:t xml:space="preserve"> would draw pictures of god like horses,</w:t>
      </w:r>
    </w:p>
    <w:p w14:paraId="0F523514"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roofErr w:type="gramStart"/>
      <w:r w:rsidRPr="00045A52">
        <w:rPr>
          <w:rFonts w:ascii="Garamond" w:hAnsi="Garamond" w:cs="Times New Roman"/>
          <w:sz w:val="22"/>
          <w:szCs w:val="22"/>
        </w:rPr>
        <w:t>and</w:t>
      </w:r>
      <w:proofErr w:type="gramEnd"/>
      <w:r w:rsidRPr="00045A52">
        <w:rPr>
          <w:rFonts w:ascii="Garamond" w:hAnsi="Garamond" w:cs="Times New Roman"/>
          <w:sz w:val="22"/>
          <w:szCs w:val="22"/>
        </w:rPr>
        <w:t xml:space="preserve"> oxen like oxen, and they would make their bodies </w:t>
      </w:r>
    </w:p>
    <w:p w14:paraId="5FCB04E6"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roofErr w:type="gramStart"/>
      <w:r w:rsidRPr="00045A52">
        <w:rPr>
          <w:rFonts w:ascii="Garamond" w:hAnsi="Garamond" w:cs="Times New Roman"/>
          <w:sz w:val="22"/>
          <w:szCs w:val="22"/>
        </w:rPr>
        <w:t>in</w:t>
      </w:r>
      <w:proofErr w:type="gramEnd"/>
      <w:r w:rsidRPr="00045A52">
        <w:rPr>
          <w:rFonts w:ascii="Garamond" w:hAnsi="Garamond" w:cs="Times New Roman"/>
          <w:sz w:val="22"/>
          <w:szCs w:val="22"/>
        </w:rPr>
        <w:t xml:space="preserve"> accordance with the form that they themselves severally possess.</w:t>
      </w:r>
    </w:p>
    <w:p w14:paraId="0A87D415"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 Xenophanes</w:t>
      </w:r>
    </w:p>
    <w:p w14:paraId="17DFEC0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46E2CC0" w14:textId="6DECD223" w:rsidR="00EC2477" w:rsidRPr="00045A52" w:rsidRDefault="001E54DD" w:rsidP="001E54DD">
      <w:pPr>
        <w:pStyle w:val="NovelBody"/>
        <w:spacing w:line="240" w:lineRule="auto"/>
        <w:ind w:firstLine="0"/>
        <w:jc w:val="center"/>
        <w:rPr>
          <w:rFonts w:ascii="Garamond" w:hAnsi="Garamond" w:cs="Ubuntu"/>
          <w:sz w:val="22"/>
          <w:szCs w:val="22"/>
        </w:rPr>
      </w:pPr>
      <w:r w:rsidRPr="00045A52">
        <w:rPr>
          <w:rFonts w:ascii="Garamond" w:hAnsi="Garamond" w:cs="Ubuntu"/>
          <w:sz w:val="22"/>
          <w:szCs w:val="22"/>
        </w:rPr>
        <w:t>†</w:t>
      </w:r>
    </w:p>
    <w:p w14:paraId="11B76651" w14:textId="57FCD3B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Today, Reverend Cake was having his busiest day since that whole gay boy band furore of the year before. He had already given four interviews (two for local radio and two for local newspapers). Now he was on his way to do several TV news segments. Although John Smith was not his usual kind of bogeyman, there was something about this story that was just getting bigger and bigger. The Reverend Cake congratulated himself on being one of the first to spot its potential and the first and loudest voice condemning the intrinsic nihilism of the Smith message.</w:t>
      </w:r>
    </w:p>
    <w:p w14:paraId="43DCFD7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FF5192D" w14:textId="23B7AA3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For once the Reverend Cake had found a broad range of support for his denouncement. The story was drawing a wide range of commentators both religious and secular, from both left and right, many uneasy with what Smith</w:t>
      </w:r>
      <w:r w:rsidR="00C726A1">
        <w:rPr>
          <w:rFonts w:ascii="Garamond" w:hAnsi="Garamond" w:cs="Times New Roman"/>
          <w:sz w:val="22"/>
          <w:szCs w:val="22"/>
        </w:rPr>
        <w:t>’</w:t>
      </w:r>
      <w:r w:rsidRPr="00045A52">
        <w:rPr>
          <w:rFonts w:ascii="Garamond" w:hAnsi="Garamond" w:cs="Times New Roman"/>
          <w:sz w:val="22"/>
          <w:szCs w:val="22"/>
        </w:rPr>
        <w:t>s message represented. Of course, few of them endorsed Cake</w:t>
      </w:r>
      <w:r w:rsidR="00C726A1">
        <w:rPr>
          <w:rFonts w:ascii="Garamond" w:hAnsi="Garamond" w:cs="Times New Roman"/>
          <w:sz w:val="22"/>
          <w:szCs w:val="22"/>
        </w:rPr>
        <w:t>’</w:t>
      </w:r>
      <w:r w:rsidRPr="00045A52">
        <w:rPr>
          <w:rFonts w:ascii="Garamond" w:hAnsi="Garamond" w:cs="Times New Roman"/>
          <w:sz w:val="22"/>
          <w:szCs w:val="22"/>
        </w:rPr>
        <w:t xml:space="preserve">s conservative Christian position but they all acknowledged the arguments that he had first articulated against Smith. More surprising was to find himself quoted with approval by an </w:t>
      </w:r>
      <w:r w:rsidRPr="00045A52">
        <w:rPr>
          <w:rFonts w:ascii="Garamond" w:hAnsi="Garamond" w:cs="Times New Roman"/>
          <w:sz w:val="22"/>
          <w:szCs w:val="22"/>
        </w:rPr>
        <w:lastRenderedPageBreak/>
        <w:t xml:space="preserve">equally large group of more cynical commentators in the liberal media, who </w:t>
      </w:r>
      <w:r w:rsidR="000A721E" w:rsidRPr="00045A52">
        <w:rPr>
          <w:rFonts w:ascii="Garamond" w:hAnsi="Garamond" w:cs="Times New Roman"/>
          <w:sz w:val="22"/>
          <w:szCs w:val="22"/>
        </w:rPr>
        <w:t xml:space="preserve">normally </w:t>
      </w:r>
      <w:r w:rsidRPr="00045A52">
        <w:rPr>
          <w:rFonts w:ascii="Garamond" w:hAnsi="Garamond" w:cs="Times New Roman"/>
          <w:sz w:val="22"/>
          <w:szCs w:val="22"/>
        </w:rPr>
        <w:t xml:space="preserve">would have never have sided with Cake against </w:t>
      </w:r>
      <w:r w:rsidR="000A721E">
        <w:rPr>
          <w:rFonts w:ascii="Garamond" w:hAnsi="Garamond" w:cs="Times New Roman"/>
          <w:sz w:val="22"/>
          <w:szCs w:val="22"/>
        </w:rPr>
        <w:t xml:space="preserve">someone </w:t>
      </w:r>
      <w:r w:rsidRPr="00045A52">
        <w:rPr>
          <w:rFonts w:ascii="Garamond" w:hAnsi="Garamond" w:cs="Times New Roman"/>
          <w:sz w:val="22"/>
          <w:szCs w:val="22"/>
        </w:rPr>
        <w:t>like Smith</w:t>
      </w:r>
      <w:r w:rsidR="000A721E">
        <w:rPr>
          <w:rFonts w:ascii="Garamond" w:hAnsi="Garamond" w:cs="Times New Roman"/>
          <w:sz w:val="22"/>
          <w:szCs w:val="22"/>
        </w:rPr>
        <w:t>, so clearly one of their own</w:t>
      </w:r>
      <w:r w:rsidRPr="00045A52">
        <w:rPr>
          <w:rFonts w:ascii="Garamond" w:hAnsi="Garamond" w:cs="Times New Roman"/>
          <w:sz w:val="22"/>
          <w:szCs w:val="22"/>
        </w:rPr>
        <w:t xml:space="preserve">. Behind the intentions of these talking heads, Cake guessed that most of the motivation came not from a sense of moral outrage but from a desire to settle scores with Eric </w:t>
      </w:r>
      <w:proofErr w:type="spellStart"/>
      <w:r w:rsidRPr="00045A52">
        <w:rPr>
          <w:rFonts w:ascii="Garamond" w:hAnsi="Garamond" w:cs="Times New Roman"/>
          <w:sz w:val="22"/>
          <w:szCs w:val="22"/>
        </w:rPr>
        <w:t>Hayle</w:t>
      </w:r>
      <w:proofErr w:type="spellEnd"/>
      <w:r w:rsidRPr="00045A52">
        <w:rPr>
          <w:rFonts w:ascii="Garamond" w:hAnsi="Garamond" w:cs="Times New Roman"/>
          <w:sz w:val="22"/>
          <w:szCs w:val="22"/>
        </w:rPr>
        <w:t xml:space="preserve">. </w:t>
      </w:r>
    </w:p>
    <w:p w14:paraId="48D37D6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47DEE9E" w14:textId="22E3075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Reverend Cake was out in front in the denouncement of the Smith phenomenon and from the very beginning he had seen through to and condemned the malevolent hand of Eric </w:t>
      </w:r>
      <w:proofErr w:type="spellStart"/>
      <w:r w:rsidRPr="00045A52">
        <w:rPr>
          <w:rFonts w:ascii="Garamond" w:hAnsi="Garamond" w:cs="Times New Roman"/>
          <w:sz w:val="22"/>
          <w:szCs w:val="22"/>
        </w:rPr>
        <w:t>Hayle</w:t>
      </w:r>
      <w:proofErr w:type="spellEnd"/>
      <w:r w:rsidRPr="00045A52">
        <w:rPr>
          <w:rFonts w:ascii="Garamond" w:hAnsi="Garamond" w:cs="Times New Roman"/>
          <w:sz w:val="22"/>
          <w:szCs w:val="22"/>
        </w:rPr>
        <w:t>. As a result he became increasingly associated with the story. Each day his phone would ring more often as he bubbled to the top of the call lists of more and more of the journ</w:t>
      </w:r>
      <w:r w:rsidR="000A721E">
        <w:rPr>
          <w:rFonts w:ascii="Garamond" w:hAnsi="Garamond" w:cs="Times New Roman"/>
          <w:sz w:val="22"/>
          <w:szCs w:val="22"/>
        </w:rPr>
        <w:t>alists covering the story. The R</w:t>
      </w:r>
      <w:r w:rsidRPr="00045A52">
        <w:rPr>
          <w:rFonts w:ascii="Garamond" w:hAnsi="Garamond" w:cs="Times New Roman"/>
          <w:sz w:val="22"/>
          <w:szCs w:val="22"/>
        </w:rPr>
        <w:t>everend was never short of a new quote to condemn the craze. The journalists were obviously pleased with his copy because they usually used it verbatim and never asked him if he thought his own role was not contributing to the continuation of Smith</w:t>
      </w:r>
      <w:r w:rsidR="00C726A1">
        <w:rPr>
          <w:rFonts w:ascii="Garamond" w:hAnsi="Garamond" w:cs="Times New Roman"/>
          <w:sz w:val="22"/>
          <w:szCs w:val="22"/>
        </w:rPr>
        <w:t>’</w:t>
      </w:r>
      <w:r w:rsidRPr="00045A52">
        <w:rPr>
          <w:rFonts w:ascii="Garamond" w:hAnsi="Garamond" w:cs="Times New Roman"/>
          <w:sz w:val="22"/>
          <w:szCs w:val="22"/>
        </w:rPr>
        <w:t>s time in the spotlight. But of course if the hacks started asking questions like that they</w:t>
      </w:r>
      <w:r w:rsidR="000A721E">
        <w:rPr>
          <w:rFonts w:ascii="Garamond" w:hAnsi="Garamond" w:cs="Times New Roman"/>
          <w:sz w:val="22"/>
          <w:szCs w:val="22"/>
        </w:rPr>
        <w:t xml:space="preserve"> would </w:t>
      </w:r>
      <w:r w:rsidRPr="00045A52">
        <w:rPr>
          <w:rFonts w:ascii="Garamond" w:hAnsi="Garamond" w:cs="Times New Roman"/>
          <w:sz w:val="22"/>
          <w:szCs w:val="22"/>
        </w:rPr>
        <w:t>soon think themselves out of existence. The newspapers left out the Reverend</w:t>
      </w:r>
      <w:r w:rsidR="00C726A1">
        <w:rPr>
          <w:rFonts w:ascii="Garamond" w:hAnsi="Garamond" w:cs="Times New Roman"/>
          <w:sz w:val="22"/>
          <w:szCs w:val="22"/>
        </w:rPr>
        <w:t>’</w:t>
      </w:r>
      <w:r w:rsidRPr="00045A52">
        <w:rPr>
          <w:rFonts w:ascii="Garamond" w:hAnsi="Garamond" w:cs="Times New Roman"/>
          <w:sz w:val="22"/>
          <w:szCs w:val="22"/>
        </w:rPr>
        <w:t xml:space="preserve">s evangelism but they </w:t>
      </w:r>
      <w:r w:rsidR="000A721E">
        <w:rPr>
          <w:rFonts w:ascii="Garamond" w:hAnsi="Garamond" w:cs="Times New Roman"/>
          <w:sz w:val="22"/>
          <w:szCs w:val="22"/>
        </w:rPr>
        <w:t xml:space="preserve">were </w:t>
      </w:r>
      <w:r w:rsidRPr="00045A52">
        <w:rPr>
          <w:rFonts w:ascii="Garamond" w:hAnsi="Garamond" w:cs="Times New Roman"/>
          <w:sz w:val="22"/>
          <w:szCs w:val="22"/>
        </w:rPr>
        <w:t xml:space="preserve">quite good at crediting him as the President of Families First. </w:t>
      </w:r>
    </w:p>
    <w:p w14:paraId="1E38115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7FD3C3F" w14:textId="7A1DE75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Families First group was first and foremost about attempting to prevent certain people from having families and indirectly forcing them on others who did not want them. They opposed single mothers, surro</w:t>
      </w:r>
      <w:r w:rsidR="009B6440">
        <w:rPr>
          <w:rFonts w:ascii="Garamond" w:hAnsi="Garamond" w:cs="Times New Roman"/>
          <w:sz w:val="22"/>
          <w:szCs w:val="22"/>
        </w:rPr>
        <w:t>gacy and fertility treatments. T</w:t>
      </w:r>
      <w:r w:rsidRPr="00045A52">
        <w:rPr>
          <w:rFonts w:ascii="Garamond" w:hAnsi="Garamond" w:cs="Times New Roman"/>
          <w:sz w:val="22"/>
          <w:szCs w:val="22"/>
        </w:rPr>
        <w:t xml:space="preserve">hey would not countenance gay couples wanting to conceive or adopt. They were against abortion - full stop. They considered both sex education and contraception inappropriate for teenagers. In fact they could not conceive the goodness in any baby not born to two monogamous, married heterosexual parents doing things naturally. That little baby Jesus was a precedent for artificial insemination and </w:t>
      </w:r>
      <w:r w:rsidR="009B6440">
        <w:rPr>
          <w:rFonts w:ascii="Garamond" w:hAnsi="Garamond" w:cs="Times New Roman"/>
          <w:sz w:val="22"/>
          <w:szCs w:val="22"/>
        </w:rPr>
        <w:t xml:space="preserve">the </w:t>
      </w:r>
      <w:r w:rsidRPr="00045A52">
        <w:rPr>
          <w:rFonts w:ascii="Garamond" w:hAnsi="Garamond" w:cs="Times New Roman"/>
          <w:sz w:val="22"/>
          <w:szCs w:val="22"/>
        </w:rPr>
        <w:t xml:space="preserve">non-standard family unit was just the exception that proved </w:t>
      </w:r>
      <w:r w:rsidRPr="00045A52">
        <w:rPr>
          <w:rFonts w:ascii="Garamond" w:hAnsi="Garamond" w:cs="Times New Roman"/>
          <w:sz w:val="22"/>
          <w:szCs w:val="22"/>
        </w:rPr>
        <w:lastRenderedPageBreak/>
        <w:t xml:space="preserve">the rule. </w:t>
      </w:r>
    </w:p>
    <w:p w14:paraId="78FD255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28E3607" w14:textId="6841CED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group spent all of its money and most of it</w:t>
      </w:r>
      <w:r w:rsidR="009B6440">
        <w:rPr>
          <w:rFonts w:ascii="Garamond" w:hAnsi="Garamond" w:cs="Times New Roman"/>
          <w:sz w:val="22"/>
          <w:szCs w:val="22"/>
        </w:rPr>
        <w:t>s</w:t>
      </w:r>
      <w:r w:rsidRPr="00045A52">
        <w:rPr>
          <w:rFonts w:ascii="Garamond" w:hAnsi="Garamond" w:cs="Times New Roman"/>
          <w:sz w:val="22"/>
          <w:szCs w:val="22"/>
        </w:rPr>
        <w:t xml:space="preserve"> time campaigning against these sins and sinners. At no extra cost to his organisation Reverend Cake would keep his name in the papers by regularly denouncing the latest teenage fashion or promoting with his seal of disapproval the work of </w:t>
      </w:r>
      <w:r w:rsidR="00C726A1">
        <w:rPr>
          <w:rFonts w:ascii="Garamond" w:hAnsi="Garamond" w:cs="Times New Roman"/>
          <w:sz w:val="22"/>
          <w:szCs w:val="22"/>
        </w:rPr>
        <w:t>‘</w:t>
      </w:r>
      <w:r w:rsidRPr="00045A52">
        <w:rPr>
          <w:rFonts w:ascii="Garamond" w:hAnsi="Garamond" w:cs="Times New Roman"/>
          <w:sz w:val="22"/>
          <w:szCs w:val="22"/>
        </w:rPr>
        <w:t>controversial</w:t>
      </w:r>
      <w:r w:rsidR="00C726A1">
        <w:rPr>
          <w:rFonts w:ascii="Garamond" w:hAnsi="Garamond" w:cs="Times New Roman"/>
          <w:sz w:val="22"/>
          <w:szCs w:val="22"/>
        </w:rPr>
        <w:t>’</w:t>
      </w:r>
      <w:r w:rsidRPr="00045A52">
        <w:rPr>
          <w:rFonts w:ascii="Garamond" w:hAnsi="Garamond" w:cs="Times New Roman"/>
          <w:sz w:val="22"/>
          <w:szCs w:val="22"/>
        </w:rPr>
        <w:t xml:space="preserve"> rap stars and </w:t>
      </w:r>
      <w:r w:rsidR="00C726A1">
        <w:rPr>
          <w:rFonts w:ascii="Garamond" w:hAnsi="Garamond" w:cs="Times New Roman"/>
          <w:sz w:val="22"/>
          <w:szCs w:val="22"/>
        </w:rPr>
        <w:t>‘</w:t>
      </w:r>
      <w:r w:rsidRPr="00045A52">
        <w:rPr>
          <w:rFonts w:ascii="Garamond" w:hAnsi="Garamond" w:cs="Times New Roman"/>
          <w:sz w:val="22"/>
          <w:szCs w:val="22"/>
        </w:rPr>
        <w:t>provocative</w:t>
      </w:r>
      <w:r w:rsidR="00C726A1">
        <w:rPr>
          <w:rFonts w:ascii="Garamond" w:hAnsi="Garamond" w:cs="Times New Roman"/>
          <w:sz w:val="22"/>
          <w:szCs w:val="22"/>
        </w:rPr>
        <w:t>’</w:t>
      </w:r>
      <w:r w:rsidRPr="00045A52">
        <w:rPr>
          <w:rFonts w:ascii="Garamond" w:hAnsi="Garamond" w:cs="Times New Roman"/>
          <w:sz w:val="22"/>
          <w:szCs w:val="22"/>
        </w:rPr>
        <w:t xml:space="preserve"> pop starlets. It was a win, win, win situation. Cake got coverage, corporate controversialists in the music industry got their free advertising and the media got an easy story. </w:t>
      </w:r>
    </w:p>
    <w:p w14:paraId="44BB5FA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51F4A4" w14:textId="389489C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Unfortunately, this did not bring any money into the church. The press would gladly have paid Cake for his sound bites, as would the record companies but Cake was </w:t>
      </w:r>
      <w:proofErr w:type="gramStart"/>
      <w:r w:rsidRPr="00045A52">
        <w:rPr>
          <w:rFonts w:ascii="Garamond" w:hAnsi="Garamond" w:cs="Times New Roman"/>
          <w:sz w:val="22"/>
          <w:szCs w:val="22"/>
        </w:rPr>
        <w:t>not that stupid nor</w:t>
      </w:r>
      <w:proofErr w:type="gramEnd"/>
      <w:r w:rsidRPr="00045A52">
        <w:rPr>
          <w:rFonts w:ascii="Garamond" w:hAnsi="Garamond" w:cs="Times New Roman"/>
          <w:sz w:val="22"/>
          <w:szCs w:val="22"/>
        </w:rPr>
        <w:t xml:space="preserve"> that desperate. As long as he kept his church in the news, he had plenty of funding. The funding had come in secretly from a similar </w:t>
      </w:r>
      <w:r w:rsidR="009B6440">
        <w:rPr>
          <w:rFonts w:ascii="Garamond" w:hAnsi="Garamond" w:cs="Times New Roman"/>
          <w:sz w:val="22"/>
          <w:szCs w:val="22"/>
        </w:rPr>
        <w:t>organisation in the States. That</w:t>
      </w:r>
      <w:r w:rsidRPr="00045A52">
        <w:rPr>
          <w:rFonts w:ascii="Garamond" w:hAnsi="Garamond" w:cs="Times New Roman"/>
          <w:sz w:val="22"/>
          <w:szCs w:val="22"/>
        </w:rPr>
        <w:t xml:space="preserve"> group </w:t>
      </w:r>
      <w:r w:rsidR="009B6440">
        <w:rPr>
          <w:rFonts w:ascii="Garamond" w:hAnsi="Garamond" w:cs="Times New Roman"/>
          <w:sz w:val="22"/>
          <w:szCs w:val="22"/>
        </w:rPr>
        <w:t>had been</w:t>
      </w:r>
      <w:r w:rsidRPr="00045A52">
        <w:rPr>
          <w:rFonts w:ascii="Garamond" w:hAnsi="Garamond" w:cs="Times New Roman"/>
          <w:sz w:val="22"/>
          <w:szCs w:val="22"/>
        </w:rPr>
        <w:t xml:space="preserve"> founded by Christian oil barons who literally had more money than sense. Following a tour he</w:t>
      </w:r>
      <w:r w:rsidR="009B6440">
        <w:rPr>
          <w:rFonts w:ascii="Garamond" w:hAnsi="Garamond" w:cs="Times New Roman"/>
          <w:sz w:val="22"/>
          <w:szCs w:val="22"/>
        </w:rPr>
        <w:t xml:space="preserve"> had done of the Bible </w:t>
      </w:r>
      <w:proofErr w:type="gramStart"/>
      <w:r w:rsidR="009B6440">
        <w:rPr>
          <w:rFonts w:ascii="Garamond" w:hAnsi="Garamond" w:cs="Times New Roman"/>
          <w:sz w:val="22"/>
          <w:szCs w:val="22"/>
        </w:rPr>
        <w:t>Belt</w:t>
      </w:r>
      <w:proofErr w:type="gramEnd"/>
      <w:r w:rsidR="009B6440">
        <w:rPr>
          <w:rFonts w:ascii="Garamond" w:hAnsi="Garamond" w:cs="Times New Roman"/>
          <w:sz w:val="22"/>
          <w:szCs w:val="22"/>
        </w:rPr>
        <w:t>, they</w:t>
      </w:r>
      <w:r w:rsidRPr="00045A52">
        <w:rPr>
          <w:rFonts w:ascii="Garamond" w:hAnsi="Garamond" w:cs="Times New Roman"/>
          <w:sz w:val="22"/>
          <w:szCs w:val="22"/>
        </w:rPr>
        <w:t xml:space="preserve"> had provided Cake with a piddling few million they had lying around and the transfer was arranged in such a way as to make it appear that the Families First group had substantial support in the United Kingdom. It did not. It had Cake, a couple of his cronies and the embarrassment to humanity that was his congregation.</w:t>
      </w:r>
    </w:p>
    <w:p w14:paraId="5A23296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1F7DE29" w14:textId="3F947ED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If he had not been a </w:t>
      </w:r>
      <w:r w:rsidR="00EB002C" w:rsidRPr="00045A52">
        <w:rPr>
          <w:rFonts w:ascii="Garamond" w:hAnsi="Garamond" w:cs="Times New Roman"/>
          <w:sz w:val="22"/>
          <w:szCs w:val="22"/>
        </w:rPr>
        <w:t>fully-fledged</w:t>
      </w:r>
      <w:r w:rsidRPr="00045A52">
        <w:rPr>
          <w:rFonts w:ascii="Garamond" w:hAnsi="Garamond" w:cs="Times New Roman"/>
          <w:sz w:val="22"/>
          <w:szCs w:val="22"/>
        </w:rPr>
        <w:t xml:space="preserve"> Church of England Bishop, he would hav</w:t>
      </w:r>
      <w:r w:rsidR="009B6440">
        <w:rPr>
          <w:rFonts w:ascii="Garamond" w:hAnsi="Garamond" w:cs="Times New Roman"/>
          <w:sz w:val="22"/>
          <w:szCs w:val="22"/>
        </w:rPr>
        <w:t>e been ignored as just another e</w:t>
      </w:r>
      <w:r w:rsidRPr="00045A52">
        <w:rPr>
          <w:rFonts w:ascii="Garamond" w:hAnsi="Garamond" w:cs="Times New Roman"/>
          <w:sz w:val="22"/>
          <w:szCs w:val="22"/>
        </w:rPr>
        <w:t xml:space="preserve">vangelical crank. As it was, he was </w:t>
      </w:r>
      <w:r w:rsidR="00EB002C" w:rsidRPr="00045A52">
        <w:rPr>
          <w:rFonts w:ascii="Garamond" w:hAnsi="Garamond" w:cs="Times New Roman"/>
          <w:sz w:val="22"/>
          <w:szCs w:val="22"/>
        </w:rPr>
        <w:t>an</w:t>
      </w:r>
      <w:r w:rsidRPr="00045A52">
        <w:rPr>
          <w:rFonts w:ascii="Garamond" w:hAnsi="Garamond" w:cs="Times New Roman"/>
          <w:sz w:val="22"/>
          <w:szCs w:val="22"/>
        </w:rPr>
        <w:t xml:space="preserve"> ecclesiastical disaster to a Church hierarchy that always preferred to be ecumenical. Only the last week, the Archbishop of Cardiff had let slip a remark that was widely interpreted as an admission that he did not believe in any of t</w:t>
      </w:r>
      <w:r w:rsidR="009B6440">
        <w:rPr>
          <w:rFonts w:ascii="Garamond" w:hAnsi="Garamond" w:cs="Times New Roman"/>
          <w:sz w:val="22"/>
          <w:szCs w:val="22"/>
        </w:rPr>
        <w:t>hose Biblical fairy stories (though he</w:t>
      </w:r>
      <w:r w:rsidRPr="00045A52">
        <w:rPr>
          <w:rFonts w:ascii="Garamond" w:hAnsi="Garamond" w:cs="Times New Roman"/>
          <w:sz w:val="22"/>
          <w:szCs w:val="22"/>
        </w:rPr>
        <w:t xml:space="preserve"> </w:t>
      </w:r>
      <w:proofErr w:type="gramStart"/>
      <w:r w:rsidRPr="00045A52">
        <w:rPr>
          <w:rFonts w:ascii="Garamond" w:hAnsi="Garamond" w:cs="Times New Roman"/>
          <w:sz w:val="22"/>
          <w:szCs w:val="22"/>
        </w:rPr>
        <w:t>thought  Christianity</w:t>
      </w:r>
      <w:proofErr w:type="gramEnd"/>
      <w:r w:rsidRPr="00045A52">
        <w:rPr>
          <w:rFonts w:ascii="Garamond" w:hAnsi="Garamond" w:cs="Times New Roman"/>
          <w:sz w:val="22"/>
          <w:szCs w:val="22"/>
        </w:rPr>
        <w:t xml:space="preserve"> wa</w:t>
      </w:r>
      <w:r w:rsidR="009B6440">
        <w:rPr>
          <w:rFonts w:ascii="Garamond" w:hAnsi="Garamond" w:cs="Times New Roman"/>
          <w:sz w:val="22"/>
          <w:szCs w:val="22"/>
        </w:rPr>
        <w:t>s still, on the whole, a good idea</w:t>
      </w:r>
      <w:r w:rsidRPr="00045A52">
        <w:rPr>
          <w:rFonts w:ascii="Garamond" w:hAnsi="Garamond" w:cs="Times New Roman"/>
          <w:sz w:val="22"/>
          <w:szCs w:val="22"/>
        </w:rPr>
        <w:t>)</w:t>
      </w:r>
      <w:r w:rsidR="009B6440">
        <w:rPr>
          <w:rFonts w:ascii="Garamond" w:hAnsi="Garamond" w:cs="Times New Roman"/>
          <w:sz w:val="22"/>
          <w:szCs w:val="22"/>
        </w:rPr>
        <w:t>.</w:t>
      </w:r>
    </w:p>
    <w:p w14:paraId="6D1295E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D0D6B92" w14:textId="3ED1BBA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 xml:space="preserve">Cake was a canny enough preacher to know when to preach to the converted. His appointment to the Bishopric had been several years ago back when he was still ambitious about succeeding in the Anglican hierarchy. But once it had become clear that he would never process any further in the official family of the church, he had founded the Families First group. </w:t>
      </w:r>
      <w:proofErr w:type="gramStart"/>
      <w:r w:rsidRPr="00045A52">
        <w:rPr>
          <w:rFonts w:ascii="Garamond" w:hAnsi="Garamond" w:cs="Times New Roman"/>
          <w:sz w:val="22"/>
          <w:szCs w:val="22"/>
        </w:rPr>
        <w:t>Shortly after he had taken his collection plate on a transatlantic flight.</w:t>
      </w:r>
      <w:proofErr w:type="gramEnd"/>
      <w:r w:rsidRPr="00045A52">
        <w:rPr>
          <w:rFonts w:ascii="Garamond" w:hAnsi="Garamond" w:cs="Times New Roman"/>
          <w:sz w:val="22"/>
          <w:szCs w:val="22"/>
        </w:rPr>
        <w:t xml:space="preserve"> </w:t>
      </w:r>
      <w:r w:rsidR="00EB002C" w:rsidRPr="00045A52">
        <w:rPr>
          <w:rFonts w:ascii="Garamond" w:hAnsi="Garamond" w:cs="Times New Roman"/>
          <w:sz w:val="22"/>
          <w:szCs w:val="22"/>
        </w:rPr>
        <w:t>He came back with much Good New</w:t>
      </w:r>
      <w:r w:rsidR="009B6440">
        <w:rPr>
          <w:rFonts w:ascii="Garamond" w:hAnsi="Garamond" w:cs="Times New Roman"/>
          <w:sz w:val="22"/>
          <w:szCs w:val="22"/>
        </w:rPr>
        <w:t>s</w:t>
      </w:r>
      <w:r w:rsidR="00EB002C" w:rsidRPr="00045A52">
        <w:rPr>
          <w:rFonts w:ascii="Garamond" w:hAnsi="Garamond" w:cs="Times New Roman"/>
          <w:sz w:val="22"/>
          <w:szCs w:val="22"/>
        </w:rPr>
        <w:t xml:space="preserve"> to declare and several million in secret donations. </w:t>
      </w:r>
    </w:p>
    <w:p w14:paraId="06E4CA2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22B4B34" w14:textId="5ACE6EB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Reverend Cake used some of his Southern oil money to arrange for a clipping service to keep track of his many media credits and he sent copies </w:t>
      </w:r>
      <w:r w:rsidR="009B6440">
        <w:rPr>
          <w:rFonts w:ascii="Garamond" w:hAnsi="Garamond" w:cs="Times New Roman"/>
          <w:sz w:val="22"/>
          <w:szCs w:val="22"/>
        </w:rPr>
        <w:t>of the better ones to his state-</w:t>
      </w:r>
      <w:r w:rsidRPr="00045A52">
        <w:rPr>
          <w:rFonts w:ascii="Garamond" w:hAnsi="Garamond" w:cs="Times New Roman"/>
          <w:sz w:val="22"/>
          <w:szCs w:val="22"/>
        </w:rPr>
        <w:t xml:space="preserve">side supporters. </w:t>
      </w:r>
    </w:p>
    <w:p w14:paraId="21F0BCF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B8F3178" w14:textId="77777777" w:rsidR="00EC2477" w:rsidRPr="00045A52" w:rsidRDefault="00EC2477" w:rsidP="001E54DD">
      <w:pPr>
        <w:pStyle w:val="NovelBody"/>
        <w:spacing w:line="240" w:lineRule="auto"/>
        <w:ind w:firstLine="0"/>
        <w:jc w:val="center"/>
        <w:rPr>
          <w:rFonts w:ascii="Garamond" w:hAnsi="Garamond" w:cs="Ubuntu"/>
          <w:sz w:val="22"/>
          <w:szCs w:val="22"/>
        </w:rPr>
      </w:pPr>
      <w:proofErr w:type="gramStart"/>
      <w:r w:rsidRPr="00045A52">
        <w:rPr>
          <w:rFonts w:ascii="Times New Roman" w:hAnsi="Times New Roman" w:cs="Times New Roman"/>
          <w:sz w:val="22"/>
          <w:szCs w:val="22"/>
        </w:rPr>
        <w:t>Ψ</w:t>
      </w:r>
      <w:r w:rsidRPr="00045A52">
        <w:rPr>
          <w:rFonts w:ascii="Garamond" w:hAnsi="Garamond" w:cs="Ubuntu"/>
          <w:sz w:val="22"/>
          <w:szCs w:val="22"/>
        </w:rPr>
        <w:t xml:space="preserve"> ?</w:t>
      </w:r>
      <w:proofErr w:type="gramEnd"/>
    </w:p>
    <w:p w14:paraId="2F69903A" w14:textId="3FC57ED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Hazel, we</w:t>
      </w:r>
      <w:r w:rsidR="00C726A1">
        <w:rPr>
          <w:rFonts w:ascii="Garamond" w:hAnsi="Garamond" w:cs="Times New Roman"/>
          <w:sz w:val="22"/>
          <w:szCs w:val="22"/>
        </w:rPr>
        <w:t>’</w:t>
      </w:r>
      <w:r w:rsidR="00EC2477" w:rsidRPr="00045A52">
        <w:rPr>
          <w:rFonts w:ascii="Garamond" w:hAnsi="Garamond" w:cs="Times New Roman"/>
          <w:sz w:val="22"/>
          <w:szCs w:val="22"/>
        </w:rPr>
        <w:t>re live in 30 seconds.</w:t>
      </w:r>
      <w:r>
        <w:rPr>
          <w:rFonts w:ascii="Garamond" w:hAnsi="Garamond" w:cs="Times New Roman"/>
          <w:sz w:val="22"/>
          <w:szCs w:val="22"/>
        </w:rPr>
        <w:t>”</w:t>
      </w:r>
    </w:p>
    <w:p w14:paraId="7FCECD6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BAB8598" w14:textId="02CB79C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Hazel had agreed reluctantly to take part in this show. She had felt guilty for inadvertently embarrassing Shona on her own show the week before. When Alice, Shona</w:t>
      </w:r>
      <w:r w:rsidR="00C726A1">
        <w:rPr>
          <w:rFonts w:ascii="Garamond" w:hAnsi="Garamond" w:cs="Times New Roman"/>
          <w:sz w:val="22"/>
          <w:szCs w:val="22"/>
        </w:rPr>
        <w:t>’</w:t>
      </w:r>
      <w:r w:rsidRPr="00045A52">
        <w:rPr>
          <w:rFonts w:ascii="Garamond" w:hAnsi="Garamond" w:cs="Times New Roman"/>
          <w:sz w:val="22"/>
          <w:szCs w:val="22"/>
        </w:rPr>
        <w:t xml:space="preserve">s personal assistant had called, Hazel had turned them </w:t>
      </w:r>
      <w:r w:rsidR="009B6440">
        <w:rPr>
          <w:rFonts w:ascii="Garamond" w:hAnsi="Garamond" w:cs="Times New Roman"/>
          <w:sz w:val="22"/>
          <w:szCs w:val="22"/>
        </w:rPr>
        <w:t>down</w:t>
      </w:r>
      <w:r w:rsidRPr="00045A52">
        <w:rPr>
          <w:rFonts w:ascii="Garamond" w:hAnsi="Garamond" w:cs="Times New Roman"/>
          <w:sz w:val="22"/>
          <w:szCs w:val="22"/>
        </w:rPr>
        <w:t xml:space="preserve"> saying that she did not think it was a very good idea. Ten minutes later she got a call from Evelyn, her publisher</w:t>
      </w:r>
      <w:r w:rsidR="00130D10">
        <w:rPr>
          <w:rFonts w:ascii="Garamond" w:hAnsi="Garamond" w:cs="Times New Roman"/>
          <w:sz w:val="22"/>
          <w:szCs w:val="22"/>
        </w:rPr>
        <w:t>’</w:t>
      </w:r>
      <w:r w:rsidRPr="00045A52">
        <w:rPr>
          <w:rFonts w:ascii="Garamond" w:hAnsi="Garamond" w:cs="Times New Roman"/>
          <w:sz w:val="22"/>
          <w:szCs w:val="22"/>
        </w:rPr>
        <w:t xml:space="preserve">s public relations </w:t>
      </w:r>
      <w:r w:rsidR="00130D10">
        <w:rPr>
          <w:rFonts w:ascii="Garamond" w:hAnsi="Garamond" w:cs="Times New Roman"/>
          <w:sz w:val="22"/>
          <w:szCs w:val="22"/>
        </w:rPr>
        <w:t xml:space="preserve">person </w:t>
      </w:r>
      <w:r w:rsidRPr="00045A52">
        <w:rPr>
          <w:rFonts w:ascii="Garamond" w:hAnsi="Garamond" w:cs="Times New Roman"/>
          <w:sz w:val="22"/>
          <w:szCs w:val="22"/>
        </w:rPr>
        <w:t>explaining loudly and at length exactly why it was a very good idea. So when Shona herself called a few minutes after that, Hazel meekly acquiesced to another appearance on Shona</w:t>
      </w:r>
      <w:r w:rsidR="00C726A1">
        <w:rPr>
          <w:rFonts w:ascii="Garamond" w:hAnsi="Garamond" w:cs="Times New Roman"/>
          <w:sz w:val="22"/>
          <w:szCs w:val="22"/>
        </w:rPr>
        <w:t>’</w:t>
      </w:r>
      <w:r w:rsidRPr="00045A52">
        <w:rPr>
          <w:rFonts w:ascii="Garamond" w:hAnsi="Garamond" w:cs="Times New Roman"/>
          <w:sz w:val="22"/>
          <w:szCs w:val="22"/>
        </w:rPr>
        <w:t xml:space="preserve">s sofa. </w:t>
      </w:r>
    </w:p>
    <w:p w14:paraId="3E30FEA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8A5E564" w14:textId="1C06011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format would be very similar to Shona</w:t>
      </w:r>
      <w:r w:rsidR="00C726A1">
        <w:rPr>
          <w:rFonts w:ascii="Garamond" w:hAnsi="Garamond" w:cs="Times New Roman"/>
          <w:sz w:val="22"/>
          <w:szCs w:val="22"/>
        </w:rPr>
        <w:t>’</w:t>
      </w:r>
      <w:r w:rsidRPr="00045A52">
        <w:rPr>
          <w:rFonts w:ascii="Garamond" w:hAnsi="Garamond" w:cs="Times New Roman"/>
          <w:sz w:val="22"/>
          <w:szCs w:val="22"/>
        </w:rPr>
        <w:t>s usual Friday show; an open discussion in which unhappy couples and dysfunctional individuals worked through their issues on live TV in front of a braying and insensitive studio audience of equally dysfunctional members of the public. Shona would moderate and one of the show</w:t>
      </w:r>
      <w:r w:rsidR="00130D10">
        <w:rPr>
          <w:rFonts w:ascii="Garamond" w:hAnsi="Garamond" w:cs="Times New Roman"/>
          <w:sz w:val="22"/>
          <w:szCs w:val="22"/>
        </w:rPr>
        <w:t>’</w:t>
      </w:r>
      <w:r w:rsidRPr="00045A52">
        <w:rPr>
          <w:rFonts w:ascii="Garamond" w:hAnsi="Garamond" w:cs="Times New Roman"/>
          <w:sz w:val="22"/>
          <w:szCs w:val="22"/>
        </w:rPr>
        <w:t xml:space="preserve">s regular experts would offer empty platitudes. Normally each show had a particular theme, </w:t>
      </w:r>
      <w:r w:rsidRPr="00045A52">
        <w:rPr>
          <w:rFonts w:ascii="Garamond" w:hAnsi="Garamond" w:cs="Times New Roman"/>
          <w:sz w:val="22"/>
          <w:szCs w:val="22"/>
        </w:rPr>
        <w:lastRenderedPageBreak/>
        <w:t>eating disorders, compulsive shopping, estranged fathers. Several misfits would recount their tales of woe then spend the rest of the show being accused of being liars, malingerers, perverts, bigamists or worse by the audience. The resident expert would occasionally try to earn their keep by stating the obvious. And whatever the topic (with the notable exceptions of estranged relatives and extra-marital affairs) Shona was usually unable to resist a game of one-upmanship with her own tales of personal hardship and suffering.</w:t>
      </w:r>
    </w:p>
    <w:p w14:paraId="0F5E2B4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AAF5009" w14:textId="2E1CA27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For today</w:t>
      </w:r>
      <w:r w:rsidR="00C726A1">
        <w:rPr>
          <w:rFonts w:ascii="Garamond" w:hAnsi="Garamond" w:cs="Times New Roman"/>
          <w:sz w:val="22"/>
          <w:szCs w:val="22"/>
        </w:rPr>
        <w:t>’</w:t>
      </w:r>
      <w:r w:rsidRPr="00045A52">
        <w:rPr>
          <w:rFonts w:ascii="Garamond" w:hAnsi="Garamond" w:cs="Times New Roman"/>
          <w:sz w:val="22"/>
          <w:szCs w:val="22"/>
        </w:rPr>
        <w:t xml:space="preserve">s show Hazel was acting as the expert and as usual the </w:t>
      </w:r>
      <w:r w:rsidR="00662407" w:rsidRPr="00045A52">
        <w:rPr>
          <w:rFonts w:ascii="Garamond" w:hAnsi="Garamond" w:cs="Times New Roman"/>
          <w:sz w:val="22"/>
          <w:szCs w:val="22"/>
        </w:rPr>
        <w:t>problems came</w:t>
      </w:r>
      <w:r w:rsidRPr="00045A52">
        <w:rPr>
          <w:rFonts w:ascii="Garamond" w:hAnsi="Garamond" w:cs="Times New Roman"/>
          <w:sz w:val="22"/>
          <w:szCs w:val="22"/>
        </w:rPr>
        <w:t xml:space="preserve"> from the audience. But this week</w:t>
      </w:r>
      <w:r w:rsidR="00130D10">
        <w:rPr>
          <w:rFonts w:ascii="Garamond" w:hAnsi="Garamond" w:cs="Times New Roman"/>
          <w:sz w:val="22"/>
          <w:szCs w:val="22"/>
        </w:rPr>
        <w:t>,</w:t>
      </w:r>
      <w:r w:rsidRPr="00045A52">
        <w:rPr>
          <w:rFonts w:ascii="Garamond" w:hAnsi="Garamond" w:cs="Times New Roman"/>
          <w:sz w:val="22"/>
          <w:szCs w:val="22"/>
        </w:rPr>
        <w:t xml:space="preserve"> fired up by her enthusiasm for Hazel</w:t>
      </w:r>
      <w:r w:rsidR="00C726A1">
        <w:rPr>
          <w:rFonts w:ascii="Garamond" w:hAnsi="Garamond" w:cs="Times New Roman"/>
          <w:sz w:val="22"/>
          <w:szCs w:val="22"/>
        </w:rPr>
        <w:t>’</w:t>
      </w:r>
      <w:r w:rsidRPr="00045A52">
        <w:rPr>
          <w:rFonts w:ascii="Garamond" w:hAnsi="Garamond" w:cs="Times New Roman"/>
          <w:sz w:val="22"/>
          <w:szCs w:val="22"/>
        </w:rPr>
        <w:t>s book, Shona wa</w:t>
      </w:r>
      <w:r w:rsidR="00130D10">
        <w:rPr>
          <w:rFonts w:ascii="Garamond" w:hAnsi="Garamond" w:cs="Times New Roman"/>
          <w:sz w:val="22"/>
          <w:szCs w:val="22"/>
        </w:rPr>
        <w:t xml:space="preserve">nted to do things differently. So the chronic procrastinators, who had been </w:t>
      </w:r>
      <w:r w:rsidRPr="00045A52">
        <w:rPr>
          <w:rFonts w:ascii="Garamond" w:hAnsi="Garamond" w:cs="Times New Roman"/>
          <w:sz w:val="22"/>
          <w:szCs w:val="22"/>
        </w:rPr>
        <w:t xml:space="preserve">due to appear, </w:t>
      </w:r>
      <w:r w:rsidR="00130D10">
        <w:rPr>
          <w:rFonts w:ascii="Garamond" w:hAnsi="Garamond" w:cs="Times New Roman"/>
          <w:sz w:val="22"/>
          <w:szCs w:val="22"/>
        </w:rPr>
        <w:t>were</w:t>
      </w:r>
      <w:r w:rsidRPr="00045A52">
        <w:rPr>
          <w:rFonts w:ascii="Garamond" w:hAnsi="Garamond" w:cs="Times New Roman"/>
          <w:sz w:val="22"/>
          <w:szCs w:val="22"/>
        </w:rPr>
        <w:t xml:space="preserve"> postponed until the following w</w:t>
      </w:r>
      <w:r w:rsidR="00130D10">
        <w:rPr>
          <w:rFonts w:ascii="Garamond" w:hAnsi="Garamond" w:cs="Times New Roman"/>
          <w:sz w:val="22"/>
          <w:szCs w:val="22"/>
        </w:rPr>
        <w:t>eek (much to their great relief</w:t>
      </w:r>
      <w:r w:rsidRPr="00045A52">
        <w:rPr>
          <w:rFonts w:ascii="Garamond" w:hAnsi="Garamond" w:cs="Times New Roman"/>
          <w:sz w:val="22"/>
          <w:szCs w:val="22"/>
        </w:rPr>
        <w:t>)</w:t>
      </w:r>
      <w:r w:rsidR="00130D10">
        <w:rPr>
          <w:rFonts w:ascii="Garamond" w:hAnsi="Garamond" w:cs="Times New Roman"/>
          <w:sz w:val="22"/>
          <w:szCs w:val="22"/>
        </w:rPr>
        <w:t>.</w:t>
      </w:r>
      <w:r w:rsidRPr="00045A52">
        <w:rPr>
          <w:rFonts w:ascii="Garamond" w:hAnsi="Garamond" w:cs="Times New Roman"/>
          <w:sz w:val="22"/>
          <w:szCs w:val="22"/>
        </w:rPr>
        <w:t xml:space="preserve"> Instead the problems would come straight from the studio audience. There would be no single topic and no pre-selected panel of </w:t>
      </w:r>
      <w:r w:rsidR="00662407" w:rsidRPr="00045A52">
        <w:rPr>
          <w:rFonts w:ascii="Garamond" w:hAnsi="Garamond" w:cs="Times New Roman"/>
          <w:sz w:val="22"/>
          <w:szCs w:val="22"/>
        </w:rPr>
        <w:t>basket cases</w:t>
      </w:r>
      <w:r w:rsidRPr="00045A52">
        <w:rPr>
          <w:rFonts w:ascii="Garamond" w:hAnsi="Garamond" w:cs="Times New Roman"/>
          <w:sz w:val="22"/>
          <w:szCs w:val="22"/>
        </w:rPr>
        <w:t xml:space="preserve">. </w:t>
      </w:r>
    </w:p>
    <w:p w14:paraId="229E2BC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9036311" w14:textId="1B92A53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There were five carefully screened members</w:t>
      </w:r>
      <w:r w:rsidR="00130D10">
        <w:rPr>
          <w:rFonts w:ascii="Garamond" w:hAnsi="Garamond" w:cs="Times New Roman"/>
          <w:sz w:val="22"/>
          <w:szCs w:val="22"/>
        </w:rPr>
        <w:t xml:space="preserve"> of</w:t>
      </w:r>
      <w:r w:rsidRPr="00045A52">
        <w:rPr>
          <w:rFonts w:ascii="Garamond" w:hAnsi="Garamond" w:cs="Times New Roman"/>
          <w:sz w:val="22"/>
          <w:szCs w:val="22"/>
        </w:rPr>
        <w:t xml:space="preserve"> the audience waiting with pre-scripted questions ready to read them out when called on by Shona, with another two standbys in case anything went wrong. However, their problems could be anything and, unlike normally, only Shona would know in advance what they wanted to say. Fad or no fad, Shona had learnt something since the week before. She made sure she had prepared very thoroughly indeed. She wasn</w:t>
      </w:r>
      <w:r w:rsidR="00C726A1">
        <w:rPr>
          <w:rFonts w:ascii="Garamond" w:hAnsi="Garamond" w:cs="Times New Roman"/>
          <w:sz w:val="22"/>
          <w:szCs w:val="22"/>
        </w:rPr>
        <w:t>’</w:t>
      </w:r>
      <w:r w:rsidRPr="00045A52">
        <w:rPr>
          <w:rFonts w:ascii="Garamond" w:hAnsi="Garamond" w:cs="Times New Roman"/>
          <w:sz w:val="22"/>
          <w:szCs w:val="22"/>
        </w:rPr>
        <w:t xml:space="preserve">t going to let this little old lady ambush her twice in two weeks.  </w:t>
      </w:r>
    </w:p>
    <w:p w14:paraId="01FC45D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610FC16" w14:textId="63D85EC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Hello and welcome to Shona on Friday. I am here once again with </w:t>
      </w:r>
      <w:proofErr w:type="spellStart"/>
      <w:r w:rsidR="00EC2477" w:rsidRPr="00045A52">
        <w:rPr>
          <w:rFonts w:ascii="Garamond" w:hAnsi="Garamond" w:cs="Times New Roman"/>
          <w:sz w:val="22"/>
          <w:szCs w:val="22"/>
        </w:rPr>
        <w:t>Dr.</w:t>
      </w:r>
      <w:proofErr w:type="spellEnd"/>
      <w:r w:rsidR="00EC2477" w:rsidRPr="00045A52">
        <w:rPr>
          <w:rFonts w:ascii="Garamond" w:hAnsi="Garamond" w:cs="Times New Roman"/>
          <w:sz w:val="22"/>
          <w:szCs w:val="22"/>
        </w:rPr>
        <w:t xml:space="preserve"> Hazel Cole and today </w:t>
      </w:r>
      <w:proofErr w:type="gramStart"/>
      <w:r w:rsidR="00EC2477" w:rsidRPr="00045A52">
        <w:rPr>
          <w:rFonts w:ascii="Garamond" w:hAnsi="Garamond" w:cs="Times New Roman"/>
          <w:sz w:val="22"/>
          <w:szCs w:val="22"/>
        </w:rPr>
        <w:t>she and I</w:t>
      </w:r>
      <w:proofErr w:type="gramEnd"/>
      <w:r w:rsidR="00EC2477" w:rsidRPr="00045A52">
        <w:rPr>
          <w:rFonts w:ascii="Garamond" w:hAnsi="Garamond" w:cs="Times New Roman"/>
          <w:sz w:val="22"/>
          <w:szCs w:val="22"/>
        </w:rPr>
        <w:t xml:space="preserve"> going to be helping you to help yourselves</w:t>
      </w:r>
      <w:r w:rsidR="00130D10">
        <w:rPr>
          <w:rFonts w:ascii="Garamond" w:hAnsi="Garamond" w:cs="Times New Roman"/>
          <w:sz w:val="22"/>
          <w:szCs w:val="22"/>
        </w:rPr>
        <w:t>.</w:t>
      </w:r>
      <w:r>
        <w:rPr>
          <w:rFonts w:ascii="Garamond" w:hAnsi="Garamond" w:cs="Times New Roman"/>
          <w:sz w:val="22"/>
          <w:szCs w:val="22"/>
        </w:rPr>
        <w:t>”</w:t>
      </w:r>
    </w:p>
    <w:p w14:paraId="14A3B8C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7F57506" w14:textId="7736D2B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Suddenly they were on air. </w:t>
      </w:r>
      <w:proofErr w:type="gramStart"/>
      <w:r w:rsidRPr="00045A52">
        <w:rPr>
          <w:rFonts w:ascii="Garamond" w:hAnsi="Garamond" w:cs="Times New Roman"/>
          <w:sz w:val="22"/>
          <w:szCs w:val="22"/>
        </w:rPr>
        <w:t>Just Shona and Hazel sitting alone on the sound stage.</w:t>
      </w:r>
      <w:proofErr w:type="gramEnd"/>
      <w:r w:rsidRPr="00045A52">
        <w:rPr>
          <w:rFonts w:ascii="Garamond" w:hAnsi="Garamond" w:cs="Times New Roman"/>
          <w:sz w:val="22"/>
          <w:szCs w:val="22"/>
        </w:rPr>
        <w:t xml:space="preserve"> Hazel was oddly less nervous than last time but with </w:t>
      </w:r>
      <w:proofErr w:type="gramStart"/>
      <w:r w:rsidRPr="00045A52">
        <w:rPr>
          <w:rFonts w:ascii="Garamond" w:hAnsi="Garamond" w:cs="Times New Roman"/>
          <w:sz w:val="22"/>
          <w:szCs w:val="22"/>
        </w:rPr>
        <w:t>less clue</w:t>
      </w:r>
      <w:proofErr w:type="gramEnd"/>
      <w:r w:rsidRPr="00045A52">
        <w:rPr>
          <w:rFonts w:ascii="Garamond" w:hAnsi="Garamond" w:cs="Times New Roman"/>
          <w:sz w:val="22"/>
          <w:szCs w:val="22"/>
        </w:rPr>
        <w:t xml:space="preserve"> as to what might happen. Before it had </w:t>
      </w:r>
      <w:r w:rsidRPr="00045A52">
        <w:rPr>
          <w:rFonts w:ascii="Garamond" w:hAnsi="Garamond" w:cs="Times New Roman"/>
          <w:sz w:val="22"/>
          <w:szCs w:val="22"/>
        </w:rPr>
        <w:lastRenderedPageBreak/>
        <w:t>gone so awfully wrong, her last appearance had seemed straightforward and predictable. And the production team had been highly reassuring. Used to dealing with TV virgins they had talked her through everything that was supposed to happen and reassured her all the way along. This week she was just one of the team. She didn</w:t>
      </w:r>
      <w:r w:rsidR="00C726A1">
        <w:rPr>
          <w:rFonts w:ascii="Garamond" w:hAnsi="Garamond" w:cs="Times New Roman"/>
          <w:sz w:val="22"/>
          <w:szCs w:val="22"/>
        </w:rPr>
        <w:t>’</w:t>
      </w:r>
      <w:r w:rsidRPr="00045A52">
        <w:rPr>
          <w:rFonts w:ascii="Garamond" w:hAnsi="Garamond" w:cs="Times New Roman"/>
          <w:sz w:val="22"/>
          <w:szCs w:val="22"/>
        </w:rPr>
        <w:t>t feel it but she was determined to do her best.</w:t>
      </w:r>
    </w:p>
    <w:p w14:paraId="4E975E3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0073C0E" w14:textId="7C854EB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Isn</w:t>
      </w:r>
      <w:r w:rsidR="00C726A1">
        <w:rPr>
          <w:rFonts w:ascii="Garamond" w:hAnsi="Garamond" w:cs="Times New Roman"/>
          <w:sz w:val="22"/>
          <w:szCs w:val="22"/>
        </w:rPr>
        <w:t>’</w:t>
      </w:r>
      <w:r w:rsidR="00EC2477" w:rsidRPr="00045A52">
        <w:rPr>
          <w:rFonts w:ascii="Garamond" w:hAnsi="Garamond" w:cs="Times New Roman"/>
          <w:sz w:val="22"/>
          <w:szCs w:val="22"/>
        </w:rPr>
        <w:t>t that right Hazel?</w:t>
      </w:r>
      <w:r>
        <w:rPr>
          <w:rFonts w:ascii="Garamond" w:hAnsi="Garamond" w:cs="Times New Roman"/>
          <w:sz w:val="22"/>
          <w:szCs w:val="22"/>
        </w:rPr>
        <w:t>”</w:t>
      </w:r>
      <w:r w:rsidR="00EC2477" w:rsidRPr="00045A52">
        <w:rPr>
          <w:rFonts w:ascii="Garamond" w:hAnsi="Garamond" w:cs="Times New Roman"/>
          <w:sz w:val="22"/>
          <w:szCs w:val="22"/>
        </w:rPr>
        <w:t xml:space="preserve"> </w:t>
      </w:r>
    </w:p>
    <w:p w14:paraId="50979C28" w14:textId="77777777" w:rsidR="00EC2477" w:rsidRPr="00045A52" w:rsidRDefault="00EC2477" w:rsidP="00EC2477">
      <w:pPr>
        <w:pStyle w:val="NovelBody"/>
        <w:spacing w:line="240" w:lineRule="auto"/>
        <w:ind w:firstLine="0"/>
        <w:jc w:val="both"/>
        <w:rPr>
          <w:rFonts w:ascii="Garamond" w:hAnsi="Garamond"/>
          <w:sz w:val="22"/>
          <w:szCs w:val="22"/>
        </w:rPr>
      </w:pPr>
    </w:p>
    <w:p w14:paraId="7552C024" w14:textId="0016D07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That</w:t>
      </w:r>
      <w:r w:rsidR="00C726A1">
        <w:rPr>
          <w:rFonts w:ascii="Garamond" w:hAnsi="Garamond" w:cs="Times New Roman"/>
          <w:sz w:val="22"/>
          <w:szCs w:val="22"/>
        </w:rPr>
        <w:t>’</w:t>
      </w:r>
      <w:r w:rsidR="00EC2477" w:rsidRPr="00045A52">
        <w:rPr>
          <w:rFonts w:ascii="Garamond" w:hAnsi="Garamond" w:cs="Times New Roman"/>
          <w:sz w:val="22"/>
          <w:szCs w:val="22"/>
        </w:rPr>
        <w:t xml:space="preserve">s right Shona. I have spent over forty years studying the mind and the </w:t>
      </w:r>
      <w:r w:rsidR="005D4586">
        <w:rPr>
          <w:rFonts w:ascii="Garamond" w:hAnsi="Garamond" w:cs="Times New Roman"/>
          <w:sz w:val="22"/>
          <w:szCs w:val="22"/>
        </w:rPr>
        <w:t xml:space="preserve">brain but I could not tell anyone here, </w:t>
      </w:r>
      <w:r w:rsidR="00EC2477" w:rsidRPr="00045A52">
        <w:rPr>
          <w:rFonts w:ascii="Garamond" w:hAnsi="Garamond" w:cs="Times New Roman"/>
          <w:sz w:val="22"/>
          <w:szCs w:val="22"/>
        </w:rPr>
        <w:t xml:space="preserve">anything about </w:t>
      </w:r>
      <w:r w:rsidR="005D4586">
        <w:rPr>
          <w:rFonts w:ascii="Garamond" w:hAnsi="Garamond" w:cs="Times New Roman"/>
          <w:sz w:val="22"/>
          <w:szCs w:val="22"/>
        </w:rPr>
        <w:t>their</w:t>
      </w:r>
      <w:r w:rsidR="00EC2477" w:rsidRPr="00045A52">
        <w:rPr>
          <w:rFonts w:ascii="Garamond" w:hAnsi="Garamond" w:cs="Times New Roman"/>
          <w:sz w:val="22"/>
          <w:szCs w:val="22"/>
        </w:rPr>
        <w:t xml:space="preserve"> own minds that </w:t>
      </w:r>
      <w:r w:rsidR="005D4586">
        <w:rPr>
          <w:rFonts w:ascii="Garamond" w:hAnsi="Garamond" w:cs="Times New Roman"/>
          <w:sz w:val="22"/>
          <w:szCs w:val="22"/>
        </w:rPr>
        <w:t>they</w:t>
      </w:r>
      <w:r w:rsidR="00EC2477" w:rsidRPr="00045A52">
        <w:rPr>
          <w:rFonts w:ascii="Garamond" w:hAnsi="Garamond" w:cs="Times New Roman"/>
          <w:sz w:val="22"/>
          <w:szCs w:val="22"/>
        </w:rPr>
        <w:t xml:space="preserve"> could not figure out for </w:t>
      </w:r>
      <w:proofErr w:type="gramStart"/>
      <w:r w:rsidR="00EC2477" w:rsidRPr="00045A52">
        <w:rPr>
          <w:rFonts w:ascii="Garamond" w:hAnsi="Garamond" w:cs="Times New Roman"/>
          <w:sz w:val="22"/>
          <w:szCs w:val="22"/>
        </w:rPr>
        <w:t>yourselves</w:t>
      </w:r>
      <w:proofErr w:type="gramEnd"/>
      <w:r w:rsidR="00EC2477" w:rsidRPr="00045A52">
        <w:rPr>
          <w:rFonts w:ascii="Garamond" w:hAnsi="Garamond" w:cs="Times New Roman"/>
          <w:sz w:val="22"/>
          <w:szCs w:val="22"/>
        </w:rPr>
        <w:t>.</w:t>
      </w:r>
      <w:r w:rsidR="005D4586">
        <w:rPr>
          <w:rFonts w:ascii="Garamond" w:hAnsi="Garamond" w:cs="Times New Roman"/>
          <w:sz w:val="22"/>
          <w:szCs w:val="22"/>
        </w:rPr>
        <w:t xml:space="preserve"> </w:t>
      </w:r>
      <w:r w:rsidR="00EC2477" w:rsidRPr="00045A52">
        <w:rPr>
          <w:rFonts w:ascii="Garamond" w:hAnsi="Garamond" w:cs="Times New Roman"/>
          <w:sz w:val="22"/>
          <w:szCs w:val="22"/>
        </w:rPr>
        <w:t xml:space="preserve">Everything that happens to </w:t>
      </w:r>
      <w:r w:rsidR="00662407" w:rsidRPr="00045A52">
        <w:rPr>
          <w:rFonts w:ascii="Garamond" w:hAnsi="Garamond" w:cs="Times New Roman"/>
          <w:sz w:val="22"/>
          <w:szCs w:val="22"/>
        </w:rPr>
        <w:t>you</w:t>
      </w:r>
      <w:r w:rsidR="00EC2477" w:rsidRPr="00045A52">
        <w:rPr>
          <w:rFonts w:ascii="Garamond" w:hAnsi="Garamond" w:cs="Times New Roman"/>
          <w:sz w:val="22"/>
          <w:szCs w:val="22"/>
        </w:rPr>
        <w:t xml:space="preserve"> happens in your head. It happens to your brain and you are your brain. Events may take place </w:t>
      </w:r>
      <w:r w:rsidR="00C726A1">
        <w:rPr>
          <w:rFonts w:ascii="Garamond" w:hAnsi="Garamond" w:cs="Times New Roman"/>
          <w:sz w:val="22"/>
          <w:szCs w:val="22"/>
        </w:rPr>
        <w:t>‘</w:t>
      </w:r>
      <w:r w:rsidR="00EC2477" w:rsidRPr="00045A52">
        <w:rPr>
          <w:rFonts w:ascii="Garamond" w:hAnsi="Garamond" w:cs="Times New Roman"/>
          <w:sz w:val="22"/>
          <w:szCs w:val="22"/>
        </w:rPr>
        <w:t>out there</w:t>
      </w:r>
      <w:r w:rsidR="00C726A1">
        <w:rPr>
          <w:rFonts w:ascii="Garamond" w:hAnsi="Garamond" w:cs="Times New Roman"/>
          <w:sz w:val="22"/>
          <w:szCs w:val="22"/>
        </w:rPr>
        <w:t>’</w:t>
      </w:r>
      <w:r w:rsidR="00EC2477" w:rsidRPr="00045A52">
        <w:rPr>
          <w:rFonts w:ascii="Garamond" w:hAnsi="Garamond" w:cs="Times New Roman"/>
          <w:sz w:val="22"/>
          <w:szCs w:val="22"/>
        </w:rPr>
        <w:t xml:space="preserve"> in the world but it is how you interpret them that </w:t>
      </w:r>
      <w:proofErr w:type="gramStart"/>
      <w:r w:rsidR="00EC2477" w:rsidRPr="00045A52">
        <w:rPr>
          <w:rFonts w:ascii="Garamond" w:hAnsi="Garamond" w:cs="Times New Roman"/>
          <w:sz w:val="22"/>
          <w:szCs w:val="22"/>
        </w:rPr>
        <w:t>makes</w:t>
      </w:r>
      <w:proofErr w:type="gramEnd"/>
      <w:r w:rsidR="00EC2477" w:rsidRPr="00045A52">
        <w:rPr>
          <w:rFonts w:ascii="Garamond" w:hAnsi="Garamond" w:cs="Times New Roman"/>
          <w:sz w:val="22"/>
          <w:szCs w:val="22"/>
        </w:rPr>
        <w:t xml:space="preserve"> the</w:t>
      </w:r>
      <w:r w:rsidR="005D4586">
        <w:rPr>
          <w:rFonts w:ascii="Garamond" w:hAnsi="Garamond" w:cs="Times New Roman"/>
          <w:sz w:val="22"/>
          <w:szCs w:val="22"/>
        </w:rPr>
        <w:t xml:space="preserve"> </w:t>
      </w:r>
      <w:r w:rsidR="00EC2477" w:rsidRPr="00045A52">
        <w:rPr>
          <w:rFonts w:ascii="Garamond" w:hAnsi="Garamond" w:cs="Times New Roman"/>
          <w:sz w:val="22"/>
          <w:szCs w:val="22"/>
        </w:rPr>
        <w:t>difference.</w:t>
      </w:r>
      <w:r>
        <w:rPr>
          <w:rFonts w:ascii="Garamond" w:hAnsi="Garamond" w:cs="Times New Roman"/>
          <w:sz w:val="22"/>
          <w:szCs w:val="22"/>
        </w:rPr>
        <w:t>”</w:t>
      </w:r>
    </w:p>
    <w:p w14:paraId="02A22DF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2CA7DE7" w14:textId="5B6ECC7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Can you give my viewers an example?</w:t>
      </w:r>
      <w:r>
        <w:rPr>
          <w:rFonts w:ascii="Garamond" w:hAnsi="Garamond" w:cs="Times New Roman"/>
          <w:sz w:val="22"/>
          <w:szCs w:val="22"/>
        </w:rPr>
        <w:t>”</w:t>
      </w:r>
      <w:r w:rsidR="00EC2477" w:rsidRPr="00045A52">
        <w:rPr>
          <w:rFonts w:ascii="Garamond" w:hAnsi="Garamond" w:cs="Times New Roman"/>
          <w:sz w:val="22"/>
          <w:szCs w:val="22"/>
        </w:rPr>
        <w:t xml:space="preserve"> </w:t>
      </w:r>
    </w:p>
    <w:p w14:paraId="4D4CD59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73E4390" w14:textId="77777777" w:rsidR="00DD66FA"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Shona,</w:t>
      </w:r>
      <w:r w:rsidR="005D4586">
        <w:rPr>
          <w:rFonts w:ascii="Garamond" w:hAnsi="Garamond" w:cs="Times New Roman"/>
          <w:sz w:val="22"/>
          <w:szCs w:val="22"/>
        </w:rPr>
        <w:t xml:space="preserve">” said Hazel and proceeded to tell the story of the man she had met on the train. </w:t>
      </w:r>
    </w:p>
    <w:p w14:paraId="442E9E46" w14:textId="77777777" w:rsidR="00DD66FA" w:rsidRDefault="00DD66FA" w:rsidP="00EC2477">
      <w:pPr>
        <w:pStyle w:val="NovelBody"/>
        <w:spacing w:line="240" w:lineRule="auto"/>
        <w:ind w:firstLine="0"/>
        <w:jc w:val="both"/>
        <w:rPr>
          <w:rFonts w:ascii="Garamond" w:hAnsi="Garamond" w:cs="Times New Roman"/>
          <w:sz w:val="22"/>
          <w:szCs w:val="22"/>
        </w:rPr>
      </w:pPr>
    </w:p>
    <w:p w14:paraId="17AB0E6C" w14:textId="19C28A41" w:rsidR="00EC2477" w:rsidRPr="00045A52" w:rsidRDefault="00DD66F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 xml:space="preserve">Shona cut this slightly short to tell her own anecdote about how believing in herself had got her onto television. From that they had gone straight to the first case, an unhappy looking woman in her </w:t>
      </w:r>
      <w:r w:rsidR="00D63175">
        <w:rPr>
          <w:rFonts w:ascii="Garamond" w:hAnsi="Garamond" w:cs="Times New Roman"/>
          <w:sz w:val="22"/>
          <w:szCs w:val="22"/>
        </w:rPr>
        <w:t>late thirtie</w:t>
      </w:r>
      <w:r>
        <w:rPr>
          <w:rFonts w:ascii="Garamond" w:hAnsi="Garamond" w:cs="Times New Roman"/>
          <w:sz w:val="22"/>
          <w:szCs w:val="22"/>
        </w:rPr>
        <w:t xml:space="preserve">s. </w:t>
      </w:r>
    </w:p>
    <w:p w14:paraId="185515C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317D9D" w14:textId="1371E29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How can I get my husband to love me again?</w:t>
      </w:r>
      <w:r>
        <w:rPr>
          <w:rFonts w:ascii="Garamond" w:hAnsi="Garamond" w:cs="Times New Roman"/>
          <w:sz w:val="22"/>
          <w:szCs w:val="22"/>
        </w:rPr>
        <w:t>”</w:t>
      </w:r>
    </w:p>
    <w:p w14:paraId="6CACAF5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7CFD5D4" w14:textId="22FD535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Do you love him?</w:t>
      </w:r>
      <w:r>
        <w:rPr>
          <w:rFonts w:ascii="Garamond" w:hAnsi="Garamond" w:cs="Times New Roman"/>
          <w:sz w:val="22"/>
          <w:szCs w:val="22"/>
        </w:rPr>
        <w:t>”</w:t>
      </w:r>
    </w:p>
    <w:p w14:paraId="3B4B007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75D4532" w14:textId="52864CC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w:t>
      </w:r>
      <w:r>
        <w:rPr>
          <w:rFonts w:ascii="Garamond" w:hAnsi="Garamond" w:cs="Times New Roman"/>
          <w:sz w:val="22"/>
          <w:szCs w:val="22"/>
        </w:rPr>
        <w:t>”</w:t>
      </w:r>
    </w:p>
    <w:p w14:paraId="60346DF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66AD480" w14:textId="113E72F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For how long have things been going wrong?</w:t>
      </w:r>
      <w:r>
        <w:rPr>
          <w:rFonts w:ascii="Garamond" w:hAnsi="Garamond" w:cs="Times New Roman"/>
          <w:sz w:val="22"/>
          <w:szCs w:val="22"/>
        </w:rPr>
        <w:t>”</w:t>
      </w:r>
    </w:p>
    <w:p w14:paraId="5B67087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ABBBE01" w14:textId="7029A63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We have been married ten years and know</w:t>
      </w:r>
      <w:r w:rsidR="00DD66FA">
        <w:rPr>
          <w:rFonts w:ascii="Garamond" w:hAnsi="Garamond" w:cs="Times New Roman"/>
          <w:sz w:val="22"/>
          <w:szCs w:val="22"/>
        </w:rPr>
        <w:t>n</w:t>
      </w:r>
      <w:r w:rsidR="00EC2477" w:rsidRPr="00045A52">
        <w:rPr>
          <w:rFonts w:ascii="Garamond" w:hAnsi="Garamond" w:cs="Times New Roman"/>
          <w:sz w:val="22"/>
          <w:szCs w:val="22"/>
        </w:rPr>
        <w:t xml:space="preserve"> each other for nearly twice that. It has been tough and rocky at times but I still love him. In spite of everything I still get a magical, special feeling from being with him. But I get the feeling that I no longer excite him.</w:t>
      </w:r>
      <w:r>
        <w:rPr>
          <w:rFonts w:ascii="Garamond" w:hAnsi="Garamond" w:cs="Times New Roman"/>
          <w:sz w:val="22"/>
          <w:szCs w:val="22"/>
        </w:rPr>
        <w:t>”</w:t>
      </w:r>
    </w:p>
    <w:p w14:paraId="2F74F5D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50926C2" w14:textId="20E412F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Have you asked him?</w:t>
      </w:r>
      <w:r>
        <w:rPr>
          <w:rFonts w:ascii="Garamond" w:hAnsi="Garamond" w:cs="Times New Roman"/>
          <w:sz w:val="22"/>
          <w:szCs w:val="22"/>
        </w:rPr>
        <w:t>”</w:t>
      </w:r>
    </w:p>
    <w:p w14:paraId="3B20A38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E2EAE69" w14:textId="510829F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w:t>
      </w:r>
      <w:r w:rsidR="00DD66FA">
        <w:rPr>
          <w:rFonts w:ascii="Garamond" w:hAnsi="Garamond" w:cs="Times New Roman"/>
          <w:sz w:val="22"/>
          <w:szCs w:val="22"/>
        </w:rPr>
        <w:t>.</w:t>
      </w:r>
      <w:r>
        <w:rPr>
          <w:rFonts w:ascii="Garamond" w:hAnsi="Garamond" w:cs="Times New Roman"/>
          <w:sz w:val="22"/>
          <w:szCs w:val="22"/>
        </w:rPr>
        <w:t>”</w:t>
      </w:r>
    </w:p>
    <w:p w14:paraId="0FE5E4B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183E99F" w14:textId="75EC96C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are able to come on national television and publicly ask me to solve your problem for you but you cannot talk to your husband?</w:t>
      </w:r>
      <w:r>
        <w:rPr>
          <w:rFonts w:ascii="Garamond" w:hAnsi="Garamond" w:cs="Times New Roman"/>
          <w:sz w:val="22"/>
          <w:szCs w:val="22"/>
        </w:rPr>
        <w:t>”</w:t>
      </w:r>
      <w:r w:rsidR="00EC2477" w:rsidRPr="00045A52">
        <w:rPr>
          <w:rFonts w:ascii="Garamond" w:hAnsi="Garamond" w:cs="Times New Roman"/>
          <w:sz w:val="22"/>
          <w:szCs w:val="22"/>
        </w:rPr>
        <w:t xml:space="preserve"> Hazel left no room for an answer. </w:t>
      </w:r>
      <w:r>
        <w:rPr>
          <w:rFonts w:ascii="Garamond" w:hAnsi="Garamond" w:cs="Times New Roman"/>
          <w:sz w:val="22"/>
          <w:szCs w:val="22"/>
        </w:rPr>
        <w:t>“</w:t>
      </w:r>
      <w:r w:rsidR="00EC2477" w:rsidRPr="00045A52">
        <w:rPr>
          <w:rFonts w:ascii="Garamond" w:hAnsi="Garamond" w:cs="Times New Roman"/>
          <w:sz w:val="22"/>
          <w:szCs w:val="22"/>
        </w:rPr>
        <w:t>I am sorry to say there is nothing I can do in your relationship. But I do think that if you are brave enough to come here then I think you can definitely tell him how you are feeling.</w:t>
      </w:r>
      <w:r>
        <w:rPr>
          <w:rFonts w:ascii="Garamond" w:hAnsi="Garamond" w:cs="Times New Roman"/>
          <w:sz w:val="22"/>
          <w:szCs w:val="22"/>
        </w:rPr>
        <w:t>”</w:t>
      </w:r>
    </w:p>
    <w:p w14:paraId="3CA6218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C60E454" w14:textId="1C1AB67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can</w:t>
      </w:r>
      <w:r w:rsidR="00C726A1">
        <w:rPr>
          <w:rFonts w:ascii="Garamond" w:hAnsi="Garamond" w:cs="Times New Roman"/>
          <w:sz w:val="22"/>
          <w:szCs w:val="22"/>
        </w:rPr>
        <w:t>’</w:t>
      </w:r>
      <w:r w:rsidR="00DD66FA">
        <w:rPr>
          <w:rFonts w:ascii="Garamond" w:hAnsi="Garamond" w:cs="Times New Roman"/>
          <w:sz w:val="22"/>
          <w:szCs w:val="22"/>
        </w:rPr>
        <w:t>t</w:t>
      </w:r>
      <w:r w:rsidR="00EC2477" w:rsidRPr="00045A52">
        <w:rPr>
          <w:rFonts w:ascii="Garamond" w:hAnsi="Garamond" w:cs="Times New Roman"/>
          <w:sz w:val="22"/>
          <w:szCs w:val="22"/>
        </w:rPr>
        <w:t>.</w:t>
      </w:r>
      <w:r>
        <w:rPr>
          <w:rFonts w:ascii="Garamond" w:hAnsi="Garamond" w:cs="Times New Roman"/>
          <w:sz w:val="22"/>
          <w:szCs w:val="22"/>
        </w:rPr>
        <w:t>”</w:t>
      </w:r>
    </w:p>
    <w:p w14:paraId="3C2436D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59C002" w14:textId="3B8FEB5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can tell two million strangers but you cannot tell him?</w:t>
      </w:r>
      <w:r>
        <w:rPr>
          <w:rFonts w:ascii="Garamond" w:hAnsi="Garamond" w:cs="Times New Roman"/>
          <w:sz w:val="22"/>
          <w:szCs w:val="22"/>
        </w:rPr>
        <w:t>”</w:t>
      </w:r>
    </w:p>
    <w:p w14:paraId="1227F30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1A244E2"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Shona winced, wanting to interject that she had nearer four million viewers but she stopped herself. </w:t>
      </w:r>
    </w:p>
    <w:p w14:paraId="69394B9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6150617" w14:textId="085A0339" w:rsidR="00EC2477"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 am being unkind. It IS easier to talk to strangers than to people who have known us a long time. The longer someone knows you the less they actually listen to what you say. </w:t>
      </w:r>
      <w:r w:rsidR="00D63175">
        <w:rPr>
          <w:rFonts w:ascii="Garamond" w:hAnsi="Garamond" w:cs="Times New Roman"/>
          <w:sz w:val="22"/>
          <w:szCs w:val="22"/>
        </w:rPr>
        <w:t>They assume they know it all already.</w:t>
      </w:r>
      <w:r>
        <w:rPr>
          <w:rFonts w:ascii="Garamond" w:hAnsi="Garamond" w:cs="Times New Roman"/>
          <w:sz w:val="22"/>
          <w:szCs w:val="22"/>
        </w:rPr>
        <w:t>”</w:t>
      </w:r>
    </w:p>
    <w:p w14:paraId="04BFE6DC" w14:textId="77777777" w:rsidR="00DD66FA" w:rsidRPr="00045A52" w:rsidRDefault="00DD66FA" w:rsidP="00EC2477">
      <w:pPr>
        <w:pStyle w:val="NovelBody"/>
        <w:spacing w:line="240" w:lineRule="auto"/>
        <w:ind w:firstLine="0"/>
        <w:jc w:val="both"/>
        <w:rPr>
          <w:rFonts w:ascii="Garamond" w:hAnsi="Garamond" w:cs="Times New Roman"/>
          <w:sz w:val="22"/>
          <w:szCs w:val="22"/>
        </w:rPr>
      </w:pPr>
    </w:p>
    <w:p w14:paraId="7F978954" w14:textId="20379A5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woman opened her mouth to say something but nothing came out. Her brain was too busy thinking. This hardly ever happened. People came on Shona</w:t>
      </w:r>
      <w:r w:rsidR="00C726A1">
        <w:rPr>
          <w:rFonts w:ascii="Garamond" w:hAnsi="Garamond" w:cs="Times New Roman"/>
          <w:sz w:val="22"/>
          <w:szCs w:val="22"/>
        </w:rPr>
        <w:t>’</w:t>
      </w:r>
      <w:r w:rsidRPr="00045A52">
        <w:rPr>
          <w:rFonts w:ascii="Garamond" w:hAnsi="Garamond" w:cs="Times New Roman"/>
          <w:sz w:val="22"/>
          <w:szCs w:val="22"/>
        </w:rPr>
        <w:t>s show to argue why they were right, not wonder if they might be wrong. But Hazel had just removed all lines of attack. She</w:t>
      </w:r>
      <w:r w:rsidR="00C726A1">
        <w:rPr>
          <w:rFonts w:ascii="Garamond" w:hAnsi="Garamond" w:cs="Times New Roman"/>
          <w:sz w:val="22"/>
          <w:szCs w:val="22"/>
        </w:rPr>
        <w:t>’</w:t>
      </w:r>
      <w:r w:rsidRPr="00045A52">
        <w:rPr>
          <w:rFonts w:ascii="Garamond" w:hAnsi="Garamond" w:cs="Times New Roman"/>
          <w:sz w:val="22"/>
          <w:szCs w:val="22"/>
        </w:rPr>
        <w:t xml:space="preserve">d moved past the confrontations and appeared to have actually helped this first guest. The woman sank slowly back into her chair. The </w:t>
      </w:r>
      <w:r w:rsidRPr="00045A52">
        <w:rPr>
          <w:rFonts w:ascii="Garamond" w:hAnsi="Garamond" w:cs="Times New Roman"/>
          <w:sz w:val="22"/>
          <w:szCs w:val="22"/>
        </w:rPr>
        <w:lastRenderedPageBreak/>
        <w:t xml:space="preserve">audience at home could see the advice sink slowly into her. </w:t>
      </w:r>
    </w:p>
    <w:p w14:paraId="737C47B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1D7F60D" w14:textId="1600804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studio audience saw it too and the atmosphere in the room became more charged.  People shifted, people sat up. Here was someone who really could help. It wasn</w:t>
      </w:r>
      <w:r w:rsidR="00C726A1">
        <w:rPr>
          <w:rFonts w:ascii="Garamond" w:hAnsi="Garamond" w:cs="Times New Roman"/>
          <w:sz w:val="22"/>
          <w:szCs w:val="22"/>
        </w:rPr>
        <w:t>’</w:t>
      </w:r>
      <w:r w:rsidRPr="00045A52">
        <w:rPr>
          <w:rFonts w:ascii="Garamond" w:hAnsi="Garamond" w:cs="Times New Roman"/>
          <w:sz w:val="22"/>
          <w:szCs w:val="22"/>
        </w:rPr>
        <w:t xml:space="preserve">t clear exactly </w:t>
      </w:r>
      <w:r w:rsidRPr="00045A52">
        <w:rPr>
          <w:rFonts w:ascii="Garamond" w:hAnsi="Garamond" w:cs="Times New Roman"/>
          <w:i/>
          <w:iCs/>
          <w:sz w:val="22"/>
          <w:szCs w:val="22"/>
        </w:rPr>
        <w:t xml:space="preserve">how </w:t>
      </w:r>
      <w:r w:rsidRPr="00045A52">
        <w:rPr>
          <w:rFonts w:ascii="Garamond" w:hAnsi="Garamond" w:cs="Times New Roman"/>
          <w:sz w:val="22"/>
          <w:szCs w:val="22"/>
        </w:rPr>
        <w:t>she was helping. She hadn</w:t>
      </w:r>
      <w:r w:rsidR="00C726A1">
        <w:rPr>
          <w:rFonts w:ascii="Garamond" w:hAnsi="Garamond" w:cs="Times New Roman"/>
          <w:sz w:val="22"/>
          <w:szCs w:val="22"/>
        </w:rPr>
        <w:t>’</w:t>
      </w:r>
      <w:r w:rsidRPr="00045A52">
        <w:rPr>
          <w:rFonts w:ascii="Garamond" w:hAnsi="Garamond" w:cs="Times New Roman"/>
          <w:sz w:val="22"/>
          <w:szCs w:val="22"/>
        </w:rPr>
        <w:t xml:space="preserve">t said anything particularly unusual or profound but just </w:t>
      </w:r>
      <w:proofErr w:type="gramStart"/>
      <w:r w:rsidRPr="00045A52">
        <w:rPr>
          <w:rFonts w:ascii="Garamond" w:hAnsi="Garamond" w:cs="Times New Roman"/>
          <w:sz w:val="22"/>
          <w:szCs w:val="22"/>
        </w:rPr>
        <w:t>watch</w:t>
      </w:r>
      <w:proofErr w:type="gramEnd"/>
      <w:r w:rsidRPr="00045A52">
        <w:rPr>
          <w:rFonts w:ascii="Garamond" w:hAnsi="Garamond" w:cs="Times New Roman"/>
          <w:sz w:val="22"/>
          <w:szCs w:val="22"/>
        </w:rPr>
        <w:t xml:space="preserve"> how the woman had sunk calmly into herself told them that it had worked for her. And if it worked for her then maybe it would work for them. Eighty people started mentally rephrasing the questions they thought they wanted to ask. </w:t>
      </w:r>
    </w:p>
    <w:p w14:paraId="5506F79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755FFEF" w14:textId="4C11B2A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In the awkward silence Shona sank too. It wasn</w:t>
      </w:r>
      <w:r w:rsidR="00C726A1">
        <w:rPr>
          <w:rFonts w:ascii="Garamond" w:hAnsi="Garamond" w:cs="Times New Roman"/>
          <w:sz w:val="22"/>
          <w:szCs w:val="22"/>
        </w:rPr>
        <w:t>’</w:t>
      </w:r>
      <w:r w:rsidRPr="00045A52">
        <w:rPr>
          <w:rFonts w:ascii="Garamond" w:hAnsi="Garamond" w:cs="Times New Roman"/>
          <w:sz w:val="22"/>
          <w:szCs w:val="22"/>
        </w:rPr>
        <w:t xml:space="preserve">t supposed to go like this. The first problem was supposed to take them up to the adverts. Yet here they were, still less than </w:t>
      </w:r>
      <w:r w:rsidR="00D63175">
        <w:rPr>
          <w:rFonts w:ascii="Garamond" w:hAnsi="Garamond" w:cs="Times New Roman"/>
          <w:sz w:val="22"/>
          <w:szCs w:val="22"/>
        </w:rPr>
        <w:t>five</w:t>
      </w:r>
      <w:r w:rsidRPr="00045A52">
        <w:rPr>
          <w:rFonts w:ascii="Garamond" w:hAnsi="Garamond" w:cs="Times New Roman"/>
          <w:sz w:val="22"/>
          <w:szCs w:val="22"/>
        </w:rPr>
        <w:t xml:space="preserve"> minutes into the show and already they were moving to the next guest. Looking at her notes she hoped</w:t>
      </w:r>
      <w:r w:rsidR="00D63175">
        <w:rPr>
          <w:rFonts w:ascii="Garamond" w:hAnsi="Garamond" w:cs="Times New Roman"/>
          <w:sz w:val="22"/>
          <w:szCs w:val="22"/>
        </w:rPr>
        <w:t xml:space="preserve"> this one wo</w:t>
      </w:r>
      <w:r w:rsidRPr="00045A52">
        <w:rPr>
          <w:rFonts w:ascii="Garamond" w:hAnsi="Garamond" w:cs="Times New Roman"/>
          <w:sz w:val="22"/>
          <w:szCs w:val="22"/>
        </w:rPr>
        <w:t>uld be better. Some middle-aged no hoper worried that he had wasted his life. Let</w:t>
      </w:r>
      <w:r w:rsidR="00C726A1">
        <w:rPr>
          <w:rFonts w:ascii="Garamond" w:hAnsi="Garamond" w:cs="Times New Roman"/>
          <w:sz w:val="22"/>
          <w:szCs w:val="22"/>
        </w:rPr>
        <w:t>’</w:t>
      </w:r>
      <w:r w:rsidRPr="00045A52">
        <w:rPr>
          <w:rFonts w:ascii="Garamond" w:hAnsi="Garamond" w:cs="Times New Roman"/>
          <w:sz w:val="22"/>
          <w:szCs w:val="22"/>
        </w:rPr>
        <w:t xml:space="preserve">s see her fix that in under three minutes. </w:t>
      </w:r>
    </w:p>
    <w:p w14:paraId="0948194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DFEFED4"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Shona called the man out and the boom mike moved to hover over his head. Before Shona could ask him anything about himself, he had flung himself desperately into the care of the good doctor.</w:t>
      </w:r>
    </w:p>
    <w:p w14:paraId="2A82E7C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02922F" w14:textId="1A058BA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Dr Cole, how can I be happy?</w:t>
      </w:r>
      <w:r>
        <w:rPr>
          <w:rFonts w:ascii="Garamond" w:hAnsi="Garamond" w:cs="Times New Roman"/>
          <w:sz w:val="22"/>
          <w:szCs w:val="22"/>
        </w:rPr>
        <w:t>”</w:t>
      </w:r>
    </w:p>
    <w:p w14:paraId="2CAF0D8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2A803C9" w14:textId="68930D4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What is making you unhappy?</w:t>
      </w:r>
      <w:r>
        <w:rPr>
          <w:rFonts w:ascii="Garamond" w:hAnsi="Garamond" w:cs="Times New Roman"/>
          <w:sz w:val="22"/>
          <w:szCs w:val="22"/>
        </w:rPr>
        <w:t>”</w:t>
      </w:r>
    </w:p>
    <w:p w14:paraId="12A611E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808D91B" w14:textId="3764347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Life</w:t>
      </w:r>
      <w:r>
        <w:rPr>
          <w:rFonts w:ascii="Garamond" w:hAnsi="Garamond" w:cs="Times New Roman"/>
          <w:sz w:val="22"/>
          <w:szCs w:val="22"/>
        </w:rPr>
        <w:t>”</w:t>
      </w:r>
    </w:p>
    <w:p w14:paraId="567D97A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B2FE060" w14:textId="347628F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There</w:t>
      </w:r>
      <w:r w:rsidR="00C726A1">
        <w:rPr>
          <w:rFonts w:ascii="Garamond" w:hAnsi="Garamond" w:cs="Times New Roman"/>
          <w:sz w:val="22"/>
          <w:szCs w:val="22"/>
        </w:rPr>
        <w:t>’</w:t>
      </w:r>
      <w:r w:rsidR="00EC2477" w:rsidRPr="00045A52">
        <w:rPr>
          <w:rFonts w:ascii="Garamond" w:hAnsi="Garamond" w:cs="Times New Roman"/>
          <w:sz w:val="22"/>
          <w:szCs w:val="22"/>
        </w:rPr>
        <w:t xml:space="preserve">s no cure for that but we are all in the same prison. Life is complicated, messy and unfair. There is no justice. The best one can do is to understand your own mind. </w:t>
      </w:r>
      <w:r>
        <w:rPr>
          <w:rFonts w:ascii="Garamond" w:hAnsi="Garamond" w:cs="Times New Roman"/>
          <w:sz w:val="22"/>
          <w:szCs w:val="22"/>
        </w:rPr>
        <w:t>“</w:t>
      </w:r>
    </w:p>
    <w:p w14:paraId="66BF7C4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B0F4226" w14:textId="0CD2F55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That doesn</w:t>
      </w:r>
      <w:r w:rsidR="00C726A1">
        <w:rPr>
          <w:rFonts w:ascii="Garamond" w:hAnsi="Garamond" w:cs="Times New Roman"/>
          <w:sz w:val="22"/>
          <w:szCs w:val="22"/>
        </w:rPr>
        <w:t>’</w:t>
      </w:r>
      <w:r w:rsidR="00EC2477" w:rsidRPr="00045A52">
        <w:rPr>
          <w:rFonts w:ascii="Garamond" w:hAnsi="Garamond" w:cs="Times New Roman"/>
          <w:sz w:val="22"/>
          <w:szCs w:val="22"/>
        </w:rPr>
        <w:t>t help me much. Give me a specific example</w:t>
      </w:r>
      <w:r>
        <w:rPr>
          <w:rFonts w:ascii="Garamond" w:hAnsi="Garamond" w:cs="Times New Roman"/>
          <w:sz w:val="22"/>
          <w:szCs w:val="22"/>
        </w:rPr>
        <w:t>”</w:t>
      </w:r>
    </w:p>
    <w:p w14:paraId="736998E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51B9B61" w14:textId="684D54C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What would make you happy?</w:t>
      </w:r>
      <w:r>
        <w:rPr>
          <w:rFonts w:ascii="Garamond" w:hAnsi="Garamond" w:cs="Times New Roman"/>
          <w:sz w:val="22"/>
          <w:szCs w:val="22"/>
        </w:rPr>
        <w:t>”</w:t>
      </w:r>
      <w:r w:rsidR="00EC2477" w:rsidRPr="00045A52">
        <w:rPr>
          <w:rFonts w:ascii="Garamond" w:hAnsi="Garamond" w:cs="Times New Roman"/>
          <w:sz w:val="22"/>
          <w:szCs w:val="22"/>
        </w:rPr>
        <w:t xml:space="preserve"> Hazel asked </w:t>
      </w:r>
    </w:p>
    <w:p w14:paraId="7F249A6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A4423CE" w14:textId="7BF9DEB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tell me.</w:t>
      </w:r>
      <w:r>
        <w:rPr>
          <w:rFonts w:ascii="Garamond" w:hAnsi="Garamond" w:cs="Times New Roman"/>
          <w:sz w:val="22"/>
          <w:szCs w:val="22"/>
        </w:rPr>
        <w:t>”</w:t>
      </w:r>
      <w:r w:rsidR="00EC2477" w:rsidRPr="00045A52">
        <w:rPr>
          <w:rFonts w:ascii="Garamond" w:hAnsi="Garamond" w:cs="Times New Roman"/>
          <w:sz w:val="22"/>
          <w:szCs w:val="22"/>
        </w:rPr>
        <w:t xml:space="preserve"> the unhappy man shot back.</w:t>
      </w:r>
    </w:p>
    <w:p w14:paraId="631E6D4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15315A9" w14:textId="069BEF6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But it is very different for different people.</w:t>
      </w:r>
      <w:r>
        <w:rPr>
          <w:rFonts w:ascii="Garamond" w:hAnsi="Garamond" w:cs="Times New Roman"/>
          <w:sz w:val="22"/>
          <w:szCs w:val="22"/>
        </w:rPr>
        <w:t>”</w:t>
      </w:r>
    </w:p>
    <w:p w14:paraId="0B72B83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B118B7D" w14:textId="5E007328"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Money</w:t>
      </w:r>
      <w:r w:rsidR="00D63175">
        <w:rPr>
          <w:rFonts w:ascii="Garamond" w:hAnsi="Garamond" w:cs="Times New Roman"/>
          <w:sz w:val="22"/>
          <w:szCs w:val="22"/>
        </w:rPr>
        <w:t>.</w:t>
      </w:r>
      <w:r>
        <w:rPr>
          <w:rFonts w:ascii="Garamond" w:hAnsi="Garamond" w:cs="Times New Roman"/>
          <w:sz w:val="22"/>
          <w:szCs w:val="22"/>
        </w:rPr>
        <w:t>”</w:t>
      </w:r>
      <w:proofErr w:type="gramEnd"/>
    </w:p>
    <w:p w14:paraId="7B212A2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25A0729" w14:textId="54C2E19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It can be an answer but you could make yourself </w:t>
      </w:r>
      <w:proofErr w:type="gramStart"/>
      <w:r w:rsidR="00EC2477" w:rsidRPr="00045A52">
        <w:rPr>
          <w:rFonts w:ascii="Garamond" w:hAnsi="Garamond" w:cs="Times New Roman"/>
          <w:sz w:val="22"/>
          <w:szCs w:val="22"/>
        </w:rPr>
        <w:t>more unhappy</w:t>
      </w:r>
      <w:proofErr w:type="gramEnd"/>
      <w:r w:rsidR="00EC2477" w:rsidRPr="00045A52">
        <w:rPr>
          <w:rFonts w:ascii="Garamond" w:hAnsi="Garamond" w:cs="Times New Roman"/>
          <w:sz w:val="22"/>
          <w:szCs w:val="22"/>
        </w:rPr>
        <w:t xml:space="preserve"> as you chase after it. Maybe the best way to be happy is to think of something you can have and think of a reason why you deserve it. And it has to be a better reason than because you are unhappy. You should not be rewarding yourself for being unhappy, that will just teach you to feel sorry for yourself and make excuses to indulge. Find a positive reason, there will be one. Maybe you did something good at work or for your children. You</w:t>
      </w:r>
      <w:r w:rsidR="00C726A1">
        <w:rPr>
          <w:rFonts w:ascii="Garamond" w:hAnsi="Garamond" w:cs="Times New Roman"/>
          <w:sz w:val="22"/>
          <w:szCs w:val="22"/>
        </w:rPr>
        <w:t>’</w:t>
      </w:r>
      <w:r w:rsidR="00D63175">
        <w:rPr>
          <w:rFonts w:ascii="Garamond" w:hAnsi="Garamond" w:cs="Times New Roman"/>
          <w:sz w:val="22"/>
          <w:szCs w:val="22"/>
        </w:rPr>
        <w:t>ve been on television. T</w:t>
      </w:r>
      <w:r w:rsidR="00EC2477" w:rsidRPr="00045A52">
        <w:rPr>
          <w:rFonts w:ascii="Garamond" w:hAnsi="Garamond" w:cs="Times New Roman"/>
          <w:sz w:val="22"/>
          <w:szCs w:val="22"/>
        </w:rPr>
        <w:t>hat</w:t>
      </w:r>
      <w:r w:rsidR="00C726A1">
        <w:rPr>
          <w:rFonts w:ascii="Garamond" w:hAnsi="Garamond" w:cs="Times New Roman"/>
          <w:sz w:val="22"/>
          <w:szCs w:val="22"/>
        </w:rPr>
        <w:t>’</w:t>
      </w:r>
      <w:r w:rsidR="00EC2477" w:rsidRPr="00045A52">
        <w:rPr>
          <w:rFonts w:ascii="Garamond" w:hAnsi="Garamond" w:cs="Times New Roman"/>
          <w:sz w:val="22"/>
          <w:szCs w:val="22"/>
        </w:rPr>
        <w:t>s a brave thing to do.</w:t>
      </w:r>
      <w:r>
        <w:rPr>
          <w:rFonts w:ascii="Garamond" w:hAnsi="Garamond" w:cs="Times New Roman"/>
          <w:sz w:val="22"/>
          <w:szCs w:val="22"/>
        </w:rPr>
        <w:t>”</w:t>
      </w:r>
    </w:p>
    <w:p w14:paraId="12D17B5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975DBCE" w14:textId="61C5673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w:t>
      </w:r>
      <w:r>
        <w:rPr>
          <w:rFonts w:ascii="Garamond" w:hAnsi="Garamond" w:cs="Times New Roman"/>
          <w:sz w:val="22"/>
          <w:szCs w:val="22"/>
        </w:rPr>
        <w:t>”</w:t>
      </w:r>
      <w:r w:rsidR="00EC2477" w:rsidRPr="00045A52">
        <w:rPr>
          <w:rFonts w:ascii="Garamond" w:hAnsi="Garamond" w:cs="Times New Roman"/>
          <w:sz w:val="22"/>
          <w:szCs w:val="22"/>
        </w:rPr>
        <w:t xml:space="preserve"> He had wanted to be angry but it was too difficult while trying to concentrate on what Hazel was telling him. It wasn</w:t>
      </w:r>
      <w:r w:rsidR="00C726A1">
        <w:rPr>
          <w:rFonts w:ascii="Garamond" w:hAnsi="Garamond" w:cs="Times New Roman"/>
          <w:sz w:val="22"/>
          <w:szCs w:val="22"/>
        </w:rPr>
        <w:t>’</w:t>
      </w:r>
      <w:r w:rsidR="00EC2477" w:rsidRPr="00045A52">
        <w:rPr>
          <w:rFonts w:ascii="Garamond" w:hAnsi="Garamond" w:cs="Times New Roman"/>
          <w:sz w:val="22"/>
          <w:szCs w:val="22"/>
        </w:rPr>
        <w:t>t what he had expected and yet at the same time it seemed quite obvious. Besides, something about Hazel reminded him of his favourite teacher back in school, Miss Norman. She used to tell him off too. Back in the room, Hazel was still speaking.</w:t>
      </w:r>
    </w:p>
    <w:p w14:paraId="097E127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497A557" w14:textId="1E5AF8A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Then, before opening that bottle of wine, pause to think about that positive </w:t>
      </w:r>
      <w:r w:rsidR="00662407" w:rsidRPr="00045A52">
        <w:rPr>
          <w:rFonts w:ascii="Garamond" w:hAnsi="Garamond" w:cs="Times New Roman"/>
          <w:sz w:val="22"/>
          <w:szCs w:val="22"/>
        </w:rPr>
        <w:t>thing. You</w:t>
      </w:r>
      <w:r w:rsidR="00C726A1">
        <w:rPr>
          <w:rFonts w:ascii="Garamond" w:hAnsi="Garamond" w:cs="Times New Roman"/>
          <w:sz w:val="22"/>
          <w:szCs w:val="22"/>
        </w:rPr>
        <w:t>’</w:t>
      </w:r>
      <w:r w:rsidR="00662407" w:rsidRPr="00045A52">
        <w:rPr>
          <w:rFonts w:ascii="Garamond" w:hAnsi="Garamond" w:cs="Times New Roman"/>
          <w:sz w:val="22"/>
          <w:szCs w:val="22"/>
        </w:rPr>
        <w:t xml:space="preserve">ve bought the round. </w:t>
      </w:r>
      <w:r w:rsidR="00EC2477" w:rsidRPr="00045A52">
        <w:rPr>
          <w:rFonts w:ascii="Garamond" w:hAnsi="Garamond" w:cs="Times New Roman"/>
          <w:sz w:val="22"/>
          <w:szCs w:val="22"/>
        </w:rPr>
        <w:t>Your son or daughter made you laugh. If you can</w:t>
      </w:r>
      <w:r w:rsidR="00C726A1">
        <w:rPr>
          <w:rFonts w:ascii="Garamond" w:hAnsi="Garamond" w:cs="Times New Roman"/>
          <w:sz w:val="22"/>
          <w:szCs w:val="22"/>
        </w:rPr>
        <w:t>’</w:t>
      </w:r>
      <w:r w:rsidR="00EC2477" w:rsidRPr="00045A52">
        <w:rPr>
          <w:rFonts w:ascii="Garamond" w:hAnsi="Garamond" w:cs="Times New Roman"/>
          <w:sz w:val="22"/>
          <w:szCs w:val="22"/>
        </w:rPr>
        <w:t>t think of anything, phone a friend. You have friends and it</w:t>
      </w:r>
      <w:r w:rsidR="00C726A1">
        <w:rPr>
          <w:rFonts w:ascii="Garamond" w:hAnsi="Garamond" w:cs="Times New Roman"/>
          <w:sz w:val="22"/>
          <w:szCs w:val="22"/>
        </w:rPr>
        <w:t>’</w:t>
      </w:r>
      <w:r w:rsidR="00EC2477" w:rsidRPr="00045A52">
        <w:rPr>
          <w:rFonts w:ascii="Garamond" w:hAnsi="Garamond" w:cs="Times New Roman"/>
          <w:sz w:val="22"/>
          <w:szCs w:val="22"/>
        </w:rPr>
        <w:t>s good to speak to them. That can be the reason in itself.</w:t>
      </w:r>
      <w:r>
        <w:rPr>
          <w:rFonts w:ascii="Garamond" w:hAnsi="Garamond" w:cs="Times New Roman"/>
          <w:sz w:val="22"/>
          <w:szCs w:val="22"/>
        </w:rPr>
        <w:t>”</w:t>
      </w:r>
    </w:p>
    <w:p w14:paraId="08AEDE57" w14:textId="77777777" w:rsidR="00EC2477" w:rsidRPr="00045A52" w:rsidRDefault="00EC2477" w:rsidP="00EC2477">
      <w:pPr>
        <w:pStyle w:val="NovelBody"/>
        <w:spacing w:line="240" w:lineRule="auto"/>
        <w:ind w:firstLine="0"/>
        <w:jc w:val="both"/>
        <w:rPr>
          <w:rFonts w:ascii="Garamond" w:hAnsi="Garamond"/>
          <w:sz w:val="22"/>
          <w:szCs w:val="22"/>
        </w:rPr>
      </w:pPr>
    </w:p>
    <w:p w14:paraId="37945A04" w14:textId="4658903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That</w:t>
      </w:r>
      <w:r w:rsidR="00C726A1">
        <w:rPr>
          <w:rFonts w:ascii="Garamond" w:hAnsi="Garamond" w:cs="Times New Roman"/>
          <w:sz w:val="22"/>
          <w:szCs w:val="22"/>
        </w:rPr>
        <w:t>’</w:t>
      </w:r>
      <w:r w:rsidR="00EC2477" w:rsidRPr="00045A52">
        <w:rPr>
          <w:rFonts w:ascii="Garamond" w:hAnsi="Garamond" w:cs="Times New Roman"/>
          <w:sz w:val="22"/>
          <w:szCs w:val="22"/>
        </w:rPr>
        <w:t>s not much</w:t>
      </w:r>
      <w:r w:rsidR="00662407" w:rsidRPr="00045A52">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he protested weakly.</w:t>
      </w:r>
    </w:p>
    <w:p w14:paraId="514E1DF3" w14:textId="77777777" w:rsidR="00EC2477" w:rsidRPr="00045A52" w:rsidRDefault="00EC2477" w:rsidP="00EC2477">
      <w:pPr>
        <w:pStyle w:val="NovelBody"/>
        <w:spacing w:line="240" w:lineRule="auto"/>
        <w:ind w:firstLine="0"/>
        <w:jc w:val="both"/>
        <w:rPr>
          <w:rFonts w:ascii="Garamond" w:hAnsi="Garamond"/>
          <w:sz w:val="22"/>
          <w:szCs w:val="22"/>
        </w:rPr>
      </w:pPr>
    </w:p>
    <w:p w14:paraId="3CDFCC98" w14:textId="0AADA24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 xml:space="preserve">No, but </w:t>
      </w:r>
      <w:proofErr w:type="gramStart"/>
      <w:r w:rsidR="00EC2477" w:rsidRPr="00045A52">
        <w:rPr>
          <w:rFonts w:ascii="Garamond" w:hAnsi="Garamond" w:cs="Times New Roman"/>
          <w:sz w:val="22"/>
          <w:szCs w:val="22"/>
        </w:rPr>
        <w:t>it</w:t>
      </w:r>
      <w:r w:rsidR="00C726A1">
        <w:rPr>
          <w:rFonts w:ascii="Garamond" w:hAnsi="Garamond" w:cs="Times New Roman"/>
          <w:sz w:val="22"/>
          <w:szCs w:val="22"/>
        </w:rPr>
        <w:t>’</w:t>
      </w:r>
      <w:r w:rsidR="00EC2477" w:rsidRPr="00045A52">
        <w:rPr>
          <w:rFonts w:ascii="Garamond" w:hAnsi="Garamond" w:cs="Times New Roman"/>
          <w:sz w:val="22"/>
          <w:szCs w:val="22"/>
        </w:rPr>
        <w:t>s</w:t>
      </w:r>
      <w:proofErr w:type="gramEnd"/>
      <w:r w:rsidR="00EC2477" w:rsidRPr="00045A52">
        <w:rPr>
          <w:rFonts w:ascii="Garamond" w:hAnsi="Garamond" w:cs="Times New Roman"/>
          <w:sz w:val="22"/>
          <w:szCs w:val="22"/>
        </w:rPr>
        <w:t xml:space="preserve"> better than nothing isn</w:t>
      </w:r>
      <w:r w:rsidR="00C726A1">
        <w:rPr>
          <w:rFonts w:ascii="Garamond" w:hAnsi="Garamond" w:cs="Times New Roman"/>
          <w:sz w:val="22"/>
          <w:szCs w:val="22"/>
        </w:rPr>
        <w:t>’</w:t>
      </w:r>
      <w:r w:rsidR="00EC2477" w:rsidRPr="00045A52">
        <w:rPr>
          <w:rFonts w:ascii="Garamond" w:hAnsi="Garamond" w:cs="Times New Roman"/>
          <w:sz w:val="22"/>
          <w:szCs w:val="22"/>
        </w:rPr>
        <w:t>t it?</w:t>
      </w:r>
      <w:r>
        <w:rPr>
          <w:rFonts w:ascii="Garamond" w:hAnsi="Garamond" w:cs="Times New Roman"/>
          <w:sz w:val="22"/>
          <w:szCs w:val="22"/>
        </w:rPr>
        <w:t>”</w:t>
      </w:r>
    </w:p>
    <w:p w14:paraId="70B8AA79" w14:textId="77777777" w:rsidR="00EC2477" w:rsidRPr="00045A52" w:rsidRDefault="00EC2477" w:rsidP="00EC2477">
      <w:pPr>
        <w:pStyle w:val="NovelBody"/>
        <w:spacing w:line="240" w:lineRule="auto"/>
        <w:ind w:firstLine="0"/>
        <w:jc w:val="both"/>
        <w:rPr>
          <w:rFonts w:ascii="Garamond" w:hAnsi="Garamond"/>
          <w:sz w:val="22"/>
          <w:szCs w:val="22"/>
        </w:rPr>
      </w:pPr>
    </w:p>
    <w:p w14:paraId="7770DA31" w14:textId="123E771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w:t>
      </w:r>
      <w:r>
        <w:rPr>
          <w:rFonts w:ascii="Garamond" w:hAnsi="Garamond" w:cs="Times New Roman"/>
          <w:sz w:val="22"/>
          <w:szCs w:val="22"/>
        </w:rPr>
        <w:t>”</w:t>
      </w:r>
      <w:r w:rsidR="00EC2477" w:rsidRPr="00045A52">
        <w:rPr>
          <w:rFonts w:ascii="Garamond" w:hAnsi="Garamond" w:cs="Times New Roman"/>
          <w:sz w:val="22"/>
          <w:szCs w:val="22"/>
        </w:rPr>
        <w:t xml:space="preserve">  He said it in a very quiet voice and sat down. Only lip-readers would have noticed the silent </w:t>
      </w:r>
      <w:r w:rsidR="00C726A1">
        <w:rPr>
          <w:rFonts w:ascii="Garamond" w:hAnsi="Garamond" w:cs="Times New Roman"/>
          <w:sz w:val="22"/>
          <w:szCs w:val="22"/>
        </w:rPr>
        <w:t>‘</w:t>
      </w:r>
      <w:r w:rsidR="00EC2477" w:rsidRPr="00045A52">
        <w:rPr>
          <w:rFonts w:ascii="Garamond" w:hAnsi="Garamond" w:cs="Times New Roman"/>
          <w:sz w:val="22"/>
          <w:szCs w:val="22"/>
        </w:rPr>
        <w:t>Miss</w:t>
      </w:r>
      <w:r w:rsidR="00C726A1">
        <w:rPr>
          <w:rFonts w:ascii="Garamond" w:hAnsi="Garamond" w:cs="Times New Roman"/>
          <w:sz w:val="22"/>
          <w:szCs w:val="22"/>
        </w:rPr>
        <w:t>’</w:t>
      </w:r>
      <w:r w:rsidR="00EC2477" w:rsidRPr="00045A52">
        <w:rPr>
          <w:rFonts w:ascii="Garamond" w:hAnsi="Garamond" w:cs="Times New Roman"/>
          <w:sz w:val="22"/>
          <w:szCs w:val="22"/>
        </w:rPr>
        <w:t xml:space="preserve"> he added at the end. </w:t>
      </w:r>
    </w:p>
    <w:p w14:paraId="3F6F7BE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2F1B26D" w14:textId="676CC92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This was bad TV. The studio expert was supposed to provoke the audience into a stand-up fight not </w:t>
      </w:r>
      <w:r w:rsidR="00D63175">
        <w:rPr>
          <w:rFonts w:ascii="Garamond" w:hAnsi="Garamond" w:cs="Times New Roman"/>
          <w:sz w:val="22"/>
          <w:szCs w:val="22"/>
        </w:rPr>
        <w:t>cow them gently into their seats with</w:t>
      </w:r>
      <w:r w:rsidRPr="00045A52">
        <w:rPr>
          <w:rFonts w:ascii="Garamond" w:hAnsi="Garamond" w:cs="Times New Roman"/>
          <w:sz w:val="22"/>
          <w:szCs w:val="22"/>
        </w:rPr>
        <w:t xml:space="preserve"> </w:t>
      </w:r>
      <w:r w:rsidR="00D63175">
        <w:rPr>
          <w:rFonts w:ascii="Garamond" w:hAnsi="Garamond" w:cs="Times New Roman"/>
          <w:sz w:val="22"/>
          <w:szCs w:val="22"/>
        </w:rPr>
        <w:t xml:space="preserve">a series of </w:t>
      </w:r>
      <w:r w:rsidRPr="00045A52">
        <w:rPr>
          <w:rFonts w:ascii="Garamond" w:hAnsi="Garamond" w:cs="Times New Roman"/>
          <w:sz w:val="22"/>
          <w:szCs w:val="22"/>
        </w:rPr>
        <w:t>verbal hug</w:t>
      </w:r>
      <w:r w:rsidR="00D63175">
        <w:rPr>
          <w:rFonts w:ascii="Garamond" w:hAnsi="Garamond" w:cs="Times New Roman"/>
          <w:sz w:val="22"/>
          <w:szCs w:val="22"/>
        </w:rPr>
        <w:t>s</w:t>
      </w:r>
      <w:r w:rsidRPr="00045A52">
        <w:rPr>
          <w:rFonts w:ascii="Garamond" w:hAnsi="Garamond" w:cs="Times New Roman"/>
          <w:sz w:val="22"/>
          <w:szCs w:val="22"/>
        </w:rPr>
        <w:t>.</w:t>
      </w:r>
    </w:p>
    <w:p w14:paraId="7D56C11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43A3965" w14:textId="39E8D3D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There was a buzzing in Shona</w:t>
      </w:r>
      <w:r w:rsidR="00C726A1">
        <w:rPr>
          <w:rFonts w:ascii="Garamond" w:hAnsi="Garamond" w:cs="Times New Roman"/>
          <w:sz w:val="22"/>
          <w:szCs w:val="22"/>
        </w:rPr>
        <w:t>’</w:t>
      </w:r>
      <w:r w:rsidRPr="00045A52">
        <w:rPr>
          <w:rFonts w:ascii="Garamond" w:hAnsi="Garamond" w:cs="Times New Roman"/>
          <w:sz w:val="22"/>
          <w:szCs w:val="22"/>
        </w:rPr>
        <w:t xml:space="preserve">s ear. Her producer wanted to know if Shona had lost her voice. The realisation that she had not interrupted anyone for ages on her own show was like </w:t>
      </w:r>
      <w:r w:rsidR="00662407" w:rsidRPr="00045A52">
        <w:rPr>
          <w:rFonts w:ascii="Garamond" w:hAnsi="Garamond" w:cs="Times New Roman"/>
          <w:sz w:val="22"/>
          <w:szCs w:val="22"/>
        </w:rPr>
        <w:t>a</w:t>
      </w:r>
      <w:r w:rsidRPr="00045A52">
        <w:rPr>
          <w:rFonts w:ascii="Garamond" w:hAnsi="Garamond" w:cs="Times New Roman"/>
          <w:sz w:val="22"/>
          <w:szCs w:val="22"/>
        </w:rPr>
        <w:t xml:space="preserve"> shot of adrenaline straight to her heart. She yelped. She twitched. But no words came.</w:t>
      </w:r>
    </w:p>
    <w:p w14:paraId="48B8876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A3008C2" w14:textId="4930C24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Dr Hazel Cole, MD, PhD didn</w:t>
      </w:r>
      <w:r w:rsidR="00C726A1">
        <w:rPr>
          <w:rFonts w:ascii="Garamond" w:hAnsi="Garamond" w:cs="Times New Roman"/>
          <w:sz w:val="22"/>
          <w:szCs w:val="22"/>
        </w:rPr>
        <w:t>’</w:t>
      </w:r>
      <w:r w:rsidRPr="00045A52">
        <w:rPr>
          <w:rFonts w:ascii="Garamond" w:hAnsi="Garamond" w:cs="Times New Roman"/>
          <w:sz w:val="22"/>
          <w:szCs w:val="22"/>
        </w:rPr>
        <w:t xml:space="preserve">t seem to notice this seizure. </w:t>
      </w:r>
    </w:p>
    <w:p w14:paraId="4FCCE21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20AE14E" w14:textId="35E3028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show must go on so the producer steered her shell-shocked star through a few more introductions and </w:t>
      </w:r>
      <w:proofErr w:type="spellStart"/>
      <w:r w:rsidRPr="00045A52">
        <w:rPr>
          <w:rFonts w:ascii="Garamond" w:hAnsi="Garamond" w:cs="Times New Roman"/>
          <w:sz w:val="22"/>
          <w:szCs w:val="22"/>
        </w:rPr>
        <w:t>Dr.</w:t>
      </w:r>
      <w:proofErr w:type="spellEnd"/>
      <w:r w:rsidRPr="00045A52">
        <w:rPr>
          <w:rFonts w:ascii="Garamond" w:hAnsi="Garamond" w:cs="Times New Roman"/>
          <w:sz w:val="22"/>
          <w:szCs w:val="22"/>
        </w:rPr>
        <w:t xml:space="preserve"> Cole did the rest. She soothed. She calmed. She talked people through their problems and guided them gently to their own solutions. All the scheduled guests were dealt with and the </w:t>
      </w:r>
      <w:proofErr w:type="spellStart"/>
      <w:r w:rsidRPr="00045A52">
        <w:rPr>
          <w:rFonts w:ascii="Garamond" w:hAnsi="Garamond" w:cs="Times New Roman"/>
          <w:sz w:val="22"/>
          <w:szCs w:val="22"/>
        </w:rPr>
        <w:t>back ups</w:t>
      </w:r>
      <w:proofErr w:type="spellEnd"/>
      <w:r w:rsidRPr="00045A52">
        <w:rPr>
          <w:rFonts w:ascii="Garamond" w:hAnsi="Garamond" w:cs="Times New Roman"/>
          <w:sz w:val="22"/>
          <w:szCs w:val="22"/>
        </w:rPr>
        <w:t>. Plenty more hands went up and plenty more people were helped. Their problems weren</w:t>
      </w:r>
      <w:r w:rsidR="00C726A1">
        <w:rPr>
          <w:rFonts w:ascii="Garamond" w:hAnsi="Garamond" w:cs="Times New Roman"/>
          <w:sz w:val="22"/>
          <w:szCs w:val="22"/>
        </w:rPr>
        <w:t>’</w:t>
      </w:r>
      <w:r w:rsidRPr="00045A52">
        <w:rPr>
          <w:rFonts w:ascii="Garamond" w:hAnsi="Garamond" w:cs="Times New Roman"/>
          <w:sz w:val="22"/>
          <w:szCs w:val="22"/>
        </w:rPr>
        <w:t xml:space="preserve">t solved but their helplessness was being addressed.  </w:t>
      </w:r>
    </w:p>
    <w:p w14:paraId="7672295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4A94E7F" w14:textId="33121CB7" w:rsidR="00EC2477" w:rsidRPr="00045A52" w:rsidRDefault="00EC2477" w:rsidP="00EC2477">
      <w:pPr>
        <w:pStyle w:val="NovelBody"/>
        <w:spacing w:line="240" w:lineRule="auto"/>
        <w:ind w:firstLine="0"/>
        <w:jc w:val="both"/>
        <w:rPr>
          <w:rFonts w:ascii="Garamond" w:hAnsi="Garamond" w:cs="Times New Roman"/>
          <w:sz w:val="22"/>
          <w:szCs w:val="22"/>
        </w:rPr>
      </w:pPr>
      <w:proofErr w:type="gramStart"/>
      <w:r w:rsidRPr="00045A52">
        <w:rPr>
          <w:rFonts w:ascii="Garamond" w:hAnsi="Garamond" w:cs="Times New Roman"/>
          <w:sz w:val="22"/>
          <w:szCs w:val="22"/>
        </w:rPr>
        <w:t>All except Shona</w:t>
      </w:r>
      <w:r w:rsidR="00C726A1">
        <w:rPr>
          <w:rFonts w:ascii="Garamond" w:hAnsi="Garamond" w:cs="Times New Roman"/>
          <w:sz w:val="22"/>
          <w:szCs w:val="22"/>
        </w:rPr>
        <w:t>’</w:t>
      </w:r>
      <w:r w:rsidRPr="00045A52">
        <w:rPr>
          <w:rFonts w:ascii="Garamond" w:hAnsi="Garamond" w:cs="Times New Roman"/>
          <w:sz w:val="22"/>
          <w:szCs w:val="22"/>
        </w:rPr>
        <w:t>s.</w:t>
      </w:r>
      <w:proofErr w:type="gramEnd"/>
      <w:r w:rsidRPr="00045A52">
        <w:rPr>
          <w:rFonts w:ascii="Garamond" w:hAnsi="Garamond" w:cs="Times New Roman"/>
          <w:sz w:val="22"/>
          <w:szCs w:val="22"/>
        </w:rPr>
        <w:t xml:space="preserve"> She had recovered somewhat from her earlier fright but this was going from bad to worse. You couldn</w:t>
      </w:r>
      <w:r w:rsidR="00C726A1">
        <w:rPr>
          <w:rFonts w:ascii="Garamond" w:hAnsi="Garamond" w:cs="Times New Roman"/>
          <w:sz w:val="22"/>
          <w:szCs w:val="22"/>
        </w:rPr>
        <w:t>’</w:t>
      </w:r>
      <w:r w:rsidRPr="00045A52">
        <w:rPr>
          <w:rFonts w:ascii="Garamond" w:hAnsi="Garamond" w:cs="Times New Roman"/>
          <w:sz w:val="22"/>
          <w:szCs w:val="22"/>
        </w:rPr>
        <w:t>t make good TV without drama and tensi</w:t>
      </w:r>
      <w:r w:rsidR="006C26F7">
        <w:rPr>
          <w:rFonts w:ascii="Garamond" w:hAnsi="Garamond" w:cs="Times New Roman"/>
          <w:sz w:val="22"/>
          <w:szCs w:val="22"/>
        </w:rPr>
        <w:t xml:space="preserve">on, but </w:t>
      </w:r>
      <w:proofErr w:type="spellStart"/>
      <w:r w:rsidR="006C26F7">
        <w:rPr>
          <w:rFonts w:ascii="Garamond" w:hAnsi="Garamond" w:cs="Times New Roman"/>
          <w:sz w:val="22"/>
          <w:szCs w:val="22"/>
        </w:rPr>
        <w:t>Dr.</w:t>
      </w:r>
      <w:proofErr w:type="spellEnd"/>
      <w:r w:rsidR="006C26F7">
        <w:rPr>
          <w:rFonts w:ascii="Garamond" w:hAnsi="Garamond" w:cs="Times New Roman"/>
          <w:sz w:val="22"/>
          <w:szCs w:val="22"/>
        </w:rPr>
        <w:t xml:space="preserve"> Cole seemed to de</w:t>
      </w:r>
      <w:r w:rsidRPr="00045A52">
        <w:rPr>
          <w:rFonts w:ascii="Garamond" w:hAnsi="Garamond" w:cs="Times New Roman"/>
          <w:sz w:val="22"/>
          <w:szCs w:val="22"/>
        </w:rPr>
        <w:t xml:space="preserve">fuse all the bombs before they even had chance to start ticking. Shona was having trouble finding anything to add. Any place to interject with </w:t>
      </w:r>
      <w:proofErr w:type="gramStart"/>
      <w:r w:rsidRPr="00045A52">
        <w:rPr>
          <w:rFonts w:ascii="Garamond" w:hAnsi="Garamond" w:cs="Times New Roman"/>
          <w:sz w:val="22"/>
          <w:szCs w:val="22"/>
        </w:rPr>
        <w:t>her own</w:t>
      </w:r>
      <w:proofErr w:type="gramEnd"/>
      <w:r w:rsidRPr="00045A52">
        <w:rPr>
          <w:rFonts w:ascii="Garamond" w:hAnsi="Garamond" w:cs="Times New Roman"/>
          <w:sz w:val="22"/>
          <w:szCs w:val="22"/>
        </w:rPr>
        <w:t xml:space="preserve"> insights and unhappiness. She was not happy about it. But there wasn</w:t>
      </w:r>
      <w:r w:rsidR="00C726A1">
        <w:rPr>
          <w:rFonts w:ascii="Garamond" w:hAnsi="Garamond" w:cs="Times New Roman"/>
          <w:sz w:val="22"/>
          <w:szCs w:val="22"/>
        </w:rPr>
        <w:t>’</w:t>
      </w:r>
      <w:r w:rsidRPr="00045A52">
        <w:rPr>
          <w:rFonts w:ascii="Garamond" w:hAnsi="Garamond" w:cs="Times New Roman"/>
          <w:sz w:val="22"/>
          <w:szCs w:val="22"/>
        </w:rPr>
        <w:t xml:space="preserve">t a lot she could do. </w:t>
      </w:r>
    </w:p>
    <w:p w14:paraId="3E351EC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6EB6EF3" w14:textId="3997A40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We</w:t>
      </w:r>
      <w:r w:rsidR="00C726A1">
        <w:rPr>
          <w:rFonts w:ascii="Garamond" w:hAnsi="Garamond" w:cs="Times New Roman"/>
          <w:sz w:val="22"/>
          <w:szCs w:val="22"/>
        </w:rPr>
        <w:t>’</w:t>
      </w:r>
      <w:r w:rsidR="00EC2477" w:rsidRPr="00045A52">
        <w:rPr>
          <w:rFonts w:ascii="Garamond" w:hAnsi="Garamond" w:cs="Times New Roman"/>
          <w:sz w:val="22"/>
          <w:szCs w:val="22"/>
        </w:rPr>
        <w:t>ve got time for just one more,</w:t>
      </w:r>
      <w:r>
        <w:rPr>
          <w:rFonts w:ascii="Garamond" w:hAnsi="Garamond" w:cs="Times New Roman"/>
          <w:sz w:val="22"/>
          <w:szCs w:val="22"/>
        </w:rPr>
        <w:t>”</w:t>
      </w:r>
      <w:r w:rsidR="006C26F7">
        <w:rPr>
          <w:rFonts w:ascii="Garamond" w:hAnsi="Garamond" w:cs="Times New Roman"/>
          <w:sz w:val="22"/>
          <w:szCs w:val="22"/>
        </w:rPr>
        <w:t xml:space="preserve"> t</w:t>
      </w:r>
      <w:r w:rsidR="00EC2477" w:rsidRPr="00045A52">
        <w:rPr>
          <w:rFonts w:ascii="Garamond" w:hAnsi="Garamond" w:cs="Times New Roman"/>
          <w:sz w:val="22"/>
          <w:szCs w:val="22"/>
        </w:rPr>
        <w:t>he producer</w:t>
      </w:r>
      <w:r w:rsidR="00C726A1">
        <w:rPr>
          <w:rFonts w:ascii="Garamond" w:hAnsi="Garamond" w:cs="Times New Roman"/>
          <w:sz w:val="22"/>
          <w:szCs w:val="22"/>
        </w:rPr>
        <w:t>’</w:t>
      </w:r>
      <w:r w:rsidR="00EC2477" w:rsidRPr="00045A52">
        <w:rPr>
          <w:rFonts w:ascii="Garamond" w:hAnsi="Garamond" w:cs="Times New Roman"/>
          <w:sz w:val="22"/>
          <w:szCs w:val="22"/>
        </w:rPr>
        <w:t xml:space="preserve">s voice came into her ear and she echoed it to the audience. </w:t>
      </w:r>
      <w:proofErr w:type="gramStart"/>
      <w:r w:rsidR="00EC2477" w:rsidRPr="00045A52">
        <w:rPr>
          <w:rFonts w:ascii="Garamond" w:hAnsi="Garamond" w:cs="Times New Roman"/>
          <w:sz w:val="22"/>
          <w:szCs w:val="22"/>
        </w:rPr>
        <w:t>Finally some good news.</w:t>
      </w:r>
      <w:proofErr w:type="gramEnd"/>
    </w:p>
    <w:p w14:paraId="610C16E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7D75F5B" w14:textId="58E460EF" w:rsidR="00EC2477" w:rsidRPr="00045A52" w:rsidRDefault="0066240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It seemed like everyone</w:t>
      </w:r>
      <w:r w:rsidR="00EC2477" w:rsidRPr="00045A52">
        <w:rPr>
          <w:rFonts w:ascii="Garamond" w:hAnsi="Garamond" w:cs="Times New Roman"/>
          <w:sz w:val="22"/>
          <w:szCs w:val="22"/>
        </w:rPr>
        <w:t xml:space="preserve"> had had </w:t>
      </w:r>
      <w:r w:rsidRPr="00045A52">
        <w:rPr>
          <w:rFonts w:ascii="Garamond" w:hAnsi="Garamond" w:cs="Times New Roman"/>
          <w:sz w:val="22"/>
          <w:szCs w:val="22"/>
        </w:rPr>
        <w:t>his or her</w:t>
      </w:r>
      <w:r w:rsidR="00EC2477" w:rsidRPr="00045A52">
        <w:rPr>
          <w:rFonts w:ascii="Garamond" w:hAnsi="Garamond" w:cs="Times New Roman"/>
          <w:sz w:val="22"/>
          <w:szCs w:val="22"/>
        </w:rPr>
        <w:t xml:space="preserve"> say. But there was a small, shaking hand half-raised on the back row. The floor manager spotted this girl, early twenties and quite frankly not right for television. But by now they were out of other choices. He whispered to the producer, who guided Shona and camera two towards the sad and nervous figure.</w:t>
      </w:r>
    </w:p>
    <w:p w14:paraId="0C71EBD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9708EE4" w14:textId="44B57E0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the girl at the back there. Your hand is up?</w:t>
      </w:r>
      <w:r>
        <w:rPr>
          <w:rFonts w:ascii="Garamond" w:hAnsi="Garamond" w:cs="Times New Roman"/>
          <w:sz w:val="22"/>
          <w:szCs w:val="22"/>
        </w:rPr>
        <w:t>”</w:t>
      </w:r>
    </w:p>
    <w:p w14:paraId="3E266BC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00F4C0" w14:textId="5DE1CA6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w:t>
      </w:r>
      <w:r>
        <w:rPr>
          <w:rFonts w:ascii="Garamond" w:hAnsi="Garamond" w:cs="Times New Roman"/>
          <w:sz w:val="22"/>
          <w:szCs w:val="22"/>
        </w:rPr>
        <w:t>”</w:t>
      </w:r>
    </w:p>
    <w:p w14:paraId="36BA4C9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418BA03" w14:textId="0DD2E37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What is your name?</w:t>
      </w:r>
      <w:r>
        <w:rPr>
          <w:rFonts w:ascii="Garamond" w:hAnsi="Garamond" w:cs="Times New Roman"/>
          <w:sz w:val="22"/>
          <w:szCs w:val="22"/>
        </w:rPr>
        <w:t>”</w:t>
      </w:r>
    </w:p>
    <w:p w14:paraId="63A4BC4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1D91DE2" w14:textId="7A22B5E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Susan.</w:t>
      </w:r>
      <w:r>
        <w:rPr>
          <w:rFonts w:ascii="Garamond" w:hAnsi="Garamond" w:cs="Times New Roman"/>
          <w:sz w:val="22"/>
          <w:szCs w:val="22"/>
        </w:rPr>
        <w:t>”</w:t>
      </w:r>
    </w:p>
    <w:p w14:paraId="415C324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900C893" w14:textId="4EE0B34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Hello Susan, You have a question for me and </w:t>
      </w:r>
      <w:proofErr w:type="spellStart"/>
      <w:r w:rsidR="00EC2477" w:rsidRPr="00045A52">
        <w:rPr>
          <w:rFonts w:ascii="Garamond" w:hAnsi="Garamond" w:cs="Times New Roman"/>
          <w:sz w:val="22"/>
          <w:szCs w:val="22"/>
        </w:rPr>
        <w:t>Dr.</w:t>
      </w:r>
      <w:proofErr w:type="spellEnd"/>
      <w:r w:rsidR="00EC2477" w:rsidRPr="00045A52">
        <w:rPr>
          <w:rFonts w:ascii="Garamond" w:hAnsi="Garamond" w:cs="Times New Roman"/>
          <w:sz w:val="22"/>
          <w:szCs w:val="22"/>
        </w:rPr>
        <w:t xml:space="preserve"> Cole?</w:t>
      </w:r>
      <w:r>
        <w:rPr>
          <w:rFonts w:ascii="Garamond" w:hAnsi="Garamond" w:cs="Times New Roman"/>
          <w:sz w:val="22"/>
          <w:szCs w:val="22"/>
        </w:rPr>
        <w:t>”</w:t>
      </w:r>
    </w:p>
    <w:p w14:paraId="7E1B648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EC6090" w14:textId="4DF3BFDF"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For Doctor Cole, yes.</w:t>
      </w:r>
      <w:r>
        <w:rPr>
          <w:rFonts w:ascii="Garamond" w:hAnsi="Garamond" w:cs="Times New Roman"/>
          <w:sz w:val="22"/>
          <w:szCs w:val="22"/>
        </w:rPr>
        <w:t>”</w:t>
      </w:r>
      <w:proofErr w:type="gramEnd"/>
    </w:p>
    <w:p w14:paraId="3641662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5F7D689" w14:textId="55DD60A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And</w:t>
      </w:r>
      <w:r w:rsidR="006C26F7">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w:t>
      </w:r>
    </w:p>
    <w:p w14:paraId="0FEDF16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651E524" w14:textId="4AD0592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My baby just died. She was three months old. What can I do?</w:t>
      </w:r>
      <w:r>
        <w:rPr>
          <w:rFonts w:ascii="Garamond" w:hAnsi="Garamond" w:cs="Times New Roman"/>
          <w:sz w:val="22"/>
          <w:szCs w:val="22"/>
        </w:rPr>
        <w:t>”</w:t>
      </w:r>
    </w:p>
    <w:p w14:paraId="7ED053D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92C6C8B" w14:textId="3234347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audience hushed and Shona</w:t>
      </w:r>
      <w:r w:rsidR="00C726A1">
        <w:rPr>
          <w:rFonts w:ascii="Garamond" w:hAnsi="Garamond" w:cs="Times New Roman"/>
          <w:sz w:val="22"/>
          <w:szCs w:val="22"/>
        </w:rPr>
        <w:t>’</w:t>
      </w:r>
      <w:r w:rsidRPr="00045A52">
        <w:rPr>
          <w:rFonts w:ascii="Garamond" w:hAnsi="Garamond" w:cs="Times New Roman"/>
          <w:sz w:val="22"/>
          <w:szCs w:val="22"/>
        </w:rPr>
        <w:t xml:space="preserve">s heart leapt. She felt much better. At last, here was one that </w:t>
      </w:r>
      <w:proofErr w:type="spellStart"/>
      <w:r w:rsidRPr="00045A52">
        <w:rPr>
          <w:rFonts w:ascii="Garamond" w:hAnsi="Garamond" w:cs="Times New Roman"/>
          <w:sz w:val="22"/>
          <w:szCs w:val="22"/>
        </w:rPr>
        <w:t>Dr.</w:t>
      </w:r>
      <w:proofErr w:type="spellEnd"/>
      <w:r w:rsidRPr="00045A52">
        <w:rPr>
          <w:rFonts w:ascii="Garamond" w:hAnsi="Garamond" w:cs="Times New Roman"/>
          <w:sz w:val="22"/>
          <w:szCs w:val="22"/>
        </w:rPr>
        <w:t xml:space="preserve"> Cole wouldn</w:t>
      </w:r>
      <w:r w:rsidR="00C726A1">
        <w:rPr>
          <w:rFonts w:ascii="Garamond" w:hAnsi="Garamond" w:cs="Times New Roman"/>
          <w:sz w:val="22"/>
          <w:szCs w:val="22"/>
        </w:rPr>
        <w:t>’</w:t>
      </w:r>
      <w:r w:rsidRPr="00045A52">
        <w:rPr>
          <w:rFonts w:ascii="Garamond" w:hAnsi="Garamond" w:cs="Times New Roman"/>
          <w:sz w:val="22"/>
          <w:szCs w:val="22"/>
        </w:rPr>
        <w:t xml:space="preserve">t have an answer for. </w:t>
      </w:r>
      <w:proofErr w:type="gramStart"/>
      <w:r w:rsidRPr="00045A52">
        <w:rPr>
          <w:rFonts w:ascii="Garamond" w:hAnsi="Garamond" w:cs="Times New Roman"/>
          <w:sz w:val="22"/>
          <w:szCs w:val="22"/>
        </w:rPr>
        <w:t>Couldn</w:t>
      </w:r>
      <w:r w:rsidR="00C726A1">
        <w:rPr>
          <w:rFonts w:ascii="Garamond" w:hAnsi="Garamond" w:cs="Times New Roman"/>
          <w:sz w:val="22"/>
          <w:szCs w:val="22"/>
        </w:rPr>
        <w:t>’</w:t>
      </w:r>
      <w:r w:rsidRPr="00045A52">
        <w:rPr>
          <w:rFonts w:ascii="Garamond" w:hAnsi="Garamond" w:cs="Times New Roman"/>
          <w:sz w:val="22"/>
          <w:szCs w:val="22"/>
        </w:rPr>
        <w:t>t.</w:t>
      </w:r>
      <w:proofErr w:type="gramEnd"/>
      <w:r w:rsidRPr="00045A52">
        <w:rPr>
          <w:rFonts w:ascii="Garamond" w:hAnsi="Garamond" w:cs="Times New Roman"/>
          <w:sz w:val="22"/>
          <w:szCs w:val="22"/>
        </w:rPr>
        <w:t xml:space="preserve"> </w:t>
      </w:r>
    </w:p>
    <w:p w14:paraId="584CCE7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5996707" w14:textId="5D3A80E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Camera two tightened on the girls face. Camera four zoomed in on Hazel, who was studying the girl carefully.</w:t>
      </w:r>
      <w:r w:rsidR="006C26F7">
        <w:rPr>
          <w:rFonts w:ascii="Garamond" w:hAnsi="Garamond" w:cs="Times New Roman"/>
          <w:sz w:val="22"/>
          <w:szCs w:val="22"/>
        </w:rPr>
        <w:t xml:space="preserve"> The producer cut back and forth between the two.</w:t>
      </w:r>
      <w:r w:rsidRPr="00045A52">
        <w:rPr>
          <w:rFonts w:ascii="Garamond" w:hAnsi="Garamond" w:cs="Times New Roman"/>
          <w:sz w:val="22"/>
          <w:szCs w:val="22"/>
        </w:rPr>
        <w:t xml:space="preserve"> Eventually </w:t>
      </w:r>
      <w:r w:rsidR="006C26F7">
        <w:rPr>
          <w:rFonts w:ascii="Garamond" w:hAnsi="Garamond" w:cs="Times New Roman"/>
          <w:sz w:val="22"/>
          <w:szCs w:val="22"/>
        </w:rPr>
        <w:t>Hazel</w:t>
      </w:r>
      <w:r w:rsidRPr="00045A52">
        <w:rPr>
          <w:rFonts w:ascii="Garamond" w:hAnsi="Garamond" w:cs="Times New Roman"/>
          <w:sz w:val="22"/>
          <w:szCs w:val="22"/>
        </w:rPr>
        <w:t xml:space="preserve"> spoke.</w:t>
      </w:r>
    </w:p>
    <w:p w14:paraId="3912291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8BE73DB" w14:textId="00D7311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Susan, what was your baby called?</w:t>
      </w:r>
      <w:r>
        <w:rPr>
          <w:rFonts w:ascii="Garamond" w:hAnsi="Garamond" w:cs="Times New Roman"/>
          <w:sz w:val="22"/>
          <w:szCs w:val="22"/>
        </w:rPr>
        <w:t>”</w:t>
      </w:r>
    </w:p>
    <w:p w14:paraId="0D6F43A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082D56E" w14:textId="64371EA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 strange look passed across the girl</w:t>
      </w:r>
      <w:r w:rsidR="00C726A1">
        <w:rPr>
          <w:rFonts w:ascii="Garamond" w:hAnsi="Garamond" w:cs="Times New Roman"/>
          <w:sz w:val="22"/>
          <w:szCs w:val="22"/>
        </w:rPr>
        <w:t>’</w:t>
      </w:r>
      <w:r w:rsidRPr="00045A52">
        <w:rPr>
          <w:rFonts w:ascii="Garamond" w:hAnsi="Garamond" w:cs="Times New Roman"/>
          <w:sz w:val="22"/>
          <w:szCs w:val="22"/>
        </w:rPr>
        <w:t xml:space="preserve">s face. </w:t>
      </w:r>
    </w:p>
    <w:p w14:paraId="3642913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2C8A912" w14:textId="5332594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Emily,</w:t>
      </w:r>
      <w:r>
        <w:rPr>
          <w:rFonts w:ascii="Garamond" w:hAnsi="Garamond" w:cs="Times New Roman"/>
          <w:sz w:val="22"/>
          <w:szCs w:val="22"/>
        </w:rPr>
        <w:t>”</w:t>
      </w:r>
      <w:r w:rsidR="00EC2477" w:rsidRPr="00045A52">
        <w:rPr>
          <w:rFonts w:ascii="Garamond" w:hAnsi="Garamond" w:cs="Times New Roman"/>
          <w:sz w:val="22"/>
          <w:szCs w:val="22"/>
        </w:rPr>
        <w:t xml:space="preserve"> There was a hesitation in her speech. </w:t>
      </w:r>
      <w:r>
        <w:rPr>
          <w:rFonts w:ascii="Garamond" w:hAnsi="Garamond" w:cs="Times New Roman"/>
          <w:sz w:val="22"/>
          <w:szCs w:val="22"/>
        </w:rPr>
        <w:t>“</w:t>
      </w:r>
      <w:r w:rsidR="00EC2477" w:rsidRPr="00045A52">
        <w:rPr>
          <w:rFonts w:ascii="Garamond" w:hAnsi="Garamond" w:cs="Times New Roman"/>
          <w:sz w:val="22"/>
          <w:szCs w:val="22"/>
        </w:rPr>
        <w:t>She was called Emily</w:t>
      </w:r>
      <w:r>
        <w:rPr>
          <w:rFonts w:ascii="Garamond" w:hAnsi="Garamond" w:cs="Times New Roman"/>
          <w:sz w:val="22"/>
          <w:szCs w:val="22"/>
        </w:rPr>
        <w:t>”</w:t>
      </w:r>
    </w:p>
    <w:p w14:paraId="570AD32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547C07" w14:textId="3BF1B12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Susan?</w:t>
      </w:r>
      <w:r>
        <w:rPr>
          <w:rFonts w:ascii="Garamond" w:hAnsi="Garamond" w:cs="Times New Roman"/>
          <w:sz w:val="22"/>
          <w:szCs w:val="22"/>
        </w:rPr>
        <w:t>”</w:t>
      </w:r>
    </w:p>
    <w:p w14:paraId="2526FD1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C878C7" w14:textId="27A4016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w:t>
      </w:r>
      <w:r>
        <w:rPr>
          <w:rFonts w:ascii="Garamond" w:hAnsi="Garamond" w:cs="Times New Roman"/>
          <w:sz w:val="22"/>
          <w:szCs w:val="22"/>
        </w:rPr>
        <w:t>”</w:t>
      </w:r>
    </w:p>
    <w:p w14:paraId="1CCE5C3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3B35483" w14:textId="4944568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w:t>
      </w:r>
      <w:r w:rsidR="00C726A1">
        <w:rPr>
          <w:rFonts w:ascii="Garamond" w:hAnsi="Garamond" w:cs="Times New Roman"/>
          <w:sz w:val="22"/>
          <w:szCs w:val="22"/>
        </w:rPr>
        <w:t>’</w:t>
      </w:r>
      <w:r w:rsidR="00EC2477" w:rsidRPr="00045A52">
        <w:rPr>
          <w:rFonts w:ascii="Garamond" w:hAnsi="Garamond" w:cs="Times New Roman"/>
          <w:sz w:val="22"/>
          <w:szCs w:val="22"/>
        </w:rPr>
        <w:t>re lying.</w:t>
      </w:r>
      <w:r>
        <w:rPr>
          <w:rFonts w:ascii="Garamond" w:hAnsi="Garamond" w:cs="Times New Roman"/>
          <w:sz w:val="22"/>
          <w:szCs w:val="22"/>
        </w:rPr>
        <w:t>”</w:t>
      </w:r>
      <w:r w:rsidR="00EC2477" w:rsidRPr="00045A52">
        <w:rPr>
          <w:rFonts w:ascii="Garamond" w:hAnsi="Garamond" w:cs="Times New Roman"/>
          <w:sz w:val="22"/>
          <w:szCs w:val="22"/>
        </w:rPr>
        <w:t xml:space="preserve"> </w:t>
      </w:r>
    </w:p>
    <w:p w14:paraId="01BDEC7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E25B15A" w14:textId="3D1A114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w:t>
      </w:r>
      <w:r>
        <w:rPr>
          <w:rFonts w:ascii="Garamond" w:hAnsi="Garamond" w:cs="Times New Roman"/>
          <w:sz w:val="22"/>
          <w:szCs w:val="22"/>
        </w:rPr>
        <w:t>”</w:t>
      </w:r>
      <w:r w:rsidR="00EC2477" w:rsidRPr="00045A52">
        <w:rPr>
          <w:rFonts w:ascii="Garamond" w:hAnsi="Garamond" w:cs="Times New Roman"/>
          <w:sz w:val="22"/>
          <w:szCs w:val="22"/>
        </w:rPr>
        <w:t xml:space="preserve"> said Susan.</w:t>
      </w:r>
    </w:p>
    <w:p w14:paraId="3711A9E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BAFFC87" w14:textId="25B7ACC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w:t>
      </w:r>
      <w:r>
        <w:rPr>
          <w:rFonts w:ascii="Garamond" w:hAnsi="Garamond" w:cs="Times New Roman"/>
          <w:sz w:val="22"/>
          <w:szCs w:val="22"/>
        </w:rPr>
        <w:t>”</w:t>
      </w:r>
      <w:r w:rsidR="00EC2477" w:rsidRPr="00045A52">
        <w:rPr>
          <w:rFonts w:ascii="Garamond" w:hAnsi="Garamond" w:cs="Times New Roman"/>
          <w:sz w:val="22"/>
          <w:szCs w:val="22"/>
        </w:rPr>
        <w:t xml:space="preserve"> thought Shona.</w:t>
      </w:r>
    </w:p>
    <w:p w14:paraId="6977995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C417CD6" w14:textId="24FD15E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There wasn</w:t>
      </w:r>
      <w:r w:rsidR="00C726A1">
        <w:rPr>
          <w:rFonts w:ascii="Garamond" w:hAnsi="Garamond" w:cs="Times New Roman"/>
          <w:sz w:val="22"/>
          <w:szCs w:val="22"/>
        </w:rPr>
        <w:t>’</w:t>
      </w:r>
      <w:r w:rsidR="00EC2477" w:rsidRPr="00045A52">
        <w:rPr>
          <w:rFonts w:ascii="Garamond" w:hAnsi="Garamond" w:cs="Times New Roman"/>
          <w:sz w:val="22"/>
          <w:szCs w:val="22"/>
        </w:rPr>
        <w:t>t a baby was there? … Susan? Tell me.</w:t>
      </w:r>
      <w:r>
        <w:rPr>
          <w:rFonts w:ascii="Garamond" w:hAnsi="Garamond" w:cs="Times New Roman"/>
          <w:sz w:val="22"/>
          <w:szCs w:val="22"/>
        </w:rPr>
        <w:t>”</w:t>
      </w:r>
    </w:p>
    <w:p w14:paraId="675EF15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05E4B89" w14:textId="0EB0E06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w:t>
      </w:r>
      <w:r>
        <w:rPr>
          <w:rFonts w:ascii="Garamond" w:hAnsi="Garamond" w:cs="Times New Roman"/>
          <w:sz w:val="22"/>
          <w:szCs w:val="22"/>
        </w:rPr>
        <w:t>”</w:t>
      </w:r>
    </w:p>
    <w:p w14:paraId="7C849CE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68578AF" w14:textId="5780631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But something </w:t>
      </w:r>
      <w:r w:rsidR="00EC2477" w:rsidRPr="00045A52">
        <w:rPr>
          <w:rFonts w:ascii="Garamond" w:hAnsi="Garamond" w:cs="Times New Roman"/>
          <w:i/>
          <w:iCs/>
          <w:sz w:val="22"/>
          <w:szCs w:val="22"/>
        </w:rPr>
        <w:t>is</w:t>
      </w:r>
      <w:r w:rsidR="00EC2477" w:rsidRPr="00045A52">
        <w:rPr>
          <w:rFonts w:ascii="Garamond" w:hAnsi="Garamond" w:cs="Times New Roman"/>
          <w:sz w:val="22"/>
          <w:szCs w:val="22"/>
        </w:rPr>
        <w:t xml:space="preserve"> the matter. Please, tell us.</w:t>
      </w:r>
      <w:r>
        <w:rPr>
          <w:rFonts w:ascii="Garamond" w:hAnsi="Garamond" w:cs="Times New Roman"/>
          <w:sz w:val="22"/>
          <w:szCs w:val="22"/>
        </w:rPr>
        <w:t>”</w:t>
      </w:r>
    </w:p>
    <w:p w14:paraId="49738EC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139C494" w14:textId="5B7474A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By now the girl</w:t>
      </w:r>
      <w:r w:rsidR="00C726A1">
        <w:rPr>
          <w:rFonts w:ascii="Garamond" w:hAnsi="Garamond" w:cs="Times New Roman"/>
          <w:sz w:val="22"/>
          <w:szCs w:val="22"/>
        </w:rPr>
        <w:t>’</w:t>
      </w:r>
      <w:r w:rsidRPr="00045A52">
        <w:rPr>
          <w:rFonts w:ascii="Garamond" w:hAnsi="Garamond" w:cs="Times New Roman"/>
          <w:sz w:val="22"/>
          <w:szCs w:val="22"/>
        </w:rPr>
        <w:t>s face was wrinkling. Her eyes were watering and fixed firmly on her lap. She wouldn</w:t>
      </w:r>
      <w:r w:rsidR="00C726A1">
        <w:rPr>
          <w:rFonts w:ascii="Garamond" w:hAnsi="Garamond" w:cs="Times New Roman"/>
          <w:sz w:val="22"/>
          <w:szCs w:val="22"/>
        </w:rPr>
        <w:t>’</w:t>
      </w:r>
      <w:r w:rsidRPr="00045A52">
        <w:rPr>
          <w:rFonts w:ascii="Garamond" w:hAnsi="Garamond" w:cs="Times New Roman"/>
          <w:sz w:val="22"/>
          <w:szCs w:val="22"/>
        </w:rPr>
        <w:t>t look up, trying to block the room full of people, lights and cameras. After an age, she looked back to Hazel.</w:t>
      </w:r>
    </w:p>
    <w:p w14:paraId="503762D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7D8B749" w14:textId="63485C3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w:t>
      </w:r>
      <w:r w:rsidR="00C726A1">
        <w:rPr>
          <w:rFonts w:ascii="Garamond" w:hAnsi="Garamond" w:cs="Times New Roman"/>
          <w:sz w:val="22"/>
          <w:szCs w:val="22"/>
        </w:rPr>
        <w:t>’</w:t>
      </w:r>
      <w:r w:rsidR="00EC2477" w:rsidRPr="00045A52">
        <w:rPr>
          <w:rFonts w:ascii="Garamond" w:hAnsi="Garamond" w:cs="Times New Roman"/>
          <w:sz w:val="22"/>
          <w:szCs w:val="22"/>
        </w:rPr>
        <w:t>m lonely,</w:t>
      </w:r>
      <w:r>
        <w:rPr>
          <w:rFonts w:ascii="Garamond" w:hAnsi="Garamond" w:cs="Times New Roman"/>
          <w:sz w:val="22"/>
          <w:szCs w:val="22"/>
        </w:rPr>
        <w:t>”</w:t>
      </w:r>
      <w:r w:rsidR="00EC2477" w:rsidRPr="00045A52">
        <w:rPr>
          <w:rFonts w:ascii="Garamond" w:hAnsi="Garamond" w:cs="Times New Roman"/>
          <w:sz w:val="22"/>
          <w:szCs w:val="22"/>
        </w:rPr>
        <w:t xml:space="preserve"> she said and burst into tears.</w:t>
      </w:r>
    </w:p>
    <w:p w14:paraId="4FFC672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10E11E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Hazel was already out of her chair. She was climbing the stairs beside the bank of chairs. She reached the girl and wrapped her up in her arms. More tears came. </w:t>
      </w:r>
      <w:proofErr w:type="gramStart"/>
      <w:r w:rsidRPr="00045A52">
        <w:rPr>
          <w:rFonts w:ascii="Garamond" w:hAnsi="Garamond" w:cs="Times New Roman"/>
          <w:sz w:val="22"/>
          <w:szCs w:val="22"/>
        </w:rPr>
        <w:t>And more.</w:t>
      </w:r>
      <w:proofErr w:type="gramEnd"/>
      <w:r w:rsidRPr="00045A52">
        <w:rPr>
          <w:rFonts w:ascii="Garamond" w:hAnsi="Garamond" w:cs="Times New Roman"/>
          <w:sz w:val="22"/>
          <w:szCs w:val="22"/>
        </w:rPr>
        <w:t xml:space="preserve"> Hazel was crying too. Members of the audience joined in. It built and spread. Little embarrassed wipes of the eyes became full blowing into handkerchiefs. Sobs became howls. </w:t>
      </w:r>
    </w:p>
    <w:p w14:paraId="33D23A8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31C95A1" w14:textId="04BFB2F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Shona</w:t>
      </w:r>
      <w:r w:rsidR="00C726A1">
        <w:rPr>
          <w:rFonts w:ascii="Garamond" w:hAnsi="Garamond" w:cs="Times New Roman"/>
          <w:sz w:val="22"/>
          <w:szCs w:val="22"/>
        </w:rPr>
        <w:t>’</w:t>
      </w:r>
      <w:r w:rsidRPr="00045A52">
        <w:rPr>
          <w:rFonts w:ascii="Garamond" w:hAnsi="Garamond" w:cs="Times New Roman"/>
          <w:sz w:val="22"/>
          <w:szCs w:val="22"/>
        </w:rPr>
        <w:t xml:space="preserve">s mouth opened and closed. </w:t>
      </w:r>
      <w:proofErr w:type="gramStart"/>
      <w:r w:rsidRPr="00045A52">
        <w:rPr>
          <w:rFonts w:ascii="Garamond" w:hAnsi="Garamond" w:cs="Times New Roman"/>
          <w:sz w:val="22"/>
          <w:szCs w:val="22"/>
        </w:rPr>
        <w:t>Again and again.</w:t>
      </w:r>
      <w:proofErr w:type="gramEnd"/>
    </w:p>
    <w:p w14:paraId="1AA4FEA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6C948B8"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producer eventually remembered he was human being and ended the transmission.</w:t>
      </w:r>
    </w:p>
    <w:p w14:paraId="32F799B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D06694" w14:textId="72902D5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switchboard took lots of calls. Within minutes The Guardian and the Telegraph had both phoned Hazel</w:t>
      </w:r>
      <w:r w:rsidR="00C726A1">
        <w:rPr>
          <w:rFonts w:ascii="Garamond" w:hAnsi="Garamond" w:cs="Times New Roman"/>
          <w:sz w:val="22"/>
          <w:szCs w:val="22"/>
        </w:rPr>
        <w:t>’</w:t>
      </w:r>
      <w:r w:rsidRPr="00045A52">
        <w:rPr>
          <w:rFonts w:ascii="Garamond" w:hAnsi="Garamond" w:cs="Times New Roman"/>
          <w:sz w:val="22"/>
          <w:szCs w:val="22"/>
        </w:rPr>
        <w:t>s agent to arrange interviews. Shona</w:t>
      </w:r>
      <w:r w:rsidR="00C726A1">
        <w:rPr>
          <w:rFonts w:ascii="Garamond" w:hAnsi="Garamond" w:cs="Times New Roman"/>
          <w:sz w:val="22"/>
          <w:szCs w:val="22"/>
        </w:rPr>
        <w:t>’</w:t>
      </w:r>
      <w:r w:rsidRPr="00045A52">
        <w:rPr>
          <w:rFonts w:ascii="Garamond" w:hAnsi="Garamond" w:cs="Times New Roman"/>
          <w:sz w:val="22"/>
          <w:szCs w:val="22"/>
        </w:rPr>
        <w:t xml:space="preserve">s </w:t>
      </w:r>
      <w:r w:rsidR="006C26F7">
        <w:rPr>
          <w:rFonts w:ascii="Garamond" w:hAnsi="Garamond" w:cs="Times New Roman"/>
          <w:sz w:val="22"/>
          <w:szCs w:val="22"/>
        </w:rPr>
        <w:t>station</w:t>
      </w:r>
      <w:r w:rsidRPr="00045A52">
        <w:rPr>
          <w:rFonts w:ascii="Garamond" w:hAnsi="Garamond" w:cs="Times New Roman"/>
          <w:sz w:val="22"/>
          <w:szCs w:val="22"/>
        </w:rPr>
        <w:t xml:space="preserve"> knew a hit when they saw one. The executive producer was waiting for them even before they came off air.  </w:t>
      </w:r>
    </w:p>
    <w:p w14:paraId="58FC33F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E61D89A" w14:textId="77777777" w:rsidR="00EC2477" w:rsidRPr="00045A52" w:rsidRDefault="00EC2477" w:rsidP="001E54DD">
      <w:pPr>
        <w:pStyle w:val="NovelBody"/>
        <w:spacing w:line="240" w:lineRule="auto"/>
        <w:ind w:firstLine="0"/>
        <w:jc w:val="center"/>
        <w:rPr>
          <w:rFonts w:ascii="Garamond" w:hAnsi="Garamond" w:cs="Times New Roman"/>
          <w:sz w:val="22"/>
          <w:szCs w:val="22"/>
        </w:rPr>
      </w:pPr>
      <w:r w:rsidRPr="00045A52">
        <w:rPr>
          <w:rFonts w:ascii="Garamond" w:hAnsi="Garamond" w:cs="Times New Roman"/>
          <w:sz w:val="22"/>
          <w:szCs w:val="22"/>
        </w:rPr>
        <w:t>~</w:t>
      </w:r>
    </w:p>
    <w:p w14:paraId="6ABF784A"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procrastinators were put back another week and then another.</w:t>
      </w:r>
    </w:p>
    <w:p w14:paraId="4E76A1B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82807AF" w14:textId="386976B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Bookshops found themselves being asked for copies of a book they had never heard of. They phoned Hazel</w:t>
      </w:r>
      <w:r w:rsidR="00C726A1">
        <w:rPr>
          <w:rFonts w:ascii="Garamond" w:hAnsi="Garamond" w:cs="Times New Roman"/>
          <w:sz w:val="22"/>
          <w:szCs w:val="22"/>
        </w:rPr>
        <w:t>’</w:t>
      </w:r>
      <w:r w:rsidRPr="00045A52">
        <w:rPr>
          <w:rFonts w:ascii="Garamond" w:hAnsi="Garamond" w:cs="Times New Roman"/>
          <w:sz w:val="22"/>
          <w:szCs w:val="22"/>
        </w:rPr>
        <w:t>s publishers to moan about how unfair it was that their competitors were being given early access to this hot new book but th</w:t>
      </w:r>
      <w:r w:rsidR="006C26F7">
        <w:rPr>
          <w:rFonts w:ascii="Garamond" w:hAnsi="Garamond" w:cs="Times New Roman"/>
          <w:sz w:val="22"/>
          <w:szCs w:val="22"/>
        </w:rPr>
        <w:t xml:space="preserve">at they had only got one or two copies. </w:t>
      </w:r>
      <w:r w:rsidRPr="00045A52">
        <w:rPr>
          <w:rFonts w:ascii="Garamond" w:hAnsi="Garamond" w:cs="Times New Roman"/>
          <w:sz w:val="22"/>
          <w:szCs w:val="22"/>
        </w:rPr>
        <w:t>Their competitors phoned up and said the same</w:t>
      </w:r>
      <w:r w:rsidR="006F3120">
        <w:rPr>
          <w:rFonts w:ascii="Garamond" w:hAnsi="Garamond" w:cs="Times New Roman"/>
          <w:sz w:val="22"/>
          <w:szCs w:val="22"/>
        </w:rPr>
        <w:t xml:space="preserve"> thing</w:t>
      </w:r>
      <w:r w:rsidRPr="00045A52">
        <w:rPr>
          <w:rFonts w:ascii="Garamond" w:hAnsi="Garamond" w:cs="Times New Roman"/>
          <w:sz w:val="22"/>
          <w:szCs w:val="22"/>
        </w:rPr>
        <w:t xml:space="preserve">. The initial print run had been just </w:t>
      </w:r>
      <w:r w:rsidR="006F3120">
        <w:rPr>
          <w:rFonts w:ascii="Garamond" w:hAnsi="Garamond" w:cs="Times New Roman"/>
          <w:sz w:val="22"/>
          <w:szCs w:val="22"/>
        </w:rPr>
        <w:t>5,000, n</w:t>
      </w:r>
      <w:r w:rsidRPr="00045A52">
        <w:rPr>
          <w:rFonts w:ascii="Garamond" w:hAnsi="Garamond" w:cs="Times New Roman"/>
          <w:sz w:val="22"/>
          <w:szCs w:val="22"/>
        </w:rPr>
        <w:t xml:space="preserve">ormal for an unknown author of this type. These had all gone. </w:t>
      </w:r>
    </w:p>
    <w:p w14:paraId="72BBA29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35A12F1" w14:textId="3316022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confused but happy senior publishing staff found that there was not even a copy in the </w:t>
      </w:r>
      <w:proofErr w:type="gramStart"/>
      <w:r w:rsidRPr="00045A52">
        <w:rPr>
          <w:rFonts w:ascii="Garamond" w:hAnsi="Garamond" w:cs="Times New Roman"/>
          <w:sz w:val="22"/>
          <w:szCs w:val="22"/>
        </w:rPr>
        <w:t>office,</w:t>
      </w:r>
      <w:proofErr w:type="gramEnd"/>
      <w:r w:rsidRPr="00045A52">
        <w:rPr>
          <w:rFonts w:ascii="Garamond" w:hAnsi="Garamond" w:cs="Times New Roman"/>
          <w:sz w:val="22"/>
          <w:szCs w:val="22"/>
        </w:rPr>
        <w:t xml:space="preserve"> they had to laser print it from proofs to see what their best-selling book was</w:t>
      </w:r>
      <w:r w:rsidR="006F3120">
        <w:rPr>
          <w:rFonts w:ascii="Garamond" w:hAnsi="Garamond" w:cs="Times New Roman"/>
          <w:sz w:val="22"/>
          <w:szCs w:val="22"/>
        </w:rPr>
        <w:t xml:space="preserve"> about</w:t>
      </w:r>
      <w:r w:rsidRPr="00045A52">
        <w:rPr>
          <w:rFonts w:ascii="Garamond" w:hAnsi="Garamond" w:cs="Times New Roman"/>
          <w:sz w:val="22"/>
          <w:szCs w:val="22"/>
        </w:rPr>
        <w:t>.</w:t>
      </w:r>
    </w:p>
    <w:p w14:paraId="51955A2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9AF6EC4" w14:textId="2283D0E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They spent the morning trying to blame each other for not having been ready for this success and the afternoon fighting to claim the credit for getting thi</w:t>
      </w:r>
      <w:r w:rsidR="006F3120">
        <w:rPr>
          <w:rFonts w:ascii="Garamond" w:hAnsi="Garamond" w:cs="Times New Roman"/>
          <w:sz w:val="22"/>
          <w:szCs w:val="22"/>
        </w:rPr>
        <w:t>s author aboard. At about four o</w:t>
      </w:r>
      <w:r w:rsidR="00C726A1">
        <w:rPr>
          <w:rFonts w:ascii="Garamond" w:hAnsi="Garamond" w:cs="Times New Roman"/>
          <w:sz w:val="22"/>
          <w:szCs w:val="22"/>
        </w:rPr>
        <w:t>’</w:t>
      </w:r>
      <w:r w:rsidRPr="00045A52">
        <w:rPr>
          <w:rFonts w:ascii="Garamond" w:hAnsi="Garamond" w:cs="Times New Roman"/>
          <w:sz w:val="22"/>
          <w:szCs w:val="22"/>
        </w:rPr>
        <w:t>clock a secretary passing through to clear away coffee cups, asked her boss how many more copies of Help Yourself they were printing and could she get five put aside?</w:t>
      </w:r>
    </w:p>
    <w:p w14:paraId="0A3939B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066B84E" w14:textId="2007A51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Nobody, of course, had thought of ordering the reprint to commence, but after a</w:t>
      </w:r>
      <w:r w:rsidR="006F3120">
        <w:rPr>
          <w:rFonts w:ascii="Garamond" w:hAnsi="Garamond" w:cs="Times New Roman"/>
          <w:sz w:val="22"/>
          <w:szCs w:val="22"/>
        </w:rPr>
        <w:t xml:space="preserve"> further</w:t>
      </w:r>
      <w:r w:rsidRPr="00045A52">
        <w:rPr>
          <w:rFonts w:ascii="Garamond" w:hAnsi="Garamond" w:cs="Times New Roman"/>
          <w:sz w:val="22"/>
          <w:szCs w:val="22"/>
        </w:rPr>
        <w:t xml:space="preserve"> brief flurry of blame-storming they called the printers to put in an order for another </w:t>
      </w:r>
      <w:r w:rsidR="006F3120">
        <w:rPr>
          <w:rFonts w:ascii="Garamond" w:hAnsi="Garamond" w:cs="Times New Roman"/>
          <w:sz w:val="22"/>
          <w:szCs w:val="22"/>
        </w:rPr>
        <w:t>50,000</w:t>
      </w:r>
      <w:r w:rsidRPr="00045A52">
        <w:rPr>
          <w:rFonts w:ascii="Garamond" w:hAnsi="Garamond" w:cs="Times New Roman"/>
          <w:sz w:val="22"/>
          <w:szCs w:val="22"/>
        </w:rPr>
        <w:t xml:space="preserve">. This was not nearly enough. </w:t>
      </w:r>
    </w:p>
    <w:p w14:paraId="0FB957F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713B9B" w14:textId="77777777" w:rsidR="00EC2477" w:rsidRPr="00045A52" w:rsidRDefault="00EC2477" w:rsidP="001E54DD">
      <w:pPr>
        <w:pStyle w:val="NovelBody"/>
        <w:spacing w:line="240" w:lineRule="auto"/>
        <w:ind w:firstLine="0"/>
        <w:jc w:val="center"/>
        <w:rPr>
          <w:rFonts w:ascii="Garamond" w:hAnsi="Garamond" w:cs="Ubuntu"/>
          <w:sz w:val="22"/>
          <w:szCs w:val="22"/>
        </w:rPr>
      </w:pPr>
      <w:r w:rsidRPr="00045A52">
        <w:rPr>
          <w:rFonts w:ascii="Garamond" w:hAnsi="Garamond" w:cs="Ubuntu"/>
          <w:sz w:val="22"/>
          <w:szCs w:val="22"/>
        </w:rPr>
        <w:t>†</w:t>
      </w:r>
    </w:p>
    <w:p w14:paraId="17089A14" w14:textId="702A2D3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And finally tonight we have a report on </w:t>
      </w:r>
      <w:proofErr w:type="spellStart"/>
      <w:r w:rsidR="00EC2477" w:rsidRPr="00045A52">
        <w:rPr>
          <w:rFonts w:ascii="Garamond" w:hAnsi="Garamond" w:cs="Times New Roman"/>
          <w:sz w:val="22"/>
          <w:szCs w:val="22"/>
        </w:rPr>
        <w:t>Exocet</w:t>
      </w:r>
      <w:proofErr w:type="spellEnd"/>
      <w:r w:rsidR="00EC2477" w:rsidRPr="00045A52">
        <w:rPr>
          <w:rFonts w:ascii="Garamond" w:hAnsi="Garamond" w:cs="Times New Roman"/>
          <w:sz w:val="22"/>
          <w:szCs w:val="22"/>
        </w:rPr>
        <w:t xml:space="preserve"> celebrity John Smith, who is inspiring idiocy all over the country.</w:t>
      </w:r>
      <w:r>
        <w:rPr>
          <w:rFonts w:ascii="Garamond" w:hAnsi="Garamond" w:cs="Times New Roman"/>
          <w:sz w:val="22"/>
          <w:szCs w:val="22"/>
        </w:rPr>
        <w:t>”</w:t>
      </w:r>
      <w:r w:rsidR="006F3120">
        <w:rPr>
          <w:rFonts w:ascii="Garamond" w:hAnsi="Garamond" w:cs="Times New Roman"/>
          <w:sz w:val="22"/>
          <w:szCs w:val="22"/>
        </w:rPr>
        <w:t xml:space="preserve"> T</w:t>
      </w:r>
      <w:r w:rsidR="00EC2477" w:rsidRPr="00045A52">
        <w:rPr>
          <w:rFonts w:ascii="Garamond" w:hAnsi="Garamond" w:cs="Times New Roman"/>
          <w:sz w:val="22"/>
          <w:szCs w:val="22"/>
        </w:rPr>
        <w:t xml:space="preserve">he </w:t>
      </w:r>
      <w:proofErr w:type="spellStart"/>
      <w:r w:rsidR="00EC2477" w:rsidRPr="00045A52">
        <w:rPr>
          <w:rFonts w:ascii="Garamond" w:hAnsi="Garamond" w:cs="Times New Roman"/>
          <w:sz w:val="22"/>
          <w:szCs w:val="22"/>
        </w:rPr>
        <w:t>Newsnight</w:t>
      </w:r>
      <w:proofErr w:type="spellEnd"/>
      <w:r w:rsidR="00EC2477" w:rsidRPr="00045A52">
        <w:rPr>
          <w:rFonts w:ascii="Garamond" w:hAnsi="Garamond" w:cs="Times New Roman"/>
          <w:sz w:val="22"/>
          <w:szCs w:val="22"/>
        </w:rPr>
        <w:t xml:space="preserve"> presenter managed just the right am</w:t>
      </w:r>
      <w:r w:rsidR="006F3120">
        <w:rPr>
          <w:rFonts w:ascii="Garamond" w:hAnsi="Garamond" w:cs="Times New Roman"/>
          <w:sz w:val="22"/>
          <w:szCs w:val="22"/>
        </w:rPr>
        <w:t>ount of sneering condescension.</w:t>
      </w:r>
      <w:r w:rsidR="00EC2477" w:rsidRPr="00045A52">
        <w:rPr>
          <w:rFonts w:ascii="Garamond" w:hAnsi="Garamond" w:cs="Times New Roman"/>
          <w:sz w:val="22"/>
          <w:szCs w:val="22"/>
        </w:rPr>
        <w:t xml:space="preserve"> </w:t>
      </w:r>
      <w:r>
        <w:rPr>
          <w:rFonts w:ascii="Garamond" w:hAnsi="Garamond" w:cs="Times New Roman"/>
          <w:sz w:val="22"/>
          <w:szCs w:val="22"/>
        </w:rPr>
        <w:t>“</w:t>
      </w:r>
      <w:r w:rsidR="00EC2477" w:rsidRPr="00045A52">
        <w:rPr>
          <w:rFonts w:ascii="Garamond" w:hAnsi="Garamond" w:cs="Times New Roman"/>
          <w:sz w:val="22"/>
          <w:szCs w:val="22"/>
        </w:rPr>
        <w:t xml:space="preserve">With me in the studio is the Right Reverend Cake, Bishop of Enfield and President of the Families First group. But we go first to this report from our youth culture reporter, </w:t>
      </w:r>
      <w:proofErr w:type="spellStart"/>
      <w:r w:rsidR="00EC2477" w:rsidRPr="00045A52">
        <w:rPr>
          <w:rFonts w:ascii="Garamond" w:hAnsi="Garamond" w:cs="Times New Roman"/>
          <w:sz w:val="22"/>
          <w:szCs w:val="22"/>
        </w:rPr>
        <w:t>Natula</w:t>
      </w:r>
      <w:proofErr w:type="spellEnd"/>
      <w:r w:rsidR="00EC2477" w:rsidRPr="00045A52">
        <w:rPr>
          <w:rFonts w:ascii="Garamond" w:hAnsi="Garamond" w:cs="Times New Roman"/>
          <w:sz w:val="22"/>
          <w:szCs w:val="22"/>
        </w:rPr>
        <w:t xml:space="preserve"> </w:t>
      </w:r>
      <w:proofErr w:type="spellStart"/>
      <w:r w:rsidR="00EC2477" w:rsidRPr="00045A52">
        <w:rPr>
          <w:rFonts w:ascii="Garamond" w:hAnsi="Garamond" w:cs="Times New Roman"/>
          <w:sz w:val="22"/>
          <w:szCs w:val="22"/>
        </w:rPr>
        <w:t>Varaskia</w:t>
      </w:r>
      <w:proofErr w:type="spellEnd"/>
      <w:r w:rsidR="00EC2477" w:rsidRPr="00045A52">
        <w:rPr>
          <w:rFonts w:ascii="Garamond" w:hAnsi="Garamond" w:cs="Times New Roman"/>
          <w:sz w:val="22"/>
          <w:szCs w:val="22"/>
        </w:rPr>
        <w:t>.</w:t>
      </w:r>
      <w:r>
        <w:rPr>
          <w:rFonts w:ascii="Garamond" w:hAnsi="Garamond" w:cs="Times New Roman"/>
          <w:sz w:val="22"/>
          <w:szCs w:val="22"/>
        </w:rPr>
        <w:t>”</w:t>
      </w:r>
    </w:p>
    <w:p w14:paraId="400BB2E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DB2641" w14:textId="24074833" w:rsidR="00EC2477" w:rsidRPr="00045A52" w:rsidRDefault="00EC2477" w:rsidP="00EC2477">
      <w:pPr>
        <w:pStyle w:val="NovelBody"/>
        <w:spacing w:line="240" w:lineRule="auto"/>
        <w:ind w:firstLine="0"/>
        <w:jc w:val="both"/>
        <w:rPr>
          <w:rFonts w:ascii="Garamond" w:hAnsi="Garamond" w:cs="Times New Roman"/>
          <w:sz w:val="22"/>
          <w:szCs w:val="22"/>
        </w:rPr>
      </w:pPr>
      <w:proofErr w:type="spellStart"/>
      <w:r w:rsidRPr="00045A52">
        <w:rPr>
          <w:rFonts w:ascii="Garamond" w:hAnsi="Garamond" w:cs="Times New Roman"/>
          <w:sz w:val="22"/>
          <w:szCs w:val="22"/>
        </w:rPr>
        <w:t>Natula</w:t>
      </w:r>
      <w:proofErr w:type="spellEnd"/>
      <w:r w:rsidRPr="00045A52">
        <w:rPr>
          <w:rFonts w:ascii="Garamond" w:hAnsi="Garamond" w:cs="Times New Roman"/>
          <w:sz w:val="22"/>
          <w:szCs w:val="22"/>
        </w:rPr>
        <w:t xml:space="preserve"> </w:t>
      </w:r>
      <w:proofErr w:type="spellStart"/>
      <w:r w:rsidRPr="00045A52">
        <w:rPr>
          <w:rFonts w:ascii="Garamond" w:hAnsi="Garamond" w:cs="Times New Roman"/>
          <w:sz w:val="22"/>
          <w:szCs w:val="22"/>
        </w:rPr>
        <w:t>Varaskia</w:t>
      </w:r>
      <w:proofErr w:type="spellEnd"/>
      <w:r w:rsidRPr="00045A52">
        <w:rPr>
          <w:rFonts w:ascii="Garamond" w:hAnsi="Garamond" w:cs="Times New Roman"/>
          <w:sz w:val="22"/>
          <w:szCs w:val="22"/>
        </w:rPr>
        <w:t xml:space="preserve">, only </w:t>
      </w:r>
      <w:proofErr w:type="gramStart"/>
      <w:r w:rsidRPr="00045A52">
        <w:rPr>
          <w:rFonts w:ascii="Garamond" w:hAnsi="Garamond" w:cs="Times New Roman"/>
          <w:sz w:val="22"/>
          <w:szCs w:val="22"/>
        </w:rPr>
        <w:t>24 herself,</w:t>
      </w:r>
      <w:proofErr w:type="gramEnd"/>
      <w:r w:rsidRPr="00045A52">
        <w:rPr>
          <w:rFonts w:ascii="Garamond" w:hAnsi="Garamond" w:cs="Times New Roman"/>
          <w:sz w:val="22"/>
          <w:szCs w:val="22"/>
        </w:rPr>
        <w:t xml:space="preserve"> and a former child pop star, was an ideally qualified youth reporter. </w:t>
      </w:r>
      <w:r w:rsidR="005C1B7A">
        <w:rPr>
          <w:rFonts w:ascii="Garamond" w:hAnsi="Garamond" w:cs="Times New Roman"/>
          <w:sz w:val="22"/>
          <w:szCs w:val="22"/>
        </w:rPr>
        <w:t>Although h</w:t>
      </w:r>
      <w:r w:rsidRPr="00045A52">
        <w:rPr>
          <w:rFonts w:ascii="Garamond" w:hAnsi="Garamond" w:cs="Times New Roman"/>
          <w:sz w:val="22"/>
          <w:szCs w:val="22"/>
        </w:rPr>
        <w:t xml:space="preserve">er previous career was a distant memory and </w:t>
      </w:r>
      <w:r w:rsidR="006F3120">
        <w:rPr>
          <w:rFonts w:ascii="Garamond" w:hAnsi="Garamond" w:cs="Times New Roman"/>
          <w:sz w:val="22"/>
          <w:szCs w:val="22"/>
        </w:rPr>
        <w:t xml:space="preserve">her </w:t>
      </w:r>
      <w:r w:rsidRPr="00045A52">
        <w:rPr>
          <w:rFonts w:ascii="Garamond" w:hAnsi="Garamond" w:cs="Times New Roman"/>
          <w:sz w:val="22"/>
          <w:szCs w:val="22"/>
        </w:rPr>
        <w:t xml:space="preserve">teenage years </w:t>
      </w:r>
      <w:r w:rsidR="006F3120">
        <w:rPr>
          <w:rFonts w:ascii="Garamond" w:hAnsi="Garamond" w:cs="Times New Roman"/>
          <w:sz w:val="22"/>
          <w:szCs w:val="22"/>
        </w:rPr>
        <w:t>had been</w:t>
      </w:r>
      <w:r w:rsidRPr="00045A52">
        <w:rPr>
          <w:rFonts w:ascii="Garamond" w:hAnsi="Garamond" w:cs="Times New Roman"/>
          <w:sz w:val="22"/>
          <w:szCs w:val="22"/>
        </w:rPr>
        <w:t xml:space="preserve"> almost normal. </w:t>
      </w:r>
      <w:r w:rsidR="005C1B7A">
        <w:rPr>
          <w:rFonts w:ascii="Garamond" w:hAnsi="Garamond" w:cs="Times New Roman"/>
          <w:sz w:val="22"/>
          <w:szCs w:val="22"/>
        </w:rPr>
        <w:t>In</w:t>
      </w:r>
      <w:r w:rsidRPr="00045A52">
        <w:rPr>
          <w:rFonts w:ascii="Garamond" w:hAnsi="Garamond" w:cs="Times New Roman"/>
          <w:sz w:val="22"/>
          <w:szCs w:val="22"/>
        </w:rPr>
        <w:t xml:space="preserve"> her first year at university she </w:t>
      </w:r>
      <w:r w:rsidR="006F3120">
        <w:rPr>
          <w:rFonts w:ascii="Garamond" w:hAnsi="Garamond" w:cs="Times New Roman"/>
          <w:sz w:val="22"/>
          <w:szCs w:val="22"/>
        </w:rPr>
        <w:t xml:space="preserve">had </w:t>
      </w:r>
      <w:r w:rsidRPr="00045A52">
        <w:rPr>
          <w:rFonts w:ascii="Garamond" w:hAnsi="Garamond" w:cs="Times New Roman"/>
          <w:sz w:val="22"/>
          <w:szCs w:val="22"/>
        </w:rPr>
        <w:t xml:space="preserve">started producing short news items for student TV. A contract </w:t>
      </w:r>
      <w:r w:rsidR="006F3120">
        <w:rPr>
          <w:rFonts w:ascii="Garamond" w:hAnsi="Garamond" w:cs="Times New Roman"/>
          <w:sz w:val="22"/>
          <w:szCs w:val="22"/>
        </w:rPr>
        <w:t xml:space="preserve">with </w:t>
      </w:r>
      <w:r w:rsidRPr="00045A52">
        <w:rPr>
          <w:rFonts w:ascii="Garamond" w:hAnsi="Garamond" w:cs="Times New Roman"/>
          <w:sz w:val="22"/>
          <w:szCs w:val="22"/>
        </w:rPr>
        <w:t>small satellite entertainment news channel paid for the rest of her education and set her on her current path. She wanted to be a serious journalist but was seasoned enough</w:t>
      </w:r>
      <w:r w:rsidR="006F3120">
        <w:rPr>
          <w:rFonts w:ascii="Garamond" w:hAnsi="Garamond" w:cs="Times New Roman"/>
          <w:sz w:val="22"/>
          <w:szCs w:val="22"/>
        </w:rPr>
        <w:t xml:space="preserve"> to play to her strengths. She went </w:t>
      </w:r>
      <w:r w:rsidRPr="00045A52">
        <w:rPr>
          <w:rFonts w:ascii="Garamond" w:hAnsi="Garamond" w:cs="Times New Roman"/>
          <w:sz w:val="22"/>
          <w:szCs w:val="22"/>
        </w:rPr>
        <w:t xml:space="preserve">to the BBC the first chance she had to work in </w:t>
      </w:r>
      <w:r w:rsidR="00C726A1">
        <w:rPr>
          <w:rFonts w:ascii="Garamond" w:hAnsi="Garamond" w:cs="Times New Roman"/>
          <w:sz w:val="22"/>
          <w:szCs w:val="22"/>
        </w:rPr>
        <w:t>‘</w:t>
      </w:r>
      <w:r w:rsidRPr="00045A52">
        <w:rPr>
          <w:rFonts w:ascii="Garamond" w:hAnsi="Garamond" w:cs="Times New Roman"/>
          <w:sz w:val="22"/>
          <w:szCs w:val="22"/>
        </w:rPr>
        <w:t>youth programming</w:t>
      </w:r>
      <w:r w:rsidR="00C726A1">
        <w:rPr>
          <w:rFonts w:ascii="Garamond" w:hAnsi="Garamond" w:cs="Times New Roman"/>
          <w:sz w:val="22"/>
          <w:szCs w:val="22"/>
        </w:rPr>
        <w:t>’</w:t>
      </w:r>
      <w:r w:rsidRPr="00045A52">
        <w:rPr>
          <w:rFonts w:ascii="Garamond" w:hAnsi="Garamond" w:cs="Times New Roman"/>
          <w:sz w:val="22"/>
          <w:szCs w:val="22"/>
        </w:rPr>
        <w:t>. She worked hard not to be typecast and took any chance she could to do real reporting. Not that she was calle</w:t>
      </w:r>
      <w:r w:rsidR="006F3120">
        <w:rPr>
          <w:rFonts w:ascii="Garamond" w:hAnsi="Garamond" w:cs="Times New Roman"/>
          <w:sz w:val="22"/>
          <w:szCs w:val="22"/>
        </w:rPr>
        <w:t>d upon much by this very middle</w:t>
      </w:r>
      <w:r w:rsidRPr="00045A52">
        <w:rPr>
          <w:rFonts w:ascii="Garamond" w:hAnsi="Garamond" w:cs="Times New Roman"/>
          <w:sz w:val="22"/>
          <w:szCs w:val="22"/>
        </w:rPr>
        <w:t>-aged program</w:t>
      </w:r>
      <w:r w:rsidR="006F3120">
        <w:rPr>
          <w:rFonts w:ascii="Garamond" w:hAnsi="Garamond" w:cs="Times New Roman"/>
          <w:sz w:val="22"/>
          <w:szCs w:val="22"/>
        </w:rPr>
        <w:t>me</w:t>
      </w:r>
      <w:r w:rsidRPr="00045A52">
        <w:rPr>
          <w:rFonts w:ascii="Garamond" w:hAnsi="Garamond" w:cs="Times New Roman"/>
          <w:sz w:val="22"/>
          <w:szCs w:val="22"/>
        </w:rPr>
        <w:t xml:space="preserve">, but when she did she made extra effort. </w:t>
      </w:r>
    </w:p>
    <w:p w14:paraId="4157596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F0D19A2" w14:textId="792FA73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Her report on John Smith was both highly professional and highly entertaining. The evening before she and her cameraman had gone her old university bar and found a likely group of photogenic students. She followed them through the course of an eveni</w:t>
      </w:r>
      <w:r w:rsidR="006F3120">
        <w:rPr>
          <w:rFonts w:ascii="Garamond" w:hAnsi="Garamond" w:cs="Times New Roman"/>
          <w:sz w:val="22"/>
          <w:szCs w:val="22"/>
        </w:rPr>
        <w:t>ng</w:t>
      </w:r>
      <w:r w:rsidRPr="00045A52">
        <w:rPr>
          <w:rFonts w:ascii="Garamond" w:hAnsi="Garamond" w:cs="Times New Roman"/>
          <w:sz w:val="22"/>
          <w:szCs w:val="22"/>
        </w:rPr>
        <w:t xml:space="preserve">, interviewing them and plying them with drink, as they went along.  The cameraman captured their increasingly drunken antics and these were edited down to a three minute package, which </w:t>
      </w:r>
      <w:proofErr w:type="spellStart"/>
      <w:r w:rsidRPr="00045A52">
        <w:rPr>
          <w:rFonts w:ascii="Garamond" w:hAnsi="Garamond" w:cs="Times New Roman"/>
          <w:sz w:val="22"/>
          <w:szCs w:val="22"/>
        </w:rPr>
        <w:t>Natula</w:t>
      </w:r>
      <w:proofErr w:type="spellEnd"/>
      <w:r w:rsidRPr="00045A52">
        <w:rPr>
          <w:rFonts w:ascii="Garamond" w:hAnsi="Garamond" w:cs="Times New Roman"/>
          <w:sz w:val="22"/>
          <w:szCs w:val="22"/>
        </w:rPr>
        <w:t xml:space="preserve"> spliced together with stills </w:t>
      </w:r>
      <w:r w:rsidRPr="00045A52">
        <w:rPr>
          <w:rFonts w:ascii="Garamond" w:hAnsi="Garamond" w:cs="Times New Roman"/>
          <w:sz w:val="22"/>
          <w:szCs w:val="22"/>
        </w:rPr>
        <w:lastRenderedPageBreak/>
        <w:t>and audio from Smith</w:t>
      </w:r>
      <w:r w:rsidR="00C726A1">
        <w:rPr>
          <w:rFonts w:ascii="Garamond" w:hAnsi="Garamond" w:cs="Times New Roman"/>
          <w:sz w:val="22"/>
          <w:szCs w:val="22"/>
        </w:rPr>
        <w:t>’</w:t>
      </w:r>
      <w:r w:rsidRPr="00045A52">
        <w:rPr>
          <w:rFonts w:ascii="Garamond" w:hAnsi="Garamond" w:cs="Times New Roman"/>
          <w:sz w:val="22"/>
          <w:szCs w:val="22"/>
        </w:rPr>
        <w:t>s performance. The juxtaposition was obvious but effective. Here were people who really did live for the instant, who swept through life with an intense focus on the immediate here and now. They enjoyed themselves and little else and this, the report and selective editing implied, was why Smith</w:t>
      </w:r>
      <w:r w:rsidR="00C726A1">
        <w:rPr>
          <w:rFonts w:ascii="Garamond" w:hAnsi="Garamond" w:cs="Times New Roman"/>
          <w:sz w:val="22"/>
          <w:szCs w:val="22"/>
        </w:rPr>
        <w:t>’</w:t>
      </w:r>
      <w:r w:rsidRPr="00045A52">
        <w:rPr>
          <w:rFonts w:ascii="Garamond" w:hAnsi="Garamond" w:cs="Times New Roman"/>
          <w:sz w:val="22"/>
          <w:szCs w:val="22"/>
        </w:rPr>
        <w:t xml:space="preserve">s message was spreading so fast through their group. Yet </w:t>
      </w:r>
      <w:proofErr w:type="spellStart"/>
      <w:r w:rsidRPr="00045A52">
        <w:rPr>
          <w:rFonts w:ascii="Garamond" w:hAnsi="Garamond" w:cs="Times New Roman"/>
          <w:sz w:val="22"/>
          <w:szCs w:val="22"/>
        </w:rPr>
        <w:t>Natula</w:t>
      </w:r>
      <w:proofErr w:type="spellEnd"/>
      <w:r w:rsidRPr="00045A52">
        <w:rPr>
          <w:rFonts w:ascii="Garamond" w:hAnsi="Garamond" w:cs="Times New Roman"/>
          <w:sz w:val="22"/>
          <w:szCs w:val="22"/>
        </w:rPr>
        <w:t xml:space="preserve"> carefully left it open whether Smith and his followers stood for the same thing or whether they were just hearing what they wanted to hear. Back in the studio, the presenter turned to his guest. </w:t>
      </w:r>
    </w:p>
    <w:p w14:paraId="449D408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C26638" w14:textId="463AC04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Reverend Ca</w:t>
      </w:r>
      <w:r w:rsidR="00D35119" w:rsidRPr="00045A52">
        <w:rPr>
          <w:rFonts w:ascii="Garamond" w:hAnsi="Garamond" w:cs="Times New Roman"/>
          <w:sz w:val="22"/>
          <w:szCs w:val="22"/>
        </w:rPr>
        <w:t>ke, what is your reaction to this</w:t>
      </w:r>
      <w:r w:rsidR="00EC2477" w:rsidRPr="00045A52">
        <w:rPr>
          <w:rFonts w:ascii="Garamond" w:hAnsi="Garamond" w:cs="Times New Roman"/>
          <w:sz w:val="22"/>
          <w:szCs w:val="22"/>
        </w:rPr>
        <w:t xml:space="preserve"> latest youth craze?</w:t>
      </w:r>
      <w:r>
        <w:rPr>
          <w:rFonts w:ascii="Garamond" w:hAnsi="Garamond" w:cs="Times New Roman"/>
          <w:sz w:val="22"/>
          <w:szCs w:val="22"/>
        </w:rPr>
        <w:t>”</w:t>
      </w:r>
    </w:p>
    <w:p w14:paraId="3FD85BF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A4DFD75" w14:textId="342F074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just worry about the example this man sets to our young people.  What he is saying is childish and we all want our children to grow up. To paraphrase the apostle John</w:t>
      </w:r>
      <w:r w:rsidR="006F3120">
        <w:rPr>
          <w:rFonts w:ascii="Garamond" w:hAnsi="Garamond" w:cs="Times New Roman"/>
          <w:sz w:val="22"/>
          <w:szCs w:val="22"/>
        </w:rPr>
        <w:t>,</w:t>
      </w:r>
      <w:r w:rsidR="00EC2477" w:rsidRPr="00045A52">
        <w:rPr>
          <w:rFonts w:ascii="Garamond" w:hAnsi="Garamond" w:cs="Times New Roman"/>
          <w:sz w:val="22"/>
          <w:szCs w:val="22"/>
        </w:rPr>
        <w:t xml:space="preserve"> to become a man you must put away childish things. It is irresponsible to encourage people to just enjoy themselves.</w:t>
      </w:r>
      <w:r>
        <w:rPr>
          <w:rFonts w:ascii="Garamond" w:hAnsi="Garamond" w:cs="Times New Roman"/>
          <w:sz w:val="22"/>
          <w:szCs w:val="22"/>
        </w:rPr>
        <w:t>”</w:t>
      </w:r>
    </w:p>
    <w:p w14:paraId="4D0157B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78E8B4D" w14:textId="3FFB30A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So people shouldn</w:t>
      </w:r>
      <w:r w:rsidR="00C726A1">
        <w:rPr>
          <w:rFonts w:ascii="Garamond" w:hAnsi="Garamond" w:cs="Times New Roman"/>
          <w:sz w:val="22"/>
          <w:szCs w:val="22"/>
        </w:rPr>
        <w:t>’</w:t>
      </w:r>
      <w:r w:rsidR="00EC2477" w:rsidRPr="00045A52">
        <w:rPr>
          <w:rFonts w:ascii="Garamond" w:hAnsi="Garamond" w:cs="Times New Roman"/>
          <w:sz w:val="22"/>
          <w:szCs w:val="22"/>
        </w:rPr>
        <w:t>t enjoy themselves?</w:t>
      </w:r>
      <w:r>
        <w:rPr>
          <w:rFonts w:ascii="Garamond" w:hAnsi="Garamond" w:cs="Times New Roman"/>
          <w:sz w:val="22"/>
          <w:szCs w:val="22"/>
        </w:rPr>
        <w:t>”</w:t>
      </w:r>
    </w:p>
    <w:p w14:paraId="4282ECE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3C825C7" w14:textId="0F91E28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He-hem, I am not suggesting that, Michael.</w:t>
      </w:r>
      <w:r>
        <w:rPr>
          <w:rFonts w:ascii="Garamond" w:hAnsi="Garamond" w:cs="Times New Roman"/>
          <w:sz w:val="22"/>
          <w:szCs w:val="22"/>
        </w:rPr>
        <w:t>”</w:t>
      </w:r>
      <w:r w:rsidR="00EC2477" w:rsidRPr="00045A52">
        <w:rPr>
          <w:rFonts w:ascii="Garamond" w:hAnsi="Garamond" w:cs="Times New Roman"/>
          <w:sz w:val="22"/>
          <w:szCs w:val="22"/>
        </w:rPr>
        <w:t xml:space="preserve"> Cake replied with </w:t>
      </w:r>
      <w:r w:rsidR="00841E0D" w:rsidRPr="00045A52">
        <w:rPr>
          <w:rFonts w:ascii="Garamond" w:hAnsi="Garamond" w:cs="Times New Roman"/>
          <w:sz w:val="22"/>
          <w:szCs w:val="22"/>
        </w:rPr>
        <w:t>a</w:t>
      </w:r>
      <w:r w:rsidR="00EC2477" w:rsidRPr="00045A52">
        <w:rPr>
          <w:rFonts w:ascii="Garamond" w:hAnsi="Garamond" w:cs="Times New Roman"/>
          <w:sz w:val="22"/>
          <w:szCs w:val="22"/>
        </w:rPr>
        <w:t xml:space="preserve"> little fake laugh. This was how the game was played on </w:t>
      </w:r>
      <w:proofErr w:type="spellStart"/>
      <w:r w:rsidR="00EC2477" w:rsidRPr="00045A52">
        <w:rPr>
          <w:rFonts w:ascii="Garamond" w:hAnsi="Garamond" w:cs="Times New Roman"/>
          <w:sz w:val="22"/>
          <w:szCs w:val="22"/>
        </w:rPr>
        <w:t>Newsnight</w:t>
      </w:r>
      <w:proofErr w:type="spellEnd"/>
      <w:r w:rsidR="00EC2477" w:rsidRPr="00045A52">
        <w:rPr>
          <w:rFonts w:ascii="Garamond" w:hAnsi="Garamond" w:cs="Times New Roman"/>
          <w:sz w:val="22"/>
          <w:szCs w:val="22"/>
        </w:rPr>
        <w:t xml:space="preserve">. </w:t>
      </w:r>
      <w:r>
        <w:rPr>
          <w:rFonts w:ascii="Garamond" w:hAnsi="Garamond" w:cs="Times New Roman"/>
          <w:sz w:val="22"/>
          <w:szCs w:val="22"/>
        </w:rPr>
        <w:t>“</w:t>
      </w:r>
      <w:r w:rsidR="00EC2477" w:rsidRPr="00045A52">
        <w:rPr>
          <w:rFonts w:ascii="Garamond" w:hAnsi="Garamond" w:cs="Times New Roman"/>
          <w:sz w:val="22"/>
          <w:szCs w:val="22"/>
        </w:rPr>
        <w:t>I like music and art. If you came to my church in Enfield you would find that it is full of both.</w:t>
      </w:r>
      <w:r>
        <w:rPr>
          <w:rFonts w:ascii="Garamond" w:hAnsi="Garamond" w:cs="Times New Roman"/>
          <w:sz w:val="22"/>
          <w:szCs w:val="22"/>
        </w:rPr>
        <w:t>”</w:t>
      </w:r>
    </w:p>
    <w:p w14:paraId="205E096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29C7509" w14:textId="68049CA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So you see John Smith as just another pop star?</w:t>
      </w:r>
      <w:r>
        <w:rPr>
          <w:rFonts w:ascii="Garamond" w:hAnsi="Garamond" w:cs="Times New Roman"/>
          <w:sz w:val="22"/>
          <w:szCs w:val="22"/>
        </w:rPr>
        <w:t>”</w:t>
      </w:r>
    </w:p>
    <w:p w14:paraId="5742BD5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665F7F0" w14:textId="2BB1199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and no. His message is as empty of content as any pop lyrics and he is clearly as much a manufactured commercial product as any boy band. But I worry that people won</w:t>
      </w:r>
      <w:r w:rsidR="00C726A1">
        <w:rPr>
          <w:rFonts w:ascii="Garamond" w:hAnsi="Garamond" w:cs="Times New Roman"/>
          <w:sz w:val="22"/>
          <w:szCs w:val="22"/>
        </w:rPr>
        <w:t>’</w:t>
      </w:r>
      <w:r w:rsidR="00EC2477" w:rsidRPr="00045A52">
        <w:rPr>
          <w:rFonts w:ascii="Garamond" w:hAnsi="Garamond" w:cs="Times New Roman"/>
          <w:sz w:val="22"/>
          <w:szCs w:val="22"/>
        </w:rPr>
        <w:t>t see him for what he is. By standing up there speaking, telling people what to think, he</w:t>
      </w:r>
      <w:r w:rsidR="00C726A1">
        <w:rPr>
          <w:rFonts w:ascii="Garamond" w:hAnsi="Garamond" w:cs="Times New Roman"/>
          <w:sz w:val="22"/>
          <w:szCs w:val="22"/>
        </w:rPr>
        <w:t>’</w:t>
      </w:r>
      <w:r w:rsidR="00EC2477" w:rsidRPr="00045A52">
        <w:rPr>
          <w:rFonts w:ascii="Garamond" w:hAnsi="Garamond" w:cs="Times New Roman"/>
          <w:sz w:val="22"/>
          <w:szCs w:val="22"/>
        </w:rPr>
        <w:t xml:space="preserve">s disguising the fact that his </w:t>
      </w:r>
      <w:r w:rsidR="00370077">
        <w:rPr>
          <w:rFonts w:ascii="Garamond" w:hAnsi="Garamond" w:cs="Times New Roman"/>
          <w:sz w:val="22"/>
          <w:szCs w:val="22"/>
        </w:rPr>
        <w:t>message is essentially empty.</w:t>
      </w:r>
      <w:r>
        <w:rPr>
          <w:rFonts w:ascii="Garamond" w:hAnsi="Garamond" w:cs="Times New Roman"/>
          <w:sz w:val="22"/>
          <w:szCs w:val="22"/>
        </w:rPr>
        <w:t>”</w:t>
      </w:r>
    </w:p>
    <w:p w14:paraId="00E5836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FEF2915" w14:textId="284B251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Teenagers should listen to you instead, Reverend?</w:t>
      </w:r>
      <w:r>
        <w:rPr>
          <w:rFonts w:ascii="Garamond" w:hAnsi="Garamond" w:cs="Times New Roman"/>
          <w:sz w:val="22"/>
          <w:szCs w:val="22"/>
        </w:rPr>
        <w:t>”</w:t>
      </w:r>
      <w:r w:rsidR="00EC2477" w:rsidRPr="00045A52">
        <w:rPr>
          <w:rFonts w:ascii="Garamond" w:hAnsi="Garamond" w:cs="Times New Roman"/>
          <w:sz w:val="22"/>
          <w:szCs w:val="22"/>
        </w:rPr>
        <w:t xml:space="preserve"> </w:t>
      </w:r>
    </w:p>
    <w:p w14:paraId="150817F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28B73F4" w14:textId="7ACD766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It wouldn</w:t>
      </w:r>
      <w:r w:rsidR="00C726A1">
        <w:rPr>
          <w:rFonts w:ascii="Garamond" w:hAnsi="Garamond" w:cs="Times New Roman"/>
          <w:sz w:val="22"/>
          <w:szCs w:val="22"/>
        </w:rPr>
        <w:t>’</w:t>
      </w:r>
      <w:r w:rsidR="00EC2477" w:rsidRPr="00045A52">
        <w:rPr>
          <w:rFonts w:ascii="Garamond" w:hAnsi="Garamond" w:cs="Times New Roman"/>
          <w:sz w:val="22"/>
          <w:szCs w:val="22"/>
        </w:rPr>
        <w:t>t be a bad idea if they did, Michael. Not at all</w:t>
      </w:r>
      <w:r>
        <w:rPr>
          <w:rFonts w:ascii="Garamond" w:hAnsi="Garamond" w:cs="Times New Roman"/>
          <w:sz w:val="22"/>
          <w:szCs w:val="22"/>
        </w:rPr>
        <w:t>”</w:t>
      </w:r>
      <w:r w:rsidR="00EC2477" w:rsidRPr="00045A52">
        <w:rPr>
          <w:rFonts w:ascii="Garamond" w:hAnsi="Garamond" w:cs="Times New Roman"/>
          <w:sz w:val="22"/>
          <w:szCs w:val="22"/>
        </w:rPr>
        <w:t xml:space="preserve"> Reverend Cake felt comfortable, Michael Wallis was still playing straight out of the </w:t>
      </w:r>
      <w:proofErr w:type="spellStart"/>
      <w:r w:rsidR="00EC2477" w:rsidRPr="00045A52">
        <w:rPr>
          <w:rFonts w:ascii="Garamond" w:hAnsi="Garamond" w:cs="Times New Roman"/>
          <w:sz w:val="22"/>
          <w:szCs w:val="22"/>
        </w:rPr>
        <w:t>Newsnight</w:t>
      </w:r>
      <w:proofErr w:type="spellEnd"/>
      <w:r w:rsidR="00EC2477" w:rsidRPr="00045A52">
        <w:rPr>
          <w:rFonts w:ascii="Garamond" w:hAnsi="Garamond" w:cs="Times New Roman"/>
          <w:sz w:val="22"/>
          <w:szCs w:val="22"/>
        </w:rPr>
        <w:t xml:space="preserve"> playbook. The Reverend had been here before.</w:t>
      </w:r>
    </w:p>
    <w:p w14:paraId="6AEC5E0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8E1608F" w14:textId="1F65254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370077">
        <w:rPr>
          <w:rFonts w:ascii="Garamond" w:hAnsi="Garamond" w:cs="Times New Roman"/>
          <w:sz w:val="22"/>
          <w:szCs w:val="22"/>
        </w:rPr>
        <w:t>But seriously Reverend Cake, c</w:t>
      </w:r>
      <w:r w:rsidR="00EC2477" w:rsidRPr="00045A52">
        <w:rPr>
          <w:rFonts w:ascii="Garamond" w:hAnsi="Garamond" w:cs="Times New Roman"/>
          <w:sz w:val="22"/>
          <w:szCs w:val="22"/>
        </w:rPr>
        <w:t>ouldn</w:t>
      </w:r>
      <w:r w:rsidR="00C726A1">
        <w:rPr>
          <w:rFonts w:ascii="Garamond" w:hAnsi="Garamond" w:cs="Times New Roman"/>
          <w:sz w:val="22"/>
          <w:szCs w:val="22"/>
        </w:rPr>
        <w:t>’</w:t>
      </w:r>
      <w:r w:rsidR="00370077">
        <w:rPr>
          <w:rFonts w:ascii="Garamond" w:hAnsi="Garamond" w:cs="Times New Roman"/>
          <w:sz w:val="22"/>
          <w:szCs w:val="22"/>
        </w:rPr>
        <w:t xml:space="preserve">t we argue that this man </w:t>
      </w:r>
      <w:r w:rsidR="00EC2477" w:rsidRPr="00045A52">
        <w:rPr>
          <w:rFonts w:ascii="Garamond" w:hAnsi="Garamond" w:cs="Times New Roman"/>
          <w:sz w:val="22"/>
          <w:szCs w:val="22"/>
        </w:rPr>
        <w:t>Smith is articulate and attempting to engage people in genuine existential debate? You personally might not like his message but young people are listening. Aren</w:t>
      </w:r>
      <w:r w:rsidR="00C726A1">
        <w:rPr>
          <w:rFonts w:ascii="Garamond" w:hAnsi="Garamond" w:cs="Times New Roman"/>
          <w:sz w:val="22"/>
          <w:szCs w:val="22"/>
        </w:rPr>
        <w:t>’</w:t>
      </w:r>
      <w:r w:rsidR="00EC2477" w:rsidRPr="00045A52">
        <w:rPr>
          <w:rFonts w:ascii="Garamond" w:hAnsi="Garamond" w:cs="Times New Roman"/>
          <w:sz w:val="22"/>
          <w:szCs w:val="22"/>
        </w:rPr>
        <w:t>t you just annoyed that you and the church youth club are failing to compete?</w:t>
      </w:r>
      <w:r>
        <w:rPr>
          <w:rFonts w:ascii="Garamond" w:hAnsi="Garamond" w:cs="Times New Roman"/>
          <w:sz w:val="22"/>
          <w:szCs w:val="22"/>
        </w:rPr>
        <w:t>”</w:t>
      </w:r>
      <w:r w:rsidR="00EC2477" w:rsidRPr="00045A52">
        <w:rPr>
          <w:rFonts w:ascii="Garamond" w:hAnsi="Garamond" w:cs="Times New Roman"/>
          <w:sz w:val="22"/>
          <w:szCs w:val="22"/>
        </w:rPr>
        <w:t xml:space="preserve"> </w:t>
      </w:r>
    </w:p>
    <w:p w14:paraId="4942123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6C1674E" w14:textId="4852BAA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think I know which one will still be around this time next year.</w:t>
      </w:r>
      <w:r>
        <w:rPr>
          <w:rFonts w:ascii="Garamond" w:hAnsi="Garamond" w:cs="Times New Roman"/>
          <w:sz w:val="22"/>
          <w:szCs w:val="22"/>
        </w:rPr>
        <w:t>”</w:t>
      </w:r>
      <w:r w:rsidR="00EC2477" w:rsidRPr="00045A52">
        <w:rPr>
          <w:rFonts w:ascii="Garamond" w:hAnsi="Garamond" w:cs="Times New Roman"/>
          <w:sz w:val="22"/>
          <w:szCs w:val="22"/>
        </w:rPr>
        <w:t xml:space="preserve"> </w:t>
      </w:r>
      <w:proofErr w:type="gramStart"/>
      <w:r w:rsidR="00EC2477" w:rsidRPr="00045A52">
        <w:rPr>
          <w:rFonts w:ascii="Garamond" w:hAnsi="Garamond" w:cs="Times New Roman"/>
          <w:sz w:val="22"/>
          <w:szCs w:val="22"/>
        </w:rPr>
        <w:t>A tried and tested defensive move from Cake.</w:t>
      </w:r>
      <w:proofErr w:type="gramEnd"/>
      <w:r w:rsidR="00EC2477" w:rsidRPr="00045A52">
        <w:rPr>
          <w:rFonts w:ascii="Garamond" w:hAnsi="Garamond" w:cs="Times New Roman"/>
          <w:sz w:val="22"/>
          <w:szCs w:val="22"/>
        </w:rPr>
        <w:t xml:space="preserve"> </w:t>
      </w:r>
    </w:p>
    <w:p w14:paraId="44A4CBF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1319827" w14:textId="7782B02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So why are so concerned about John Smith?</w:t>
      </w:r>
      <w:r>
        <w:rPr>
          <w:rFonts w:ascii="Garamond" w:hAnsi="Garamond" w:cs="Times New Roman"/>
          <w:sz w:val="22"/>
          <w:szCs w:val="22"/>
        </w:rPr>
        <w:t>”</w:t>
      </w:r>
      <w:r w:rsidR="00EC2477" w:rsidRPr="00045A52">
        <w:rPr>
          <w:rFonts w:ascii="Garamond" w:hAnsi="Garamond" w:cs="Times New Roman"/>
          <w:sz w:val="22"/>
          <w:szCs w:val="22"/>
        </w:rPr>
        <w:t xml:space="preserve"> </w:t>
      </w:r>
    </w:p>
    <w:p w14:paraId="66A6C65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713DDF6" w14:textId="060B5AC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Oh, Smith himself seems to be a nonentity.</w:t>
      </w:r>
      <w:r>
        <w:rPr>
          <w:rFonts w:ascii="Garamond" w:hAnsi="Garamond" w:cs="Times New Roman"/>
          <w:sz w:val="22"/>
          <w:szCs w:val="22"/>
        </w:rPr>
        <w:t>”</w:t>
      </w:r>
      <w:r w:rsidR="00EC2477" w:rsidRPr="00045A52">
        <w:rPr>
          <w:rFonts w:ascii="Garamond" w:hAnsi="Garamond" w:cs="Times New Roman"/>
          <w:sz w:val="22"/>
          <w:szCs w:val="22"/>
        </w:rPr>
        <w:t xml:space="preserve"> At last Cake spotted his opening. </w:t>
      </w:r>
      <w:proofErr w:type="gramStart"/>
      <w:r>
        <w:rPr>
          <w:rFonts w:ascii="Garamond" w:hAnsi="Garamond" w:cs="Times New Roman"/>
          <w:sz w:val="22"/>
          <w:szCs w:val="22"/>
        </w:rPr>
        <w:t>“</w:t>
      </w:r>
      <w:r w:rsidR="00EC2477" w:rsidRPr="00045A52">
        <w:rPr>
          <w:rFonts w:ascii="Garamond" w:hAnsi="Garamond" w:cs="Times New Roman"/>
          <w:sz w:val="22"/>
          <w:szCs w:val="22"/>
        </w:rPr>
        <w:t>Nothing more than a puppet for darker, more malevolent forces.</w:t>
      </w:r>
      <w:proofErr w:type="gramEnd"/>
      <w:r w:rsidR="00EC2477" w:rsidRPr="00045A52">
        <w:rPr>
          <w:rFonts w:ascii="Garamond" w:hAnsi="Garamond" w:cs="Times New Roman"/>
          <w:sz w:val="22"/>
          <w:szCs w:val="22"/>
        </w:rPr>
        <w:t xml:space="preserve"> Smith</w:t>
      </w:r>
      <w:r w:rsidR="00C726A1">
        <w:rPr>
          <w:rFonts w:ascii="Garamond" w:hAnsi="Garamond" w:cs="Times New Roman"/>
          <w:sz w:val="22"/>
          <w:szCs w:val="22"/>
        </w:rPr>
        <w:t>’</w:t>
      </w:r>
      <w:r w:rsidR="00EC2477" w:rsidRPr="00045A52">
        <w:rPr>
          <w:rFonts w:ascii="Garamond" w:hAnsi="Garamond" w:cs="Times New Roman"/>
          <w:sz w:val="22"/>
          <w:szCs w:val="22"/>
        </w:rPr>
        <w:t xml:space="preserve">s message is nihilistic because he is an empty vessel echoing the words of a dark master. </w:t>
      </w:r>
      <w:r w:rsidR="00841E0D" w:rsidRPr="00045A52">
        <w:rPr>
          <w:rFonts w:ascii="Garamond" w:hAnsi="Garamond" w:cs="Times New Roman"/>
          <w:sz w:val="22"/>
          <w:szCs w:val="22"/>
        </w:rPr>
        <w:t xml:space="preserve">It is not hard to see that it is the Clarion that has manufactured this false prophet. </w:t>
      </w:r>
      <w:r w:rsidR="00EC2477" w:rsidRPr="00045A52">
        <w:rPr>
          <w:rFonts w:ascii="Garamond" w:hAnsi="Garamond" w:cs="Times New Roman"/>
          <w:sz w:val="22"/>
          <w:szCs w:val="22"/>
        </w:rPr>
        <w:t>It is their agenda which is really behind this.</w:t>
      </w:r>
      <w:r>
        <w:rPr>
          <w:rFonts w:ascii="Garamond" w:hAnsi="Garamond" w:cs="Times New Roman"/>
          <w:sz w:val="22"/>
          <w:szCs w:val="22"/>
        </w:rPr>
        <w:t>”</w:t>
      </w:r>
      <w:r w:rsidR="00EC2477" w:rsidRPr="00045A52">
        <w:rPr>
          <w:rFonts w:ascii="Garamond" w:hAnsi="Garamond" w:cs="Times New Roman"/>
          <w:sz w:val="22"/>
          <w:szCs w:val="22"/>
        </w:rPr>
        <w:t xml:space="preserve">   </w:t>
      </w:r>
    </w:p>
    <w:p w14:paraId="4036E9F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5BA0957" w14:textId="579998E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Eric </w:t>
      </w:r>
      <w:proofErr w:type="spellStart"/>
      <w:r w:rsidR="00EC2477" w:rsidRPr="00045A52">
        <w:rPr>
          <w:rFonts w:ascii="Garamond" w:hAnsi="Garamond" w:cs="Times New Roman"/>
          <w:sz w:val="22"/>
          <w:szCs w:val="22"/>
        </w:rPr>
        <w:t>Hayle</w:t>
      </w:r>
      <w:proofErr w:type="spellEnd"/>
      <w:r w:rsidR="00EC2477" w:rsidRPr="00045A52">
        <w:rPr>
          <w:rFonts w:ascii="Garamond" w:hAnsi="Garamond" w:cs="Times New Roman"/>
          <w:sz w:val="22"/>
          <w:szCs w:val="22"/>
        </w:rPr>
        <w:t xml:space="preserve"> is the real villain here?</w:t>
      </w:r>
      <w:r>
        <w:rPr>
          <w:rFonts w:ascii="Garamond" w:hAnsi="Garamond" w:cs="Times New Roman"/>
          <w:sz w:val="22"/>
          <w:szCs w:val="22"/>
        </w:rPr>
        <w:t>”</w:t>
      </w:r>
      <w:r w:rsidR="00EC2477" w:rsidRPr="00045A52">
        <w:rPr>
          <w:rFonts w:ascii="Garamond" w:hAnsi="Garamond" w:cs="Times New Roman"/>
          <w:sz w:val="22"/>
          <w:szCs w:val="22"/>
        </w:rPr>
        <w:t xml:space="preserve"> The Reverend Cake had pretty much won. Fire and brimstone always made these BBC types uncomfortable.</w:t>
      </w:r>
    </w:p>
    <w:p w14:paraId="1D04FDF6"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638F9869" w14:textId="06533F6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w:t>
      </w:r>
      <w:r w:rsidR="00C726A1">
        <w:rPr>
          <w:rFonts w:ascii="Garamond" w:hAnsi="Garamond" w:cs="Times New Roman"/>
          <w:sz w:val="22"/>
          <w:szCs w:val="22"/>
        </w:rPr>
        <w:t>’</w:t>
      </w:r>
      <w:r w:rsidR="00EC2477" w:rsidRPr="00045A52">
        <w:rPr>
          <w:rFonts w:ascii="Garamond" w:hAnsi="Garamond" w:cs="Times New Roman"/>
          <w:sz w:val="22"/>
          <w:szCs w:val="22"/>
        </w:rPr>
        <w:t>m glad we agree Michael.</w:t>
      </w:r>
      <w:r>
        <w:rPr>
          <w:rFonts w:ascii="Garamond" w:hAnsi="Garamond" w:cs="Times New Roman"/>
          <w:sz w:val="22"/>
          <w:szCs w:val="22"/>
        </w:rPr>
        <w:t>”</w:t>
      </w:r>
      <w:r w:rsidR="00EC2477" w:rsidRPr="00045A52">
        <w:rPr>
          <w:rFonts w:ascii="Garamond" w:hAnsi="Garamond" w:cs="Times New Roman"/>
          <w:sz w:val="22"/>
          <w:szCs w:val="22"/>
        </w:rPr>
        <w:t xml:space="preserve"> This was too easy</w:t>
      </w:r>
      <w:r w:rsidR="00370077">
        <w:rPr>
          <w:rFonts w:ascii="Garamond" w:hAnsi="Garamond" w:cs="Times New Roman"/>
          <w:sz w:val="22"/>
          <w:szCs w:val="22"/>
        </w:rPr>
        <w:t>.</w:t>
      </w:r>
      <w:r w:rsidR="00EC2477" w:rsidRPr="00045A52">
        <w:rPr>
          <w:rFonts w:ascii="Garamond" w:hAnsi="Garamond" w:cs="Times New Roman"/>
          <w:sz w:val="22"/>
          <w:szCs w:val="22"/>
        </w:rPr>
        <w:t xml:space="preserve"> </w:t>
      </w:r>
      <w:r>
        <w:rPr>
          <w:rFonts w:ascii="Garamond" w:hAnsi="Garamond" w:cs="Times New Roman"/>
          <w:sz w:val="22"/>
          <w:szCs w:val="22"/>
        </w:rPr>
        <w:t>“</w:t>
      </w:r>
      <w:r w:rsidR="00EC2477" w:rsidRPr="00045A52">
        <w:rPr>
          <w:rFonts w:ascii="Garamond" w:hAnsi="Garamond" w:cs="Times New Roman"/>
          <w:sz w:val="22"/>
          <w:szCs w:val="22"/>
        </w:rPr>
        <w:t xml:space="preserve">We at Families First have long argued that Eric </w:t>
      </w:r>
      <w:proofErr w:type="spellStart"/>
      <w:r w:rsidR="00EC2477" w:rsidRPr="00045A52">
        <w:rPr>
          <w:rFonts w:ascii="Garamond" w:hAnsi="Garamond" w:cs="Times New Roman"/>
          <w:sz w:val="22"/>
          <w:szCs w:val="22"/>
        </w:rPr>
        <w:t>Hayle</w:t>
      </w:r>
      <w:proofErr w:type="spellEnd"/>
      <w:r w:rsidR="00EC2477" w:rsidRPr="00045A52">
        <w:rPr>
          <w:rFonts w:ascii="Garamond" w:hAnsi="Garamond" w:cs="Times New Roman"/>
          <w:sz w:val="22"/>
          <w:szCs w:val="22"/>
        </w:rPr>
        <w:t xml:space="preserve"> is not fit to run national media and we urge the government to silence the public voice of this self-proclaimed pornographer. This John Smith episode is just another example of </w:t>
      </w:r>
      <w:proofErr w:type="spellStart"/>
      <w:r w:rsidR="00EC2477" w:rsidRPr="00045A52">
        <w:rPr>
          <w:rFonts w:ascii="Garamond" w:hAnsi="Garamond" w:cs="Times New Roman"/>
          <w:sz w:val="22"/>
          <w:szCs w:val="22"/>
        </w:rPr>
        <w:t>Hayle</w:t>
      </w:r>
      <w:proofErr w:type="spellEnd"/>
      <w:r w:rsidR="00EC2477" w:rsidRPr="00045A52">
        <w:rPr>
          <w:rFonts w:ascii="Garamond" w:hAnsi="Garamond" w:cs="Times New Roman"/>
          <w:sz w:val="22"/>
          <w:szCs w:val="22"/>
        </w:rPr>
        <w:t xml:space="preserve"> trying to rip apart the fabric of society and destroy good Christian family </w:t>
      </w:r>
      <w:r w:rsidR="00EC2477" w:rsidRPr="00045A52">
        <w:rPr>
          <w:rFonts w:ascii="Garamond" w:hAnsi="Garamond" w:cs="Times New Roman"/>
          <w:sz w:val="22"/>
          <w:szCs w:val="22"/>
        </w:rPr>
        <w:lastRenderedPageBreak/>
        <w:t>values.</w:t>
      </w:r>
      <w:r>
        <w:rPr>
          <w:rFonts w:ascii="Garamond" w:hAnsi="Garamond" w:cs="Times New Roman"/>
          <w:sz w:val="22"/>
          <w:szCs w:val="22"/>
        </w:rPr>
        <w:t>”</w:t>
      </w:r>
      <w:r w:rsidR="00EC2477" w:rsidRPr="00045A52">
        <w:rPr>
          <w:rFonts w:ascii="Garamond" w:hAnsi="Garamond" w:cs="Times New Roman"/>
          <w:sz w:val="22"/>
          <w:szCs w:val="22"/>
        </w:rPr>
        <w:t xml:space="preserve">   Checkmate.</w:t>
      </w:r>
    </w:p>
    <w:p w14:paraId="16D6F06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ED072DC" w14:textId="1C45663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Reverend Cake, Thank you.</w:t>
      </w:r>
      <w:r>
        <w:rPr>
          <w:rFonts w:ascii="Garamond" w:hAnsi="Garamond" w:cs="Times New Roman"/>
          <w:sz w:val="22"/>
          <w:szCs w:val="22"/>
        </w:rPr>
        <w:t>”</w:t>
      </w:r>
      <w:r w:rsidR="00EC2477" w:rsidRPr="00045A52">
        <w:rPr>
          <w:rFonts w:ascii="Garamond" w:hAnsi="Garamond" w:cs="Times New Roman"/>
          <w:sz w:val="22"/>
          <w:szCs w:val="22"/>
        </w:rPr>
        <w:t xml:space="preserve"> The Reverend Cake accepted the resignation graciously.</w:t>
      </w:r>
    </w:p>
    <w:p w14:paraId="2DD32F8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9D3EE9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27503C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E1FAD5C"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704A6CD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23DC2A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6615F0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0867737" w14:textId="77777777" w:rsidR="00EC2477" w:rsidRPr="00045A52" w:rsidRDefault="00EC2477" w:rsidP="001E54DD">
      <w:pPr>
        <w:pStyle w:val="Heading1"/>
        <w:numPr>
          <w:ilvl w:val="0"/>
          <w:numId w:val="4"/>
        </w:numPr>
        <w:spacing w:line="240" w:lineRule="auto"/>
        <w:rPr>
          <w:rFonts w:ascii="Garamond" w:hAnsi="Garamond"/>
          <w:sz w:val="22"/>
          <w:szCs w:val="22"/>
        </w:rPr>
      </w:pPr>
      <w:r w:rsidRPr="00045A52">
        <w:rPr>
          <w:rFonts w:ascii="Garamond" w:hAnsi="Garamond"/>
          <w:sz w:val="22"/>
          <w:szCs w:val="22"/>
        </w:rPr>
        <w:t>CHAPTER NINE</w:t>
      </w:r>
      <w:r w:rsidRPr="00045A52">
        <w:rPr>
          <w:rFonts w:ascii="Garamond" w:hAnsi="Garamond"/>
          <w:sz w:val="22"/>
          <w:szCs w:val="22"/>
        </w:rPr>
        <w:br/>
        <w:t>TELEPHONES</w:t>
      </w:r>
    </w:p>
    <w:p w14:paraId="6198484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A18C633" w14:textId="6B54DDF2" w:rsidR="00EC2477" w:rsidRPr="00045A52" w:rsidRDefault="00EC2477" w:rsidP="001E54DD">
      <w:pPr>
        <w:pStyle w:val="NovelBody"/>
        <w:spacing w:line="240" w:lineRule="auto"/>
        <w:ind w:left="711" w:firstLine="0"/>
        <w:rPr>
          <w:rFonts w:ascii="Garamond" w:hAnsi="Garamond" w:cs="Times New Roman"/>
          <w:sz w:val="22"/>
          <w:szCs w:val="22"/>
        </w:rPr>
      </w:pPr>
      <w:r w:rsidRPr="00045A52">
        <w:rPr>
          <w:rFonts w:ascii="Garamond" w:hAnsi="Garamond" w:cs="Times New Roman"/>
          <w:sz w:val="22"/>
          <w:szCs w:val="22"/>
        </w:rPr>
        <w:t>Watson, come here, I want you!</w:t>
      </w:r>
      <w:r w:rsidRPr="00045A52">
        <w:rPr>
          <w:rFonts w:ascii="Garamond" w:hAnsi="Garamond" w:cs="Times New Roman"/>
          <w:sz w:val="22"/>
          <w:szCs w:val="22"/>
        </w:rPr>
        <w:br/>
        <w:t>– Alexander Graham Bell, making the world</w:t>
      </w:r>
      <w:r w:rsidR="00C726A1">
        <w:rPr>
          <w:rFonts w:ascii="Garamond" w:hAnsi="Garamond" w:cs="Times New Roman"/>
          <w:sz w:val="22"/>
          <w:szCs w:val="22"/>
        </w:rPr>
        <w:t>’</w:t>
      </w:r>
      <w:r w:rsidRPr="00045A52">
        <w:rPr>
          <w:rFonts w:ascii="Garamond" w:hAnsi="Garamond" w:cs="Times New Roman"/>
          <w:sz w:val="22"/>
          <w:szCs w:val="22"/>
        </w:rPr>
        <w:t xml:space="preserve">s first telephone </w:t>
      </w:r>
      <w:proofErr w:type="gramStart"/>
      <w:r w:rsidRPr="00045A52">
        <w:rPr>
          <w:rFonts w:ascii="Garamond" w:hAnsi="Garamond" w:cs="Times New Roman"/>
          <w:sz w:val="22"/>
          <w:szCs w:val="22"/>
        </w:rPr>
        <w:t>call</w:t>
      </w:r>
      <w:proofErr w:type="gramEnd"/>
      <w:r w:rsidRPr="00045A52">
        <w:rPr>
          <w:rFonts w:ascii="Garamond" w:hAnsi="Garamond" w:cs="Times New Roman"/>
          <w:sz w:val="22"/>
          <w:szCs w:val="22"/>
        </w:rPr>
        <w:t xml:space="preserve"> to his assistant Thomas Watson, on Friday, 10</w:t>
      </w:r>
      <w:r w:rsidRPr="00045A52">
        <w:rPr>
          <w:rFonts w:ascii="Garamond" w:hAnsi="Garamond" w:cs="Times New Roman"/>
          <w:sz w:val="22"/>
          <w:szCs w:val="22"/>
          <w:vertAlign w:val="superscript"/>
        </w:rPr>
        <w:t>th</w:t>
      </w:r>
      <w:r w:rsidRPr="00045A52">
        <w:rPr>
          <w:rFonts w:ascii="Garamond" w:hAnsi="Garamond" w:cs="Times New Roman"/>
          <w:sz w:val="22"/>
          <w:szCs w:val="22"/>
        </w:rPr>
        <w:t xml:space="preserve"> </w:t>
      </w:r>
      <w:r w:rsidR="00841E0D" w:rsidRPr="00045A52">
        <w:rPr>
          <w:rFonts w:ascii="Garamond" w:hAnsi="Garamond" w:cs="Times New Roman"/>
          <w:sz w:val="22"/>
          <w:szCs w:val="22"/>
        </w:rPr>
        <w:t>March 1876</w:t>
      </w:r>
    </w:p>
    <w:p w14:paraId="13784B2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8E8BD1E" w14:textId="77777777" w:rsidR="00EC2477" w:rsidRPr="00045A52" w:rsidRDefault="00EC2477" w:rsidP="001E54DD">
      <w:pPr>
        <w:pStyle w:val="NovelBody"/>
        <w:spacing w:line="240" w:lineRule="auto"/>
        <w:ind w:firstLine="0"/>
        <w:jc w:val="center"/>
        <w:rPr>
          <w:rFonts w:ascii="Garamond" w:hAnsi="Garamond" w:cs="Ubuntu"/>
          <w:sz w:val="22"/>
          <w:szCs w:val="22"/>
        </w:rPr>
      </w:pPr>
      <w:r w:rsidRPr="00045A52">
        <w:rPr>
          <w:rFonts w:ascii="Garamond" w:hAnsi="Garamond" w:cs="Ubuntu"/>
          <w:sz w:val="22"/>
          <w:szCs w:val="22"/>
        </w:rPr>
        <w:t>?</w:t>
      </w:r>
    </w:p>
    <w:p w14:paraId="63ABCB1D" w14:textId="03A6391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Alice, Shona</w:t>
      </w:r>
      <w:r w:rsidR="00C726A1">
        <w:rPr>
          <w:rFonts w:ascii="Garamond" w:hAnsi="Garamond" w:cs="Times New Roman"/>
          <w:sz w:val="22"/>
          <w:szCs w:val="22"/>
        </w:rPr>
        <w:t>’</w:t>
      </w:r>
      <w:r w:rsidRPr="00045A52">
        <w:rPr>
          <w:rFonts w:ascii="Garamond" w:hAnsi="Garamond" w:cs="Times New Roman"/>
          <w:sz w:val="22"/>
          <w:szCs w:val="22"/>
        </w:rPr>
        <w:t>s personal assistant</w:t>
      </w:r>
      <w:r w:rsidR="00841E0D" w:rsidRPr="00045A52">
        <w:rPr>
          <w:rFonts w:ascii="Garamond" w:hAnsi="Garamond" w:cs="Times New Roman"/>
          <w:sz w:val="22"/>
          <w:szCs w:val="22"/>
        </w:rPr>
        <w:t>,</w:t>
      </w:r>
      <w:r w:rsidRPr="00045A52">
        <w:rPr>
          <w:rFonts w:ascii="Garamond" w:hAnsi="Garamond" w:cs="Times New Roman"/>
          <w:sz w:val="22"/>
          <w:szCs w:val="22"/>
        </w:rPr>
        <w:t xml:space="preserve"> was so excited she was spoiling her make-up. She burst into Shona</w:t>
      </w:r>
      <w:r w:rsidR="00C726A1">
        <w:rPr>
          <w:rFonts w:ascii="Garamond" w:hAnsi="Garamond" w:cs="Times New Roman"/>
          <w:sz w:val="22"/>
          <w:szCs w:val="22"/>
        </w:rPr>
        <w:t>’</w:t>
      </w:r>
      <w:r w:rsidRPr="00045A52">
        <w:rPr>
          <w:rFonts w:ascii="Garamond" w:hAnsi="Garamond" w:cs="Times New Roman"/>
          <w:sz w:val="22"/>
          <w:szCs w:val="22"/>
        </w:rPr>
        <w:t>s office, heedless of the standing instruction never to interrupt Shona</w:t>
      </w:r>
      <w:r w:rsidR="00C726A1">
        <w:rPr>
          <w:rFonts w:ascii="Garamond" w:hAnsi="Garamond" w:cs="Times New Roman"/>
          <w:sz w:val="22"/>
          <w:szCs w:val="22"/>
        </w:rPr>
        <w:t>’</w:t>
      </w:r>
      <w:r w:rsidRPr="00045A52">
        <w:rPr>
          <w:rFonts w:ascii="Garamond" w:hAnsi="Garamond" w:cs="Times New Roman"/>
          <w:sz w:val="22"/>
          <w:szCs w:val="22"/>
        </w:rPr>
        <w:t xml:space="preserve">s post-lunch </w:t>
      </w:r>
      <w:r w:rsidR="00C726A1">
        <w:rPr>
          <w:rFonts w:ascii="Garamond" w:hAnsi="Garamond" w:cs="Times New Roman"/>
          <w:sz w:val="22"/>
          <w:szCs w:val="22"/>
        </w:rPr>
        <w:t>‘</w:t>
      </w:r>
      <w:r w:rsidRPr="00045A52">
        <w:rPr>
          <w:rFonts w:ascii="Garamond" w:hAnsi="Garamond" w:cs="Times New Roman"/>
          <w:sz w:val="22"/>
          <w:szCs w:val="22"/>
        </w:rPr>
        <w:t>aroma-therapeutic delta-wave energy realignment.</w:t>
      </w:r>
      <w:r w:rsidR="00C726A1">
        <w:rPr>
          <w:rFonts w:ascii="Garamond" w:hAnsi="Garamond" w:cs="Times New Roman"/>
          <w:sz w:val="22"/>
          <w:szCs w:val="22"/>
        </w:rPr>
        <w:t>’</w:t>
      </w:r>
      <w:r w:rsidRPr="00045A52">
        <w:rPr>
          <w:rFonts w:ascii="Garamond" w:hAnsi="Garamond" w:cs="Times New Roman"/>
          <w:sz w:val="22"/>
          <w:szCs w:val="22"/>
        </w:rPr>
        <w:t xml:space="preserve"> </w:t>
      </w:r>
    </w:p>
    <w:p w14:paraId="509BFF9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BA9E8FA" w14:textId="1F47837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We have just had a call from Marina Allan!</w:t>
      </w:r>
      <w:r>
        <w:rPr>
          <w:rFonts w:ascii="Garamond" w:hAnsi="Garamond" w:cs="Times New Roman"/>
          <w:sz w:val="22"/>
          <w:szCs w:val="22"/>
        </w:rPr>
        <w:t>”</w:t>
      </w:r>
      <w:r w:rsidR="00EC2477" w:rsidRPr="00045A52">
        <w:rPr>
          <w:rFonts w:ascii="Garamond" w:hAnsi="Garamond" w:cs="Times New Roman"/>
          <w:sz w:val="22"/>
          <w:szCs w:val="22"/>
        </w:rPr>
        <w:t xml:space="preserve"> she squealed excitedly, waking Shona from her siesta. She had to repeat herself more slowly and in a lower register before it got </w:t>
      </w:r>
      <w:proofErr w:type="spellStart"/>
      <w:r w:rsidR="00EC2477" w:rsidRPr="00045A52">
        <w:rPr>
          <w:rFonts w:ascii="Garamond" w:hAnsi="Garamond" w:cs="Times New Roman"/>
          <w:sz w:val="22"/>
          <w:szCs w:val="22"/>
        </w:rPr>
        <w:t>though</w:t>
      </w:r>
      <w:proofErr w:type="spellEnd"/>
      <w:r w:rsidR="00EC2477" w:rsidRPr="00045A52">
        <w:rPr>
          <w:rFonts w:ascii="Garamond" w:hAnsi="Garamond" w:cs="Times New Roman"/>
          <w:sz w:val="22"/>
          <w:szCs w:val="22"/>
        </w:rPr>
        <w:t xml:space="preserve"> to the bleary eyed eighth most important woman in Britain. </w:t>
      </w:r>
    </w:p>
    <w:p w14:paraId="105B887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28F7901" w14:textId="558D8AF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When the message got through, Shona was as awake and as excited as Alice. Reade</w:t>
      </w:r>
      <w:r w:rsidR="00370077">
        <w:rPr>
          <w:rFonts w:ascii="Garamond" w:hAnsi="Garamond" w:cs="Times New Roman"/>
          <w:sz w:val="22"/>
          <w:szCs w:val="22"/>
        </w:rPr>
        <w:t>rs of Chat magazine had voted for</w:t>
      </w:r>
      <w:r w:rsidRPr="00045A52">
        <w:rPr>
          <w:rFonts w:ascii="Garamond" w:hAnsi="Garamond" w:cs="Times New Roman"/>
          <w:sz w:val="22"/>
          <w:szCs w:val="22"/>
        </w:rPr>
        <w:t xml:space="preserve"> who they thought </w:t>
      </w:r>
      <w:proofErr w:type="gramStart"/>
      <w:r w:rsidRPr="00045A52">
        <w:rPr>
          <w:rFonts w:ascii="Garamond" w:hAnsi="Garamond" w:cs="Times New Roman"/>
          <w:sz w:val="22"/>
          <w:szCs w:val="22"/>
        </w:rPr>
        <w:t>was</w:t>
      </w:r>
      <w:proofErr w:type="gramEnd"/>
      <w:r w:rsidRPr="00045A52">
        <w:rPr>
          <w:rFonts w:ascii="Garamond" w:hAnsi="Garamond" w:cs="Times New Roman"/>
          <w:sz w:val="22"/>
          <w:szCs w:val="22"/>
        </w:rPr>
        <w:t xml:space="preserve"> the best fe</w:t>
      </w:r>
      <w:r w:rsidR="00370077">
        <w:rPr>
          <w:rFonts w:ascii="Garamond" w:hAnsi="Garamond" w:cs="Times New Roman"/>
          <w:sz w:val="22"/>
          <w:szCs w:val="22"/>
        </w:rPr>
        <w:t>male role model in Britain.</w:t>
      </w:r>
      <w:r w:rsidRPr="00045A52">
        <w:rPr>
          <w:rFonts w:ascii="Garamond" w:hAnsi="Garamond" w:cs="Times New Roman"/>
          <w:sz w:val="22"/>
          <w:szCs w:val="22"/>
        </w:rPr>
        <w:t xml:space="preserve"> Marina Allan had come second. Shona had come eighth </w:t>
      </w:r>
      <w:r w:rsidR="00841E0D" w:rsidRPr="00045A52">
        <w:rPr>
          <w:rFonts w:ascii="Garamond" w:hAnsi="Garamond" w:cs="Times New Roman"/>
          <w:sz w:val="22"/>
          <w:szCs w:val="22"/>
        </w:rPr>
        <w:t>but there</w:t>
      </w:r>
      <w:r w:rsidRPr="00045A52">
        <w:rPr>
          <w:rFonts w:ascii="Garamond" w:hAnsi="Garamond" w:cs="Times New Roman"/>
          <w:sz w:val="22"/>
          <w:szCs w:val="22"/>
        </w:rPr>
        <w:t xml:space="preserve"> had been a bunch of pointless celebrities and Olympic medallists in places three to seven. </w:t>
      </w:r>
      <w:proofErr w:type="gramStart"/>
      <w:r w:rsidRPr="00045A52">
        <w:rPr>
          <w:rFonts w:ascii="Garamond" w:hAnsi="Garamond" w:cs="Times New Roman"/>
          <w:sz w:val="22"/>
          <w:szCs w:val="22"/>
        </w:rPr>
        <w:t>Which in Shona</w:t>
      </w:r>
      <w:r w:rsidR="00C726A1">
        <w:rPr>
          <w:rFonts w:ascii="Garamond" w:hAnsi="Garamond" w:cs="Times New Roman"/>
          <w:sz w:val="22"/>
          <w:szCs w:val="22"/>
        </w:rPr>
        <w:t>’</w:t>
      </w:r>
      <w:r w:rsidRPr="00045A52">
        <w:rPr>
          <w:rFonts w:ascii="Garamond" w:hAnsi="Garamond" w:cs="Times New Roman"/>
          <w:sz w:val="22"/>
          <w:szCs w:val="22"/>
        </w:rPr>
        <w:t>s view made her essentially, the second most important real woman in the country and Marina Allan, the first.</w:t>
      </w:r>
      <w:proofErr w:type="gramEnd"/>
      <w:r w:rsidRPr="00045A52">
        <w:rPr>
          <w:rFonts w:ascii="Garamond" w:hAnsi="Garamond" w:cs="Times New Roman"/>
          <w:sz w:val="22"/>
          <w:szCs w:val="22"/>
        </w:rPr>
        <w:t xml:space="preserve"> Because second was the best any ordinary woman like her or Marina could hope to achieve. No normal woman could compete with Madonna. </w:t>
      </w:r>
    </w:p>
    <w:p w14:paraId="7521D62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E22931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 xml:space="preserve">Not that Marina Allan was any normal woman. She was famous. She had at least two careers and about six children. She was a very senior figure in the Civil Service and she was on the boards of directors of several large transport consortia and countless charities. She was famously clever and had a style that was all her own. She was also the wife of the Prime Minister. </w:t>
      </w:r>
    </w:p>
    <w:p w14:paraId="7F7237F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BD9F1AB" w14:textId="51D80F2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It would be to under-estimate the size of Shona</w:t>
      </w:r>
      <w:r w:rsidR="00C726A1">
        <w:rPr>
          <w:rFonts w:ascii="Garamond" w:hAnsi="Garamond" w:cs="Times New Roman"/>
          <w:sz w:val="22"/>
          <w:szCs w:val="22"/>
        </w:rPr>
        <w:t>’</w:t>
      </w:r>
      <w:r w:rsidRPr="00045A52">
        <w:rPr>
          <w:rFonts w:ascii="Garamond" w:hAnsi="Garamond" w:cs="Times New Roman"/>
          <w:sz w:val="22"/>
          <w:szCs w:val="22"/>
        </w:rPr>
        <w:t xml:space="preserve">s ego to think that she herself saw Marina Allan as a role model but more than anything else in life, she wanted Marina on the show. It was an article of faith among the staff of the show that this was the Holy Grail. Shona had interviewed Madonna on three separate PR tours. But Marina did not speak to the media. Marina was not to be criticised or joked about. Shona was to be brought all news items and press photos with Marina in them. </w:t>
      </w:r>
    </w:p>
    <w:p w14:paraId="53191F8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5DBB2A0" w14:textId="439DB63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Shona went to the same clairvoyant and the same crystal therapist as Marina but she had not yet bumped into her. </w:t>
      </w:r>
      <w:proofErr w:type="gramStart"/>
      <w:r w:rsidRPr="00045A52">
        <w:rPr>
          <w:rFonts w:ascii="Garamond" w:hAnsi="Garamond" w:cs="Times New Roman"/>
          <w:sz w:val="22"/>
          <w:szCs w:val="22"/>
        </w:rPr>
        <w:t>Or persuaded either of them to introduce her.</w:t>
      </w:r>
      <w:proofErr w:type="gramEnd"/>
      <w:r w:rsidRPr="00045A52">
        <w:rPr>
          <w:rFonts w:ascii="Garamond" w:hAnsi="Garamond" w:cs="Times New Roman"/>
          <w:sz w:val="22"/>
          <w:szCs w:val="22"/>
        </w:rPr>
        <w:t xml:space="preserve"> She wanted to suggest that Marina came on the show for one of Shona</w:t>
      </w:r>
      <w:r w:rsidR="00C726A1">
        <w:rPr>
          <w:rFonts w:ascii="Garamond" w:hAnsi="Garamond" w:cs="Times New Roman"/>
          <w:sz w:val="22"/>
          <w:szCs w:val="22"/>
        </w:rPr>
        <w:t>’</w:t>
      </w:r>
      <w:r w:rsidRPr="00045A52">
        <w:rPr>
          <w:rFonts w:ascii="Garamond" w:hAnsi="Garamond" w:cs="Times New Roman"/>
          <w:sz w:val="22"/>
          <w:szCs w:val="22"/>
        </w:rPr>
        <w:t xml:space="preserve">s famous </w:t>
      </w:r>
      <w:r w:rsidR="00841E0D" w:rsidRPr="00045A52">
        <w:rPr>
          <w:rFonts w:ascii="Garamond" w:hAnsi="Garamond" w:cs="Times New Roman"/>
          <w:sz w:val="22"/>
          <w:szCs w:val="22"/>
        </w:rPr>
        <w:t>makeovers</w:t>
      </w:r>
      <w:r w:rsidRPr="00045A52">
        <w:rPr>
          <w:rFonts w:ascii="Garamond" w:hAnsi="Garamond" w:cs="Times New Roman"/>
          <w:sz w:val="22"/>
          <w:szCs w:val="22"/>
        </w:rPr>
        <w:t xml:space="preserve">. Obviously, either Madame Clara or Madame Amethyst had finally mentioned this idea of Marina Allan. And now she was calling Shona. </w:t>
      </w:r>
    </w:p>
    <w:p w14:paraId="58604E2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1A350EB" w14:textId="7845851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She wants to come on the show?</w:t>
      </w:r>
      <w:r>
        <w:rPr>
          <w:rFonts w:ascii="Garamond" w:hAnsi="Garamond" w:cs="Times New Roman"/>
          <w:sz w:val="22"/>
          <w:szCs w:val="22"/>
        </w:rPr>
        <w:t>”</w:t>
      </w:r>
      <w:r w:rsidR="00EC2477" w:rsidRPr="00045A52">
        <w:rPr>
          <w:rFonts w:ascii="Garamond" w:hAnsi="Garamond" w:cs="Times New Roman"/>
          <w:sz w:val="22"/>
          <w:szCs w:val="22"/>
        </w:rPr>
        <w:t xml:space="preserve"> Shona asked Alice, just to confirm she was not dreaming.</w:t>
      </w:r>
    </w:p>
    <w:p w14:paraId="7163E89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0DDC810" w14:textId="4E61454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proofErr w:type="spellStart"/>
      <w:r w:rsidR="00EC2477" w:rsidRPr="00045A52">
        <w:rPr>
          <w:rFonts w:ascii="Garamond" w:hAnsi="Garamond" w:cs="Times New Roman"/>
          <w:sz w:val="22"/>
          <w:szCs w:val="22"/>
        </w:rPr>
        <w:t>Er</w:t>
      </w:r>
      <w:proofErr w:type="spellEnd"/>
      <w:proofErr w:type="gramStart"/>
      <w:r w:rsidR="00EC2477" w:rsidRPr="00045A52">
        <w:rPr>
          <w:rFonts w:ascii="Garamond" w:hAnsi="Garamond" w:cs="Times New Roman"/>
          <w:sz w:val="22"/>
          <w:szCs w:val="22"/>
        </w:rPr>
        <w:t>..</w:t>
      </w:r>
      <w:proofErr w:type="gramEnd"/>
      <w:r w:rsidR="00EC2477" w:rsidRPr="00045A52">
        <w:rPr>
          <w:rFonts w:ascii="Garamond" w:hAnsi="Garamond" w:cs="Times New Roman"/>
          <w:sz w:val="22"/>
          <w:szCs w:val="22"/>
        </w:rPr>
        <w:t xml:space="preserve"> She wants to meet Doctor Cole,</w:t>
      </w:r>
      <w:r>
        <w:rPr>
          <w:rFonts w:ascii="Garamond" w:hAnsi="Garamond" w:cs="Times New Roman"/>
          <w:sz w:val="22"/>
          <w:szCs w:val="22"/>
        </w:rPr>
        <w:t>”</w:t>
      </w:r>
      <w:r w:rsidR="00EC2477" w:rsidRPr="00045A52">
        <w:rPr>
          <w:rFonts w:ascii="Garamond" w:hAnsi="Garamond" w:cs="Times New Roman"/>
          <w:sz w:val="22"/>
          <w:szCs w:val="22"/>
        </w:rPr>
        <w:t xml:space="preserve"> Alice answered falteringly.</w:t>
      </w:r>
    </w:p>
    <w:p w14:paraId="7750D47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2F3E472" w14:textId="074B4380"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On the show?</w:t>
      </w:r>
      <w:r>
        <w:rPr>
          <w:rFonts w:ascii="Garamond" w:hAnsi="Garamond" w:cs="Times New Roman"/>
          <w:sz w:val="22"/>
          <w:szCs w:val="22"/>
        </w:rPr>
        <w:t>”</w:t>
      </w:r>
      <w:proofErr w:type="gramEnd"/>
    </w:p>
    <w:p w14:paraId="118FD62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616C5C5" w14:textId="3B1F3B5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w:t>
      </w:r>
      <w:r>
        <w:rPr>
          <w:rFonts w:ascii="Garamond" w:hAnsi="Garamond" w:cs="Times New Roman"/>
          <w:sz w:val="22"/>
          <w:szCs w:val="22"/>
        </w:rPr>
        <w:t>”</w:t>
      </w:r>
      <w:r w:rsidR="00EC2477" w:rsidRPr="00045A52">
        <w:rPr>
          <w:rFonts w:ascii="Garamond" w:hAnsi="Garamond" w:cs="Times New Roman"/>
          <w:sz w:val="22"/>
          <w:szCs w:val="22"/>
        </w:rPr>
        <w:t xml:space="preserve"> said Alice starting to stop and take stock of her own original enthusiasm for bringing the news to Shona. She had </w:t>
      </w:r>
      <w:r w:rsidR="00EC2477" w:rsidRPr="00045A52">
        <w:rPr>
          <w:rFonts w:ascii="Garamond" w:hAnsi="Garamond" w:cs="Times New Roman"/>
          <w:sz w:val="22"/>
          <w:szCs w:val="22"/>
        </w:rPr>
        <w:lastRenderedPageBreak/>
        <w:t>overlooked the overriding importance of Shona in Shona</w:t>
      </w:r>
      <w:r w:rsidR="00C726A1">
        <w:rPr>
          <w:rFonts w:ascii="Garamond" w:hAnsi="Garamond" w:cs="Times New Roman"/>
          <w:sz w:val="22"/>
          <w:szCs w:val="22"/>
        </w:rPr>
        <w:t>’</w:t>
      </w:r>
      <w:r w:rsidR="00EC2477" w:rsidRPr="00045A52">
        <w:rPr>
          <w:rFonts w:ascii="Garamond" w:hAnsi="Garamond" w:cs="Times New Roman"/>
          <w:sz w:val="22"/>
          <w:szCs w:val="22"/>
        </w:rPr>
        <w:t xml:space="preserve">s view of the world. </w:t>
      </w:r>
      <w:r w:rsidR="00841E0D" w:rsidRPr="00045A52">
        <w:rPr>
          <w:rFonts w:ascii="Garamond" w:hAnsi="Garamond" w:cs="Times New Roman"/>
          <w:sz w:val="22"/>
          <w:szCs w:val="22"/>
        </w:rPr>
        <w:t xml:space="preserve">The show came in second place, nothing else came close. </w:t>
      </w:r>
      <w:r w:rsidR="00EC2477" w:rsidRPr="00045A52">
        <w:rPr>
          <w:rFonts w:ascii="Garamond" w:hAnsi="Garamond" w:cs="Times New Roman"/>
          <w:sz w:val="22"/>
          <w:szCs w:val="22"/>
        </w:rPr>
        <w:t xml:space="preserve">Alice saw the fury rushing to Shona face, replacing the all but evaporated elation. And she was the cause of this reversal. It was another accepted fact of life on the show that messengers bearing bad news were occasionally fired. </w:t>
      </w:r>
    </w:p>
    <w:p w14:paraId="42ADF43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67F30DC" w14:textId="76CB509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They did not say.</w:t>
      </w:r>
      <w:r>
        <w:rPr>
          <w:rFonts w:ascii="Garamond" w:hAnsi="Garamond" w:cs="Times New Roman"/>
          <w:sz w:val="22"/>
          <w:szCs w:val="22"/>
        </w:rPr>
        <w:t>”</w:t>
      </w:r>
      <w:r w:rsidR="00EC2477" w:rsidRPr="00045A52">
        <w:rPr>
          <w:rFonts w:ascii="Garamond" w:hAnsi="Garamond" w:cs="Times New Roman"/>
          <w:sz w:val="22"/>
          <w:szCs w:val="22"/>
        </w:rPr>
        <w:t xml:space="preserve"> Alice said quickly, pleading for her lifestyle. </w:t>
      </w:r>
      <w:r>
        <w:rPr>
          <w:rFonts w:ascii="Garamond" w:hAnsi="Garamond" w:cs="Times New Roman"/>
          <w:sz w:val="22"/>
          <w:szCs w:val="22"/>
        </w:rPr>
        <w:t>“</w:t>
      </w:r>
      <w:r w:rsidR="00841E0D" w:rsidRPr="00045A52">
        <w:rPr>
          <w:rFonts w:ascii="Garamond" w:hAnsi="Garamond" w:cs="Times New Roman"/>
          <w:sz w:val="22"/>
          <w:szCs w:val="22"/>
        </w:rPr>
        <w:t>It wasn</w:t>
      </w:r>
      <w:r w:rsidR="00C726A1">
        <w:rPr>
          <w:rFonts w:ascii="Garamond" w:hAnsi="Garamond" w:cs="Times New Roman"/>
          <w:sz w:val="22"/>
          <w:szCs w:val="22"/>
        </w:rPr>
        <w:t>’</w:t>
      </w:r>
      <w:r w:rsidR="00841E0D" w:rsidRPr="00045A52">
        <w:rPr>
          <w:rFonts w:ascii="Garamond" w:hAnsi="Garamond" w:cs="Times New Roman"/>
          <w:sz w:val="22"/>
          <w:szCs w:val="22"/>
        </w:rPr>
        <w:t xml:space="preserve">t her. </w:t>
      </w:r>
      <w:r w:rsidR="00EC2477" w:rsidRPr="00045A52">
        <w:rPr>
          <w:rFonts w:ascii="Garamond" w:hAnsi="Garamond" w:cs="Times New Roman"/>
          <w:sz w:val="22"/>
          <w:szCs w:val="22"/>
        </w:rPr>
        <w:t>It was her office. They just said that Marina would like to meet Doctor Cole. They called us to see if we could arrange it. Maybe she does want to come on the show?</w:t>
      </w:r>
      <w:r>
        <w:rPr>
          <w:rFonts w:ascii="Garamond" w:hAnsi="Garamond" w:cs="Times New Roman"/>
          <w:sz w:val="22"/>
          <w:szCs w:val="22"/>
        </w:rPr>
        <w:t>”</w:t>
      </w:r>
    </w:p>
    <w:p w14:paraId="78822EF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55027F9" w14:textId="15A25D3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Maybe</w:t>
      </w:r>
      <w:r>
        <w:rPr>
          <w:rFonts w:ascii="Garamond" w:hAnsi="Garamond" w:cs="Times New Roman"/>
          <w:sz w:val="22"/>
          <w:szCs w:val="22"/>
        </w:rPr>
        <w:t>”</w:t>
      </w:r>
      <w:r w:rsidR="00EC2477" w:rsidRPr="00045A52">
        <w:rPr>
          <w:rFonts w:ascii="Garamond" w:hAnsi="Garamond" w:cs="Times New Roman"/>
          <w:sz w:val="22"/>
          <w:szCs w:val="22"/>
        </w:rPr>
        <w:t xml:space="preserve"> Shona agreed, her internal optimist clinging to this sliver of hope. It was better than nothing. As well as channelling her requests through their shared healer and psychic, Shona had attempted to contact Marina Allan via other mediums. But in the past, all her proposals had been rebuffed by Marina Allan</w:t>
      </w:r>
      <w:r w:rsidR="00C726A1">
        <w:rPr>
          <w:rFonts w:ascii="Garamond" w:hAnsi="Garamond" w:cs="Times New Roman"/>
          <w:sz w:val="22"/>
          <w:szCs w:val="22"/>
        </w:rPr>
        <w:t>’</w:t>
      </w:r>
      <w:r w:rsidR="00EC2477" w:rsidRPr="00045A52">
        <w:rPr>
          <w:rFonts w:ascii="Garamond" w:hAnsi="Garamond" w:cs="Times New Roman"/>
          <w:sz w:val="22"/>
          <w:szCs w:val="22"/>
        </w:rPr>
        <w:t xml:space="preserve">s highly expensive </w:t>
      </w:r>
      <w:r w:rsidR="00841E0D" w:rsidRPr="00045A52">
        <w:rPr>
          <w:rFonts w:ascii="Garamond" w:hAnsi="Garamond" w:cs="Times New Roman"/>
          <w:sz w:val="22"/>
          <w:szCs w:val="22"/>
        </w:rPr>
        <w:t>taxpayer</w:t>
      </w:r>
      <w:r w:rsidR="00EC2477" w:rsidRPr="00045A52">
        <w:rPr>
          <w:rFonts w:ascii="Garamond" w:hAnsi="Garamond" w:cs="Times New Roman"/>
          <w:sz w:val="22"/>
          <w:szCs w:val="22"/>
        </w:rPr>
        <w:t xml:space="preserve"> provided personal office. In recent months they had stopped being polite about it, not bothering to return Shona</w:t>
      </w:r>
      <w:r w:rsidR="00C726A1">
        <w:rPr>
          <w:rFonts w:ascii="Garamond" w:hAnsi="Garamond" w:cs="Times New Roman"/>
          <w:sz w:val="22"/>
          <w:szCs w:val="22"/>
        </w:rPr>
        <w:t>’</w:t>
      </w:r>
      <w:r w:rsidR="00EC2477" w:rsidRPr="00045A52">
        <w:rPr>
          <w:rFonts w:ascii="Garamond" w:hAnsi="Garamond" w:cs="Times New Roman"/>
          <w:sz w:val="22"/>
          <w:szCs w:val="22"/>
        </w:rPr>
        <w:t>s call or even pretending that her messages would be passed to Marina. And now Marina Allan</w:t>
      </w:r>
      <w:r w:rsidR="00C726A1">
        <w:rPr>
          <w:rFonts w:ascii="Garamond" w:hAnsi="Garamond" w:cs="Times New Roman"/>
          <w:sz w:val="22"/>
          <w:szCs w:val="22"/>
        </w:rPr>
        <w:t>’</w:t>
      </w:r>
      <w:r w:rsidR="00EC2477" w:rsidRPr="00045A52">
        <w:rPr>
          <w:rFonts w:ascii="Garamond" w:hAnsi="Garamond" w:cs="Times New Roman"/>
          <w:sz w:val="22"/>
          <w:szCs w:val="22"/>
        </w:rPr>
        <w:t>s office was calling her.</w:t>
      </w:r>
    </w:p>
    <w:p w14:paraId="5F1A537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0021963" w14:textId="6DC1B6A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Marina Allan was obviously too busy to call </w:t>
      </w:r>
      <w:r w:rsidR="00370077">
        <w:rPr>
          <w:rFonts w:ascii="Garamond" w:hAnsi="Garamond" w:cs="Times New Roman"/>
          <w:sz w:val="22"/>
          <w:szCs w:val="22"/>
        </w:rPr>
        <w:t>in person</w:t>
      </w:r>
      <w:r w:rsidRPr="00045A52">
        <w:rPr>
          <w:rFonts w:ascii="Garamond" w:hAnsi="Garamond" w:cs="Times New Roman"/>
          <w:sz w:val="22"/>
          <w:szCs w:val="22"/>
        </w:rPr>
        <w:t>. As well as her work in the Civil Service overseeing the drafting for the government policy documents in the Department of Transport, she sat on the boards of several of the largest private companies that through a tangled network of subsidiary contracts were now running public transport. This was typical of way her husband</w:t>
      </w:r>
      <w:r w:rsidR="00C726A1">
        <w:rPr>
          <w:rFonts w:ascii="Garamond" w:hAnsi="Garamond" w:cs="Times New Roman"/>
          <w:sz w:val="22"/>
          <w:szCs w:val="22"/>
        </w:rPr>
        <w:t>’</w:t>
      </w:r>
      <w:r w:rsidRPr="00045A52">
        <w:rPr>
          <w:rFonts w:ascii="Garamond" w:hAnsi="Garamond" w:cs="Times New Roman"/>
          <w:sz w:val="22"/>
          <w:szCs w:val="22"/>
        </w:rPr>
        <w:t xml:space="preserve">s inner circle operated. This did not break the letter of her Civil Service employment contract but it was so breathtakingly in violation of the spirit of them that people were at a loss as to know how to begin to denounce it. </w:t>
      </w:r>
    </w:p>
    <w:p w14:paraId="3B94B42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2D0C138" w14:textId="3C57C6B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More especially</w:t>
      </w:r>
      <w:r w:rsidR="00370077">
        <w:rPr>
          <w:rFonts w:ascii="Garamond" w:hAnsi="Garamond" w:cs="Times New Roman"/>
          <w:sz w:val="22"/>
          <w:szCs w:val="22"/>
        </w:rPr>
        <w:t>,</w:t>
      </w:r>
      <w:r w:rsidRPr="00045A52">
        <w:rPr>
          <w:rFonts w:ascii="Garamond" w:hAnsi="Garamond" w:cs="Times New Roman"/>
          <w:sz w:val="22"/>
          <w:szCs w:val="22"/>
        </w:rPr>
        <w:t xml:space="preserve"> considering </w:t>
      </w:r>
      <w:proofErr w:type="gramStart"/>
      <w:r w:rsidRPr="00045A52">
        <w:rPr>
          <w:rFonts w:ascii="Garamond" w:hAnsi="Garamond" w:cs="Times New Roman"/>
          <w:sz w:val="22"/>
          <w:szCs w:val="22"/>
        </w:rPr>
        <w:t>who</w:t>
      </w:r>
      <w:proofErr w:type="gramEnd"/>
      <w:r w:rsidRPr="00045A52">
        <w:rPr>
          <w:rFonts w:ascii="Garamond" w:hAnsi="Garamond" w:cs="Times New Roman"/>
          <w:sz w:val="22"/>
          <w:szCs w:val="22"/>
        </w:rPr>
        <w:t xml:space="preserve"> she had breakfast with each morning. Nor could they understand how he could possibly let her get away with it. Whenever any backbencher or journalist overcame their apoplexy and incomprehension long enough to challenge the Prime Minister on the subject, he would always monotonously recite that in his view was no conflict between the rules governing Civil Service contract and her outside interests, and that every committee that had investigated had declared the same. But since every single one of those committees was ultimately answerable to her husband, </w:t>
      </w:r>
      <w:proofErr w:type="gramStart"/>
      <w:r w:rsidRPr="00045A52">
        <w:rPr>
          <w:rFonts w:ascii="Garamond" w:hAnsi="Garamond" w:cs="Times New Roman"/>
          <w:sz w:val="22"/>
          <w:szCs w:val="22"/>
        </w:rPr>
        <w:t>the  Prime</w:t>
      </w:r>
      <w:proofErr w:type="gramEnd"/>
      <w:r w:rsidRPr="00045A52">
        <w:rPr>
          <w:rFonts w:ascii="Garamond" w:hAnsi="Garamond" w:cs="Times New Roman"/>
          <w:sz w:val="22"/>
          <w:szCs w:val="22"/>
        </w:rPr>
        <w:t xml:space="preserve"> Minister, their conclusions could perhaps be guessed in advance. Everyone else reached the conclusion that the Prime Minister was ultimately answerable to his wife and was only allowed to get dressed in the morning after she had finished with the trousers.</w:t>
      </w:r>
    </w:p>
    <w:p w14:paraId="2D9154E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B72769C" w14:textId="0E6ED07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Shona was not interested in political affairs. Successful women were always the victims of envy. She saw Marina as a kindred spirit. Madame Amethyst had said they had the same chakra colouring pattern. She understood that Marina might not want to come on the show right now. But once they had met and seen how much they had in common, felt the connection, become best friends it would be a different story. And this meeting would happen when Shona arranged for Marina to meet Doctor Cole. And after all</w:t>
      </w:r>
      <w:r w:rsidR="00370077">
        <w:rPr>
          <w:rFonts w:ascii="Garamond" w:hAnsi="Garamond" w:cs="Times New Roman"/>
          <w:sz w:val="22"/>
          <w:szCs w:val="22"/>
        </w:rPr>
        <w:t>,</w:t>
      </w:r>
      <w:r w:rsidRPr="00045A52">
        <w:rPr>
          <w:rFonts w:ascii="Garamond" w:hAnsi="Garamond" w:cs="Times New Roman"/>
          <w:sz w:val="22"/>
          <w:szCs w:val="22"/>
        </w:rPr>
        <w:t xml:space="preserve"> it was Shona that had made Hazel famous.</w:t>
      </w:r>
    </w:p>
    <w:p w14:paraId="313D18F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FF36A7D"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What was more, as implausible as it seemed, this highly successful mother of six, whose husband runs the country, must have seen the show. Shona perked up considerably at the thought that this busy woman with several careers must put aside a couple of hours each morning to watch her show. It must also mean that her husband had forgiven Shona for her affair with his (former) political secretary. </w:t>
      </w:r>
    </w:p>
    <w:p w14:paraId="0848FE1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347EF5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 xml:space="preserve">Shona was very happy. Alice was very happy that Shona was very happy and that she would live to work another day. All that remained was for someone to tell Hazel the happy news. </w:t>
      </w:r>
    </w:p>
    <w:p w14:paraId="29B712D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F5B6BCB" w14:textId="77777777" w:rsidR="00EC2477" w:rsidRPr="00045A52" w:rsidRDefault="00EC2477" w:rsidP="00590C3C">
      <w:pPr>
        <w:pStyle w:val="NovelBody"/>
        <w:spacing w:line="240" w:lineRule="auto"/>
        <w:ind w:firstLine="0"/>
        <w:jc w:val="center"/>
        <w:rPr>
          <w:rFonts w:ascii="Garamond" w:hAnsi="Garamond" w:cs="Times New Roman"/>
          <w:sz w:val="22"/>
          <w:szCs w:val="22"/>
        </w:rPr>
      </w:pPr>
      <w:r w:rsidRPr="00045A52">
        <w:rPr>
          <w:rFonts w:ascii="Garamond" w:hAnsi="Garamond" w:cs="Times New Roman"/>
          <w:sz w:val="22"/>
          <w:szCs w:val="22"/>
        </w:rPr>
        <w:t>*</w:t>
      </w:r>
    </w:p>
    <w:p w14:paraId="21433DD7" w14:textId="4C3F4BD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was psyching himself up for a long time before he phoned Eric. He had a question he wanted to ask and for the fifth time that day</w:t>
      </w:r>
      <w:r w:rsidR="00370077">
        <w:rPr>
          <w:rFonts w:ascii="Garamond" w:hAnsi="Garamond" w:cs="Times New Roman"/>
          <w:sz w:val="22"/>
          <w:szCs w:val="22"/>
        </w:rPr>
        <w:t>,</w:t>
      </w:r>
      <w:r w:rsidRPr="00045A52">
        <w:rPr>
          <w:rFonts w:ascii="Garamond" w:hAnsi="Garamond" w:cs="Times New Roman"/>
          <w:sz w:val="22"/>
          <w:szCs w:val="22"/>
        </w:rPr>
        <w:t xml:space="preserve"> he started </w:t>
      </w:r>
      <w:r w:rsidR="00841E0D" w:rsidRPr="00045A52">
        <w:rPr>
          <w:rFonts w:ascii="Garamond" w:hAnsi="Garamond" w:cs="Times New Roman"/>
          <w:sz w:val="22"/>
          <w:szCs w:val="22"/>
        </w:rPr>
        <w:t>dialling</w:t>
      </w:r>
      <w:r w:rsidRPr="00045A52">
        <w:rPr>
          <w:rFonts w:ascii="Garamond" w:hAnsi="Garamond" w:cs="Times New Roman"/>
          <w:sz w:val="22"/>
          <w:szCs w:val="22"/>
        </w:rPr>
        <w:t xml:space="preserve"> Eric</w:t>
      </w:r>
      <w:r w:rsidR="00C726A1">
        <w:rPr>
          <w:rFonts w:ascii="Garamond" w:hAnsi="Garamond" w:cs="Times New Roman"/>
          <w:sz w:val="22"/>
          <w:szCs w:val="22"/>
        </w:rPr>
        <w:t>’</w:t>
      </w:r>
      <w:r w:rsidRPr="00045A52">
        <w:rPr>
          <w:rFonts w:ascii="Garamond" w:hAnsi="Garamond" w:cs="Times New Roman"/>
          <w:sz w:val="22"/>
          <w:szCs w:val="22"/>
        </w:rPr>
        <w:t xml:space="preserve">s private personal line. Eric had given it to him the day before in the </w:t>
      </w:r>
      <w:r w:rsidR="0092660C">
        <w:rPr>
          <w:rFonts w:ascii="Garamond" w:hAnsi="Garamond" w:cs="Times New Roman"/>
          <w:sz w:val="22"/>
          <w:szCs w:val="22"/>
        </w:rPr>
        <w:t>Clarion</w:t>
      </w:r>
      <w:r w:rsidRPr="00045A52">
        <w:rPr>
          <w:rFonts w:ascii="Garamond" w:hAnsi="Garamond" w:cs="Times New Roman"/>
          <w:sz w:val="22"/>
          <w:szCs w:val="22"/>
        </w:rPr>
        <w:t xml:space="preserve"> offices. He</w:t>
      </w:r>
      <w:r w:rsidR="00C726A1">
        <w:rPr>
          <w:rFonts w:ascii="Garamond" w:hAnsi="Garamond" w:cs="Times New Roman"/>
          <w:sz w:val="22"/>
          <w:szCs w:val="22"/>
        </w:rPr>
        <w:t>’</w:t>
      </w:r>
      <w:r w:rsidRPr="00045A52">
        <w:rPr>
          <w:rFonts w:ascii="Garamond" w:hAnsi="Garamond" w:cs="Times New Roman"/>
          <w:sz w:val="22"/>
          <w:szCs w:val="22"/>
        </w:rPr>
        <w:t xml:space="preserve">d been in an ebullient mood and told John that if ever he had a question, he could call any time. This time he pressed the final number and waited.  </w:t>
      </w:r>
    </w:p>
    <w:p w14:paraId="2BA8149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A2A69CC" w14:textId="0DD5C60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What?</w:t>
      </w:r>
      <w:r>
        <w:rPr>
          <w:rFonts w:ascii="Garamond" w:hAnsi="Garamond" w:cs="Times New Roman"/>
          <w:sz w:val="22"/>
          <w:szCs w:val="22"/>
        </w:rPr>
        <w:t>”</w:t>
      </w:r>
    </w:p>
    <w:p w14:paraId="7829B6D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3590A82" w14:textId="53D2B97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Eric?</w:t>
      </w:r>
      <w:r>
        <w:rPr>
          <w:rFonts w:ascii="Garamond" w:hAnsi="Garamond" w:cs="Times New Roman"/>
          <w:sz w:val="22"/>
          <w:szCs w:val="22"/>
        </w:rPr>
        <w:t>”</w:t>
      </w:r>
      <w:r w:rsidR="00EC2477" w:rsidRPr="00045A52">
        <w:rPr>
          <w:rFonts w:ascii="Garamond" w:hAnsi="Garamond" w:cs="Times New Roman"/>
          <w:sz w:val="22"/>
          <w:szCs w:val="22"/>
        </w:rPr>
        <w:t xml:space="preserve"> </w:t>
      </w:r>
    </w:p>
    <w:p w14:paraId="39F50F5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95A6F06" w14:textId="445A802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Who is this?</w:t>
      </w:r>
      <w:r>
        <w:rPr>
          <w:rFonts w:ascii="Garamond" w:hAnsi="Garamond" w:cs="Times New Roman"/>
          <w:sz w:val="22"/>
          <w:szCs w:val="22"/>
        </w:rPr>
        <w:t>”</w:t>
      </w:r>
    </w:p>
    <w:p w14:paraId="6D61FAA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2DA4284" w14:textId="334DCB0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It</w:t>
      </w:r>
      <w:r w:rsidR="00C726A1">
        <w:rPr>
          <w:rFonts w:ascii="Garamond" w:hAnsi="Garamond" w:cs="Times New Roman"/>
          <w:sz w:val="22"/>
          <w:szCs w:val="22"/>
        </w:rPr>
        <w:t>’</w:t>
      </w:r>
      <w:r w:rsidR="00EC2477" w:rsidRPr="00045A52">
        <w:rPr>
          <w:rFonts w:ascii="Garamond" w:hAnsi="Garamond" w:cs="Times New Roman"/>
          <w:sz w:val="22"/>
          <w:szCs w:val="22"/>
        </w:rPr>
        <w:t>s John</w:t>
      </w:r>
      <w:r w:rsidR="00370077">
        <w:rPr>
          <w:rFonts w:ascii="Garamond" w:hAnsi="Garamond" w:cs="Times New Roman"/>
          <w:sz w:val="22"/>
          <w:szCs w:val="22"/>
        </w:rPr>
        <w:t>.</w:t>
      </w:r>
      <w:r>
        <w:rPr>
          <w:rFonts w:ascii="Garamond" w:hAnsi="Garamond" w:cs="Times New Roman"/>
          <w:sz w:val="22"/>
          <w:szCs w:val="22"/>
        </w:rPr>
        <w:t>”</w:t>
      </w:r>
    </w:p>
    <w:p w14:paraId="6A36BE6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13390A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FUCK OFF that he received was so primal that John dropped his phone. </w:t>
      </w:r>
    </w:p>
    <w:p w14:paraId="4241D7B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13165F8" w14:textId="03FC61E0" w:rsidR="00590C3C" w:rsidRPr="00045A52" w:rsidRDefault="00590C3C" w:rsidP="00590C3C">
      <w:pPr>
        <w:pStyle w:val="NovelBody"/>
        <w:spacing w:line="240" w:lineRule="auto"/>
        <w:ind w:firstLine="0"/>
        <w:jc w:val="center"/>
        <w:rPr>
          <w:rFonts w:ascii="Garamond" w:hAnsi="Garamond" w:cs="Ubuntu"/>
          <w:sz w:val="22"/>
          <w:szCs w:val="22"/>
        </w:rPr>
      </w:pPr>
      <w:r w:rsidRPr="00045A52">
        <w:rPr>
          <w:rFonts w:ascii="Garamond" w:hAnsi="Garamond" w:cs="Ubuntu"/>
          <w:sz w:val="22"/>
          <w:szCs w:val="22"/>
        </w:rPr>
        <w:t>¢</w:t>
      </w:r>
    </w:p>
    <w:p w14:paraId="2CBCD8E8" w14:textId="61DA72F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Editor</w:t>
      </w:r>
      <w:r w:rsidR="00C726A1">
        <w:rPr>
          <w:rFonts w:ascii="Garamond" w:hAnsi="Garamond" w:cs="Times New Roman"/>
          <w:sz w:val="22"/>
          <w:szCs w:val="22"/>
        </w:rPr>
        <w:t>’</w:t>
      </w:r>
      <w:r w:rsidR="00EC2477" w:rsidRPr="00045A52">
        <w:rPr>
          <w:rFonts w:ascii="Garamond" w:hAnsi="Garamond" w:cs="Times New Roman"/>
          <w:sz w:val="22"/>
          <w:szCs w:val="22"/>
        </w:rPr>
        <w:t>s office</w:t>
      </w:r>
      <w:r>
        <w:rPr>
          <w:rFonts w:ascii="Garamond" w:hAnsi="Garamond" w:cs="Times New Roman"/>
          <w:sz w:val="22"/>
          <w:szCs w:val="22"/>
        </w:rPr>
        <w:t>”</w:t>
      </w:r>
    </w:p>
    <w:p w14:paraId="63DA02C9" w14:textId="77777777" w:rsidR="00EC2477" w:rsidRPr="00045A52" w:rsidRDefault="00EC2477" w:rsidP="00EC2477">
      <w:pPr>
        <w:pStyle w:val="NovelBody"/>
        <w:spacing w:line="240" w:lineRule="auto"/>
        <w:ind w:firstLine="0"/>
        <w:jc w:val="both"/>
        <w:rPr>
          <w:rFonts w:ascii="Garamond" w:hAnsi="Garamond"/>
          <w:sz w:val="22"/>
          <w:szCs w:val="22"/>
        </w:rPr>
      </w:pPr>
    </w:p>
    <w:p w14:paraId="3DA9D64D" w14:textId="706AF5E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Get me, Nichols,</w:t>
      </w:r>
      <w:r>
        <w:rPr>
          <w:rFonts w:ascii="Garamond" w:hAnsi="Garamond" w:cs="Times New Roman"/>
          <w:sz w:val="22"/>
          <w:szCs w:val="22"/>
        </w:rPr>
        <w:t>”</w:t>
      </w:r>
      <w:r w:rsidR="00EC2477" w:rsidRPr="00045A52">
        <w:rPr>
          <w:rFonts w:ascii="Garamond" w:hAnsi="Garamond" w:cs="Times New Roman"/>
          <w:sz w:val="22"/>
          <w:szCs w:val="22"/>
        </w:rPr>
        <w:t xml:space="preserve"> Eric said.</w:t>
      </w:r>
    </w:p>
    <w:p w14:paraId="378F166C" w14:textId="77777777" w:rsidR="00EC2477" w:rsidRPr="00045A52" w:rsidRDefault="00EC2477" w:rsidP="00EC2477">
      <w:pPr>
        <w:pStyle w:val="NovelBody"/>
        <w:spacing w:line="240" w:lineRule="auto"/>
        <w:ind w:firstLine="0"/>
        <w:jc w:val="both"/>
        <w:rPr>
          <w:rFonts w:ascii="Garamond" w:hAnsi="Garamond"/>
          <w:sz w:val="22"/>
          <w:szCs w:val="22"/>
        </w:rPr>
      </w:pPr>
    </w:p>
    <w:p w14:paraId="075C0DE5" w14:textId="4A71B2E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editor</w:t>
      </w:r>
      <w:r w:rsidR="00C726A1">
        <w:rPr>
          <w:rFonts w:ascii="Garamond" w:hAnsi="Garamond" w:cs="Times New Roman"/>
          <w:sz w:val="22"/>
          <w:szCs w:val="22"/>
        </w:rPr>
        <w:t>’</w:t>
      </w:r>
      <w:r w:rsidRPr="00045A52">
        <w:rPr>
          <w:rFonts w:ascii="Garamond" w:hAnsi="Garamond" w:cs="Times New Roman"/>
          <w:sz w:val="22"/>
          <w:szCs w:val="22"/>
        </w:rPr>
        <w:t xml:space="preserve">s secretary rushed out onto the newsroom floor looking for her boss. Eric was not very happy about something. You did not need to be Hazel Cole to tell that. You did not need even have had to </w:t>
      </w:r>
      <w:r w:rsidR="00841E0D" w:rsidRPr="00045A52">
        <w:rPr>
          <w:rFonts w:ascii="Garamond" w:hAnsi="Garamond" w:cs="Times New Roman"/>
          <w:sz w:val="22"/>
          <w:szCs w:val="22"/>
        </w:rPr>
        <w:t>meet</w:t>
      </w:r>
      <w:r w:rsidRPr="00045A52">
        <w:rPr>
          <w:rFonts w:ascii="Garamond" w:hAnsi="Garamond" w:cs="Times New Roman"/>
          <w:sz w:val="22"/>
          <w:szCs w:val="22"/>
        </w:rPr>
        <w:t xml:space="preserve"> him before to tell he was furious. And if you had met him before</w:t>
      </w:r>
      <w:r w:rsidR="00370077">
        <w:rPr>
          <w:rFonts w:ascii="Garamond" w:hAnsi="Garamond" w:cs="Times New Roman"/>
          <w:sz w:val="22"/>
          <w:szCs w:val="22"/>
        </w:rPr>
        <w:t>,</w:t>
      </w:r>
      <w:r w:rsidRPr="00045A52">
        <w:rPr>
          <w:rFonts w:ascii="Garamond" w:hAnsi="Garamond" w:cs="Times New Roman"/>
          <w:sz w:val="22"/>
          <w:szCs w:val="22"/>
        </w:rPr>
        <w:t xml:space="preserve"> you would never be so foolish as to ask him what was troubling him. Even with relative protection of a telephone line between you. Unless </w:t>
      </w:r>
      <w:r w:rsidRPr="00045A52">
        <w:rPr>
          <w:rFonts w:ascii="Garamond" w:hAnsi="Garamond" w:cs="Times New Roman"/>
          <w:sz w:val="22"/>
          <w:szCs w:val="22"/>
        </w:rPr>
        <w:lastRenderedPageBreak/>
        <w:t xml:space="preserve">perhaps if you were Hazel Cole. </w:t>
      </w:r>
    </w:p>
    <w:p w14:paraId="718DC9C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783C5D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would probably tell you anyway. Or at least you could pick up the gist by watching to see who was being shouted at the loudest. And picking your way between the profanities, you could piece together his reasons.</w:t>
      </w:r>
    </w:p>
    <w:p w14:paraId="4549B96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85B48CA" w14:textId="1944053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Eric?</w:t>
      </w:r>
      <w:r>
        <w:rPr>
          <w:rFonts w:ascii="Garamond" w:hAnsi="Garamond" w:cs="Times New Roman"/>
          <w:sz w:val="22"/>
          <w:szCs w:val="22"/>
        </w:rPr>
        <w:t>”</w:t>
      </w:r>
    </w:p>
    <w:p w14:paraId="21043E1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ACE7728" w14:textId="57118DF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Nichols, you arse. What do we know about this Cole cunt?</w:t>
      </w:r>
      <w:r>
        <w:rPr>
          <w:rFonts w:ascii="Garamond" w:hAnsi="Garamond" w:cs="Times New Roman"/>
          <w:sz w:val="22"/>
          <w:szCs w:val="22"/>
        </w:rPr>
        <w:t>”</w:t>
      </w:r>
    </w:p>
    <w:p w14:paraId="1DBE16F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083EEFA" w14:textId="3BEA0540"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The head doctor?</w:t>
      </w:r>
      <w:proofErr w:type="gramEnd"/>
      <w:r w:rsidR="00EC2477" w:rsidRPr="00045A52">
        <w:rPr>
          <w:rFonts w:ascii="Garamond" w:hAnsi="Garamond" w:cs="Times New Roman"/>
          <w:sz w:val="22"/>
          <w:szCs w:val="22"/>
        </w:rPr>
        <w:t xml:space="preserve"> Appears on Shona?</w:t>
      </w:r>
      <w:r>
        <w:rPr>
          <w:rFonts w:ascii="Garamond" w:hAnsi="Garamond" w:cs="Times New Roman"/>
          <w:sz w:val="22"/>
          <w:szCs w:val="22"/>
        </w:rPr>
        <w:t>”</w:t>
      </w:r>
    </w:p>
    <w:p w14:paraId="0073C038" w14:textId="7FD7888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br/>
      </w:r>
      <w:proofErr w:type="gramStart"/>
      <w:r w:rsidR="002E02DA">
        <w:rPr>
          <w:rFonts w:ascii="Garamond" w:hAnsi="Garamond" w:cs="Times New Roman"/>
          <w:sz w:val="22"/>
          <w:szCs w:val="22"/>
        </w:rPr>
        <w:t>“</w:t>
      </w:r>
      <w:r w:rsidRPr="00045A52">
        <w:rPr>
          <w:rFonts w:ascii="Garamond" w:hAnsi="Garamond" w:cs="Times New Roman"/>
          <w:sz w:val="22"/>
          <w:szCs w:val="22"/>
        </w:rPr>
        <w:t>And in almost every paper today except ours.</w:t>
      </w:r>
      <w:proofErr w:type="gramEnd"/>
      <w:r w:rsidRPr="00045A52">
        <w:rPr>
          <w:rFonts w:ascii="Garamond" w:hAnsi="Garamond" w:cs="Times New Roman"/>
          <w:sz w:val="22"/>
          <w:szCs w:val="22"/>
        </w:rPr>
        <w:t xml:space="preserve"> What the fuck do we know and what the fuck do we think?</w:t>
      </w:r>
      <w:r w:rsidR="002E02DA">
        <w:rPr>
          <w:rFonts w:ascii="Garamond" w:hAnsi="Garamond" w:cs="Times New Roman"/>
          <w:sz w:val="22"/>
          <w:szCs w:val="22"/>
        </w:rPr>
        <w:t>”</w:t>
      </w:r>
    </w:p>
    <w:p w14:paraId="73A1DE3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3D5B9F9" w14:textId="2E69990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don</w:t>
      </w:r>
      <w:r w:rsidR="00C726A1">
        <w:rPr>
          <w:rFonts w:ascii="Garamond" w:hAnsi="Garamond" w:cs="Times New Roman"/>
          <w:sz w:val="22"/>
          <w:szCs w:val="22"/>
        </w:rPr>
        <w:t>’</w:t>
      </w:r>
      <w:r w:rsidR="00EC2477" w:rsidRPr="00045A52">
        <w:rPr>
          <w:rFonts w:ascii="Garamond" w:hAnsi="Garamond" w:cs="Times New Roman"/>
          <w:sz w:val="22"/>
          <w:szCs w:val="22"/>
        </w:rPr>
        <w:t xml:space="preserve">t know. Daytime TV is </w:t>
      </w:r>
      <w:r w:rsidR="00590C3C" w:rsidRPr="00045A52">
        <w:rPr>
          <w:rFonts w:ascii="Garamond" w:hAnsi="Garamond" w:cs="Times New Roman"/>
          <w:sz w:val="22"/>
          <w:szCs w:val="22"/>
        </w:rPr>
        <w:t xml:space="preserve">not </w:t>
      </w:r>
      <w:r w:rsidR="00EC2477" w:rsidRPr="00045A52">
        <w:rPr>
          <w:rFonts w:ascii="Garamond" w:hAnsi="Garamond" w:cs="Times New Roman"/>
          <w:sz w:val="22"/>
          <w:szCs w:val="22"/>
        </w:rPr>
        <w:t>something we follow on the news desk.</w:t>
      </w:r>
      <w:r>
        <w:rPr>
          <w:rFonts w:ascii="Garamond" w:hAnsi="Garamond" w:cs="Times New Roman"/>
          <w:sz w:val="22"/>
          <w:szCs w:val="22"/>
        </w:rPr>
        <w:t>”</w:t>
      </w:r>
    </w:p>
    <w:p w14:paraId="594C3F1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D1CAFE4" w14:textId="177BC6A2"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Really?</w:t>
      </w:r>
      <w:proofErr w:type="gramEnd"/>
      <w:r w:rsidR="00EC2477" w:rsidRPr="00045A52">
        <w:rPr>
          <w:rFonts w:ascii="Garamond" w:hAnsi="Garamond" w:cs="Times New Roman"/>
          <w:sz w:val="22"/>
          <w:szCs w:val="22"/>
        </w:rPr>
        <w:t xml:space="preserve"> Then what the fuck </w:t>
      </w:r>
      <w:r w:rsidR="00EC2477" w:rsidRPr="00045A52">
        <w:rPr>
          <w:rFonts w:ascii="Garamond" w:hAnsi="Garamond" w:cs="Times New Roman"/>
          <w:i/>
          <w:iCs/>
          <w:sz w:val="22"/>
          <w:szCs w:val="22"/>
        </w:rPr>
        <w:t>do</w:t>
      </w:r>
      <w:r w:rsidR="00EC2477" w:rsidRPr="00045A52">
        <w:rPr>
          <w:rFonts w:ascii="Garamond" w:hAnsi="Garamond" w:cs="Times New Roman"/>
          <w:sz w:val="22"/>
          <w:szCs w:val="22"/>
        </w:rPr>
        <w:t xml:space="preserve"> you do all day long? </w:t>
      </w:r>
      <w:proofErr w:type="gramStart"/>
      <w:r w:rsidR="00EC2477" w:rsidRPr="00045A52">
        <w:rPr>
          <w:rFonts w:ascii="Garamond" w:hAnsi="Garamond" w:cs="Times New Roman"/>
          <w:sz w:val="22"/>
          <w:szCs w:val="22"/>
        </w:rPr>
        <w:t>Cos it certainly isn</w:t>
      </w:r>
      <w:r w:rsidR="00C726A1">
        <w:rPr>
          <w:rFonts w:ascii="Garamond" w:hAnsi="Garamond" w:cs="Times New Roman"/>
          <w:sz w:val="22"/>
          <w:szCs w:val="22"/>
        </w:rPr>
        <w:t>’</w:t>
      </w:r>
      <w:r w:rsidR="00EC2477" w:rsidRPr="00045A52">
        <w:rPr>
          <w:rFonts w:ascii="Garamond" w:hAnsi="Garamond" w:cs="Times New Roman"/>
          <w:sz w:val="22"/>
          <w:szCs w:val="22"/>
        </w:rPr>
        <w:t>t journalism.</w:t>
      </w:r>
      <w:proofErr w:type="gramEnd"/>
      <w:r w:rsidR="00EC2477" w:rsidRPr="00045A52">
        <w:rPr>
          <w:rFonts w:ascii="Garamond" w:hAnsi="Garamond" w:cs="Times New Roman"/>
          <w:sz w:val="22"/>
          <w:szCs w:val="22"/>
        </w:rPr>
        <w:t xml:space="preserve"> There</w:t>
      </w:r>
      <w:r w:rsidR="00C726A1">
        <w:rPr>
          <w:rFonts w:ascii="Garamond" w:hAnsi="Garamond" w:cs="Times New Roman"/>
          <w:sz w:val="22"/>
          <w:szCs w:val="22"/>
        </w:rPr>
        <w:t>’</w:t>
      </w:r>
      <w:r w:rsidR="00EC2477" w:rsidRPr="00045A52">
        <w:rPr>
          <w:rFonts w:ascii="Garamond" w:hAnsi="Garamond" w:cs="Times New Roman"/>
          <w:sz w:val="22"/>
          <w:szCs w:val="22"/>
        </w:rPr>
        <w:t>s something big out there and your news desk isn</w:t>
      </w:r>
      <w:r w:rsidR="00C726A1">
        <w:rPr>
          <w:rFonts w:ascii="Garamond" w:hAnsi="Garamond" w:cs="Times New Roman"/>
          <w:sz w:val="22"/>
          <w:szCs w:val="22"/>
        </w:rPr>
        <w:t>’</w:t>
      </w:r>
      <w:r w:rsidR="00EC2477" w:rsidRPr="00045A52">
        <w:rPr>
          <w:rFonts w:ascii="Garamond" w:hAnsi="Garamond" w:cs="Times New Roman"/>
          <w:sz w:val="22"/>
          <w:szCs w:val="22"/>
        </w:rPr>
        <w:t>t on it. Wake the cunts up and get them to work.</w:t>
      </w:r>
      <w:r>
        <w:rPr>
          <w:rFonts w:ascii="Garamond" w:hAnsi="Garamond" w:cs="Times New Roman"/>
          <w:sz w:val="22"/>
          <w:szCs w:val="22"/>
        </w:rPr>
        <w:t>”</w:t>
      </w:r>
      <w:r w:rsidR="00EC2477" w:rsidRPr="00045A52">
        <w:rPr>
          <w:rFonts w:ascii="Garamond" w:hAnsi="Garamond" w:cs="Times New Roman"/>
          <w:sz w:val="22"/>
          <w:szCs w:val="22"/>
        </w:rPr>
        <w:t xml:space="preserve"> </w:t>
      </w:r>
    </w:p>
    <w:p w14:paraId="30949E90" w14:textId="00D0842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br/>
      </w:r>
      <w:r w:rsidR="002E02DA">
        <w:rPr>
          <w:rFonts w:ascii="Garamond" w:hAnsi="Garamond" w:cs="Times New Roman"/>
          <w:sz w:val="22"/>
          <w:szCs w:val="22"/>
        </w:rPr>
        <w:t>“</w:t>
      </w:r>
      <w:r w:rsidRPr="00045A52">
        <w:rPr>
          <w:rFonts w:ascii="Garamond" w:hAnsi="Garamond" w:cs="Times New Roman"/>
          <w:sz w:val="22"/>
          <w:szCs w:val="22"/>
        </w:rPr>
        <w:t>Yes Eric.</w:t>
      </w:r>
      <w:r w:rsidR="002E02DA">
        <w:rPr>
          <w:rFonts w:ascii="Garamond" w:hAnsi="Garamond" w:cs="Times New Roman"/>
          <w:sz w:val="22"/>
          <w:szCs w:val="22"/>
        </w:rPr>
        <w:t>”</w:t>
      </w:r>
    </w:p>
    <w:p w14:paraId="5093C0E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F5BEF13" w14:textId="4901DAF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Clarke did the Shona and what</w:t>
      </w:r>
      <w:r w:rsidR="00C726A1">
        <w:rPr>
          <w:rFonts w:ascii="Garamond" w:hAnsi="Garamond" w:cs="Times New Roman"/>
          <w:sz w:val="22"/>
          <w:szCs w:val="22"/>
        </w:rPr>
        <w:t>’</w:t>
      </w:r>
      <w:r w:rsidR="00E949FC">
        <w:rPr>
          <w:rFonts w:ascii="Garamond" w:hAnsi="Garamond" w:cs="Times New Roman"/>
          <w:sz w:val="22"/>
          <w:szCs w:val="22"/>
        </w:rPr>
        <w:t>s-his-</w:t>
      </w:r>
      <w:r w:rsidR="00EC2477" w:rsidRPr="00045A52">
        <w:rPr>
          <w:rFonts w:ascii="Garamond" w:hAnsi="Garamond" w:cs="Times New Roman"/>
          <w:sz w:val="22"/>
          <w:szCs w:val="22"/>
        </w:rPr>
        <w:t>face story. I want you and him on a conference call just as soon as you</w:t>
      </w:r>
      <w:r w:rsidR="00C726A1">
        <w:rPr>
          <w:rFonts w:ascii="Garamond" w:hAnsi="Garamond" w:cs="Times New Roman"/>
          <w:sz w:val="22"/>
          <w:szCs w:val="22"/>
        </w:rPr>
        <w:t>’</w:t>
      </w:r>
      <w:r w:rsidR="00EC2477" w:rsidRPr="00045A52">
        <w:rPr>
          <w:rFonts w:ascii="Garamond" w:hAnsi="Garamond" w:cs="Times New Roman"/>
          <w:sz w:val="22"/>
          <w:szCs w:val="22"/>
        </w:rPr>
        <w:t>ve found a fucking clue.</w:t>
      </w:r>
      <w:r>
        <w:rPr>
          <w:rFonts w:ascii="Garamond" w:hAnsi="Garamond" w:cs="Times New Roman"/>
          <w:sz w:val="22"/>
          <w:szCs w:val="22"/>
        </w:rPr>
        <w:t>”</w:t>
      </w:r>
      <w:r w:rsidR="00EC2477" w:rsidRPr="00045A52">
        <w:rPr>
          <w:rFonts w:ascii="Garamond" w:hAnsi="Garamond" w:cs="Times New Roman"/>
          <w:sz w:val="22"/>
          <w:szCs w:val="22"/>
        </w:rPr>
        <w:t xml:space="preserve"> </w:t>
      </w:r>
    </w:p>
    <w:p w14:paraId="14EF9C99" w14:textId="62A6101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br/>
      </w:r>
      <w:r w:rsidR="00841E0D" w:rsidRPr="00045A52">
        <w:rPr>
          <w:rFonts w:ascii="Garamond" w:hAnsi="Garamond" w:cs="Times New Roman"/>
          <w:sz w:val="22"/>
          <w:szCs w:val="22"/>
        </w:rPr>
        <w:t xml:space="preserve">The line went dead.  </w:t>
      </w:r>
    </w:p>
    <w:p w14:paraId="4757544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C47FDB4" w14:textId="77777777" w:rsidR="00EC2477" w:rsidRPr="00045A52" w:rsidRDefault="00EC2477" w:rsidP="00590C3C">
      <w:pPr>
        <w:pStyle w:val="NovelBody"/>
        <w:spacing w:line="240" w:lineRule="auto"/>
        <w:ind w:firstLine="0"/>
        <w:jc w:val="center"/>
        <w:rPr>
          <w:rFonts w:ascii="Garamond" w:hAnsi="Garamond" w:cs="Times New Roman"/>
          <w:sz w:val="22"/>
          <w:szCs w:val="22"/>
        </w:rPr>
      </w:pPr>
      <w:r w:rsidRPr="00045A52">
        <w:rPr>
          <w:rFonts w:ascii="Garamond" w:hAnsi="Garamond" w:cs="Times New Roman"/>
          <w:sz w:val="22"/>
          <w:szCs w:val="22"/>
        </w:rPr>
        <w:t>*</w:t>
      </w:r>
    </w:p>
    <w:p w14:paraId="70DCD627" w14:textId="6278AD4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John Smith</w:t>
      </w:r>
      <w:r>
        <w:rPr>
          <w:rFonts w:ascii="Garamond" w:hAnsi="Garamond" w:cs="Times New Roman"/>
          <w:sz w:val="22"/>
          <w:szCs w:val="22"/>
        </w:rPr>
        <w:t>”</w:t>
      </w:r>
      <w:r w:rsidR="00EC2477" w:rsidRPr="00045A52">
        <w:rPr>
          <w:rFonts w:ascii="Garamond" w:hAnsi="Garamond" w:cs="Times New Roman"/>
          <w:sz w:val="22"/>
          <w:szCs w:val="22"/>
        </w:rPr>
        <w:t xml:space="preserve"> John answered his phone. He did not recognise the number and was terrified that it was going to be Er</w:t>
      </w:r>
      <w:r w:rsidR="00E949FC">
        <w:rPr>
          <w:rFonts w:ascii="Garamond" w:hAnsi="Garamond" w:cs="Times New Roman"/>
          <w:sz w:val="22"/>
          <w:szCs w:val="22"/>
        </w:rPr>
        <w:t>ic, calling back to shout at him</w:t>
      </w:r>
      <w:r w:rsidR="00EC2477" w:rsidRPr="00045A52">
        <w:rPr>
          <w:rFonts w:ascii="Garamond" w:hAnsi="Garamond" w:cs="Times New Roman"/>
          <w:sz w:val="22"/>
          <w:szCs w:val="22"/>
        </w:rPr>
        <w:t xml:space="preserve"> some more. But the silence on the </w:t>
      </w:r>
      <w:r w:rsidR="00EC2477" w:rsidRPr="00045A52">
        <w:rPr>
          <w:rFonts w:ascii="Garamond" w:hAnsi="Garamond" w:cs="Times New Roman"/>
          <w:sz w:val="22"/>
          <w:szCs w:val="22"/>
        </w:rPr>
        <w:lastRenderedPageBreak/>
        <w:t xml:space="preserve">other end of the line sounded nothing like Eric. </w:t>
      </w:r>
      <w:r>
        <w:rPr>
          <w:rFonts w:ascii="Garamond" w:hAnsi="Garamond" w:cs="Times New Roman"/>
          <w:sz w:val="22"/>
          <w:szCs w:val="22"/>
        </w:rPr>
        <w:t>“</w:t>
      </w:r>
      <w:r w:rsidR="00EC2477" w:rsidRPr="00045A52">
        <w:rPr>
          <w:rFonts w:ascii="Garamond" w:hAnsi="Garamond" w:cs="Times New Roman"/>
          <w:sz w:val="22"/>
          <w:szCs w:val="22"/>
        </w:rPr>
        <w:t>Hello?</w:t>
      </w:r>
      <w:r>
        <w:rPr>
          <w:rFonts w:ascii="Garamond" w:hAnsi="Garamond" w:cs="Times New Roman"/>
          <w:sz w:val="22"/>
          <w:szCs w:val="22"/>
        </w:rPr>
        <w:t>”</w:t>
      </w:r>
    </w:p>
    <w:p w14:paraId="6310886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C4EE451" w14:textId="6D8F776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John... It</w:t>
      </w:r>
      <w:r w:rsidR="00C726A1">
        <w:rPr>
          <w:rFonts w:ascii="Garamond" w:hAnsi="Garamond" w:cs="Times New Roman"/>
          <w:sz w:val="22"/>
          <w:szCs w:val="22"/>
        </w:rPr>
        <w:t>’</w:t>
      </w:r>
      <w:r w:rsidR="00EC2477" w:rsidRPr="00045A52">
        <w:rPr>
          <w:rFonts w:ascii="Garamond" w:hAnsi="Garamond" w:cs="Times New Roman"/>
          <w:sz w:val="22"/>
          <w:szCs w:val="22"/>
        </w:rPr>
        <w:t>s Sam. Look, I am sorry.</w:t>
      </w:r>
      <w:r>
        <w:rPr>
          <w:rFonts w:ascii="Garamond" w:hAnsi="Garamond" w:cs="Times New Roman"/>
          <w:sz w:val="22"/>
          <w:szCs w:val="22"/>
        </w:rPr>
        <w:t>”</w:t>
      </w:r>
    </w:p>
    <w:p w14:paraId="4999B0A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81B87A2" w14:textId="1253249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Oh Sam, Hello... You were just doing your job.</w:t>
      </w:r>
      <w:r>
        <w:rPr>
          <w:rFonts w:ascii="Garamond" w:hAnsi="Garamond" w:cs="Times New Roman"/>
          <w:sz w:val="22"/>
          <w:szCs w:val="22"/>
        </w:rPr>
        <w:t>”</w:t>
      </w:r>
    </w:p>
    <w:p w14:paraId="432F20D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20B29BB" w14:textId="3DF7D9C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but no</w:t>
      </w:r>
      <w:proofErr w:type="gramStart"/>
      <w:r w:rsidR="00EC2477" w:rsidRPr="00045A52">
        <w:rPr>
          <w:rFonts w:ascii="Garamond" w:hAnsi="Garamond" w:cs="Times New Roman"/>
          <w:sz w:val="22"/>
          <w:szCs w:val="22"/>
        </w:rPr>
        <w:t>..</w:t>
      </w:r>
      <w:proofErr w:type="gramEnd"/>
      <w:r w:rsidR="00EC2477" w:rsidRPr="00045A52">
        <w:rPr>
          <w:rFonts w:ascii="Garamond" w:hAnsi="Garamond" w:cs="Times New Roman"/>
          <w:sz w:val="22"/>
          <w:szCs w:val="22"/>
        </w:rPr>
        <w:t xml:space="preserve"> I really am sorry. Look, I got paid. I was doing my job. I didn</w:t>
      </w:r>
      <w:r w:rsidR="00C726A1">
        <w:rPr>
          <w:rFonts w:ascii="Garamond" w:hAnsi="Garamond" w:cs="Times New Roman"/>
          <w:sz w:val="22"/>
          <w:szCs w:val="22"/>
        </w:rPr>
        <w:t>’</w:t>
      </w:r>
      <w:r w:rsidR="00EC2477" w:rsidRPr="00045A52">
        <w:rPr>
          <w:rFonts w:ascii="Garamond" w:hAnsi="Garamond" w:cs="Times New Roman"/>
          <w:sz w:val="22"/>
          <w:szCs w:val="22"/>
        </w:rPr>
        <w:t>t really realise</w:t>
      </w:r>
      <w:proofErr w:type="gramStart"/>
      <w:r w:rsidR="00EC2477" w:rsidRPr="00045A52">
        <w:rPr>
          <w:rFonts w:ascii="Garamond" w:hAnsi="Garamond" w:cs="Times New Roman"/>
          <w:sz w:val="22"/>
          <w:szCs w:val="22"/>
        </w:rPr>
        <w:t>..</w:t>
      </w:r>
      <w:r>
        <w:rPr>
          <w:rFonts w:ascii="Garamond" w:hAnsi="Garamond" w:cs="Times New Roman"/>
          <w:sz w:val="22"/>
          <w:szCs w:val="22"/>
        </w:rPr>
        <w:t>”</w:t>
      </w:r>
      <w:proofErr w:type="gramEnd"/>
      <w:r w:rsidR="00EC2477" w:rsidRPr="00045A52">
        <w:rPr>
          <w:rFonts w:ascii="Garamond" w:hAnsi="Garamond" w:cs="Times New Roman"/>
          <w:sz w:val="22"/>
          <w:szCs w:val="22"/>
        </w:rPr>
        <w:t xml:space="preserve"> she paused, </w:t>
      </w:r>
      <w:r>
        <w:rPr>
          <w:rFonts w:ascii="Garamond" w:hAnsi="Garamond" w:cs="Times New Roman"/>
          <w:sz w:val="22"/>
          <w:szCs w:val="22"/>
        </w:rPr>
        <w:t>“</w:t>
      </w:r>
      <w:r w:rsidR="00EC2477" w:rsidRPr="00045A52">
        <w:rPr>
          <w:rFonts w:ascii="Garamond" w:hAnsi="Garamond" w:cs="Times New Roman"/>
          <w:sz w:val="22"/>
          <w:szCs w:val="22"/>
        </w:rPr>
        <w:t>I had a good time.</w:t>
      </w:r>
      <w:r>
        <w:rPr>
          <w:rFonts w:ascii="Garamond" w:hAnsi="Garamond" w:cs="Times New Roman"/>
          <w:sz w:val="22"/>
          <w:szCs w:val="22"/>
        </w:rPr>
        <w:t>”</w:t>
      </w:r>
    </w:p>
    <w:p w14:paraId="014C8DB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0E4F0A8" w14:textId="437BCC4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So you like your job. Good for you.</w:t>
      </w:r>
      <w:r>
        <w:rPr>
          <w:rFonts w:ascii="Garamond" w:hAnsi="Garamond" w:cs="Times New Roman"/>
          <w:sz w:val="22"/>
          <w:szCs w:val="22"/>
        </w:rPr>
        <w:t>”</w:t>
      </w:r>
    </w:p>
    <w:p w14:paraId="19F14BB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8F1BD43" w14:textId="7EE5318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 I mean I had a good time with you, I enjoyed your company.  And you got what you wanted too, didn</w:t>
      </w:r>
      <w:r w:rsidR="00C726A1">
        <w:rPr>
          <w:rFonts w:ascii="Garamond" w:hAnsi="Garamond" w:cs="Times New Roman"/>
          <w:sz w:val="22"/>
          <w:szCs w:val="22"/>
        </w:rPr>
        <w:t>’</w:t>
      </w:r>
      <w:r w:rsidR="00EC2477" w:rsidRPr="00045A52">
        <w:rPr>
          <w:rFonts w:ascii="Garamond" w:hAnsi="Garamond" w:cs="Times New Roman"/>
          <w:sz w:val="22"/>
          <w:szCs w:val="22"/>
        </w:rPr>
        <w:t>t you?</w:t>
      </w:r>
      <w:r>
        <w:rPr>
          <w:rFonts w:ascii="Garamond" w:hAnsi="Garamond" w:cs="Times New Roman"/>
          <w:sz w:val="22"/>
          <w:szCs w:val="22"/>
        </w:rPr>
        <w:t>”</w:t>
      </w:r>
    </w:p>
    <w:p w14:paraId="4CF685C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8765C30" w14:textId="13D89BC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 I got what Eric wanted.</w:t>
      </w:r>
      <w:r>
        <w:rPr>
          <w:rFonts w:ascii="Garamond" w:hAnsi="Garamond" w:cs="Times New Roman"/>
          <w:sz w:val="22"/>
          <w:szCs w:val="22"/>
        </w:rPr>
        <w:t>”</w:t>
      </w:r>
    </w:p>
    <w:p w14:paraId="5FBB68D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3B0E96D" w14:textId="6544A1F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Well, I am sorry. I didn</w:t>
      </w:r>
      <w:r w:rsidR="00C726A1">
        <w:rPr>
          <w:rFonts w:ascii="Garamond" w:hAnsi="Garamond" w:cs="Times New Roman"/>
          <w:sz w:val="22"/>
          <w:szCs w:val="22"/>
        </w:rPr>
        <w:t>’</w:t>
      </w:r>
      <w:r w:rsidR="00EC2477" w:rsidRPr="00045A52">
        <w:rPr>
          <w:rFonts w:ascii="Garamond" w:hAnsi="Garamond" w:cs="Times New Roman"/>
          <w:sz w:val="22"/>
          <w:szCs w:val="22"/>
        </w:rPr>
        <w:t>t know</w:t>
      </w:r>
      <w:proofErr w:type="gramStart"/>
      <w:r w:rsidR="00EC2477" w:rsidRPr="00045A52">
        <w:rPr>
          <w:rFonts w:ascii="Garamond" w:hAnsi="Garamond" w:cs="Times New Roman"/>
          <w:sz w:val="22"/>
          <w:szCs w:val="22"/>
        </w:rPr>
        <w:t>..</w:t>
      </w:r>
      <w:proofErr w:type="gramEnd"/>
      <w:r w:rsidR="00EC2477" w:rsidRPr="00045A52">
        <w:rPr>
          <w:rFonts w:ascii="Garamond" w:hAnsi="Garamond" w:cs="Times New Roman"/>
          <w:sz w:val="22"/>
          <w:szCs w:val="22"/>
        </w:rPr>
        <w:t xml:space="preserve"> I did know but I didn</w:t>
      </w:r>
      <w:r w:rsidR="00C726A1">
        <w:rPr>
          <w:rFonts w:ascii="Garamond" w:hAnsi="Garamond" w:cs="Times New Roman"/>
          <w:sz w:val="22"/>
          <w:szCs w:val="22"/>
        </w:rPr>
        <w:t>’</w:t>
      </w:r>
      <w:r w:rsidR="00EC2477" w:rsidRPr="00045A52">
        <w:rPr>
          <w:rFonts w:ascii="Garamond" w:hAnsi="Garamond" w:cs="Times New Roman"/>
          <w:sz w:val="22"/>
          <w:szCs w:val="22"/>
        </w:rPr>
        <w:t>t think</w:t>
      </w:r>
      <w:proofErr w:type="gramStart"/>
      <w:r w:rsidR="00EC2477" w:rsidRPr="00045A52">
        <w:rPr>
          <w:rFonts w:ascii="Garamond" w:hAnsi="Garamond" w:cs="Times New Roman"/>
          <w:sz w:val="22"/>
          <w:szCs w:val="22"/>
        </w:rPr>
        <w:t>..</w:t>
      </w:r>
      <w:proofErr w:type="gramEnd"/>
      <w:r w:rsidR="00EC2477" w:rsidRPr="00045A52">
        <w:rPr>
          <w:rFonts w:ascii="Garamond" w:hAnsi="Garamond" w:cs="Times New Roman"/>
          <w:sz w:val="22"/>
          <w:szCs w:val="22"/>
        </w:rPr>
        <w:t xml:space="preserve"> I wanted to say sorry properly. Can I take you for dinner?</w:t>
      </w:r>
      <w:r>
        <w:rPr>
          <w:rFonts w:ascii="Garamond" w:hAnsi="Garamond" w:cs="Times New Roman"/>
          <w:sz w:val="22"/>
          <w:szCs w:val="22"/>
        </w:rPr>
        <w:t>”</w:t>
      </w:r>
      <w:r w:rsidR="00EC2477" w:rsidRPr="00045A52">
        <w:rPr>
          <w:rFonts w:ascii="Garamond" w:hAnsi="Garamond" w:cs="Times New Roman"/>
          <w:sz w:val="22"/>
          <w:szCs w:val="22"/>
        </w:rPr>
        <w:t xml:space="preserve"> </w:t>
      </w:r>
    </w:p>
    <w:p w14:paraId="24F7C9B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10290DA" w14:textId="4A9C931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Okay</w:t>
      </w:r>
      <w:r w:rsidR="00E949FC">
        <w:rPr>
          <w:rFonts w:ascii="Garamond" w:hAnsi="Garamond" w:cs="Times New Roman"/>
          <w:sz w:val="22"/>
          <w:szCs w:val="22"/>
        </w:rPr>
        <w:t>,</w:t>
      </w:r>
      <w:r w:rsidR="00EC2477" w:rsidRPr="00045A52">
        <w:rPr>
          <w:rFonts w:ascii="Garamond" w:hAnsi="Garamond" w:cs="Times New Roman"/>
          <w:sz w:val="22"/>
          <w:szCs w:val="22"/>
        </w:rPr>
        <w:t xml:space="preserve"> and which way will I have to look for the camera this time?</w:t>
      </w:r>
      <w:r>
        <w:rPr>
          <w:rFonts w:ascii="Garamond" w:hAnsi="Garamond" w:cs="Times New Roman"/>
          <w:sz w:val="22"/>
          <w:szCs w:val="22"/>
        </w:rPr>
        <w:t>”</w:t>
      </w:r>
    </w:p>
    <w:p w14:paraId="6A7BE27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DAB14CB" w14:textId="37AC6A0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Please, I am sorry. I like you. I don</w:t>
      </w:r>
      <w:r w:rsidR="00C726A1">
        <w:rPr>
          <w:rFonts w:ascii="Garamond" w:hAnsi="Garamond" w:cs="Times New Roman"/>
          <w:sz w:val="22"/>
          <w:szCs w:val="22"/>
        </w:rPr>
        <w:t>’</w:t>
      </w:r>
      <w:r w:rsidR="00EC2477" w:rsidRPr="00045A52">
        <w:rPr>
          <w:rFonts w:ascii="Garamond" w:hAnsi="Garamond" w:cs="Times New Roman"/>
          <w:sz w:val="22"/>
          <w:szCs w:val="22"/>
        </w:rPr>
        <w:t>t want you to dislike me.</w:t>
      </w:r>
      <w:r>
        <w:rPr>
          <w:rFonts w:ascii="Garamond" w:hAnsi="Garamond" w:cs="Times New Roman"/>
          <w:sz w:val="22"/>
          <w:szCs w:val="22"/>
        </w:rPr>
        <w:t>”</w:t>
      </w:r>
      <w:r w:rsidR="00EC2477" w:rsidRPr="00045A52">
        <w:rPr>
          <w:rFonts w:ascii="Garamond" w:hAnsi="Garamond" w:cs="Times New Roman"/>
          <w:sz w:val="22"/>
          <w:szCs w:val="22"/>
        </w:rPr>
        <w:t xml:space="preserve"> She waited but John stayed silent. </w:t>
      </w:r>
      <w:r>
        <w:rPr>
          <w:rFonts w:ascii="Garamond" w:hAnsi="Garamond" w:cs="Times New Roman"/>
          <w:sz w:val="22"/>
          <w:szCs w:val="22"/>
        </w:rPr>
        <w:t>“</w:t>
      </w:r>
      <w:r w:rsidR="00EC2477" w:rsidRPr="00045A52">
        <w:rPr>
          <w:rFonts w:ascii="Garamond" w:hAnsi="Garamond" w:cs="Times New Roman"/>
          <w:sz w:val="22"/>
          <w:szCs w:val="22"/>
        </w:rPr>
        <w:t>I feel terrible...</w:t>
      </w:r>
      <w:r>
        <w:rPr>
          <w:rFonts w:ascii="Garamond" w:hAnsi="Garamond" w:cs="Times New Roman"/>
          <w:sz w:val="22"/>
          <w:szCs w:val="22"/>
        </w:rPr>
        <w:t>”</w:t>
      </w:r>
    </w:p>
    <w:p w14:paraId="1749805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9CE8111" w14:textId="38D3813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w:t>
      </w:r>
      <w:r>
        <w:rPr>
          <w:rFonts w:ascii="Garamond" w:hAnsi="Garamond" w:cs="Times New Roman"/>
          <w:sz w:val="22"/>
          <w:szCs w:val="22"/>
        </w:rPr>
        <w:t>”</w:t>
      </w:r>
    </w:p>
    <w:p w14:paraId="023A711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71192BE" w14:textId="731BB92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w:t>
      </w:r>
      <w:r>
        <w:rPr>
          <w:rFonts w:ascii="Garamond" w:hAnsi="Garamond" w:cs="Times New Roman"/>
          <w:sz w:val="22"/>
          <w:szCs w:val="22"/>
        </w:rPr>
        <w:t>”</w:t>
      </w:r>
    </w:p>
    <w:p w14:paraId="1837418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AD9422B" w14:textId="3C5CAE9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I</w:t>
      </w:r>
      <w:r w:rsidR="00C726A1">
        <w:rPr>
          <w:rFonts w:ascii="Garamond" w:hAnsi="Garamond" w:cs="Times New Roman"/>
          <w:sz w:val="22"/>
          <w:szCs w:val="22"/>
        </w:rPr>
        <w:t>’</w:t>
      </w:r>
      <w:r w:rsidR="00EC2477" w:rsidRPr="00045A52">
        <w:rPr>
          <w:rFonts w:ascii="Garamond" w:hAnsi="Garamond" w:cs="Times New Roman"/>
          <w:sz w:val="22"/>
          <w:szCs w:val="22"/>
        </w:rPr>
        <w:t xml:space="preserve">ll come. </w:t>
      </w:r>
      <w:proofErr w:type="gramStart"/>
      <w:r w:rsidR="00EC2477" w:rsidRPr="00045A52">
        <w:rPr>
          <w:rFonts w:ascii="Garamond" w:hAnsi="Garamond" w:cs="Times New Roman"/>
          <w:sz w:val="22"/>
          <w:szCs w:val="22"/>
        </w:rPr>
        <w:t>Somewhere quiet?</w:t>
      </w:r>
      <w:r>
        <w:rPr>
          <w:rFonts w:ascii="Garamond" w:hAnsi="Garamond" w:cs="Times New Roman"/>
          <w:sz w:val="22"/>
          <w:szCs w:val="22"/>
        </w:rPr>
        <w:t>”</w:t>
      </w:r>
      <w:proofErr w:type="gramEnd"/>
    </w:p>
    <w:p w14:paraId="1BCC1D9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0985658" w14:textId="60051B74"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Somewhere quiet.</w:t>
      </w:r>
      <w:proofErr w:type="gramEnd"/>
      <w:r w:rsidR="00EC2477" w:rsidRPr="00045A52">
        <w:rPr>
          <w:rFonts w:ascii="Garamond" w:hAnsi="Garamond" w:cs="Times New Roman"/>
          <w:sz w:val="22"/>
          <w:szCs w:val="22"/>
        </w:rPr>
        <w:t xml:space="preserve"> I</w:t>
      </w:r>
      <w:r w:rsidR="00C726A1">
        <w:rPr>
          <w:rFonts w:ascii="Garamond" w:hAnsi="Garamond" w:cs="Times New Roman"/>
          <w:sz w:val="22"/>
          <w:szCs w:val="22"/>
        </w:rPr>
        <w:t>’</w:t>
      </w:r>
      <w:r w:rsidR="00EC2477" w:rsidRPr="00045A52">
        <w:rPr>
          <w:rFonts w:ascii="Garamond" w:hAnsi="Garamond" w:cs="Times New Roman"/>
          <w:sz w:val="22"/>
          <w:szCs w:val="22"/>
        </w:rPr>
        <w:t>ll send you a text. John, thank you.</w:t>
      </w:r>
      <w:r>
        <w:rPr>
          <w:rFonts w:ascii="Garamond" w:hAnsi="Garamond" w:cs="Times New Roman"/>
          <w:sz w:val="22"/>
          <w:szCs w:val="22"/>
        </w:rPr>
        <w:t>”</w:t>
      </w:r>
      <w:r w:rsidR="00EC2477" w:rsidRPr="00045A52">
        <w:rPr>
          <w:rFonts w:ascii="Garamond" w:hAnsi="Garamond" w:cs="Times New Roman"/>
          <w:sz w:val="22"/>
          <w:szCs w:val="22"/>
        </w:rPr>
        <w:t xml:space="preserve"> </w:t>
      </w:r>
    </w:p>
    <w:p w14:paraId="6F3526B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51A1B08"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She rang off.</w:t>
      </w:r>
    </w:p>
    <w:p w14:paraId="358BF94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E68D1A" w14:textId="41A17CA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w:t>
      </w:r>
      <w:r w:rsidR="00C726A1">
        <w:rPr>
          <w:rFonts w:ascii="Garamond" w:hAnsi="Garamond" w:cs="Times New Roman"/>
          <w:sz w:val="22"/>
          <w:szCs w:val="22"/>
        </w:rPr>
        <w:t>’</w:t>
      </w:r>
      <w:r w:rsidRPr="00045A52">
        <w:rPr>
          <w:rFonts w:ascii="Garamond" w:hAnsi="Garamond" w:cs="Times New Roman"/>
          <w:sz w:val="22"/>
          <w:szCs w:val="22"/>
        </w:rPr>
        <w:t xml:space="preserve">s anger with Sam lasted about as long as it took to drop to the sofa. </w:t>
      </w:r>
      <w:proofErr w:type="gramStart"/>
      <w:r w:rsidRPr="00045A52">
        <w:rPr>
          <w:rFonts w:ascii="Garamond" w:hAnsi="Garamond" w:cs="Times New Roman"/>
          <w:sz w:val="22"/>
          <w:szCs w:val="22"/>
        </w:rPr>
        <w:t>Nevertheless, his reason to catch up with the executive decision of his emotions.</w:t>
      </w:r>
      <w:proofErr w:type="gramEnd"/>
      <w:r w:rsidRPr="00045A52">
        <w:rPr>
          <w:rFonts w:ascii="Garamond" w:hAnsi="Garamond" w:cs="Times New Roman"/>
          <w:sz w:val="22"/>
          <w:szCs w:val="22"/>
        </w:rPr>
        <w:t xml:space="preserve"> Was Sam a good person, he wondered? Your average man can forgive a beautiful woman a lot of </w:t>
      </w:r>
      <w:r w:rsidR="00841E0D" w:rsidRPr="00045A52">
        <w:rPr>
          <w:rFonts w:ascii="Garamond" w:hAnsi="Garamond" w:cs="Times New Roman"/>
          <w:sz w:val="22"/>
          <w:szCs w:val="22"/>
        </w:rPr>
        <w:t>things that</w:t>
      </w:r>
      <w:r w:rsidRPr="00045A52">
        <w:rPr>
          <w:rFonts w:ascii="Garamond" w:hAnsi="Garamond" w:cs="Times New Roman"/>
          <w:sz w:val="22"/>
          <w:szCs w:val="22"/>
        </w:rPr>
        <w:t xml:space="preserve"> must make it difficult to be a beautiful woman and still be a good person. Sam is </w:t>
      </w:r>
      <w:r w:rsidRPr="00045A52">
        <w:rPr>
          <w:rFonts w:ascii="Garamond" w:hAnsi="Garamond" w:cs="Times New Roman"/>
          <w:i/>
          <w:iCs/>
          <w:sz w:val="22"/>
          <w:szCs w:val="22"/>
        </w:rPr>
        <w:t>very</w:t>
      </w:r>
      <w:r w:rsidRPr="00045A52">
        <w:rPr>
          <w:rFonts w:ascii="Garamond" w:hAnsi="Garamond" w:cs="Times New Roman"/>
          <w:sz w:val="22"/>
          <w:szCs w:val="22"/>
        </w:rPr>
        <w:t xml:space="preserve"> beautiful, so it must be </w:t>
      </w:r>
      <w:r w:rsidRPr="00045A52">
        <w:rPr>
          <w:rFonts w:ascii="Garamond" w:hAnsi="Garamond" w:cs="Times New Roman"/>
          <w:i/>
          <w:iCs/>
          <w:sz w:val="22"/>
          <w:szCs w:val="22"/>
        </w:rPr>
        <w:t>very</w:t>
      </w:r>
      <w:r w:rsidRPr="00045A52">
        <w:rPr>
          <w:rFonts w:ascii="Garamond" w:hAnsi="Garamond" w:cs="Times New Roman"/>
          <w:sz w:val="22"/>
          <w:szCs w:val="22"/>
        </w:rPr>
        <w:t xml:space="preserve"> difficult for her to be good. She did seem sorry, so there was some goodness in her. And she seemed to like him</w:t>
      </w:r>
      <w:r w:rsidR="00841E0D" w:rsidRPr="00045A52">
        <w:rPr>
          <w:rFonts w:ascii="Garamond" w:hAnsi="Garamond" w:cs="Times New Roman"/>
          <w:sz w:val="22"/>
          <w:szCs w:val="22"/>
        </w:rPr>
        <w:t>, which</w:t>
      </w:r>
      <w:r w:rsidRPr="00045A52">
        <w:rPr>
          <w:rFonts w:ascii="Garamond" w:hAnsi="Garamond" w:cs="Times New Roman"/>
          <w:sz w:val="22"/>
          <w:szCs w:val="22"/>
        </w:rPr>
        <w:t xml:space="preserve"> showed good taste. Maybe there was hope for her?</w:t>
      </w:r>
    </w:p>
    <w:p w14:paraId="08C011C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B762E38" w14:textId="03AD657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Maybe he could make her his special cause? Being a source of guidance and inspiration to millions was all very well but it was very impersonal. He needed to connect with his people. He needed to help those around him share in his epiphany. Sam was troubled but with the right nurturing, with his help, she could blossom. </w:t>
      </w:r>
      <w:r w:rsidR="00841E0D" w:rsidRPr="00045A52">
        <w:rPr>
          <w:rFonts w:ascii="Garamond" w:hAnsi="Garamond" w:cs="Times New Roman"/>
          <w:sz w:val="22"/>
          <w:szCs w:val="22"/>
        </w:rPr>
        <w:t xml:space="preserve">He hoped so. He owed it to her to try.  </w:t>
      </w:r>
    </w:p>
    <w:p w14:paraId="0FD8060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D6BA1F7" w14:textId="050A6A2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Besides, he needed to show that his message was more than story, didn</w:t>
      </w:r>
      <w:r w:rsidR="00C726A1">
        <w:rPr>
          <w:rFonts w:ascii="Garamond" w:hAnsi="Garamond" w:cs="Times New Roman"/>
          <w:sz w:val="22"/>
          <w:szCs w:val="22"/>
        </w:rPr>
        <w:t>’</w:t>
      </w:r>
      <w:r w:rsidRPr="00045A52">
        <w:rPr>
          <w:rFonts w:ascii="Garamond" w:hAnsi="Garamond" w:cs="Times New Roman"/>
          <w:sz w:val="22"/>
          <w:szCs w:val="22"/>
        </w:rPr>
        <w:t xml:space="preserve">t he? That it played out in his life, that it made him happy, as well as successful. Maybe, Sam could help him do that? She was </w:t>
      </w:r>
      <w:r w:rsidR="00841E0D" w:rsidRPr="00045A52">
        <w:rPr>
          <w:rFonts w:ascii="Garamond" w:hAnsi="Garamond" w:cs="Times New Roman"/>
          <w:sz w:val="22"/>
          <w:szCs w:val="22"/>
        </w:rPr>
        <w:t>right;</w:t>
      </w:r>
      <w:r w:rsidRPr="00045A52">
        <w:rPr>
          <w:rFonts w:ascii="Garamond" w:hAnsi="Garamond" w:cs="Times New Roman"/>
          <w:sz w:val="22"/>
          <w:szCs w:val="22"/>
        </w:rPr>
        <w:t xml:space="preserve"> they had had fun last week. Perhaps he needed her as much as she needed him.</w:t>
      </w:r>
    </w:p>
    <w:p w14:paraId="55316AC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D948D9" w14:textId="435FF9D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His ridiculous daydreaming continued late into the evening. Filled with this unexpected new purpose </w:t>
      </w:r>
      <w:r w:rsidR="00E949FC">
        <w:rPr>
          <w:rFonts w:ascii="Garamond" w:hAnsi="Garamond" w:cs="Times New Roman"/>
          <w:sz w:val="22"/>
          <w:szCs w:val="22"/>
        </w:rPr>
        <w:t xml:space="preserve">he </w:t>
      </w:r>
      <w:r w:rsidRPr="00045A52">
        <w:rPr>
          <w:rFonts w:ascii="Garamond" w:hAnsi="Garamond" w:cs="Times New Roman"/>
          <w:sz w:val="22"/>
          <w:szCs w:val="22"/>
        </w:rPr>
        <w:t xml:space="preserve">did nothing all day. </w:t>
      </w:r>
      <w:proofErr w:type="gramStart"/>
      <w:r w:rsidRPr="00045A52">
        <w:rPr>
          <w:rFonts w:ascii="Garamond" w:hAnsi="Garamond" w:cs="Times New Roman"/>
          <w:sz w:val="22"/>
          <w:szCs w:val="22"/>
        </w:rPr>
        <w:t>Just revel</w:t>
      </w:r>
      <w:r w:rsidR="00E949FC">
        <w:rPr>
          <w:rFonts w:ascii="Garamond" w:hAnsi="Garamond" w:cs="Times New Roman"/>
          <w:sz w:val="22"/>
          <w:szCs w:val="22"/>
        </w:rPr>
        <w:t>led</w:t>
      </w:r>
      <w:r w:rsidRPr="00045A52">
        <w:rPr>
          <w:rFonts w:ascii="Garamond" w:hAnsi="Garamond" w:cs="Times New Roman"/>
          <w:sz w:val="22"/>
          <w:szCs w:val="22"/>
        </w:rPr>
        <w:t xml:space="preserve"> in his optimism.</w:t>
      </w:r>
      <w:proofErr w:type="gramEnd"/>
      <w:r w:rsidRPr="00045A52">
        <w:rPr>
          <w:rFonts w:ascii="Garamond" w:hAnsi="Garamond" w:cs="Times New Roman"/>
          <w:sz w:val="22"/>
          <w:szCs w:val="22"/>
        </w:rPr>
        <w:t xml:space="preserve"> But he did not blame himself. It did not matter; His new life finally had new meaning.   </w:t>
      </w:r>
    </w:p>
    <w:p w14:paraId="21CCABC3"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43E6262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F5205C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8B5515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EFDE4DA" w14:textId="77777777" w:rsidR="00EC2477" w:rsidRPr="00045A52" w:rsidRDefault="00EC2477" w:rsidP="00EC2477">
      <w:pPr>
        <w:pStyle w:val="Heading1"/>
        <w:numPr>
          <w:ilvl w:val="0"/>
          <w:numId w:val="4"/>
        </w:numPr>
        <w:spacing w:line="240" w:lineRule="auto"/>
        <w:jc w:val="both"/>
        <w:rPr>
          <w:rFonts w:ascii="Garamond" w:hAnsi="Garamond"/>
          <w:sz w:val="22"/>
          <w:szCs w:val="22"/>
        </w:rPr>
      </w:pPr>
      <w:r w:rsidRPr="00045A52">
        <w:rPr>
          <w:rFonts w:ascii="Garamond" w:hAnsi="Garamond"/>
          <w:sz w:val="22"/>
          <w:szCs w:val="22"/>
        </w:rPr>
        <w:t xml:space="preserve">INTERMISSION </w:t>
      </w:r>
      <w:r w:rsidRPr="00045A52">
        <w:rPr>
          <w:rFonts w:ascii="Garamond" w:hAnsi="Garamond"/>
          <w:sz w:val="22"/>
          <w:szCs w:val="22"/>
        </w:rPr>
        <w:br/>
        <w:t>THE MEANING OF LIFE, THE UNIVERSE AND EVERYTHING</w:t>
      </w:r>
    </w:p>
    <w:p w14:paraId="0D4130C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8F9E564" w14:textId="57C038C8" w:rsidR="00EC2477" w:rsidRPr="00045A52" w:rsidRDefault="00045A52"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Life, the Universe and Everything.</w:t>
      </w:r>
      <w:proofErr w:type="gramEnd"/>
      <w:r>
        <w:rPr>
          <w:rFonts w:ascii="Garamond" w:hAnsi="Garamond" w:cs="Times New Roman"/>
          <w:sz w:val="22"/>
          <w:szCs w:val="22"/>
        </w:rPr>
        <w:t xml:space="preserve"> W</w:t>
      </w:r>
      <w:r w:rsidR="00EC2477" w:rsidRPr="00045A52">
        <w:rPr>
          <w:rFonts w:ascii="Garamond" w:hAnsi="Garamond" w:cs="Times New Roman"/>
          <w:sz w:val="22"/>
          <w:szCs w:val="22"/>
        </w:rPr>
        <w:t>hat</w:t>
      </w:r>
      <w:r w:rsidR="00C726A1">
        <w:rPr>
          <w:rFonts w:ascii="Garamond" w:hAnsi="Garamond" w:cs="Times New Roman"/>
          <w:sz w:val="22"/>
          <w:szCs w:val="22"/>
        </w:rPr>
        <w:t>’</w:t>
      </w:r>
      <w:r w:rsidR="00EC2477" w:rsidRPr="00045A52">
        <w:rPr>
          <w:rFonts w:ascii="Garamond" w:hAnsi="Garamond" w:cs="Times New Roman"/>
          <w:sz w:val="22"/>
          <w:szCs w:val="22"/>
        </w:rPr>
        <w:t>s the point?</w:t>
      </w:r>
    </w:p>
    <w:p w14:paraId="45E1FAA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959C3E5"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 have always been interested in this question.  I never really knew what the answer might be.  But in 2003, I had what I thought was a good idea. I decided to write to every professional philosopher Great Britain and Northern Ireland and ask them. </w:t>
      </w:r>
    </w:p>
    <w:p w14:paraId="53BCD8E5" w14:textId="77777777" w:rsidR="00EC2477" w:rsidRPr="00045A52" w:rsidRDefault="00EC2477" w:rsidP="00EC2477">
      <w:pPr>
        <w:pStyle w:val="NovelBody"/>
        <w:spacing w:line="240" w:lineRule="auto"/>
        <w:jc w:val="both"/>
        <w:rPr>
          <w:rFonts w:ascii="Garamond" w:hAnsi="Garamond" w:cs="Times New Roman"/>
          <w:sz w:val="22"/>
          <w:szCs w:val="22"/>
        </w:rPr>
      </w:pPr>
    </w:p>
    <w:p w14:paraId="0ED9A595" w14:textId="4729CD77" w:rsidR="00EC2477" w:rsidRPr="00045A52" w:rsidRDefault="00432F15"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It happened</w:t>
      </w:r>
      <w:r w:rsidR="00EC2477" w:rsidRPr="00045A52">
        <w:rPr>
          <w:rFonts w:ascii="Garamond" w:hAnsi="Garamond" w:cs="Times New Roman"/>
          <w:sz w:val="22"/>
          <w:szCs w:val="22"/>
        </w:rPr>
        <w:t xml:space="preserve"> slightly by accident. I used to be a trustee for the New Humanist, which is a sort of parish magazine for atheists. Despite its name, New Humanist had been around in one form or another for over one hundred years.  It was getting rather venerable and we were trying to find ways to boost our circulation. Sending free copies to philosophers seemed like it might win us some new readers. </w:t>
      </w:r>
      <w:r w:rsidRPr="00045A52">
        <w:rPr>
          <w:rFonts w:ascii="Garamond" w:hAnsi="Garamond" w:cs="Times New Roman"/>
          <w:sz w:val="22"/>
          <w:szCs w:val="22"/>
        </w:rPr>
        <w:t>We had previously sent a promotional mailing to several hundred Church of England vicars and despite the fact that New Humanist is a very atheist</w:t>
      </w:r>
      <w:r w:rsidRPr="00045A52">
        <w:rPr>
          <w:rFonts w:ascii="Garamond" w:hAnsi="Garamond" w:cs="Times New Roman"/>
          <w:i/>
          <w:sz w:val="22"/>
          <w:szCs w:val="22"/>
        </w:rPr>
        <w:t xml:space="preserve"> </w:t>
      </w:r>
      <w:r w:rsidRPr="00045A52">
        <w:rPr>
          <w:rFonts w:ascii="Garamond" w:hAnsi="Garamond" w:cs="Times New Roman"/>
          <w:sz w:val="22"/>
          <w:szCs w:val="22"/>
        </w:rPr>
        <w:t xml:space="preserve">publication, the magazine got about 60-70 new subscribers! </w:t>
      </w:r>
      <w:proofErr w:type="gramStart"/>
      <w:r w:rsidR="00EC2477" w:rsidRPr="00045A52">
        <w:rPr>
          <w:rFonts w:ascii="Garamond" w:hAnsi="Garamond" w:cs="Times New Roman"/>
          <w:sz w:val="22"/>
          <w:szCs w:val="22"/>
        </w:rPr>
        <w:t xml:space="preserve">Which is a pleasing fact about the </w:t>
      </w:r>
      <w:r w:rsidRPr="00045A52">
        <w:rPr>
          <w:rFonts w:ascii="Garamond" w:hAnsi="Garamond" w:cs="Times New Roman"/>
          <w:sz w:val="22"/>
          <w:szCs w:val="22"/>
        </w:rPr>
        <w:t>C of E</w:t>
      </w:r>
      <w:r w:rsidR="00EC2477" w:rsidRPr="00045A52">
        <w:rPr>
          <w:rFonts w:ascii="Garamond" w:hAnsi="Garamond" w:cs="Times New Roman"/>
          <w:sz w:val="22"/>
          <w:szCs w:val="22"/>
        </w:rPr>
        <w:t xml:space="preserve"> and an unusual endorsement for our magazine.</w:t>
      </w:r>
      <w:proofErr w:type="gramEnd"/>
      <w:r w:rsidR="00EC2477" w:rsidRPr="00045A52">
        <w:rPr>
          <w:rFonts w:ascii="Garamond" w:hAnsi="Garamond" w:cs="Times New Roman"/>
          <w:sz w:val="22"/>
          <w:szCs w:val="22"/>
        </w:rPr>
        <w:t xml:space="preserve"> Maybe philosophers would be interested too?</w:t>
      </w:r>
    </w:p>
    <w:p w14:paraId="4EB1F72E" w14:textId="77777777" w:rsidR="00EC2477" w:rsidRPr="00045A52" w:rsidRDefault="00EC2477" w:rsidP="00EC2477">
      <w:pPr>
        <w:pStyle w:val="NovelBody"/>
        <w:spacing w:line="240" w:lineRule="auto"/>
        <w:jc w:val="both"/>
        <w:rPr>
          <w:rFonts w:ascii="Garamond" w:hAnsi="Garamond" w:cs="Times New Roman"/>
          <w:sz w:val="22"/>
          <w:szCs w:val="22"/>
        </w:rPr>
      </w:pPr>
    </w:p>
    <w:p w14:paraId="1C648671" w14:textId="54005065" w:rsidR="00EC2477" w:rsidRPr="00045A52" w:rsidRDefault="00EC2477" w:rsidP="00EC2477">
      <w:pPr>
        <w:pStyle w:val="NovelBody"/>
        <w:spacing w:line="240" w:lineRule="auto"/>
        <w:ind w:firstLine="0"/>
        <w:jc w:val="both"/>
        <w:rPr>
          <w:rFonts w:ascii="Garamond" w:hAnsi="Garamond" w:cs="Times New Roman"/>
          <w:color w:val="333333"/>
          <w:sz w:val="22"/>
          <w:szCs w:val="22"/>
        </w:rPr>
      </w:pPr>
      <w:r w:rsidRPr="00045A52">
        <w:rPr>
          <w:rFonts w:ascii="Garamond" w:hAnsi="Garamond" w:cs="Times New Roman"/>
          <w:color w:val="333333"/>
          <w:sz w:val="22"/>
          <w:szCs w:val="22"/>
        </w:rPr>
        <w:t>Though I suspect a well written, witty and informative general interest magazine with a rationalist/humanist tilt is the last thing they</w:t>
      </w:r>
      <w:r w:rsidR="00C726A1">
        <w:rPr>
          <w:rFonts w:ascii="Garamond" w:hAnsi="Garamond" w:cs="Times New Roman"/>
          <w:color w:val="333333"/>
          <w:sz w:val="22"/>
          <w:szCs w:val="22"/>
        </w:rPr>
        <w:t>’</w:t>
      </w:r>
      <w:r w:rsidRPr="00045A52">
        <w:rPr>
          <w:rFonts w:ascii="Garamond" w:hAnsi="Garamond" w:cs="Times New Roman"/>
          <w:color w:val="333333"/>
          <w:sz w:val="22"/>
          <w:szCs w:val="22"/>
        </w:rPr>
        <w:t xml:space="preserve">ll want after a hard day in the office reading dust dry tracts like </w:t>
      </w:r>
      <w:r w:rsidRPr="00045A52">
        <w:rPr>
          <w:rFonts w:ascii="Garamond" w:hAnsi="Garamond" w:cs="Times New Roman"/>
          <w:i/>
          <w:color w:val="333333"/>
          <w:sz w:val="22"/>
          <w:szCs w:val="22"/>
        </w:rPr>
        <w:t xml:space="preserve">The Transcendental Grounds of Meaning and the Place of Silence, </w:t>
      </w:r>
      <w:r w:rsidRPr="00045A52">
        <w:rPr>
          <w:rFonts w:ascii="Garamond" w:hAnsi="Garamond" w:cs="Times New Roman"/>
          <w:color w:val="333333"/>
          <w:sz w:val="22"/>
          <w:szCs w:val="22"/>
        </w:rPr>
        <w:t xml:space="preserve">published in the no-doubt excellent </w:t>
      </w:r>
      <w:r w:rsidRPr="00045A52">
        <w:rPr>
          <w:rFonts w:ascii="Garamond" w:hAnsi="Garamond" w:cs="Times New Roman"/>
          <w:b/>
          <w:bCs/>
          <w:color w:val="333333"/>
          <w:sz w:val="22"/>
          <w:szCs w:val="22"/>
        </w:rPr>
        <w:t xml:space="preserve">Meaning </w:t>
      </w:r>
      <w:r w:rsidRPr="00045A52">
        <w:rPr>
          <w:rFonts w:ascii="Garamond" w:hAnsi="Garamond" w:cs="Times New Roman"/>
          <w:b/>
          <w:bCs/>
          <w:color w:val="333333"/>
          <w:sz w:val="22"/>
          <w:szCs w:val="22"/>
        </w:rPr>
        <w:lastRenderedPageBreak/>
        <w:t>Scepticism</w:t>
      </w:r>
      <w:r w:rsidRPr="00045A52">
        <w:rPr>
          <w:rFonts w:ascii="Garamond" w:hAnsi="Garamond" w:cs="Times New Roman"/>
          <w:color w:val="333333"/>
          <w:sz w:val="22"/>
          <w:szCs w:val="22"/>
        </w:rPr>
        <w:t>. But perhaps we wouldn</w:t>
      </w:r>
      <w:r w:rsidR="00C726A1">
        <w:rPr>
          <w:rFonts w:ascii="Garamond" w:hAnsi="Garamond" w:cs="Times New Roman"/>
          <w:color w:val="333333"/>
          <w:sz w:val="22"/>
          <w:szCs w:val="22"/>
        </w:rPr>
        <w:t>’</w:t>
      </w:r>
      <w:r w:rsidRPr="00045A52">
        <w:rPr>
          <w:rFonts w:ascii="Garamond" w:hAnsi="Garamond" w:cs="Times New Roman"/>
          <w:color w:val="333333"/>
          <w:sz w:val="22"/>
          <w:szCs w:val="22"/>
        </w:rPr>
        <w:t xml:space="preserve">t be able to tear them away from the slightly more gripping journal, </w:t>
      </w:r>
      <w:proofErr w:type="spellStart"/>
      <w:r w:rsidRPr="00045A52">
        <w:rPr>
          <w:rFonts w:ascii="Garamond" w:hAnsi="Garamond" w:cs="Times New Roman"/>
          <w:b/>
          <w:bCs/>
          <w:color w:val="333333"/>
          <w:sz w:val="22"/>
          <w:szCs w:val="22"/>
        </w:rPr>
        <w:t>Metaphilosophy</w:t>
      </w:r>
      <w:proofErr w:type="spellEnd"/>
      <w:r w:rsidRPr="00045A52">
        <w:rPr>
          <w:rFonts w:ascii="Garamond" w:hAnsi="Garamond" w:cs="Times New Roman"/>
          <w:color w:val="333333"/>
          <w:sz w:val="22"/>
          <w:szCs w:val="22"/>
        </w:rPr>
        <w:t xml:space="preserve">, which has recently had </w:t>
      </w:r>
      <w:r w:rsidR="00432F15" w:rsidRPr="00045A52">
        <w:rPr>
          <w:rFonts w:ascii="Garamond" w:hAnsi="Garamond" w:cs="Times New Roman"/>
          <w:color w:val="333333"/>
          <w:sz w:val="22"/>
          <w:szCs w:val="22"/>
        </w:rPr>
        <w:t>include</w:t>
      </w:r>
      <w:r w:rsidRPr="00045A52">
        <w:rPr>
          <w:rFonts w:ascii="Garamond" w:hAnsi="Garamond" w:cs="Times New Roman"/>
          <w:color w:val="333333"/>
          <w:sz w:val="22"/>
          <w:szCs w:val="22"/>
        </w:rPr>
        <w:t xml:space="preserve">   </w:t>
      </w:r>
      <w:r w:rsidR="00C726A1">
        <w:rPr>
          <w:rFonts w:ascii="Garamond" w:hAnsi="Garamond" w:cs="Times New Roman"/>
          <w:color w:val="333333"/>
          <w:sz w:val="22"/>
          <w:szCs w:val="22"/>
        </w:rPr>
        <w:t>‘</w:t>
      </w:r>
      <w:r w:rsidRPr="00045A52">
        <w:rPr>
          <w:rFonts w:ascii="Garamond" w:hAnsi="Garamond" w:cs="Times New Roman"/>
          <w:i/>
          <w:color w:val="333333"/>
          <w:sz w:val="22"/>
          <w:szCs w:val="22"/>
        </w:rPr>
        <w:t>Some astonishing things</w:t>
      </w:r>
      <w:r w:rsidR="00C726A1">
        <w:rPr>
          <w:rFonts w:ascii="Garamond" w:hAnsi="Garamond" w:cs="Times New Roman"/>
          <w:i/>
          <w:color w:val="333333"/>
          <w:sz w:val="22"/>
          <w:szCs w:val="22"/>
        </w:rPr>
        <w:t>’</w:t>
      </w:r>
      <w:r w:rsidRPr="00045A52">
        <w:rPr>
          <w:rFonts w:ascii="Garamond" w:hAnsi="Garamond" w:cs="Times New Roman"/>
          <w:i/>
          <w:color w:val="333333"/>
          <w:sz w:val="22"/>
          <w:szCs w:val="22"/>
        </w:rPr>
        <w:t xml:space="preserve"> </w:t>
      </w:r>
      <w:r w:rsidRPr="00045A52">
        <w:rPr>
          <w:rFonts w:ascii="Garamond" w:hAnsi="Garamond" w:cs="Times New Roman"/>
          <w:color w:val="333333"/>
          <w:sz w:val="22"/>
          <w:szCs w:val="22"/>
        </w:rPr>
        <w:t xml:space="preserve">and </w:t>
      </w:r>
      <w:r w:rsidR="00C726A1">
        <w:rPr>
          <w:rFonts w:ascii="Garamond" w:hAnsi="Garamond" w:cs="Times New Roman"/>
          <w:color w:val="333333"/>
          <w:sz w:val="22"/>
          <w:szCs w:val="22"/>
        </w:rPr>
        <w:t>‘</w:t>
      </w:r>
      <w:r w:rsidRPr="00045A52">
        <w:rPr>
          <w:rFonts w:ascii="Garamond" w:hAnsi="Garamond" w:cs="Times New Roman"/>
          <w:i/>
          <w:color w:val="333333"/>
          <w:sz w:val="22"/>
          <w:szCs w:val="22"/>
        </w:rPr>
        <w:t xml:space="preserve">Some Worries about Normative and </w:t>
      </w:r>
      <w:proofErr w:type="spellStart"/>
      <w:r w:rsidRPr="00045A52">
        <w:rPr>
          <w:rFonts w:ascii="Garamond" w:hAnsi="Garamond" w:cs="Times New Roman"/>
          <w:i/>
          <w:color w:val="333333"/>
          <w:sz w:val="22"/>
          <w:szCs w:val="22"/>
        </w:rPr>
        <w:t>Metaethical</w:t>
      </w:r>
      <w:proofErr w:type="spellEnd"/>
      <w:r w:rsidRPr="00045A52">
        <w:rPr>
          <w:rFonts w:ascii="Garamond" w:hAnsi="Garamond" w:cs="Times New Roman"/>
          <w:i/>
          <w:color w:val="333333"/>
          <w:sz w:val="22"/>
          <w:szCs w:val="22"/>
        </w:rPr>
        <w:t xml:space="preserve"> Sentimentalism</w:t>
      </w:r>
      <w:r w:rsidR="00C726A1">
        <w:rPr>
          <w:rFonts w:ascii="Garamond" w:hAnsi="Garamond" w:cs="Times New Roman"/>
          <w:i/>
          <w:color w:val="333333"/>
          <w:sz w:val="22"/>
          <w:szCs w:val="22"/>
        </w:rPr>
        <w:t>’</w:t>
      </w:r>
      <w:r w:rsidRPr="00045A52">
        <w:rPr>
          <w:rFonts w:ascii="Garamond" w:hAnsi="Garamond" w:cs="Times New Roman"/>
          <w:i/>
          <w:color w:val="333333"/>
          <w:sz w:val="22"/>
          <w:szCs w:val="22"/>
        </w:rPr>
        <w:t xml:space="preserve">. </w:t>
      </w:r>
      <w:r w:rsidRPr="00045A52">
        <w:rPr>
          <w:rFonts w:ascii="Garamond" w:hAnsi="Garamond" w:cs="Times New Roman"/>
          <w:color w:val="333333"/>
          <w:sz w:val="22"/>
          <w:szCs w:val="22"/>
        </w:rPr>
        <w:t xml:space="preserve">Though myself and other readers of </w:t>
      </w:r>
      <w:r w:rsidRPr="00045A52">
        <w:rPr>
          <w:rFonts w:ascii="Garamond" w:hAnsi="Garamond" w:cs="Times New Roman"/>
          <w:b/>
          <w:bCs/>
          <w:color w:val="333333"/>
          <w:sz w:val="22"/>
          <w:szCs w:val="22"/>
        </w:rPr>
        <w:t>Analysis</w:t>
      </w:r>
      <w:r w:rsidRPr="00045A52">
        <w:rPr>
          <w:rFonts w:ascii="Garamond" w:hAnsi="Garamond" w:cs="Times New Roman"/>
          <w:color w:val="333333"/>
          <w:sz w:val="22"/>
          <w:szCs w:val="22"/>
        </w:rPr>
        <w:t xml:space="preserve"> are more worried </w:t>
      </w:r>
      <w:proofErr w:type="gramStart"/>
      <w:r w:rsidRPr="00045A52">
        <w:rPr>
          <w:rFonts w:ascii="Garamond" w:hAnsi="Garamond" w:cs="Times New Roman"/>
          <w:color w:val="333333"/>
          <w:sz w:val="22"/>
          <w:szCs w:val="22"/>
        </w:rPr>
        <w:t xml:space="preserve">about  </w:t>
      </w:r>
      <w:r w:rsidR="00C726A1">
        <w:rPr>
          <w:rFonts w:ascii="Garamond" w:hAnsi="Garamond" w:cs="Times New Roman"/>
          <w:color w:val="333333"/>
          <w:sz w:val="22"/>
          <w:szCs w:val="22"/>
        </w:rPr>
        <w:t>‘</w:t>
      </w:r>
      <w:r w:rsidRPr="00045A52">
        <w:rPr>
          <w:rFonts w:ascii="Garamond" w:hAnsi="Garamond" w:cs="Times New Roman"/>
          <w:i/>
          <w:color w:val="333333"/>
          <w:sz w:val="22"/>
          <w:szCs w:val="22"/>
        </w:rPr>
        <w:t>Gruesome</w:t>
      </w:r>
      <w:proofErr w:type="gramEnd"/>
      <w:r w:rsidRPr="00045A52">
        <w:rPr>
          <w:rFonts w:ascii="Garamond" w:hAnsi="Garamond" w:cs="Times New Roman"/>
          <w:i/>
          <w:color w:val="333333"/>
          <w:sz w:val="22"/>
          <w:szCs w:val="22"/>
        </w:rPr>
        <w:t xml:space="preserve"> Perceptual Spaces</w:t>
      </w:r>
      <w:r w:rsidR="00C726A1">
        <w:rPr>
          <w:rFonts w:ascii="Garamond" w:hAnsi="Garamond" w:cs="Times New Roman"/>
          <w:i/>
          <w:color w:val="333333"/>
          <w:sz w:val="22"/>
          <w:szCs w:val="22"/>
        </w:rPr>
        <w:t>’</w:t>
      </w:r>
      <w:r w:rsidRPr="00045A52">
        <w:rPr>
          <w:rFonts w:ascii="Garamond" w:hAnsi="Garamond" w:cs="Times New Roman"/>
          <w:i/>
          <w:color w:val="333333"/>
          <w:sz w:val="22"/>
          <w:szCs w:val="22"/>
        </w:rPr>
        <w:t xml:space="preserve">. </w:t>
      </w:r>
      <w:r w:rsidRPr="00045A52">
        <w:rPr>
          <w:rFonts w:ascii="Garamond" w:hAnsi="Garamond" w:cs="Times New Roman"/>
          <w:color w:val="333333"/>
          <w:sz w:val="22"/>
          <w:szCs w:val="22"/>
        </w:rPr>
        <w:t xml:space="preserve">But most likely after long hours struggling with </w:t>
      </w:r>
      <w:r w:rsidR="00C726A1">
        <w:rPr>
          <w:rFonts w:ascii="Garamond" w:hAnsi="Garamond" w:cs="Times New Roman"/>
          <w:color w:val="333333"/>
          <w:sz w:val="22"/>
          <w:szCs w:val="22"/>
        </w:rPr>
        <w:t>‘</w:t>
      </w:r>
      <w:r w:rsidRPr="00045A52">
        <w:rPr>
          <w:rFonts w:ascii="Garamond" w:hAnsi="Garamond" w:cs="Times New Roman"/>
          <w:i/>
          <w:color w:val="333333"/>
          <w:sz w:val="22"/>
          <w:szCs w:val="22"/>
        </w:rPr>
        <w:t xml:space="preserve">Realism </w:t>
      </w:r>
      <w:proofErr w:type="spellStart"/>
      <w:r w:rsidRPr="00045A52">
        <w:rPr>
          <w:rFonts w:ascii="Garamond" w:hAnsi="Garamond" w:cs="Times New Roman"/>
          <w:i/>
          <w:color w:val="333333"/>
          <w:sz w:val="22"/>
          <w:szCs w:val="22"/>
        </w:rPr>
        <w:t>Detranscendentalized</w:t>
      </w:r>
      <w:proofErr w:type="spellEnd"/>
      <w:r w:rsidR="00C726A1">
        <w:rPr>
          <w:rFonts w:ascii="Garamond" w:hAnsi="Garamond" w:cs="Times New Roman"/>
          <w:i/>
          <w:color w:val="333333"/>
          <w:sz w:val="22"/>
          <w:szCs w:val="22"/>
        </w:rPr>
        <w:t>’</w:t>
      </w:r>
      <w:r w:rsidRPr="00045A52">
        <w:rPr>
          <w:rStyle w:val="FootnoteReference"/>
          <w:rFonts w:ascii="Garamond" w:hAnsi="Garamond" w:cs="Times New Roman"/>
          <w:i/>
          <w:color w:val="333333"/>
          <w:sz w:val="22"/>
          <w:szCs w:val="22"/>
        </w:rPr>
        <w:footnoteReference w:id="4"/>
      </w:r>
      <w:r w:rsidRPr="00045A52">
        <w:rPr>
          <w:rFonts w:ascii="Garamond" w:hAnsi="Garamond" w:cs="Times New Roman"/>
          <w:i/>
          <w:color w:val="333333"/>
          <w:sz w:val="22"/>
          <w:szCs w:val="22"/>
        </w:rPr>
        <w:t xml:space="preserve">, </w:t>
      </w:r>
      <w:r w:rsidR="00432F15" w:rsidRPr="00045A52">
        <w:rPr>
          <w:rFonts w:ascii="Garamond" w:hAnsi="Garamond" w:cs="Times New Roman"/>
          <w:color w:val="333333"/>
          <w:sz w:val="22"/>
          <w:szCs w:val="22"/>
        </w:rPr>
        <w:t>in the</w:t>
      </w:r>
      <w:r w:rsidR="00432F15" w:rsidRPr="00045A52">
        <w:rPr>
          <w:rFonts w:ascii="Garamond" w:hAnsi="Garamond" w:cs="Times New Roman"/>
          <w:i/>
          <w:color w:val="333333"/>
          <w:sz w:val="22"/>
          <w:szCs w:val="22"/>
        </w:rPr>
        <w:t xml:space="preserve"> </w:t>
      </w:r>
      <w:r w:rsidR="00432F15" w:rsidRPr="00045A52">
        <w:rPr>
          <w:rFonts w:ascii="Garamond" w:hAnsi="Garamond" w:cs="Times New Roman"/>
          <w:b/>
          <w:bCs/>
          <w:color w:val="333333"/>
          <w:sz w:val="22"/>
          <w:szCs w:val="22"/>
        </w:rPr>
        <w:t>European</w:t>
      </w:r>
      <w:r w:rsidRPr="00045A52">
        <w:rPr>
          <w:rFonts w:ascii="Garamond" w:hAnsi="Garamond" w:cs="Times New Roman"/>
          <w:b/>
          <w:bCs/>
          <w:color w:val="333333"/>
          <w:sz w:val="22"/>
          <w:szCs w:val="22"/>
        </w:rPr>
        <w:t xml:space="preserve"> Journal of Philosophy</w:t>
      </w:r>
      <w:r w:rsidRPr="00045A52">
        <w:rPr>
          <w:rFonts w:ascii="Garamond" w:hAnsi="Garamond" w:cs="Times New Roman"/>
          <w:i/>
          <w:color w:val="333333"/>
          <w:sz w:val="22"/>
          <w:szCs w:val="22"/>
        </w:rPr>
        <w:t xml:space="preserve">, </w:t>
      </w:r>
      <w:r w:rsidRPr="00045A52">
        <w:rPr>
          <w:rFonts w:ascii="Garamond" w:hAnsi="Garamond" w:cs="Times New Roman"/>
          <w:color w:val="333333"/>
          <w:sz w:val="22"/>
          <w:szCs w:val="22"/>
        </w:rPr>
        <w:t xml:space="preserve">at work, </w:t>
      </w:r>
      <w:r w:rsidR="00432F15" w:rsidRPr="00045A52">
        <w:rPr>
          <w:rFonts w:ascii="Garamond" w:hAnsi="Garamond" w:cs="Times New Roman"/>
          <w:color w:val="333333"/>
          <w:sz w:val="22"/>
          <w:szCs w:val="22"/>
        </w:rPr>
        <w:t>when</w:t>
      </w:r>
      <w:r w:rsidRPr="00045A52">
        <w:rPr>
          <w:rFonts w:ascii="Garamond" w:hAnsi="Garamond" w:cs="Times New Roman"/>
          <w:i/>
          <w:color w:val="333333"/>
          <w:sz w:val="22"/>
          <w:szCs w:val="22"/>
        </w:rPr>
        <w:t xml:space="preserve"> </w:t>
      </w:r>
      <w:r w:rsidRPr="00045A52">
        <w:rPr>
          <w:rFonts w:ascii="Garamond" w:hAnsi="Garamond" w:cs="Times New Roman"/>
          <w:color w:val="333333"/>
          <w:sz w:val="22"/>
          <w:szCs w:val="22"/>
        </w:rPr>
        <w:t>they get home, they probably just flick on the telly or flip through something mindless like Heat Magazine or the latest Dan Brown. Who knows?</w:t>
      </w:r>
      <w:r w:rsidRPr="00045A52">
        <w:rPr>
          <w:rFonts w:ascii="Garamond" w:hAnsi="Garamond" w:cs="Times New Roman"/>
          <w:color w:val="333333"/>
          <w:sz w:val="22"/>
          <w:szCs w:val="22"/>
        </w:rPr>
        <w:br/>
      </w:r>
    </w:p>
    <w:p w14:paraId="578651A6" w14:textId="50E96E4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Despite the fine quality of the New Humanist, I couldn</w:t>
      </w:r>
      <w:r w:rsidR="00C726A1">
        <w:rPr>
          <w:rFonts w:ascii="Garamond" w:hAnsi="Garamond" w:cs="Times New Roman"/>
          <w:sz w:val="22"/>
          <w:szCs w:val="22"/>
        </w:rPr>
        <w:t>’</w:t>
      </w:r>
      <w:r w:rsidRPr="00045A52">
        <w:rPr>
          <w:rFonts w:ascii="Garamond" w:hAnsi="Garamond" w:cs="Times New Roman"/>
          <w:sz w:val="22"/>
          <w:szCs w:val="22"/>
        </w:rPr>
        <w:t>t help thinking this was a mundane use for a list of all the philosophers in Britain. I had access to the finest minds in the country, people who (I imagined) were paid to spend all day wondering about the meaning of life, the universe and everything. Judging by the titles of the papers they write, they don</w:t>
      </w:r>
      <w:r w:rsidR="00C726A1">
        <w:rPr>
          <w:rFonts w:ascii="Garamond" w:hAnsi="Garamond" w:cs="Times New Roman"/>
          <w:sz w:val="22"/>
          <w:szCs w:val="22"/>
        </w:rPr>
        <w:t>’</w:t>
      </w:r>
      <w:r w:rsidRPr="00045A52">
        <w:rPr>
          <w:rFonts w:ascii="Garamond" w:hAnsi="Garamond" w:cs="Times New Roman"/>
          <w:sz w:val="22"/>
          <w:szCs w:val="22"/>
        </w:rPr>
        <w:t>t actually do so but in principle if anybody knows the answers to life</w:t>
      </w:r>
      <w:r w:rsidR="00C726A1">
        <w:rPr>
          <w:rFonts w:ascii="Garamond" w:hAnsi="Garamond" w:cs="Times New Roman"/>
          <w:sz w:val="22"/>
          <w:szCs w:val="22"/>
        </w:rPr>
        <w:t>’</w:t>
      </w:r>
      <w:r w:rsidRPr="00045A52">
        <w:rPr>
          <w:rFonts w:ascii="Garamond" w:hAnsi="Garamond" w:cs="Times New Roman"/>
          <w:sz w:val="22"/>
          <w:szCs w:val="22"/>
        </w:rPr>
        <w:t xml:space="preserve">s great questions it ought to be these fellows &amp; </w:t>
      </w:r>
      <w:proofErr w:type="spellStart"/>
      <w:r w:rsidRPr="00045A52">
        <w:rPr>
          <w:rFonts w:ascii="Garamond" w:hAnsi="Garamond" w:cs="Times New Roman"/>
          <w:sz w:val="22"/>
          <w:szCs w:val="22"/>
        </w:rPr>
        <w:t>fellowesses</w:t>
      </w:r>
      <w:proofErr w:type="spellEnd"/>
      <w:r w:rsidRPr="00045A52">
        <w:rPr>
          <w:rStyle w:val="FootnoteReference"/>
          <w:rFonts w:ascii="Garamond" w:hAnsi="Garamond" w:cs="Times New Roman"/>
          <w:sz w:val="22"/>
          <w:szCs w:val="22"/>
        </w:rPr>
        <w:footnoteReference w:id="5"/>
      </w:r>
      <w:r w:rsidRPr="00045A52">
        <w:rPr>
          <w:rFonts w:ascii="Garamond" w:hAnsi="Garamond" w:cs="Times New Roman"/>
          <w:sz w:val="22"/>
          <w:szCs w:val="22"/>
        </w:rPr>
        <w:t>.</w:t>
      </w:r>
    </w:p>
    <w:p w14:paraId="56F73AC6" w14:textId="77777777" w:rsidR="00EC2477" w:rsidRPr="00045A52" w:rsidRDefault="00EC2477" w:rsidP="00EC2477">
      <w:pPr>
        <w:pStyle w:val="NovelBody"/>
        <w:spacing w:line="240" w:lineRule="auto"/>
        <w:ind w:firstLine="0"/>
        <w:jc w:val="both"/>
        <w:rPr>
          <w:rFonts w:ascii="Garamond" w:hAnsi="Garamond"/>
          <w:sz w:val="22"/>
          <w:szCs w:val="22"/>
        </w:rPr>
      </w:pPr>
    </w:p>
    <w:p w14:paraId="6596A63A" w14:textId="18E963A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So I decide</w:t>
      </w:r>
      <w:r w:rsidR="00E949FC">
        <w:rPr>
          <w:rFonts w:ascii="Garamond" w:hAnsi="Garamond" w:cs="Times New Roman"/>
          <w:sz w:val="22"/>
          <w:szCs w:val="22"/>
        </w:rPr>
        <w:t>d</w:t>
      </w:r>
      <w:r w:rsidRPr="00045A52">
        <w:rPr>
          <w:rFonts w:ascii="Garamond" w:hAnsi="Garamond" w:cs="Times New Roman"/>
          <w:sz w:val="22"/>
          <w:szCs w:val="22"/>
        </w:rPr>
        <w:t xml:space="preserve"> to spam them again with a letter of my own. I did not expect them to be able to provide me with an answer. Not </w:t>
      </w:r>
      <w:r w:rsidRPr="00045A52">
        <w:rPr>
          <w:rFonts w:ascii="Garamond" w:hAnsi="Garamond" w:cs="Times New Roman"/>
          <w:i/>
          <w:iCs/>
          <w:sz w:val="22"/>
          <w:szCs w:val="22"/>
        </w:rPr>
        <w:t>the</w:t>
      </w:r>
      <w:r w:rsidRPr="00045A52">
        <w:rPr>
          <w:rFonts w:ascii="Garamond" w:hAnsi="Garamond" w:cs="Times New Roman"/>
          <w:sz w:val="22"/>
          <w:szCs w:val="22"/>
        </w:rPr>
        <w:t xml:space="preserve"> answer. But if they could not, I thought that, at the very least, they </w:t>
      </w:r>
      <w:proofErr w:type="gramStart"/>
      <w:r w:rsidRPr="00045A52">
        <w:rPr>
          <w:rFonts w:ascii="Garamond" w:hAnsi="Garamond" w:cs="Times New Roman"/>
          <w:sz w:val="22"/>
          <w:szCs w:val="22"/>
        </w:rPr>
        <w:t>ought</w:t>
      </w:r>
      <w:proofErr w:type="gramEnd"/>
      <w:r w:rsidRPr="00045A52">
        <w:rPr>
          <w:rFonts w:ascii="Garamond" w:hAnsi="Garamond" w:cs="Times New Roman"/>
          <w:sz w:val="22"/>
          <w:szCs w:val="22"/>
        </w:rPr>
        <w:t xml:space="preserve"> be able to provide me with a convincing justification why an answer was not possible. And maybe provide some mildly satisfying alternatives.</w:t>
      </w:r>
    </w:p>
    <w:p w14:paraId="5F73F94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7F2EFC72" w14:textId="2B1921B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Thanks to the invention of the internet, it was easy for me to find the names of every member of staff in all the University Philosophy departments up and down the country. For the price of a few hundred pounds of stamps</w:t>
      </w:r>
      <w:r w:rsidR="00E949FC">
        <w:rPr>
          <w:rFonts w:ascii="Garamond" w:hAnsi="Garamond" w:cs="Times New Roman"/>
          <w:sz w:val="22"/>
          <w:szCs w:val="22"/>
        </w:rPr>
        <w:t>,</w:t>
      </w:r>
      <w:r w:rsidRPr="00045A52">
        <w:rPr>
          <w:rFonts w:ascii="Garamond" w:hAnsi="Garamond" w:cs="Times New Roman"/>
          <w:sz w:val="22"/>
          <w:szCs w:val="22"/>
        </w:rPr>
        <w:t xml:space="preserve"> I could write to </w:t>
      </w:r>
      <w:r w:rsidRPr="00045A52">
        <w:rPr>
          <w:rFonts w:ascii="Garamond" w:hAnsi="Garamond" w:cs="Times New Roman"/>
          <w:sz w:val="22"/>
          <w:szCs w:val="22"/>
        </w:rPr>
        <w:lastRenderedPageBreak/>
        <w:t>them all.  Never before in human history has a single crank had this amount of access to professionals searching for the meaning of meaning. With great power comes great opportunity for mischief and time-wasting. I did not want to be dismissed so lightly, I took time to compose my letter carefully and politely. This is the letter I sent them. It was not written in green ink.</w:t>
      </w:r>
    </w:p>
    <w:p w14:paraId="433C733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4515B42" w14:textId="77777777" w:rsidR="00EC2477" w:rsidRPr="00045A52" w:rsidRDefault="00EC2477" w:rsidP="004663DB">
      <w:pPr>
        <w:pStyle w:val="NovelBody"/>
        <w:spacing w:line="240" w:lineRule="auto"/>
        <w:ind w:left="426" w:firstLine="0"/>
        <w:jc w:val="both"/>
        <w:rPr>
          <w:rFonts w:ascii="Garamond" w:hAnsi="Garamond" w:cs="Times New Roman"/>
          <w:sz w:val="22"/>
          <w:szCs w:val="22"/>
        </w:rPr>
      </w:pPr>
    </w:p>
    <w:p w14:paraId="2026E924" w14:textId="77777777" w:rsidR="00EC2477" w:rsidRPr="00E949FC" w:rsidRDefault="00EC2477" w:rsidP="004663DB">
      <w:pPr>
        <w:pStyle w:val="NovelBody"/>
        <w:spacing w:line="240" w:lineRule="auto"/>
        <w:ind w:firstLine="426"/>
        <w:jc w:val="both"/>
        <w:rPr>
          <w:rFonts w:ascii="Garamond" w:hAnsi="Garamond" w:cs="Times New Roman"/>
          <w:i/>
          <w:sz w:val="22"/>
          <w:szCs w:val="22"/>
        </w:rPr>
      </w:pPr>
      <w:r w:rsidRPr="00E949FC">
        <w:rPr>
          <w:rFonts w:ascii="Garamond" w:hAnsi="Garamond" w:cs="Times New Roman"/>
          <w:i/>
          <w:sz w:val="22"/>
          <w:szCs w:val="22"/>
        </w:rPr>
        <w:t>Professor X / Doctor Y</w:t>
      </w:r>
    </w:p>
    <w:p w14:paraId="0FCACEB7"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r w:rsidRPr="00E949FC">
        <w:rPr>
          <w:rFonts w:ascii="Garamond" w:hAnsi="Garamond" w:cs="Times New Roman"/>
          <w:i/>
          <w:sz w:val="22"/>
          <w:szCs w:val="22"/>
        </w:rPr>
        <w:t xml:space="preserve">Department of Philosophy </w:t>
      </w:r>
    </w:p>
    <w:p w14:paraId="726904A4"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r w:rsidRPr="00E949FC">
        <w:rPr>
          <w:rFonts w:ascii="Garamond" w:hAnsi="Garamond" w:cs="Times New Roman"/>
          <w:i/>
          <w:sz w:val="22"/>
          <w:szCs w:val="22"/>
        </w:rPr>
        <w:t xml:space="preserve">University of Why </w:t>
      </w:r>
    </w:p>
    <w:p w14:paraId="41E3F054"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r w:rsidRPr="00E949FC">
        <w:rPr>
          <w:rFonts w:ascii="Garamond" w:hAnsi="Garamond" w:cs="Times New Roman"/>
          <w:i/>
          <w:sz w:val="22"/>
          <w:szCs w:val="22"/>
        </w:rPr>
        <w:t xml:space="preserve">Why-on-Why </w:t>
      </w:r>
    </w:p>
    <w:p w14:paraId="60879DF5"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r w:rsidRPr="00E949FC">
        <w:rPr>
          <w:rFonts w:ascii="Garamond" w:hAnsi="Garamond" w:cs="Times New Roman"/>
          <w:i/>
          <w:sz w:val="22"/>
          <w:szCs w:val="22"/>
        </w:rPr>
        <w:t xml:space="preserve">United Kingdom </w:t>
      </w:r>
    </w:p>
    <w:p w14:paraId="4DC398DE"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p>
    <w:p w14:paraId="63CC66D2"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r w:rsidRPr="00E949FC">
        <w:rPr>
          <w:rFonts w:ascii="Garamond" w:hAnsi="Garamond" w:cs="Times New Roman"/>
          <w:i/>
          <w:sz w:val="22"/>
          <w:szCs w:val="22"/>
        </w:rPr>
        <w:t xml:space="preserve">1st October 2003 </w:t>
      </w:r>
    </w:p>
    <w:p w14:paraId="33916EE4"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p>
    <w:p w14:paraId="6D57EA2E"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r w:rsidRPr="00E949FC">
        <w:rPr>
          <w:rFonts w:ascii="Garamond" w:hAnsi="Garamond" w:cs="Times New Roman"/>
          <w:i/>
          <w:sz w:val="22"/>
          <w:szCs w:val="22"/>
        </w:rPr>
        <w:t xml:space="preserve">Dear Professor X / Doctor Y, </w:t>
      </w:r>
    </w:p>
    <w:p w14:paraId="60BFE03E"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p>
    <w:p w14:paraId="3C0A9C57"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r w:rsidRPr="00E949FC">
        <w:rPr>
          <w:rFonts w:ascii="Garamond" w:hAnsi="Garamond" w:cs="Times New Roman"/>
          <w:i/>
          <w:sz w:val="22"/>
          <w:szCs w:val="22"/>
        </w:rPr>
        <w:t xml:space="preserve">As a professional philosopher, I expect that you are often plagued by cranks and lunatics. I am no exception. I have it in my head that you might know the meaning of life, the universe and everything. Therefore, I am writing to ask if you could explain it all to </w:t>
      </w:r>
      <w:proofErr w:type="gramStart"/>
      <w:r w:rsidRPr="00E949FC">
        <w:rPr>
          <w:rFonts w:ascii="Garamond" w:hAnsi="Garamond" w:cs="Times New Roman"/>
          <w:i/>
          <w:sz w:val="22"/>
          <w:szCs w:val="22"/>
        </w:rPr>
        <w:t>me?</w:t>
      </w:r>
      <w:proofErr w:type="gramEnd"/>
      <w:r w:rsidRPr="00E949FC">
        <w:rPr>
          <w:rFonts w:ascii="Garamond" w:hAnsi="Garamond" w:cs="Times New Roman"/>
          <w:i/>
          <w:sz w:val="22"/>
          <w:szCs w:val="22"/>
        </w:rPr>
        <w:t xml:space="preserve"> Do not be too flattered, I am asking every philosopher in the country! </w:t>
      </w:r>
    </w:p>
    <w:p w14:paraId="7E1C8C12"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p>
    <w:p w14:paraId="28367FE8"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r w:rsidRPr="00E949FC">
        <w:rPr>
          <w:rFonts w:ascii="Garamond" w:hAnsi="Garamond" w:cs="Times New Roman"/>
          <w:i/>
          <w:sz w:val="22"/>
          <w:szCs w:val="22"/>
        </w:rPr>
        <w:t xml:space="preserve">If God were required to explain Himself, I am sure </w:t>
      </w:r>
      <w:proofErr w:type="gramStart"/>
      <w:r w:rsidRPr="00E949FC">
        <w:rPr>
          <w:rFonts w:ascii="Garamond" w:hAnsi="Garamond" w:cs="Times New Roman"/>
          <w:i/>
          <w:sz w:val="22"/>
          <w:szCs w:val="22"/>
        </w:rPr>
        <w:t>She</w:t>
      </w:r>
      <w:proofErr w:type="gramEnd"/>
      <w:r w:rsidRPr="00E949FC">
        <w:rPr>
          <w:rFonts w:ascii="Garamond" w:hAnsi="Garamond" w:cs="Times New Roman"/>
          <w:i/>
          <w:sz w:val="22"/>
          <w:szCs w:val="22"/>
        </w:rPr>
        <w:t xml:space="preserve"> could do so in a few eloquent paragraphs on one crisply typeset foolscap sheet, though as an atheist, I have not tried asking Her. You are welcome to go further but I would prefer something more like Meditations than either </w:t>
      </w:r>
      <w:proofErr w:type="gramStart"/>
      <w:r w:rsidRPr="00E949FC">
        <w:rPr>
          <w:rFonts w:ascii="Garamond" w:hAnsi="Garamond" w:cs="Times New Roman"/>
          <w:i/>
          <w:sz w:val="22"/>
          <w:szCs w:val="22"/>
        </w:rPr>
        <w:t>Either/</w:t>
      </w:r>
      <w:proofErr w:type="gramEnd"/>
      <w:r w:rsidRPr="00E949FC">
        <w:rPr>
          <w:rFonts w:ascii="Garamond" w:hAnsi="Garamond" w:cs="Times New Roman"/>
          <w:i/>
          <w:sz w:val="22"/>
          <w:szCs w:val="22"/>
        </w:rPr>
        <w:t xml:space="preserve">Or </w:t>
      </w:r>
      <w:proofErr w:type="spellStart"/>
      <w:r w:rsidRPr="00E949FC">
        <w:rPr>
          <w:rFonts w:ascii="Garamond" w:hAnsi="Garamond" w:cs="Times New Roman"/>
          <w:i/>
          <w:sz w:val="22"/>
          <w:szCs w:val="22"/>
        </w:rPr>
        <w:t>or</w:t>
      </w:r>
      <w:proofErr w:type="spellEnd"/>
      <w:r w:rsidRPr="00E949FC">
        <w:rPr>
          <w:rFonts w:ascii="Garamond" w:hAnsi="Garamond" w:cs="Times New Roman"/>
          <w:i/>
          <w:sz w:val="22"/>
          <w:szCs w:val="22"/>
        </w:rPr>
        <w:t xml:space="preserve"> Being &amp; Nothingness. For the sake of brevity and convenience, please feel free to merely refer* me to a paper you have written elsewhere or perhaps something classic by a dead Greek or German. </w:t>
      </w:r>
    </w:p>
    <w:p w14:paraId="4DD5BA60"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p>
    <w:p w14:paraId="1B5BDF93"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r w:rsidRPr="00E949FC">
        <w:rPr>
          <w:rFonts w:ascii="Garamond" w:hAnsi="Garamond" w:cs="Times New Roman"/>
          <w:i/>
          <w:sz w:val="22"/>
          <w:szCs w:val="22"/>
        </w:rPr>
        <w:t xml:space="preserve">One final very mundane point; I am not some highbrow Henry </w:t>
      </w:r>
      <w:r w:rsidRPr="00E949FC">
        <w:rPr>
          <w:rFonts w:ascii="Garamond" w:hAnsi="Garamond" w:cs="Times New Roman"/>
          <w:i/>
          <w:sz w:val="22"/>
          <w:szCs w:val="22"/>
        </w:rPr>
        <w:lastRenderedPageBreak/>
        <w:t xml:space="preserve">Root and, in any case, the laws of copyright are on your side. But, who knows, if philosophers turn out to be a particularly witty bunch or if you and your peers disagree strongly then I may collect the responses I receive and attempt to publish them. </w:t>
      </w:r>
    </w:p>
    <w:p w14:paraId="2E9CD70E"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p>
    <w:p w14:paraId="51F306F5"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r w:rsidRPr="00E949FC">
        <w:rPr>
          <w:rFonts w:ascii="Garamond" w:hAnsi="Garamond" w:cs="Times New Roman"/>
          <w:i/>
          <w:sz w:val="22"/>
          <w:szCs w:val="22"/>
        </w:rPr>
        <w:t xml:space="preserve">I look forward to hearing from you, </w:t>
      </w:r>
    </w:p>
    <w:p w14:paraId="735EBACB"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p>
    <w:p w14:paraId="560ECADE" w14:textId="4D00C6CC" w:rsidR="00EC2477" w:rsidRPr="00E949FC" w:rsidRDefault="00EC2477" w:rsidP="00045A52">
      <w:pPr>
        <w:pStyle w:val="NovelBody"/>
        <w:spacing w:line="240" w:lineRule="auto"/>
        <w:ind w:left="426" w:firstLine="0"/>
        <w:rPr>
          <w:rFonts w:ascii="Garamond" w:hAnsi="Garamond" w:cs="Times New Roman"/>
          <w:i/>
          <w:sz w:val="22"/>
          <w:szCs w:val="22"/>
        </w:rPr>
      </w:pPr>
      <w:r w:rsidRPr="00E949FC">
        <w:rPr>
          <w:rFonts w:ascii="Garamond" w:hAnsi="Garamond" w:cs="Times New Roman"/>
          <w:i/>
          <w:sz w:val="22"/>
          <w:szCs w:val="22"/>
        </w:rPr>
        <w:t xml:space="preserve">Caspar </w:t>
      </w:r>
      <w:proofErr w:type="spellStart"/>
      <w:r w:rsidRPr="00E949FC">
        <w:rPr>
          <w:rFonts w:ascii="Garamond" w:hAnsi="Garamond" w:cs="Times New Roman"/>
          <w:i/>
          <w:sz w:val="22"/>
          <w:szCs w:val="22"/>
        </w:rPr>
        <w:t>Addyman</w:t>
      </w:r>
      <w:proofErr w:type="spellEnd"/>
      <w:r w:rsidRPr="00E949FC">
        <w:rPr>
          <w:rFonts w:ascii="Garamond" w:hAnsi="Garamond" w:cs="Times New Roman"/>
          <w:i/>
          <w:sz w:val="22"/>
          <w:szCs w:val="22"/>
        </w:rPr>
        <w:t xml:space="preserve"> </w:t>
      </w:r>
      <w:r w:rsidR="00045A52" w:rsidRPr="00E949FC">
        <w:rPr>
          <w:rFonts w:ascii="Garamond" w:hAnsi="Garamond" w:cs="Times New Roman"/>
          <w:i/>
          <w:sz w:val="22"/>
          <w:szCs w:val="22"/>
        </w:rPr>
        <w:br/>
      </w:r>
      <w:r w:rsidRPr="00E949FC">
        <w:rPr>
          <w:rFonts w:ascii="Garamond" w:hAnsi="Garamond" w:cs="Times New Roman"/>
          <w:i/>
          <w:sz w:val="22"/>
          <w:szCs w:val="22"/>
        </w:rPr>
        <w:t xml:space="preserve">caspar@onemonkey.org </w:t>
      </w:r>
    </w:p>
    <w:p w14:paraId="1089971E"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p>
    <w:p w14:paraId="09772607" w14:textId="77777777" w:rsidR="00EC2477" w:rsidRPr="00E949FC" w:rsidRDefault="00EC2477" w:rsidP="004663DB">
      <w:pPr>
        <w:pStyle w:val="NovelBody"/>
        <w:spacing w:line="240" w:lineRule="auto"/>
        <w:ind w:left="426" w:firstLine="0"/>
        <w:jc w:val="both"/>
        <w:rPr>
          <w:rFonts w:ascii="Garamond" w:hAnsi="Garamond" w:cs="Times New Roman"/>
          <w:i/>
          <w:sz w:val="22"/>
          <w:szCs w:val="22"/>
        </w:rPr>
      </w:pPr>
      <w:r w:rsidRPr="00E949FC">
        <w:rPr>
          <w:rFonts w:ascii="Garamond" w:hAnsi="Garamond" w:cs="Times New Roman"/>
          <w:i/>
          <w:sz w:val="22"/>
          <w:szCs w:val="22"/>
        </w:rPr>
        <w:t>*As you know, any letter from a lunatic ought to at least include one split infinitive!</w:t>
      </w:r>
    </w:p>
    <w:p w14:paraId="3AFAA30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6135A98" w14:textId="3A322439" w:rsidR="007B16E0" w:rsidRPr="00045A52" w:rsidRDefault="007B16E0" w:rsidP="007B16E0">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 sent it to 644 professors, readers, lecturers, researchers and post-graduates at 37 different universities. Surely some would take pity on a humble seeker after knowledge, you</w:t>
      </w:r>
      <w:r w:rsidR="00C726A1">
        <w:rPr>
          <w:rFonts w:ascii="Garamond" w:hAnsi="Garamond" w:cs="Times New Roman"/>
          <w:sz w:val="22"/>
          <w:szCs w:val="22"/>
        </w:rPr>
        <w:t>’</w:t>
      </w:r>
      <w:r w:rsidRPr="00045A52">
        <w:rPr>
          <w:rFonts w:ascii="Garamond" w:hAnsi="Garamond" w:cs="Times New Roman"/>
          <w:sz w:val="22"/>
          <w:szCs w:val="22"/>
        </w:rPr>
        <w:t xml:space="preserve">d think? </w:t>
      </w:r>
      <w:proofErr w:type="gramStart"/>
      <w:r w:rsidRPr="00045A52">
        <w:rPr>
          <w:rFonts w:ascii="Garamond" w:hAnsi="Garamond" w:cs="Times New Roman"/>
          <w:sz w:val="22"/>
          <w:szCs w:val="22"/>
        </w:rPr>
        <w:t>Surely?</w:t>
      </w:r>
      <w:proofErr w:type="gramEnd"/>
      <w:r w:rsidRPr="00045A52">
        <w:rPr>
          <w:rFonts w:ascii="Garamond" w:hAnsi="Garamond" w:cs="Times New Roman"/>
          <w:sz w:val="22"/>
          <w:szCs w:val="22"/>
        </w:rPr>
        <w:t xml:space="preserve"> A love of knowledge is part of the job description. </w:t>
      </w:r>
    </w:p>
    <w:p w14:paraId="3C4C034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B26912F" w14:textId="2E0C2D3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w:t>
      </w:r>
      <w:r w:rsidR="007B16E0" w:rsidRPr="00045A52">
        <w:rPr>
          <w:rFonts w:ascii="Garamond" w:hAnsi="Garamond" w:cs="Times New Roman"/>
          <w:sz w:val="22"/>
          <w:szCs w:val="22"/>
        </w:rPr>
        <w:t>n fact, I</w:t>
      </w:r>
      <w:r w:rsidRPr="00045A52">
        <w:rPr>
          <w:rFonts w:ascii="Garamond" w:hAnsi="Garamond" w:cs="Times New Roman"/>
          <w:sz w:val="22"/>
          <w:szCs w:val="22"/>
        </w:rPr>
        <w:t xml:space="preserve"> received only twenty-two replies. It is now </w:t>
      </w:r>
      <w:proofErr w:type="gramStart"/>
      <w:r w:rsidRPr="00045A52">
        <w:rPr>
          <w:rFonts w:ascii="Garamond" w:hAnsi="Garamond" w:cs="Times New Roman"/>
          <w:sz w:val="22"/>
          <w:szCs w:val="22"/>
        </w:rPr>
        <w:t>over a</w:t>
      </w:r>
      <w:proofErr w:type="gramEnd"/>
      <w:r w:rsidRPr="00045A52">
        <w:rPr>
          <w:rFonts w:ascii="Garamond" w:hAnsi="Garamond" w:cs="Times New Roman"/>
          <w:sz w:val="22"/>
          <w:szCs w:val="22"/>
        </w:rPr>
        <w:t xml:space="preserve"> seven years since I sent the letter and I</w:t>
      </w:r>
      <w:r w:rsidR="00C726A1">
        <w:rPr>
          <w:rFonts w:ascii="Garamond" w:hAnsi="Garamond" w:cs="Times New Roman"/>
          <w:sz w:val="22"/>
          <w:szCs w:val="22"/>
        </w:rPr>
        <w:t>’</w:t>
      </w:r>
      <w:r w:rsidRPr="00045A52">
        <w:rPr>
          <w:rFonts w:ascii="Garamond" w:hAnsi="Garamond" w:cs="Times New Roman"/>
          <w:sz w:val="22"/>
          <w:szCs w:val="22"/>
        </w:rPr>
        <w:t>ve moved house three times so I am not expecting any more. Twenty-two would appear to be it. Less than 4% of the professional philosophers in Britain felt interested in answering a polite inquiry about the ultimate question. Lovers of knowledge they may be, lovers of sharing they are</w:t>
      </w:r>
      <w:r w:rsidR="00E949FC">
        <w:rPr>
          <w:rFonts w:ascii="Garamond" w:hAnsi="Garamond" w:cs="Times New Roman"/>
          <w:sz w:val="22"/>
          <w:szCs w:val="22"/>
        </w:rPr>
        <w:t xml:space="preserve"> </w:t>
      </w:r>
      <w:r w:rsidRPr="00045A52">
        <w:rPr>
          <w:rFonts w:ascii="Garamond" w:hAnsi="Garamond" w:cs="Times New Roman"/>
          <w:sz w:val="22"/>
          <w:szCs w:val="22"/>
        </w:rPr>
        <w:t>n</w:t>
      </w:r>
      <w:r w:rsidR="00E949FC">
        <w:rPr>
          <w:rFonts w:ascii="Garamond" w:hAnsi="Garamond" w:cs="Times New Roman"/>
          <w:sz w:val="22"/>
          <w:szCs w:val="22"/>
        </w:rPr>
        <w:t>o</w:t>
      </w:r>
      <w:r w:rsidRPr="00045A52">
        <w:rPr>
          <w:rFonts w:ascii="Garamond" w:hAnsi="Garamond" w:cs="Times New Roman"/>
          <w:sz w:val="22"/>
          <w:szCs w:val="22"/>
        </w:rPr>
        <w:t>t</w:t>
      </w:r>
      <w:r w:rsidR="008B2869" w:rsidRPr="00045A52">
        <w:rPr>
          <w:rFonts w:ascii="Garamond" w:hAnsi="Garamond" w:cs="Times New Roman"/>
          <w:sz w:val="22"/>
          <w:szCs w:val="22"/>
        </w:rPr>
        <w:t>, 622</w:t>
      </w:r>
      <w:r w:rsidRPr="00045A52">
        <w:rPr>
          <w:rFonts w:ascii="Garamond" w:hAnsi="Garamond" w:cs="Times New Roman"/>
          <w:sz w:val="22"/>
          <w:szCs w:val="22"/>
        </w:rPr>
        <w:t xml:space="preserve"> of them aren</w:t>
      </w:r>
      <w:r w:rsidR="00C726A1">
        <w:rPr>
          <w:rFonts w:ascii="Garamond" w:hAnsi="Garamond" w:cs="Times New Roman"/>
          <w:sz w:val="22"/>
          <w:szCs w:val="22"/>
        </w:rPr>
        <w:t>’</w:t>
      </w:r>
      <w:r w:rsidRPr="00045A52">
        <w:rPr>
          <w:rFonts w:ascii="Garamond" w:hAnsi="Garamond" w:cs="Times New Roman"/>
          <w:sz w:val="22"/>
          <w:szCs w:val="22"/>
        </w:rPr>
        <w:t>t. The 22 who did reply were great. They took time and pains to explain how stupid I was and how the question I was asking didn</w:t>
      </w:r>
      <w:r w:rsidR="00C726A1">
        <w:rPr>
          <w:rFonts w:ascii="Garamond" w:hAnsi="Garamond" w:cs="Times New Roman"/>
          <w:sz w:val="22"/>
          <w:szCs w:val="22"/>
        </w:rPr>
        <w:t>’</w:t>
      </w:r>
      <w:r w:rsidRPr="00045A52">
        <w:rPr>
          <w:rFonts w:ascii="Garamond" w:hAnsi="Garamond" w:cs="Times New Roman"/>
          <w:sz w:val="22"/>
          <w:szCs w:val="22"/>
        </w:rPr>
        <w:t xml:space="preserve">t make any sense. But they were kind, funny and thought-provoking as they did it. </w:t>
      </w:r>
    </w:p>
    <w:p w14:paraId="473A27F2" w14:textId="77777777" w:rsidR="00791EF1" w:rsidRPr="00045A52" w:rsidRDefault="00791EF1" w:rsidP="00EC2477">
      <w:pPr>
        <w:pStyle w:val="NovelBody"/>
        <w:spacing w:line="240" w:lineRule="auto"/>
        <w:ind w:firstLine="0"/>
        <w:jc w:val="both"/>
        <w:rPr>
          <w:rFonts w:ascii="Garamond" w:hAnsi="Garamond" w:cs="Times New Roman"/>
          <w:sz w:val="22"/>
          <w:szCs w:val="22"/>
        </w:rPr>
      </w:pPr>
    </w:p>
    <w:p w14:paraId="219CA279"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Mercifully, I only received one death threat. </w:t>
      </w:r>
    </w:p>
    <w:p w14:paraId="1111D31A" w14:textId="77777777" w:rsidR="00EC2477" w:rsidRDefault="00EC2477" w:rsidP="00EC2477">
      <w:pPr>
        <w:pStyle w:val="NovelBody"/>
        <w:spacing w:line="240" w:lineRule="auto"/>
        <w:ind w:firstLine="0"/>
        <w:jc w:val="both"/>
        <w:rPr>
          <w:rFonts w:ascii="Garamond" w:hAnsi="Garamond" w:cs="Times New Roman"/>
          <w:sz w:val="22"/>
          <w:szCs w:val="22"/>
        </w:rPr>
      </w:pPr>
    </w:p>
    <w:p w14:paraId="50231F3D" w14:textId="77777777" w:rsidR="00045A52" w:rsidRPr="00045A52" w:rsidRDefault="00045A52" w:rsidP="00EC2477">
      <w:pPr>
        <w:pStyle w:val="NovelBody"/>
        <w:spacing w:line="240" w:lineRule="auto"/>
        <w:ind w:firstLine="0"/>
        <w:jc w:val="both"/>
        <w:rPr>
          <w:rFonts w:ascii="Garamond" w:hAnsi="Garamond" w:cs="Times New Roman"/>
          <w:sz w:val="22"/>
          <w:szCs w:val="22"/>
        </w:rPr>
      </w:pPr>
    </w:p>
    <w:p w14:paraId="73DC496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D586EBD" w14:textId="77777777" w:rsidR="00E949FC" w:rsidRDefault="00E949FC">
      <w:pPr>
        <w:spacing w:after="0" w:line="240" w:lineRule="auto"/>
        <w:rPr>
          <w:rFonts w:ascii="Garamond" w:eastAsia="SimSun" w:hAnsi="Garamond"/>
          <w:b/>
          <w:bCs/>
          <w:kern w:val="1"/>
          <w:lang w:val="en-GB" w:eastAsia="hi-IN" w:bidi="hi-IN"/>
        </w:rPr>
      </w:pPr>
      <w:r>
        <w:rPr>
          <w:rFonts w:ascii="Garamond" w:hAnsi="Garamond"/>
          <w:b/>
          <w:bCs/>
        </w:rPr>
        <w:br w:type="page"/>
      </w:r>
    </w:p>
    <w:p w14:paraId="64FA21FB" w14:textId="243055CD"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lastRenderedPageBreak/>
        <w:t>Twenty-two Nice Philosophers</w:t>
      </w:r>
    </w:p>
    <w:p w14:paraId="6AF6815C"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Presented in chronological order</w:t>
      </w:r>
    </w:p>
    <w:p w14:paraId="0DCD84D6"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p>
    <w:p w14:paraId="206DB420" w14:textId="57A9E54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Here are all the replies I received, unedited and in the order I got them, with a little information about each of</w:t>
      </w:r>
      <w:r w:rsidR="005806FC" w:rsidRPr="00045A52">
        <w:rPr>
          <w:rFonts w:ascii="Garamond" w:hAnsi="Garamond" w:cs="Times New Roman"/>
          <w:sz w:val="22"/>
          <w:szCs w:val="22"/>
        </w:rPr>
        <w:t xml:space="preserve"> the philosophers</w:t>
      </w:r>
      <w:r w:rsidR="00C167E4">
        <w:rPr>
          <w:rFonts w:ascii="Garamond" w:hAnsi="Garamond" w:cs="Times New Roman"/>
          <w:sz w:val="22"/>
          <w:szCs w:val="22"/>
        </w:rPr>
        <w:t xml:space="preserve"> who wrote</w:t>
      </w:r>
      <w:r w:rsidR="005806FC" w:rsidRPr="00045A52">
        <w:rPr>
          <w:rFonts w:ascii="Garamond" w:hAnsi="Garamond" w:cs="Times New Roman"/>
          <w:sz w:val="22"/>
          <w:szCs w:val="22"/>
        </w:rPr>
        <w:t xml:space="preserve"> to me</w:t>
      </w:r>
      <w:r w:rsidRPr="00045A52">
        <w:rPr>
          <w:rFonts w:ascii="Garamond" w:hAnsi="Garamond" w:cs="Times New Roman"/>
          <w:sz w:val="22"/>
          <w:szCs w:val="22"/>
        </w:rPr>
        <w:t>. On occasion my correspondents did as I asked and sent me a whole paper of their own to contemplate. I read everything but you don</w:t>
      </w:r>
      <w:r w:rsidR="00C726A1">
        <w:rPr>
          <w:rFonts w:ascii="Garamond" w:hAnsi="Garamond" w:cs="Times New Roman"/>
          <w:sz w:val="22"/>
          <w:szCs w:val="22"/>
        </w:rPr>
        <w:t>’</w:t>
      </w:r>
      <w:r w:rsidRPr="00045A52">
        <w:rPr>
          <w:rFonts w:ascii="Garamond" w:hAnsi="Garamond" w:cs="Times New Roman"/>
          <w:sz w:val="22"/>
          <w:szCs w:val="22"/>
        </w:rPr>
        <w:t>t have to. I haven</w:t>
      </w:r>
      <w:r w:rsidR="00C726A1">
        <w:rPr>
          <w:rFonts w:ascii="Garamond" w:hAnsi="Garamond" w:cs="Times New Roman"/>
          <w:sz w:val="22"/>
          <w:szCs w:val="22"/>
        </w:rPr>
        <w:t>’</w:t>
      </w:r>
      <w:r w:rsidRPr="00045A52">
        <w:rPr>
          <w:rFonts w:ascii="Garamond" w:hAnsi="Garamond" w:cs="Times New Roman"/>
          <w:sz w:val="22"/>
          <w:szCs w:val="22"/>
        </w:rPr>
        <w:t>t included the full papers and I wouldn</w:t>
      </w:r>
      <w:r w:rsidR="00C726A1">
        <w:rPr>
          <w:rFonts w:ascii="Garamond" w:hAnsi="Garamond" w:cs="Times New Roman"/>
          <w:sz w:val="22"/>
          <w:szCs w:val="22"/>
        </w:rPr>
        <w:t>’</w:t>
      </w:r>
      <w:r w:rsidRPr="00045A52">
        <w:rPr>
          <w:rFonts w:ascii="Garamond" w:hAnsi="Garamond" w:cs="Times New Roman"/>
          <w:sz w:val="22"/>
          <w:szCs w:val="22"/>
        </w:rPr>
        <w:t>t dare to try and sum any of them up in my own words. Instead I have where appropriate included some rather lengthy quotations. I am sorry but I am too stupid to do otherwise and besides</w:t>
      </w:r>
      <w:r w:rsidR="00C167E4">
        <w:rPr>
          <w:rFonts w:ascii="Garamond" w:hAnsi="Garamond" w:cs="Times New Roman"/>
          <w:sz w:val="22"/>
          <w:szCs w:val="22"/>
        </w:rPr>
        <w:t>,</w:t>
      </w:r>
      <w:r w:rsidRPr="00045A52">
        <w:rPr>
          <w:rFonts w:ascii="Garamond" w:hAnsi="Garamond" w:cs="Times New Roman"/>
          <w:sz w:val="22"/>
          <w:szCs w:val="22"/>
        </w:rPr>
        <w:t xml:space="preserve"> that</w:t>
      </w:r>
      <w:r w:rsidR="00C726A1">
        <w:rPr>
          <w:rFonts w:ascii="Garamond" w:hAnsi="Garamond" w:cs="Times New Roman"/>
          <w:sz w:val="22"/>
          <w:szCs w:val="22"/>
        </w:rPr>
        <w:t>’</w:t>
      </w:r>
      <w:r w:rsidRPr="00045A52">
        <w:rPr>
          <w:rFonts w:ascii="Garamond" w:hAnsi="Garamond" w:cs="Times New Roman"/>
          <w:sz w:val="22"/>
          <w:szCs w:val="22"/>
        </w:rPr>
        <w:t xml:space="preserve">s just the way life works. </w:t>
      </w:r>
    </w:p>
    <w:p w14:paraId="2BA3F3D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BCD3147"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proofErr w:type="spellStart"/>
      <w:r w:rsidRPr="00045A52">
        <w:rPr>
          <w:rFonts w:ascii="Garamond" w:hAnsi="Garamond" w:cs="Times New Roman"/>
          <w:b/>
          <w:bCs/>
          <w:sz w:val="22"/>
          <w:szCs w:val="22"/>
        </w:rPr>
        <w:t>Prof.</w:t>
      </w:r>
      <w:proofErr w:type="spellEnd"/>
      <w:r w:rsidRPr="00045A52">
        <w:rPr>
          <w:rFonts w:ascii="Garamond" w:hAnsi="Garamond" w:cs="Times New Roman"/>
          <w:b/>
          <w:bCs/>
          <w:sz w:val="22"/>
          <w:szCs w:val="22"/>
        </w:rPr>
        <w:t xml:space="preserve"> Mark T. Nelson, Westmont College</w:t>
      </w:r>
    </w:p>
    <w:p w14:paraId="19E84BE9" w14:textId="1F45A75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Mark Nelson was a lecturer at the </w:t>
      </w:r>
      <w:proofErr w:type="gramStart"/>
      <w:r w:rsidRPr="00045A52">
        <w:rPr>
          <w:rFonts w:ascii="Garamond" w:hAnsi="Garamond" w:cs="Times New Roman"/>
          <w:sz w:val="22"/>
          <w:szCs w:val="22"/>
        </w:rPr>
        <w:t>university</w:t>
      </w:r>
      <w:proofErr w:type="gramEnd"/>
      <w:r w:rsidRPr="00045A52">
        <w:rPr>
          <w:rFonts w:ascii="Garamond" w:hAnsi="Garamond" w:cs="Times New Roman"/>
          <w:sz w:val="22"/>
          <w:szCs w:val="22"/>
        </w:rPr>
        <w:t xml:space="preserve"> of Leeds and has since moved on to become a professor at Westmont College in Santa Barbara. He specialises in Meta-ethics, Normative Ethics, Epistemology and the philosophy of religion. His reply came swiftly by email. </w:t>
      </w:r>
      <w:r w:rsidR="00432F15" w:rsidRPr="00045A52">
        <w:rPr>
          <w:rFonts w:ascii="Garamond" w:hAnsi="Garamond" w:cs="Times New Roman"/>
          <w:sz w:val="22"/>
          <w:szCs w:val="22"/>
        </w:rPr>
        <w:t xml:space="preserve">It was helpful and informative and suggested that God might have the answer I was looking for. </w:t>
      </w:r>
      <w:r w:rsidRPr="00045A52">
        <w:rPr>
          <w:rFonts w:ascii="Garamond" w:hAnsi="Garamond" w:cs="Times New Roman"/>
          <w:sz w:val="22"/>
          <w:szCs w:val="22"/>
        </w:rPr>
        <w:t>That wasn</w:t>
      </w:r>
      <w:r w:rsidR="00C726A1">
        <w:rPr>
          <w:rFonts w:ascii="Garamond" w:hAnsi="Garamond" w:cs="Times New Roman"/>
          <w:sz w:val="22"/>
          <w:szCs w:val="22"/>
        </w:rPr>
        <w:t>’</w:t>
      </w:r>
      <w:r w:rsidRPr="00045A52">
        <w:rPr>
          <w:rFonts w:ascii="Garamond" w:hAnsi="Garamond" w:cs="Times New Roman"/>
          <w:sz w:val="22"/>
          <w:szCs w:val="22"/>
        </w:rPr>
        <w:t xml:space="preserve">t the answer I was looking for but it </w:t>
      </w:r>
      <w:r w:rsidR="008B2869" w:rsidRPr="00045A52">
        <w:rPr>
          <w:rFonts w:ascii="Garamond" w:hAnsi="Garamond" w:cs="Times New Roman"/>
          <w:sz w:val="22"/>
          <w:szCs w:val="22"/>
        </w:rPr>
        <w:t>started me off with high hopes.</w:t>
      </w:r>
    </w:p>
    <w:p w14:paraId="5E0E49DB" w14:textId="77777777" w:rsidR="008B2869" w:rsidRPr="00045A52" w:rsidRDefault="008B2869" w:rsidP="00EC2477">
      <w:pPr>
        <w:pStyle w:val="NovelBody"/>
        <w:spacing w:line="240" w:lineRule="auto"/>
        <w:ind w:firstLine="0"/>
        <w:jc w:val="both"/>
        <w:rPr>
          <w:rFonts w:ascii="Garamond" w:hAnsi="Garamond" w:cs="Times New Roman"/>
          <w:sz w:val="22"/>
          <w:szCs w:val="22"/>
        </w:rPr>
      </w:pPr>
    </w:p>
    <w:p w14:paraId="7CBBDE5C" w14:textId="5C1AAC0F" w:rsidR="008B2869" w:rsidRPr="00045A52" w:rsidRDefault="00791EF1" w:rsidP="008B2869">
      <w:pPr>
        <w:pStyle w:val="NovelBody"/>
        <w:spacing w:line="240" w:lineRule="auto"/>
        <w:ind w:left="720" w:firstLine="0"/>
        <w:rPr>
          <w:rFonts w:ascii="Garamond" w:hAnsi="Garamond"/>
          <w:bCs/>
        </w:rPr>
      </w:pPr>
      <w:r w:rsidRPr="00045A52">
        <w:rPr>
          <w:rFonts w:ascii="Garamond" w:hAnsi="Garamond"/>
          <w:bCs/>
        </w:rPr>
        <w:t>From: Mark T. Nelson</w:t>
      </w:r>
      <w:r w:rsidR="008B2869" w:rsidRPr="00045A52">
        <w:rPr>
          <w:rFonts w:ascii="Garamond" w:hAnsi="Garamond"/>
          <w:bCs/>
        </w:rPr>
        <w:br/>
        <w:t>Date: Mon Oct 6, 2003 12:25:11 pm</w:t>
      </w:r>
      <w:r w:rsidR="008B2869" w:rsidRPr="00045A52">
        <w:rPr>
          <w:rFonts w:ascii="Garamond" w:hAnsi="Garamond"/>
          <w:bCs/>
        </w:rPr>
        <w:br/>
        <w:t>Subject: your letter</w:t>
      </w:r>
    </w:p>
    <w:p w14:paraId="5A2AC9DD" w14:textId="77777777" w:rsidR="008B2869" w:rsidRPr="00045A52" w:rsidRDefault="008B2869" w:rsidP="008B2869">
      <w:pPr>
        <w:pStyle w:val="NovelBody"/>
        <w:spacing w:line="240" w:lineRule="auto"/>
        <w:rPr>
          <w:rFonts w:ascii="Garamond" w:hAnsi="Garamond"/>
        </w:rPr>
      </w:pPr>
    </w:p>
    <w:p w14:paraId="4E4E752B" w14:textId="77777777" w:rsidR="008B2869" w:rsidRPr="00045A52" w:rsidRDefault="008B2869" w:rsidP="008B2869">
      <w:pPr>
        <w:pStyle w:val="NovelBody"/>
        <w:spacing w:line="240" w:lineRule="auto"/>
        <w:rPr>
          <w:rFonts w:ascii="Garamond" w:hAnsi="Garamond"/>
        </w:rPr>
      </w:pPr>
      <w:r w:rsidRPr="00045A52">
        <w:rPr>
          <w:rFonts w:ascii="Garamond" w:hAnsi="Garamond"/>
        </w:rPr>
        <w:t>Dear Caspar:</w:t>
      </w:r>
    </w:p>
    <w:p w14:paraId="29F1787F" w14:textId="2FF8DB41" w:rsidR="008B2869" w:rsidRPr="00045A52" w:rsidRDefault="008B2869" w:rsidP="008B2869">
      <w:pPr>
        <w:pStyle w:val="NovelBody"/>
        <w:spacing w:line="240" w:lineRule="auto"/>
        <w:ind w:left="709" w:firstLine="0"/>
        <w:rPr>
          <w:rFonts w:ascii="Garamond" w:hAnsi="Garamond"/>
        </w:rPr>
      </w:pPr>
      <w:r w:rsidRPr="00045A52">
        <w:rPr>
          <w:rFonts w:ascii="Garamond" w:hAnsi="Garamond"/>
        </w:rPr>
        <w:t>Thanks for your letter of 1 October. I</w:t>
      </w:r>
      <w:r w:rsidR="00C726A1">
        <w:rPr>
          <w:rFonts w:ascii="Garamond" w:hAnsi="Garamond"/>
        </w:rPr>
        <w:t>’</w:t>
      </w:r>
      <w:r w:rsidRPr="00045A52">
        <w:rPr>
          <w:rFonts w:ascii="Garamond" w:hAnsi="Garamond"/>
        </w:rPr>
        <w:t>m sorry to say that I can</w:t>
      </w:r>
      <w:r w:rsidR="00C726A1">
        <w:rPr>
          <w:rFonts w:ascii="Garamond" w:hAnsi="Garamond"/>
        </w:rPr>
        <w:t>’</w:t>
      </w:r>
      <w:r w:rsidRPr="00045A52">
        <w:rPr>
          <w:rFonts w:ascii="Garamond" w:hAnsi="Garamond"/>
        </w:rPr>
        <w:t xml:space="preserve">t think of any paper of mine that would answer to your query. I guess I think that a good account of the meaning of life, the universe and everything could not be contained in one crisply typeset foolscap sheet; moreover, I </w:t>
      </w:r>
      <w:r w:rsidRPr="00045A52">
        <w:rPr>
          <w:rFonts w:ascii="Garamond" w:hAnsi="Garamond"/>
        </w:rPr>
        <w:lastRenderedPageBreak/>
        <w:t xml:space="preserve">think it would end up looking a bit religious. </w:t>
      </w:r>
    </w:p>
    <w:p w14:paraId="69292DDC" w14:textId="77777777" w:rsidR="008B2869" w:rsidRPr="00045A52" w:rsidRDefault="008B2869" w:rsidP="008B2869">
      <w:pPr>
        <w:pStyle w:val="NovelBody"/>
        <w:spacing w:line="240" w:lineRule="auto"/>
        <w:ind w:left="709" w:firstLine="0"/>
        <w:rPr>
          <w:rFonts w:ascii="Garamond" w:hAnsi="Garamond"/>
        </w:rPr>
      </w:pPr>
    </w:p>
    <w:p w14:paraId="32F1D54E" w14:textId="2FA85DF4" w:rsidR="008B2869" w:rsidRPr="00045A52" w:rsidRDefault="008B2869" w:rsidP="008B2869">
      <w:pPr>
        <w:pStyle w:val="NovelBody"/>
        <w:spacing w:line="240" w:lineRule="auto"/>
        <w:ind w:left="709" w:firstLine="0"/>
        <w:rPr>
          <w:rFonts w:ascii="Garamond" w:hAnsi="Garamond"/>
        </w:rPr>
      </w:pPr>
      <w:r w:rsidRPr="00045A52">
        <w:rPr>
          <w:rFonts w:ascii="Garamond" w:hAnsi="Garamond"/>
        </w:rPr>
        <w:t xml:space="preserve">There are loads of book-length treatments of this sort, from Plato to </w:t>
      </w:r>
      <w:proofErr w:type="spellStart"/>
      <w:r w:rsidRPr="00045A52">
        <w:rPr>
          <w:rFonts w:ascii="Garamond" w:hAnsi="Garamond"/>
        </w:rPr>
        <w:t>Plantinga</w:t>
      </w:r>
      <w:proofErr w:type="spellEnd"/>
      <w:r w:rsidRPr="00045A52">
        <w:rPr>
          <w:rFonts w:ascii="Garamond" w:hAnsi="Garamond"/>
        </w:rPr>
        <w:t>, but I think you might find the following an interesting place to start, as they contain short, biographical essays:</w:t>
      </w:r>
    </w:p>
    <w:p w14:paraId="0CBC1FC2" w14:textId="77777777" w:rsidR="008B2869" w:rsidRPr="00045A52" w:rsidRDefault="008B2869" w:rsidP="008B2869">
      <w:pPr>
        <w:pStyle w:val="NovelBody"/>
        <w:spacing w:line="240" w:lineRule="auto"/>
        <w:jc w:val="both"/>
        <w:rPr>
          <w:rFonts w:ascii="Garamond" w:hAnsi="Garamond"/>
        </w:rPr>
      </w:pPr>
    </w:p>
    <w:p w14:paraId="0290CD48" w14:textId="4F38D5F2" w:rsidR="008B2869" w:rsidRPr="00045A52" w:rsidRDefault="008B2869" w:rsidP="008B2869">
      <w:pPr>
        <w:pStyle w:val="NovelBody"/>
        <w:spacing w:line="240" w:lineRule="auto"/>
        <w:ind w:left="709" w:firstLine="0"/>
        <w:rPr>
          <w:rFonts w:ascii="Garamond" w:hAnsi="Garamond"/>
        </w:rPr>
      </w:pPr>
      <w:r w:rsidRPr="00045A52">
        <w:rPr>
          <w:rFonts w:ascii="Garamond" w:hAnsi="Garamond"/>
        </w:rPr>
        <w:t>T.V. Morris, ed., God and the Philosophers (OUP, 1994</w:t>
      </w:r>
      <w:proofErr w:type="gramStart"/>
      <w:r w:rsidRPr="00045A52">
        <w:rPr>
          <w:rFonts w:ascii="Garamond" w:hAnsi="Garamond"/>
        </w:rPr>
        <w:t>)</w:t>
      </w:r>
      <w:proofErr w:type="gramEnd"/>
      <w:r w:rsidRPr="00045A52">
        <w:rPr>
          <w:rFonts w:ascii="Garamond" w:hAnsi="Garamond"/>
        </w:rPr>
        <w:br/>
        <w:t>Kelly Clark, ed., Philosophers Who Believe (IVP, 1993)</w:t>
      </w:r>
    </w:p>
    <w:p w14:paraId="0BC09BAD" w14:textId="77777777" w:rsidR="008B2869" w:rsidRPr="00045A52" w:rsidRDefault="008B2869" w:rsidP="008B2869">
      <w:pPr>
        <w:pStyle w:val="NovelBody"/>
        <w:spacing w:line="240" w:lineRule="auto"/>
        <w:ind w:left="709" w:firstLine="0"/>
        <w:rPr>
          <w:rFonts w:ascii="Garamond" w:hAnsi="Garamond"/>
        </w:rPr>
      </w:pPr>
    </w:p>
    <w:p w14:paraId="082002A0" w14:textId="77777777" w:rsidR="008B2869" w:rsidRPr="00045A52" w:rsidRDefault="008B2869" w:rsidP="008B2869">
      <w:pPr>
        <w:pStyle w:val="NovelBody"/>
        <w:spacing w:line="240" w:lineRule="auto"/>
        <w:ind w:left="709" w:firstLine="0"/>
        <w:rPr>
          <w:rFonts w:ascii="Garamond" w:hAnsi="Garamond"/>
        </w:rPr>
      </w:pPr>
      <w:r w:rsidRPr="00045A52">
        <w:rPr>
          <w:rFonts w:ascii="Garamond" w:hAnsi="Garamond"/>
        </w:rPr>
        <w:t>Not all of the essays are of equally high quality, but there are some nice essays in both books. In any case, good luck with the search!</w:t>
      </w:r>
    </w:p>
    <w:p w14:paraId="4F1161D5" w14:textId="77777777" w:rsidR="008B2869" w:rsidRPr="00045A52" w:rsidRDefault="008B2869" w:rsidP="008B2869">
      <w:pPr>
        <w:pStyle w:val="NovelBody"/>
        <w:spacing w:line="240" w:lineRule="auto"/>
        <w:ind w:left="709" w:firstLine="0"/>
        <w:rPr>
          <w:rFonts w:ascii="Garamond" w:hAnsi="Garamond"/>
        </w:rPr>
      </w:pPr>
      <w:r w:rsidRPr="00045A52">
        <w:rPr>
          <w:rFonts w:ascii="Garamond" w:hAnsi="Garamond"/>
        </w:rPr>
        <w:t>Sincerely,</w:t>
      </w:r>
    </w:p>
    <w:p w14:paraId="7FB4D852" w14:textId="7720FBFC" w:rsidR="00EC2477" w:rsidRPr="00045A52" w:rsidRDefault="008B2869" w:rsidP="008B2869">
      <w:pPr>
        <w:pStyle w:val="NovelBody"/>
        <w:spacing w:line="240" w:lineRule="auto"/>
        <w:ind w:left="709" w:firstLine="0"/>
        <w:rPr>
          <w:rFonts w:ascii="Garamond" w:hAnsi="Garamond"/>
        </w:rPr>
      </w:pPr>
      <w:r w:rsidRPr="00045A52">
        <w:rPr>
          <w:rFonts w:ascii="Garamond" w:hAnsi="Garamond"/>
        </w:rPr>
        <w:t>Mark Nelson</w:t>
      </w:r>
    </w:p>
    <w:p w14:paraId="05CA7C09" w14:textId="77777777" w:rsidR="00EC2477" w:rsidRPr="00045A52" w:rsidRDefault="00EC2477" w:rsidP="008B2869">
      <w:pPr>
        <w:pStyle w:val="NovelBody"/>
        <w:widowControl/>
        <w:suppressAutoHyphens w:val="0"/>
        <w:spacing w:line="240" w:lineRule="auto"/>
        <w:ind w:right="720" w:firstLine="0"/>
        <w:jc w:val="both"/>
        <w:rPr>
          <w:rFonts w:ascii="Garamond" w:hAnsi="Garamond" w:cs="Times New Roman"/>
          <w:b/>
          <w:bCs/>
          <w:sz w:val="22"/>
          <w:szCs w:val="22"/>
        </w:rPr>
      </w:pPr>
    </w:p>
    <w:p w14:paraId="44051AD8"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proofErr w:type="gramStart"/>
      <w:r w:rsidRPr="00045A52">
        <w:rPr>
          <w:rFonts w:ascii="Garamond" w:hAnsi="Garamond" w:cs="Times New Roman"/>
          <w:b/>
          <w:bCs/>
          <w:sz w:val="22"/>
          <w:szCs w:val="22"/>
        </w:rPr>
        <w:t xml:space="preserve">Andrew </w:t>
      </w:r>
      <w:proofErr w:type="spellStart"/>
      <w:r w:rsidRPr="00045A52">
        <w:rPr>
          <w:rFonts w:ascii="Garamond" w:hAnsi="Garamond" w:cs="Times New Roman"/>
          <w:b/>
          <w:bCs/>
          <w:sz w:val="22"/>
          <w:szCs w:val="22"/>
        </w:rPr>
        <w:t>McGonigal</w:t>
      </w:r>
      <w:proofErr w:type="spellEnd"/>
      <w:r w:rsidRPr="00045A52">
        <w:rPr>
          <w:rFonts w:ascii="Garamond" w:hAnsi="Garamond" w:cs="Times New Roman"/>
          <w:b/>
          <w:bCs/>
          <w:sz w:val="22"/>
          <w:szCs w:val="22"/>
        </w:rPr>
        <w:t>, University of Leeds.</w:t>
      </w:r>
      <w:proofErr w:type="gramEnd"/>
    </w:p>
    <w:p w14:paraId="12E3A571" w14:textId="77777777" w:rsidR="00EC2477" w:rsidRPr="00045A52" w:rsidRDefault="00EC2477" w:rsidP="00EC2477">
      <w:pPr>
        <w:pStyle w:val="NovelBody"/>
        <w:spacing w:line="240" w:lineRule="auto"/>
        <w:ind w:firstLine="0"/>
        <w:jc w:val="both"/>
        <w:rPr>
          <w:rFonts w:ascii="Garamond" w:hAnsi="Garamond" w:cs="Times New Roman"/>
          <w:bCs/>
          <w:color w:val="333333"/>
          <w:sz w:val="22"/>
          <w:szCs w:val="22"/>
        </w:rPr>
      </w:pPr>
      <w:r w:rsidRPr="00045A52">
        <w:rPr>
          <w:rFonts w:ascii="Garamond" w:hAnsi="Garamond" w:cs="Times New Roman"/>
          <w:bCs/>
          <w:color w:val="333333"/>
          <w:sz w:val="22"/>
          <w:szCs w:val="22"/>
        </w:rPr>
        <w:t xml:space="preserve">Twenty minutes later I received another email from the University of Leeds.  This one came from Andrew </w:t>
      </w:r>
      <w:proofErr w:type="spellStart"/>
      <w:r w:rsidRPr="00045A52">
        <w:rPr>
          <w:rFonts w:ascii="Garamond" w:hAnsi="Garamond" w:cs="Times New Roman"/>
          <w:bCs/>
          <w:color w:val="333333"/>
          <w:sz w:val="22"/>
          <w:szCs w:val="22"/>
        </w:rPr>
        <w:t>McGonigal</w:t>
      </w:r>
      <w:proofErr w:type="spellEnd"/>
      <w:r w:rsidRPr="00045A52">
        <w:rPr>
          <w:rFonts w:ascii="Garamond" w:hAnsi="Garamond" w:cs="Times New Roman"/>
          <w:bCs/>
          <w:color w:val="333333"/>
          <w:sz w:val="22"/>
          <w:szCs w:val="22"/>
        </w:rPr>
        <w:t>, who had recently joined the department and is still there as a lecturer. He is interested in a</w:t>
      </w:r>
      <w:r w:rsidRPr="00045A52">
        <w:rPr>
          <w:rFonts w:ascii="Garamond" w:hAnsi="Garamond" w:cs="Times New Roman"/>
          <w:color w:val="333333"/>
          <w:sz w:val="22"/>
          <w:szCs w:val="22"/>
        </w:rPr>
        <w:t xml:space="preserve">esthetics, metaphysics, </w:t>
      </w:r>
      <w:proofErr w:type="spellStart"/>
      <w:r w:rsidRPr="00045A52">
        <w:rPr>
          <w:rFonts w:ascii="Garamond" w:hAnsi="Garamond" w:cs="Times New Roman"/>
          <w:color w:val="333333"/>
          <w:sz w:val="22"/>
          <w:szCs w:val="22"/>
        </w:rPr>
        <w:t>metaethics</w:t>
      </w:r>
      <w:proofErr w:type="spellEnd"/>
      <w:r w:rsidRPr="00045A52">
        <w:rPr>
          <w:rFonts w:ascii="Garamond" w:hAnsi="Garamond" w:cs="Times New Roman"/>
          <w:color w:val="333333"/>
          <w:sz w:val="22"/>
          <w:szCs w:val="22"/>
        </w:rPr>
        <w:t xml:space="preserve">, epistemology and the philosophies of mind and of language. He was also honest, helpful and informative and merely referred me to a couple of articles by a living American philosopher. </w:t>
      </w:r>
      <w:r w:rsidRPr="00045A52">
        <w:rPr>
          <w:rFonts w:ascii="Garamond" w:hAnsi="Garamond" w:cs="Times New Roman"/>
          <w:bCs/>
          <w:color w:val="333333"/>
          <w:sz w:val="22"/>
          <w:szCs w:val="22"/>
        </w:rPr>
        <w:t>Things were looking up.</w:t>
      </w:r>
    </w:p>
    <w:p w14:paraId="424E92C7" w14:textId="77777777" w:rsidR="00EC2477" w:rsidRPr="00045A52" w:rsidRDefault="00EC2477" w:rsidP="00EC2477">
      <w:pPr>
        <w:pStyle w:val="NovelBody"/>
        <w:spacing w:line="240" w:lineRule="auto"/>
        <w:ind w:firstLine="0"/>
        <w:jc w:val="both"/>
        <w:rPr>
          <w:rFonts w:ascii="Garamond" w:hAnsi="Garamond" w:cs="Times New Roman"/>
          <w:b/>
          <w:sz w:val="22"/>
          <w:szCs w:val="22"/>
        </w:rPr>
      </w:pPr>
    </w:p>
    <w:p w14:paraId="5B61B502" w14:textId="2C9A78ED" w:rsidR="00EC2477" w:rsidRPr="00045A52" w:rsidRDefault="00EC2477" w:rsidP="008B2869">
      <w:pPr>
        <w:pStyle w:val="NovelBody"/>
        <w:spacing w:line="240" w:lineRule="auto"/>
        <w:ind w:left="711" w:firstLine="0"/>
        <w:rPr>
          <w:rFonts w:ascii="Garamond" w:hAnsi="Garamond" w:cs="Times New Roman"/>
          <w:bCs/>
          <w:color w:val="333333"/>
          <w:sz w:val="22"/>
          <w:szCs w:val="22"/>
        </w:rPr>
      </w:pPr>
      <w:r w:rsidRPr="00045A52">
        <w:rPr>
          <w:rFonts w:ascii="Garamond" w:hAnsi="Garamond" w:cs="Times New Roman"/>
          <w:bCs/>
          <w:color w:val="333333"/>
          <w:sz w:val="22"/>
          <w:szCs w:val="22"/>
        </w:rPr>
        <w:t xml:space="preserve">From: </w:t>
      </w:r>
      <w:r w:rsidR="002E02DA">
        <w:rPr>
          <w:rFonts w:ascii="Garamond" w:hAnsi="Garamond" w:cs="Times New Roman"/>
          <w:bCs/>
          <w:color w:val="333333"/>
          <w:sz w:val="22"/>
          <w:szCs w:val="22"/>
        </w:rPr>
        <w:t>“</w:t>
      </w:r>
      <w:r w:rsidRPr="00045A52">
        <w:rPr>
          <w:rFonts w:ascii="Garamond" w:hAnsi="Garamond" w:cs="Times New Roman"/>
          <w:bCs/>
          <w:color w:val="333333"/>
          <w:sz w:val="22"/>
          <w:szCs w:val="22"/>
        </w:rPr>
        <w:t xml:space="preserve">A. </w:t>
      </w:r>
      <w:proofErr w:type="spellStart"/>
      <w:r w:rsidRPr="00045A52">
        <w:rPr>
          <w:rFonts w:ascii="Garamond" w:hAnsi="Garamond" w:cs="Times New Roman"/>
          <w:bCs/>
          <w:color w:val="333333"/>
          <w:sz w:val="22"/>
          <w:szCs w:val="22"/>
        </w:rPr>
        <w:t>McGonigal</w:t>
      </w:r>
      <w:proofErr w:type="spellEnd"/>
      <w:r w:rsidR="002E02DA">
        <w:rPr>
          <w:rFonts w:ascii="Garamond" w:hAnsi="Garamond" w:cs="Times New Roman"/>
          <w:bCs/>
          <w:color w:val="333333"/>
          <w:sz w:val="22"/>
          <w:szCs w:val="22"/>
        </w:rPr>
        <w:t>”</w:t>
      </w:r>
      <w:r w:rsidRPr="00045A52">
        <w:rPr>
          <w:rFonts w:ascii="Garamond" w:hAnsi="Garamond" w:cs="Times New Roman"/>
          <w:bCs/>
          <w:color w:val="333333"/>
          <w:sz w:val="22"/>
          <w:szCs w:val="22"/>
        </w:rPr>
        <w:br/>
        <w:t>Date: Mon Oct 6, 2003 12:46:54 pm</w:t>
      </w:r>
      <w:r w:rsidRPr="00045A52">
        <w:rPr>
          <w:rFonts w:ascii="Garamond" w:hAnsi="Garamond" w:cs="Times New Roman"/>
          <w:bCs/>
          <w:color w:val="333333"/>
          <w:sz w:val="22"/>
          <w:szCs w:val="22"/>
        </w:rPr>
        <w:br/>
        <w:t>Subject: meaning of life</w:t>
      </w:r>
    </w:p>
    <w:p w14:paraId="4E69E9F6"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50417335" w14:textId="3BB9F1A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I don</w:t>
      </w:r>
      <w:r w:rsidR="00C726A1">
        <w:rPr>
          <w:rFonts w:ascii="Garamond" w:hAnsi="Garamond" w:cs="Times New Roman"/>
          <w:sz w:val="22"/>
          <w:szCs w:val="22"/>
        </w:rPr>
        <w:t>’</w:t>
      </w:r>
      <w:r w:rsidRPr="00045A52">
        <w:rPr>
          <w:rFonts w:ascii="Garamond" w:hAnsi="Garamond" w:cs="Times New Roman"/>
          <w:sz w:val="22"/>
          <w:szCs w:val="22"/>
        </w:rPr>
        <w:t>t have much to say that is useful or insightful to say about this topic, I</w:t>
      </w:r>
      <w:r w:rsidR="00C726A1">
        <w:rPr>
          <w:rFonts w:ascii="Garamond" w:hAnsi="Garamond" w:cs="Times New Roman"/>
          <w:sz w:val="22"/>
          <w:szCs w:val="22"/>
        </w:rPr>
        <w:t>’</w:t>
      </w:r>
      <w:r w:rsidRPr="00045A52">
        <w:rPr>
          <w:rFonts w:ascii="Garamond" w:hAnsi="Garamond" w:cs="Times New Roman"/>
          <w:sz w:val="22"/>
          <w:szCs w:val="22"/>
        </w:rPr>
        <w:t xml:space="preserve">m afraid. There are lots of reasons why life is valuable, and worth living, but </w:t>
      </w:r>
      <w:r w:rsidRPr="00045A52">
        <w:rPr>
          <w:rFonts w:ascii="Garamond" w:hAnsi="Garamond" w:cs="Times New Roman"/>
          <w:sz w:val="22"/>
          <w:szCs w:val="22"/>
        </w:rPr>
        <w:lastRenderedPageBreak/>
        <w:t>there may not be any very informative way of collecting them under a single category or heading. There are two good articles by Thomas Nagel which you might find interesting.</w:t>
      </w:r>
    </w:p>
    <w:p w14:paraId="79EDA738"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2D350FEC"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ab/>
      </w:r>
      <w:proofErr w:type="gramStart"/>
      <w:r w:rsidRPr="00045A52">
        <w:rPr>
          <w:rFonts w:ascii="Garamond" w:hAnsi="Garamond" w:cs="Times New Roman"/>
          <w:sz w:val="22"/>
          <w:szCs w:val="22"/>
        </w:rPr>
        <w:t>Nagel, T. (2000).</w:t>
      </w:r>
      <w:proofErr w:type="gramEnd"/>
      <w:r w:rsidRPr="00045A52">
        <w:rPr>
          <w:rFonts w:ascii="Garamond" w:hAnsi="Garamond" w:cs="Times New Roman"/>
          <w:sz w:val="22"/>
          <w:szCs w:val="22"/>
        </w:rPr>
        <w:t xml:space="preserve"> </w:t>
      </w:r>
      <w:proofErr w:type="gramStart"/>
      <w:r w:rsidRPr="00045A52">
        <w:rPr>
          <w:rFonts w:ascii="Garamond" w:hAnsi="Garamond" w:cs="Times New Roman"/>
          <w:sz w:val="22"/>
          <w:szCs w:val="22"/>
        </w:rPr>
        <w:t>The meaning of life.</w:t>
      </w:r>
      <w:proofErr w:type="gramEnd"/>
      <w:r w:rsidRPr="00045A52">
        <w:rPr>
          <w:rFonts w:ascii="Garamond" w:hAnsi="Garamond" w:cs="Times New Roman"/>
          <w:sz w:val="22"/>
          <w:szCs w:val="22"/>
        </w:rPr>
        <w:t xml:space="preserve"> In E. D. </w:t>
      </w:r>
      <w:proofErr w:type="spellStart"/>
      <w:r w:rsidRPr="00045A52">
        <w:rPr>
          <w:rFonts w:ascii="Garamond" w:hAnsi="Garamond" w:cs="Times New Roman"/>
          <w:sz w:val="22"/>
          <w:szCs w:val="22"/>
        </w:rPr>
        <w:t>Klemke</w:t>
      </w:r>
      <w:proofErr w:type="spellEnd"/>
      <w:r w:rsidRPr="00045A52">
        <w:rPr>
          <w:rFonts w:ascii="Garamond" w:hAnsi="Garamond" w:cs="Times New Roman"/>
          <w:sz w:val="22"/>
          <w:szCs w:val="22"/>
        </w:rPr>
        <w:t xml:space="preserve"> (Ed.), </w:t>
      </w:r>
      <w:proofErr w:type="gramStart"/>
      <w:r w:rsidRPr="00045A52">
        <w:rPr>
          <w:rFonts w:ascii="Garamond" w:hAnsi="Garamond" w:cs="Times New Roman"/>
          <w:sz w:val="22"/>
          <w:szCs w:val="22"/>
        </w:rPr>
        <w:t>The</w:t>
      </w:r>
      <w:proofErr w:type="gramEnd"/>
      <w:r w:rsidRPr="00045A52">
        <w:rPr>
          <w:rFonts w:ascii="Garamond" w:hAnsi="Garamond" w:cs="Times New Roman"/>
          <w:sz w:val="22"/>
          <w:szCs w:val="22"/>
        </w:rPr>
        <w:t xml:space="preserve"> meaning of life. New </w:t>
      </w:r>
      <w:r w:rsidRPr="00045A52">
        <w:rPr>
          <w:rFonts w:ascii="Garamond" w:hAnsi="Garamond" w:cs="Times New Roman"/>
          <w:sz w:val="22"/>
          <w:szCs w:val="22"/>
        </w:rPr>
        <w:tab/>
        <w:t xml:space="preserve">York: Oxford University Press. </w:t>
      </w:r>
    </w:p>
    <w:p w14:paraId="67B09EE2"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7DCC2F3F" w14:textId="3BFB766B"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ab/>
      </w:r>
      <w:proofErr w:type="gramStart"/>
      <w:r w:rsidRPr="00045A52">
        <w:rPr>
          <w:rFonts w:ascii="Garamond" w:hAnsi="Garamond" w:cs="Times New Roman"/>
          <w:sz w:val="22"/>
          <w:szCs w:val="22"/>
        </w:rPr>
        <w:t>Nagel, T. (2000).</w:t>
      </w:r>
      <w:proofErr w:type="gramEnd"/>
      <w:r w:rsidRPr="00045A52">
        <w:rPr>
          <w:rFonts w:ascii="Garamond" w:hAnsi="Garamond" w:cs="Times New Roman"/>
          <w:sz w:val="22"/>
          <w:szCs w:val="22"/>
        </w:rPr>
        <w:t xml:space="preserve"> </w:t>
      </w:r>
      <w:proofErr w:type="gramStart"/>
      <w:r w:rsidRPr="00045A52">
        <w:rPr>
          <w:rFonts w:ascii="Garamond" w:hAnsi="Garamond" w:cs="Times New Roman"/>
          <w:sz w:val="22"/>
          <w:szCs w:val="22"/>
        </w:rPr>
        <w:t>The absurd.</w:t>
      </w:r>
      <w:proofErr w:type="gramEnd"/>
      <w:r w:rsidRPr="00045A52">
        <w:rPr>
          <w:rFonts w:ascii="Garamond" w:hAnsi="Garamond" w:cs="Times New Roman"/>
          <w:sz w:val="22"/>
          <w:szCs w:val="22"/>
        </w:rPr>
        <w:t xml:space="preserve"> In E. D. </w:t>
      </w:r>
      <w:proofErr w:type="spellStart"/>
      <w:r w:rsidRPr="00045A52">
        <w:rPr>
          <w:rFonts w:ascii="Garamond" w:hAnsi="Garamond" w:cs="Times New Roman"/>
          <w:sz w:val="22"/>
          <w:szCs w:val="22"/>
        </w:rPr>
        <w:t>Klemke</w:t>
      </w:r>
      <w:proofErr w:type="spellEnd"/>
      <w:r w:rsidRPr="00045A52">
        <w:rPr>
          <w:rFonts w:ascii="Garamond" w:hAnsi="Garamond" w:cs="Times New Roman"/>
          <w:sz w:val="22"/>
          <w:szCs w:val="22"/>
        </w:rPr>
        <w:t xml:space="preserve"> (Ed.), </w:t>
      </w:r>
      <w:proofErr w:type="gramStart"/>
      <w:r w:rsidRPr="00045A52">
        <w:rPr>
          <w:rFonts w:ascii="Garamond" w:hAnsi="Garamond" w:cs="Times New Roman"/>
          <w:sz w:val="22"/>
          <w:szCs w:val="22"/>
        </w:rPr>
        <w:t>The</w:t>
      </w:r>
      <w:proofErr w:type="gramEnd"/>
      <w:r w:rsidRPr="00045A52">
        <w:rPr>
          <w:rFonts w:ascii="Garamond" w:hAnsi="Garamond" w:cs="Times New Roman"/>
          <w:sz w:val="22"/>
          <w:szCs w:val="22"/>
        </w:rPr>
        <w:t xml:space="preserve"> meaning of </w:t>
      </w:r>
      <w:r w:rsidR="00432F15" w:rsidRPr="00045A52">
        <w:rPr>
          <w:rFonts w:ascii="Garamond" w:hAnsi="Garamond" w:cs="Times New Roman"/>
          <w:sz w:val="22"/>
          <w:szCs w:val="22"/>
        </w:rPr>
        <w:t xml:space="preserve">life. </w:t>
      </w:r>
      <w:r w:rsidRPr="00045A52">
        <w:rPr>
          <w:rFonts w:ascii="Garamond" w:hAnsi="Garamond" w:cs="Times New Roman"/>
          <w:sz w:val="22"/>
          <w:szCs w:val="22"/>
        </w:rPr>
        <w:t xml:space="preserve">New York: </w:t>
      </w:r>
      <w:r w:rsidRPr="00045A52">
        <w:rPr>
          <w:rFonts w:ascii="Garamond" w:hAnsi="Garamond" w:cs="Times New Roman"/>
          <w:sz w:val="22"/>
          <w:szCs w:val="22"/>
        </w:rPr>
        <w:tab/>
        <w:t>Oxford University Press.</w:t>
      </w:r>
    </w:p>
    <w:p w14:paraId="1D3D7A5A"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5A8B88EA"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 xml:space="preserve">Regards, </w:t>
      </w:r>
    </w:p>
    <w:p w14:paraId="36105805"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roofErr w:type="gramStart"/>
      <w:r w:rsidRPr="00045A52">
        <w:rPr>
          <w:rFonts w:ascii="Garamond" w:hAnsi="Garamond" w:cs="Times New Roman"/>
          <w:sz w:val="22"/>
          <w:szCs w:val="22"/>
        </w:rPr>
        <w:t xml:space="preserve">Andrew </w:t>
      </w:r>
      <w:proofErr w:type="spellStart"/>
      <w:r w:rsidRPr="00045A52">
        <w:rPr>
          <w:rFonts w:ascii="Garamond" w:hAnsi="Garamond" w:cs="Times New Roman"/>
          <w:sz w:val="22"/>
          <w:szCs w:val="22"/>
        </w:rPr>
        <w:t>McGonigal</w:t>
      </w:r>
      <w:proofErr w:type="spellEnd"/>
      <w:r w:rsidRPr="00045A52">
        <w:rPr>
          <w:rFonts w:ascii="Garamond" w:hAnsi="Garamond" w:cs="Times New Roman"/>
          <w:sz w:val="22"/>
          <w:szCs w:val="22"/>
        </w:rPr>
        <w:t>, University of Leeds.</w:t>
      </w:r>
      <w:proofErr w:type="gramEnd"/>
    </w:p>
    <w:p w14:paraId="2C0D7795" w14:textId="77777777" w:rsidR="00EC2477" w:rsidRPr="00045A52" w:rsidRDefault="00EC2477" w:rsidP="00EC2477">
      <w:pPr>
        <w:pStyle w:val="NovelBody"/>
        <w:spacing w:line="240" w:lineRule="auto"/>
        <w:ind w:left="711" w:firstLine="0"/>
        <w:jc w:val="both"/>
        <w:rPr>
          <w:rFonts w:ascii="Garamond" w:hAnsi="Garamond" w:cs="Times New Roman"/>
          <w:b/>
          <w:bCs/>
          <w:sz w:val="22"/>
          <w:szCs w:val="22"/>
        </w:rPr>
      </w:pPr>
    </w:p>
    <w:p w14:paraId="1BB158B6"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p>
    <w:p w14:paraId="7DA4FFD3"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proofErr w:type="spellStart"/>
      <w:r w:rsidRPr="00045A52">
        <w:rPr>
          <w:rFonts w:ascii="Garamond" w:hAnsi="Garamond" w:cs="Times New Roman"/>
          <w:b/>
          <w:bCs/>
          <w:sz w:val="22"/>
          <w:szCs w:val="22"/>
        </w:rPr>
        <w:t>Dr.</w:t>
      </w:r>
      <w:proofErr w:type="spellEnd"/>
      <w:r w:rsidRPr="00045A52">
        <w:rPr>
          <w:rFonts w:ascii="Garamond" w:hAnsi="Garamond" w:cs="Times New Roman"/>
          <w:b/>
          <w:bCs/>
          <w:sz w:val="22"/>
          <w:szCs w:val="22"/>
        </w:rPr>
        <w:t xml:space="preserve"> Jens </w:t>
      </w:r>
      <w:proofErr w:type="spellStart"/>
      <w:r w:rsidRPr="00045A52">
        <w:rPr>
          <w:rFonts w:ascii="Garamond" w:hAnsi="Garamond" w:cs="Times New Roman"/>
          <w:b/>
          <w:bCs/>
          <w:sz w:val="22"/>
          <w:szCs w:val="22"/>
        </w:rPr>
        <w:t>Timmermann</w:t>
      </w:r>
      <w:proofErr w:type="spellEnd"/>
      <w:r w:rsidRPr="00045A52">
        <w:rPr>
          <w:rFonts w:ascii="Garamond" w:hAnsi="Garamond" w:cs="Times New Roman"/>
          <w:b/>
          <w:bCs/>
          <w:sz w:val="22"/>
          <w:szCs w:val="22"/>
        </w:rPr>
        <w:t>, University of Saint Andrews</w:t>
      </w:r>
    </w:p>
    <w:p w14:paraId="535E0C71" w14:textId="2BCD2CA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 quarter of an hour later, a third email arrived from Jens </w:t>
      </w:r>
      <w:proofErr w:type="spellStart"/>
      <w:r w:rsidRPr="00045A52">
        <w:rPr>
          <w:rFonts w:ascii="Garamond" w:hAnsi="Garamond" w:cs="Times New Roman"/>
          <w:sz w:val="22"/>
          <w:szCs w:val="22"/>
        </w:rPr>
        <w:t>Timmermann</w:t>
      </w:r>
      <w:proofErr w:type="spellEnd"/>
      <w:r w:rsidRPr="00045A52">
        <w:rPr>
          <w:rFonts w:ascii="Garamond" w:hAnsi="Garamond" w:cs="Times New Roman"/>
          <w:sz w:val="22"/>
          <w:szCs w:val="22"/>
        </w:rPr>
        <w:t xml:space="preserve">. </w:t>
      </w:r>
      <w:proofErr w:type="spellStart"/>
      <w:r w:rsidRPr="00045A52">
        <w:rPr>
          <w:rFonts w:ascii="Garamond" w:hAnsi="Garamond" w:cs="Times New Roman"/>
          <w:sz w:val="22"/>
          <w:szCs w:val="22"/>
        </w:rPr>
        <w:t>Dr.</w:t>
      </w:r>
      <w:proofErr w:type="spellEnd"/>
      <w:r w:rsidRPr="00045A52">
        <w:rPr>
          <w:rFonts w:ascii="Garamond" w:hAnsi="Garamond" w:cs="Times New Roman"/>
          <w:sz w:val="22"/>
          <w:szCs w:val="22"/>
        </w:rPr>
        <w:t xml:space="preserve"> </w:t>
      </w:r>
      <w:proofErr w:type="spellStart"/>
      <w:r w:rsidRPr="00045A52">
        <w:rPr>
          <w:rFonts w:ascii="Garamond" w:hAnsi="Garamond" w:cs="Times New Roman"/>
          <w:sz w:val="22"/>
          <w:szCs w:val="22"/>
        </w:rPr>
        <w:t>Timmermann</w:t>
      </w:r>
      <w:proofErr w:type="spellEnd"/>
      <w:r w:rsidRPr="00045A52">
        <w:rPr>
          <w:rFonts w:ascii="Garamond" w:hAnsi="Garamond" w:cs="Times New Roman"/>
          <w:sz w:val="22"/>
          <w:szCs w:val="22"/>
        </w:rPr>
        <w:t xml:space="preserve"> is a senior lecturer at the </w:t>
      </w:r>
      <w:proofErr w:type="gramStart"/>
      <w:r w:rsidRPr="00045A52">
        <w:rPr>
          <w:rFonts w:ascii="Garamond" w:hAnsi="Garamond" w:cs="Times New Roman"/>
          <w:sz w:val="22"/>
          <w:szCs w:val="22"/>
        </w:rPr>
        <w:t>university</w:t>
      </w:r>
      <w:proofErr w:type="gramEnd"/>
      <w:r w:rsidRPr="00045A52">
        <w:rPr>
          <w:rFonts w:ascii="Garamond" w:hAnsi="Garamond" w:cs="Times New Roman"/>
          <w:sz w:val="22"/>
          <w:szCs w:val="22"/>
        </w:rPr>
        <w:t xml:space="preserve"> of Saint Andrews.  He </w:t>
      </w:r>
      <w:r w:rsidR="00432F15" w:rsidRPr="00045A52">
        <w:rPr>
          <w:rFonts w:ascii="Garamond" w:hAnsi="Garamond" w:cs="Times New Roman"/>
          <w:sz w:val="22"/>
          <w:szCs w:val="22"/>
        </w:rPr>
        <w:t>too</w:t>
      </w:r>
      <w:r w:rsidRPr="00045A52">
        <w:rPr>
          <w:rFonts w:ascii="Garamond" w:hAnsi="Garamond" w:cs="Times New Roman"/>
          <w:sz w:val="22"/>
          <w:szCs w:val="22"/>
        </w:rPr>
        <w:t xml:space="preserve"> is interested in </w:t>
      </w:r>
      <w:r w:rsidR="00432F15" w:rsidRPr="00045A52">
        <w:rPr>
          <w:rFonts w:ascii="Garamond" w:hAnsi="Garamond" w:cs="Times New Roman"/>
          <w:sz w:val="22"/>
          <w:szCs w:val="22"/>
        </w:rPr>
        <w:t>Aesthetics</w:t>
      </w:r>
      <w:r w:rsidRPr="00045A52">
        <w:rPr>
          <w:rFonts w:ascii="Garamond" w:hAnsi="Garamond" w:cs="Times New Roman"/>
          <w:sz w:val="22"/>
          <w:szCs w:val="22"/>
        </w:rPr>
        <w:t>, together with ethical theory and ancient philosophy. He is an expert in the work</w:t>
      </w:r>
      <w:r w:rsidR="00C167E4">
        <w:rPr>
          <w:rFonts w:ascii="Garamond" w:hAnsi="Garamond" w:cs="Times New Roman"/>
          <w:sz w:val="22"/>
          <w:szCs w:val="22"/>
        </w:rPr>
        <w:t xml:space="preserve"> of</w:t>
      </w:r>
      <w:r w:rsidRPr="00045A52">
        <w:rPr>
          <w:rFonts w:ascii="Garamond" w:hAnsi="Garamond" w:cs="Times New Roman"/>
          <w:sz w:val="22"/>
          <w:szCs w:val="22"/>
        </w:rPr>
        <w:t xml:space="preserve"> Immanuel Kant. He was the first of my respondents to attempt an answer of his own. His answer is as satisfying as it is succinct. </w:t>
      </w:r>
    </w:p>
    <w:p w14:paraId="5A103A1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B918BE7" w14:textId="77777777" w:rsidR="00EC2477" w:rsidRPr="00045A52" w:rsidRDefault="00EC2477" w:rsidP="00791EF1">
      <w:pPr>
        <w:pStyle w:val="NovelBody"/>
        <w:spacing w:line="240" w:lineRule="auto"/>
        <w:ind w:left="711" w:firstLine="0"/>
        <w:rPr>
          <w:rFonts w:ascii="Garamond" w:hAnsi="Garamond" w:cs="Times New Roman"/>
          <w:bCs/>
          <w:color w:val="333333"/>
          <w:sz w:val="22"/>
          <w:szCs w:val="22"/>
        </w:rPr>
      </w:pPr>
      <w:r w:rsidRPr="00045A52">
        <w:rPr>
          <w:rFonts w:ascii="Garamond" w:hAnsi="Garamond" w:cs="Times New Roman"/>
          <w:bCs/>
          <w:color w:val="333333"/>
          <w:sz w:val="22"/>
          <w:szCs w:val="22"/>
        </w:rPr>
        <w:t xml:space="preserve">From: Jens </w:t>
      </w:r>
      <w:proofErr w:type="spellStart"/>
      <w:r w:rsidRPr="00045A52">
        <w:rPr>
          <w:rFonts w:ascii="Garamond" w:hAnsi="Garamond" w:cs="Times New Roman"/>
          <w:bCs/>
          <w:color w:val="333333"/>
          <w:sz w:val="22"/>
          <w:szCs w:val="22"/>
        </w:rPr>
        <w:t>Timmermann</w:t>
      </w:r>
      <w:proofErr w:type="spellEnd"/>
      <w:r w:rsidRPr="00045A52">
        <w:rPr>
          <w:rFonts w:ascii="Garamond" w:hAnsi="Garamond" w:cs="Times New Roman"/>
          <w:bCs/>
          <w:color w:val="333333"/>
          <w:sz w:val="22"/>
          <w:szCs w:val="22"/>
        </w:rPr>
        <w:br/>
        <w:t>Date: Mon Oct 6, 2003 1:00:22 pm</w:t>
      </w:r>
    </w:p>
    <w:p w14:paraId="59B0E6F2" w14:textId="77777777" w:rsidR="00EC2477" w:rsidRPr="00045A52" w:rsidRDefault="00EC2477" w:rsidP="00EC2477">
      <w:pPr>
        <w:pStyle w:val="NovelBody"/>
        <w:spacing w:line="240" w:lineRule="auto"/>
        <w:ind w:left="711" w:firstLine="0"/>
        <w:jc w:val="both"/>
        <w:rPr>
          <w:rFonts w:ascii="Garamond" w:hAnsi="Garamond" w:cs="Times New Roman"/>
          <w:bCs/>
          <w:color w:val="333333"/>
          <w:sz w:val="22"/>
          <w:szCs w:val="22"/>
        </w:rPr>
      </w:pPr>
    </w:p>
    <w:p w14:paraId="7298BD6F"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 xml:space="preserve">Dear Mr </w:t>
      </w:r>
      <w:proofErr w:type="spellStart"/>
      <w:r w:rsidRPr="00045A52">
        <w:rPr>
          <w:rFonts w:ascii="Garamond" w:hAnsi="Garamond" w:cs="Times New Roman"/>
          <w:sz w:val="22"/>
          <w:szCs w:val="22"/>
        </w:rPr>
        <w:t>Addyman</w:t>
      </w:r>
      <w:proofErr w:type="spellEnd"/>
      <w:r w:rsidRPr="00045A52">
        <w:rPr>
          <w:rFonts w:ascii="Garamond" w:hAnsi="Garamond" w:cs="Times New Roman"/>
          <w:sz w:val="22"/>
          <w:szCs w:val="22"/>
        </w:rPr>
        <w:t xml:space="preserve">, </w:t>
      </w:r>
    </w:p>
    <w:p w14:paraId="68A83E43"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196982C2" w14:textId="67C3A550" w:rsidR="00EC2477" w:rsidRPr="00045A52" w:rsidRDefault="00EC2477" w:rsidP="00EC2477">
      <w:pPr>
        <w:pStyle w:val="NovelBody"/>
        <w:spacing w:line="240" w:lineRule="auto"/>
        <w:ind w:left="711" w:firstLine="0"/>
        <w:jc w:val="both"/>
        <w:rPr>
          <w:rFonts w:ascii="Garamond" w:hAnsi="Garamond" w:cs="Times New Roman"/>
          <w:sz w:val="22"/>
          <w:szCs w:val="22"/>
        </w:rPr>
      </w:pPr>
      <w:proofErr w:type="gramStart"/>
      <w:r w:rsidRPr="00045A52">
        <w:rPr>
          <w:rFonts w:ascii="Garamond" w:hAnsi="Garamond" w:cs="Times New Roman"/>
          <w:sz w:val="22"/>
          <w:szCs w:val="22"/>
        </w:rPr>
        <w:t>The meaning of life?</w:t>
      </w:r>
      <w:proofErr w:type="gramEnd"/>
      <w:r w:rsidRPr="00045A52">
        <w:rPr>
          <w:rFonts w:ascii="Garamond" w:hAnsi="Garamond" w:cs="Times New Roman"/>
          <w:sz w:val="22"/>
          <w:szCs w:val="22"/>
        </w:rPr>
        <w:t xml:space="preserve"> That</w:t>
      </w:r>
      <w:r w:rsidR="00C726A1">
        <w:rPr>
          <w:rFonts w:ascii="Garamond" w:hAnsi="Garamond" w:cs="Times New Roman"/>
          <w:sz w:val="22"/>
          <w:szCs w:val="22"/>
        </w:rPr>
        <w:t>’</w:t>
      </w:r>
      <w:r w:rsidRPr="00045A52">
        <w:rPr>
          <w:rFonts w:ascii="Garamond" w:hAnsi="Garamond" w:cs="Times New Roman"/>
          <w:sz w:val="22"/>
          <w:szCs w:val="22"/>
        </w:rPr>
        <w:t>s every philosopher</w:t>
      </w:r>
      <w:r w:rsidR="00C726A1">
        <w:rPr>
          <w:rFonts w:ascii="Garamond" w:hAnsi="Garamond" w:cs="Times New Roman"/>
          <w:sz w:val="22"/>
          <w:szCs w:val="22"/>
        </w:rPr>
        <w:t>’</w:t>
      </w:r>
      <w:r w:rsidRPr="00045A52">
        <w:rPr>
          <w:rFonts w:ascii="Garamond" w:hAnsi="Garamond" w:cs="Times New Roman"/>
          <w:sz w:val="22"/>
          <w:szCs w:val="22"/>
        </w:rPr>
        <w:t>s nightmare of a question, especially over dinner. As you kindly give me the opportunity to answer it in writing, here</w:t>
      </w:r>
      <w:r w:rsidR="00C726A1">
        <w:rPr>
          <w:rFonts w:ascii="Garamond" w:hAnsi="Garamond" w:cs="Times New Roman"/>
          <w:sz w:val="22"/>
          <w:szCs w:val="22"/>
        </w:rPr>
        <w:t>’</w:t>
      </w:r>
      <w:r w:rsidRPr="00045A52">
        <w:rPr>
          <w:rFonts w:ascii="Garamond" w:hAnsi="Garamond" w:cs="Times New Roman"/>
          <w:sz w:val="22"/>
          <w:szCs w:val="22"/>
        </w:rPr>
        <w:t xml:space="preserve">s a quick reply: Drawing on Kant and Aristotle, my quick answer is that the meaning of life </w:t>
      </w:r>
      <w:r w:rsidRPr="00045A52">
        <w:rPr>
          <w:rFonts w:ascii="Garamond" w:hAnsi="Garamond" w:cs="Times New Roman"/>
          <w:sz w:val="22"/>
          <w:szCs w:val="22"/>
        </w:rPr>
        <w:lastRenderedPageBreak/>
        <w:t xml:space="preserve">consists in activity in accordance with reason. So first of all, we must do things with our lives, be active, </w:t>
      </w:r>
      <w:proofErr w:type="gramStart"/>
      <w:r w:rsidRPr="00045A52">
        <w:rPr>
          <w:rFonts w:ascii="Garamond" w:hAnsi="Garamond" w:cs="Times New Roman"/>
          <w:sz w:val="22"/>
          <w:szCs w:val="22"/>
        </w:rPr>
        <w:t>not</w:t>
      </w:r>
      <w:proofErr w:type="gramEnd"/>
      <w:r w:rsidRPr="00045A52">
        <w:rPr>
          <w:rFonts w:ascii="Garamond" w:hAnsi="Garamond" w:cs="Times New Roman"/>
          <w:sz w:val="22"/>
          <w:szCs w:val="22"/>
        </w:rPr>
        <w:t xml:space="preserve"> fritter it away. Secondly, this activity should be in line with what makes us human: our capacity to think, reason, act and communicate with others like us. This kind of meaning is autonomous and does not depend on God or any supernatural power. Human beings are in charge of their own lives, but they must obey the standards of their own rational and moral faculties. </w:t>
      </w:r>
    </w:p>
    <w:p w14:paraId="7FCA0DF6"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05868D22"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 xml:space="preserve">With best wishes, </w:t>
      </w:r>
    </w:p>
    <w:p w14:paraId="15E10115"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roofErr w:type="spellStart"/>
      <w:r w:rsidRPr="00045A52">
        <w:rPr>
          <w:rFonts w:ascii="Garamond" w:hAnsi="Garamond" w:cs="Times New Roman"/>
          <w:sz w:val="22"/>
          <w:szCs w:val="22"/>
        </w:rPr>
        <w:t>Dr.</w:t>
      </w:r>
      <w:proofErr w:type="spellEnd"/>
      <w:r w:rsidRPr="00045A52">
        <w:rPr>
          <w:rFonts w:ascii="Garamond" w:hAnsi="Garamond" w:cs="Times New Roman"/>
          <w:sz w:val="22"/>
          <w:szCs w:val="22"/>
        </w:rPr>
        <w:t xml:space="preserve"> Jens </w:t>
      </w:r>
      <w:proofErr w:type="spellStart"/>
      <w:r w:rsidRPr="00045A52">
        <w:rPr>
          <w:rFonts w:ascii="Garamond" w:hAnsi="Garamond" w:cs="Times New Roman"/>
          <w:sz w:val="22"/>
          <w:szCs w:val="22"/>
        </w:rPr>
        <w:t>Timmermann</w:t>
      </w:r>
      <w:proofErr w:type="spellEnd"/>
      <w:r w:rsidRPr="00045A52">
        <w:rPr>
          <w:rFonts w:ascii="Garamond" w:hAnsi="Garamond" w:cs="Times New Roman"/>
          <w:sz w:val="22"/>
          <w:szCs w:val="22"/>
        </w:rPr>
        <w:t>, University of Saint Andrews</w:t>
      </w:r>
    </w:p>
    <w:p w14:paraId="73F35127"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587D2CC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2C49AD"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 xml:space="preserve">Andrew </w:t>
      </w:r>
      <w:proofErr w:type="spellStart"/>
      <w:r w:rsidRPr="00045A52">
        <w:rPr>
          <w:rFonts w:ascii="Garamond" w:hAnsi="Garamond" w:cs="Times New Roman"/>
          <w:b/>
          <w:bCs/>
          <w:sz w:val="22"/>
          <w:szCs w:val="22"/>
        </w:rPr>
        <w:t>Belsey</w:t>
      </w:r>
      <w:proofErr w:type="spellEnd"/>
      <w:r w:rsidRPr="00045A52">
        <w:rPr>
          <w:rFonts w:ascii="Garamond" w:hAnsi="Garamond" w:cs="Times New Roman"/>
          <w:b/>
          <w:bCs/>
          <w:sz w:val="22"/>
          <w:szCs w:val="22"/>
        </w:rPr>
        <w:t>, Cardiff University</w:t>
      </w:r>
    </w:p>
    <w:p w14:paraId="449E75D7" w14:textId="2CD5FBF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 few days then passed before I received my very first postal reply. This was exciting. It came from </w:t>
      </w:r>
      <w:proofErr w:type="spellStart"/>
      <w:r w:rsidRPr="00045A52">
        <w:rPr>
          <w:rFonts w:ascii="Garamond" w:hAnsi="Garamond" w:cs="Times New Roman"/>
          <w:sz w:val="22"/>
          <w:szCs w:val="22"/>
        </w:rPr>
        <w:t>Dr.</w:t>
      </w:r>
      <w:proofErr w:type="spellEnd"/>
      <w:r w:rsidRPr="00045A52">
        <w:rPr>
          <w:rFonts w:ascii="Garamond" w:hAnsi="Garamond" w:cs="Times New Roman"/>
          <w:sz w:val="22"/>
          <w:szCs w:val="22"/>
        </w:rPr>
        <w:t xml:space="preserve"> Andrew </w:t>
      </w:r>
      <w:proofErr w:type="spellStart"/>
      <w:r w:rsidRPr="00045A52">
        <w:rPr>
          <w:rFonts w:ascii="Garamond" w:hAnsi="Garamond" w:cs="Times New Roman"/>
          <w:sz w:val="22"/>
          <w:szCs w:val="22"/>
        </w:rPr>
        <w:t>Belsey</w:t>
      </w:r>
      <w:proofErr w:type="spellEnd"/>
      <w:r w:rsidRPr="00045A52">
        <w:rPr>
          <w:rFonts w:ascii="Garamond" w:hAnsi="Garamond" w:cs="Times New Roman"/>
          <w:sz w:val="22"/>
          <w:szCs w:val="22"/>
        </w:rPr>
        <w:t xml:space="preserve">, a senior lecturer at the </w:t>
      </w:r>
      <w:proofErr w:type="gramStart"/>
      <w:r w:rsidRPr="00045A52">
        <w:rPr>
          <w:rFonts w:ascii="Garamond" w:hAnsi="Garamond" w:cs="Times New Roman"/>
          <w:sz w:val="22"/>
          <w:szCs w:val="22"/>
        </w:rPr>
        <w:t>university</w:t>
      </w:r>
      <w:proofErr w:type="gramEnd"/>
      <w:r w:rsidRPr="00045A52">
        <w:rPr>
          <w:rFonts w:ascii="Garamond" w:hAnsi="Garamond" w:cs="Times New Roman"/>
          <w:sz w:val="22"/>
          <w:szCs w:val="22"/>
        </w:rPr>
        <w:t xml:space="preserve"> of Cardiff, since retired. His research interests include ethics and he was co-editor of the book, Ethical Issues in Journalism and the Media. I didn</w:t>
      </w:r>
      <w:r w:rsidR="00C726A1">
        <w:rPr>
          <w:rFonts w:ascii="Garamond" w:hAnsi="Garamond" w:cs="Times New Roman"/>
          <w:sz w:val="22"/>
          <w:szCs w:val="22"/>
        </w:rPr>
        <w:t>’</w:t>
      </w:r>
      <w:r w:rsidRPr="00045A52">
        <w:rPr>
          <w:rFonts w:ascii="Garamond" w:hAnsi="Garamond" w:cs="Times New Roman"/>
          <w:sz w:val="22"/>
          <w:szCs w:val="22"/>
        </w:rPr>
        <w:t xml:space="preserve">t know it at the time but he is also a published poet. This may explain his short but troubling letter. </w:t>
      </w:r>
    </w:p>
    <w:p w14:paraId="0E1B896F"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p>
    <w:p w14:paraId="51741002"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r w:rsidRPr="00045A52">
        <w:rPr>
          <w:rFonts w:ascii="Garamond" w:hAnsi="Garamond" w:cs="Times New Roman"/>
          <w:sz w:val="22"/>
          <w:szCs w:val="22"/>
        </w:rPr>
        <w:t xml:space="preserve">Dear Mr </w:t>
      </w:r>
      <w:proofErr w:type="spellStart"/>
      <w:r w:rsidRPr="00045A52">
        <w:rPr>
          <w:rFonts w:ascii="Garamond" w:hAnsi="Garamond" w:cs="Times New Roman"/>
          <w:sz w:val="22"/>
          <w:szCs w:val="22"/>
        </w:rPr>
        <w:t>Addyman</w:t>
      </w:r>
      <w:proofErr w:type="spellEnd"/>
      <w:r w:rsidRPr="00045A52">
        <w:rPr>
          <w:rFonts w:ascii="Garamond" w:hAnsi="Garamond" w:cs="Times New Roman"/>
          <w:sz w:val="22"/>
          <w:szCs w:val="22"/>
        </w:rPr>
        <w:t xml:space="preserve"> </w:t>
      </w:r>
    </w:p>
    <w:p w14:paraId="6C970EC4"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p>
    <w:p w14:paraId="7A1E6092"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r w:rsidRPr="00045A52">
        <w:rPr>
          <w:rFonts w:ascii="Garamond" w:hAnsi="Garamond" w:cs="Times New Roman"/>
          <w:sz w:val="22"/>
          <w:szCs w:val="22"/>
        </w:rPr>
        <w:t xml:space="preserve">The meaning of life is preparation for death. I hope that you are well prepared. </w:t>
      </w:r>
    </w:p>
    <w:p w14:paraId="7A6BCC7A"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p>
    <w:p w14:paraId="149065E0"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r w:rsidRPr="00045A52">
        <w:rPr>
          <w:rFonts w:ascii="Garamond" w:hAnsi="Garamond" w:cs="Times New Roman"/>
          <w:sz w:val="22"/>
          <w:szCs w:val="22"/>
        </w:rPr>
        <w:t xml:space="preserve">Yours sincerely, Andrew </w:t>
      </w:r>
      <w:proofErr w:type="spellStart"/>
      <w:r w:rsidRPr="00045A52">
        <w:rPr>
          <w:rFonts w:ascii="Garamond" w:hAnsi="Garamond" w:cs="Times New Roman"/>
          <w:sz w:val="22"/>
          <w:szCs w:val="22"/>
        </w:rPr>
        <w:t>Belsey</w:t>
      </w:r>
      <w:proofErr w:type="spellEnd"/>
      <w:r w:rsidRPr="00045A52">
        <w:rPr>
          <w:rFonts w:ascii="Garamond" w:hAnsi="Garamond" w:cs="Times New Roman"/>
          <w:sz w:val="22"/>
          <w:szCs w:val="22"/>
        </w:rPr>
        <w:t>, Cardiff University</w:t>
      </w:r>
    </w:p>
    <w:p w14:paraId="02A0F81A"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p>
    <w:p w14:paraId="745AB9F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So there it was. My very first death threat! I was clearly on the right lines with this project if it was inspiring such animosity from professional philosophers. </w:t>
      </w:r>
    </w:p>
    <w:p w14:paraId="579DEFC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103D5F1" w14:textId="7A9EFA1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 am not one to dismiss lightly the words of a tenured academic so for most of the past </w:t>
      </w:r>
      <w:r w:rsidR="00C167E4">
        <w:rPr>
          <w:rFonts w:ascii="Garamond" w:hAnsi="Garamond" w:cs="Times New Roman"/>
          <w:sz w:val="22"/>
          <w:szCs w:val="22"/>
        </w:rPr>
        <w:t>nine years I have</w:t>
      </w:r>
      <w:r w:rsidRPr="00045A52">
        <w:rPr>
          <w:rFonts w:ascii="Garamond" w:hAnsi="Garamond" w:cs="Times New Roman"/>
          <w:sz w:val="22"/>
          <w:szCs w:val="22"/>
        </w:rPr>
        <w:t xml:space="preserve"> been on </w:t>
      </w:r>
      <w:r w:rsidRPr="00045A52">
        <w:rPr>
          <w:rFonts w:ascii="Garamond" w:hAnsi="Garamond" w:cs="Times New Roman"/>
          <w:sz w:val="22"/>
          <w:szCs w:val="22"/>
        </w:rPr>
        <w:lastRenderedPageBreak/>
        <w:t>my guard. As you can see I am still here, Andrew and his minions haven</w:t>
      </w:r>
      <w:r w:rsidR="00C726A1">
        <w:rPr>
          <w:rFonts w:ascii="Garamond" w:hAnsi="Garamond" w:cs="Times New Roman"/>
          <w:sz w:val="22"/>
          <w:szCs w:val="22"/>
        </w:rPr>
        <w:t>’</w:t>
      </w:r>
      <w:r w:rsidRPr="00045A52">
        <w:rPr>
          <w:rFonts w:ascii="Garamond" w:hAnsi="Garamond" w:cs="Times New Roman"/>
          <w:sz w:val="22"/>
          <w:szCs w:val="22"/>
        </w:rPr>
        <w:t xml:space="preserve">t succeeded in their dastardly schemes. In fact I am beginning to wonder if he might have meant it metaphorically. He is a poet, after all. But then again, that might be just what he wants me to think. I better stay prepared.  </w:t>
      </w:r>
    </w:p>
    <w:p w14:paraId="6B33710A" w14:textId="77777777" w:rsidR="00EC2477" w:rsidRDefault="00EC2477" w:rsidP="00EC2477">
      <w:pPr>
        <w:pStyle w:val="NovelBody"/>
        <w:spacing w:line="240" w:lineRule="auto"/>
        <w:ind w:firstLine="0"/>
        <w:jc w:val="both"/>
        <w:rPr>
          <w:rFonts w:ascii="Garamond" w:hAnsi="Garamond" w:cs="Times New Roman"/>
          <w:sz w:val="22"/>
          <w:szCs w:val="22"/>
        </w:rPr>
      </w:pPr>
    </w:p>
    <w:p w14:paraId="79360EE7" w14:textId="77777777" w:rsidR="00C167E4" w:rsidRPr="00045A52" w:rsidRDefault="00C167E4" w:rsidP="00EC2477">
      <w:pPr>
        <w:pStyle w:val="NovelBody"/>
        <w:spacing w:line="240" w:lineRule="auto"/>
        <w:ind w:firstLine="0"/>
        <w:jc w:val="both"/>
        <w:rPr>
          <w:rFonts w:ascii="Garamond" w:hAnsi="Garamond" w:cs="Times New Roman"/>
          <w:sz w:val="22"/>
          <w:szCs w:val="22"/>
        </w:rPr>
      </w:pPr>
    </w:p>
    <w:p w14:paraId="2F847B74" w14:textId="6DF0846C"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 xml:space="preserve">Arnold </w:t>
      </w:r>
      <w:proofErr w:type="spellStart"/>
      <w:r w:rsidRPr="00045A52">
        <w:rPr>
          <w:rFonts w:ascii="Garamond" w:hAnsi="Garamond" w:cs="Times New Roman"/>
          <w:b/>
          <w:bCs/>
          <w:sz w:val="22"/>
          <w:szCs w:val="22"/>
        </w:rPr>
        <w:t>Zuboff</w:t>
      </w:r>
      <w:proofErr w:type="spellEnd"/>
      <w:r w:rsidR="00432F15" w:rsidRPr="00045A52">
        <w:rPr>
          <w:rFonts w:ascii="Garamond" w:hAnsi="Garamond" w:cs="Times New Roman"/>
          <w:b/>
          <w:bCs/>
          <w:sz w:val="22"/>
          <w:szCs w:val="22"/>
        </w:rPr>
        <w:t>, University</w:t>
      </w:r>
      <w:r w:rsidRPr="00045A52">
        <w:rPr>
          <w:rFonts w:ascii="Garamond" w:hAnsi="Garamond" w:cs="Times New Roman"/>
          <w:b/>
          <w:bCs/>
          <w:sz w:val="22"/>
          <w:szCs w:val="22"/>
        </w:rPr>
        <w:t xml:space="preserve"> College London</w:t>
      </w:r>
    </w:p>
    <w:p w14:paraId="52BE0822" w14:textId="4BB0CB23" w:rsidR="00EC2477" w:rsidRPr="00045A52" w:rsidRDefault="00EC2477" w:rsidP="00EC2477">
      <w:pPr>
        <w:pStyle w:val="NovelBody"/>
        <w:spacing w:line="240" w:lineRule="auto"/>
        <w:ind w:firstLine="0"/>
        <w:jc w:val="both"/>
        <w:rPr>
          <w:rFonts w:ascii="Garamond" w:hAnsi="Garamond" w:cs="Times New Roman"/>
          <w:color w:val="000000"/>
          <w:sz w:val="22"/>
          <w:szCs w:val="22"/>
        </w:rPr>
      </w:pPr>
      <w:r w:rsidRPr="00045A52">
        <w:rPr>
          <w:rFonts w:ascii="Garamond" w:hAnsi="Garamond" w:cs="Times New Roman"/>
          <w:color w:val="000000"/>
          <w:sz w:val="22"/>
          <w:szCs w:val="22"/>
        </w:rPr>
        <w:t xml:space="preserve">Dr </w:t>
      </w:r>
      <w:proofErr w:type="spellStart"/>
      <w:r w:rsidRPr="00045A52">
        <w:rPr>
          <w:rFonts w:ascii="Garamond" w:hAnsi="Garamond" w:cs="Times New Roman"/>
          <w:color w:val="000000"/>
          <w:sz w:val="22"/>
          <w:szCs w:val="22"/>
        </w:rPr>
        <w:t>Zuboff</w:t>
      </w:r>
      <w:proofErr w:type="spellEnd"/>
      <w:r w:rsidRPr="00045A52">
        <w:rPr>
          <w:rFonts w:ascii="Garamond" w:hAnsi="Garamond" w:cs="Times New Roman"/>
          <w:color w:val="000000"/>
          <w:sz w:val="22"/>
          <w:szCs w:val="22"/>
        </w:rPr>
        <w:t xml:space="preserve"> is an American philosopher, who works at University College London. He is interested in philosophy of mind, ethics and metaphysics. His research is refreshingly modern and no-nonsense. He thinks there can be answers to the difficult questions and that a philosopher</w:t>
      </w:r>
      <w:r w:rsidR="00C726A1">
        <w:rPr>
          <w:rFonts w:ascii="Garamond" w:hAnsi="Garamond" w:cs="Times New Roman"/>
          <w:color w:val="000000"/>
          <w:sz w:val="22"/>
          <w:szCs w:val="22"/>
        </w:rPr>
        <w:t>’</w:t>
      </w:r>
      <w:r w:rsidRPr="00045A52">
        <w:rPr>
          <w:rFonts w:ascii="Garamond" w:hAnsi="Garamond" w:cs="Times New Roman"/>
          <w:color w:val="000000"/>
          <w:sz w:val="22"/>
          <w:szCs w:val="22"/>
        </w:rPr>
        <w:t>s job is not to luxuriate in pointing out the difficulties but to attempt to find the answers. If I didn</w:t>
      </w:r>
      <w:r w:rsidR="00C726A1">
        <w:rPr>
          <w:rFonts w:ascii="Garamond" w:hAnsi="Garamond" w:cs="Times New Roman"/>
          <w:color w:val="000000"/>
          <w:sz w:val="22"/>
          <w:szCs w:val="22"/>
        </w:rPr>
        <w:t>’</w:t>
      </w:r>
      <w:r w:rsidRPr="00045A52">
        <w:rPr>
          <w:rFonts w:ascii="Garamond" w:hAnsi="Garamond" w:cs="Times New Roman"/>
          <w:color w:val="000000"/>
          <w:sz w:val="22"/>
          <w:szCs w:val="22"/>
        </w:rPr>
        <w:t xml:space="preserve">t know better from my short correspondence with him, I would imagine him as Dirty Harry, sent back in time to clean up the mean streets of Athens.   </w:t>
      </w:r>
    </w:p>
    <w:p w14:paraId="5F4AE6A1" w14:textId="77777777" w:rsidR="00EC2477" w:rsidRPr="00045A52" w:rsidRDefault="00EC2477" w:rsidP="00EC2477">
      <w:pPr>
        <w:pStyle w:val="NovelBody"/>
        <w:spacing w:line="240" w:lineRule="auto"/>
        <w:ind w:firstLine="0"/>
        <w:jc w:val="both"/>
        <w:rPr>
          <w:rFonts w:ascii="Garamond" w:hAnsi="Garamond"/>
          <w:sz w:val="22"/>
          <w:szCs w:val="22"/>
        </w:rPr>
      </w:pPr>
    </w:p>
    <w:p w14:paraId="577E8601" w14:textId="77777777" w:rsidR="00EC2477" w:rsidRPr="00045A52" w:rsidRDefault="00EC2477" w:rsidP="00432F15">
      <w:pPr>
        <w:pStyle w:val="NovelBody"/>
        <w:spacing w:line="240" w:lineRule="auto"/>
        <w:ind w:left="705" w:firstLine="0"/>
        <w:rPr>
          <w:rFonts w:ascii="Garamond" w:hAnsi="Garamond" w:cs="Times New Roman"/>
          <w:sz w:val="22"/>
          <w:szCs w:val="22"/>
        </w:rPr>
      </w:pPr>
      <w:r w:rsidRPr="00045A52">
        <w:rPr>
          <w:rFonts w:ascii="Garamond" w:hAnsi="Garamond" w:cs="Times New Roman"/>
          <w:sz w:val="22"/>
          <w:szCs w:val="22"/>
        </w:rPr>
        <w:t xml:space="preserve">From: Arnold </w:t>
      </w:r>
      <w:proofErr w:type="spellStart"/>
      <w:r w:rsidRPr="00045A52">
        <w:rPr>
          <w:rFonts w:ascii="Garamond" w:hAnsi="Garamond" w:cs="Times New Roman"/>
          <w:sz w:val="22"/>
          <w:szCs w:val="22"/>
        </w:rPr>
        <w:t>Zuboff</w:t>
      </w:r>
      <w:proofErr w:type="spellEnd"/>
      <w:r w:rsidRPr="00045A52">
        <w:rPr>
          <w:rFonts w:ascii="Garamond" w:hAnsi="Garamond" w:cs="Times New Roman"/>
          <w:sz w:val="22"/>
          <w:szCs w:val="22"/>
        </w:rPr>
        <w:br/>
        <w:t>Date: 07.10.2003, 12:39:16 </w:t>
      </w:r>
      <w:r w:rsidRPr="00045A52">
        <w:rPr>
          <w:rFonts w:ascii="Garamond" w:hAnsi="Garamond" w:cs="Times New Roman"/>
          <w:sz w:val="22"/>
          <w:szCs w:val="22"/>
        </w:rPr>
        <w:br/>
        <w:t>Subject: Explanation</w:t>
      </w:r>
    </w:p>
    <w:p w14:paraId="2BE7B433" w14:textId="77777777" w:rsidR="00EC2477" w:rsidRPr="00045A52" w:rsidRDefault="00EC2477" w:rsidP="00EC2477">
      <w:pPr>
        <w:pStyle w:val="NovelBody"/>
        <w:spacing w:line="240" w:lineRule="auto"/>
        <w:ind w:left="705" w:firstLine="0"/>
        <w:jc w:val="both"/>
        <w:rPr>
          <w:rFonts w:ascii="Garamond" w:hAnsi="Garamond" w:cs="Times New Roman"/>
          <w:sz w:val="22"/>
          <w:szCs w:val="22"/>
        </w:rPr>
      </w:pPr>
    </w:p>
    <w:p w14:paraId="72F8C837" w14:textId="77777777" w:rsidR="00EC2477" w:rsidRPr="00045A52" w:rsidRDefault="00EC2477" w:rsidP="00EC2477">
      <w:pPr>
        <w:pStyle w:val="NovelBody"/>
        <w:spacing w:line="240" w:lineRule="auto"/>
        <w:ind w:left="705" w:firstLine="0"/>
        <w:jc w:val="both"/>
        <w:rPr>
          <w:rFonts w:ascii="Garamond" w:hAnsi="Garamond" w:cs="Times New Roman"/>
          <w:sz w:val="22"/>
          <w:szCs w:val="22"/>
        </w:rPr>
      </w:pPr>
      <w:r w:rsidRPr="00045A52">
        <w:rPr>
          <w:rFonts w:ascii="Garamond" w:hAnsi="Garamond" w:cs="Times New Roman"/>
          <w:sz w:val="22"/>
          <w:szCs w:val="22"/>
        </w:rPr>
        <w:t>Dear Caspar,</w:t>
      </w:r>
    </w:p>
    <w:p w14:paraId="4D25CEF4" w14:textId="77777777" w:rsidR="00EC2477" w:rsidRPr="00045A52" w:rsidRDefault="00EC2477" w:rsidP="00EC2477">
      <w:pPr>
        <w:pStyle w:val="NovelBody"/>
        <w:spacing w:line="240" w:lineRule="auto"/>
        <w:ind w:left="705" w:firstLine="0"/>
        <w:jc w:val="both"/>
        <w:rPr>
          <w:rFonts w:ascii="Garamond" w:hAnsi="Garamond" w:cs="Times New Roman"/>
          <w:sz w:val="22"/>
          <w:szCs w:val="22"/>
        </w:rPr>
      </w:pPr>
    </w:p>
    <w:p w14:paraId="3E8152EA" w14:textId="43E12A4C" w:rsidR="00EC2477" w:rsidRPr="00045A52" w:rsidRDefault="00EC2477" w:rsidP="00EC2477">
      <w:pPr>
        <w:pStyle w:val="NovelBody"/>
        <w:spacing w:line="240" w:lineRule="auto"/>
        <w:ind w:left="705" w:firstLine="0"/>
        <w:jc w:val="both"/>
        <w:rPr>
          <w:rFonts w:ascii="Garamond" w:hAnsi="Garamond" w:cs="Times New Roman"/>
          <w:sz w:val="22"/>
          <w:szCs w:val="22"/>
        </w:rPr>
      </w:pPr>
      <w:r w:rsidRPr="00045A52">
        <w:rPr>
          <w:rFonts w:ascii="Garamond" w:hAnsi="Garamond" w:cs="Times New Roman"/>
          <w:sz w:val="22"/>
          <w:szCs w:val="22"/>
        </w:rPr>
        <w:t>I</w:t>
      </w:r>
      <w:r w:rsidR="00C726A1">
        <w:rPr>
          <w:rFonts w:ascii="Garamond" w:hAnsi="Garamond" w:cs="Times New Roman"/>
          <w:sz w:val="22"/>
          <w:szCs w:val="22"/>
        </w:rPr>
        <w:t>’</w:t>
      </w:r>
      <w:r w:rsidRPr="00045A52">
        <w:rPr>
          <w:rFonts w:ascii="Garamond" w:hAnsi="Garamond" w:cs="Times New Roman"/>
          <w:sz w:val="22"/>
          <w:szCs w:val="22"/>
        </w:rPr>
        <w:t>m attaching two parts of my explanation of things. If you</w:t>
      </w:r>
      <w:r w:rsidR="00C726A1">
        <w:rPr>
          <w:rFonts w:ascii="Garamond" w:hAnsi="Garamond" w:cs="Times New Roman"/>
          <w:sz w:val="22"/>
          <w:szCs w:val="22"/>
        </w:rPr>
        <w:t>’</w:t>
      </w:r>
      <w:r w:rsidRPr="00045A52">
        <w:rPr>
          <w:rFonts w:ascii="Garamond" w:hAnsi="Garamond" w:cs="Times New Roman"/>
          <w:sz w:val="22"/>
          <w:szCs w:val="22"/>
        </w:rPr>
        <w:t>re interested in seeing more, please let me know.</w:t>
      </w:r>
    </w:p>
    <w:p w14:paraId="0256A08C" w14:textId="77777777" w:rsidR="00EC2477" w:rsidRPr="00045A52" w:rsidRDefault="00EC2477" w:rsidP="00EC2477">
      <w:pPr>
        <w:pStyle w:val="NovelBody"/>
        <w:spacing w:line="240" w:lineRule="auto"/>
        <w:ind w:left="705" w:firstLine="0"/>
        <w:jc w:val="both"/>
        <w:rPr>
          <w:rFonts w:ascii="Garamond" w:hAnsi="Garamond" w:cs="Times New Roman"/>
          <w:sz w:val="22"/>
          <w:szCs w:val="22"/>
        </w:rPr>
      </w:pPr>
    </w:p>
    <w:p w14:paraId="5059BD8D" w14:textId="77777777" w:rsidR="00EC2477" w:rsidRPr="00045A52" w:rsidRDefault="00EC2477" w:rsidP="00432F15">
      <w:pPr>
        <w:pStyle w:val="NovelBody"/>
        <w:spacing w:line="240" w:lineRule="auto"/>
        <w:ind w:left="705" w:firstLine="0"/>
        <w:rPr>
          <w:rFonts w:ascii="Garamond" w:hAnsi="Garamond" w:cs="Times New Roman"/>
          <w:sz w:val="22"/>
          <w:szCs w:val="22"/>
        </w:rPr>
      </w:pPr>
      <w:r w:rsidRPr="00045A52">
        <w:rPr>
          <w:rFonts w:ascii="Garamond" w:hAnsi="Garamond" w:cs="Times New Roman"/>
          <w:sz w:val="22"/>
          <w:szCs w:val="22"/>
        </w:rPr>
        <w:t>Best wishes</w:t>
      </w:r>
      <w:proofErr w:type="gramStart"/>
      <w:r w:rsidRPr="00045A52">
        <w:rPr>
          <w:rFonts w:ascii="Garamond" w:hAnsi="Garamond" w:cs="Times New Roman"/>
          <w:sz w:val="22"/>
          <w:szCs w:val="22"/>
        </w:rPr>
        <w:t>,</w:t>
      </w:r>
      <w:proofErr w:type="gramEnd"/>
      <w:r w:rsidRPr="00045A52">
        <w:rPr>
          <w:rFonts w:ascii="Garamond" w:hAnsi="Garamond" w:cs="Times New Roman"/>
          <w:sz w:val="22"/>
          <w:szCs w:val="22"/>
        </w:rPr>
        <w:br/>
        <w:t xml:space="preserve">Arnold </w:t>
      </w:r>
      <w:proofErr w:type="spellStart"/>
      <w:r w:rsidRPr="00045A52">
        <w:rPr>
          <w:rFonts w:ascii="Garamond" w:hAnsi="Garamond" w:cs="Times New Roman"/>
          <w:sz w:val="22"/>
          <w:szCs w:val="22"/>
        </w:rPr>
        <w:t>Zuboff</w:t>
      </w:r>
      <w:proofErr w:type="spellEnd"/>
    </w:p>
    <w:p w14:paraId="1DC9A7E3" w14:textId="77777777" w:rsidR="00EC2477" w:rsidRPr="00045A52" w:rsidRDefault="00EC2477" w:rsidP="00EC2477">
      <w:pPr>
        <w:pStyle w:val="NovelBody"/>
        <w:spacing w:line="240" w:lineRule="auto"/>
        <w:jc w:val="both"/>
        <w:rPr>
          <w:rFonts w:ascii="Garamond" w:hAnsi="Garamond" w:cs="Times New Roman"/>
          <w:sz w:val="22"/>
          <w:szCs w:val="22"/>
        </w:rPr>
      </w:pPr>
    </w:p>
    <w:p w14:paraId="5C3A7BE4" w14:textId="62D5E19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Arnold attached two papers that you can easily find online. The first was entitled </w:t>
      </w:r>
      <w:r w:rsidR="002E02DA">
        <w:rPr>
          <w:rFonts w:ascii="Garamond" w:hAnsi="Garamond" w:cs="Times New Roman"/>
          <w:sz w:val="22"/>
          <w:szCs w:val="22"/>
        </w:rPr>
        <w:t>“</w:t>
      </w:r>
      <w:r w:rsidRPr="00045A52">
        <w:rPr>
          <w:rFonts w:ascii="Garamond" w:hAnsi="Garamond" w:cs="Times New Roman"/>
          <w:sz w:val="22"/>
          <w:szCs w:val="22"/>
        </w:rPr>
        <w:t>A</w:t>
      </w:r>
      <w:r w:rsidR="00432F15" w:rsidRPr="00045A52">
        <w:rPr>
          <w:rFonts w:ascii="Garamond" w:hAnsi="Garamond" w:cs="Times New Roman"/>
          <w:sz w:val="22"/>
          <w:szCs w:val="22"/>
        </w:rPr>
        <w:t>n introduction to universalism.</w:t>
      </w:r>
      <w:r w:rsidR="002E02DA">
        <w:rPr>
          <w:rFonts w:ascii="Garamond" w:hAnsi="Garamond" w:cs="Times New Roman"/>
          <w:sz w:val="22"/>
          <w:szCs w:val="22"/>
        </w:rPr>
        <w:t>”</w:t>
      </w:r>
      <w:r w:rsidR="00432F15" w:rsidRPr="00045A52">
        <w:rPr>
          <w:rFonts w:ascii="Garamond" w:hAnsi="Garamond" w:cs="Times New Roman"/>
          <w:sz w:val="22"/>
          <w:szCs w:val="22"/>
        </w:rPr>
        <w:t xml:space="preserve"> H</w:t>
      </w:r>
      <w:r w:rsidRPr="00045A52">
        <w:rPr>
          <w:rFonts w:ascii="Garamond" w:hAnsi="Garamond" w:cs="Times New Roman"/>
          <w:sz w:val="22"/>
          <w:szCs w:val="22"/>
        </w:rPr>
        <w:t>ere I will provide you with just the introduction</w:t>
      </w:r>
      <w:r w:rsidR="00432F15" w:rsidRPr="00045A52">
        <w:rPr>
          <w:rFonts w:ascii="Garamond" w:hAnsi="Garamond" w:cs="Times New Roman"/>
          <w:sz w:val="22"/>
          <w:szCs w:val="22"/>
        </w:rPr>
        <w:t xml:space="preserve"> to that </w:t>
      </w:r>
      <w:r w:rsidR="00432F15" w:rsidRPr="00045A52">
        <w:rPr>
          <w:rFonts w:ascii="Garamond" w:hAnsi="Garamond" w:cs="Times New Roman"/>
          <w:sz w:val="22"/>
          <w:szCs w:val="22"/>
        </w:rPr>
        <w:lastRenderedPageBreak/>
        <w:t>introduction</w:t>
      </w:r>
      <w:r w:rsidRPr="00045A52">
        <w:rPr>
          <w:rFonts w:ascii="Garamond" w:hAnsi="Garamond" w:cs="Times New Roman"/>
          <w:sz w:val="22"/>
          <w:szCs w:val="22"/>
        </w:rPr>
        <w:t>.</w:t>
      </w:r>
    </w:p>
    <w:p w14:paraId="63ACF744" w14:textId="77777777" w:rsidR="00791EF1" w:rsidRPr="00045A52" w:rsidRDefault="00791EF1" w:rsidP="00EC2477">
      <w:pPr>
        <w:pStyle w:val="NovelBody"/>
        <w:spacing w:line="240" w:lineRule="auto"/>
        <w:ind w:firstLine="0"/>
        <w:jc w:val="both"/>
        <w:rPr>
          <w:rFonts w:ascii="Garamond" w:hAnsi="Garamond" w:cs="Times New Roman"/>
          <w:sz w:val="22"/>
          <w:szCs w:val="22"/>
        </w:rPr>
      </w:pPr>
    </w:p>
    <w:p w14:paraId="113817A2" w14:textId="77777777" w:rsidR="00791EF1" w:rsidRPr="00045A52" w:rsidRDefault="00791EF1" w:rsidP="00791EF1">
      <w:pPr>
        <w:pStyle w:val="NovelBody"/>
        <w:spacing w:line="240" w:lineRule="auto"/>
        <w:ind w:left="567" w:firstLine="0"/>
        <w:jc w:val="both"/>
        <w:rPr>
          <w:rFonts w:ascii="Garamond" w:hAnsi="Garamond"/>
          <w:sz w:val="22"/>
          <w:szCs w:val="22"/>
        </w:rPr>
      </w:pPr>
      <w:r w:rsidRPr="00045A52">
        <w:rPr>
          <w:rFonts w:ascii="Garamond" w:hAnsi="Garamond"/>
          <w:sz w:val="22"/>
          <w:szCs w:val="22"/>
        </w:rPr>
        <w:t>Brain bisection, the surgical cutting of the connection between the hemispheres of the brain at the bridge of nerves that normally joins them (the corpus callosum), was an operation that gave relief to epileptics. But experimenters working with split-brain patients in the 1960s discovered an additional result of this surgery that was startling and disturbing. When they fed markedly different information into each hemisphere, the subject would, it seemed, possess two mutually excluding experiences at one time.</w:t>
      </w:r>
    </w:p>
    <w:p w14:paraId="2FEF5B8C" w14:textId="77777777" w:rsidR="00791EF1" w:rsidRPr="00045A52" w:rsidRDefault="00791EF1" w:rsidP="00791EF1">
      <w:pPr>
        <w:pStyle w:val="NovelBody"/>
        <w:spacing w:line="240" w:lineRule="auto"/>
        <w:ind w:left="567" w:firstLine="0"/>
        <w:jc w:val="both"/>
        <w:rPr>
          <w:rFonts w:ascii="Garamond" w:hAnsi="Garamond"/>
          <w:sz w:val="22"/>
          <w:szCs w:val="22"/>
        </w:rPr>
      </w:pPr>
    </w:p>
    <w:p w14:paraId="0C97DE75" w14:textId="491E0A01" w:rsidR="00791EF1" w:rsidRPr="00045A52" w:rsidRDefault="00791EF1" w:rsidP="00791EF1">
      <w:pPr>
        <w:pStyle w:val="NovelBody"/>
        <w:spacing w:line="240" w:lineRule="auto"/>
        <w:ind w:left="567" w:firstLine="0"/>
        <w:jc w:val="both"/>
        <w:rPr>
          <w:rFonts w:ascii="Garamond" w:hAnsi="Garamond"/>
          <w:sz w:val="22"/>
          <w:szCs w:val="22"/>
        </w:rPr>
      </w:pPr>
      <w:r w:rsidRPr="00045A52">
        <w:rPr>
          <w:rFonts w:ascii="Garamond" w:hAnsi="Garamond"/>
          <w:sz w:val="22"/>
          <w:szCs w:val="22"/>
        </w:rPr>
        <w:t xml:space="preserve">Let me dramatize the puzzle in this by asking you to engage in a variation on one of the thought experiments in Derek </w:t>
      </w:r>
      <w:proofErr w:type="spellStart"/>
      <w:r w:rsidRPr="00045A52">
        <w:rPr>
          <w:rFonts w:ascii="Garamond" w:hAnsi="Garamond"/>
          <w:sz w:val="22"/>
          <w:szCs w:val="22"/>
        </w:rPr>
        <w:t>Parfit</w:t>
      </w:r>
      <w:r w:rsidR="00C726A1">
        <w:rPr>
          <w:rFonts w:ascii="Garamond" w:hAnsi="Garamond"/>
          <w:sz w:val="22"/>
          <w:szCs w:val="22"/>
        </w:rPr>
        <w:t>’</w:t>
      </w:r>
      <w:r w:rsidRPr="00045A52">
        <w:rPr>
          <w:rFonts w:ascii="Garamond" w:hAnsi="Garamond"/>
          <w:sz w:val="22"/>
          <w:szCs w:val="22"/>
        </w:rPr>
        <w:t>s</w:t>
      </w:r>
      <w:proofErr w:type="spellEnd"/>
      <w:r w:rsidRPr="00045A52">
        <w:rPr>
          <w:rFonts w:ascii="Garamond" w:hAnsi="Garamond"/>
          <w:sz w:val="22"/>
          <w:szCs w:val="22"/>
        </w:rPr>
        <w:t xml:space="preserve"> paper </w:t>
      </w:r>
      <w:r w:rsidR="00C726A1">
        <w:rPr>
          <w:rFonts w:ascii="Garamond" w:hAnsi="Garamond"/>
          <w:sz w:val="22"/>
          <w:szCs w:val="22"/>
        </w:rPr>
        <w:t>‘</w:t>
      </w:r>
      <w:r w:rsidRPr="00045A52">
        <w:rPr>
          <w:rFonts w:ascii="Garamond" w:hAnsi="Garamond"/>
          <w:sz w:val="22"/>
          <w:szCs w:val="22"/>
        </w:rPr>
        <w:t>Personal Identity</w:t>
      </w:r>
      <w:r w:rsidR="00C726A1">
        <w:rPr>
          <w:rFonts w:ascii="Garamond" w:hAnsi="Garamond"/>
          <w:sz w:val="22"/>
          <w:szCs w:val="22"/>
        </w:rPr>
        <w:t>’</w:t>
      </w:r>
      <w:r w:rsidRPr="00045A52">
        <w:rPr>
          <w:rFonts w:ascii="Garamond" w:hAnsi="Garamond"/>
          <w:sz w:val="22"/>
          <w:szCs w:val="22"/>
        </w:rPr>
        <w:t>. Imagine that by pressing a certain button you could cause your corpus callosum to be anaesthetized, so that the communication between the hemispheres of your brain would be stopped temporarily.</w:t>
      </w:r>
    </w:p>
    <w:p w14:paraId="393DE4C1" w14:textId="77777777" w:rsidR="00791EF1" w:rsidRPr="00045A52" w:rsidRDefault="00791EF1" w:rsidP="00791EF1">
      <w:pPr>
        <w:pStyle w:val="NovelBody"/>
        <w:spacing w:line="240" w:lineRule="auto"/>
        <w:ind w:left="567" w:firstLine="0"/>
        <w:jc w:val="both"/>
        <w:rPr>
          <w:rFonts w:ascii="Garamond" w:hAnsi="Garamond"/>
          <w:sz w:val="22"/>
          <w:szCs w:val="22"/>
        </w:rPr>
      </w:pPr>
    </w:p>
    <w:p w14:paraId="167D8713" w14:textId="77777777" w:rsidR="00791EF1" w:rsidRPr="00045A52" w:rsidRDefault="00791EF1" w:rsidP="00791EF1">
      <w:pPr>
        <w:pStyle w:val="NovelBody"/>
        <w:spacing w:line="240" w:lineRule="auto"/>
        <w:ind w:left="567" w:firstLine="0"/>
        <w:jc w:val="both"/>
        <w:rPr>
          <w:rFonts w:ascii="Garamond" w:hAnsi="Garamond"/>
          <w:sz w:val="22"/>
          <w:szCs w:val="22"/>
        </w:rPr>
      </w:pPr>
      <w:r w:rsidRPr="00045A52">
        <w:rPr>
          <w:rFonts w:ascii="Garamond" w:hAnsi="Garamond"/>
          <w:sz w:val="22"/>
          <w:szCs w:val="22"/>
        </w:rPr>
        <w:t>Tonight a concert of your favourite music is going to be broadcast on the radio, but you have to do some tedious studying from audio tapes. Well, why not arrange that the music will go into only the right hemisphere of your brain while the study material will go into only the left after the button has been pushed and the integration of the activities of the hemispheres has been stopped? But then the big question arises: what would your evening be like?</w:t>
      </w:r>
    </w:p>
    <w:p w14:paraId="68B397E7" w14:textId="77777777" w:rsidR="00791EF1" w:rsidRPr="00045A52" w:rsidRDefault="00791EF1" w:rsidP="00791EF1">
      <w:pPr>
        <w:pStyle w:val="NovelBody"/>
        <w:spacing w:line="240" w:lineRule="auto"/>
        <w:ind w:left="567" w:firstLine="0"/>
        <w:jc w:val="both"/>
        <w:rPr>
          <w:rFonts w:ascii="Garamond" w:hAnsi="Garamond"/>
          <w:sz w:val="22"/>
          <w:szCs w:val="22"/>
        </w:rPr>
      </w:pPr>
    </w:p>
    <w:p w14:paraId="4CD75501" w14:textId="77777777" w:rsidR="00791EF1" w:rsidRPr="00045A52" w:rsidRDefault="00791EF1" w:rsidP="00791EF1">
      <w:pPr>
        <w:pStyle w:val="NovelBody"/>
        <w:spacing w:line="240" w:lineRule="auto"/>
        <w:ind w:left="567" w:firstLine="0"/>
        <w:jc w:val="both"/>
        <w:rPr>
          <w:rFonts w:ascii="Garamond" w:hAnsi="Garamond"/>
          <w:sz w:val="22"/>
          <w:szCs w:val="22"/>
        </w:rPr>
      </w:pPr>
      <w:r w:rsidRPr="00045A52">
        <w:rPr>
          <w:rFonts w:ascii="Garamond" w:hAnsi="Garamond"/>
          <w:sz w:val="22"/>
          <w:szCs w:val="22"/>
        </w:rPr>
        <w:t xml:space="preserve">The ordinary understanding of what a person is does not allow that you could be both enjoying the concert and suffering through the studying, since each of these experiences seems to exclude the other. Yet it cannot be that you only enjoy the concert or alternatively only </w:t>
      </w:r>
      <w:r w:rsidRPr="00045A52">
        <w:rPr>
          <w:rFonts w:ascii="Garamond" w:hAnsi="Garamond"/>
          <w:sz w:val="22"/>
          <w:szCs w:val="22"/>
        </w:rPr>
        <w:lastRenderedPageBreak/>
        <w:t>suffer through the studying or that you somehow experience neither. For following a more extensive anaesthetizing, or a stroke, that completely incapacitated one hemisphere you would certainly have had whichever experience was in the remaining functioning hemisphere. The concert would be yours if there was only the right hemisphere and the studying would be yours if there was only the left. In our case there are both.</w:t>
      </w:r>
    </w:p>
    <w:p w14:paraId="7BE4EA44" w14:textId="77777777" w:rsidR="00791EF1" w:rsidRPr="00045A52" w:rsidRDefault="00791EF1" w:rsidP="00791EF1">
      <w:pPr>
        <w:pStyle w:val="NovelBody"/>
        <w:spacing w:line="240" w:lineRule="auto"/>
        <w:ind w:left="567" w:firstLine="0"/>
        <w:jc w:val="both"/>
        <w:rPr>
          <w:rFonts w:ascii="Garamond" w:hAnsi="Garamond"/>
          <w:sz w:val="22"/>
          <w:szCs w:val="22"/>
        </w:rPr>
      </w:pPr>
      <w:r w:rsidRPr="00045A52">
        <w:rPr>
          <w:rFonts w:ascii="Garamond" w:hAnsi="Garamond"/>
          <w:sz w:val="22"/>
          <w:szCs w:val="22"/>
        </w:rPr>
        <w:tab/>
      </w:r>
    </w:p>
    <w:p w14:paraId="17FC29EB" w14:textId="36206217" w:rsidR="00791EF1" w:rsidRPr="00045A52" w:rsidRDefault="00791EF1" w:rsidP="00791EF1">
      <w:pPr>
        <w:pStyle w:val="NovelBody"/>
        <w:spacing w:line="240" w:lineRule="auto"/>
        <w:ind w:left="567" w:firstLine="0"/>
        <w:jc w:val="both"/>
        <w:rPr>
          <w:rFonts w:ascii="Garamond" w:hAnsi="Garamond"/>
          <w:sz w:val="22"/>
          <w:szCs w:val="22"/>
        </w:rPr>
      </w:pPr>
      <w:r w:rsidRPr="00045A52">
        <w:rPr>
          <w:rFonts w:ascii="Garamond" w:hAnsi="Garamond"/>
          <w:sz w:val="22"/>
          <w:szCs w:val="22"/>
        </w:rPr>
        <w:t xml:space="preserve">The answer must be that you will experience both the concert and the studying, </w:t>
      </w:r>
      <w:r w:rsidRPr="00045A52">
        <w:rPr>
          <w:rFonts w:ascii="Garamond" w:hAnsi="Garamond"/>
          <w:i/>
          <w:iCs/>
          <w:sz w:val="22"/>
          <w:szCs w:val="22"/>
        </w:rPr>
        <w:t>though each will seem falsely to be the whole of your experience</w:t>
      </w:r>
      <w:r w:rsidRPr="00045A52">
        <w:rPr>
          <w:rFonts w:ascii="Garamond" w:hAnsi="Garamond"/>
          <w:sz w:val="22"/>
          <w:szCs w:val="22"/>
        </w:rPr>
        <w:t xml:space="preserve">. I shall contend that it is this same false seeming, the same </w:t>
      </w:r>
      <w:proofErr w:type="gramStart"/>
      <w:r w:rsidRPr="00045A52">
        <w:rPr>
          <w:rFonts w:ascii="Garamond" w:hAnsi="Garamond"/>
          <w:sz w:val="22"/>
          <w:szCs w:val="22"/>
        </w:rPr>
        <w:t>illusion, that</w:t>
      </w:r>
      <w:proofErr w:type="gramEnd"/>
      <w:r w:rsidRPr="00045A52">
        <w:rPr>
          <w:rFonts w:ascii="Garamond" w:hAnsi="Garamond"/>
          <w:sz w:val="22"/>
          <w:szCs w:val="22"/>
        </w:rPr>
        <w:t xml:space="preserve"> hides the fact that </w:t>
      </w:r>
      <w:r w:rsidRPr="00045A52">
        <w:rPr>
          <w:rFonts w:ascii="Garamond" w:hAnsi="Garamond"/>
          <w:i/>
          <w:iCs/>
          <w:sz w:val="22"/>
          <w:szCs w:val="22"/>
        </w:rPr>
        <w:t>all</w:t>
      </w:r>
      <w:r w:rsidRPr="00045A52">
        <w:rPr>
          <w:rFonts w:ascii="Garamond" w:hAnsi="Garamond"/>
          <w:sz w:val="22"/>
          <w:szCs w:val="22"/>
        </w:rPr>
        <w:t xml:space="preserve"> experience actually is yours. This is a view I call </w:t>
      </w:r>
      <w:r w:rsidR="002E02DA">
        <w:rPr>
          <w:rFonts w:ascii="Garamond" w:hAnsi="Garamond"/>
          <w:sz w:val="22"/>
          <w:szCs w:val="22"/>
        </w:rPr>
        <w:t>“</w:t>
      </w:r>
      <w:r w:rsidRPr="00045A52">
        <w:rPr>
          <w:rFonts w:ascii="Garamond" w:hAnsi="Garamond"/>
          <w:sz w:val="22"/>
          <w:szCs w:val="22"/>
        </w:rPr>
        <w:t>universalism</w:t>
      </w:r>
      <w:r w:rsidR="002E02DA">
        <w:rPr>
          <w:rFonts w:ascii="Garamond" w:hAnsi="Garamond"/>
          <w:sz w:val="22"/>
          <w:szCs w:val="22"/>
        </w:rPr>
        <w:t>”</w:t>
      </w:r>
      <w:r w:rsidRPr="00045A52">
        <w:rPr>
          <w:rFonts w:ascii="Garamond" w:hAnsi="Garamond"/>
          <w:sz w:val="22"/>
          <w:szCs w:val="22"/>
        </w:rPr>
        <w:t xml:space="preserve">. All the experience in all the separate nervous systems of the world is yours, </w:t>
      </w:r>
      <w:r w:rsidRPr="00045A52">
        <w:rPr>
          <w:rFonts w:ascii="Garamond" w:hAnsi="Garamond"/>
          <w:i/>
          <w:iCs/>
          <w:sz w:val="22"/>
          <w:szCs w:val="22"/>
        </w:rPr>
        <w:t>though what is discovered in each necessarily seems falsely to be the whole of what is yours</w:t>
      </w:r>
      <w:r w:rsidRPr="00045A52">
        <w:rPr>
          <w:rFonts w:ascii="Garamond" w:hAnsi="Garamond"/>
          <w:sz w:val="22"/>
          <w:szCs w:val="22"/>
        </w:rPr>
        <w:t xml:space="preserve">. Next I shall argue for this larger claim, but the case of brain bisection has shown this much already: that seeming limits of experience can mislead you into thinking you are less than you are. Then what is it that really sets your limits? What, really, are you? </w:t>
      </w:r>
    </w:p>
    <w:p w14:paraId="4AAFBE28" w14:textId="77777777" w:rsidR="00EC2477" w:rsidRPr="00045A52" w:rsidRDefault="00EC2477" w:rsidP="00EC2477">
      <w:pPr>
        <w:pStyle w:val="NovelBody"/>
        <w:spacing w:line="240" w:lineRule="auto"/>
        <w:ind w:left="724" w:firstLine="0"/>
        <w:jc w:val="both"/>
        <w:rPr>
          <w:rFonts w:ascii="Garamond" w:hAnsi="Garamond" w:cs="Times New Roman"/>
          <w:sz w:val="22"/>
          <w:szCs w:val="22"/>
        </w:rPr>
      </w:pPr>
    </w:p>
    <w:p w14:paraId="69423CBD" w14:textId="77777777" w:rsidR="00EC2477" w:rsidRPr="00045A52" w:rsidRDefault="00EC2477" w:rsidP="00791EF1">
      <w:pPr>
        <w:pStyle w:val="NovelBody"/>
        <w:widowControl/>
        <w:suppressAutoHyphens w:val="0"/>
        <w:overflowPunct w:val="0"/>
        <w:autoSpaceDE w:val="0"/>
        <w:spacing w:line="240" w:lineRule="auto"/>
        <w:ind w:left="726" w:firstLine="0"/>
        <w:jc w:val="both"/>
        <w:rPr>
          <w:rFonts w:ascii="Garamond" w:hAnsi="Garamond" w:cs="Times New Roman"/>
          <w:sz w:val="22"/>
          <w:szCs w:val="22"/>
        </w:rPr>
      </w:pPr>
    </w:p>
    <w:p w14:paraId="2D2104A4"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Well, what are you, PUNK?</w:t>
      </w:r>
    </w:p>
    <w:p w14:paraId="66BBC338" w14:textId="77777777" w:rsidR="00EC2477" w:rsidRPr="00045A52" w:rsidRDefault="00EC2477" w:rsidP="00EC2477">
      <w:pPr>
        <w:pStyle w:val="NovelBody"/>
        <w:spacing w:line="240" w:lineRule="auto"/>
        <w:jc w:val="both"/>
        <w:rPr>
          <w:rFonts w:ascii="Garamond" w:hAnsi="Garamond" w:cs="Times New Roman"/>
          <w:sz w:val="22"/>
          <w:szCs w:val="22"/>
        </w:rPr>
      </w:pPr>
    </w:p>
    <w:p w14:paraId="61C0D6F2" w14:textId="03B837DA" w:rsidR="00EC2477" w:rsidRPr="00045A52" w:rsidRDefault="00EC2477" w:rsidP="00791EF1">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Arnold</w:t>
      </w:r>
      <w:r w:rsidR="00C726A1">
        <w:rPr>
          <w:rFonts w:ascii="Garamond" w:hAnsi="Garamond" w:cs="Times New Roman"/>
          <w:sz w:val="22"/>
          <w:szCs w:val="22"/>
        </w:rPr>
        <w:t>’</w:t>
      </w:r>
      <w:r w:rsidRPr="00045A52">
        <w:rPr>
          <w:rFonts w:ascii="Garamond" w:hAnsi="Garamond" w:cs="Times New Roman"/>
          <w:sz w:val="22"/>
          <w:szCs w:val="22"/>
        </w:rPr>
        <w:t xml:space="preserve">s second paper assumes </w:t>
      </w:r>
      <w:r w:rsidR="00C167E4">
        <w:rPr>
          <w:rFonts w:ascii="Garamond" w:hAnsi="Garamond" w:cs="Times New Roman"/>
          <w:sz w:val="22"/>
          <w:szCs w:val="22"/>
        </w:rPr>
        <w:t>you</w:t>
      </w:r>
      <w:r w:rsidRPr="00045A52">
        <w:rPr>
          <w:rFonts w:ascii="Garamond" w:hAnsi="Garamond" w:cs="Times New Roman"/>
          <w:sz w:val="22"/>
          <w:szCs w:val="22"/>
        </w:rPr>
        <w:t xml:space="preserve"> have overcome your problems with self-identity and moves on to tackle your bad attitude. He wants you ask yourself one simple question. </w:t>
      </w:r>
      <w:r w:rsidR="002E02DA">
        <w:rPr>
          <w:rFonts w:ascii="Garamond" w:hAnsi="Garamond" w:cs="Times New Roman"/>
          <w:sz w:val="22"/>
          <w:szCs w:val="22"/>
        </w:rPr>
        <w:t>“</w:t>
      </w:r>
      <w:r w:rsidRPr="00045A52">
        <w:rPr>
          <w:rFonts w:ascii="Garamond" w:hAnsi="Garamond" w:cs="Times New Roman"/>
          <w:sz w:val="22"/>
          <w:szCs w:val="22"/>
        </w:rPr>
        <w:t>Why should I care about morality?</w:t>
      </w:r>
      <w:proofErr w:type="gramStart"/>
      <w:r w:rsidR="002E02DA">
        <w:rPr>
          <w:rFonts w:ascii="Garamond" w:hAnsi="Garamond" w:cs="Times New Roman"/>
          <w:sz w:val="22"/>
          <w:szCs w:val="22"/>
        </w:rPr>
        <w:t>”</w:t>
      </w:r>
      <w:r w:rsidRPr="00045A52">
        <w:rPr>
          <w:rFonts w:ascii="Garamond" w:hAnsi="Garamond" w:cs="Times New Roman"/>
          <w:sz w:val="22"/>
          <w:szCs w:val="22"/>
        </w:rPr>
        <w:t>.</w:t>
      </w:r>
      <w:proofErr w:type="gramEnd"/>
      <w:r w:rsidRPr="00045A52">
        <w:rPr>
          <w:rFonts w:ascii="Garamond" w:hAnsi="Garamond" w:cs="Times New Roman"/>
          <w:sz w:val="22"/>
          <w:szCs w:val="22"/>
        </w:rPr>
        <w:t xml:space="preserve"> </w:t>
      </w:r>
    </w:p>
    <w:p w14:paraId="212FDD1A" w14:textId="77777777" w:rsidR="00791EF1" w:rsidRPr="00045A52" w:rsidRDefault="00791EF1" w:rsidP="00791EF1">
      <w:pPr>
        <w:pStyle w:val="NovelBody"/>
        <w:spacing w:line="240" w:lineRule="auto"/>
        <w:ind w:firstLine="0"/>
        <w:jc w:val="both"/>
        <w:rPr>
          <w:rFonts w:ascii="Garamond" w:hAnsi="Garamond" w:cs="Times New Roman"/>
          <w:sz w:val="22"/>
          <w:szCs w:val="22"/>
        </w:rPr>
      </w:pPr>
    </w:p>
    <w:p w14:paraId="13165A5A" w14:textId="08E48C51" w:rsidR="00EC2477" w:rsidRPr="00045A52" w:rsidRDefault="00EC2477" w:rsidP="00791EF1">
      <w:pPr>
        <w:spacing w:line="240" w:lineRule="auto"/>
        <w:ind w:left="671"/>
        <w:jc w:val="both"/>
        <w:rPr>
          <w:rFonts w:ascii="Garamond" w:hAnsi="Garamond"/>
          <w:lang w:val="en-GB"/>
        </w:rPr>
      </w:pPr>
      <w:r w:rsidRPr="00045A52">
        <w:rPr>
          <w:rFonts w:ascii="Garamond" w:hAnsi="Garamond"/>
          <w:lang w:val="en-GB"/>
        </w:rPr>
        <w:t>Let</w:t>
      </w:r>
      <w:r w:rsidR="00C726A1">
        <w:rPr>
          <w:rFonts w:ascii="Garamond" w:hAnsi="Garamond"/>
          <w:lang w:val="en-GB"/>
        </w:rPr>
        <w:t>’</w:t>
      </w:r>
      <w:r w:rsidRPr="00045A52">
        <w:rPr>
          <w:rFonts w:ascii="Garamond" w:hAnsi="Garamond"/>
          <w:lang w:val="en-GB"/>
        </w:rPr>
        <w:t xml:space="preserve">s inquire into the nature of morality--and, more particularly, into the authority that it seems to have in the judgments of most of us. I think a certain story </w:t>
      </w:r>
      <w:r w:rsidRPr="00045A52">
        <w:rPr>
          <w:rFonts w:ascii="Garamond" w:hAnsi="Garamond"/>
          <w:lang w:val="en-GB"/>
        </w:rPr>
        <w:lastRenderedPageBreak/>
        <w:t>can help us in raising the question of where it gets that authority.</w:t>
      </w:r>
    </w:p>
    <w:p w14:paraId="7A3F7D72" w14:textId="4CB04622" w:rsidR="00EC2477" w:rsidRPr="00045A52" w:rsidRDefault="00EC2477" w:rsidP="00791EF1">
      <w:pPr>
        <w:spacing w:line="240" w:lineRule="auto"/>
        <w:ind w:left="671"/>
        <w:jc w:val="both"/>
        <w:rPr>
          <w:rFonts w:ascii="Garamond" w:hAnsi="Garamond"/>
          <w:lang w:val="en-GB"/>
        </w:rPr>
      </w:pPr>
      <w:r w:rsidRPr="00045A52">
        <w:rPr>
          <w:rFonts w:ascii="Garamond" w:hAnsi="Garamond"/>
          <w:lang w:val="en-GB"/>
        </w:rPr>
        <w:t xml:space="preserve">Imagine that someone we shall call </w:t>
      </w:r>
      <w:proofErr w:type="spellStart"/>
      <w:r w:rsidRPr="00045A52">
        <w:rPr>
          <w:rFonts w:ascii="Garamond" w:hAnsi="Garamond"/>
          <w:lang w:val="en-GB"/>
        </w:rPr>
        <w:t>Gyges</w:t>
      </w:r>
      <w:proofErr w:type="spellEnd"/>
      <w:r w:rsidRPr="00045A52">
        <w:rPr>
          <w:rFonts w:ascii="Garamond" w:hAnsi="Garamond"/>
          <w:lang w:val="en-GB"/>
        </w:rPr>
        <w:t>, after the character similarly used by Plato in a basically similar story, is seated at a table. Just before him on the table is a small console with a single button on it. Let</w:t>
      </w:r>
      <w:r w:rsidR="00C726A1">
        <w:rPr>
          <w:rFonts w:ascii="Garamond" w:hAnsi="Garamond"/>
          <w:lang w:val="en-GB"/>
        </w:rPr>
        <w:t>’</w:t>
      </w:r>
      <w:r w:rsidRPr="00045A52">
        <w:rPr>
          <w:rFonts w:ascii="Garamond" w:hAnsi="Garamond"/>
          <w:lang w:val="en-GB"/>
        </w:rPr>
        <w:t xml:space="preserve">s say he knows that if he pushed that button a distant stranger, who would otherwise be fine, would be killed. </w:t>
      </w:r>
      <w:proofErr w:type="spellStart"/>
      <w:r w:rsidRPr="00045A52">
        <w:rPr>
          <w:rFonts w:ascii="Garamond" w:hAnsi="Garamond"/>
          <w:lang w:val="en-GB"/>
        </w:rPr>
        <w:t>Gyges</w:t>
      </w:r>
      <w:proofErr w:type="spellEnd"/>
      <w:r w:rsidRPr="00045A52">
        <w:rPr>
          <w:rFonts w:ascii="Garamond" w:hAnsi="Garamond"/>
          <w:lang w:val="en-GB"/>
        </w:rPr>
        <w:t xml:space="preserve"> also knows that if he pushed that lethal button, he, </w:t>
      </w:r>
      <w:proofErr w:type="spellStart"/>
      <w:r w:rsidRPr="00045A52">
        <w:rPr>
          <w:rFonts w:ascii="Garamond" w:hAnsi="Garamond"/>
          <w:lang w:val="en-GB"/>
        </w:rPr>
        <w:t>Gyges</w:t>
      </w:r>
      <w:proofErr w:type="spellEnd"/>
      <w:r w:rsidRPr="00045A52">
        <w:rPr>
          <w:rFonts w:ascii="Garamond" w:hAnsi="Garamond"/>
          <w:lang w:val="en-GB"/>
        </w:rPr>
        <w:t xml:space="preserve">, would be given £10 that he otherwise would not have. We are going to look into whether </w:t>
      </w:r>
      <w:proofErr w:type="spellStart"/>
      <w:r w:rsidRPr="00045A52">
        <w:rPr>
          <w:rFonts w:ascii="Garamond" w:hAnsi="Garamond"/>
          <w:lang w:val="en-GB"/>
        </w:rPr>
        <w:t>Gyges</w:t>
      </w:r>
      <w:proofErr w:type="spellEnd"/>
      <w:r w:rsidRPr="00045A52">
        <w:rPr>
          <w:rFonts w:ascii="Garamond" w:hAnsi="Garamond"/>
          <w:lang w:val="en-GB"/>
        </w:rPr>
        <w:t xml:space="preserve"> has any reason based purely on morality not to push the button.</w:t>
      </w:r>
    </w:p>
    <w:p w14:paraId="095B1045" w14:textId="2D357D40" w:rsidR="00EC2477" w:rsidRPr="00045A52" w:rsidRDefault="00EC2477" w:rsidP="00791EF1">
      <w:pPr>
        <w:spacing w:line="240" w:lineRule="auto"/>
        <w:ind w:left="671"/>
        <w:jc w:val="both"/>
        <w:rPr>
          <w:rFonts w:ascii="Garamond" w:hAnsi="Garamond"/>
          <w:lang w:val="en-GB"/>
        </w:rPr>
      </w:pPr>
      <w:r w:rsidRPr="00045A52">
        <w:rPr>
          <w:rFonts w:ascii="Garamond" w:hAnsi="Garamond"/>
          <w:lang w:val="en-GB"/>
        </w:rPr>
        <w:tab/>
        <w:t xml:space="preserve">It is vital that we rule out of our story, if it is to be useful to our questioning of the authority of morality, any possibility that </w:t>
      </w:r>
      <w:proofErr w:type="spellStart"/>
      <w:r w:rsidRPr="00045A52">
        <w:rPr>
          <w:rFonts w:ascii="Garamond" w:hAnsi="Garamond"/>
          <w:lang w:val="en-GB"/>
        </w:rPr>
        <w:t>Gyges</w:t>
      </w:r>
      <w:proofErr w:type="spellEnd"/>
      <w:r w:rsidRPr="00045A52">
        <w:rPr>
          <w:rFonts w:ascii="Garamond" w:hAnsi="Garamond"/>
          <w:lang w:val="en-GB"/>
        </w:rPr>
        <w:t xml:space="preserve"> be punished if he pushes the button or that he in some way be rewarded if he doesn</w:t>
      </w:r>
      <w:r w:rsidR="00C726A1">
        <w:rPr>
          <w:rFonts w:ascii="Garamond" w:hAnsi="Garamond"/>
          <w:lang w:val="en-GB"/>
        </w:rPr>
        <w:t>’</w:t>
      </w:r>
      <w:r w:rsidRPr="00045A52">
        <w:rPr>
          <w:rFonts w:ascii="Garamond" w:hAnsi="Garamond"/>
          <w:lang w:val="en-GB"/>
        </w:rPr>
        <w:t xml:space="preserve">t push it. For if we give him the fear of punishment or the hope of reward as reasons not to push the button, we have not then clearly isolated whether he has a reason not to push the button in its being morally wrong to do so. We </w:t>
      </w:r>
      <w:proofErr w:type="gramStart"/>
      <w:r w:rsidRPr="00045A52">
        <w:rPr>
          <w:rFonts w:ascii="Garamond" w:hAnsi="Garamond"/>
          <w:lang w:val="en-GB"/>
        </w:rPr>
        <w:t>are wanting</w:t>
      </w:r>
      <w:proofErr w:type="gramEnd"/>
      <w:r w:rsidRPr="00045A52">
        <w:rPr>
          <w:rFonts w:ascii="Garamond" w:hAnsi="Garamond"/>
          <w:lang w:val="en-GB"/>
        </w:rPr>
        <w:t xml:space="preserve"> to know whether morality in itself has an authority here for him, but his own punishment or reward carries only the authority of the sort of obvious self-interest that is often distinguished from moral motivation. Therefore we shall say something like </w:t>
      </w:r>
      <w:proofErr w:type="spellStart"/>
      <w:r w:rsidRPr="00045A52">
        <w:rPr>
          <w:rFonts w:ascii="Garamond" w:hAnsi="Garamond"/>
          <w:lang w:val="en-GB"/>
        </w:rPr>
        <w:t>Gyges</w:t>
      </w:r>
      <w:proofErr w:type="spellEnd"/>
      <w:r w:rsidRPr="00045A52">
        <w:rPr>
          <w:rFonts w:ascii="Garamond" w:hAnsi="Garamond"/>
          <w:lang w:val="en-GB"/>
        </w:rPr>
        <w:t xml:space="preserve"> can be sure that the death he might choose to cause would have the perfect appearance of an accident having nothing to do with </w:t>
      </w:r>
      <w:proofErr w:type="spellStart"/>
      <w:r w:rsidRPr="00045A52">
        <w:rPr>
          <w:rFonts w:ascii="Garamond" w:hAnsi="Garamond"/>
          <w:lang w:val="en-GB"/>
        </w:rPr>
        <w:t>Gyges</w:t>
      </w:r>
      <w:proofErr w:type="spellEnd"/>
      <w:r w:rsidRPr="00045A52">
        <w:rPr>
          <w:rFonts w:ascii="Garamond" w:hAnsi="Garamond"/>
          <w:lang w:val="en-GB"/>
        </w:rPr>
        <w:t xml:space="preserve">. So </w:t>
      </w:r>
      <w:proofErr w:type="spellStart"/>
      <w:r w:rsidRPr="00045A52">
        <w:rPr>
          <w:rFonts w:ascii="Garamond" w:hAnsi="Garamond"/>
          <w:lang w:val="en-GB"/>
        </w:rPr>
        <w:t>Gyges</w:t>
      </w:r>
      <w:proofErr w:type="spellEnd"/>
      <w:r w:rsidRPr="00045A52">
        <w:rPr>
          <w:rFonts w:ascii="Garamond" w:hAnsi="Garamond"/>
          <w:lang w:val="en-GB"/>
        </w:rPr>
        <w:t xml:space="preserve"> would be perfectly safe. Let us add that </w:t>
      </w:r>
      <w:r w:rsidR="00C167E4">
        <w:rPr>
          <w:rFonts w:ascii="Garamond" w:hAnsi="Garamond"/>
          <w:lang w:val="en-GB"/>
        </w:rPr>
        <w:t>the remoteness of the stranger e</w:t>
      </w:r>
      <w:r w:rsidRPr="00045A52">
        <w:rPr>
          <w:rFonts w:ascii="Garamond" w:hAnsi="Garamond"/>
          <w:lang w:val="en-GB"/>
        </w:rPr>
        <w:t xml:space="preserve">nsures that there would be no other possibilities of personal loss or gain for </w:t>
      </w:r>
      <w:proofErr w:type="spellStart"/>
      <w:r w:rsidRPr="00045A52">
        <w:rPr>
          <w:rFonts w:ascii="Garamond" w:hAnsi="Garamond"/>
          <w:lang w:val="en-GB"/>
        </w:rPr>
        <w:t>Gyges</w:t>
      </w:r>
      <w:proofErr w:type="spellEnd"/>
      <w:r w:rsidRPr="00045A52">
        <w:rPr>
          <w:rFonts w:ascii="Garamond" w:hAnsi="Garamond"/>
          <w:lang w:val="en-GB"/>
        </w:rPr>
        <w:t xml:space="preserve"> in either the stranger</w:t>
      </w:r>
      <w:r w:rsidR="00C726A1">
        <w:rPr>
          <w:rFonts w:ascii="Garamond" w:hAnsi="Garamond"/>
          <w:lang w:val="en-GB"/>
        </w:rPr>
        <w:t>’</w:t>
      </w:r>
      <w:r w:rsidRPr="00045A52">
        <w:rPr>
          <w:rFonts w:ascii="Garamond" w:hAnsi="Garamond"/>
          <w:lang w:val="en-GB"/>
        </w:rPr>
        <w:t>s death or his continued life.</w:t>
      </w:r>
    </w:p>
    <w:p w14:paraId="63A77D02" w14:textId="10C6D0F3" w:rsidR="00EC2477" w:rsidRPr="005C716C" w:rsidRDefault="00EC2477" w:rsidP="005C716C">
      <w:pPr>
        <w:spacing w:line="240" w:lineRule="auto"/>
        <w:ind w:left="671"/>
        <w:jc w:val="both"/>
        <w:rPr>
          <w:rFonts w:ascii="Garamond" w:hAnsi="Garamond"/>
          <w:lang w:val="en-GB"/>
        </w:rPr>
      </w:pPr>
      <w:r w:rsidRPr="00045A52">
        <w:rPr>
          <w:rFonts w:ascii="Garamond" w:hAnsi="Garamond"/>
          <w:lang w:val="en-GB"/>
        </w:rPr>
        <w:lastRenderedPageBreak/>
        <w:tab/>
        <w:t xml:space="preserve">The question, then, is this: </w:t>
      </w:r>
      <w:proofErr w:type="spellStart"/>
      <w:r w:rsidRPr="00045A52">
        <w:rPr>
          <w:rFonts w:ascii="Garamond" w:hAnsi="Garamond"/>
          <w:lang w:val="en-GB"/>
        </w:rPr>
        <w:t>Gyges</w:t>
      </w:r>
      <w:proofErr w:type="spellEnd"/>
      <w:r w:rsidRPr="00045A52">
        <w:rPr>
          <w:rFonts w:ascii="Garamond" w:hAnsi="Garamond"/>
          <w:lang w:val="en-GB"/>
        </w:rPr>
        <w:t xml:space="preserve"> has a slight but undeniable reason to push the button, the self-interested reason that he will by doing so acquire £10 that he otherwise would not have. But does he have a reason not to push the button?</w:t>
      </w:r>
    </w:p>
    <w:p w14:paraId="2B73A00D" w14:textId="24AAAD8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In case you don</w:t>
      </w:r>
      <w:r w:rsidR="00C726A1">
        <w:rPr>
          <w:rFonts w:ascii="Garamond" w:hAnsi="Garamond" w:cs="Times New Roman"/>
          <w:sz w:val="22"/>
          <w:szCs w:val="22"/>
        </w:rPr>
        <w:t>’</w:t>
      </w:r>
      <w:r w:rsidRPr="00045A52">
        <w:rPr>
          <w:rFonts w:ascii="Garamond" w:hAnsi="Garamond" w:cs="Times New Roman"/>
          <w:sz w:val="22"/>
          <w:szCs w:val="22"/>
        </w:rPr>
        <w:t>t know the answer, I won</w:t>
      </w:r>
      <w:r w:rsidR="00C726A1">
        <w:rPr>
          <w:rFonts w:ascii="Garamond" w:hAnsi="Garamond" w:cs="Times New Roman"/>
          <w:sz w:val="22"/>
          <w:szCs w:val="22"/>
        </w:rPr>
        <w:t>’</w:t>
      </w:r>
      <w:r w:rsidRPr="00045A52">
        <w:rPr>
          <w:rFonts w:ascii="Garamond" w:hAnsi="Garamond" w:cs="Times New Roman"/>
          <w:sz w:val="22"/>
          <w:szCs w:val="22"/>
        </w:rPr>
        <w:t xml:space="preserve">t spoil it for you by giving it away now but we shall come back to this later. </w:t>
      </w:r>
    </w:p>
    <w:p w14:paraId="0DCFE2E6" w14:textId="77777777" w:rsidR="00EC2477" w:rsidRPr="00045A52" w:rsidRDefault="00EC2477" w:rsidP="00EC2477">
      <w:pPr>
        <w:pStyle w:val="NovelBody"/>
        <w:spacing w:line="240" w:lineRule="auto"/>
        <w:jc w:val="both"/>
        <w:rPr>
          <w:rFonts w:ascii="Garamond" w:hAnsi="Garamond" w:cs="Times New Roman"/>
          <w:sz w:val="22"/>
          <w:szCs w:val="22"/>
        </w:rPr>
      </w:pPr>
    </w:p>
    <w:p w14:paraId="7B4052AA" w14:textId="740E953C"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 xml:space="preserve">Tim </w:t>
      </w:r>
      <w:r w:rsidR="00045A52" w:rsidRPr="00045A52">
        <w:rPr>
          <w:rFonts w:ascii="Garamond" w:hAnsi="Garamond" w:cs="Times New Roman"/>
          <w:b/>
          <w:bCs/>
          <w:sz w:val="22"/>
          <w:szCs w:val="22"/>
        </w:rPr>
        <w:t>Chappell,</w:t>
      </w:r>
      <w:r w:rsidRPr="00045A52">
        <w:rPr>
          <w:rFonts w:ascii="Garamond" w:hAnsi="Garamond" w:cs="Times New Roman"/>
          <w:b/>
          <w:bCs/>
          <w:sz w:val="22"/>
          <w:szCs w:val="22"/>
        </w:rPr>
        <w:t xml:space="preserve"> </w:t>
      </w:r>
      <w:proofErr w:type="gramStart"/>
      <w:r w:rsidRPr="00045A52">
        <w:rPr>
          <w:rFonts w:ascii="Garamond" w:hAnsi="Garamond" w:cs="Times New Roman"/>
          <w:b/>
          <w:bCs/>
          <w:sz w:val="22"/>
          <w:szCs w:val="22"/>
        </w:rPr>
        <w:t>The</w:t>
      </w:r>
      <w:proofErr w:type="gramEnd"/>
      <w:r w:rsidRPr="00045A52">
        <w:rPr>
          <w:rFonts w:ascii="Garamond" w:hAnsi="Garamond" w:cs="Times New Roman"/>
          <w:b/>
          <w:bCs/>
          <w:sz w:val="22"/>
          <w:szCs w:val="22"/>
        </w:rPr>
        <w:t xml:space="preserve"> Open University</w:t>
      </w:r>
    </w:p>
    <w:p w14:paraId="6DB03E0A" w14:textId="04FAE4E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Professor Chappell is director of the Open University Ethics Centre. At the tim</w:t>
      </w:r>
      <w:r w:rsidR="00C167E4">
        <w:rPr>
          <w:rFonts w:ascii="Garamond" w:hAnsi="Garamond" w:cs="Times New Roman"/>
          <w:sz w:val="22"/>
          <w:szCs w:val="22"/>
        </w:rPr>
        <w:t>e I wrote to him he was at the U</w:t>
      </w:r>
      <w:r w:rsidRPr="00045A52">
        <w:rPr>
          <w:rFonts w:ascii="Garamond" w:hAnsi="Garamond" w:cs="Times New Roman"/>
          <w:sz w:val="22"/>
          <w:szCs w:val="22"/>
        </w:rPr>
        <w:t>niversity of Dundee and he has worked at quite a range of universities in England and Scotland. As might be guessed, he is interested in ethics and also in a little bit of epistemology. He</w:t>
      </w:r>
      <w:r w:rsidR="00C726A1">
        <w:rPr>
          <w:rFonts w:ascii="Garamond" w:hAnsi="Garamond" w:cs="Times New Roman"/>
          <w:sz w:val="22"/>
          <w:szCs w:val="22"/>
        </w:rPr>
        <w:t>’</w:t>
      </w:r>
      <w:r w:rsidRPr="00045A52">
        <w:rPr>
          <w:rFonts w:ascii="Garamond" w:hAnsi="Garamond" w:cs="Times New Roman"/>
          <w:sz w:val="22"/>
          <w:szCs w:val="22"/>
        </w:rPr>
        <w:t xml:space="preserve">s written or edited ten books and he also writes poetry. Least you imagine him trapped in a library, bear in mind that he also likes climbing some mountains and skiing down others.       </w:t>
      </w:r>
    </w:p>
    <w:p w14:paraId="1D48F042" w14:textId="77777777" w:rsidR="00EC2477" w:rsidRPr="00045A52" w:rsidRDefault="00EC2477" w:rsidP="00EC2477">
      <w:pPr>
        <w:pStyle w:val="NovelBody"/>
        <w:spacing w:line="240" w:lineRule="auto"/>
        <w:jc w:val="both"/>
        <w:rPr>
          <w:rFonts w:ascii="Garamond" w:hAnsi="Garamond" w:cs="Times New Roman"/>
          <w:sz w:val="22"/>
          <w:szCs w:val="22"/>
        </w:rPr>
      </w:pPr>
    </w:p>
    <w:p w14:paraId="1235D9BD" w14:textId="77777777" w:rsidR="00EC2477" w:rsidRPr="00045A52" w:rsidRDefault="00EC2477" w:rsidP="00045A52">
      <w:pPr>
        <w:pStyle w:val="NovelBody"/>
        <w:spacing w:line="240" w:lineRule="auto"/>
        <w:ind w:firstLine="0"/>
        <w:rPr>
          <w:rFonts w:ascii="Garamond" w:hAnsi="Garamond" w:cs="Times New Roman"/>
          <w:sz w:val="22"/>
          <w:szCs w:val="22"/>
        </w:rPr>
      </w:pPr>
      <w:r w:rsidRPr="00045A52">
        <w:rPr>
          <w:rFonts w:ascii="Garamond" w:hAnsi="Garamond" w:cs="Times New Roman"/>
          <w:sz w:val="22"/>
          <w:szCs w:val="22"/>
        </w:rPr>
        <w:t>From: Timothy Chappell</w:t>
      </w:r>
      <w:r w:rsidRPr="00045A52">
        <w:rPr>
          <w:rFonts w:ascii="Garamond" w:hAnsi="Garamond" w:cs="Times New Roman"/>
          <w:sz w:val="22"/>
          <w:szCs w:val="22"/>
        </w:rPr>
        <w:br/>
        <w:t>Date: Tue 07 Oct 2003, 13:33:45</w:t>
      </w:r>
      <w:r w:rsidRPr="00045A52">
        <w:rPr>
          <w:rFonts w:ascii="Garamond" w:hAnsi="Garamond" w:cs="Times New Roman"/>
          <w:sz w:val="22"/>
          <w:szCs w:val="22"/>
        </w:rPr>
        <w:br/>
        <w:t>Subject: the meaning of life</w:t>
      </w:r>
    </w:p>
    <w:p w14:paraId="36EEDF42" w14:textId="77777777" w:rsidR="00EC2477" w:rsidRPr="00045A52" w:rsidRDefault="00EC2477" w:rsidP="00EC2477">
      <w:pPr>
        <w:pStyle w:val="NovelBody"/>
        <w:spacing w:line="240" w:lineRule="auto"/>
        <w:jc w:val="both"/>
        <w:rPr>
          <w:rFonts w:ascii="Garamond" w:hAnsi="Garamond" w:cs="Times New Roman"/>
          <w:sz w:val="22"/>
          <w:szCs w:val="22"/>
        </w:rPr>
      </w:pPr>
    </w:p>
    <w:p w14:paraId="04F7B847" w14:textId="77777777" w:rsidR="00EC2477" w:rsidRPr="00045A52" w:rsidRDefault="00EC2477" w:rsidP="00EC2477">
      <w:pPr>
        <w:pStyle w:val="NovelBody"/>
        <w:spacing w:line="240" w:lineRule="auto"/>
        <w:jc w:val="both"/>
        <w:rPr>
          <w:rFonts w:ascii="Garamond" w:hAnsi="Garamond" w:cs="Times New Roman"/>
          <w:sz w:val="22"/>
          <w:szCs w:val="22"/>
        </w:rPr>
      </w:pPr>
      <w:r w:rsidRPr="00045A52">
        <w:rPr>
          <w:rFonts w:ascii="Garamond" w:hAnsi="Garamond" w:cs="Times New Roman"/>
          <w:sz w:val="22"/>
          <w:szCs w:val="22"/>
        </w:rPr>
        <w:t xml:space="preserve">Dear Mr </w:t>
      </w:r>
      <w:proofErr w:type="spellStart"/>
      <w:r w:rsidRPr="00045A52">
        <w:rPr>
          <w:rFonts w:ascii="Garamond" w:hAnsi="Garamond" w:cs="Times New Roman"/>
          <w:sz w:val="22"/>
          <w:szCs w:val="22"/>
        </w:rPr>
        <w:t>Addyman</w:t>
      </w:r>
      <w:proofErr w:type="spellEnd"/>
      <w:r w:rsidRPr="00045A52">
        <w:rPr>
          <w:rFonts w:ascii="Garamond" w:hAnsi="Garamond" w:cs="Times New Roman"/>
          <w:sz w:val="22"/>
          <w:szCs w:val="22"/>
        </w:rPr>
        <w:t>,</w:t>
      </w:r>
    </w:p>
    <w:p w14:paraId="2E653258" w14:textId="77777777" w:rsidR="00EC2477" w:rsidRPr="00045A52" w:rsidRDefault="00EC2477" w:rsidP="00EC2477">
      <w:pPr>
        <w:pStyle w:val="NovelBody"/>
        <w:spacing w:line="240" w:lineRule="auto"/>
        <w:jc w:val="both"/>
        <w:rPr>
          <w:rFonts w:ascii="Garamond" w:hAnsi="Garamond" w:cs="Times New Roman"/>
          <w:sz w:val="22"/>
          <w:szCs w:val="22"/>
        </w:rPr>
      </w:pPr>
      <w:r w:rsidRPr="00045A52">
        <w:rPr>
          <w:rFonts w:ascii="Garamond" w:hAnsi="Garamond" w:cs="Times New Roman"/>
          <w:sz w:val="22"/>
          <w:szCs w:val="22"/>
        </w:rPr>
        <w:t>For the meaning of life, see the attachment.</w:t>
      </w:r>
    </w:p>
    <w:p w14:paraId="7B49166F" w14:textId="77777777" w:rsidR="00EC2477" w:rsidRPr="00045A52" w:rsidRDefault="00EC2477" w:rsidP="00EC2477">
      <w:pPr>
        <w:pStyle w:val="NovelBody"/>
        <w:spacing w:line="240" w:lineRule="auto"/>
        <w:jc w:val="both"/>
        <w:rPr>
          <w:rFonts w:ascii="Garamond" w:hAnsi="Garamond" w:cs="Times New Roman"/>
          <w:sz w:val="22"/>
          <w:szCs w:val="22"/>
        </w:rPr>
      </w:pPr>
      <w:r w:rsidRPr="00045A52">
        <w:rPr>
          <w:rFonts w:ascii="Garamond" w:hAnsi="Garamond" w:cs="Times New Roman"/>
          <w:sz w:val="22"/>
          <w:szCs w:val="22"/>
        </w:rPr>
        <w:t>Best wishes,</w:t>
      </w:r>
    </w:p>
    <w:p w14:paraId="3DEE9091" w14:textId="77777777" w:rsidR="00EC2477" w:rsidRPr="00045A52" w:rsidRDefault="00EC2477" w:rsidP="00EC2477">
      <w:pPr>
        <w:pStyle w:val="NovelBody"/>
        <w:spacing w:line="240" w:lineRule="auto"/>
        <w:jc w:val="both"/>
        <w:rPr>
          <w:rFonts w:ascii="Garamond" w:hAnsi="Garamond" w:cs="Times New Roman"/>
          <w:sz w:val="22"/>
          <w:szCs w:val="22"/>
        </w:rPr>
      </w:pPr>
      <w:r w:rsidRPr="00045A52">
        <w:rPr>
          <w:rFonts w:ascii="Garamond" w:hAnsi="Garamond" w:cs="Times New Roman"/>
          <w:sz w:val="22"/>
          <w:szCs w:val="22"/>
        </w:rPr>
        <w:t>Tim Chappell</w:t>
      </w:r>
    </w:p>
    <w:p w14:paraId="042CE86A" w14:textId="77777777" w:rsidR="00EC2477" w:rsidRPr="00045A52" w:rsidRDefault="00EC2477" w:rsidP="00EC2477">
      <w:pPr>
        <w:pStyle w:val="NovelBody"/>
        <w:spacing w:line="240" w:lineRule="auto"/>
        <w:jc w:val="both"/>
        <w:rPr>
          <w:rFonts w:ascii="Garamond" w:hAnsi="Garamond" w:cs="Times New Roman"/>
          <w:sz w:val="22"/>
          <w:szCs w:val="22"/>
        </w:rPr>
      </w:pPr>
    </w:p>
    <w:p w14:paraId="49DCE6E6" w14:textId="7EAACA6E" w:rsidR="00EC2477" w:rsidRPr="00045A52" w:rsidRDefault="00045A52"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His article was </w:t>
      </w:r>
      <w:r>
        <w:rPr>
          <w:rFonts w:ascii="Garamond" w:hAnsi="Garamond" w:cs="Times New Roman"/>
          <w:sz w:val="22"/>
          <w:szCs w:val="22"/>
        </w:rPr>
        <w:t xml:space="preserve">entitled </w:t>
      </w:r>
      <w:r w:rsidR="002E02DA">
        <w:rPr>
          <w:rFonts w:ascii="Garamond" w:hAnsi="Garamond" w:cs="Times New Roman"/>
          <w:sz w:val="22"/>
          <w:szCs w:val="22"/>
        </w:rPr>
        <w:t>“</w:t>
      </w:r>
      <w:r>
        <w:rPr>
          <w:rFonts w:ascii="Garamond" w:hAnsi="Garamond" w:cs="Times New Roman"/>
          <w:sz w:val="22"/>
          <w:szCs w:val="22"/>
        </w:rPr>
        <w:t>How should we live?</w:t>
      </w:r>
      <w:r w:rsidR="002E02DA">
        <w:rPr>
          <w:rFonts w:ascii="Garamond" w:hAnsi="Garamond" w:cs="Times New Roman"/>
          <w:sz w:val="22"/>
          <w:szCs w:val="22"/>
        </w:rPr>
        <w:t>”</w:t>
      </w:r>
      <w:r>
        <w:rPr>
          <w:rFonts w:ascii="Garamond" w:hAnsi="Garamond" w:cs="Times New Roman"/>
          <w:sz w:val="22"/>
          <w:szCs w:val="22"/>
        </w:rPr>
        <w:t xml:space="preserve"> At last, an answer!</w:t>
      </w:r>
      <w:r w:rsidRPr="00045A52">
        <w:rPr>
          <w:rFonts w:ascii="Garamond" w:hAnsi="Garamond" w:cs="Times New Roman"/>
          <w:sz w:val="22"/>
          <w:szCs w:val="22"/>
        </w:rPr>
        <w:t xml:space="preserve"> And</w:t>
      </w:r>
      <w:r w:rsidR="00EC2477" w:rsidRPr="00045A52">
        <w:rPr>
          <w:rFonts w:ascii="Garamond" w:hAnsi="Garamond" w:cs="Times New Roman"/>
          <w:sz w:val="22"/>
          <w:szCs w:val="22"/>
        </w:rPr>
        <w:t xml:space="preserve"> he</w:t>
      </w:r>
      <w:r w:rsidR="00C726A1">
        <w:rPr>
          <w:rFonts w:ascii="Garamond" w:hAnsi="Garamond" w:cs="Times New Roman"/>
          <w:sz w:val="22"/>
          <w:szCs w:val="22"/>
        </w:rPr>
        <w:t>’</w:t>
      </w:r>
      <w:r w:rsidR="00EC2477" w:rsidRPr="00045A52">
        <w:rPr>
          <w:rFonts w:ascii="Garamond" w:hAnsi="Garamond" w:cs="Times New Roman"/>
          <w:sz w:val="22"/>
          <w:szCs w:val="22"/>
        </w:rPr>
        <w:t xml:space="preserve">d not </w:t>
      </w:r>
      <w:r w:rsidR="008B2869" w:rsidRPr="00045A52">
        <w:rPr>
          <w:rFonts w:ascii="Garamond" w:hAnsi="Garamond" w:cs="Times New Roman"/>
          <w:sz w:val="22"/>
          <w:szCs w:val="22"/>
        </w:rPr>
        <w:t xml:space="preserve">been </w:t>
      </w:r>
      <w:r w:rsidR="00EC2477" w:rsidRPr="00045A52">
        <w:rPr>
          <w:rFonts w:ascii="Garamond" w:hAnsi="Garamond" w:cs="Times New Roman"/>
          <w:sz w:val="22"/>
          <w:szCs w:val="22"/>
        </w:rPr>
        <w:t>completely whimsical. He is quite courageously trying to provide the Answer.  It is only six pages long so if we printed very small and printed on both sides we could certainly squeeze it on a single sheet of foolscap. I</w:t>
      </w:r>
      <w:r w:rsidR="00C726A1">
        <w:rPr>
          <w:rFonts w:ascii="Garamond" w:hAnsi="Garamond" w:cs="Times New Roman"/>
          <w:sz w:val="22"/>
          <w:szCs w:val="22"/>
        </w:rPr>
        <w:t>’</w:t>
      </w:r>
      <w:r w:rsidR="00EC2477" w:rsidRPr="00045A52">
        <w:rPr>
          <w:rFonts w:ascii="Garamond" w:hAnsi="Garamond" w:cs="Times New Roman"/>
          <w:sz w:val="22"/>
          <w:szCs w:val="22"/>
        </w:rPr>
        <w:t>d like to quote it at length but it</w:t>
      </w:r>
      <w:r w:rsidR="00C726A1">
        <w:rPr>
          <w:rFonts w:ascii="Garamond" w:hAnsi="Garamond" w:cs="Times New Roman"/>
          <w:sz w:val="22"/>
          <w:szCs w:val="22"/>
        </w:rPr>
        <w:t>’</w:t>
      </w:r>
      <w:r w:rsidR="00EC2477" w:rsidRPr="00045A52">
        <w:rPr>
          <w:rFonts w:ascii="Garamond" w:hAnsi="Garamond" w:cs="Times New Roman"/>
          <w:sz w:val="22"/>
          <w:szCs w:val="22"/>
        </w:rPr>
        <w:t>s somewhat technical and so perhaps it</w:t>
      </w:r>
      <w:r w:rsidR="00C726A1">
        <w:rPr>
          <w:rFonts w:ascii="Garamond" w:hAnsi="Garamond" w:cs="Times New Roman"/>
          <w:sz w:val="22"/>
          <w:szCs w:val="22"/>
        </w:rPr>
        <w:t>’</w:t>
      </w:r>
      <w:r w:rsidR="00EC2477" w:rsidRPr="00045A52">
        <w:rPr>
          <w:rFonts w:ascii="Garamond" w:hAnsi="Garamond" w:cs="Times New Roman"/>
          <w:sz w:val="22"/>
          <w:szCs w:val="22"/>
        </w:rPr>
        <w:t>s best to skip over the justifications and get right to his conclusion:</w:t>
      </w:r>
    </w:p>
    <w:p w14:paraId="3A92EED4"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 xml:space="preserve"> </w:t>
      </w:r>
    </w:p>
    <w:p w14:paraId="31E11CB9" w14:textId="178F81B9" w:rsidR="00EC2477" w:rsidRPr="00045A52" w:rsidRDefault="00EC2477" w:rsidP="00EC2477">
      <w:pPr>
        <w:pStyle w:val="NovelBody"/>
        <w:spacing w:line="240" w:lineRule="auto"/>
        <w:ind w:left="697" w:firstLine="0"/>
        <w:jc w:val="both"/>
        <w:rPr>
          <w:rFonts w:ascii="Garamond" w:hAnsi="Garamond" w:cs="Times New Roman"/>
          <w:sz w:val="22"/>
          <w:szCs w:val="22"/>
        </w:rPr>
      </w:pPr>
      <w:r w:rsidRPr="00045A52">
        <w:rPr>
          <w:rFonts w:ascii="Garamond" w:hAnsi="Garamond" w:cs="Times New Roman"/>
          <w:sz w:val="22"/>
          <w:szCs w:val="22"/>
        </w:rPr>
        <w:t>How should we live? Well, here</w:t>
      </w:r>
      <w:r w:rsidR="00C726A1">
        <w:rPr>
          <w:rFonts w:ascii="Garamond" w:hAnsi="Garamond" w:cs="Times New Roman"/>
          <w:sz w:val="22"/>
          <w:szCs w:val="22"/>
        </w:rPr>
        <w:t>’</w:t>
      </w:r>
      <w:r w:rsidRPr="00045A52">
        <w:rPr>
          <w:rFonts w:ascii="Garamond" w:hAnsi="Garamond" w:cs="Times New Roman"/>
          <w:sz w:val="22"/>
          <w:szCs w:val="22"/>
        </w:rPr>
        <w:t>s a framework answer: respect every good you meet, and pursue any good you like. That answer</w:t>
      </w:r>
      <w:r w:rsidR="00C726A1">
        <w:rPr>
          <w:rFonts w:ascii="Garamond" w:hAnsi="Garamond" w:cs="Times New Roman"/>
          <w:sz w:val="22"/>
          <w:szCs w:val="22"/>
        </w:rPr>
        <w:t>’</w:t>
      </w:r>
      <w:r w:rsidRPr="00045A52">
        <w:rPr>
          <w:rFonts w:ascii="Garamond" w:hAnsi="Garamond" w:cs="Times New Roman"/>
          <w:sz w:val="22"/>
          <w:szCs w:val="22"/>
        </w:rPr>
        <w:t>s a bit sketchy, of course, and we need to add to it some considerations about the agent</w:t>
      </w:r>
      <w:r w:rsidR="00C726A1">
        <w:rPr>
          <w:rFonts w:ascii="Garamond" w:hAnsi="Garamond" w:cs="Times New Roman"/>
          <w:sz w:val="22"/>
          <w:szCs w:val="22"/>
        </w:rPr>
        <w:t>’</w:t>
      </w:r>
      <w:r w:rsidRPr="00045A52">
        <w:rPr>
          <w:rFonts w:ascii="Garamond" w:hAnsi="Garamond" w:cs="Times New Roman"/>
          <w:sz w:val="22"/>
          <w:szCs w:val="22"/>
        </w:rPr>
        <w:t xml:space="preserve">s </w:t>
      </w:r>
      <w:proofErr w:type="gramStart"/>
      <w:r w:rsidRPr="00045A52">
        <w:rPr>
          <w:rFonts w:ascii="Garamond" w:hAnsi="Garamond" w:cs="Times New Roman"/>
          <w:sz w:val="22"/>
          <w:szCs w:val="22"/>
        </w:rPr>
        <w:t>need</w:t>
      </w:r>
      <w:proofErr w:type="gramEnd"/>
      <w:r w:rsidRPr="00045A52">
        <w:rPr>
          <w:rFonts w:ascii="Garamond" w:hAnsi="Garamond" w:cs="Times New Roman"/>
          <w:sz w:val="22"/>
          <w:szCs w:val="22"/>
        </w:rPr>
        <w:t xml:space="preserve"> to make their own agency coherent over time, by incorporating each choice she makes into a continuing narrative of self-creation. Still, the framework answer will do to be going on with. Whatever its faults, its sketchiness in general, and my omission to give any examples of failures to respect any good in particular, the framework answer does, I think, at least have one important virtue: namely, truth. </w:t>
      </w:r>
    </w:p>
    <w:p w14:paraId="2417B9A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D3A0A58" w14:textId="4FA4BF1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sent me that in 2003. But I can</w:t>
      </w:r>
      <w:r w:rsidR="00C726A1">
        <w:rPr>
          <w:rFonts w:ascii="Garamond" w:hAnsi="Garamond" w:cs="Times New Roman"/>
          <w:sz w:val="22"/>
          <w:szCs w:val="22"/>
        </w:rPr>
        <w:t>’</w:t>
      </w:r>
      <w:r w:rsidRPr="00045A52">
        <w:rPr>
          <w:rFonts w:ascii="Garamond" w:hAnsi="Garamond" w:cs="Times New Roman"/>
          <w:sz w:val="22"/>
          <w:szCs w:val="22"/>
        </w:rPr>
        <w:t xml:space="preserve">t help wondering what he would tell me, if I asked him again today. In 2008 while climbing Ben Nevis, he took a nasty bouncing fall in an </w:t>
      </w:r>
      <w:r w:rsidR="00045A52" w:rsidRPr="00045A52">
        <w:rPr>
          <w:rFonts w:ascii="Garamond" w:hAnsi="Garamond" w:cs="Times New Roman"/>
          <w:sz w:val="22"/>
          <w:szCs w:val="22"/>
        </w:rPr>
        <w:t>avalanche</w:t>
      </w:r>
      <w:r w:rsidRPr="00045A52">
        <w:rPr>
          <w:rFonts w:ascii="Garamond" w:hAnsi="Garamond" w:cs="Times New Roman"/>
          <w:sz w:val="22"/>
          <w:szCs w:val="22"/>
        </w:rPr>
        <w:t xml:space="preserve">, bouncing for seventy uncomfortable metres down into a gully. He was seriously injured but happily survived and has since recovered. </w:t>
      </w:r>
      <w:r w:rsidR="00045A52" w:rsidRPr="00045A52">
        <w:rPr>
          <w:rFonts w:ascii="Garamond" w:hAnsi="Garamond" w:cs="Times New Roman"/>
          <w:sz w:val="22"/>
          <w:szCs w:val="22"/>
        </w:rPr>
        <w:t>Like any good philosopher would, he wrote a paper about it</w:t>
      </w:r>
      <w:r w:rsidR="00045A52" w:rsidRPr="00045A52">
        <w:rPr>
          <w:rStyle w:val="FootnoteReference"/>
          <w:rFonts w:ascii="Garamond" w:hAnsi="Garamond" w:cs="Times New Roman"/>
          <w:sz w:val="22"/>
          <w:szCs w:val="22"/>
        </w:rPr>
        <w:footnoteReference w:id="6"/>
      </w:r>
      <w:r w:rsidR="00045A52">
        <w:rPr>
          <w:rFonts w:ascii="Garamond" w:hAnsi="Garamond" w:cs="Times New Roman"/>
          <w:sz w:val="22"/>
          <w:szCs w:val="22"/>
        </w:rPr>
        <w:t>.</w:t>
      </w:r>
      <w:r w:rsidR="00045A52" w:rsidRPr="00045A52">
        <w:rPr>
          <w:rFonts w:ascii="Garamond" w:hAnsi="Garamond" w:cs="Times New Roman"/>
          <w:sz w:val="22"/>
          <w:szCs w:val="22"/>
        </w:rPr>
        <w:t xml:space="preserve"> It is an interesting reflection upon what it is like to face death. </w:t>
      </w:r>
      <w:r w:rsidRPr="00045A52">
        <w:rPr>
          <w:rFonts w:ascii="Garamond" w:hAnsi="Garamond" w:cs="Times New Roman"/>
          <w:sz w:val="22"/>
          <w:szCs w:val="22"/>
        </w:rPr>
        <w:t>Both what it is like in that precise moment when it appears to happening and what it can mean when that fear creeps up on us at other times.  Professor Chappell</w:t>
      </w:r>
      <w:r w:rsidR="00C726A1">
        <w:rPr>
          <w:rFonts w:ascii="Garamond" w:hAnsi="Garamond" w:cs="Times New Roman"/>
          <w:sz w:val="22"/>
          <w:szCs w:val="22"/>
        </w:rPr>
        <w:t>’</w:t>
      </w:r>
      <w:r w:rsidRPr="00045A52">
        <w:rPr>
          <w:rFonts w:ascii="Garamond" w:hAnsi="Garamond" w:cs="Times New Roman"/>
          <w:sz w:val="22"/>
          <w:szCs w:val="22"/>
        </w:rPr>
        <w:t>s experience of the moment was, in common with many others, one of calm detachment. He describes his main emotion as he fell as an adm</w:t>
      </w:r>
      <w:r w:rsidR="00C167E4">
        <w:rPr>
          <w:rFonts w:ascii="Garamond" w:hAnsi="Garamond" w:cs="Times New Roman"/>
          <w:sz w:val="22"/>
          <w:szCs w:val="22"/>
        </w:rPr>
        <w:t>irably British feeling of embar</w:t>
      </w:r>
      <w:r w:rsidR="00C167E4" w:rsidRPr="00045A52">
        <w:rPr>
          <w:rFonts w:ascii="Garamond" w:hAnsi="Garamond" w:cs="Times New Roman"/>
          <w:sz w:val="22"/>
          <w:szCs w:val="22"/>
        </w:rPr>
        <w:t>rassment</w:t>
      </w:r>
      <w:r w:rsidRPr="00045A52">
        <w:rPr>
          <w:rFonts w:ascii="Garamond" w:hAnsi="Garamond" w:cs="Times New Roman"/>
          <w:sz w:val="22"/>
          <w:szCs w:val="22"/>
        </w:rPr>
        <w:t xml:space="preserve"> at making such a fuss. </w:t>
      </w:r>
    </w:p>
    <w:p w14:paraId="76ABA12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152C83D" w14:textId="573A387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More troubling for him, as a Christian, was the challenge of Richard Dawkins and others as to why a Christian should ever fear death. He agrees with Dawkins logic that there really isn</w:t>
      </w:r>
      <w:r w:rsidR="00C726A1">
        <w:rPr>
          <w:rFonts w:ascii="Garamond" w:hAnsi="Garamond" w:cs="Times New Roman"/>
          <w:sz w:val="22"/>
          <w:szCs w:val="22"/>
        </w:rPr>
        <w:t>’</w:t>
      </w:r>
      <w:r w:rsidRPr="00045A52">
        <w:rPr>
          <w:rFonts w:ascii="Garamond" w:hAnsi="Garamond" w:cs="Times New Roman"/>
          <w:sz w:val="22"/>
          <w:szCs w:val="22"/>
        </w:rPr>
        <w:t xml:space="preserve">t </w:t>
      </w:r>
      <w:r w:rsidRPr="00045A52">
        <w:rPr>
          <w:rFonts w:ascii="Garamond" w:hAnsi="Garamond" w:cs="Times New Roman"/>
          <w:sz w:val="22"/>
          <w:szCs w:val="22"/>
        </w:rPr>
        <w:lastRenderedPageBreak/>
        <w:t xml:space="preserve">anything for a Christian to fear on the other side of death. But, reflecting very honestly on his own experience of fear while waiting to go under anaesthetic, he wonders if what is actually frightening them is that loss of control that would accompany the moment of passing. He concludes, perhaps surprisingly, that his fellow Christians should take a little more time to consider both death and Dawkins.   </w:t>
      </w:r>
    </w:p>
    <w:p w14:paraId="4FD888E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109D1DA" w14:textId="77777777" w:rsidR="00EC2477" w:rsidRPr="00045A52" w:rsidRDefault="00EC2477" w:rsidP="00EC2477">
      <w:pPr>
        <w:pStyle w:val="NovelBody"/>
        <w:spacing w:line="240" w:lineRule="auto"/>
        <w:jc w:val="both"/>
        <w:rPr>
          <w:rFonts w:ascii="Garamond" w:hAnsi="Garamond" w:cs="Times New Roman"/>
          <w:sz w:val="22"/>
          <w:szCs w:val="22"/>
        </w:rPr>
      </w:pPr>
    </w:p>
    <w:p w14:paraId="30C4654C"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Harry Lesser, University of Manchester</w:t>
      </w:r>
    </w:p>
    <w:p w14:paraId="796EEAE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Professor Lesser is based at the University of Manchester. He too is interested in ethics.</w:t>
      </w:r>
    </w:p>
    <w:p w14:paraId="2F37698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D83B61" w14:textId="0268CA6C"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I don</w:t>
      </w:r>
      <w:r w:rsidR="00C726A1">
        <w:rPr>
          <w:rFonts w:ascii="Garamond" w:hAnsi="Garamond" w:cs="Times New Roman"/>
          <w:sz w:val="22"/>
          <w:szCs w:val="22"/>
        </w:rPr>
        <w:t>’</w:t>
      </w:r>
      <w:r w:rsidRPr="00045A52">
        <w:rPr>
          <w:rFonts w:ascii="Garamond" w:hAnsi="Garamond" w:cs="Times New Roman"/>
          <w:sz w:val="22"/>
          <w:szCs w:val="22"/>
        </w:rPr>
        <w:t>t think anyone has the answer to this or claims to--as no doubt you know. Nor have philosophers normally tried--philosophy is normally about the more modest questions of what we can know and what we ought to do, and has not solved either of these, though I think it has made useful contributions. Incidentally, there is no reason to think that the contributions of dead men are any less useful than those of live men. The sensible thing to do, as you probably know, is not to worry about this, but to give one</w:t>
      </w:r>
      <w:r w:rsidR="00C726A1">
        <w:rPr>
          <w:rFonts w:ascii="Garamond" w:hAnsi="Garamond" w:cs="Times New Roman"/>
          <w:sz w:val="22"/>
          <w:szCs w:val="22"/>
        </w:rPr>
        <w:t>’</w:t>
      </w:r>
      <w:r w:rsidRPr="00045A52">
        <w:rPr>
          <w:rFonts w:ascii="Garamond" w:hAnsi="Garamond" w:cs="Times New Roman"/>
          <w:sz w:val="22"/>
          <w:szCs w:val="22"/>
        </w:rPr>
        <w:t>s life meaning by spending it, as far as possible, in doing things which one finds worthwhile--satisfying to oneself and helpful to others. Some of us think philosophy is among these, but because it helps with some problems rather than giving an overall answer!</w:t>
      </w:r>
    </w:p>
    <w:p w14:paraId="316AE230" w14:textId="77777777" w:rsidR="00EC2477" w:rsidRPr="00045A52" w:rsidRDefault="00EC2477" w:rsidP="00EC2477">
      <w:pPr>
        <w:pStyle w:val="NovelBody"/>
        <w:spacing w:line="240" w:lineRule="auto"/>
        <w:jc w:val="both"/>
        <w:rPr>
          <w:rFonts w:ascii="Garamond" w:hAnsi="Garamond" w:cs="Times New Roman"/>
          <w:sz w:val="22"/>
          <w:szCs w:val="22"/>
        </w:rPr>
      </w:pPr>
    </w:p>
    <w:p w14:paraId="6C741F48" w14:textId="77777777" w:rsidR="00EC2477" w:rsidRPr="00045A52" w:rsidRDefault="00EC2477" w:rsidP="00EC2477">
      <w:pPr>
        <w:pStyle w:val="NovelBody"/>
        <w:spacing w:line="240" w:lineRule="auto"/>
        <w:jc w:val="both"/>
        <w:rPr>
          <w:rFonts w:ascii="Garamond" w:hAnsi="Garamond" w:cs="Times New Roman"/>
          <w:sz w:val="22"/>
          <w:szCs w:val="22"/>
        </w:rPr>
      </w:pPr>
      <w:r w:rsidRPr="00045A52">
        <w:rPr>
          <w:rFonts w:ascii="Garamond" w:hAnsi="Garamond" w:cs="Times New Roman"/>
          <w:sz w:val="22"/>
          <w:szCs w:val="22"/>
        </w:rPr>
        <w:t>Best Harry Lesser, University of Manchester</w:t>
      </w:r>
    </w:p>
    <w:p w14:paraId="3DE0F0D0" w14:textId="77777777" w:rsidR="00EC2477" w:rsidRPr="00045A52" w:rsidRDefault="00EC2477" w:rsidP="00EC2477">
      <w:pPr>
        <w:pStyle w:val="NovelBody"/>
        <w:spacing w:line="240" w:lineRule="auto"/>
        <w:jc w:val="both"/>
        <w:rPr>
          <w:rFonts w:ascii="Garamond" w:hAnsi="Garamond" w:cs="Times New Roman"/>
          <w:sz w:val="22"/>
          <w:szCs w:val="22"/>
        </w:rPr>
      </w:pPr>
    </w:p>
    <w:p w14:paraId="79832583"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John Haldane, University of Saint Andrews</w:t>
      </w:r>
    </w:p>
    <w:p w14:paraId="37431D82"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Professor John Haldane is director of the Centre for Ethics, Philosophy and Public Affairs at the </w:t>
      </w:r>
      <w:proofErr w:type="gramStart"/>
      <w:r w:rsidRPr="00045A52">
        <w:rPr>
          <w:rFonts w:ascii="Garamond" w:hAnsi="Garamond" w:cs="Times New Roman"/>
          <w:sz w:val="22"/>
          <w:szCs w:val="22"/>
        </w:rPr>
        <w:t>university</w:t>
      </w:r>
      <w:proofErr w:type="gramEnd"/>
      <w:r w:rsidRPr="00045A52">
        <w:rPr>
          <w:rFonts w:ascii="Garamond" w:hAnsi="Garamond" w:cs="Times New Roman"/>
          <w:sz w:val="22"/>
          <w:szCs w:val="22"/>
        </w:rPr>
        <w:t xml:space="preserve"> of Saint Andrews. He is interested in the philosophy of mind and the philosophy of religion. His home page has some interesting </w:t>
      </w:r>
      <w:r w:rsidRPr="00045A52">
        <w:rPr>
          <w:rFonts w:ascii="Garamond" w:hAnsi="Garamond" w:cs="Times New Roman"/>
          <w:sz w:val="22"/>
          <w:szCs w:val="22"/>
        </w:rPr>
        <w:lastRenderedPageBreak/>
        <w:t>pictures of him meeting famous people, including the present Pope and Madness frontman, Suggs</w:t>
      </w:r>
      <w:r w:rsidRPr="00045A52">
        <w:rPr>
          <w:rStyle w:val="FootnoteReference"/>
          <w:rFonts w:ascii="Garamond" w:hAnsi="Garamond" w:cs="Times New Roman"/>
          <w:sz w:val="22"/>
          <w:szCs w:val="22"/>
        </w:rPr>
        <w:footnoteReference w:id="7"/>
      </w:r>
      <w:r w:rsidRPr="00045A52">
        <w:rPr>
          <w:rFonts w:ascii="Garamond" w:hAnsi="Garamond" w:cs="Times New Roman"/>
          <w:sz w:val="22"/>
          <w:szCs w:val="22"/>
        </w:rPr>
        <w:t xml:space="preserve">. </w:t>
      </w:r>
    </w:p>
    <w:p w14:paraId="24CFD514" w14:textId="77777777" w:rsidR="00EC2477" w:rsidRPr="00045A52" w:rsidRDefault="00EC2477" w:rsidP="00EC2477">
      <w:pPr>
        <w:pStyle w:val="NovelBody"/>
        <w:spacing w:line="240" w:lineRule="auto"/>
        <w:jc w:val="both"/>
        <w:rPr>
          <w:rFonts w:ascii="Garamond" w:hAnsi="Garamond" w:cs="Times New Roman"/>
          <w:sz w:val="22"/>
          <w:szCs w:val="22"/>
        </w:rPr>
      </w:pPr>
    </w:p>
    <w:p w14:paraId="542E135E"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 xml:space="preserve">Dear Mr </w:t>
      </w:r>
      <w:proofErr w:type="spellStart"/>
      <w:r w:rsidRPr="00045A52">
        <w:rPr>
          <w:rFonts w:ascii="Garamond" w:hAnsi="Garamond" w:cs="Times New Roman"/>
          <w:sz w:val="22"/>
          <w:szCs w:val="22"/>
        </w:rPr>
        <w:t>Addyman</w:t>
      </w:r>
      <w:proofErr w:type="spellEnd"/>
      <w:r w:rsidRPr="00045A52">
        <w:rPr>
          <w:rFonts w:ascii="Garamond" w:hAnsi="Garamond" w:cs="Times New Roman"/>
          <w:sz w:val="22"/>
          <w:szCs w:val="22"/>
        </w:rPr>
        <w:t>,</w:t>
      </w:r>
    </w:p>
    <w:p w14:paraId="06A9D259"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3BF7419A"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 xml:space="preserve">Thank you for your interesting letter. I hope the promptness of this reply may compensate for its brevity. </w:t>
      </w:r>
    </w:p>
    <w:p w14:paraId="179C7D4D"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697FA9F8" w14:textId="34EC5C25"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 xml:space="preserve">Your question is </w:t>
      </w:r>
      <w:r w:rsidR="00C726A1">
        <w:rPr>
          <w:rFonts w:ascii="Garamond" w:hAnsi="Garamond" w:cs="Times New Roman"/>
          <w:sz w:val="22"/>
          <w:szCs w:val="22"/>
        </w:rPr>
        <w:t>‘</w:t>
      </w:r>
      <w:r w:rsidRPr="00045A52">
        <w:rPr>
          <w:rFonts w:ascii="Garamond" w:hAnsi="Garamond" w:cs="Times New Roman"/>
          <w:sz w:val="22"/>
          <w:szCs w:val="22"/>
        </w:rPr>
        <w:t>what is the meaning of life, the universe and everything?</w:t>
      </w:r>
      <w:r w:rsidR="00C726A1">
        <w:rPr>
          <w:rFonts w:ascii="Garamond" w:hAnsi="Garamond" w:cs="Times New Roman"/>
          <w:sz w:val="22"/>
          <w:szCs w:val="22"/>
        </w:rPr>
        <w:t>’</w:t>
      </w:r>
      <w:r w:rsidRPr="00045A52">
        <w:rPr>
          <w:rFonts w:ascii="Garamond" w:hAnsi="Garamond" w:cs="Times New Roman"/>
          <w:sz w:val="22"/>
          <w:szCs w:val="22"/>
        </w:rPr>
        <w:t xml:space="preserve"> Noting th</w:t>
      </w:r>
      <w:r w:rsidR="00045A52">
        <w:rPr>
          <w:rFonts w:ascii="Garamond" w:hAnsi="Garamond" w:cs="Times New Roman"/>
          <w:sz w:val="22"/>
          <w:szCs w:val="22"/>
        </w:rPr>
        <w:t xml:space="preserve">at you describe yourself as an </w:t>
      </w:r>
      <w:r w:rsidR="00C726A1">
        <w:rPr>
          <w:rFonts w:ascii="Garamond" w:hAnsi="Garamond" w:cs="Times New Roman"/>
          <w:sz w:val="22"/>
          <w:szCs w:val="22"/>
        </w:rPr>
        <w:t>‘</w:t>
      </w:r>
      <w:r w:rsidR="00045A52">
        <w:rPr>
          <w:rFonts w:ascii="Garamond" w:hAnsi="Garamond" w:cs="Times New Roman"/>
          <w:sz w:val="22"/>
          <w:szCs w:val="22"/>
        </w:rPr>
        <w:t>atheist</w:t>
      </w:r>
      <w:r w:rsidR="00C726A1">
        <w:rPr>
          <w:rFonts w:ascii="Garamond" w:hAnsi="Garamond" w:cs="Times New Roman"/>
          <w:sz w:val="22"/>
          <w:szCs w:val="22"/>
        </w:rPr>
        <w:t>’</w:t>
      </w:r>
      <w:r w:rsidRPr="00045A52">
        <w:rPr>
          <w:rFonts w:ascii="Garamond" w:hAnsi="Garamond" w:cs="Times New Roman"/>
          <w:sz w:val="22"/>
          <w:szCs w:val="22"/>
        </w:rPr>
        <w:t xml:space="preserve"> I am that the following answer is one you will reject; yet it is the one I believe to be true. The universe of things, events, properties and processes, material and immaterial, concrete and abstract, is the product of an all-knowing almighty, all-loving Deity that created human beings in order that they should know and love it now and for eternity.</w:t>
      </w:r>
    </w:p>
    <w:p w14:paraId="61A8755E"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16AB9508"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If you are tempted to consider this answer further, particularly as it relates to contemporary philosophy you may care to look at the following which contain my own elaborations of the reasons for believing it to be true:</w:t>
      </w:r>
    </w:p>
    <w:p w14:paraId="4F810D60"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24EB01EE"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ATHEISM AND THEISM, 2nd Edition by J.J.C. Smart and J.J. Haldane (Oxford: Blackwell, 2003)</w:t>
      </w:r>
    </w:p>
    <w:p w14:paraId="66B5CA12"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671600BC"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roofErr w:type="gramStart"/>
      <w:r w:rsidRPr="00045A52">
        <w:rPr>
          <w:rFonts w:ascii="Garamond" w:hAnsi="Garamond" w:cs="Times New Roman"/>
          <w:sz w:val="22"/>
          <w:szCs w:val="22"/>
        </w:rPr>
        <w:t>and</w:t>
      </w:r>
      <w:proofErr w:type="gramEnd"/>
    </w:p>
    <w:p w14:paraId="52271139"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3FCCAB3F" w14:textId="5E21DEDE"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AN INTELLIGENT PERSON</w:t>
      </w:r>
      <w:r w:rsidR="00C726A1">
        <w:rPr>
          <w:rFonts w:ascii="Garamond" w:hAnsi="Garamond" w:cs="Times New Roman"/>
          <w:sz w:val="22"/>
          <w:szCs w:val="22"/>
        </w:rPr>
        <w:t>’</w:t>
      </w:r>
      <w:r w:rsidRPr="00045A52">
        <w:rPr>
          <w:rFonts w:ascii="Garamond" w:hAnsi="Garamond" w:cs="Times New Roman"/>
          <w:sz w:val="22"/>
          <w:szCs w:val="22"/>
        </w:rPr>
        <w:t>S GUIDE TO RELIGION J.J Haldane (London: Duckworth, 2003)</w:t>
      </w:r>
    </w:p>
    <w:p w14:paraId="29D26D2D"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08B3104C"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lastRenderedPageBreak/>
        <w:t>I am sure whether my saying so will bring comfort or disappointment but I do not regard your letter as cranky or lunatic and I hope that you receive an interesting set of replies.</w:t>
      </w:r>
    </w:p>
    <w:p w14:paraId="5884E8E2"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7DE7058F" w14:textId="4BF312EE"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w:t>
      </w:r>
      <w:r w:rsidR="00045A52" w:rsidRPr="00045A52">
        <w:rPr>
          <w:rFonts w:ascii="Garamond" w:hAnsi="Garamond" w:cs="Times New Roman"/>
          <w:sz w:val="22"/>
          <w:szCs w:val="22"/>
        </w:rPr>
        <w:t>Incidentally</w:t>
      </w:r>
      <w:r w:rsidRPr="00045A52">
        <w:rPr>
          <w:rFonts w:ascii="Garamond" w:hAnsi="Garamond" w:cs="Times New Roman"/>
          <w:sz w:val="22"/>
          <w:szCs w:val="22"/>
        </w:rPr>
        <w:t>, letters from lunatics are usually written in green biro or typed in small font running close to the margins. Also, the contents often continue on the outside of the envelope.)</w:t>
      </w:r>
    </w:p>
    <w:p w14:paraId="22CD2886"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339873F9"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7AA5E262"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Yours sincerely,</w:t>
      </w:r>
    </w:p>
    <w:p w14:paraId="48EABC04"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John Haldane</w:t>
      </w:r>
    </w:p>
    <w:p w14:paraId="703BCD60" w14:textId="77777777" w:rsidR="00EC2477" w:rsidRPr="00045A52" w:rsidRDefault="00EC2477" w:rsidP="00EC2477">
      <w:pPr>
        <w:pStyle w:val="NovelBody"/>
        <w:spacing w:line="240" w:lineRule="auto"/>
        <w:jc w:val="both"/>
        <w:rPr>
          <w:rFonts w:ascii="Garamond" w:hAnsi="Garamond" w:cs="Times New Roman"/>
          <w:sz w:val="22"/>
          <w:szCs w:val="22"/>
        </w:rPr>
      </w:pPr>
    </w:p>
    <w:p w14:paraId="4142D99B"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Michael Rush, University of Manchester</w:t>
      </w:r>
    </w:p>
    <w:p w14:paraId="3CA2E15B" w14:textId="36A3CCE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Michael Rush lectures at Manchester and Bolton and for the Open </w:t>
      </w:r>
      <w:r w:rsidR="00045A52" w:rsidRPr="00045A52">
        <w:rPr>
          <w:rFonts w:ascii="Garamond" w:hAnsi="Garamond" w:cs="Times New Roman"/>
          <w:sz w:val="22"/>
          <w:szCs w:val="22"/>
        </w:rPr>
        <w:t>University</w:t>
      </w:r>
      <w:r w:rsidRPr="00045A52">
        <w:rPr>
          <w:rFonts w:ascii="Garamond" w:hAnsi="Garamond" w:cs="Times New Roman"/>
          <w:sz w:val="22"/>
          <w:szCs w:val="22"/>
        </w:rPr>
        <w:t xml:space="preserve">. His research interests are primarily metaphysical but his </w:t>
      </w:r>
      <w:proofErr w:type="spellStart"/>
      <w:r w:rsidRPr="00045A52">
        <w:rPr>
          <w:rFonts w:ascii="Garamond" w:hAnsi="Garamond" w:cs="Times New Roman"/>
          <w:sz w:val="22"/>
          <w:szCs w:val="22"/>
        </w:rPr>
        <w:t>Masters</w:t>
      </w:r>
      <w:proofErr w:type="spellEnd"/>
      <w:r w:rsidRPr="00045A52">
        <w:rPr>
          <w:rFonts w:ascii="Garamond" w:hAnsi="Garamond" w:cs="Times New Roman"/>
          <w:sz w:val="22"/>
          <w:szCs w:val="22"/>
        </w:rPr>
        <w:t xml:space="preserve"> thesis was on the topic of gratitude. </w:t>
      </w:r>
    </w:p>
    <w:p w14:paraId="4FAC35E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C9DA515" w14:textId="77777777" w:rsidR="00EC2477" w:rsidRPr="00045A52" w:rsidRDefault="00EC2477" w:rsidP="00EC2477">
      <w:pPr>
        <w:pStyle w:val="NovelBody"/>
        <w:spacing w:line="240" w:lineRule="auto"/>
        <w:ind w:left="750" w:hanging="26"/>
        <w:jc w:val="both"/>
        <w:rPr>
          <w:rFonts w:ascii="Garamond" w:hAnsi="Garamond" w:cs="Times New Roman"/>
          <w:sz w:val="22"/>
          <w:szCs w:val="22"/>
        </w:rPr>
      </w:pPr>
      <w:r w:rsidRPr="00045A52">
        <w:rPr>
          <w:rFonts w:ascii="Garamond" w:hAnsi="Garamond" w:cs="Times New Roman"/>
          <w:sz w:val="22"/>
          <w:szCs w:val="22"/>
        </w:rPr>
        <w:t xml:space="preserve">Dear Caspar, </w:t>
      </w:r>
    </w:p>
    <w:p w14:paraId="66D2E441" w14:textId="77777777" w:rsidR="00EC2477" w:rsidRPr="00045A52" w:rsidRDefault="00EC2477" w:rsidP="00EC2477">
      <w:pPr>
        <w:pStyle w:val="NovelBody"/>
        <w:spacing w:line="240" w:lineRule="auto"/>
        <w:ind w:left="750" w:hanging="26"/>
        <w:jc w:val="both"/>
        <w:rPr>
          <w:rFonts w:ascii="Garamond" w:hAnsi="Garamond" w:cs="Times New Roman"/>
          <w:sz w:val="22"/>
          <w:szCs w:val="22"/>
        </w:rPr>
      </w:pPr>
    </w:p>
    <w:p w14:paraId="438B7259" w14:textId="62F0B19E" w:rsidR="00EC2477" w:rsidRPr="00045A52" w:rsidRDefault="00EC2477" w:rsidP="00EC2477">
      <w:pPr>
        <w:pStyle w:val="NovelBody"/>
        <w:spacing w:line="240" w:lineRule="auto"/>
        <w:ind w:left="750" w:hanging="26"/>
        <w:jc w:val="both"/>
        <w:rPr>
          <w:rFonts w:ascii="Garamond" w:hAnsi="Garamond" w:cs="Times New Roman"/>
          <w:sz w:val="22"/>
          <w:szCs w:val="22"/>
        </w:rPr>
      </w:pPr>
      <w:r w:rsidRPr="00045A52">
        <w:rPr>
          <w:rFonts w:ascii="Garamond" w:hAnsi="Garamond" w:cs="Times New Roman"/>
          <w:sz w:val="22"/>
          <w:szCs w:val="22"/>
        </w:rPr>
        <w:t>I find myself all too infrequently pestered by self-confessed cranks and lunatics; your honesty is refreshing. Or it was, and then I looked at your website and discovered that the claim of lunacy was just a subterfuge. Still, never mind. I couldn</w:t>
      </w:r>
      <w:r w:rsidR="00C726A1">
        <w:rPr>
          <w:rFonts w:ascii="Garamond" w:hAnsi="Garamond" w:cs="Times New Roman"/>
          <w:sz w:val="22"/>
          <w:szCs w:val="22"/>
        </w:rPr>
        <w:t>’</w:t>
      </w:r>
      <w:r w:rsidRPr="00045A52">
        <w:rPr>
          <w:rFonts w:ascii="Garamond" w:hAnsi="Garamond" w:cs="Times New Roman"/>
          <w:sz w:val="22"/>
          <w:szCs w:val="22"/>
        </w:rPr>
        <w:t xml:space="preserve">t work out whether your real aim was an answer to your question or the collective humiliation of all the philosophers in the country. </w:t>
      </w:r>
    </w:p>
    <w:p w14:paraId="57AE86EA" w14:textId="77777777" w:rsidR="00EC2477" w:rsidRPr="00045A52" w:rsidRDefault="00EC2477" w:rsidP="00EC2477">
      <w:pPr>
        <w:pStyle w:val="NovelBody"/>
        <w:spacing w:line="240" w:lineRule="auto"/>
        <w:ind w:left="750" w:hanging="26"/>
        <w:jc w:val="both"/>
        <w:rPr>
          <w:rFonts w:ascii="Garamond" w:hAnsi="Garamond" w:cs="Times New Roman"/>
          <w:sz w:val="22"/>
          <w:szCs w:val="22"/>
        </w:rPr>
      </w:pPr>
    </w:p>
    <w:p w14:paraId="5D7A9CE4" w14:textId="6C9091C4" w:rsidR="00EC2477" w:rsidRPr="00045A52" w:rsidRDefault="00EC2477" w:rsidP="00EC2477">
      <w:pPr>
        <w:pStyle w:val="NovelBody"/>
        <w:spacing w:line="240" w:lineRule="auto"/>
        <w:ind w:left="750" w:hanging="26"/>
        <w:jc w:val="both"/>
        <w:rPr>
          <w:rFonts w:ascii="Garamond" w:hAnsi="Garamond" w:cs="Times New Roman"/>
          <w:sz w:val="22"/>
          <w:szCs w:val="22"/>
        </w:rPr>
      </w:pPr>
      <w:r w:rsidRPr="00045A52">
        <w:rPr>
          <w:rFonts w:ascii="Garamond" w:hAnsi="Garamond" w:cs="Times New Roman"/>
          <w:sz w:val="22"/>
          <w:szCs w:val="22"/>
        </w:rPr>
        <w:t>If the first, I fear you</w:t>
      </w:r>
      <w:r w:rsidR="00C726A1">
        <w:rPr>
          <w:rFonts w:ascii="Garamond" w:hAnsi="Garamond" w:cs="Times New Roman"/>
          <w:sz w:val="22"/>
          <w:szCs w:val="22"/>
        </w:rPr>
        <w:t>’</w:t>
      </w:r>
      <w:r w:rsidRPr="00045A52">
        <w:rPr>
          <w:rFonts w:ascii="Garamond" w:hAnsi="Garamond" w:cs="Times New Roman"/>
          <w:sz w:val="22"/>
          <w:szCs w:val="22"/>
        </w:rPr>
        <w:t>ll be disappointed; it</w:t>
      </w:r>
      <w:r w:rsidR="00C726A1">
        <w:rPr>
          <w:rFonts w:ascii="Garamond" w:hAnsi="Garamond" w:cs="Times New Roman"/>
          <w:sz w:val="22"/>
          <w:szCs w:val="22"/>
        </w:rPr>
        <w:t>’</w:t>
      </w:r>
      <w:r w:rsidRPr="00045A52">
        <w:rPr>
          <w:rFonts w:ascii="Garamond" w:hAnsi="Garamond" w:cs="Times New Roman"/>
          <w:sz w:val="22"/>
          <w:szCs w:val="22"/>
        </w:rPr>
        <w:t>s a pseudo-philosophical question asked by non-philosophers, and any philosopher claiming to have an answer for you is cheeky, misguided or, possibly, both. If the second, I</w:t>
      </w:r>
      <w:r w:rsidR="00C726A1">
        <w:rPr>
          <w:rFonts w:ascii="Garamond" w:hAnsi="Garamond" w:cs="Times New Roman"/>
          <w:sz w:val="22"/>
          <w:szCs w:val="22"/>
        </w:rPr>
        <w:t>’</w:t>
      </w:r>
      <w:r w:rsidRPr="00045A52">
        <w:rPr>
          <w:rFonts w:ascii="Garamond" w:hAnsi="Garamond" w:cs="Times New Roman"/>
          <w:sz w:val="22"/>
          <w:szCs w:val="22"/>
        </w:rPr>
        <w:t>m bound to say I hope you</w:t>
      </w:r>
      <w:r w:rsidR="00C726A1">
        <w:rPr>
          <w:rFonts w:ascii="Garamond" w:hAnsi="Garamond" w:cs="Times New Roman"/>
          <w:sz w:val="22"/>
          <w:szCs w:val="22"/>
        </w:rPr>
        <w:t>’</w:t>
      </w:r>
      <w:r w:rsidRPr="00045A52">
        <w:rPr>
          <w:rFonts w:ascii="Garamond" w:hAnsi="Garamond" w:cs="Times New Roman"/>
          <w:sz w:val="22"/>
          <w:szCs w:val="22"/>
        </w:rPr>
        <w:t xml:space="preserve">ll be </w:t>
      </w:r>
      <w:r w:rsidRPr="00045A52">
        <w:rPr>
          <w:rFonts w:ascii="Garamond" w:hAnsi="Garamond" w:cs="Times New Roman"/>
          <w:sz w:val="22"/>
          <w:szCs w:val="22"/>
        </w:rPr>
        <w:lastRenderedPageBreak/>
        <w:t>disappointed, if only by those respondents that admit to having no answer for you. This isn</w:t>
      </w:r>
      <w:r w:rsidR="00C726A1">
        <w:rPr>
          <w:rFonts w:ascii="Garamond" w:hAnsi="Garamond" w:cs="Times New Roman"/>
          <w:sz w:val="22"/>
          <w:szCs w:val="22"/>
        </w:rPr>
        <w:t>’</w:t>
      </w:r>
      <w:r w:rsidRPr="00045A52">
        <w:rPr>
          <w:rFonts w:ascii="Garamond" w:hAnsi="Garamond" w:cs="Times New Roman"/>
          <w:sz w:val="22"/>
          <w:szCs w:val="22"/>
        </w:rPr>
        <w:t>t humiliating but, in its turn, refreshing. We never claimed (well, I for one never claimed) to be trying to answer that question, so you can</w:t>
      </w:r>
      <w:r w:rsidR="00C726A1">
        <w:rPr>
          <w:rFonts w:ascii="Garamond" w:hAnsi="Garamond" w:cs="Times New Roman"/>
          <w:sz w:val="22"/>
          <w:szCs w:val="22"/>
        </w:rPr>
        <w:t>’</w:t>
      </w:r>
      <w:r w:rsidRPr="00045A52">
        <w:rPr>
          <w:rFonts w:ascii="Garamond" w:hAnsi="Garamond" w:cs="Times New Roman"/>
          <w:sz w:val="22"/>
          <w:szCs w:val="22"/>
        </w:rPr>
        <w:t>t catch us out there. It</w:t>
      </w:r>
      <w:r w:rsidR="00C726A1">
        <w:rPr>
          <w:rFonts w:ascii="Garamond" w:hAnsi="Garamond" w:cs="Times New Roman"/>
          <w:sz w:val="22"/>
          <w:szCs w:val="22"/>
        </w:rPr>
        <w:t>’</w:t>
      </w:r>
      <w:r w:rsidRPr="00045A52">
        <w:rPr>
          <w:rFonts w:ascii="Garamond" w:hAnsi="Garamond" w:cs="Times New Roman"/>
          <w:sz w:val="22"/>
          <w:szCs w:val="22"/>
        </w:rPr>
        <w:t xml:space="preserve">d be like saying, </w:t>
      </w:r>
      <w:r w:rsidR="00C726A1">
        <w:rPr>
          <w:rFonts w:ascii="Garamond" w:hAnsi="Garamond" w:cs="Times New Roman"/>
          <w:sz w:val="22"/>
          <w:szCs w:val="22"/>
        </w:rPr>
        <w:t>‘</w:t>
      </w:r>
      <w:r w:rsidRPr="00045A52">
        <w:rPr>
          <w:rFonts w:ascii="Garamond" w:hAnsi="Garamond" w:cs="Times New Roman"/>
          <w:sz w:val="22"/>
          <w:szCs w:val="22"/>
        </w:rPr>
        <w:t>Ha! Bloody useless! No explanation of the meaning of life, and they call themselves milkmen?</w:t>
      </w:r>
      <w:r w:rsidR="00C726A1">
        <w:rPr>
          <w:rFonts w:ascii="Garamond" w:hAnsi="Garamond" w:cs="Times New Roman"/>
          <w:sz w:val="22"/>
          <w:szCs w:val="22"/>
        </w:rPr>
        <w:t>’</w:t>
      </w:r>
      <w:r w:rsidRPr="00045A52">
        <w:rPr>
          <w:rFonts w:ascii="Garamond" w:hAnsi="Garamond" w:cs="Times New Roman"/>
          <w:sz w:val="22"/>
          <w:szCs w:val="22"/>
        </w:rPr>
        <w:t xml:space="preserve"> (</w:t>
      </w:r>
      <w:proofErr w:type="gramStart"/>
      <w:r w:rsidRPr="00045A52">
        <w:rPr>
          <w:rFonts w:ascii="Garamond" w:hAnsi="Garamond" w:cs="Times New Roman"/>
          <w:sz w:val="22"/>
          <w:szCs w:val="22"/>
        </w:rPr>
        <w:t>to</w:t>
      </w:r>
      <w:proofErr w:type="gramEnd"/>
      <w:r w:rsidRPr="00045A52">
        <w:rPr>
          <w:rFonts w:ascii="Garamond" w:hAnsi="Garamond" w:cs="Times New Roman"/>
          <w:sz w:val="22"/>
          <w:szCs w:val="22"/>
        </w:rPr>
        <w:t xml:space="preserve"> milkmen). </w:t>
      </w:r>
    </w:p>
    <w:p w14:paraId="43E1C785" w14:textId="77777777" w:rsidR="00EC2477" w:rsidRPr="00045A52" w:rsidRDefault="00EC2477" w:rsidP="00EC2477">
      <w:pPr>
        <w:pStyle w:val="NovelBody"/>
        <w:spacing w:line="240" w:lineRule="auto"/>
        <w:ind w:left="750" w:hanging="26"/>
        <w:jc w:val="both"/>
        <w:rPr>
          <w:rFonts w:ascii="Garamond" w:hAnsi="Garamond" w:cs="Times New Roman"/>
          <w:sz w:val="22"/>
          <w:szCs w:val="22"/>
        </w:rPr>
      </w:pPr>
    </w:p>
    <w:p w14:paraId="47B01A59" w14:textId="2C9F4999" w:rsidR="00EC2477" w:rsidRPr="00045A52" w:rsidRDefault="00EC2477" w:rsidP="00EC2477">
      <w:pPr>
        <w:pStyle w:val="NovelBody"/>
        <w:spacing w:line="240" w:lineRule="auto"/>
        <w:ind w:left="750" w:hanging="26"/>
        <w:jc w:val="both"/>
        <w:rPr>
          <w:rFonts w:ascii="Garamond" w:hAnsi="Garamond" w:cs="Times New Roman"/>
          <w:sz w:val="22"/>
          <w:szCs w:val="22"/>
        </w:rPr>
      </w:pPr>
      <w:r w:rsidRPr="00045A52">
        <w:rPr>
          <w:rFonts w:ascii="Garamond" w:hAnsi="Garamond" w:cs="Times New Roman"/>
          <w:sz w:val="22"/>
          <w:szCs w:val="22"/>
        </w:rPr>
        <w:t>Most people asking for the meaning of life really want to be told the purpose of life, which is a subtly different thing. It seems clear to me that there really isn</w:t>
      </w:r>
      <w:r w:rsidR="00C726A1">
        <w:rPr>
          <w:rFonts w:ascii="Garamond" w:hAnsi="Garamond" w:cs="Times New Roman"/>
          <w:sz w:val="22"/>
          <w:szCs w:val="22"/>
        </w:rPr>
        <w:t>’</w:t>
      </w:r>
      <w:r w:rsidRPr="00045A52">
        <w:rPr>
          <w:rFonts w:ascii="Garamond" w:hAnsi="Garamond" w:cs="Times New Roman"/>
          <w:sz w:val="22"/>
          <w:szCs w:val="22"/>
        </w:rPr>
        <w:t xml:space="preserve">t one, but equally </w:t>
      </w:r>
      <w:proofErr w:type="gramStart"/>
      <w:r w:rsidRPr="00045A52">
        <w:rPr>
          <w:rFonts w:ascii="Garamond" w:hAnsi="Garamond" w:cs="Times New Roman"/>
          <w:sz w:val="22"/>
          <w:szCs w:val="22"/>
        </w:rPr>
        <w:t>clear</w:t>
      </w:r>
      <w:proofErr w:type="gramEnd"/>
      <w:r w:rsidRPr="00045A52">
        <w:rPr>
          <w:rFonts w:ascii="Garamond" w:hAnsi="Garamond" w:cs="Times New Roman"/>
          <w:sz w:val="22"/>
          <w:szCs w:val="22"/>
        </w:rPr>
        <w:t xml:space="preserve"> that we shouldn</w:t>
      </w:r>
      <w:r w:rsidR="00C726A1">
        <w:rPr>
          <w:rFonts w:ascii="Garamond" w:hAnsi="Garamond" w:cs="Times New Roman"/>
          <w:sz w:val="22"/>
          <w:szCs w:val="22"/>
        </w:rPr>
        <w:t>’</w:t>
      </w:r>
      <w:r w:rsidRPr="00045A52">
        <w:rPr>
          <w:rFonts w:ascii="Garamond" w:hAnsi="Garamond" w:cs="Times New Roman"/>
          <w:sz w:val="22"/>
          <w:szCs w:val="22"/>
        </w:rPr>
        <w:t>t be in the least bit troubled by this. Anyone tempted to think that God has a design for it all should be urged to remember that there is a species of frog that spends something like eleven and a half months of every year asleep, buried in the sand in Arizona, or some such place, because otherwise it would burn to death. This can</w:t>
      </w:r>
      <w:r w:rsidR="00C726A1">
        <w:rPr>
          <w:rFonts w:ascii="Garamond" w:hAnsi="Garamond" w:cs="Times New Roman"/>
          <w:sz w:val="22"/>
          <w:szCs w:val="22"/>
        </w:rPr>
        <w:t>’</w:t>
      </w:r>
      <w:r w:rsidRPr="00045A52">
        <w:rPr>
          <w:rFonts w:ascii="Garamond" w:hAnsi="Garamond" w:cs="Times New Roman"/>
          <w:sz w:val="22"/>
          <w:szCs w:val="22"/>
        </w:rPr>
        <w:t>t possibly be in accordance with any sensible plan. And I</w:t>
      </w:r>
      <w:r w:rsidR="00C726A1">
        <w:rPr>
          <w:rFonts w:ascii="Garamond" w:hAnsi="Garamond" w:cs="Times New Roman"/>
          <w:sz w:val="22"/>
          <w:szCs w:val="22"/>
        </w:rPr>
        <w:t>’</w:t>
      </w:r>
      <w:r w:rsidRPr="00045A52">
        <w:rPr>
          <w:rFonts w:ascii="Garamond" w:hAnsi="Garamond" w:cs="Times New Roman"/>
          <w:sz w:val="22"/>
          <w:szCs w:val="22"/>
        </w:rPr>
        <w:t xml:space="preserve">m </w:t>
      </w:r>
      <w:proofErr w:type="gramStart"/>
      <w:r w:rsidRPr="00045A52">
        <w:rPr>
          <w:rFonts w:ascii="Garamond" w:hAnsi="Garamond" w:cs="Times New Roman"/>
          <w:sz w:val="22"/>
          <w:szCs w:val="22"/>
        </w:rPr>
        <w:t>sorry,</w:t>
      </w:r>
      <w:proofErr w:type="gramEnd"/>
      <w:r w:rsidRPr="00045A52">
        <w:rPr>
          <w:rFonts w:ascii="Garamond" w:hAnsi="Garamond" w:cs="Times New Roman"/>
          <w:sz w:val="22"/>
          <w:szCs w:val="22"/>
        </w:rPr>
        <w:t xml:space="preserve"> boys, but telling me it</w:t>
      </w:r>
      <w:r w:rsidR="00C726A1">
        <w:rPr>
          <w:rFonts w:ascii="Garamond" w:hAnsi="Garamond" w:cs="Times New Roman"/>
          <w:sz w:val="22"/>
          <w:szCs w:val="22"/>
        </w:rPr>
        <w:t>’</w:t>
      </w:r>
      <w:r w:rsidRPr="00045A52">
        <w:rPr>
          <w:rFonts w:ascii="Garamond" w:hAnsi="Garamond" w:cs="Times New Roman"/>
          <w:sz w:val="22"/>
          <w:szCs w:val="22"/>
        </w:rPr>
        <w:t>s ineffable just won</w:t>
      </w:r>
      <w:r w:rsidR="00C726A1">
        <w:rPr>
          <w:rFonts w:ascii="Garamond" w:hAnsi="Garamond" w:cs="Times New Roman"/>
          <w:sz w:val="22"/>
          <w:szCs w:val="22"/>
        </w:rPr>
        <w:t>’</w:t>
      </w:r>
      <w:r w:rsidRPr="00045A52">
        <w:rPr>
          <w:rFonts w:ascii="Garamond" w:hAnsi="Garamond" w:cs="Times New Roman"/>
          <w:sz w:val="22"/>
          <w:szCs w:val="22"/>
        </w:rPr>
        <w:t xml:space="preserve">t cut it as an explanation. The really important question is, </w:t>
      </w:r>
      <w:r w:rsidR="00C726A1">
        <w:rPr>
          <w:rFonts w:ascii="Garamond" w:hAnsi="Garamond" w:cs="Times New Roman"/>
          <w:sz w:val="22"/>
          <w:szCs w:val="22"/>
        </w:rPr>
        <w:t>‘</w:t>
      </w:r>
      <w:r w:rsidRPr="00045A52">
        <w:rPr>
          <w:rFonts w:ascii="Garamond" w:hAnsi="Garamond" w:cs="Times New Roman"/>
          <w:sz w:val="22"/>
          <w:szCs w:val="22"/>
        </w:rPr>
        <w:t>how should we behave?</w:t>
      </w:r>
      <w:r w:rsidR="00C726A1">
        <w:rPr>
          <w:rFonts w:ascii="Garamond" w:hAnsi="Garamond" w:cs="Times New Roman"/>
          <w:sz w:val="22"/>
          <w:szCs w:val="22"/>
        </w:rPr>
        <w:t>’</w:t>
      </w:r>
      <w:r w:rsidRPr="00045A52">
        <w:rPr>
          <w:rFonts w:ascii="Garamond" w:hAnsi="Garamond" w:cs="Times New Roman"/>
          <w:sz w:val="22"/>
          <w:szCs w:val="22"/>
        </w:rPr>
        <w:t xml:space="preserve"> In this respect ethics is the most important branch of philosophy, though I think we</w:t>
      </w:r>
      <w:r w:rsidR="00C726A1">
        <w:rPr>
          <w:rFonts w:ascii="Garamond" w:hAnsi="Garamond" w:cs="Times New Roman"/>
          <w:sz w:val="22"/>
          <w:szCs w:val="22"/>
        </w:rPr>
        <w:t>’</w:t>
      </w:r>
      <w:r w:rsidRPr="00045A52">
        <w:rPr>
          <w:rFonts w:ascii="Garamond" w:hAnsi="Garamond" w:cs="Times New Roman"/>
          <w:sz w:val="22"/>
          <w:szCs w:val="22"/>
        </w:rPr>
        <w:t xml:space="preserve">ll need to get the metaphysics sorted out before we can finally do the ethics properly. Aristotle might just have been right in saying that politics is the highest of the sciences, but he failed to add that it is in many ways the most boring. </w:t>
      </w:r>
    </w:p>
    <w:p w14:paraId="49EFAACA" w14:textId="77777777" w:rsidR="00EC2477" w:rsidRPr="00045A52" w:rsidRDefault="00EC2477" w:rsidP="00EC2477">
      <w:pPr>
        <w:pStyle w:val="NovelBody"/>
        <w:spacing w:line="240" w:lineRule="auto"/>
        <w:ind w:left="750" w:hanging="26"/>
        <w:jc w:val="both"/>
        <w:rPr>
          <w:rFonts w:ascii="Garamond" w:hAnsi="Garamond" w:cs="Times New Roman"/>
          <w:sz w:val="22"/>
          <w:szCs w:val="22"/>
        </w:rPr>
      </w:pPr>
    </w:p>
    <w:p w14:paraId="0A77D4CA" w14:textId="3F3ADB4C" w:rsidR="00EC2477" w:rsidRPr="00045A52" w:rsidRDefault="00EC2477" w:rsidP="00EC2477">
      <w:pPr>
        <w:pStyle w:val="NovelBody"/>
        <w:spacing w:line="240" w:lineRule="auto"/>
        <w:ind w:left="750" w:hanging="26"/>
        <w:jc w:val="both"/>
        <w:rPr>
          <w:rFonts w:ascii="Garamond" w:hAnsi="Garamond" w:cs="Times New Roman"/>
          <w:sz w:val="22"/>
          <w:szCs w:val="22"/>
        </w:rPr>
      </w:pPr>
      <w:r w:rsidRPr="00045A52">
        <w:rPr>
          <w:rFonts w:ascii="Garamond" w:hAnsi="Garamond" w:cs="Times New Roman"/>
          <w:sz w:val="22"/>
          <w:szCs w:val="22"/>
        </w:rPr>
        <w:t xml:space="preserve">I think it was </w:t>
      </w:r>
      <w:proofErr w:type="spellStart"/>
      <w:r w:rsidRPr="00045A52">
        <w:rPr>
          <w:rFonts w:ascii="Garamond" w:hAnsi="Garamond" w:cs="Times New Roman"/>
          <w:sz w:val="22"/>
          <w:szCs w:val="22"/>
        </w:rPr>
        <w:t>Philippa</w:t>
      </w:r>
      <w:proofErr w:type="spellEnd"/>
      <w:r w:rsidRPr="00045A52">
        <w:rPr>
          <w:rFonts w:ascii="Garamond" w:hAnsi="Garamond" w:cs="Times New Roman"/>
          <w:sz w:val="22"/>
          <w:szCs w:val="22"/>
        </w:rPr>
        <w:t xml:space="preserve"> Foot who said that if you ask a philosopher a question they talk for a bit and you </w:t>
      </w:r>
      <w:proofErr w:type="gramStart"/>
      <w:r w:rsidRPr="00045A52">
        <w:rPr>
          <w:rFonts w:ascii="Garamond" w:hAnsi="Garamond" w:cs="Times New Roman"/>
          <w:sz w:val="22"/>
          <w:szCs w:val="22"/>
        </w:rPr>
        <w:t>go away no longer understanding</w:t>
      </w:r>
      <w:proofErr w:type="gramEnd"/>
      <w:r w:rsidRPr="00045A52">
        <w:rPr>
          <w:rFonts w:ascii="Garamond" w:hAnsi="Garamond" w:cs="Times New Roman"/>
          <w:sz w:val="22"/>
          <w:szCs w:val="22"/>
        </w:rPr>
        <w:t xml:space="preserve"> your question. So there you go. So, if we can</w:t>
      </w:r>
      <w:r w:rsidR="00C726A1">
        <w:rPr>
          <w:rFonts w:ascii="Garamond" w:hAnsi="Garamond" w:cs="Times New Roman"/>
          <w:sz w:val="22"/>
          <w:szCs w:val="22"/>
        </w:rPr>
        <w:t>’</w:t>
      </w:r>
      <w:r w:rsidRPr="00045A52">
        <w:rPr>
          <w:rFonts w:ascii="Garamond" w:hAnsi="Garamond" w:cs="Times New Roman"/>
          <w:sz w:val="22"/>
          <w:szCs w:val="22"/>
        </w:rPr>
        <w:t>t ask about the meaning of life, and if we buy the claim that there</w:t>
      </w:r>
      <w:r w:rsidR="00C726A1">
        <w:rPr>
          <w:rFonts w:ascii="Garamond" w:hAnsi="Garamond" w:cs="Times New Roman"/>
          <w:sz w:val="22"/>
          <w:szCs w:val="22"/>
        </w:rPr>
        <w:t>’</w:t>
      </w:r>
      <w:r w:rsidRPr="00045A52">
        <w:rPr>
          <w:rFonts w:ascii="Garamond" w:hAnsi="Garamond" w:cs="Times New Roman"/>
          <w:sz w:val="22"/>
          <w:szCs w:val="22"/>
        </w:rPr>
        <w:t xml:space="preserve">s no purpose, </w:t>
      </w:r>
      <w:r w:rsidRPr="00045A52">
        <w:rPr>
          <w:rFonts w:ascii="Garamond" w:hAnsi="Garamond" w:cs="Times New Roman"/>
          <w:sz w:val="22"/>
          <w:szCs w:val="22"/>
        </w:rPr>
        <w:lastRenderedPageBreak/>
        <w:t>what</w:t>
      </w:r>
      <w:r w:rsidR="00C726A1">
        <w:rPr>
          <w:rFonts w:ascii="Garamond" w:hAnsi="Garamond" w:cs="Times New Roman"/>
          <w:sz w:val="22"/>
          <w:szCs w:val="22"/>
        </w:rPr>
        <w:t>’</w:t>
      </w:r>
      <w:r w:rsidRPr="00045A52">
        <w:rPr>
          <w:rFonts w:ascii="Garamond" w:hAnsi="Garamond" w:cs="Times New Roman"/>
          <w:sz w:val="22"/>
          <w:szCs w:val="22"/>
        </w:rPr>
        <w:t xml:space="preserve">s left? Only to quote those well-known, kooky </w:t>
      </w:r>
      <w:proofErr w:type="spellStart"/>
      <w:r w:rsidRPr="00045A52">
        <w:rPr>
          <w:rFonts w:ascii="Garamond" w:hAnsi="Garamond" w:cs="Times New Roman"/>
          <w:sz w:val="22"/>
          <w:szCs w:val="22"/>
        </w:rPr>
        <w:t>funsters</w:t>
      </w:r>
      <w:proofErr w:type="spellEnd"/>
      <w:r w:rsidRPr="00045A52">
        <w:rPr>
          <w:rFonts w:ascii="Garamond" w:hAnsi="Garamond" w:cs="Times New Roman"/>
          <w:sz w:val="22"/>
          <w:szCs w:val="22"/>
        </w:rPr>
        <w:t xml:space="preserve">, Bill and Ted: </w:t>
      </w:r>
      <w:r w:rsidR="00C726A1">
        <w:rPr>
          <w:rFonts w:ascii="Garamond" w:hAnsi="Garamond" w:cs="Times New Roman"/>
          <w:sz w:val="22"/>
          <w:szCs w:val="22"/>
        </w:rPr>
        <w:t>‘</w:t>
      </w:r>
      <w:r w:rsidRPr="00045A52">
        <w:rPr>
          <w:rFonts w:ascii="Garamond" w:hAnsi="Garamond" w:cs="Times New Roman"/>
          <w:sz w:val="22"/>
          <w:szCs w:val="22"/>
        </w:rPr>
        <w:t xml:space="preserve">Be excellent to each other, </w:t>
      </w:r>
      <w:proofErr w:type="gramStart"/>
      <w:r w:rsidRPr="00045A52">
        <w:rPr>
          <w:rFonts w:ascii="Garamond" w:hAnsi="Garamond" w:cs="Times New Roman"/>
          <w:sz w:val="22"/>
          <w:szCs w:val="22"/>
        </w:rPr>
        <w:t>dudes</w:t>
      </w:r>
      <w:proofErr w:type="gramEnd"/>
      <w:r w:rsidRPr="00045A52">
        <w:rPr>
          <w:rFonts w:ascii="Garamond" w:hAnsi="Garamond" w:cs="Times New Roman"/>
          <w:sz w:val="22"/>
          <w:szCs w:val="22"/>
        </w:rPr>
        <w:t>.</w:t>
      </w:r>
      <w:r w:rsidR="00C726A1">
        <w:rPr>
          <w:rFonts w:ascii="Garamond" w:hAnsi="Garamond" w:cs="Times New Roman"/>
          <w:sz w:val="22"/>
          <w:szCs w:val="22"/>
        </w:rPr>
        <w:t>’</w:t>
      </w:r>
      <w:r w:rsidRPr="00045A52">
        <w:rPr>
          <w:rFonts w:ascii="Garamond" w:hAnsi="Garamond" w:cs="Times New Roman"/>
          <w:sz w:val="22"/>
          <w:szCs w:val="22"/>
        </w:rPr>
        <w:t xml:space="preserve"> Aristotle might well have agreed (once we</w:t>
      </w:r>
      <w:r w:rsidR="00C726A1">
        <w:rPr>
          <w:rFonts w:ascii="Garamond" w:hAnsi="Garamond" w:cs="Times New Roman"/>
          <w:sz w:val="22"/>
          <w:szCs w:val="22"/>
        </w:rPr>
        <w:t>’</w:t>
      </w:r>
      <w:r w:rsidRPr="00045A52">
        <w:rPr>
          <w:rFonts w:ascii="Garamond" w:hAnsi="Garamond" w:cs="Times New Roman"/>
          <w:sz w:val="22"/>
          <w:szCs w:val="22"/>
        </w:rPr>
        <w:t xml:space="preserve">d settled on a suitable Greek translation of </w:t>
      </w:r>
      <w:proofErr w:type="gramStart"/>
      <w:r w:rsidR="00C726A1">
        <w:rPr>
          <w:rFonts w:ascii="Garamond" w:hAnsi="Garamond" w:cs="Times New Roman"/>
          <w:sz w:val="22"/>
          <w:szCs w:val="22"/>
        </w:rPr>
        <w:t>‘</w:t>
      </w:r>
      <w:r w:rsidRPr="00045A52">
        <w:rPr>
          <w:rFonts w:ascii="Garamond" w:hAnsi="Garamond" w:cs="Times New Roman"/>
          <w:sz w:val="22"/>
          <w:szCs w:val="22"/>
        </w:rPr>
        <w:t>dudes</w:t>
      </w:r>
      <w:r w:rsidR="00C726A1">
        <w:rPr>
          <w:rFonts w:ascii="Garamond" w:hAnsi="Garamond" w:cs="Times New Roman"/>
          <w:sz w:val="22"/>
          <w:szCs w:val="22"/>
        </w:rPr>
        <w:t>’</w:t>
      </w:r>
      <w:r w:rsidRPr="00045A52">
        <w:rPr>
          <w:rFonts w:ascii="Garamond" w:hAnsi="Garamond" w:cs="Times New Roman"/>
          <w:sz w:val="22"/>
          <w:szCs w:val="22"/>
        </w:rPr>
        <w:t xml:space="preserve"> )</w:t>
      </w:r>
      <w:proofErr w:type="gramEnd"/>
      <w:r w:rsidRPr="00045A52">
        <w:rPr>
          <w:rFonts w:ascii="Garamond" w:hAnsi="Garamond" w:cs="Times New Roman"/>
          <w:sz w:val="22"/>
          <w:szCs w:val="22"/>
        </w:rPr>
        <w:t xml:space="preserve">. And I think we can all learn a lot from that. </w:t>
      </w:r>
    </w:p>
    <w:p w14:paraId="322AEED9" w14:textId="77777777" w:rsidR="00EC2477" w:rsidRPr="00045A52" w:rsidRDefault="00EC2477" w:rsidP="00EC2477">
      <w:pPr>
        <w:pStyle w:val="NovelBody"/>
        <w:spacing w:line="240" w:lineRule="auto"/>
        <w:ind w:left="750" w:hanging="26"/>
        <w:jc w:val="both"/>
        <w:rPr>
          <w:rFonts w:ascii="Garamond" w:hAnsi="Garamond" w:cs="Times New Roman"/>
          <w:sz w:val="22"/>
          <w:szCs w:val="22"/>
        </w:rPr>
      </w:pPr>
    </w:p>
    <w:p w14:paraId="3419CDC7" w14:textId="77777777" w:rsidR="00EC2477" w:rsidRPr="00045A52" w:rsidRDefault="00EC2477" w:rsidP="00EC2477">
      <w:pPr>
        <w:pStyle w:val="NovelBody"/>
        <w:spacing w:line="240" w:lineRule="auto"/>
        <w:ind w:left="750" w:hanging="26"/>
        <w:jc w:val="both"/>
        <w:rPr>
          <w:rFonts w:ascii="Garamond" w:hAnsi="Garamond" w:cs="Times New Roman"/>
          <w:sz w:val="22"/>
          <w:szCs w:val="22"/>
        </w:rPr>
      </w:pPr>
      <w:r w:rsidRPr="00045A52">
        <w:rPr>
          <w:rFonts w:ascii="Garamond" w:hAnsi="Garamond" w:cs="Times New Roman"/>
          <w:sz w:val="22"/>
          <w:szCs w:val="22"/>
        </w:rPr>
        <w:t>Yours, Michael Rush, University of Manchester</w:t>
      </w:r>
    </w:p>
    <w:p w14:paraId="5CF8280E" w14:textId="77777777" w:rsidR="00EC2477" w:rsidRPr="00045A52" w:rsidRDefault="00EC2477" w:rsidP="00EC2477">
      <w:pPr>
        <w:pStyle w:val="NovelBody"/>
        <w:spacing w:line="240" w:lineRule="auto"/>
        <w:jc w:val="both"/>
        <w:rPr>
          <w:rFonts w:ascii="Garamond" w:hAnsi="Garamond" w:cs="Times New Roman"/>
          <w:sz w:val="22"/>
          <w:szCs w:val="22"/>
        </w:rPr>
      </w:pPr>
    </w:p>
    <w:p w14:paraId="372575FB" w14:textId="77777777" w:rsidR="00EC2477" w:rsidRPr="00045A52" w:rsidRDefault="00EC2477" w:rsidP="00EC2477">
      <w:pPr>
        <w:pStyle w:val="NovelBody"/>
        <w:spacing w:line="240" w:lineRule="auto"/>
        <w:jc w:val="both"/>
        <w:rPr>
          <w:rFonts w:ascii="Garamond" w:hAnsi="Garamond" w:cs="Times New Roman"/>
          <w:sz w:val="22"/>
          <w:szCs w:val="22"/>
        </w:rPr>
      </w:pPr>
    </w:p>
    <w:p w14:paraId="332BF04E" w14:textId="4F2F5E24" w:rsidR="00EC2477" w:rsidRPr="00045A52" w:rsidRDefault="00EC2477" w:rsidP="00EC2477">
      <w:pPr>
        <w:pStyle w:val="FootnoteText"/>
        <w:spacing w:line="240" w:lineRule="auto"/>
        <w:ind w:left="-13" w:hanging="13"/>
        <w:jc w:val="both"/>
        <w:rPr>
          <w:rFonts w:ascii="Garamond" w:hAnsi="Garamond"/>
          <w:sz w:val="22"/>
          <w:szCs w:val="22"/>
        </w:rPr>
      </w:pPr>
      <w:r w:rsidRPr="00045A52">
        <w:rPr>
          <w:rFonts w:ascii="Garamond" w:hAnsi="Garamond"/>
          <w:sz w:val="22"/>
          <w:szCs w:val="22"/>
        </w:rPr>
        <w:t xml:space="preserve">I have been trying to decide who </w:t>
      </w:r>
      <w:proofErr w:type="gramStart"/>
      <w:r w:rsidRPr="00045A52">
        <w:rPr>
          <w:rFonts w:ascii="Garamond" w:hAnsi="Garamond"/>
          <w:sz w:val="22"/>
          <w:szCs w:val="22"/>
        </w:rPr>
        <w:t>is my favourite philosopher</w:t>
      </w:r>
      <w:proofErr w:type="gramEnd"/>
      <w:r w:rsidRPr="00045A52">
        <w:rPr>
          <w:rFonts w:ascii="Garamond" w:hAnsi="Garamond"/>
          <w:sz w:val="22"/>
          <w:szCs w:val="22"/>
        </w:rPr>
        <w:t xml:space="preserve">. But like all things in philosophy, once you examine the question, it rapidly becomes more difficult than you suspected. I have always admired the lyrical style of Nietzsche. I like the outlook of boggle-eyed </w:t>
      </w:r>
      <w:proofErr w:type="spellStart"/>
      <w:proofErr w:type="gramStart"/>
      <w:r w:rsidR="00432DA6">
        <w:rPr>
          <w:rFonts w:ascii="Garamond" w:hAnsi="Garamond"/>
          <w:sz w:val="22"/>
          <w:szCs w:val="22"/>
        </w:rPr>
        <w:t>frenchman</w:t>
      </w:r>
      <w:proofErr w:type="spellEnd"/>
      <w:proofErr w:type="gramEnd"/>
      <w:r w:rsidRPr="00045A52">
        <w:rPr>
          <w:rFonts w:ascii="Garamond" w:hAnsi="Garamond"/>
          <w:sz w:val="22"/>
          <w:szCs w:val="22"/>
        </w:rPr>
        <w:t xml:space="preserve">, Jean-Paul Sartre. I think Socrates was a wonderful man. As a result of my philosophical investigations, I have discovered the wonderful penetrating clarity of Derek </w:t>
      </w:r>
      <w:proofErr w:type="spellStart"/>
      <w:r w:rsidR="00045A52" w:rsidRPr="00045A52">
        <w:rPr>
          <w:rFonts w:ascii="Garamond" w:hAnsi="Garamond"/>
          <w:sz w:val="22"/>
          <w:szCs w:val="22"/>
        </w:rPr>
        <w:t>Parfit</w:t>
      </w:r>
      <w:proofErr w:type="spellEnd"/>
      <w:r w:rsidRPr="00045A52">
        <w:rPr>
          <w:rFonts w:ascii="Garamond" w:hAnsi="Garamond"/>
          <w:sz w:val="22"/>
          <w:szCs w:val="22"/>
        </w:rPr>
        <w:t xml:space="preserve">, and been reminded of the whimsical wisdom of Thomas Nagel. But they were all good for different reasons that are hard to compare. </w:t>
      </w:r>
    </w:p>
    <w:p w14:paraId="37AEBD2C" w14:textId="77777777" w:rsidR="00EC2477" w:rsidRPr="00045A52" w:rsidRDefault="00EC2477" w:rsidP="00EC2477">
      <w:pPr>
        <w:pStyle w:val="FootnoteText"/>
        <w:spacing w:line="240" w:lineRule="auto"/>
        <w:ind w:left="-13" w:hanging="13"/>
        <w:jc w:val="both"/>
        <w:rPr>
          <w:rFonts w:ascii="Garamond" w:hAnsi="Garamond"/>
          <w:sz w:val="22"/>
          <w:szCs w:val="22"/>
        </w:rPr>
      </w:pPr>
    </w:p>
    <w:p w14:paraId="459C1CD9" w14:textId="6FA2CDA3" w:rsidR="00EC2477" w:rsidRPr="00045A52" w:rsidRDefault="00EC2477" w:rsidP="00EC2477">
      <w:pPr>
        <w:pStyle w:val="FootnoteText"/>
        <w:spacing w:line="240" w:lineRule="auto"/>
        <w:ind w:left="-13" w:hanging="13"/>
        <w:jc w:val="both"/>
        <w:rPr>
          <w:rFonts w:ascii="Garamond" w:hAnsi="Garamond"/>
          <w:sz w:val="22"/>
          <w:szCs w:val="22"/>
        </w:rPr>
      </w:pPr>
      <w:r w:rsidRPr="00045A52">
        <w:rPr>
          <w:rFonts w:ascii="Garamond" w:hAnsi="Garamond"/>
          <w:sz w:val="22"/>
          <w:szCs w:val="22"/>
        </w:rPr>
        <w:tab/>
        <w:t xml:space="preserve">Then I hit </w:t>
      </w:r>
      <w:r w:rsidR="00045A52" w:rsidRPr="00045A52">
        <w:rPr>
          <w:rFonts w:ascii="Garamond" w:hAnsi="Garamond"/>
          <w:sz w:val="22"/>
          <w:szCs w:val="22"/>
        </w:rPr>
        <w:t>on rigorous criteria</w:t>
      </w:r>
      <w:r w:rsidRPr="00045A52">
        <w:rPr>
          <w:rFonts w:ascii="Garamond" w:hAnsi="Garamond"/>
          <w:sz w:val="22"/>
          <w:szCs w:val="22"/>
        </w:rPr>
        <w:t xml:space="preserve"> by which to judge it. Which of them would be best company on a night on the town? By this measure</w:t>
      </w:r>
      <w:r w:rsidR="00432DA6">
        <w:rPr>
          <w:rFonts w:ascii="Garamond" w:hAnsi="Garamond"/>
          <w:sz w:val="22"/>
          <w:szCs w:val="22"/>
        </w:rPr>
        <w:t>,</w:t>
      </w:r>
      <w:r w:rsidRPr="00045A52">
        <w:rPr>
          <w:rFonts w:ascii="Garamond" w:hAnsi="Garamond"/>
          <w:sz w:val="22"/>
          <w:szCs w:val="22"/>
        </w:rPr>
        <w:t xml:space="preserve"> and judging only by his letter, Michael Rush must rank quite highly</w:t>
      </w:r>
    </w:p>
    <w:p w14:paraId="110B7ED6" w14:textId="77777777" w:rsidR="00EC2477" w:rsidRPr="00045A52" w:rsidRDefault="00EC2477" w:rsidP="00EC2477">
      <w:pPr>
        <w:pStyle w:val="NovelBody"/>
        <w:spacing w:line="240" w:lineRule="auto"/>
        <w:jc w:val="both"/>
        <w:rPr>
          <w:rFonts w:ascii="Garamond" w:hAnsi="Garamond" w:cs="Times New Roman"/>
          <w:sz w:val="22"/>
          <w:szCs w:val="22"/>
        </w:rPr>
      </w:pPr>
    </w:p>
    <w:p w14:paraId="010D8E98"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proofErr w:type="gramStart"/>
      <w:r w:rsidRPr="00045A52">
        <w:rPr>
          <w:rFonts w:ascii="Garamond" w:hAnsi="Garamond" w:cs="Times New Roman"/>
          <w:b/>
          <w:bCs/>
          <w:sz w:val="22"/>
          <w:szCs w:val="22"/>
        </w:rPr>
        <w:t xml:space="preserve">Derek </w:t>
      </w:r>
      <w:proofErr w:type="spellStart"/>
      <w:r w:rsidRPr="00045A52">
        <w:rPr>
          <w:rFonts w:ascii="Garamond" w:hAnsi="Garamond" w:cs="Times New Roman"/>
          <w:b/>
          <w:bCs/>
          <w:sz w:val="22"/>
          <w:szCs w:val="22"/>
        </w:rPr>
        <w:t>Parfit</w:t>
      </w:r>
      <w:proofErr w:type="spellEnd"/>
      <w:r w:rsidRPr="00045A52">
        <w:rPr>
          <w:rFonts w:ascii="Garamond" w:hAnsi="Garamond" w:cs="Times New Roman"/>
          <w:b/>
          <w:bCs/>
          <w:sz w:val="22"/>
          <w:szCs w:val="22"/>
        </w:rPr>
        <w:t>, All Souls College, Oxford.</w:t>
      </w:r>
      <w:proofErr w:type="gramEnd"/>
    </w:p>
    <w:p w14:paraId="00240F33" w14:textId="6A43B1B3" w:rsidR="00EC2477" w:rsidRPr="00045A52" w:rsidRDefault="00EC2477" w:rsidP="00EC2477">
      <w:pPr>
        <w:pStyle w:val="NovelBody"/>
        <w:spacing w:line="240" w:lineRule="auto"/>
        <w:ind w:firstLine="0"/>
        <w:jc w:val="both"/>
        <w:rPr>
          <w:rFonts w:ascii="Garamond" w:hAnsi="Garamond" w:cs="Times New Roman"/>
          <w:color w:val="000000"/>
          <w:sz w:val="22"/>
          <w:szCs w:val="22"/>
        </w:rPr>
      </w:pPr>
      <w:r w:rsidRPr="00045A52">
        <w:rPr>
          <w:rFonts w:ascii="Garamond" w:hAnsi="Garamond" w:cs="Times New Roman"/>
          <w:color w:val="000000"/>
          <w:sz w:val="22"/>
          <w:szCs w:val="22"/>
        </w:rPr>
        <w:t xml:space="preserve">Derek </w:t>
      </w:r>
      <w:proofErr w:type="spellStart"/>
      <w:r w:rsidRPr="00045A52">
        <w:rPr>
          <w:rFonts w:ascii="Garamond" w:hAnsi="Garamond" w:cs="Times New Roman"/>
          <w:color w:val="000000"/>
          <w:sz w:val="22"/>
          <w:szCs w:val="22"/>
        </w:rPr>
        <w:t>Parfit</w:t>
      </w:r>
      <w:proofErr w:type="spellEnd"/>
      <w:r w:rsidRPr="00045A52">
        <w:rPr>
          <w:rFonts w:ascii="Garamond" w:hAnsi="Garamond" w:cs="Times New Roman"/>
          <w:color w:val="000000"/>
          <w:sz w:val="22"/>
          <w:szCs w:val="22"/>
        </w:rPr>
        <w:t xml:space="preserve"> retired in 2010 having spent almost all his working life as a fellow at All Souls College, Oxford. His 1984 book Reasons and Persons was a hugely influential discussion of morality and identity that ran to over 550 pages. Despite the weightiness of his tome, much of his popularity is due to the clarity of his writing and his vivid thought-experiments using examples from Star-Trek and other science fiction. He has just finished another work weighing in at over 650 pages, provisionally entitled, </w:t>
      </w:r>
      <w:r w:rsidR="002E02DA">
        <w:rPr>
          <w:rFonts w:ascii="Garamond" w:hAnsi="Garamond" w:cs="Times New Roman"/>
          <w:color w:val="000000"/>
          <w:sz w:val="22"/>
          <w:szCs w:val="22"/>
        </w:rPr>
        <w:t>“</w:t>
      </w:r>
      <w:r w:rsidRPr="00045A52">
        <w:rPr>
          <w:rFonts w:ascii="Garamond" w:hAnsi="Garamond" w:cs="Times New Roman"/>
          <w:color w:val="000000"/>
          <w:sz w:val="22"/>
          <w:szCs w:val="22"/>
        </w:rPr>
        <w:t>On what matters.</w:t>
      </w:r>
      <w:r w:rsidR="002E02DA">
        <w:rPr>
          <w:rFonts w:ascii="Garamond" w:hAnsi="Garamond" w:cs="Times New Roman"/>
          <w:color w:val="000000"/>
          <w:sz w:val="22"/>
          <w:szCs w:val="22"/>
        </w:rPr>
        <w:t>”</w:t>
      </w:r>
      <w:r w:rsidRPr="00045A52">
        <w:rPr>
          <w:rFonts w:ascii="Garamond" w:hAnsi="Garamond" w:cs="Times New Roman"/>
          <w:color w:val="000000"/>
          <w:sz w:val="22"/>
          <w:szCs w:val="22"/>
        </w:rPr>
        <w:t xml:space="preserve"> </w:t>
      </w:r>
    </w:p>
    <w:p w14:paraId="0267D0E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C6D851" w14:textId="77777777" w:rsidR="00EC2477" w:rsidRPr="00432DA6" w:rsidRDefault="00EC2477" w:rsidP="001F0866">
      <w:pPr>
        <w:pStyle w:val="NovelBody"/>
        <w:spacing w:line="240" w:lineRule="auto"/>
        <w:ind w:left="724" w:firstLine="0"/>
        <w:rPr>
          <w:rFonts w:ascii="Garamond" w:hAnsi="Garamond" w:cs="Times New Roman"/>
          <w:sz w:val="22"/>
          <w:szCs w:val="22"/>
        </w:rPr>
      </w:pPr>
      <w:r w:rsidRPr="00045A52">
        <w:rPr>
          <w:rFonts w:ascii="Garamond" w:hAnsi="Garamond" w:cs="Times New Roman"/>
          <w:color w:val="000000"/>
          <w:sz w:val="22"/>
          <w:szCs w:val="22"/>
        </w:rPr>
        <w:lastRenderedPageBreak/>
        <w:t xml:space="preserve">Dear Caspar </w:t>
      </w:r>
      <w:proofErr w:type="spellStart"/>
      <w:r w:rsidRPr="00045A52">
        <w:rPr>
          <w:rFonts w:ascii="Garamond" w:hAnsi="Garamond" w:cs="Times New Roman"/>
          <w:color w:val="000000"/>
          <w:sz w:val="22"/>
          <w:szCs w:val="22"/>
        </w:rPr>
        <w:t>Addyman</w:t>
      </w:r>
      <w:proofErr w:type="spellEnd"/>
      <w:r w:rsidRPr="00045A52">
        <w:rPr>
          <w:rFonts w:ascii="Garamond" w:hAnsi="Garamond" w:cs="Times New Roman"/>
          <w:color w:val="000000"/>
          <w:sz w:val="22"/>
          <w:szCs w:val="22"/>
        </w:rPr>
        <w:t>,</w:t>
      </w:r>
      <w:r w:rsidRPr="00045A52">
        <w:rPr>
          <w:rFonts w:ascii="Garamond" w:hAnsi="Garamond" w:cs="Times New Roman"/>
          <w:color w:val="000000"/>
          <w:sz w:val="22"/>
          <w:szCs w:val="22"/>
        </w:rPr>
        <w:br/>
      </w:r>
    </w:p>
    <w:p w14:paraId="5E65830D" w14:textId="09694EC1" w:rsidR="00EC2477" w:rsidRPr="00045A52" w:rsidRDefault="00EC2477" w:rsidP="00EC2477">
      <w:pPr>
        <w:pStyle w:val="NovelBody"/>
        <w:spacing w:line="240" w:lineRule="auto"/>
        <w:ind w:left="724" w:firstLine="0"/>
        <w:jc w:val="both"/>
        <w:rPr>
          <w:rFonts w:ascii="Garamond" w:hAnsi="Garamond" w:cs="Times New Roman"/>
          <w:color w:val="000000"/>
          <w:sz w:val="22"/>
          <w:szCs w:val="22"/>
        </w:rPr>
      </w:pPr>
      <w:r w:rsidRPr="00432DA6">
        <w:rPr>
          <w:rFonts w:ascii="Garamond" w:hAnsi="Garamond" w:cs="Times New Roman"/>
          <w:sz w:val="22"/>
          <w:szCs w:val="22"/>
        </w:rPr>
        <w:t>As it happens, I have written a paper which could be broadly said to be about the meaning of life and the universe. You may have seen this already, but I enclose it as an attachment</w:t>
      </w:r>
      <w:r w:rsidRPr="00045A52">
        <w:rPr>
          <w:rFonts w:ascii="Garamond" w:hAnsi="Garamond" w:cs="Times New Roman"/>
          <w:color w:val="000000"/>
          <w:sz w:val="22"/>
          <w:szCs w:val="22"/>
        </w:rPr>
        <w:t xml:space="preserve"> in two formats.</w:t>
      </w:r>
      <w:r w:rsidRPr="00045A52">
        <w:rPr>
          <w:rFonts w:ascii="Garamond" w:hAnsi="Garamond" w:cs="Times New Roman"/>
          <w:color w:val="000000"/>
          <w:sz w:val="22"/>
          <w:szCs w:val="22"/>
        </w:rPr>
        <w:br/>
      </w:r>
      <w:r w:rsidRPr="00045A52">
        <w:rPr>
          <w:rFonts w:ascii="Garamond" w:hAnsi="Garamond" w:cs="Times New Roman"/>
          <w:color w:val="000000"/>
          <w:sz w:val="22"/>
          <w:szCs w:val="22"/>
        </w:rPr>
        <w:br/>
        <w:t>There</w:t>
      </w:r>
      <w:r w:rsidR="00C726A1">
        <w:rPr>
          <w:rFonts w:ascii="Garamond" w:hAnsi="Garamond" w:cs="Times New Roman"/>
          <w:color w:val="000000"/>
          <w:sz w:val="22"/>
          <w:szCs w:val="22"/>
        </w:rPr>
        <w:t>’</w:t>
      </w:r>
      <w:r w:rsidRPr="00045A52">
        <w:rPr>
          <w:rFonts w:ascii="Garamond" w:hAnsi="Garamond" w:cs="Times New Roman"/>
          <w:color w:val="000000"/>
          <w:sz w:val="22"/>
          <w:szCs w:val="22"/>
        </w:rPr>
        <w:t>s nothing wrong with the occasional split infinite, as Fowler himself said.</w:t>
      </w:r>
    </w:p>
    <w:p w14:paraId="77616B93" w14:textId="77777777" w:rsidR="00EC2477" w:rsidRPr="00045A52" w:rsidRDefault="00EC2477" w:rsidP="00EC2477">
      <w:pPr>
        <w:pStyle w:val="NovelBody"/>
        <w:spacing w:line="240" w:lineRule="auto"/>
        <w:ind w:left="724" w:firstLine="0"/>
        <w:jc w:val="both"/>
        <w:rPr>
          <w:rFonts w:ascii="Garamond" w:hAnsi="Garamond" w:cs="Times New Roman"/>
          <w:color w:val="000000"/>
          <w:sz w:val="22"/>
          <w:szCs w:val="22"/>
        </w:rPr>
      </w:pPr>
      <w:r w:rsidRPr="00045A52">
        <w:rPr>
          <w:rFonts w:ascii="Garamond" w:hAnsi="Garamond" w:cs="Times New Roman"/>
          <w:color w:val="000000"/>
          <w:sz w:val="22"/>
          <w:szCs w:val="22"/>
        </w:rPr>
        <w:br/>
        <w:t xml:space="preserve">With best wishes, </w:t>
      </w:r>
    </w:p>
    <w:p w14:paraId="6F68EF25" w14:textId="77777777" w:rsidR="00EC2477" w:rsidRPr="00045A52" w:rsidRDefault="00EC2477" w:rsidP="00EC2477">
      <w:pPr>
        <w:pStyle w:val="NovelBody"/>
        <w:spacing w:line="240" w:lineRule="auto"/>
        <w:ind w:left="724" w:firstLine="0"/>
        <w:jc w:val="both"/>
        <w:rPr>
          <w:rFonts w:ascii="Garamond" w:hAnsi="Garamond" w:cs="Times New Roman"/>
          <w:sz w:val="22"/>
          <w:szCs w:val="22"/>
        </w:rPr>
      </w:pPr>
    </w:p>
    <w:p w14:paraId="27AB4B50" w14:textId="77777777" w:rsidR="00EC2477" w:rsidRPr="00045A52" w:rsidRDefault="00EC2477" w:rsidP="00EC2477">
      <w:pPr>
        <w:pStyle w:val="NovelBody"/>
        <w:spacing w:line="240" w:lineRule="auto"/>
        <w:ind w:left="724" w:firstLine="0"/>
        <w:jc w:val="both"/>
        <w:rPr>
          <w:rFonts w:ascii="Garamond" w:hAnsi="Garamond" w:cs="Times New Roman"/>
          <w:sz w:val="22"/>
          <w:szCs w:val="22"/>
        </w:rPr>
      </w:pPr>
      <w:proofErr w:type="gramStart"/>
      <w:r w:rsidRPr="00045A52">
        <w:rPr>
          <w:rFonts w:ascii="Garamond" w:hAnsi="Garamond" w:cs="Times New Roman"/>
          <w:sz w:val="22"/>
          <w:szCs w:val="22"/>
        </w:rPr>
        <w:t xml:space="preserve">Derek </w:t>
      </w:r>
      <w:proofErr w:type="spellStart"/>
      <w:r w:rsidRPr="00045A52">
        <w:rPr>
          <w:rFonts w:ascii="Garamond" w:hAnsi="Garamond" w:cs="Times New Roman"/>
          <w:sz w:val="22"/>
          <w:szCs w:val="22"/>
        </w:rPr>
        <w:t>Parfit</w:t>
      </w:r>
      <w:proofErr w:type="spellEnd"/>
      <w:r w:rsidRPr="00045A52">
        <w:rPr>
          <w:rFonts w:ascii="Garamond" w:hAnsi="Garamond" w:cs="Times New Roman"/>
          <w:sz w:val="22"/>
          <w:szCs w:val="22"/>
        </w:rPr>
        <w:t>, All Souls College, Oxford.</w:t>
      </w:r>
      <w:proofErr w:type="gramEnd"/>
    </w:p>
    <w:p w14:paraId="7175130D" w14:textId="77777777" w:rsidR="00EC2477" w:rsidRPr="00045A52" w:rsidRDefault="00EC2477" w:rsidP="00EC2477">
      <w:pPr>
        <w:pStyle w:val="NovelBody"/>
        <w:spacing w:line="240" w:lineRule="auto"/>
        <w:jc w:val="both"/>
        <w:rPr>
          <w:rFonts w:ascii="Garamond" w:hAnsi="Garamond" w:cs="Times New Roman"/>
          <w:sz w:val="22"/>
          <w:szCs w:val="22"/>
        </w:rPr>
      </w:pPr>
    </w:p>
    <w:p w14:paraId="3368D581" w14:textId="193991C7" w:rsidR="00EC2477" w:rsidRPr="00045A52" w:rsidRDefault="00EC2477" w:rsidP="00EC2477">
      <w:pPr>
        <w:pStyle w:val="NovelBody"/>
        <w:spacing w:line="240" w:lineRule="auto"/>
        <w:ind w:firstLine="0"/>
        <w:jc w:val="both"/>
        <w:rPr>
          <w:rFonts w:ascii="Garamond" w:hAnsi="Garamond" w:cs="Times New Roman"/>
          <w:color w:val="000000"/>
          <w:sz w:val="22"/>
          <w:szCs w:val="22"/>
        </w:rPr>
      </w:pPr>
      <w:proofErr w:type="spellStart"/>
      <w:r w:rsidRPr="00045A52">
        <w:rPr>
          <w:rFonts w:ascii="Garamond" w:hAnsi="Garamond" w:cs="Times New Roman"/>
          <w:color w:val="000000"/>
          <w:sz w:val="22"/>
          <w:szCs w:val="22"/>
        </w:rPr>
        <w:t>Dr.</w:t>
      </w:r>
      <w:proofErr w:type="spellEnd"/>
      <w:r w:rsidRPr="00045A52">
        <w:rPr>
          <w:rFonts w:ascii="Garamond" w:hAnsi="Garamond" w:cs="Times New Roman"/>
          <w:color w:val="000000"/>
          <w:sz w:val="22"/>
          <w:szCs w:val="22"/>
        </w:rPr>
        <w:t xml:space="preserve"> </w:t>
      </w:r>
      <w:proofErr w:type="spellStart"/>
      <w:r w:rsidRPr="00045A52">
        <w:rPr>
          <w:rFonts w:ascii="Garamond" w:hAnsi="Garamond" w:cs="Times New Roman"/>
          <w:color w:val="000000"/>
          <w:sz w:val="22"/>
          <w:szCs w:val="22"/>
        </w:rPr>
        <w:t>Parfit</w:t>
      </w:r>
      <w:proofErr w:type="spellEnd"/>
      <w:r w:rsidRPr="00045A52">
        <w:rPr>
          <w:rFonts w:ascii="Garamond" w:hAnsi="Garamond" w:cs="Times New Roman"/>
          <w:color w:val="000000"/>
          <w:sz w:val="22"/>
          <w:szCs w:val="22"/>
        </w:rPr>
        <w:t xml:space="preserve"> attached a </w:t>
      </w:r>
      <w:r w:rsidRPr="00045A52">
        <w:rPr>
          <w:rFonts w:ascii="Garamond" w:hAnsi="Garamond" w:cs="Times New Roman"/>
          <w:i/>
          <w:iCs/>
          <w:color w:val="000000"/>
          <w:sz w:val="22"/>
          <w:szCs w:val="22"/>
        </w:rPr>
        <w:t>short</w:t>
      </w:r>
      <w:r w:rsidRPr="00045A52">
        <w:rPr>
          <w:rFonts w:ascii="Garamond" w:hAnsi="Garamond" w:cs="Times New Roman"/>
          <w:color w:val="000000"/>
          <w:sz w:val="22"/>
          <w:szCs w:val="22"/>
        </w:rPr>
        <w:t xml:space="preserve"> paper of his on the existence of the universe. It</w:t>
      </w:r>
      <w:r w:rsidR="00C726A1">
        <w:rPr>
          <w:rFonts w:ascii="Garamond" w:hAnsi="Garamond" w:cs="Times New Roman"/>
          <w:color w:val="000000"/>
          <w:sz w:val="22"/>
          <w:szCs w:val="22"/>
        </w:rPr>
        <w:t>’</w:t>
      </w:r>
      <w:r w:rsidRPr="00045A52">
        <w:rPr>
          <w:rFonts w:ascii="Garamond" w:hAnsi="Garamond" w:cs="Times New Roman"/>
          <w:color w:val="000000"/>
          <w:sz w:val="22"/>
          <w:szCs w:val="22"/>
        </w:rPr>
        <w:t xml:space="preserve">s called </w:t>
      </w:r>
      <w:r w:rsidR="002E02DA">
        <w:rPr>
          <w:rFonts w:ascii="Garamond" w:hAnsi="Garamond" w:cs="Times New Roman"/>
          <w:color w:val="000000"/>
          <w:sz w:val="22"/>
          <w:szCs w:val="22"/>
        </w:rPr>
        <w:t>“</w:t>
      </w:r>
      <w:r w:rsidRPr="00045A52">
        <w:rPr>
          <w:rFonts w:ascii="Garamond" w:hAnsi="Garamond" w:cs="Times New Roman"/>
          <w:color w:val="000000"/>
          <w:sz w:val="22"/>
          <w:szCs w:val="22"/>
        </w:rPr>
        <w:t xml:space="preserve">Why Anything? </w:t>
      </w:r>
      <w:proofErr w:type="gramStart"/>
      <w:r w:rsidRPr="00045A52">
        <w:rPr>
          <w:rFonts w:ascii="Garamond" w:hAnsi="Garamond" w:cs="Times New Roman"/>
          <w:color w:val="000000"/>
          <w:sz w:val="22"/>
          <w:szCs w:val="22"/>
        </w:rPr>
        <w:t>Why this?</w:t>
      </w:r>
      <w:r w:rsidR="002E02DA">
        <w:rPr>
          <w:rFonts w:ascii="Garamond" w:hAnsi="Garamond" w:cs="Times New Roman"/>
          <w:color w:val="000000"/>
          <w:sz w:val="22"/>
          <w:szCs w:val="22"/>
        </w:rPr>
        <w:t>”</w:t>
      </w:r>
      <w:proofErr w:type="gramEnd"/>
      <w:r w:rsidRPr="00045A52">
        <w:rPr>
          <w:rFonts w:ascii="Garamond" w:hAnsi="Garamond" w:cs="Times New Roman"/>
          <w:color w:val="000000"/>
          <w:sz w:val="22"/>
          <w:szCs w:val="22"/>
        </w:rPr>
        <w:t xml:space="preserve"> The full version was published in two parts by the London Review of Books in 1998. It</w:t>
      </w:r>
      <w:r w:rsidR="00C726A1">
        <w:rPr>
          <w:rFonts w:ascii="Garamond" w:hAnsi="Garamond" w:cs="Times New Roman"/>
          <w:color w:val="000000"/>
          <w:sz w:val="22"/>
          <w:szCs w:val="22"/>
        </w:rPr>
        <w:t>’</w:t>
      </w:r>
      <w:r w:rsidRPr="00045A52">
        <w:rPr>
          <w:rFonts w:ascii="Garamond" w:hAnsi="Garamond" w:cs="Times New Roman"/>
          <w:color w:val="000000"/>
          <w:sz w:val="22"/>
          <w:szCs w:val="22"/>
        </w:rPr>
        <w:t xml:space="preserve">s worth reading. And </w:t>
      </w:r>
      <w:proofErr w:type="gramStart"/>
      <w:r w:rsidRPr="00045A52">
        <w:rPr>
          <w:rFonts w:ascii="Garamond" w:hAnsi="Garamond" w:cs="Times New Roman"/>
          <w:color w:val="000000"/>
          <w:sz w:val="22"/>
          <w:szCs w:val="22"/>
        </w:rPr>
        <w:t>it</w:t>
      </w:r>
      <w:r w:rsidR="00C726A1">
        <w:rPr>
          <w:rFonts w:ascii="Garamond" w:hAnsi="Garamond" w:cs="Times New Roman"/>
          <w:color w:val="000000"/>
          <w:sz w:val="22"/>
          <w:szCs w:val="22"/>
        </w:rPr>
        <w:t>’</w:t>
      </w:r>
      <w:r w:rsidRPr="00045A52">
        <w:rPr>
          <w:rFonts w:ascii="Garamond" w:hAnsi="Garamond" w:cs="Times New Roman"/>
          <w:color w:val="000000"/>
          <w:sz w:val="22"/>
          <w:szCs w:val="22"/>
        </w:rPr>
        <w:t>s</w:t>
      </w:r>
      <w:proofErr w:type="gramEnd"/>
      <w:r w:rsidRPr="00045A52">
        <w:rPr>
          <w:rFonts w:ascii="Garamond" w:hAnsi="Garamond" w:cs="Times New Roman"/>
          <w:color w:val="000000"/>
          <w:sz w:val="22"/>
          <w:szCs w:val="22"/>
        </w:rPr>
        <w:t xml:space="preserve"> worth quoting the opening and closing at length. </w:t>
      </w:r>
    </w:p>
    <w:p w14:paraId="57D39266" w14:textId="77777777" w:rsidR="00EC2477" w:rsidRPr="00045A52" w:rsidRDefault="00EC2477" w:rsidP="00EC2477">
      <w:pPr>
        <w:pStyle w:val="NovelBody"/>
        <w:spacing w:line="240" w:lineRule="auto"/>
        <w:jc w:val="both"/>
        <w:rPr>
          <w:rFonts w:ascii="Garamond" w:hAnsi="Garamond"/>
          <w:sz w:val="22"/>
          <w:szCs w:val="22"/>
        </w:rPr>
      </w:pPr>
    </w:p>
    <w:p w14:paraId="6AA43968" w14:textId="27C54DD1" w:rsidR="00EC2477" w:rsidRPr="00045A52" w:rsidRDefault="001F0866" w:rsidP="00EC2477">
      <w:pPr>
        <w:pStyle w:val="NovelBody"/>
        <w:spacing w:line="240" w:lineRule="auto"/>
        <w:ind w:left="711" w:firstLine="0"/>
        <w:jc w:val="both"/>
        <w:rPr>
          <w:rStyle w:val="WW-Absatz-Standardschriftart11"/>
          <w:rFonts w:ascii="Garamond" w:eastAsia="Palatino" w:hAnsi="Garamond" w:cs="Times New Roman"/>
          <w:sz w:val="22"/>
          <w:szCs w:val="22"/>
        </w:rPr>
      </w:pPr>
      <w:r w:rsidRPr="00045A52">
        <w:rPr>
          <w:rFonts w:ascii="Garamond" w:eastAsia="Palatino" w:hAnsi="Garamond" w:cs="Times New Roman"/>
          <w:bCs/>
          <w:sz w:val="22"/>
          <w:szCs w:val="22"/>
        </w:rPr>
        <w:t>W</w:t>
      </w:r>
      <w:r w:rsidR="00EC2477" w:rsidRPr="00045A52">
        <w:rPr>
          <w:rStyle w:val="WW-Absatz-Standardschriftart11"/>
          <w:rFonts w:ascii="Garamond" w:eastAsia="Palatino" w:hAnsi="Garamond" w:cs="Times New Roman"/>
          <w:sz w:val="22"/>
          <w:szCs w:val="22"/>
        </w:rPr>
        <w:t xml:space="preserve">hy does the Universe exist?   There are two questions here.   First, why is there a Universe at all?   It might have been true that nothing ever existed: no living beings, no stars, no atoms, not even space or time.    When we think about this possibility, it can seem astonishing that anything exists.   Second, why does </w:t>
      </w:r>
      <w:r w:rsidR="00EC2477" w:rsidRPr="00045A52">
        <w:rPr>
          <w:rStyle w:val="WW-Absatz-Standardschriftart11"/>
          <w:rFonts w:ascii="Garamond" w:eastAsia="Palatino" w:hAnsi="Garamond" w:cs="Times New Roman"/>
          <w:sz w:val="22"/>
          <w:szCs w:val="22"/>
          <w:u w:val="single"/>
        </w:rPr>
        <w:t>this</w:t>
      </w:r>
      <w:r w:rsidR="00EC2477" w:rsidRPr="00045A52">
        <w:rPr>
          <w:rStyle w:val="WW-Absatz-Standardschriftart11"/>
          <w:rFonts w:ascii="Garamond" w:eastAsia="Palatino" w:hAnsi="Garamond" w:cs="Times New Roman"/>
          <w:sz w:val="22"/>
          <w:szCs w:val="22"/>
        </w:rPr>
        <w:t xml:space="preserve"> Universe exist?   Things might have been, in countless ways, different.   So why is the Universe as it is?</w:t>
      </w:r>
    </w:p>
    <w:p w14:paraId="393B2944" w14:textId="77777777" w:rsidR="00EC2477" w:rsidRPr="00045A52" w:rsidRDefault="00EC2477" w:rsidP="00EC2477">
      <w:pPr>
        <w:pStyle w:val="NovelBody"/>
        <w:spacing w:line="240" w:lineRule="auto"/>
        <w:ind w:left="711" w:firstLine="0"/>
        <w:jc w:val="both"/>
        <w:rPr>
          <w:rFonts w:ascii="Garamond" w:hAnsi="Garamond"/>
          <w:sz w:val="22"/>
          <w:szCs w:val="22"/>
        </w:rPr>
      </w:pPr>
    </w:p>
    <w:p w14:paraId="2DAAF16B" w14:textId="77777777" w:rsidR="00EC2477" w:rsidRPr="00045A52" w:rsidRDefault="00EC2477" w:rsidP="00EC2477">
      <w:pPr>
        <w:pStyle w:val="NovelBody"/>
        <w:spacing w:line="240" w:lineRule="auto"/>
        <w:ind w:left="711" w:firstLine="0"/>
        <w:jc w:val="both"/>
        <w:rPr>
          <w:rStyle w:val="WW-Absatz-Standardschriftart11"/>
          <w:rFonts w:ascii="Garamond" w:eastAsia="Palatino" w:hAnsi="Garamond" w:cs="Times New Roman"/>
          <w:sz w:val="22"/>
          <w:szCs w:val="22"/>
        </w:rPr>
      </w:pPr>
      <w:r w:rsidRPr="00045A52">
        <w:rPr>
          <w:rStyle w:val="WW-Absatz-Standardschriftart11"/>
          <w:rFonts w:ascii="Garamond" w:eastAsia="Palatino" w:hAnsi="Garamond" w:cs="Times New Roman"/>
          <w:sz w:val="22"/>
          <w:szCs w:val="22"/>
        </w:rPr>
        <w:t>These questions, some believe, may have causal answers.    Suppose first that the Universe has always existed.   Some believe that, if all events were caused by earlier events, everything would be explained.     That, however, is not so.   Even an infinite series of events cannot explain itself.   ...</w:t>
      </w:r>
    </w:p>
    <w:p w14:paraId="11FC55F0" w14:textId="77777777" w:rsidR="00EC2477" w:rsidRPr="00045A52" w:rsidRDefault="00EC2477" w:rsidP="00EC2477">
      <w:pPr>
        <w:pStyle w:val="NovelBody"/>
        <w:spacing w:line="240" w:lineRule="auto"/>
        <w:ind w:left="711" w:firstLine="0"/>
        <w:jc w:val="both"/>
        <w:rPr>
          <w:rFonts w:ascii="Garamond" w:hAnsi="Garamond"/>
          <w:sz w:val="22"/>
          <w:szCs w:val="22"/>
        </w:rPr>
      </w:pPr>
    </w:p>
    <w:p w14:paraId="18799748" w14:textId="1F4E36E0" w:rsidR="00EC2477" w:rsidRPr="00045A52" w:rsidRDefault="00EC2477" w:rsidP="00EC2477">
      <w:pPr>
        <w:pStyle w:val="NovelBody"/>
        <w:spacing w:line="240" w:lineRule="auto"/>
        <w:ind w:left="711" w:firstLine="0"/>
        <w:jc w:val="both"/>
        <w:rPr>
          <w:rStyle w:val="WW-Absatz-Standardschriftart11"/>
          <w:rFonts w:ascii="Garamond" w:eastAsia="Palatino" w:hAnsi="Garamond" w:cs="Times New Roman"/>
          <w:sz w:val="22"/>
          <w:szCs w:val="22"/>
        </w:rPr>
      </w:pPr>
      <w:r w:rsidRPr="00045A52">
        <w:rPr>
          <w:rStyle w:val="WW-Absatz-Standardschriftart11"/>
          <w:rFonts w:ascii="Garamond" w:eastAsia="Palatino" w:hAnsi="Garamond" w:cs="Times New Roman"/>
          <w:sz w:val="22"/>
          <w:szCs w:val="22"/>
        </w:rPr>
        <w:t>Suppose next that the Universe is not eternal, since nothing preceded the Big Bang.    That first event, some physicists suggest, may have obeyed the laws of quantum mechanics, by being a random fluctuation in a vacuum.   This would causally explain, they say, how the Universe came into existence out of nothing.    But what physicists call a vacuum isn</w:t>
      </w:r>
      <w:r w:rsidR="00C726A1">
        <w:rPr>
          <w:rStyle w:val="WW-Absatz-Standardschriftart11"/>
          <w:rFonts w:ascii="Garamond" w:eastAsia="Palatino" w:hAnsi="Garamond" w:cs="Times New Roman"/>
          <w:sz w:val="22"/>
          <w:szCs w:val="22"/>
        </w:rPr>
        <w:t>’</w:t>
      </w:r>
      <w:r w:rsidRPr="00045A52">
        <w:rPr>
          <w:rStyle w:val="WW-Absatz-Standardschriftart11"/>
          <w:rFonts w:ascii="Garamond" w:eastAsia="Palatino" w:hAnsi="Garamond" w:cs="Times New Roman"/>
          <w:sz w:val="22"/>
          <w:szCs w:val="22"/>
        </w:rPr>
        <w:t xml:space="preserve">t really </w:t>
      </w:r>
      <w:proofErr w:type="gramStart"/>
      <w:r w:rsidRPr="00045A52">
        <w:rPr>
          <w:rStyle w:val="WW-Absatz-Standardschriftart11"/>
          <w:rFonts w:ascii="Garamond" w:eastAsia="Palatino" w:hAnsi="Garamond" w:cs="Times New Roman"/>
          <w:sz w:val="22"/>
          <w:szCs w:val="22"/>
        </w:rPr>
        <w:t>nothing</w:t>
      </w:r>
      <w:proofErr w:type="gramEnd"/>
      <w:r w:rsidRPr="00045A52">
        <w:rPr>
          <w:rStyle w:val="WW-Absatz-Standardschriftart11"/>
          <w:rFonts w:ascii="Garamond" w:eastAsia="Palatino" w:hAnsi="Garamond" w:cs="Times New Roman"/>
          <w:sz w:val="22"/>
          <w:szCs w:val="22"/>
        </w:rPr>
        <w:t>.    We can ask why it exists, and has the potentialities it does.   In Hawking</w:t>
      </w:r>
      <w:r w:rsidR="00C726A1">
        <w:rPr>
          <w:rStyle w:val="WW-Absatz-Standardschriftart11"/>
          <w:rFonts w:ascii="Garamond" w:eastAsia="Palatino" w:hAnsi="Garamond" w:cs="Times New Roman"/>
          <w:sz w:val="22"/>
          <w:szCs w:val="22"/>
        </w:rPr>
        <w:t>’</w:t>
      </w:r>
      <w:r w:rsidRPr="00045A52">
        <w:rPr>
          <w:rStyle w:val="WW-Absatz-Standardschriftart11"/>
          <w:rFonts w:ascii="Garamond" w:eastAsia="Palatino" w:hAnsi="Garamond" w:cs="Times New Roman"/>
          <w:sz w:val="22"/>
          <w:szCs w:val="22"/>
        </w:rPr>
        <w:t xml:space="preserve">s phrase, </w:t>
      </w:r>
      <w:r w:rsidR="00C726A1">
        <w:rPr>
          <w:rStyle w:val="WW-Absatz-Standardschriftart11"/>
          <w:rFonts w:ascii="Garamond" w:eastAsia="Palatino" w:hAnsi="Garamond" w:cs="Times New Roman"/>
          <w:sz w:val="22"/>
          <w:szCs w:val="22"/>
        </w:rPr>
        <w:t>‘</w:t>
      </w:r>
      <w:r w:rsidRPr="00045A52">
        <w:rPr>
          <w:rStyle w:val="WW-Absatz-Standardschriftart11"/>
          <w:rFonts w:ascii="Garamond" w:eastAsia="Palatino" w:hAnsi="Garamond" w:cs="Times New Roman"/>
          <w:sz w:val="22"/>
          <w:szCs w:val="22"/>
        </w:rPr>
        <w:t>What breathes fire into the equations?</w:t>
      </w:r>
      <w:r w:rsidR="00C726A1">
        <w:rPr>
          <w:rStyle w:val="WW-Absatz-Standardschriftart11"/>
          <w:rFonts w:ascii="Garamond" w:eastAsia="Palatino" w:hAnsi="Garamond" w:cs="Times New Roman"/>
          <w:sz w:val="22"/>
          <w:szCs w:val="22"/>
        </w:rPr>
        <w:t>’</w:t>
      </w:r>
    </w:p>
    <w:p w14:paraId="0BAD5663" w14:textId="77777777" w:rsidR="00EC2477" w:rsidRPr="00045A52" w:rsidRDefault="00EC2477" w:rsidP="00EC2477">
      <w:pPr>
        <w:pStyle w:val="NovelBody"/>
        <w:spacing w:line="240" w:lineRule="auto"/>
        <w:ind w:left="711" w:firstLine="0"/>
        <w:jc w:val="both"/>
        <w:rPr>
          <w:rFonts w:ascii="Garamond" w:hAnsi="Garamond"/>
          <w:sz w:val="22"/>
          <w:szCs w:val="22"/>
        </w:rPr>
      </w:pPr>
    </w:p>
    <w:p w14:paraId="13D7D468" w14:textId="77777777" w:rsidR="00EC2477" w:rsidRPr="00045A52" w:rsidRDefault="00EC2477" w:rsidP="00EC2477">
      <w:pPr>
        <w:pStyle w:val="NovelBody"/>
        <w:spacing w:line="240" w:lineRule="auto"/>
        <w:ind w:left="711" w:firstLine="0"/>
        <w:jc w:val="both"/>
        <w:rPr>
          <w:rStyle w:val="WW-Absatz-Standardschriftart11"/>
          <w:rFonts w:ascii="Garamond" w:eastAsia="Palatino" w:hAnsi="Garamond" w:cs="Times New Roman"/>
          <w:sz w:val="22"/>
          <w:szCs w:val="22"/>
        </w:rPr>
      </w:pPr>
      <w:r w:rsidRPr="00045A52">
        <w:rPr>
          <w:rStyle w:val="WW-Absatz-Standardschriftart11"/>
          <w:rFonts w:ascii="Garamond" w:eastAsia="Palatino" w:hAnsi="Garamond" w:cs="Times New Roman"/>
          <w:sz w:val="22"/>
          <w:szCs w:val="22"/>
        </w:rPr>
        <w:t>Similar remarks apply to all suggestions of these kinds.     There could not be a causal explanation of why the Universe exists, why there are any laws of nature, or why these laws are as they are.    Nor would it make a difference if there is a God, who caused the rest of the Universe to exist.    There could not be a causal explanation of why God exists.</w:t>
      </w:r>
    </w:p>
    <w:p w14:paraId="59FC5559" w14:textId="77777777" w:rsidR="00EC2477" w:rsidRPr="00045A52" w:rsidRDefault="00EC2477" w:rsidP="00EC2477">
      <w:pPr>
        <w:pStyle w:val="NovelBody"/>
        <w:spacing w:line="240" w:lineRule="auto"/>
        <w:ind w:left="711" w:firstLine="0"/>
        <w:jc w:val="both"/>
        <w:rPr>
          <w:rFonts w:ascii="Garamond" w:hAnsi="Garamond"/>
          <w:sz w:val="22"/>
          <w:szCs w:val="22"/>
        </w:rPr>
      </w:pPr>
    </w:p>
    <w:p w14:paraId="406320AE" w14:textId="032094D5" w:rsidR="00EC2477" w:rsidRPr="00045A52" w:rsidRDefault="00EC2477" w:rsidP="00EC2477">
      <w:pPr>
        <w:pStyle w:val="NovelBody"/>
        <w:spacing w:line="240" w:lineRule="auto"/>
        <w:ind w:left="711" w:firstLine="0"/>
        <w:jc w:val="both"/>
        <w:rPr>
          <w:rStyle w:val="WW-Absatz-Standardschriftart11"/>
          <w:rFonts w:ascii="Garamond" w:eastAsia="Palatino" w:hAnsi="Garamond" w:cs="Times New Roman"/>
          <w:sz w:val="22"/>
          <w:szCs w:val="22"/>
        </w:rPr>
      </w:pPr>
      <w:r w:rsidRPr="00045A52">
        <w:rPr>
          <w:rStyle w:val="WW-Absatz-Standardschriftart11"/>
          <w:rFonts w:ascii="Garamond" w:eastAsia="Palatino" w:hAnsi="Garamond" w:cs="Times New Roman"/>
          <w:sz w:val="22"/>
          <w:szCs w:val="22"/>
        </w:rPr>
        <w:t xml:space="preserve">Many people have assumed that, since these questions cannot have causal answers, they cannot have any answers.     Some therefore dismiss these questions, thinking them not worth considering.     Others conclude that they do not make sense.    They assume that, as Wittgenstein wrote, </w:t>
      </w:r>
      <w:r w:rsidR="00C726A1">
        <w:rPr>
          <w:rStyle w:val="WW-Absatz-Standardschriftart11"/>
          <w:rFonts w:ascii="Garamond" w:eastAsia="Palatino" w:hAnsi="Garamond" w:cs="Times New Roman"/>
          <w:sz w:val="22"/>
          <w:szCs w:val="22"/>
        </w:rPr>
        <w:t>‘</w:t>
      </w:r>
      <w:r w:rsidRPr="00045A52">
        <w:rPr>
          <w:rStyle w:val="WW-Absatz-Standardschriftart11"/>
          <w:rFonts w:ascii="Garamond" w:eastAsia="Palatino" w:hAnsi="Garamond" w:cs="Times New Roman"/>
          <w:sz w:val="22"/>
          <w:szCs w:val="22"/>
        </w:rPr>
        <w:t>doubt can exist only where there is a question; and a question only where there is an answer</w:t>
      </w:r>
      <w:r w:rsidR="00C726A1">
        <w:rPr>
          <w:rStyle w:val="WW-Absatz-Standardschriftart11"/>
          <w:rFonts w:ascii="Garamond" w:eastAsia="Palatino" w:hAnsi="Garamond" w:cs="Times New Roman"/>
          <w:sz w:val="22"/>
          <w:szCs w:val="22"/>
        </w:rPr>
        <w:t>’</w:t>
      </w:r>
      <w:r w:rsidRPr="00045A52">
        <w:rPr>
          <w:rStyle w:val="WW-Absatz-Standardschriftart11"/>
          <w:rFonts w:ascii="Garamond" w:eastAsia="Palatino" w:hAnsi="Garamond" w:cs="Times New Roman"/>
          <w:sz w:val="22"/>
          <w:szCs w:val="22"/>
        </w:rPr>
        <w:t>.</w:t>
      </w:r>
    </w:p>
    <w:p w14:paraId="35E99BE3" w14:textId="77777777" w:rsidR="00EC2477" w:rsidRPr="00045A52" w:rsidRDefault="00EC2477" w:rsidP="00EC2477">
      <w:pPr>
        <w:pStyle w:val="NovelBody"/>
        <w:spacing w:line="240" w:lineRule="auto"/>
        <w:ind w:left="711" w:firstLine="0"/>
        <w:jc w:val="both"/>
        <w:rPr>
          <w:rFonts w:ascii="Garamond" w:hAnsi="Garamond"/>
          <w:sz w:val="22"/>
          <w:szCs w:val="22"/>
        </w:rPr>
      </w:pPr>
    </w:p>
    <w:p w14:paraId="5E0E23C9" w14:textId="77777777" w:rsidR="00EC2477" w:rsidRPr="00045A52" w:rsidRDefault="00EC2477" w:rsidP="00EC2477">
      <w:pPr>
        <w:pStyle w:val="NovelBody"/>
        <w:spacing w:line="240" w:lineRule="auto"/>
        <w:ind w:left="711" w:firstLine="0"/>
        <w:jc w:val="both"/>
        <w:rPr>
          <w:rStyle w:val="WW-Absatz-Standardschriftart11"/>
          <w:rFonts w:ascii="Garamond" w:eastAsia="Palatino" w:hAnsi="Garamond" w:cs="Times New Roman"/>
          <w:sz w:val="22"/>
          <w:szCs w:val="22"/>
        </w:rPr>
      </w:pPr>
      <w:r w:rsidRPr="00045A52">
        <w:rPr>
          <w:rStyle w:val="WW-Absatz-Standardschriftart11"/>
          <w:rFonts w:ascii="Garamond" w:eastAsia="Palatino" w:hAnsi="Garamond" w:cs="Times New Roman"/>
          <w:sz w:val="22"/>
          <w:szCs w:val="22"/>
        </w:rPr>
        <w:t xml:space="preserve">These assumptions are all, I believe, mistaken.   Even if these questions could not have answers, they would still make sense, and they would still be worth considering.    I am reminded </w:t>
      </w:r>
      <w:proofErr w:type="spellStart"/>
      <w:r w:rsidRPr="00045A52">
        <w:rPr>
          <w:rStyle w:val="WW-Absatz-Standardschriftart11"/>
          <w:rFonts w:ascii="Garamond" w:eastAsia="Palatino" w:hAnsi="Garamond" w:cs="Times New Roman"/>
          <w:sz w:val="22"/>
          <w:szCs w:val="22"/>
        </w:rPr>
        <w:t>here</w:t>
      </w:r>
      <w:proofErr w:type="spellEnd"/>
      <w:r w:rsidRPr="00045A52">
        <w:rPr>
          <w:rStyle w:val="WW-Absatz-Standardschriftart11"/>
          <w:rFonts w:ascii="Garamond" w:eastAsia="Palatino" w:hAnsi="Garamond" w:cs="Times New Roman"/>
          <w:sz w:val="22"/>
          <w:szCs w:val="22"/>
        </w:rPr>
        <w:t xml:space="preserve"> of the aesthetic category of the </w:t>
      </w:r>
      <w:r w:rsidRPr="00045A52">
        <w:rPr>
          <w:rStyle w:val="WW-Absatz-Standardschriftart11"/>
          <w:rFonts w:ascii="Garamond" w:eastAsia="Palatino" w:hAnsi="Garamond" w:cs="Times New Roman"/>
          <w:sz w:val="22"/>
          <w:szCs w:val="22"/>
          <w:u w:val="single"/>
        </w:rPr>
        <w:t>sublime</w:t>
      </w:r>
      <w:r w:rsidRPr="00045A52">
        <w:rPr>
          <w:rStyle w:val="WW-Absatz-Standardschriftart11"/>
          <w:rFonts w:ascii="Garamond" w:eastAsia="Palatino" w:hAnsi="Garamond" w:cs="Times New Roman"/>
          <w:sz w:val="22"/>
          <w:szCs w:val="22"/>
        </w:rPr>
        <w:t xml:space="preserve">, as applied to the highest mountains, raging oceans, the night sky, the interiors of some cathedrals, and other things that are </w:t>
      </w:r>
      <w:r w:rsidRPr="00045A52">
        <w:rPr>
          <w:rStyle w:val="WW-Absatz-Standardschriftart11"/>
          <w:rFonts w:ascii="Garamond" w:eastAsia="Palatino" w:hAnsi="Garamond" w:cs="Times New Roman"/>
          <w:sz w:val="22"/>
          <w:szCs w:val="22"/>
        </w:rPr>
        <w:lastRenderedPageBreak/>
        <w:t>superhuman, awesome, limitless.     No question is more sublime than why there is a Universe: why there is anything rather than nothing.    Nor should we assume that answers to this question must be causal.    And, even if reality cannot be fully explained, we may still make progress, since what is inexplicable may become less baffling than it now seems.</w:t>
      </w:r>
    </w:p>
    <w:p w14:paraId="5F7FCB6E" w14:textId="77777777" w:rsidR="00EC2477" w:rsidRPr="00045A52" w:rsidRDefault="00EC2477" w:rsidP="00EC2477">
      <w:pPr>
        <w:pStyle w:val="NovelBody"/>
        <w:spacing w:line="240" w:lineRule="auto"/>
        <w:jc w:val="both"/>
        <w:rPr>
          <w:rFonts w:ascii="Garamond" w:hAnsi="Garamond" w:cs="Times New Roman"/>
          <w:sz w:val="22"/>
          <w:szCs w:val="22"/>
        </w:rPr>
      </w:pPr>
    </w:p>
    <w:p w14:paraId="44AC2D00" w14:textId="77777777" w:rsidR="00EC2477" w:rsidRPr="00045A52" w:rsidRDefault="00EC2477" w:rsidP="00EC2477">
      <w:pPr>
        <w:pStyle w:val="NovelBody"/>
        <w:spacing w:line="240" w:lineRule="auto"/>
        <w:ind w:firstLine="0"/>
        <w:jc w:val="both"/>
        <w:rPr>
          <w:rStyle w:val="WW-Absatz-Standardschriftart11"/>
          <w:rFonts w:ascii="Garamond" w:eastAsia="Palatino" w:hAnsi="Garamond" w:cs="Times New Roman"/>
          <w:sz w:val="22"/>
          <w:szCs w:val="22"/>
        </w:rPr>
      </w:pPr>
      <w:r w:rsidRPr="00045A52">
        <w:rPr>
          <w:rStyle w:val="WW-Absatz-Standardschriftart11"/>
          <w:rFonts w:ascii="Garamond" w:eastAsia="Palatino" w:hAnsi="Garamond" w:cs="Times New Roman"/>
          <w:sz w:val="22"/>
          <w:szCs w:val="22"/>
        </w:rPr>
        <w:t>It ends like this:</w:t>
      </w:r>
    </w:p>
    <w:p w14:paraId="1C474460" w14:textId="77777777" w:rsidR="00EC2477" w:rsidRPr="00045A52" w:rsidRDefault="00EC2477" w:rsidP="00EC2477">
      <w:pPr>
        <w:pStyle w:val="NovelBody"/>
        <w:spacing w:line="240" w:lineRule="auto"/>
        <w:jc w:val="both"/>
        <w:rPr>
          <w:rFonts w:ascii="Garamond" w:hAnsi="Garamond" w:cs="Times New Roman"/>
          <w:sz w:val="22"/>
          <w:szCs w:val="22"/>
        </w:rPr>
      </w:pPr>
    </w:p>
    <w:p w14:paraId="7516D583" w14:textId="08645517" w:rsidR="00EC2477" w:rsidRPr="00045A52" w:rsidRDefault="00EC2477" w:rsidP="00EC2477">
      <w:pPr>
        <w:pStyle w:val="NovelBody"/>
        <w:spacing w:line="240" w:lineRule="auto"/>
        <w:ind w:left="724" w:firstLine="0"/>
        <w:jc w:val="both"/>
        <w:rPr>
          <w:rFonts w:ascii="Garamond" w:eastAsia="Palatino" w:hAnsi="Garamond" w:cs="Times New Roman"/>
          <w:sz w:val="22"/>
          <w:szCs w:val="22"/>
        </w:rPr>
      </w:pPr>
      <w:r w:rsidRPr="00045A52">
        <w:rPr>
          <w:rFonts w:ascii="Garamond" w:eastAsia="Palatino" w:hAnsi="Garamond" w:cs="Times New Roman"/>
          <w:bCs/>
          <w:sz w:val="22"/>
          <w:szCs w:val="22"/>
        </w:rPr>
        <w:t>T</w:t>
      </w:r>
      <w:r w:rsidRPr="00045A52">
        <w:rPr>
          <w:rFonts w:ascii="Garamond" w:eastAsia="Palatino" w:hAnsi="Garamond" w:cs="Times New Roman"/>
          <w:sz w:val="22"/>
          <w:szCs w:val="22"/>
        </w:rPr>
        <w:t>he existence of the Universe can seem, in another way, astonishing.     Even if it is not baffling that reality was made to be some way, since there is no conceivable alternative, it can seem baffling that the selection went as it did.    Why is there a Universe at all?   Why doesn</w:t>
      </w:r>
      <w:r w:rsidR="00C726A1">
        <w:rPr>
          <w:rFonts w:ascii="Garamond" w:eastAsia="Palatino" w:hAnsi="Garamond" w:cs="Times New Roman"/>
          <w:sz w:val="22"/>
          <w:szCs w:val="22"/>
        </w:rPr>
        <w:t>’</w:t>
      </w:r>
      <w:r w:rsidRPr="00045A52">
        <w:rPr>
          <w:rFonts w:ascii="Garamond" w:eastAsia="Palatino" w:hAnsi="Garamond" w:cs="Times New Roman"/>
          <w:sz w:val="22"/>
          <w:szCs w:val="22"/>
        </w:rPr>
        <w:t xml:space="preserve">t reality take its simplest and least arbitrary form: that in which nothing ever exists? </w:t>
      </w:r>
    </w:p>
    <w:p w14:paraId="0809FD1A" w14:textId="77777777" w:rsidR="00EC2477" w:rsidRPr="00045A52" w:rsidRDefault="00EC2477" w:rsidP="00EC2477">
      <w:pPr>
        <w:pStyle w:val="NovelBody"/>
        <w:spacing w:line="240" w:lineRule="auto"/>
        <w:ind w:left="724" w:firstLine="0"/>
        <w:jc w:val="both"/>
        <w:rPr>
          <w:rStyle w:val="WW-Absatz-Standardschriftart11"/>
          <w:rFonts w:ascii="Garamond" w:eastAsia="Palatino" w:hAnsi="Garamond" w:cs="Times New Roman"/>
          <w:sz w:val="22"/>
          <w:szCs w:val="22"/>
        </w:rPr>
      </w:pPr>
      <w:r w:rsidRPr="00045A52">
        <w:rPr>
          <w:rStyle w:val="WW-Absatz-Standardschriftart11"/>
          <w:rFonts w:ascii="Garamond" w:eastAsia="Palatino" w:hAnsi="Garamond" w:cs="Times New Roman"/>
          <w:sz w:val="22"/>
          <w:szCs w:val="22"/>
        </w:rPr>
        <w:t xml:space="preserve">If we find this astonishing, we are assuming that these features should be the Selectors: that reality should be as simple and </w:t>
      </w:r>
      <w:proofErr w:type="spellStart"/>
      <w:r w:rsidRPr="00045A52">
        <w:rPr>
          <w:rStyle w:val="WW-Absatz-Standardschriftart11"/>
          <w:rFonts w:ascii="Garamond" w:eastAsia="Palatino" w:hAnsi="Garamond" w:cs="Times New Roman"/>
          <w:sz w:val="22"/>
          <w:szCs w:val="22"/>
        </w:rPr>
        <w:t>unarbitrary</w:t>
      </w:r>
      <w:proofErr w:type="spellEnd"/>
      <w:r w:rsidRPr="00045A52">
        <w:rPr>
          <w:rStyle w:val="WW-Absatz-Standardschriftart11"/>
          <w:rFonts w:ascii="Garamond" w:eastAsia="Palatino" w:hAnsi="Garamond" w:cs="Times New Roman"/>
          <w:sz w:val="22"/>
          <w:szCs w:val="22"/>
        </w:rPr>
        <w:t xml:space="preserve"> as it could be.   That assumption has, I believe, great plausibility.   But, just as the simplest cosmic possibility is that nothing ever exists, the simplest explanatory possibility is that there is no Selector.    So we should not expect simplicity at both the factual and explanatory levels.    If there is no Selector, we should not expect that there would also be no Universe.   That would be an extreme coincidence.</w:t>
      </w:r>
    </w:p>
    <w:p w14:paraId="023F8153" w14:textId="77777777" w:rsidR="00EC2477" w:rsidRPr="00045A52" w:rsidRDefault="00EC2477" w:rsidP="00EC2477">
      <w:pPr>
        <w:pStyle w:val="NovelBody"/>
        <w:spacing w:line="240" w:lineRule="auto"/>
        <w:jc w:val="both"/>
        <w:rPr>
          <w:rFonts w:ascii="Garamond" w:hAnsi="Garamond" w:cs="Times New Roman"/>
          <w:sz w:val="22"/>
          <w:szCs w:val="22"/>
        </w:rPr>
      </w:pPr>
    </w:p>
    <w:p w14:paraId="59510D71" w14:textId="2F1FFA6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These philosophers had given me plenty to worry about and made me fear for my life. But it was probably Derek </w:t>
      </w:r>
      <w:proofErr w:type="spellStart"/>
      <w:r w:rsidRPr="00045A52">
        <w:rPr>
          <w:rFonts w:ascii="Garamond" w:hAnsi="Garamond" w:cs="Times New Roman"/>
          <w:sz w:val="22"/>
          <w:szCs w:val="22"/>
        </w:rPr>
        <w:t>Parfit</w:t>
      </w:r>
      <w:proofErr w:type="spellEnd"/>
      <w:r w:rsidRPr="00045A52">
        <w:rPr>
          <w:rFonts w:ascii="Garamond" w:hAnsi="Garamond" w:cs="Times New Roman"/>
          <w:sz w:val="22"/>
          <w:szCs w:val="22"/>
        </w:rPr>
        <w:t xml:space="preserve"> who gave me most to worry about and came closest to killing me. He almost made my head explode when he handed over more than the universe in that article. Carl Sagan, the astronomer and science broadcaster used to make the world seem small when he went on about this pale blue dot lost </w:t>
      </w:r>
      <w:r w:rsidRPr="00045A52">
        <w:rPr>
          <w:rFonts w:ascii="Garamond" w:hAnsi="Garamond" w:cs="Times New Roman"/>
          <w:sz w:val="22"/>
          <w:szCs w:val="22"/>
        </w:rPr>
        <w:lastRenderedPageBreak/>
        <w:t xml:space="preserve">among the billions and billions of stars in our galaxy. </w:t>
      </w:r>
      <w:proofErr w:type="gramStart"/>
      <w:r w:rsidRPr="00045A52">
        <w:rPr>
          <w:rFonts w:ascii="Garamond" w:hAnsi="Garamond" w:cs="Times New Roman"/>
          <w:sz w:val="22"/>
          <w:szCs w:val="22"/>
        </w:rPr>
        <w:t>Itself just one of billions and billions of galaxies in the universe.</w:t>
      </w:r>
      <w:proofErr w:type="gramEnd"/>
      <w:r w:rsidRPr="00045A52">
        <w:rPr>
          <w:rFonts w:ascii="Garamond" w:hAnsi="Garamond" w:cs="Times New Roman"/>
          <w:sz w:val="22"/>
          <w:szCs w:val="22"/>
        </w:rPr>
        <w:t xml:space="preserve"> Which is big but Derek </w:t>
      </w:r>
      <w:proofErr w:type="spellStart"/>
      <w:r w:rsidRPr="00045A52">
        <w:rPr>
          <w:rFonts w:ascii="Garamond" w:hAnsi="Garamond" w:cs="Times New Roman"/>
          <w:sz w:val="22"/>
          <w:szCs w:val="22"/>
        </w:rPr>
        <w:t>Parfit</w:t>
      </w:r>
      <w:proofErr w:type="spellEnd"/>
      <w:r w:rsidRPr="00045A52">
        <w:rPr>
          <w:rFonts w:ascii="Garamond" w:hAnsi="Garamond" w:cs="Times New Roman"/>
          <w:sz w:val="22"/>
          <w:szCs w:val="22"/>
        </w:rPr>
        <w:t xml:space="preserve"> thinks bigger, much bigger. He doesn</w:t>
      </w:r>
      <w:r w:rsidR="00C726A1">
        <w:rPr>
          <w:rFonts w:ascii="Garamond" w:hAnsi="Garamond" w:cs="Times New Roman"/>
          <w:sz w:val="22"/>
          <w:szCs w:val="22"/>
        </w:rPr>
        <w:t>’</w:t>
      </w:r>
      <w:r w:rsidRPr="00045A52">
        <w:rPr>
          <w:rFonts w:ascii="Garamond" w:hAnsi="Garamond" w:cs="Times New Roman"/>
          <w:sz w:val="22"/>
          <w:szCs w:val="22"/>
        </w:rPr>
        <w:t>t just consider this universe or even a mere multiverse of similar universes with similar laws and similar physics that might have existed in its place. He considers every possible universe, every universe that isn</w:t>
      </w:r>
      <w:r w:rsidR="00C726A1">
        <w:rPr>
          <w:rFonts w:ascii="Garamond" w:hAnsi="Garamond" w:cs="Times New Roman"/>
          <w:sz w:val="22"/>
          <w:szCs w:val="22"/>
        </w:rPr>
        <w:t>’</w:t>
      </w:r>
      <w:r w:rsidRPr="00045A52">
        <w:rPr>
          <w:rFonts w:ascii="Garamond" w:hAnsi="Garamond" w:cs="Times New Roman"/>
          <w:sz w:val="22"/>
          <w:szCs w:val="22"/>
        </w:rPr>
        <w:t xml:space="preserve">t impossible, not according to our local laws of physics but according to the laws of logic and mathematics. He thinks about them all simultaneously and wonders innocently if this super-set of </w:t>
      </w:r>
      <w:r w:rsidR="00432DA6">
        <w:rPr>
          <w:rFonts w:ascii="Garamond" w:hAnsi="Garamond" w:cs="Times New Roman"/>
          <w:sz w:val="22"/>
          <w:szCs w:val="22"/>
        </w:rPr>
        <w:t xml:space="preserve">universes </w:t>
      </w:r>
      <w:r w:rsidRPr="00045A52">
        <w:rPr>
          <w:rFonts w:ascii="Garamond" w:hAnsi="Garamond" w:cs="Times New Roman"/>
          <w:sz w:val="22"/>
          <w:szCs w:val="22"/>
        </w:rPr>
        <w:t xml:space="preserve">might somehow be a </w:t>
      </w:r>
      <w:r w:rsidR="002E02DA">
        <w:rPr>
          <w:rFonts w:ascii="Garamond" w:hAnsi="Garamond" w:cs="Times New Roman"/>
          <w:sz w:val="22"/>
          <w:szCs w:val="22"/>
        </w:rPr>
        <w:t>“</w:t>
      </w:r>
      <w:r w:rsidRPr="00045A52">
        <w:rPr>
          <w:rFonts w:ascii="Garamond" w:hAnsi="Garamond" w:cs="Times New Roman"/>
          <w:sz w:val="22"/>
          <w:szCs w:val="22"/>
        </w:rPr>
        <w:t>simplest</w:t>
      </w:r>
      <w:r w:rsidR="002E02DA">
        <w:rPr>
          <w:rFonts w:ascii="Garamond" w:hAnsi="Garamond" w:cs="Times New Roman"/>
          <w:sz w:val="22"/>
          <w:szCs w:val="22"/>
        </w:rPr>
        <w:t>”</w:t>
      </w:r>
      <w:r w:rsidRPr="00045A52">
        <w:rPr>
          <w:rFonts w:ascii="Garamond" w:hAnsi="Garamond" w:cs="Times New Roman"/>
          <w:sz w:val="22"/>
          <w:szCs w:val="22"/>
        </w:rPr>
        <w:t xml:space="preserve"> that one can conceive of and that can actually have transpired</w:t>
      </w:r>
      <w:r w:rsidRPr="00045A52">
        <w:rPr>
          <w:rStyle w:val="FootnoteReference"/>
          <w:rFonts w:ascii="Garamond" w:hAnsi="Garamond" w:cs="Times New Roman"/>
          <w:sz w:val="22"/>
          <w:szCs w:val="22"/>
        </w:rPr>
        <w:footnoteReference w:id="8"/>
      </w:r>
      <w:r w:rsidRPr="00045A52">
        <w:rPr>
          <w:rFonts w:ascii="Garamond" w:hAnsi="Garamond" w:cs="Times New Roman"/>
          <w:sz w:val="22"/>
          <w:szCs w:val="22"/>
        </w:rPr>
        <w:t xml:space="preserve">. Would leaving nothing out paradoxically be the most parsimonious explanation for what is left in? </w:t>
      </w:r>
    </w:p>
    <w:p w14:paraId="157D7C0D" w14:textId="0DF9A8C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br/>
      </w:r>
      <w:proofErr w:type="gramStart"/>
      <w:r w:rsidRPr="00045A52">
        <w:rPr>
          <w:rFonts w:ascii="Garamond" w:hAnsi="Garamond" w:cs="Times New Roman"/>
          <w:sz w:val="22"/>
          <w:szCs w:val="22"/>
        </w:rPr>
        <w:t>As it happens, no.</w:t>
      </w:r>
      <w:proofErr w:type="gramEnd"/>
      <w:r w:rsidRPr="00045A52">
        <w:rPr>
          <w:rFonts w:ascii="Garamond" w:hAnsi="Garamond" w:cs="Times New Roman"/>
          <w:sz w:val="22"/>
          <w:szCs w:val="22"/>
        </w:rPr>
        <w:t xml:space="preserve"> But I personally haven</w:t>
      </w:r>
      <w:r w:rsidR="00C726A1">
        <w:rPr>
          <w:rFonts w:ascii="Garamond" w:hAnsi="Garamond" w:cs="Times New Roman"/>
          <w:sz w:val="22"/>
          <w:szCs w:val="22"/>
        </w:rPr>
        <w:t>’</w:t>
      </w:r>
      <w:r w:rsidRPr="00045A52">
        <w:rPr>
          <w:rFonts w:ascii="Garamond" w:hAnsi="Garamond" w:cs="Times New Roman"/>
          <w:sz w:val="22"/>
          <w:szCs w:val="22"/>
        </w:rPr>
        <w:t>t got a parsimonious reason why.</w:t>
      </w:r>
    </w:p>
    <w:p w14:paraId="0A0CBA98"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p>
    <w:p w14:paraId="255F11B7"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 xml:space="preserve">Stephen </w:t>
      </w:r>
      <w:proofErr w:type="spellStart"/>
      <w:r w:rsidRPr="00045A52">
        <w:rPr>
          <w:rFonts w:ascii="Garamond" w:hAnsi="Garamond" w:cs="Times New Roman"/>
          <w:b/>
          <w:bCs/>
          <w:sz w:val="22"/>
          <w:szCs w:val="22"/>
        </w:rPr>
        <w:t>Butterfill</w:t>
      </w:r>
      <w:proofErr w:type="spellEnd"/>
      <w:r w:rsidRPr="00045A52">
        <w:rPr>
          <w:rFonts w:ascii="Garamond" w:hAnsi="Garamond" w:cs="Times New Roman"/>
          <w:b/>
          <w:bCs/>
          <w:sz w:val="22"/>
          <w:szCs w:val="22"/>
        </w:rPr>
        <w:t>, University of Warwick</w:t>
      </w:r>
    </w:p>
    <w:p w14:paraId="4B3771A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Stephen </w:t>
      </w:r>
      <w:proofErr w:type="spellStart"/>
      <w:r w:rsidRPr="00045A52">
        <w:rPr>
          <w:rFonts w:ascii="Garamond" w:hAnsi="Garamond" w:cs="Times New Roman"/>
          <w:sz w:val="22"/>
          <w:szCs w:val="22"/>
        </w:rPr>
        <w:t>Butterfill</w:t>
      </w:r>
      <w:proofErr w:type="spellEnd"/>
      <w:r w:rsidRPr="00045A52">
        <w:rPr>
          <w:rFonts w:ascii="Garamond" w:hAnsi="Garamond" w:cs="Times New Roman"/>
          <w:sz w:val="22"/>
          <w:szCs w:val="22"/>
        </w:rPr>
        <w:t xml:space="preserve"> is an Associate Professor at the University of Warwick. He is interested in the philosophy of mind. </w:t>
      </w:r>
    </w:p>
    <w:p w14:paraId="2910A54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EA288A9" w14:textId="77777777" w:rsidR="00EC2477" w:rsidRPr="00045A52" w:rsidRDefault="00EC2477" w:rsidP="001F0866">
      <w:pPr>
        <w:pStyle w:val="NovelBody"/>
        <w:spacing w:line="240" w:lineRule="auto"/>
        <w:ind w:left="724" w:hanging="26"/>
        <w:rPr>
          <w:rFonts w:ascii="Garamond" w:hAnsi="Garamond" w:cs="Times New Roman"/>
          <w:sz w:val="22"/>
          <w:szCs w:val="22"/>
        </w:rPr>
      </w:pPr>
      <w:r w:rsidRPr="00045A52">
        <w:rPr>
          <w:rFonts w:ascii="Garamond" w:hAnsi="Garamond" w:cs="Times New Roman"/>
          <w:sz w:val="22"/>
          <w:szCs w:val="22"/>
        </w:rPr>
        <w:t xml:space="preserve">From: Stephen </w:t>
      </w:r>
      <w:proofErr w:type="spellStart"/>
      <w:r w:rsidRPr="00045A52">
        <w:rPr>
          <w:rFonts w:ascii="Garamond" w:hAnsi="Garamond" w:cs="Times New Roman"/>
          <w:sz w:val="22"/>
          <w:szCs w:val="22"/>
        </w:rPr>
        <w:t>Butterfill</w:t>
      </w:r>
      <w:proofErr w:type="spellEnd"/>
      <w:r w:rsidRPr="00045A52">
        <w:rPr>
          <w:rFonts w:ascii="Garamond" w:hAnsi="Garamond" w:cs="Times New Roman"/>
          <w:sz w:val="22"/>
          <w:szCs w:val="22"/>
        </w:rPr>
        <w:br/>
        <w:t xml:space="preserve">Date: Thu Oct 9, 2003 7:33:25 pm </w:t>
      </w:r>
      <w:r w:rsidRPr="00045A52">
        <w:rPr>
          <w:rFonts w:ascii="Garamond" w:hAnsi="Garamond" w:cs="Times New Roman"/>
          <w:sz w:val="22"/>
          <w:szCs w:val="22"/>
        </w:rPr>
        <w:br/>
        <w:t>Subject: your letter about the meaning of life …</w:t>
      </w:r>
    </w:p>
    <w:p w14:paraId="3C61A7BE" w14:textId="77777777" w:rsidR="00EC2477" w:rsidRPr="00045A52" w:rsidRDefault="00EC2477" w:rsidP="001F0866">
      <w:pPr>
        <w:pStyle w:val="NovelBody"/>
        <w:spacing w:line="240" w:lineRule="auto"/>
        <w:ind w:left="724" w:hanging="26"/>
        <w:jc w:val="both"/>
        <w:rPr>
          <w:rFonts w:ascii="Garamond" w:hAnsi="Garamond" w:cs="Times New Roman"/>
          <w:sz w:val="22"/>
          <w:szCs w:val="22"/>
        </w:rPr>
      </w:pPr>
    </w:p>
    <w:p w14:paraId="096CF0AE" w14:textId="77777777" w:rsidR="00EC2477" w:rsidRPr="00045A52" w:rsidRDefault="00EC2477" w:rsidP="001F0866">
      <w:pPr>
        <w:pStyle w:val="NovelBody"/>
        <w:spacing w:line="240" w:lineRule="auto"/>
        <w:ind w:left="724" w:hanging="26"/>
        <w:jc w:val="both"/>
        <w:rPr>
          <w:rFonts w:ascii="Garamond" w:hAnsi="Garamond" w:cs="Times New Roman"/>
          <w:sz w:val="22"/>
          <w:szCs w:val="22"/>
        </w:rPr>
      </w:pPr>
      <w:r w:rsidRPr="00045A52">
        <w:rPr>
          <w:rFonts w:ascii="Garamond" w:hAnsi="Garamond" w:cs="Times New Roman"/>
          <w:sz w:val="22"/>
          <w:szCs w:val="22"/>
        </w:rPr>
        <w:t>Hi Caspar (if I may),</w:t>
      </w:r>
    </w:p>
    <w:p w14:paraId="3359EFB8" w14:textId="77777777" w:rsidR="00EC2477" w:rsidRPr="00045A52" w:rsidRDefault="00EC2477" w:rsidP="001F0866">
      <w:pPr>
        <w:pStyle w:val="NovelBody"/>
        <w:spacing w:line="240" w:lineRule="auto"/>
        <w:ind w:left="724" w:hanging="26"/>
        <w:jc w:val="both"/>
        <w:rPr>
          <w:rFonts w:ascii="Garamond" w:hAnsi="Garamond" w:cs="Times New Roman"/>
          <w:sz w:val="22"/>
          <w:szCs w:val="22"/>
        </w:rPr>
      </w:pPr>
    </w:p>
    <w:p w14:paraId="1C4E3BA4" w14:textId="61CF15F2" w:rsidR="00EC2477" w:rsidRPr="00045A52" w:rsidRDefault="00EC2477" w:rsidP="001F0866">
      <w:pPr>
        <w:pStyle w:val="NovelBody"/>
        <w:spacing w:line="240" w:lineRule="auto"/>
        <w:ind w:left="724" w:hanging="26"/>
        <w:jc w:val="both"/>
        <w:rPr>
          <w:rFonts w:ascii="Garamond" w:hAnsi="Garamond" w:cs="Times New Roman"/>
          <w:sz w:val="22"/>
          <w:szCs w:val="22"/>
        </w:rPr>
      </w:pPr>
      <w:r w:rsidRPr="00045A52">
        <w:rPr>
          <w:rFonts w:ascii="Garamond" w:hAnsi="Garamond" w:cs="Times New Roman"/>
          <w:sz w:val="22"/>
          <w:szCs w:val="22"/>
        </w:rPr>
        <w:t xml:space="preserve">Thanks for your letter of 1st </w:t>
      </w:r>
      <w:r w:rsidR="001F0866" w:rsidRPr="00045A52">
        <w:rPr>
          <w:rFonts w:ascii="Garamond" w:hAnsi="Garamond" w:cs="Times New Roman"/>
          <w:sz w:val="22"/>
          <w:szCs w:val="22"/>
        </w:rPr>
        <w:t>October. I</w:t>
      </w:r>
      <w:r w:rsidR="00C726A1">
        <w:rPr>
          <w:rFonts w:ascii="Garamond" w:hAnsi="Garamond" w:cs="Times New Roman"/>
          <w:sz w:val="22"/>
          <w:szCs w:val="22"/>
        </w:rPr>
        <w:t>’</w:t>
      </w:r>
      <w:r w:rsidR="001F0866" w:rsidRPr="00045A52">
        <w:rPr>
          <w:rFonts w:ascii="Garamond" w:hAnsi="Garamond" w:cs="Times New Roman"/>
          <w:sz w:val="22"/>
          <w:szCs w:val="22"/>
        </w:rPr>
        <w:t xml:space="preserve">m studying questions about belief and action such as </w:t>
      </w:r>
      <w:r w:rsidR="002E02DA">
        <w:rPr>
          <w:rFonts w:ascii="Garamond" w:hAnsi="Garamond" w:cs="Times New Roman"/>
          <w:sz w:val="22"/>
          <w:szCs w:val="22"/>
        </w:rPr>
        <w:t>“</w:t>
      </w:r>
      <w:r w:rsidR="001F0866" w:rsidRPr="00045A52">
        <w:rPr>
          <w:rFonts w:ascii="Garamond" w:hAnsi="Garamond" w:cs="Times New Roman"/>
          <w:sz w:val="22"/>
          <w:szCs w:val="22"/>
        </w:rPr>
        <w:t xml:space="preserve">How do </w:t>
      </w:r>
      <w:r w:rsidRPr="00045A52">
        <w:rPr>
          <w:rFonts w:ascii="Garamond" w:hAnsi="Garamond" w:cs="Times New Roman"/>
          <w:sz w:val="22"/>
          <w:szCs w:val="22"/>
        </w:rPr>
        <w:t>changes in our e</w:t>
      </w:r>
      <w:r w:rsidR="001F0866" w:rsidRPr="00045A52">
        <w:rPr>
          <w:rFonts w:ascii="Garamond" w:hAnsi="Garamond" w:cs="Times New Roman"/>
          <w:sz w:val="22"/>
          <w:szCs w:val="22"/>
        </w:rPr>
        <w:t xml:space="preserve">nvironment or situation lead to </w:t>
      </w:r>
      <w:r w:rsidRPr="00045A52">
        <w:rPr>
          <w:rFonts w:ascii="Garamond" w:hAnsi="Garamond" w:cs="Times New Roman"/>
          <w:sz w:val="22"/>
          <w:szCs w:val="22"/>
        </w:rPr>
        <w:t>changes in our views about how things are?</w:t>
      </w:r>
      <w:r w:rsidR="002E02DA">
        <w:rPr>
          <w:rFonts w:ascii="Garamond" w:hAnsi="Garamond" w:cs="Times New Roman"/>
          <w:sz w:val="22"/>
          <w:szCs w:val="22"/>
        </w:rPr>
        <w:t>”</w:t>
      </w:r>
      <w:r w:rsidRPr="00045A52">
        <w:rPr>
          <w:rFonts w:ascii="Garamond" w:hAnsi="Garamond" w:cs="Times New Roman"/>
          <w:sz w:val="22"/>
          <w:szCs w:val="22"/>
        </w:rPr>
        <w:t xml:space="preserve"> I think </w:t>
      </w:r>
      <w:r w:rsidR="001F0866" w:rsidRPr="00045A52">
        <w:rPr>
          <w:rFonts w:ascii="Garamond" w:hAnsi="Garamond" w:cs="Times New Roman"/>
          <w:sz w:val="22"/>
          <w:szCs w:val="22"/>
        </w:rPr>
        <w:t xml:space="preserve">this sort of question </w:t>
      </w:r>
      <w:r w:rsidRPr="00045A52">
        <w:rPr>
          <w:rFonts w:ascii="Garamond" w:hAnsi="Garamond" w:cs="Times New Roman"/>
          <w:sz w:val="22"/>
          <w:szCs w:val="22"/>
        </w:rPr>
        <w:t xml:space="preserve">ultimately bears on your </w:t>
      </w:r>
      <w:r w:rsidRPr="00045A52">
        <w:rPr>
          <w:rFonts w:ascii="Garamond" w:hAnsi="Garamond" w:cs="Times New Roman"/>
          <w:sz w:val="22"/>
          <w:szCs w:val="22"/>
        </w:rPr>
        <w:lastRenderedPageBreak/>
        <w:t>question about the m</w:t>
      </w:r>
      <w:r w:rsidR="001F0866" w:rsidRPr="00045A52">
        <w:rPr>
          <w:rFonts w:ascii="Garamond" w:hAnsi="Garamond" w:cs="Times New Roman"/>
          <w:sz w:val="22"/>
          <w:szCs w:val="22"/>
        </w:rPr>
        <w:t xml:space="preserve">eaning of life &amp;c, but not very </w:t>
      </w:r>
      <w:r w:rsidRPr="00045A52">
        <w:rPr>
          <w:rFonts w:ascii="Garamond" w:hAnsi="Garamond" w:cs="Times New Roman"/>
          <w:sz w:val="22"/>
          <w:szCs w:val="22"/>
        </w:rPr>
        <w:t>directly. That said</w:t>
      </w:r>
      <w:proofErr w:type="gramStart"/>
      <w:r w:rsidRPr="00045A52">
        <w:rPr>
          <w:rFonts w:ascii="Garamond" w:hAnsi="Garamond" w:cs="Times New Roman"/>
          <w:sz w:val="22"/>
          <w:szCs w:val="22"/>
        </w:rPr>
        <w:t>,</w:t>
      </w:r>
      <w:proofErr w:type="gramEnd"/>
      <w:r w:rsidRPr="00045A52">
        <w:rPr>
          <w:rFonts w:ascii="Garamond" w:hAnsi="Garamond" w:cs="Times New Roman"/>
          <w:sz w:val="22"/>
          <w:szCs w:val="22"/>
        </w:rPr>
        <w:t xml:space="preserve"> I</w:t>
      </w:r>
      <w:r w:rsidR="00C726A1">
        <w:rPr>
          <w:rFonts w:ascii="Garamond" w:hAnsi="Garamond" w:cs="Times New Roman"/>
          <w:sz w:val="22"/>
          <w:szCs w:val="22"/>
        </w:rPr>
        <w:t>’</w:t>
      </w:r>
      <w:r w:rsidRPr="00045A52">
        <w:rPr>
          <w:rFonts w:ascii="Garamond" w:hAnsi="Garamond" w:cs="Times New Roman"/>
          <w:sz w:val="22"/>
          <w:szCs w:val="22"/>
        </w:rPr>
        <w:t>d welcome the</w:t>
      </w:r>
      <w:r w:rsidR="001F0866" w:rsidRPr="00045A52">
        <w:rPr>
          <w:rFonts w:ascii="Garamond" w:hAnsi="Garamond" w:cs="Times New Roman"/>
          <w:sz w:val="22"/>
          <w:szCs w:val="22"/>
        </w:rPr>
        <w:t xml:space="preserve"> chance to discuss it if you</w:t>
      </w:r>
      <w:r w:rsidR="00C726A1">
        <w:rPr>
          <w:rFonts w:ascii="Garamond" w:hAnsi="Garamond" w:cs="Times New Roman"/>
          <w:sz w:val="22"/>
          <w:szCs w:val="22"/>
        </w:rPr>
        <w:t>’</w:t>
      </w:r>
      <w:r w:rsidR="001F0866" w:rsidRPr="00045A52">
        <w:rPr>
          <w:rFonts w:ascii="Garamond" w:hAnsi="Garamond" w:cs="Times New Roman"/>
          <w:sz w:val="22"/>
          <w:szCs w:val="22"/>
        </w:rPr>
        <w:t xml:space="preserve">re </w:t>
      </w:r>
      <w:r w:rsidRPr="00045A52">
        <w:rPr>
          <w:rFonts w:ascii="Garamond" w:hAnsi="Garamond" w:cs="Times New Roman"/>
          <w:sz w:val="22"/>
          <w:szCs w:val="22"/>
        </w:rPr>
        <w:t>interested.</w:t>
      </w:r>
    </w:p>
    <w:p w14:paraId="0052B53C" w14:textId="77777777" w:rsidR="00EC2477" w:rsidRPr="00045A52" w:rsidRDefault="00EC2477" w:rsidP="001F0866">
      <w:pPr>
        <w:pStyle w:val="NovelBody"/>
        <w:spacing w:line="240" w:lineRule="auto"/>
        <w:ind w:left="724" w:hanging="26"/>
        <w:jc w:val="both"/>
        <w:rPr>
          <w:rFonts w:ascii="Garamond" w:hAnsi="Garamond"/>
          <w:sz w:val="22"/>
          <w:szCs w:val="22"/>
        </w:rPr>
      </w:pPr>
    </w:p>
    <w:p w14:paraId="7FFF6A2D" w14:textId="25903629" w:rsidR="00EC2477" w:rsidRPr="00045A52" w:rsidRDefault="00EC2477" w:rsidP="001F0866">
      <w:pPr>
        <w:pStyle w:val="NovelBody"/>
        <w:spacing w:line="240" w:lineRule="auto"/>
        <w:ind w:left="724" w:hanging="26"/>
        <w:jc w:val="both"/>
        <w:rPr>
          <w:rFonts w:ascii="Garamond" w:hAnsi="Garamond" w:cs="Times New Roman"/>
          <w:sz w:val="22"/>
          <w:szCs w:val="22"/>
        </w:rPr>
      </w:pPr>
      <w:r w:rsidRPr="00045A52">
        <w:rPr>
          <w:rFonts w:ascii="Garamond" w:hAnsi="Garamond" w:cs="Times New Roman"/>
          <w:color w:val="333333"/>
          <w:sz w:val="22"/>
          <w:szCs w:val="22"/>
        </w:rPr>
        <w:t>The recent philosophers who I think of as address</w:t>
      </w:r>
      <w:r w:rsidR="001F0866" w:rsidRPr="00045A52">
        <w:rPr>
          <w:rFonts w:ascii="Garamond" w:hAnsi="Garamond" w:cs="Times New Roman"/>
          <w:color w:val="333333"/>
          <w:sz w:val="22"/>
          <w:szCs w:val="22"/>
        </w:rPr>
        <w:t xml:space="preserve">ing your question more </w:t>
      </w:r>
      <w:r w:rsidRPr="00045A52">
        <w:rPr>
          <w:rFonts w:ascii="Garamond" w:hAnsi="Garamond" w:cs="Times New Roman"/>
          <w:color w:val="333333"/>
          <w:sz w:val="22"/>
          <w:szCs w:val="22"/>
        </w:rPr>
        <w:t>head-on are people like Bernard Williams, T</w:t>
      </w:r>
      <w:r w:rsidR="001F0866" w:rsidRPr="00045A52">
        <w:rPr>
          <w:rFonts w:ascii="Garamond" w:hAnsi="Garamond" w:cs="Times New Roman"/>
          <w:color w:val="333333"/>
          <w:sz w:val="22"/>
          <w:szCs w:val="22"/>
        </w:rPr>
        <w:t xml:space="preserve">im Scanlon and Chris </w:t>
      </w:r>
      <w:proofErr w:type="spellStart"/>
      <w:r w:rsidR="001F0866" w:rsidRPr="00045A52">
        <w:rPr>
          <w:rFonts w:ascii="Garamond" w:hAnsi="Garamond" w:cs="Times New Roman"/>
          <w:color w:val="333333"/>
          <w:sz w:val="22"/>
          <w:szCs w:val="22"/>
        </w:rPr>
        <w:t>Korsgaard</w:t>
      </w:r>
      <w:proofErr w:type="spellEnd"/>
      <w:r w:rsidR="001F0866" w:rsidRPr="00045A52">
        <w:rPr>
          <w:rFonts w:ascii="Garamond" w:hAnsi="Garamond" w:cs="Times New Roman"/>
          <w:color w:val="333333"/>
          <w:sz w:val="22"/>
          <w:szCs w:val="22"/>
        </w:rPr>
        <w:t xml:space="preserve">. </w:t>
      </w:r>
      <w:r w:rsidRPr="00045A52">
        <w:rPr>
          <w:rFonts w:ascii="Garamond" w:hAnsi="Garamond" w:cs="Times New Roman"/>
          <w:color w:val="333333"/>
          <w:sz w:val="22"/>
          <w:szCs w:val="22"/>
        </w:rPr>
        <w:t>My favourite is David</w:t>
      </w:r>
      <w:r w:rsidR="001F0866" w:rsidRPr="00045A52">
        <w:rPr>
          <w:rFonts w:ascii="Garamond" w:hAnsi="Garamond" w:cs="Times New Roman"/>
          <w:color w:val="333333"/>
          <w:sz w:val="22"/>
          <w:szCs w:val="22"/>
        </w:rPr>
        <w:t xml:space="preserve"> </w:t>
      </w:r>
      <w:proofErr w:type="spellStart"/>
      <w:r w:rsidR="001F0866" w:rsidRPr="00045A52">
        <w:rPr>
          <w:rFonts w:ascii="Garamond" w:hAnsi="Garamond" w:cs="Times New Roman"/>
          <w:color w:val="333333"/>
          <w:sz w:val="22"/>
          <w:szCs w:val="22"/>
        </w:rPr>
        <w:t>Velleman</w:t>
      </w:r>
      <w:proofErr w:type="spellEnd"/>
      <w:r w:rsidR="001F0866" w:rsidRPr="00045A52">
        <w:rPr>
          <w:rFonts w:ascii="Garamond" w:hAnsi="Garamond" w:cs="Times New Roman"/>
          <w:color w:val="333333"/>
          <w:sz w:val="22"/>
          <w:szCs w:val="22"/>
        </w:rPr>
        <w:t xml:space="preserve"> who has a short piece from </w:t>
      </w:r>
      <w:r w:rsidR="002E02DA">
        <w:rPr>
          <w:rFonts w:ascii="Garamond" w:hAnsi="Garamond" w:cs="Times New Roman"/>
          <w:color w:val="333333"/>
          <w:sz w:val="22"/>
          <w:szCs w:val="22"/>
        </w:rPr>
        <w:t>“</w:t>
      </w:r>
      <w:r w:rsidR="001F0866" w:rsidRPr="00045A52">
        <w:rPr>
          <w:rFonts w:ascii="Garamond" w:hAnsi="Garamond" w:cs="Times New Roman"/>
          <w:color w:val="333333"/>
          <w:sz w:val="22"/>
          <w:szCs w:val="22"/>
        </w:rPr>
        <w:t xml:space="preserve">The Possibility </w:t>
      </w:r>
      <w:r w:rsidRPr="00045A52">
        <w:rPr>
          <w:rFonts w:ascii="Garamond" w:hAnsi="Garamond" w:cs="Times New Roman"/>
          <w:color w:val="333333"/>
          <w:sz w:val="22"/>
          <w:szCs w:val="22"/>
        </w:rPr>
        <w:t>of Practical Reason</w:t>
      </w:r>
      <w:r w:rsidR="002E02DA">
        <w:rPr>
          <w:rFonts w:ascii="Garamond" w:hAnsi="Garamond" w:cs="Times New Roman"/>
          <w:color w:val="333333"/>
          <w:sz w:val="22"/>
          <w:szCs w:val="22"/>
        </w:rPr>
        <w:t>”</w:t>
      </w:r>
      <w:r w:rsidRPr="00045A52">
        <w:rPr>
          <w:rFonts w:ascii="Garamond" w:hAnsi="Garamond" w:cs="Times New Roman"/>
          <w:color w:val="333333"/>
          <w:sz w:val="22"/>
          <w:szCs w:val="22"/>
        </w:rPr>
        <w:t xml:space="preserve"> (published by OUP, 2000) on the web at:</w:t>
      </w:r>
      <w:r w:rsidR="001F0866" w:rsidRPr="00045A52">
        <w:rPr>
          <w:rFonts w:ascii="Garamond" w:hAnsi="Garamond" w:cs="Times New Roman"/>
          <w:color w:val="333333"/>
          <w:sz w:val="22"/>
          <w:szCs w:val="22"/>
        </w:rPr>
        <w:t xml:space="preserve"> </w:t>
      </w:r>
      <w:hyperlink r:id="rId21" w:history="1">
        <w:r w:rsidRPr="00045A52">
          <w:rPr>
            <w:rStyle w:val="Hyperlink"/>
            <w:rFonts w:ascii="Garamond" w:hAnsi="Garamond"/>
            <w:sz w:val="22"/>
            <w:szCs w:val="22"/>
          </w:rPr>
          <w:t>http://www.oup.co.uk/academic/humanities/philosophy/viewpoint/velleman/</w:t>
        </w:r>
      </w:hyperlink>
    </w:p>
    <w:p w14:paraId="04994713" w14:textId="2219A4C0" w:rsidR="00EC2477" w:rsidRPr="00045A52" w:rsidRDefault="00EC2477" w:rsidP="001F0866">
      <w:pPr>
        <w:pStyle w:val="NovelBody"/>
        <w:spacing w:line="240" w:lineRule="auto"/>
        <w:ind w:left="724" w:hanging="26"/>
        <w:jc w:val="both"/>
        <w:rPr>
          <w:rFonts w:ascii="Garamond" w:hAnsi="Garamond" w:cs="Times New Roman"/>
          <w:sz w:val="22"/>
          <w:szCs w:val="22"/>
        </w:rPr>
      </w:pPr>
      <w:r w:rsidRPr="00045A52">
        <w:rPr>
          <w:rFonts w:ascii="Garamond" w:hAnsi="Garamond" w:cs="Times New Roman"/>
          <w:sz w:val="22"/>
          <w:szCs w:val="22"/>
        </w:rPr>
        <w:t>I suppose the meaning</w:t>
      </w:r>
      <w:r w:rsidR="001F0866" w:rsidRPr="00045A52">
        <w:rPr>
          <w:rFonts w:ascii="Garamond" w:hAnsi="Garamond" w:cs="Times New Roman"/>
          <w:sz w:val="22"/>
          <w:szCs w:val="22"/>
        </w:rPr>
        <w:t xml:space="preserve"> of life &amp;c is a problem we all face in one way or </w:t>
      </w:r>
      <w:r w:rsidRPr="00045A52">
        <w:rPr>
          <w:rFonts w:ascii="Garamond" w:hAnsi="Garamond" w:cs="Times New Roman"/>
          <w:sz w:val="22"/>
          <w:szCs w:val="22"/>
        </w:rPr>
        <w:t>another; what</w:t>
      </w:r>
      <w:r w:rsidR="00C726A1">
        <w:rPr>
          <w:rFonts w:ascii="Garamond" w:hAnsi="Garamond" w:cs="Times New Roman"/>
          <w:sz w:val="22"/>
          <w:szCs w:val="22"/>
        </w:rPr>
        <w:t>’</w:t>
      </w:r>
      <w:r w:rsidRPr="00045A52">
        <w:rPr>
          <w:rFonts w:ascii="Garamond" w:hAnsi="Garamond" w:cs="Times New Roman"/>
          <w:sz w:val="22"/>
          <w:szCs w:val="22"/>
        </w:rPr>
        <w:t>s your take on it?</w:t>
      </w:r>
    </w:p>
    <w:p w14:paraId="07485608" w14:textId="77777777" w:rsidR="00EC2477" w:rsidRPr="00045A52" w:rsidRDefault="00EC2477" w:rsidP="001F0866">
      <w:pPr>
        <w:pStyle w:val="NovelBody"/>
        <w:spacing w:line="240" w:lineRule="auto"/>
        <w:ind w:left="724" w:hanging="26"/>
        <w:jc w:val="both"/>
        <w:rPr>
          <w:rFonts w:ascii="Garamond" w:hAnsi="Garamond" w:cs="Times New Roman"/>
          <w:sz w:val="22"/>
          <w:szCs w:val="22"/>
        </w:rPr>
      </w:pPr>
    </w:p>
    <w:p w14:paraId="7D19383C" w14:textId="77777777" w:rsidR="00EC2477" w:rsidRPr="00045A52" w:rsidRDefault="00EC2477" w:rsidP="001F0866">
      <w:pPr>
        <w:pStyle w:val="NovelBody"/>
        <w:spacing w:line="240" w:lineRule="auto"/>
        <w:ind w:left="724" w:hanging="26"/>
        <w:jc w:val="both"/>
        <w:rPr>
          <w:rFonts w:ascii="Garamond" w:hAnsi="Garamond" w:cs="Times New Roman"/>
          <w:sz w:val="22"/>
          <w:szCs w:val="22"/>
        </w:rPr>
      </w:pPr>
      <w:r w:rsidRPr="00045A52">
        <w:rPr>
          <w:rFonts w:ascii="Garamond" w:hAnsi="Garamond" w:cs="Times New Roman"/>
          <w:sz w:val="22"/>
          <w:szCs w:val="22"/>
        </w:rPr>
        <w:t>Best</w:t>
      </w:r>
      <w:proofErr w:type="gramStart"/>
      <w:r w:rsidRPr="00045A52">
        <w:rPr>
          <w:rFonts w:ascii="Garamond" w:hAnsi="Garamond" w:cs="Times New Roman"/>
          <w:sz w:val="22"/>
          <w:szCs w:val="22"/>
        </w:rPr>
        <w:t>,</w:t>
      </w:r>
      <w:proofErr w:type="gramEnd"/>
      <w:r w:rsidRPr="00045A52">
        <w:rPr>
          <w:rFonts w:ascii="Garamond" w:hAnsi="Garamond" w:cs="Times New Roman"/>
          <w:sz w:val="22"/>
          <w:szCs w:val="22"/>
        </w:rPr>
        <w:br/>
        <w:t>Steve</w:t>
      </w:r>
    </w:p>
    <w:p w14:paraId="4B8F530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7014E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These days Steve is interested in development psychology, the beginnings of tiny minds and how they start to form beliefs about others.  </w:t>
      </w:r>
    </w:p>
    <w:p w14:paraId="6ADF671E" w14:textId="77777777" w:rsidR="00EC2477" w:rsidRPr="00045A52" w:rsidRDefault="00EC2477" w:rsidP="00EC2477">
      <w:pPr>
        <w:pStyle w:val="NovelBody"/>
        <w:spacing w:line="240" w:lineRule="auto"/>
        <w:jc w:val="both"/>
        <w:rPr>
          <w:rFonts w:ascii="Garamond" w:hAnsi="Garamond" w:cs="Times New Roman"/>
          <w:sz w:val="22"/>
          <w:szCs w:val="22"/>
        </w:rPr>
      </w:pPr>
    </w:p>
    <w:p w14:paraId="1783CB62" w14:textId="77777777" w:rsidR="00EC2477" w:rsidRPr="00045A52" w:rsidRDefault="00EC2477" w:rsidP="00EC2477">
      <w:pPr>
        <w:pStyle w:val="NovelBody"/>
        <w:spacing w:line="240" w:lineRule="auto"/>
        <w:ind w:firstLine="0"/>
        <w:jc w:val="both"/>
        <w:rPr>
          <w:rStyle w:val="Emphasis"/>
          <w:rFonts w:ascii="Garamond" w:hAnsi="Garamond" w:cs="Times New Roman"/>
          <w:b/>
          <w:bCs/>
          <w:i w:val="0"/>
          <w:iCs w:val="0"/>
          <w:color w:val="333333"/>
        </w:rPr>
      </w:pPr>
      <w:r w:rsidRPr="00045A52">
        <w:rPr>
          <w:rStyle w:val="Emphasis"/>
          <w:rFonts w:ascii="Garamond" w:hAnsi="Garamond" w:cs="Times New Roman"/>
          <w:b/>
          <w:bCs/>
          <w:i w:val="0"/>
          <w:iCs w:val="0"/>
          <w:color w:val="333333"/>
        </w:rPr>
        <w:t>Christopher Norris, University of Cardiff</w:t>
      </w:r>
    </w:p>
    <w:p w14:paraId="361E2E37" w14:textId="6D040339" w:rsidR="00EC2477" w:rsidRDefault="00EC2477" w:rsidP="00EC2477">
      <w:pPr>
        <w:pStyle w:val="NovelBody"/>
        <w:spacing w:line="240" w:lineRule="auto"/>
        <w:ind w:firstLine="0"/>
        <w:jc w:val="both"/>
        <w:rPr>
          <w:rStyle w:val="Emphasis"/>
          <w:rFonts w:ascii="Garamond" w:hAnsi="Garamond" w:cs="Times New Roman"/>
          <w:bCs/>
          <w:color w:val="333333"/>
          <w:sz w:val="22"/>
          <w:szCs w:val="22"/>
        </w:rPr>
      </w:pPr>
      <w:r w:rsidRPr="00045A52">
        <w:rPr>
          <w:rStyle w:val="Emphasis"/>
          <w:rFonts w:ascii="Garamond" w:hAnsi="Garamond" w:cs="Times New Roman"/>
          <w:i w:val="0"/>
          <w:iCs w:val="0"/>
          <w:color w:val="333333"/>
          <w:sz w:val="22"/>
          <w:szCs w:val="22"/>
        </w:rPr>
        <w:t xml:space="preserve">Christopher Norris is the Distinguished Research Professor in Philosophy at Cardiff </w:t>
      </w:r>
      <w:proofErr w:type="gramStart"/>
      <w:r w:rsidRPr="00045A52">
        <w:rPr>
          <w:rStyle w:val="Emphasis"/>
          <w:rFonts w:ascii="Garamond" w:hAnsi="Garamond" w:cs="Times New Roman"/>
          <w:i w:val="0"/>
          <w:iCs w:val="0"/>
          <w:color w:val="333333"/>
          <w:sz w:val="22"/>
          <w:szCs w:val="22"/>
        </w:rPr>
        <w:t>University,</w:t>
      </w:r>
      <w:proofErr w:type="gramEnd"/>
      <w:r w:rsidRPr="00045A52">
        <w:rPr>
          <w:rStyle w:val="Emphasis"/>
          <w:rFonts w:ascii="Garamond" w:hAnsi="Garamond" w:cs="Times New Roman"/>
          <w:i w:val="0"/>
          <w:iCs w:val="0"/>
          <w:color w:val="333333"/>
          <w:sz w:val="22"/>
          <w:szCs w:val="22"/>
        </w:rPr>
        <w:t xml:space="preserve"> He has many interests in the philosophy of language, the philosophy of science and literary theory. He has written numerous books on topics as diverse as quantum theory, literary theory and Spinoza. He sent me a copy of interview that he had done several years before with </w:t>
      </w:r>
      <w:proofErr w:type="spellStart"/>
      <w:r w:rsidRPr="00045A52">
        <w:rPr>
          <w:rStyle w:val="Emphasis"/>
          <w:rFonts w:ascii="Garamond" w:hAnsi="Garamond" w:cs="Times New Roman"/>
          <w:i w:val="0"/>
          <w:iCs w:val="0"/>
          <w:color w:val="333333"/>
          <w:sz w:val="22"/>
          <w:szCs w:val="22"/>
        </w:rPr>
        <w:t>Tetsuji</w:t>
      </w:r>
      <w:proofErr w:type="spellEnd"/>
      <w:r w:rsidRPr="00045A52">
        <w:rPr>
          <w:rStyle w:val="Emphasis"/>
          <w:rFonts w:ascii="Garamond" w:hAnsi="Garamond" w:cs="Times New Roman"/>
          <w:i w:val="0"/>
          <w:iCs w:val="0"/>
          <w:color w:val="333333"/>
          <w:sz w:val="22"/>
          <w:szCs w:val="22"/>
        </w:rPr>
        <w:t xml:space="preserve"> Yamamoto on </w:t>
      </w:r>
      <w:r w:rsidR="00C726A1">
        <w:rPr>
          <w:rStyle w:val="Emphasis"/>
          <w:rFonts w:ascii="Garamond" w:hAnsi="Garamond" w:cs="Times New Roman"/>
          <w:i w:val="0"/>
          <w:iCs w:val="0"/>
          <w:color w:val="333333"/>
          <w:sz w:val="22"/>
          <w:szCs w:val="22"/>
        </w:rPr>
        <w:t>‘</w:t>
      </w:r>
      <w:r w:rsidRPr="00045A52">
        <w:rPr>
          <w:rStyle w:val="Emphasis"/>
          <w:rFonts w:ascii="Garamond" w:hAnsi="Garamond" w:cs="Times New Roman"/>
          <w:bCs/>
          <w:color w:val="333333"/>
          <w:sz w:val="22"/>
          <w:szCs w:val="22"/>
        </w:rPr>
        <w:t>this, that and the other.</w:t>
      </w:r>
      <w:r w:rsidR="00C726A1">
        <w:rPr>
          <w:rStyle w:val="Emphasis"/>
          <w:rFonts w:ascii="Garamond" w:hAnsi="Garamond" w:cs="Times New Roman"/>
          <w:bCs/>
          <w:color w:val="333333"/>
          <w:sz w:val="22"/>
          <w:szCs w:val="22"/>
        </w:rPr>
        <w:t>’</w:t>
      </w:r>
      <w:r w:rsidRPr="00045A52">
        <w:rPr>
          <w:rStyle w:val="Emphasis"/>
          <w:rFonts w:ascii="Garamond" w:hAnsi="Garamond" w:cs="Times New Roman"/>
          <w:bCs/>
          <w:color w:val="333333"/>
          <w:sz w:val="22"/>
          <w:szCs w:val="22"/>
        </w:rPr>
        <w:t xml:space="preserve"> </w:t>
      </w:r>
      <w:r w:rsidRPr="00045A52">
        <w:rPr>
          <w:rStyle w:val="Emphasis"/>
          <w:rFonts w:ascii="Garamond" w:hAnsi="Garamond" w:cs="Times New Roman"/>
          <w:bCs/>
          <w:i w:val="0"/>
          <w:iCs w:val="0"/>
          <w:color w:val="333333"/>
          <w:sz w:val="22"/>
          <w:szCs w:val="22"/>
        </w:rPr>
        <w:t>His summary of Spinoza gives a good summary of his own perspectives</w:t>
      </w:r>
      <w:r w:rsidRPr="00045A52">
        <w:rPr>
          <w:rStyle w:val="Emphasis"/>
          <w:rFonts w:ascii="Garamond" w:hAnsi="Garamond" w:cs="Times New Roman"/>
          <w:bCs/>
          <w:color w:val="333333"/>
          <w:sz w:val="22"/>
          <w:szCs w:val="22"/>
        </w:rPr>
        <w:br/>
      </w:r>
    </w:p>
    <w:p w14:paraId="1F9329A2" w14:textId="77777777" w:rsidR="00045A52" w:rsidRPr="00045A52" w:rsidRDefault="00045A52" w:rsidP="00EC2477">
      <w:pPr>
        <w:pStyle w:val="NovelBody"/>
        <w:spacing w:line="240" w:lineRule="auto"/>
        <w:ind w:firstLine="0"/>
        <w:jc w:val="both"/>
        <w:rPr>
          <w:rStyle w:val="Emphasis"/>
          <w:rFonts w:ascii="Garamond" w:hAnsi="Garamond" w:cs="Times New Roman"/>
          <w:bCs/>
          <w:color w:val="333333"/>
          <w:sz w:val="22"/>
          <w:szCs w:val="22"/>
        </w:rPr>
      </w:pPr>
    </w:p>
    <w:p w14:paraId="3EDFD5FD" w14:textId="77777777" w:rsidR="00EC2477" w:rsidRPr="00045A52" w:rsidRDefault="00EC2477" w:rsidP="00045A52">
      <w:pPr>
        <w:pStyle w:val="NovelBody"/>
        <w:spacing w:line="240" w:lineRule="auto"/>
        <w:ind w:firstLine="0"/>
        <w:jc w:val="both"/>
        <w:rPr>
          <w:rFonts w:ascii="Garamond" w:hAnsi="Garamond" w:cs="Times New Roman"/>
          <w:b/>
          <w:color w:val="333333"/>
          <w:sz w:val="22"/>
          <w:szCs w:val="22"/>
        </w:rPr>
      </w:pPr>
      <w:r w:rsidRPr="00045A52">
        <w:rPr>
          <w:rFonts w:ascii="Garamond" w:hAnsi="Garamond" w:cs="Times New Roman"/>
          <w:b/>
          <w:color w:val="333333"/>
          <w:sz w:val="22"/>
          <w:szCs w:val="22"/>
        </w:rPr>
        <w:t>Pretexts: literary and cultural studies, Vol. 8, No. 2, 1999</w:t>
      </w:r>
    </w:p>
    <w:p w14:paraId="2503B75D" w14:textId="77777777" w:rsidR="00045A52" w:rsidRDefault="00EC2477" w:rsidP="00045A52">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CRITICAL RESOURCES</w:t>
      </w:r>
      <w:r w:rsidR="00045A52">
        <w:rPr>
          <w:rFonts w:ascii="Garamond" w:hAnsi="Garamond" w:cs="Times New Roman"/>
          <w:sz w:val="22"/>
          <w:szCs w:val="22"/>
        </w:rPr>
        <w:t xml:space="preserve"> </w:t>
      </w:r>
    </w:p>
    <w:p w14:paraId="2C2114DE" w14:textId="1A9E3FE8" w:rsidR="00EC2477" w:rsidRPr="00045A52" w:rsidRDefault="00045A52" w:rsidP="00045A52">
      <w:pPr>
        <w:pStyle w:val="NovelBody"/>
        <w:spacing w:line="240" w:lineRule="auto"/>
        <w:ind w:firstLine="0"/>
        <w:jc w:val="both"/>
        <w:rPr>
          <w:rFonts w:ascii="Garamond" w:hAnsi="Garamond" w:cs="Times New Roman"/>
          <w:sz w:val="22"/>
          <w:szCs w:val="22"/>
        </w:rPr>
      </w:pPr>
      <w:proofErr w:type="spellStart"/>
      <w:r w:rsidRPr="00045A52">
        <w:rPr>
          <w:rFonts w:ascii="Garamond" w:hAnsi="Garamond" w:cs="Times New Roman"/>
          <w:sz w:val="22"/>
          <w:szCs w:val="22"/>
        </w:rPr>
        <w:t>Tetsuji</w:t>
      </w:r>
      <w:proofErr w:type="spellEnd"/>
      <w:r w:rsidRPr="00045A52">
        <w:rPr>
          <w:rFonts w:ascii="Garamond" w:hAnsi="Garamond" w:cs="Times New Roman"/>
          <w:sz w:val="22"/>
          <w:szCs w:val="22"/>
        </w:rPr>
        <w:t xml:space="preserve"> Yamamoto</w:t>
      </w:r>
    </w:p>
    <w:p w14:paraId="0C2A46D8" w14:textId="77777777" w:rsidR="00EC2477" w:rsidRPr="00045A52" w:rsidRDefault="00EC2477" w:rsidP="00045A52">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Points of Intervention: Interview with Christopher Norris</w:t>
      </w:r>
    </w:p>
    <w:p w14:paraId="624BE713" w14:textId="77777777" w:rsidR="00045A52" w:rsidRPr="00045A52" w:rsidRDefault="00045A52" w:rsidP="00EC2477">
      <w:pPr>
        <w:pStyle w:val="NovelBody"/>
        <w:spacing w:line="240" w:lineRule="auto"/>
        <w:jc w:val="both"/>
        <w:rPr>
          <w:rFonts w:ascii="Garamond" w:hAnsi="Garamond" w:cs="Times New Roman"/>
          <w:sz w:val="22"/>
          <w:szCs w:val="22"/>
        </w:rPr>
      </w:pPr>
    </w:p>
    <w:p w14:paraId="2696885E" w14:textId="77777777" w:rsidR="00EC2477" w:rsidRPr="00045A52" w:rsidRDefault="00EC2477" w:rsidP="00EC2477">
      <w:pPr>
        <w:pStyle w:val="NovelBody"/>
        <w:spacing w:line="240" w:lineRule="auto"/>
        <w:jc w:val="both"/>
        <w:rPr>
          <w:rFonts w:ascii="Garamond" w:hAnsi="Garamond" w:cs="Times New Roman"/>
          <w:sz w:val="22"/>
          <w:szCs w:val="22"/>
        </w:rPr>
      </w:pPr>
      <w:r w:rsidRPr="00045A52">
        <w:rPr>
          <w:rFonts w:ascii="Garamond" w:hAnsi="Garamond" w:cs="Times New Roman"/>
          <w:sz w:val="22"/>
          <w:szCs w:val="22"/>
        </w:rPr>
        <w:t>Extract:</w:t>
      </w:r>
    </w:p>
    <w:p w14:paraId="77FA3538" w14:textId="1CEBFF87" w:rsidR="00EC2477" w:rsidRPr="00045A52" w:rsidRDefault="00EC2477" w:rsidP="00EC2477">
      <w:pPr>
        <w:pStyle w:val="NovelBody"/>
        <w:spacing w:line="240" w:lineRule="auto"/>
        <w:ind w:left="724" w:firstLine="0"/>
        <w:jc w:val="both"/>
        <w:rPr>
          <w:rFonts w:ascii="Garamond" w:hAnsi="Garamond" w:cs="Times New Roman"/>
          <w:sz w:val="22"/>
          <w:szCs w:val="22"/>
        </w:rPr>
      </w:pPr>
      <w:r w:rsidRPr="00045A52">
        <w:rPr>
          <w:rFonts w:ascii="Garamond" w:hAnsi="Garamond" w:cs="Times New Roman"/>
          <w:sz w:val="22"/>
          <w:szCs w:val="22"/>
        </w:rPr>
        <w:t xml:space="preserve">TY: Which </w:t>
      </w:r>
      <w:proofErr w:type="gramStart"/>
      <w:r w:rsidRPr="00045A52">
        <w:rPr>
          <w:rFonts w:ascii="Garamond" w:hAnsi="Garamond" w:cs="Times New Roman"/>
          <w:sz w:val="22"/>
          <w:szCs w:val="22"/>
        </w:rPr>
        <w:t>philosopher do</w:t>
      </w:r>
      <w:proofErr w:type="gramEnd"/>
      <w:r w:rsidRPr="00045A52">
        <w:rPr>
          <w:rFonts w:ascii="Garamond" w:hAnsi="Garamond" w:cs="Times New Roman"/>
          <w:sz w:val="22"/>
          <w:szCs w:val="22"/>
        </w:rPr>
        <w:t xml:space="preserve"> you like the best?</w:t>
      </w:r>
      <w:r w:rsidRPr="00045A52">
        <w:rPr>
          <w:rFonts w:ascii="Garamond" w:hAnsi="Garamond" w:cs="Times New Roman"/>
          <w:sz w:val="22"/>
          <w:szCs w:val="22"/>
        </w:rPr>
        <w:br/>
        <w:t xml:space="preserve">CN: Well, I have great admiration and affection for Spinoza. [...] </w:t>
      </w:r>
      <w:proofErr w:type="gramStart"/>
      <w:r w:rsidRPr="00045A52">
        <w:rPr>
          <w:rFonts w:ascii="Garamond" w:hAnsi="Garamond" w:cs="Times New Roman"/>
          <w:sz w:val="22"/>
          <w:szCs w:val="22"/>
        </w:rPr>
        <w:t>Spinoza,</w:t>
      </w:r>
      <w:proofErr w:type="gramEnd"/>
      <w:r w:rsidRPr="00045A52">
        <w:rPr>
          <w:rFonts w:ascii="Garamond" w:hAnsi="Garamond" w:cs="Times New Roman"/>
          <w:sz w:val="22"/>
          <w:szCs w:val="22"/>
        </w:rPr>
        <w:t xml:space="preserve"> seems to me a model philosopher in many respects. He was a highly intelligent, single-minded and utterly committed thinker but at the same time live a life of exemplary </w:t>
      </w:r>
      <w:r w:rsidR="001F0866" w:rsidRPr="00045A52">
        <w:rPr>
          <w:rFonts w:ascii="Garamond" w:hAnsi="Garamond" w:cs="Times New Roman"/>
          <w:sz w:val="22"/>
          <w:szCs w:val="22"/>
        </w:rPr>
        <w:t>virtue</w:t>
      </w:r>
      <w:r w:rsidRPr="00045A52">
        <w:rPr>
          <w:rFonts w:ascii="Garamond" w:hAnsi="Garamond" w:cs="Times New Roman"/>
          <w:sz w:val="22"/>
          <w:szCs w:val="22"/>
        </w:rPr>
        <w:t xml:space="preserve">. You know, he was never angry. Well, on just one occasion he did become angry, and I think justifiably so, when the mob attacked and murdered his enlightened patron and defender, Johann de Witt. But he himself was attacked, vilified, persecuted, </w:t>
      </w:r>
      <w:proofErr w:type="gramStart"/>
      <w:r w:rsidRPr="00045A52">
        <w:rPr>
          <w:rFonts w:ascii="Garamond" w:hAnsi="Garamond" w:cs="Times New Roman"/>
          <w:sz w:val="22"/>
          <w:szCs w:val="22"/>
        </w:rPr>
        <w:t>excommunicated</w:t>
      </w:r>
      <w:proofErr w:type="gramEnd"/>
      <w:r w:rsidRPr="00045A52">
        <w:rPr>
          <w:rFonts w:ascii="Garamond" w:hAnsi="Garamond" w:cs="Times New Roman"/>
          <w:sz w:val="22"/>
          <w:szCs w:val="22"/>
        </w:rPr>
        <w:t xml:space="preserve">, subject to constant slander and abuse at the hands of his religious </w:t>
      </w:r>
      <w:r w:rsidR="001F0866" w:rsidRPr="00045A52">
        <w:rPr>
          <w:rFonts w:ascii="Garamond" w:hAnsi="Garamond" w:cs="Times New Roman"/>
          <w:sz w:val="22"/>
          <w:szCs w:val="22"/>
        </w:rPr>
        <w:t>opponents</w:t>
      </w:r>
      <w:r w:rsidRPr="00045A52">
        <w:rPr>
          <w:rFonts w:ascii="Garamond" w:hAnsi="Garamond" w:cs="Times New Roman"/>
          <w:sz w:val="22"/>
          <w:szCs w:val="22"/>
        </w:rPr>
        <w:t xml:space="preserve">. He had to put up with some terrible treatment, and yet he remained calm, composed, good-willed and forgiving; and this had a lot to do with his basic philosophical convictions. Spinoza was a thoroughgoing determinist and he thought that, insofar as you came to understand other people and the </w:t>
      </w:r>
      <w:r w:rsidR="001F0866" w:rsidRPr="00045A52">
        <w:rPr>
          <w:rFonts w:ascii="Garamond" w:hAnsi="Garamond" w:cs="Times New Roman"/>
          <w:sz w:val="22"/>
          <w:szCs w:val="22"/>
        </w:rPr>
        <w:t>causes</w:t>
      </w:r>
      <w:r w:rsidRPr="00045A52">
        <w:rPr>
          <w:rFonts w:ascii="Garamond" w:hAnsi="Garamond" w:cs="Times New Roman"/>
          <w:sz w:val="22"/>
          <w:szCs w:val="22"/>
        </w:rPr>
        <w:t xml:space="preserve"> of their action, you could see our way beyond hating or despising them for what they did. At the same time you could reach a better understanding of your own beliefs, desires, thoughts, and actions, and thereby achieve the kind of freedom that results from enhanced self-knowledge.</w:t>
      </w:r>
    </w:p>
    <w:p w14:paraId="54D8929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7C7E67"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 xml:space="preserve">Jonathan Gorman, Queens University, Belfast </w:t>
      </w:r>
    </w:p>
    <w:p w14:paraId="2A09FD33" w14:textId="2ADA382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Jonathan Gorman is Professor Emeritus of Moral Philosophy at Queens University, Belfast, retiring in 2010. He has written many books on the theory and philosophy of history. He is also an expert on the philosophy of law and moral philosophy. He sent me a copy of his entertaining paper, </w:t>
      </w:r>
      <w:r w:rsidR="002E02DA">
        <w:rPr>
          <w:rFonts w:ascii="Garamond" w:hAnsi="Garamond" w:cs="Times New Roman"/>
          <w:sz w:val="22"/>
          <w:szCs w:val="22"/>
        </w:rPr>
        <w:t>“</w:t>
      </w:r>
      <w:r w:rsidRPr="00045A52">
        <w:rPr>
          <w:rFonts w:ascii="Garamond" w:hAnsi="Garamond" w:cs="Times New Roman"/>
          <w:sz w:val="22"/>
          <w:szCs w:val="22"/>
        </w:rPr>
        <w:t>Some astonishing things</w:t>
      </w:r>
      <w:r w:rsidR="002E02DA">
        <w:rPr>
          <w:rFonts w:ascii="Garamond" w:hAnsi="Garamond" w:cs="Times New Roman"/>
          <w:sz w:val="22"/>
          <w:szCs w:val="22"/>
        </w:rPr>
        <w:t>”</w:t>
      </w:r>
      <w:r w:rsidRPr="00045A52">
        <w:rPr>
          <w:rFonts w:ascii="Garamond" w:hAnsi="Garamond" w:cs="Times New Roman"/>
          <w:sz w:val="22"/>
          <w:szCs w:val="22"/>
        </w:rPr>
        <w:t>.</w:t>
      </w:r>
    </w:p>
    <w:p w14:paraId="5C4367D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0F2920C"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r w:rsidRPr="00045A52">
        <w:rPr>
          <w:rFonts w:ascii="Garamond" w:hAnsi="Garamond" w:cs="Times New Roman"/>
          <w:sz w:val="22"/>
          <w:szCs w:val="22"/>
        </w:rPr>
        <w:t xml:space="preserve">I believe that, when each of us reflect on the nature of the particular individual person we happen to be, we do so in the light of certain beliefs, puzzles, speculations and feelings. These beliefs, puzzles, speculations and feelings lie deep within us. Reflection on our individual nature involves reflection on two sets of characteristics: first, those which we may </w:t>
      </w:r>
      <w:proofErr w:type="spellStart"/>
      <w:r w:rsidRPr="00045A52">
        <w:rPr>
          <w:rFonts w:ascii="Garamond" w:hAnsi="Garamond" w:cs="Times New Roman"/>
          <w:sz w:val="22"/>
          <w:szCs w:val="22"/>
        </w:rPr>
        <w:t>suppose to</w:t>
      </w:r>
      <w:proofErr w:type="spellEnd"/>
      <w:r w:rsidRPr="00045A52">
        <w:rPr>
          <w:rFonts w:ascii="Garamond" w:hAnsi="Garamond" w:cs="Times New Roman"/>
          <w:sz w:val="22"/>
          <w:szCs w:val="22"/>
        </w:rPr>
        <w:t xml:space="preserve"> be common to all individuals; second, </w:t>
      </w:r>
      <w:proofErr w:type="gramStart"/>
      <w:r w:rsidRPr="00045A52">
        <w:rPr>
          <w:rFonts w:ascii="Garamond" w:hAnsi="Garamond" w:cs="Times New Roman"/>
          <w:sz w:val="22"/>
          <w:szCs w:val="22"/>
        </w:rPr>
        <w:t>those</w:t>
      </w:r>
      <w:proofErr w:type="gramEnd"/>
      <w:r w:rsidRPr="00045A52">
        <w:rPr>
          <w:rFonts w:ascii="Garamond" w:hAnsi="Garamond" w:cs="Times New Roman"/>
          <w:sz w:val="22"/>
          <w:szCs w:val="22"/>
        </w:rPr>
        <w:t xml:space="preserve"> which are distinctively our own. When we reflect on our individual nature, it is not, for most people, for the sake of abstract philosophical interest or psychological curiosity. Rather, it is as part of the means of answering the question what we ought to do with our lives. ... </w:t>
      </w:r>
    </w:p>
    <w:p w14:paraId="14D99707"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p>
    <w:p w14:paraId="7A8391A6"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r w:rsidRPr="00045A52">
        <w:rPr>
          <w:rFonts w:ascii="Garamond" w:hAnsi="Garamond" w:cs="Times New Roman"/>
          <w:sz w:val="22"/>
          <w:szCs w:val="22"/>
        </w:rPr>
        <w:t xml:space="preserve">II The search for explanatory and justificatory completeness of self-understanding is a paradigm of philosophical activity. It makes use of analytical skills. I propose in this paper to examine one particular problem: the place, in our conception of </w:t>
      </w:r>
      <w:proofErr w:type="gramStart"/>
      <w:r w:rsidRPr="00045A52">
        <w:rPr>
          <w:rFonts w:ascii="Garamond" w:hAnsi="Garamond" w:cs="Times New Roman"/>
          <w:sz w:val="22"/>
          <w:szCs w:val="22"/>
        </w:rPr>
        <w:t>ourselves</w:t>
      </w:r>
      <w:proofErr w:type="gramEnd"/>
      <w:r w:rsidRPr="00045A52">
        <w:rPr>
          <w:rFonts w:ascii="Garamond" w:hAnsi="Garamond" w:cs="Times New Roman"/>
          <w:sz w:val="22"/>
          <w:szCs w:val="22"/>
        </w:rPr>
        <w:t xml:space="preserve"> and our relation to the world, of a sense of astonishment at our existence... [Gorman1991]</w:t>
      </w:r>
    </w:p>
    <w:p w14:paraId="247790A8"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p>
    <w:p w14:paraId="19F5408B"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r w:rsidRPr="00045A52">
        <w:rPr>
          <w:rFonts w:ascii="Garamond" w:hAnsi="Garamond" w:cs="Times New Roman"/>
          <w:sz w:val="22"/>
          <w:szCs w:val="22"/>
        </w:rPr>
        <w:t xml:space="preserve">Jonathan Gorman, Queens University, Belfast </w:t>
      </w:r>
    </w:p>
    <w:p w14:paraId="70B9E138" w14:textId="77777777" w:rsidR="00EC2477" w:rsidRPr="00045A52" w:rsidRDefault="00EC2477" w:rsidP="00EC2477">
      <w:pPr>
        <w:pStyle w:val="NovelBody"/>
        <w:spacing w:line="240" w:lineRule="auto"/>
        <w:jc w:val="both"/>
        <w:rPr>
          <w:rFonts w:ascii="Garamond" w:hAnsi="Garamond" w:cs="Times New Roman"/>
          <w:sz w:val="22"/>
          <w:szCs w:val="22"/>
        </w:rPr>
      </w:pPr>
    </w:p>
    <w:p w14:paraId="2602218C"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 xml:space="preserve">Michael </w:t>
      </w:r>
      <w:proofErr w:type="spellStart"/>
      <w:r w:rsidRPr="00045A52">
        <w:rPr>
          <w:rFonts w:ascii="Garamond" w:hAnsi="Garamond" w:cs="Times New Roman"/>
          <w:b/>
          <w:bCs/>
          <w:sz w:val="22"/>
          <w:szCs w:val="22"/>
        </w:rPr>
        <w:t>Proudfoot</w:t>
      </w:r>
      <w:proofErr w:type="spellEnd"/>
    </w:p>
    <w:p w14:paraId="3ACDC99B" w14:textId="3101AFE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Michael </w:t>
      </w:r>
      <w:proofErr w:type="spellStart"/>
      <w:r w:rsidRPr="00045A52">
        <w:rPr>
          <w:rFonts w:ascii="Garamond" w:hAnsi="Garamond" w:cs="Times New Roman"/>
          <w:sz w:val="22"/>
          <w:szCs w:val="22"/>
        </w:rPr>
        <w:t>Proudfoot</w:t>
      </w:r>
      <w:proofErr w:type="spellEnd"/>
      <w:r w:rsidRPr="00045A52">
        <w:rPr>
          <w:rFonts w:ascii="Garamond" w:hAnsi="Garamond" w:cs="Times New Roman"/>
          <w:sz w:val="22"/>
          <w:szCs w:val="22"/>
        </w:rPr>
        <w:t xml:space="preserve"> retired as Head of Philosophy Department at the University of Reading. He is interested in aesthetics and Wittgenstein. And as a former international competitor in the Modern Pentathlon, he also has an interest in the philosophy of sport. It is unknown to me how much he applied this when </w:t>
      </w:r>
      <w:r w:rsidR="001F0866" w:rsidRPr="00045A52">
        <w:rPr>
          <w:rFonts w:ascii="Garamond" w:hAnsi="Garamond" w:cs="Times New Roman"/>
          <w:sz w:val="22"/>
          <w:szCs w:val="22"/>
        </w:rPr>
        <w:t>he coached</w:t>
      </w:r>
      <w:r w:rsidRPr="00045A52">
        <w:rPr>
          <w:rFonts w:ascii="Garamond" w:hAnsi="Garamond" w:cs="Times New Roman"/>
          <w:sz w:val="22"/>
          <w:szCs w:val="22"/>
        </w:rPr>
        <w:t xml:space="preserve"> Team GB in both Modern Pentathlon and separately in </w:t>
      </w:r>
      <w:r w:rsidR="001F0866" w:rsidRPr="00045A52">
        <w:rPr>
          <w:rFonts w:ascii="Garamond" w:hAnsi="Garamond" w:cs="Times New Roman"/>
          <w:sz w:val="22"/>
          <w:szCs w:val="22"/>
        </w:rPr>
        <w:t>water polo</w:t>
      </w:r>
      <w:r w:rsidRPr="00045A52">
        <w:rPr>
          <w:rFonts w:ascii="Garamond" w:hAnsi="Garamond" w:cs="Times New Roman"/>
          <w:sz w:val="22"/>
          <w:szCs w:val="22"/>
        </w:rPr>
        <w:t xml:space="preserve">. But one of his Pentathlon teams won gold in the Montreal Olympics. It is always good to find philosophers who lead interesting lives. </w:t>
      </w:r>
    </w:p>
    <w:p w14:paraId="03BC1FAC" w14:textId="77777777" w:rsidR="00EC2477" w:rsidRPr="00045A52" w:rsidRDefault="00EC2477" w:rsidP="00EC2477">
      <w:pPr>
        <w:pStyle w:val="NovelBody"/>
        <w:spacing w:line="240" w:lineRule="auto"/>
        <w:jc w:val="both"/>
        <w:rPr>
          <w:rFonts w:ascii="Garamond" w:hAnsi="Garamond"/>
          <w:sz w:val="22"/>
          <w:szCs w:val="22"/>
        </w:rPr>
      </w:pPr>
    </w:p>
    <w:p w14:paraId="6317AD39" w14:textId="77777777" w:rsidR="00EC2477" w:rsidRPr="00045A52" w:rsidRDefault="00EC2477" w:rsidP="00EC2477">
      <w:pPr>
        <w:pStyle w:val="NovelBody"/>
        <w:spacing w:line="240" w:lineRule="auto"/>
        <w:ind w:left="724" w:hanging="26"/>
        <w:jc w:val="both"/>
        <w:rPr>
          <w:rFonts w:ascii="Garamond" w:hAnsi="Garamond" w:cs="Times New Roman"/>
          <w:sz w:val="22"/>
          <w:szCs w:val="22"/>
        </w:rPr>
      </w:pPr>
      <w:r w:rsidRPr="00045A52">
        <w:rPr>
          <w:rFonts w:ascii="Garamond" w:hAnsi="Garamond" w:cs="Times New Roman"/>
          <w:sz w:val="22"/>
          <w:szCs w:val="22"/>
        </w:rPr>
        <w:t xml:space="preserve">Dear Mr </w:t>
      </w:r>
      <w:proofErr w:type="spellStart"/>
      <w:r w:rsidRPr="00045A52">
        <w:rPr>
          <w:rFonts w:ascii="Garamond" w:hAnsi="Garamond" w:cs="Times New Roman"/>
          <w:sz w:val="22"/>
          <w:szCs w:val="22"/>
        </w:rPr>
        <w:t>Addyman</w:t>
      </w:r>
      <w:proofErr w:type="spellEnd"/>
      <w:r w:rsidRPr="00045A52">
        <w:rPr>
          <w:rFonts w:ascii="Garamond" w:hAnsi="Garamond" w:cs="Times New Roman"/>
          <w:sz w:val="22"/>
          <w:szCs w:val="22"/>
        </w:rPr>
        <w:t>,</w:t>
      </w:r>
    </w:p>
    <w:p w14:paraId="1E5D5633" w14:textId="77777777" w:rsidR="00EC2477" w:rsidRPr="00045A52" w:rsidRDefault="00EC2477" w:rsidP="00EC2477">
      <w:pPr>
        <w:pStyle w:val="NovelBody"/>
        <w:spacing w:line="240" w:lineRule="auto"/>
        <w:ind w:left="724" w:hanging="26"/>
        <w:jc w:val="both"/>
        <w:rPr>
          <w:rFonts w:ascii="Garamond" w:hAnsi="Garamond" w:cs="Times New Roman"/>
          <w:sz w:val="22"/>
          <w:szCs w:val="22"/>
        </w:rPr>
      </w:pPr>
      <w:r w:rsidRPr="00045A52">
        <w:rPr>
          <w:rFonts w:ascii="Garamond" w:hAnsi="Garamond" w:cs="Times New Roman"/>
          <w:sz w:val="22"/>
          <w:szCs w:val="22"/>
        </w:rPr>
        <w:t>As you suggest, I receive a considerable number of unsolicited letters from members of the public, of varying degrees of sanity.</w:t>
      </w:r>
    </w:p>
    <w:p w14:paraId="7DC0AAFB" w14:textId="63042CE7" w:rsidR="00EC2477" w:rsidRPr="00045A52" w:rsidRDefault="00EC2477" w:rsidP="00EC2477">
      <w:pPr>
        <w:pStyle w:val="NovelBody"/>
        <w:spacing w:line="240" w:lineRule="auto"/>
        <w:ind w:left="724" w:hanging="26"/>
        <w:jc w:val="both"/>
        <w:rPr>
          <w:rFonts w:ascii="Garamond" w:hAnsi="Garamond" w:cs="Times New Roman"/>
          <w:sz w:val="22"/>
          <w:szCs w:val="22"/>
        </w:rPr>
      </w:pPr>
      <w:r w:rsidRPr="00045A52">
        <w:rPr>
          <w:rFonts w:ascii="Garamond" w:hAnsi="Garamond" w:cs="Times New Roman"/>
          <w:sz w:val="22"/>
          <w:szCs w:val="22"/>
        </w:rPr>
        <w:t xml:space="preserve">I would recommend to you a book by one of my colleagues, here at Reading, John </w:t>
      </w:r>
      <w:proofErr w:type="spellStart"/>
      <w:r w:rsidRPr="00045A52">
        <w:rPr>
          <w:rFonts w:ascii="Garamond" w:hAnsi="Garamond" w:cs="Times New Roman"/>
          <w:sz w:val="22"/>
          <w:szCs w:val="22"/>
        </w:rPr>
        <w:t>Cottingham</w:t>
      </w:r>
      <w:proofErr w:type="spellEnd"/>
      <w:r w:rsidRPr="00045A52">
        <w:rPr>
          <w:rFonts w:ascii="Garamond" w:hAnsi="Garamond" w:cs="Times New Roman"/>
          <w:sz w:val="22"/>
          <w:szCs w:val="22"/>
        </w:rPr>
        <w:t xml:space="preserve">. The book is appropriately titled </w:t>
      </w:r>
      <w:r w:rsidR="00C726A1">
        <w:rPr>
          <w:rFonts w:ascii="Garamond" w:hAnsi="Garamond" w:cs="Times New Roman"/>
          <w:sz w:val="22"/>
          <w:szCs w:val="22"/>
        </w:rPr>
        <w:t>‘</w:t>
      </w:r>
      <w:r w:rsidRPr="00045A52">
        <w:rPr>
          <w:rFonts w:ascii="Garamond" w:hAnsi="Garamond" w:cs="Times New Roman"/>
          <w:sz w:val="22"/>
          <w:szCs w:val="22"/>
        </w:rPr>
        <w:t>The Meaning of Life</w:t>
      </w:r>
      <w:r w:rsidR="00C726A1">
        <w:rPr>
          <w:rFonts w:ascii="Garamond" w:hAnsi="Garamond" w:cs="Times New Roman"/>
          <w:sz w:val="22"/>
          <w:szCs w:val="22"/>
        </w:rPr>
        <w:t>’</w:t>
      </w:r>
      <w:r w:rsidRPr="00045A52">
        <w:rPr>
          <w:rFonts w:ascii="Garamond" w:hAnsi="Garamond" w:cs="Times New Roman"/>
          <w:sz w:val="22"/>
          <w:szCs w:val="22"/>
        </w:rPr>
        <w:t xml:space="preserve">: it is available in paperback at around £8 and was published last year by </w:t>
      </w:r>
      <w:proofErr w:type="spellStart"/>
      <w:r w:rsidRPr="00045A52">
        <w:rPr>
          <w:rFonts w:ascii="Garamond" w:hAnsi="Garamond" w:cs="Times New Roman"/>
          <w:sz w:val="22"/>
          <w:szCs w:val="22"/>
        </w:rPr>
        <w:t>Routledge</w:t>
      </w:r>
      <w:proofErr w:type="spellEnd"/>
      <w:r w:rsidRPr="00045A52">
        <w:rPr>
          <w:rFonts w:ascii="Garamond" w:hAnsi="Garamond" w:cs="Times New Roman"/>
          <w:sz w:val="22"/>
          <w:szCs w:val="22"/>
        </w:rPr>
        <w:t>.</w:t>
      </w:r>
    </w:p>
    <w:p w14:paraId="636C51D2" w14:textId="77777777" w:rsidR="00EC2477" w:rsidRPr="00045A52" w:rsidRDefault="00EC2477" w:rsidP="00EC2477">
      <w:pPr>
        <w:pStyle w:val="NovelBody"/>
        <w:spacing w:line="240" w:lineRule="auto"/>
        <w:ind w:left="724" w:hanging="26"/>
        <w:jc w:val="both"/>
        <w:rPr>
          <w:rFonts w:ascii="Garamond" w:hAnsi="Garamond" w:cs="Times New Roman"/>
          <w:sz w:val="22"/>
          <w:szCs w:val="22"/>
        </w:rPr>
      </w:pPr>
      <w:r w:rsidRPr="00045A52">
        <w:rPr>
          <w:rFonts w:ascii="Garamond" w:hAnsi="Garamond" w:cs="Times New Roman"/>
          <w:sz w:val="22"/>
          <w:szCs w:val="22"/>
        </w:rPr>
        <w:t>Yours sincerely,</w:t>
      </w:r>
    </w:p>
    <w:p w14:paraId="4D8BE232" w14:textId="77777777" w:rsidR="00EC2477" w:rsidRPr="00045A52" w:rsidRDefault="00EC2477" w:rsidP="00EC2477">
      <w:pPr>
        <w:pStyle w:val="NovelBody"/>
        <w:spacing w:line="240" w:lineRule="auto"/>
        <w:ind w:left="724" w:hanging="26"/>
        <w:jc w:val="both"/>
        <w:rPr>
          <w:rFonts w:ascii="Garamond" w:hAnsi="Garamond" w:cs="Times New Roman"/>
          <w:sz w:val="22"/>
          <w:szCs w:val="22"/>
        </w:rPr>
      </w:pPr>
      <w:r w:rsidRPr="00045A52">
        <w:rPr>
          <w:rFonts w:ascii="Garamond" w:hAnsi="Garamond" w:cs="Times New Roman"/>
          <w:sz w:val="22"/>
          <w:szCs w:val="22"/>
        </w:rPr>
        <w:t xml:space="preserve">Michael </w:t>
      </w:r>
      <w:proofErr w:type="spellStart"/>
      <w:r w:rsidRPr="00045A52">
        <w:rPr>
          <w:rFonts w:ascii="Garamond" w:hAnsi="Garamond" w:cs="Times New Roman"/>
          <w:sz w:val="22"/>
          <w:szCs w:val="22"/>
        </w:rPr>
        <w:t>Proudfoot</w:t>
      </w:r>
      <w:proofErr w:type="spellEnd"/>
    </w:p>
    <w:p w14:paraId="0A716A24" w14:textId="77777777" w:rsidR="00EC2477" w:rsidRPr="00045A52" w:rsidRDefault="00EC2477" w:rsidP="00EC2477">
      <w:pPr>
        <w:pStyle w:val="NovelBody"/>
        <w:spacing w:line="240" w:lineRule="auto"/>
        <w:jc w:val="both"/>
        <w:rPr>
          <w:rFonts w:ascii="Garamond" w:hAnsi="Garamond" w:cs="Times New Roman"/>
          <w:sz w:val="22"/>
          <w:szCs w:val="22"/>
        </w:rPr>
      </w:pPr>
    </w:p>
    <w:p w14:paraId="22EF5E24" w14:textId="28C5E512"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 xml:space="preserve">Norman </w:t>
      </w:r>
      <w:proofErr w:type="spellStart"/>
      <w:r w:rsidRPr="00045A52">
        <w:rPr>
          <w:rFonts w:ascii="Garamond" w:hAnsi="Garamond" w:cs="Times New Roman"/>
          <w:b/>
          <w:bCs/>
          <w:sz w:val="22"/>
          <w:szCs w:val="22"/>
        </w:rPr>
        <w:t>Geras</w:t>
      </w:r>
      <w:proofErr w:type="spellEnd"/>
    </w:p>
    <w:p w14:paraId="53FB5854" w14:textId="44CE7F6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Norman </w:t>
      </w:r>
      <w:proofErr w:type="spellStart"/>
      <w:r w:rsidRPr="00045A52">
        <w:rPr>
          <w:rFonts w:ascii="Garamond" w:hAnsi="Garamond" w:cs="Times New Roman"/>
          <w:sz w:val="22"/>
          <w:szCs w:val="22"/>
        </w:rPr>
        <w:t>Geras</w:t>
      </w:r>
      <w:proofErr w:type="spellEnd"/>
      <w:r w:rsidRPr="00045A52">
        <w:rPr>
          <w:rFonts w:ascii="Garamond" w:hAnsi="Garamond" w:cs="Times New Roman"/>
          <w:sz w:val="22"/>
          <w:szCs w:val="22"/>
        </w:rPr>
        <w:t xml:space="preserve"> is </w:t>
      </w:r>
      <w:proofErr w:type="spellStart"/>
      <w:r w:rsidRPr="00045A52">
        <w:rPr>
          <w:rFonts w:ascii="Garamond" w:hAnsi="Garamond" w:cs="Times New Roman"/>
          <w:sz w:val="22"/>
          <w:szCs w:val="22"/>
        </w:rPr>
        <w:t>a</w:t>
      </w:r>
      <w:proofErr w:type="spellEnd"/>
      <w:r w:rsidRPr="00045A52">
        <w:rPr>
          <w:rFonts w:ascii="Garamond" w:hAnsi="Garamond" w:cs="Times New Roman"/>
          <w:sz w:val="22"/>
          <w:szCs w:val="22"/>
        </w:rPr>
        <w:t xml:space="preserve"> emeritus professor of Government at Manchester University</w:t>
      </w:r>
      <w:proofErr w:type="gramStart"/>
      <w:r w:rsidRPr="00045A52">
        <w:rPr>
          <w:rFonts w:ascii="Garamond" w:hAnsi="Garamond" w:cs="Times New Roman"/>
          <w:sz w:val="22"/>
          <w:szCs w:val="22"/>
        </w:rPr>
        <w:t>,  though</w:t>
      </w:r>
      <w:proofErr w:type="gramEnd"/>
      <w:r w:rsidRPr="00045A52">
        <w:rPr>
          <w:rFonts w:ascii="Garamond" w:hAnsi="Garamond" w:cs="Times New Roman"/>
          <w:sz w:val="22"/>
          <w:szCs w:val="22"/>
        </w:rPr>
        <w:t xml:space="preserve"> his interest in Karl Marx and politics does not preclude him from being considered philosophical. Similarly, retirement in 2003 did not slow </w:t>
      </w:r>
      <w:r w:rsidR="00045A52">
        <w:rPr>
          <w:rFonts w:ascii="Garamond" w:hAnsi="Garamond" w:cs="Times New Roman"/>
          <w:sz w:val="22"/>
          <w:szCs w:val="22"/>
        </w:rPr>
        <w:t xml:space="preserve">him </w:t>
      </w:r>
      <w:r w:rsidRPr="00045A52">
        <w:rPr>
          <w:rFonts w:ascii="Garamond" w:hAnsi="Garamond" w:cs="Times New Roman"/>
          <w:sz w:val="22"/>
          <w:szCs w:val="22"/>
        </w:rPr>
        <w:t xml:space="preserve">down. He started blogging and </w:t>
      </w:r>
      <w:r w:rsidR="00045A52">
        <w:rPr>
          <w:rFonts w:ascii="Garamond" w:hAnsi="Garamond" w:cs="Times New Roman"/>
          <w:sz w:val="22"/>
          <w:szCs w:val="22"/>
        </w:rPr>
        <w:t xml:space="preserve">has been </w:t>
      </w:r>
      <w:r w:rsidRPr="00045A52">
        <w:rPr>
          <w:rFonts w:ascii="Garamond" w:hAnsi="Garamond" w:cs="Times New Roman"/>
          <w:sz w:val="22"/>
          <w:szCs w:val="22"/>
        </w:rPr>
        <w:t xml:space="preserve">widely read on the internet ever since. He has written ten books, some of them about The Ashes test cricket matches.  </w:t>
      </w:r>
    </w:p>
    <w:p w14:paraId="4AF1A733" w14:textId="77777777" w:rsidR="001F0866" w:rsidRPr="00045A52" w:rsidRDefault="001F0866" w:rsidP="00EC2477">
      <w:pPr>
        <w:pStyle w:val="NovelBody"/>
        <w:spacing w:line="240" w:lineRule="auto"/>
        <w:ind w:left="697" w:firstLine="0"/>
        <w:jc w:val="both"/>
      </w:pPr>
    </w:p>
    <w:p w14:paraId="63D7CAC1" w14:textId="77777777" w:rsidR="00EC2477" w:rsidRPr="00045A52" w:rsidRDefault="00EC2477" w:rsidP="001F0866">
      <w:pPr>
        <w:pStyle w:val="NovelBody"/>
        <w:spacing w:line="240" w:lineRule="auto"/>
        <w:ind w:left="697" w:firstLine="0"/>
        <w:rPr>
          <w:rFonts w:ascii="Garamond" w:hAnsi="Garamond" w:cs="Times New Roman"/>
          <w:sz w:val="22"/>
          <w:szCs w:val="22"/>
        </w:rPr>
      </w:pPr>
      <w:r w:rsidRPr="00045A52">
        <w:rPr>
          <w:rFonts w:ascii="Garamond" w:hAnsi="Garamond" w:cs="Times New Roman"/>
          <w:sz w:val="22"/>
          <w:szCs w:val="22"/>
        </w:rPr>
        <w:t xml:space="preserve">From: Norman </w:t>
      </w:r>
      <w:proofErr w:type="spellStart"/>
      <w:r w:rsidRPr="00045A52">
        <w:rPr>
          <w:rFonts w:ascii="Garamond" w:hAnsi="Garamond" w:cs="Times New Roman"/>
          <w:sz w:val="22"/>
          <w:szCs w:val="22"/>
        </w:rPr>
        <w:t>Geras</w:t>
      </w:r>
      <w:proofErr w:type="spellEnd"/>
      <w:r w:rsidRPr="00045A52">
        <w:rPr>
          <w:rFonts w:ascii="Garamond" w:hAnsi="Garamond" w:cs="Times New Roman"/>
          <w:sz w:val="22"/>
          <w:szCs w:val="22"/>
        </w:rPr>
        <w:br/>
        <w:t>Sent: Sat Oct 11 18:23:18 2003</w:t>
      </w:r>
      <w:r w:rsidRPr="00045A52">
        <w:rPr>
          <w:rFonts w:ascii="Garamond" w:hAnsi="Garamond" w:cs="Times New Roman"/>
          <w:sz w:val="22"/>
          <w:szCs w:val="22"/>
        </w:rPr>
        <w:br/>
        <w:t>Subject: your letter</w:t>
      </w:r>
    </w:p>
    <w:p w14:paraId="688A2A33"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r w:rsidRPr="00045A52">
        <w:rPr>
          <w:rFonts w:ascii="Garamond" w:hAnsi="Garamond" w:cs="Times New Roman"/>
          <w:sz w:val="22"/>
          <w:szCs w:val="22"/>
        </w:rPr>
        <w:t xml:space="preserve">Dear Caspar </w:t>
      </w:r>
      <w:proofErr w:type="spellStart"/>
      <w:r w:rsidRPr="00045A52">
        <w:rPr>
          <w:rFonts w:ascii="Garamond" w:hAnsi="Garamond" w:cs="Times New Roman"/>
          <w:sz w:val="22"/>
          <w:szCs w:val="22"/>
        </w:rPr>
        <w:t>Addyman</w:t>
      </w:r>
      <w:proofErr w:type="spellEnd"/>
    </w:p>
    <w:p w14:paraId="76DC1E03" w14:textId="28D2EC2C" w:rsidR="001F0866" w:rsidRPr="00045A52" w:rsidRDefault="00EC2477" w:rsidP="001F0866">
      <w:pPr>
        <w:pStyle w:val="NovelBody"/>
        <w:spacing w:line="240" w:lineRule="auto"/>
        <w:ind w:left="697" w:firstLine="0"/>
        <w:jc w:val="both"/>
        <w:rPr>
          <w:rFonts w:ascii="Garamond" w:hAnsi="Garamond" w:cs="Times New Roman"/>
          <w:color w:val="333333"/>
          <w:sz w:val="22"/>
          <w:szCs w:val="22"/>
        </w:rPr>
      </w:pPr>
      <w:r w:rsidRPr="00045A52">
        <w:rPr>
          <w:rFonts w:ascii="Garamond" w:hAnsi="Garamond" w:cs="Times New Roman"/>
          <w:color w:val="333333"/>
          <w:sz w:val="22"/>
          <w:szCs w:val="22"/>
        </w:rPr>
        <w:t xml:space="preserve">Thank you for your letter of 1 October. On my </w:t>
      </w:r>
      <w:r w:rsidR="00045A52" w:rsidRPr="00045A52">
        <w:rPr>
          <w:rFonts w:ascii="Garamond" w:hAnsi="Garamond" w:cs="Times New Roman"/>
          <w:color w:val="333333"/>
          <w:sz w:val="22"/>
          <w:szCs w:val="22"/>
        </w:rPr>
        <w:t>weblog, which</w:t>
      </w:r>
      <w:r w:rsidRPr="00045A52">
        <w:rPr>
          <w:rFonts w:ascii="Garamond" w:hAnsi="Garamond" w:cs="Times New Roman"/>
          <w:color w:val="333333"/>
          <w:sz w:val="22"/>
          <w:szCs w:val="22"/>
        </w:rPr>
        <w:t xml:space="preserve"> you can find here</w:t>
      </w:r>
      <w:proofErr w:type="gramStart"/>
      <w:r w:rsidRPr="00045A52">
        <w:rPr>
          <w:rFonts w:ascii="Garamond" w:hAnsi="Garamond" w:cs="Times New Roman"/>
          <w:color w:val="333333"/>
          <w:sz w:val="22"/>
          <w:szCs w:val="22"/>
        </w:rPr>
        <w:t>:</w:t>
      </w:r>
      <w:proofErr w:type="gramEnd"/>
      <w:r w:rsidRPr="00045A52">
        <w:rPr>
          <w:rFonts w:ascii="Garamond" w:hAnsi="Garamond" w:cs="Times New Roman"/>
          <w:color w:val="333333"/>
          <w:sz w:val="22"/>
          <w:szCs w:val="22"/>
        </w:rPr>
        <w:br/>
      </w:r>
      <w:hyperlink r:id="rId22" w:history="1">
        <w:r w:rsidRPr="00045A52">
          <w:rPr>
            <w:rStyle w:val="Hyperlink"/>
            <w:rFonts w:ascii="Garamond" w:hAnsi="Garamond"/>
            <w:sz w:val="22"/>
            <w:szCs w:val="22"/>
          </w:rPr>
          <w:t>http://www.normangeras.blogspot.com/</w:t>
        </w:r>
      </w:hyperlink>
      <w:r w:rsidR="00045A52" w:rsidRPr="00045A52">
        <w:rPr>
          <w:rFonts w:ascii="Garamond" w:hAnsi="Garamond" w:cs="Times New Roman"/>
          <w:color w:val="0066CC"/>
          <w:sz w:val="22"/>
          <w:szCs w:val="22"/>
        </w:rPr>
        <w:t xml:space="preserve"> I</w:t>
      </w:r>
      <w:r w:rsidRPr="00045A52">
        <w:rPr>
          <w:rFonts w:ascii="Garamond" w:hAnsi="Garamond" w:cs="Times New Roman"/>
          <w:color w:val="333333"/>
          <w:sz w:val="22"/>
          <w:szCs w:val="22"/>
        </w:rPr>
        <w:t xml:space="preserve"> offer daily reflections on this and that. You might even call them meditations. P</w:t>
      </w:r>
      <w:r w:rsidR="001F0866" w:rsidRPr="00045A52">
        <w:rPr>
          <w:rFonts w:ascii="Garamond" w:hAnsi="Garamond" w:cs="Times New Roman"/>
          <w:color w:val="333333"/>
          <w:sz w:val="22"/>
          <w:szCs w:val="22"/>
        </w:rPr>
        <w:t xml:space="preserve">lease feel free to visit it and </w:t>
      </w:r>
      <w:r w:rsidRPr="00045A52">
        <w:rPr>
          <w:rFonts w:ascii="Garamond" w:hAnsi="Garamond" w:cs="Times New Roman"/>
          <w:color w:val="333333"/>
          <w:sz w:val="22"/>
          <w:szCs w:val="22"/>
        </w:rPr>
        <w:t>sample them whenever the mood takes you. Whether I</w:t>
      </w:r>
      <w:r w:rsidR="00C726A1">
        <w:rPr>
          <w:rFonts w:ascii="Garamond" w:hAnsi="Garamond" w:cs="Times New Roman"/>
          <w:color w:val="333333"/>
          <w:sz w:val="22"/>
          <w:szCs w:val="22"/>
        </w:rPr>
        <w:t>’</w:t>
      </w:r>
      <w:r w:rsidRPr="00045A52">
        <w:rPr>
          <w:rFonts w:ascii="Garamond" w:hAnsi="Garamond" w:cs="Times New Roman"/>
          <w:color w:val="333333"/>
          <w:sz w:val="22"/>
          <w:szCs w:val="22"/>
        </w:rPr>
        <w:t xml:space="preserve">ve managed to crack the meaning of life, the universe and everything is not really for me to say. But you could try the item </w:t>
      </w:r>
      <w:r w:rsidR="00C726A1">
        <w:rPr>
          <w:rFonts w:ascii="Garamond" w:hAnsi="Garamond" w:cs="Times New Roman"/>
          <w:color w:val="333333"/>
          <w:sz w:val="22"/>
          <w:szCs w:val="22"/>
        </w:rPr>
        <w:t>‘</w:t>
      </w:r>
      <w:r w:rsidRPr="00045A52">
        <w:rPr>
          <w:rFonts w:ascii="Garamond" w:hAnsi="Garamond" w:cs="Times New Roman"/>
          <w:color w:val="333333"/>
          <w:sz w:val="22"/>
          <w:szCs w:val="22"/>
        </w:rPr>
        <w:t>I can</w:t>
      </w:r>
      <w:r w:rsidR="00C726A1">
        <w:rPr>
          <w:rFonts w:ascii="Garamond" w:hAnsi="Garamond" w:cs="Times New Roman"/>
          <w:color w:val="333333"/>
          <w:sz w:val="22"/>
          <w:szCs w:val="22"/>
        </w:rPr>
        <w:t>’</w:t>
      </w:r>
      <w:r w:rsidRPr="00045A52">
        <w:rPr>
          <w:rFonts w:ascii="Garamond" w:hAnsi="Garamond" w:cs="Times New Roman"/>
          <w:color w:val="333333"/>
          <w:sz w:val="22"/>
          <w:szCs w:val="22"/>
        </w:rPr>
        <w:t>t blog a rainbow</w:t>
      </w:r>
      <w:r w:rsidR="00C726A1">
        <w:rPr>
          <w:rFonts w:ascii="Garamond" w:hAnsi="Garamond" w:cs="Times New Roman"/>
          <w:color w:val="333333"/>
          <w:sz w:val="22"/>
          <w:szCs w:val="22"/>
        </w:rPr>
        <w:t>’</w:t>
      </w:r>
      <w:r w:rsidRPr="00045A52">
        <w:rPr>
          <w:rFonts w:ascii="Garamond" w:hAnsi="Garamond" w:cs="Times New Roman"/>
          <w:color w:val="333333"/>
          <w:sz w:val="22"/>
          <w:szCs w:val="22"/>
        </w:rPr>
        <w:t xml:space="preserve"> which I posted on October 5 and is here</w:t>
      </w:r>
      <w:proofErr w:type="gramStart"/>
      <w:r w:rsidRPr="00045A52">
        <w:rPr>
          <w:rFonts w:ascii="Garamond" w:hAnsi="Garamond" w:cs="Times New Roman"/>
          <w:color w:val="333333"/>
          <w:sz w:val="22"/>
          <w:szCs w:val="22"/>
        </w:rPr>
        <w:t>:</w:t>
      </w:r>
      <w:proofErr w:type="gramEnd"/>
      <w:r w:rsidRPr="00045A52">
        <w:rPr>
          <w:rFonts w:ascii="Garamond" w:hAnsi="Garamond" w:cs="Times New Roman"/>
          <w:color w:val="333333"/>
          <w:sz w:val="22"/>
          <w:szCs w:val="22"/>
        </w:rPr>
        <w:br/>
      </w:r>
      <w:hyperlink r:id="rId23" w:anchor="106536666819865472" w:history="1">
        <w:r w:rsidRPr="00045A52">
          <w:rPr>
            <w:rStyle w:val="Hyperlink"/>
            <w:rFonts w:ascii="Garamond" w:hAnsi="Garamond"/>
            <w:sz w:val="22"/>
            <w:szCs w:val="22"/>
          </w:rPr>
          <w:t>www.normangeras.blogspot.com/2003_10_05</w:t>
        </w:r>
      </w:hyperlink>
      <w:r w:rsidRPr="00045A52">
        <w:rPr>
          <w:rFonts w:ascii="Garamond" w:hAnsi="Garamond" w:cs="Times New Roman"/>
          <w:color w:val="333333"/>
          <w:sz w:val="22"/>
          <w:szCs w:val="22"/>
        </w:rPr>
        <w:br/>
      </w:r>
    </w:p>
    <w:p w14:paraId="1781C96F" w14:textId="75785279" w:rsidR="00EC2477" w:rsidRPr="00045A52" w:rsidRDefault="00EC2477" w:rsidP="001F0866">
      <w:pPr>
        <w:pStyle w:val="NovelBody"/>
        <w:spacing w:line="240" w:lineRule="auto"/>
        <w:ind w:left="697" w:firstLine="0"/>
        <w:rPr>
          <w:rFonts w:ascii="Garamond" w:hAnsi="Garamond" w:cs="Times New Roman"/>
          <w:color w:val="333333"/>
          <w:sz w:val="22"/>
          <w:szCs w:val="22"/>
        </w:rPr>
      </w:pPr>
      <w:r w:rsidRPr="00045A52">
        <w:rPr>
          <w:rFonts w:ascii="Garamond" w:hAnsi="Garamond" w:cs="Times New Roman"/>
          <w:color w:val="333333"/>
          <w:sz w:val="22"/>
          <w:szCs w:val="22"/>
        </w:rPr>
        <w:t>Best wishes</w:t>
      </w:r>
      <w:proofErr w:type="gramStart"/>
      <w:r w:rsidRPr="00045A52">
        <w:rPr>
          <w:rFonts w:ascii="Garamond" w:hAnsi="Garamond" w:cs="Times New Roman"/>
          <w:color w:val="333333"/>
          <w:sz w:val="22"/>
          <w:szCs w:val="22"/>
        </w:rPr>
        <w:t>,</w:t>
      </w:r>
      <w:proofErr w:type="gramEnd"/>
      <w:r w:rsidRPr="00045A52">
        <w:rPr>
          <w:rFonts w:ascii="Garamond" w:hAnsi="Garamond" w:cs="Times New Roman"/>
          <w:color w:val="333333"/>
          <w:sz w:val="22"/>
          <w:szCs w:val="22"/>
        </w:rPr>
        <w:br/>
        <w:t xml:space="preserve">Norman </w:t>
      </w:r>
      <w:proofErr w:type="spellStart"/>
      <w:r w:rsidRPr="00045A52">
        <w:rPr>
          <w:rFonts w:ascii="Garamond" w:hAnsi="Garamond" w:cs="Times New Roman"/>
          <w:color w:val="333333"/>
          <w:sz w:val="22"/>
          <w:szCs w:val="22"/>
        </w:rPr>
        <w:t>Geras</w:t>
      </w:r>
      <w:proofErr w:type="spellEnd"/>
    </w:p>
    <w:p w14:paraId="6919782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1240974" w14:textId="68506124" w:rsidR="00EC2477" w:rsidRPr="00045A52" w:rsidRDefault="00045A52"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 xml:space="preserve">I read it. </w:t>
      </w:r>
      <w:r w:rsidRPr="00045A52">
        <w:rPr>
          <w:rFonts w:ascii="Garamond" w:hAnsi="Garamond" w:cs="Times New Roman"/>
          <w:sz w:val="22"/>
          <w:szCs w:val="22"/>
        </w:rPr>
        <w:t>It</w:t>
      </w:r>
      <w:r w:rsidR="00C726A1">
        <w:rPr>
          <w:rFonts w:ascii="Garamond" w:hAnsi="Garamond" w:cs="Times New Roman"/>
          <w:sz w:val="22"/>
          <w:szCs w:val="22"/>
        </w:rPr>
        <w:t>’</w:t>
      </w:r>
      <w:r w:rsidRPr="00045A52">
        <w:rPr>
          <w:rFonts w:ascii="Garamond" w:hAnsi="Garamond" w:cs="Times New Roman"/>
          <w:sz w:val="22"/>
          <w:szCs w:val="22"/>
        </w:rPr>
        <w:t>s</w:t>
      </w:r>
      <w:r w:rsidR="00EC2477" w:rsidRPr="00045A52">
        <w:rPr>
          <w:rFonts w:ascii="Garamond" w:hAnsi="Garamond" w:cs="Times New Roman"/>
          <w:sz w:val="22"/>
          <w:szCs w:val="22"/>
        </w:rPr>
        <w:t xml:space="preserve"> a sweet story of a football fan disturbing a passing motorist. I guess the message is that some profound feelings aren</w:t>
      </w:r>
      <w:r w:rsidR="00C726A1">
        <w:rPr>
          <w:rFonts w:ascii="Garamond" w:hAnsi="Garamond" w:cs="Times New Roman"/>
          <w:sz w:val="22"/>
          <w:szCs w:val="22"/>
        </w:rPr>
        <w:t>’</w:t>
      </w:r>
      <w:r w:rsidR="00EC2477" w:rsidRPr="00045A52">
        <w:rPr>
          <w:rFonts w:ascii="Garamond" w:hAnsi="Garamond" w:cs="Times New Roman"/>
          <w:sz w:val="22"/>
          <w:szCs w:val="22"/>
        </w:rPr>
        <w:t xml:space="preserve">t always easy to </w:t>
      </w:r>
      <w:r w:rsidRPr="00045A52">
        <w:rPr>
          <w:rFonts w:ascii="Garamond" w:hAnsi="Garamond" w:cs="Times New Roman"/>
          <w:sz w:val="22"/>
          <w:szCs w:val="22"/>
        </w:rPr>
        <w:t>communicate</w:t>
      </w:r>
      <w:r w:rsidR="00EC2477" w:rsidRPr="00045A52">
        <w:rPr>
          <w:rFonts w:ascii="Garamond" w:hAnsi="Garamond" w:cs="Times New Roman"/>
          <w:sz w:val="22"/>
          <w:szCs w:val="22"/>
        </w:rPr>
        <w:t xml:space="preserve">. Although I could have got that completely wrong. </w:t>
      </w:r>
    </w:p>
    <w:p w14:paraId="2E8B55F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26DF917"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 xml:space="preserve">Max </w:t>
      </w:r>
      <w:proofErr w:type="spellStart"/>
      <w:r w:rsidRPr="00045A52">
        <w:rPr>
          <w:rFonts w:ascii="Garamond" w:hAnsi="Garamond" w:cs="Times New Roman"/>
          <w:b/>
          <w:bCs/>
          <w:sz w:val="22"/>
          <w:szCs w:val="22"/>
        </w:rPr>
        <w:t>Steuer</w:t>
      </w:r>
      <w:proofErr w:type="spellEnd"/>
    </w:p>
    <w:p w14:paraId="3FF9B3B5" w14:textId="1DA38E2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 was also slightly wrong to write to Max </w:t>
      </w:r>
      <w:proofErr w:type="spellStart"/>
      <w:r w:rsidRPr="00045A52">
        <w:rPr>
          <w:rFonts w:ascii="Garamond" w:hAnsi="Garamond" w:cs="Times New Roman"/>
          <w:sz w:val="22"/>
          <w:szCs w:val="22"/>
        </w:rPr>
        <w:t>Steuer</w:t>
      </w:r>
      <w:proofErr w:type="spellEnd"/>
      <w:r w:rsidRPr="00045A52">
        <w:rPr>
          <w:rFonts w:ascii="Garamond" w:hAnsi="Garamond" w:cs="Times New Roman"/>
          <w:sz w:val="22"/>
          <w:szCs w:val="22"/>
        </w:rPr>
        <w:t xml:space="preserve">, who turned out not to be a philosopher </w:t>
      </w:r>
      <w:r w:rsidR="00045A52" w:rsidRPr="00045A52">
        <w:rPr>
          <w:rFonts w:ascii="Garamond" w:hAnsi="Garamond" w:cs="Times New Roman"/>
          <w:sz w:val="22"/>
          <w:szCs w:val="22"/>
        </w:rPr>
        <w:t>but an</w:t>
      </w:r>
      <w:r w:rsidRPr="00045A52">
        <w:rPr>
          <w:rFonts w:ascii="Garamond" w:hAnsi="Garamond" w:cs="Times New Roman"/>
          <w:sz w:val="22"/>
          <w:szCs w:val="22"/>
        </w:rPr>
        <w:t xml:space="preserve"> economist and world record breaking hot-air balloonist. He was born in New York City but has been based at London School of Economics since 1959. Nonetheless, as he himself </w:t>
      </w:r>
      <w:r w:rsidR="00045A52" w:rsidRPr="00045A52">
        <w:rPr>
          <w:rFonts w:ascii="Garamond" w:hAnsi="Garamond" w:cs="Times New Roman"/>
          <w:sz w:val="22"/>
          <w:szCs w:val="22"/>
        </w:rPr>
        <w:t>says</w:t>
      </w:r>
      <w:r w:rsidRPr="00045A52">
        <w:rPr>
          <w:rFonts w:ascii="Garamond" w:hAnsi="Garamond" w:cs="Times New Roman"/>
          <w:sz w:val="22"/>
          <w:szCs w:val="22"/>
        </w:rPr>
        <w:t>, why should the philosophers have all the fun and get all the glory?</w:t>
      </w:r>
    </w:p>
    <w:p w14:paraId="6970041D" w14:textId="77777777" w:rsidR="00EC2477" w:rsidRPr="00045A52" w:rsidRDefault="00EC2477" w:rsidP="00EC2477">
      <w:pPr>
        <w:pStyle w:val="NovelBody"/>
        <w:spacing w:line="240" w:lineRule="auto"/>
        <w:jc w:val="both"/>
        <w:rPr>
          <w:rFonts w:ascii="Garamond" w:hAnsi="Garamond"/>
          <w:sz w:val="22"/>
          <w:szCs w:val="22"/>
        </w:rPr>
      </w:pPr>
    </w:p>
    <w:p w14:paraId="095AB2D1" w14:textId="49B4135F" w:rsidR="00EC2477" w:rsidRPr="00045A52" w:rsidRDefault="00EC2477" w:rsidP="00465B57">
      <w:pPr>
        <w:pStyle w:val="NovelBody"/>
        <w:spacing w:line="240" w:lineRule="auto"/>
        <w:ind w:left="711" w:firstLine="0"/>
        <w:rPr>
          <w:rFonts w:ascii="Garamond" w:hAnsi="Garamond" w:cs="Times New Roman"/>
          <w:sz w:val="22"/>
          <w:szCs w:val="22"/>
        </w:rPr>
      </w:pPr>
      <w:r w:rsidRPr="00045A52">
        <w:rPr>
          <w:rFonts w:ascii="Garamond" w:hAnsi="Garamond" w:cs="Times New Roman"/>
          <w:sz w:val="22"/>
          <w:szCs w:val="22"/>
        </w:rPr>
        <w:t xml:space="preserve">From: </w:t>
      </w:r>
      <w:proofErr w:type="spellStart"/>
      <w:r w:rsidRPr="00045A52">
        <w:rPr>
          <w:rFonts w:ascii="Garamond" w:hAnsi="Garamond" w:cs="Times New Roman"/>
          <w:sz w:val="22"/>
          <w:szCs w:val="22"/>
        </w:rPr>
        <w:t>Steuer</w:t>
      </w:r>
      <w:proofErr w:type="spellEnd"/>
      <w:r w:rsidRPr="00045A52">
        <w:rPr>
          <w:rFonts w:ascii="Garamond" w:hAnsi="Garamond" w:cs="Times New Roman"/>
          <w:sz w:val="22"/>
          <w:szCs w:val="22"/>
        </w:rPr>
        <w:t>, M</w:t>
      </w:r>
      <w:r w:rsidRPr="00045A52">
        <w:rPr>
          <w:rFonts w:ascii="Garamond" w:hAnsi="Garamond" w:cs="Times New Roman"/>
          <w:sz w:val="22"/>
          <w:szCs w:val="22"/>
        </w:rPr>
        <w:br/>
        <w:t>Date: 15 Oct 2003, 17:40:28</w:t>
      </w:r>
      <w:r w:rsidRPr="00045A52">
        <w:rPr>
          <w:rFonts w:ascii="Garamond" w:hAnsi="Garamond" w:cs="Times New Roman"/>
          <w:sz w:val="22"/>
          <w:szCs w:val="22"/>
        </w:rPr>
        <w:br/>
        <w:t>Subject: Life</w:t>
      </w:r>
      <w:r w:rsidR="00C726A1">
        <w:rPr>
          <w:rFonts w:ascii="Garamond" w:hAnsi="Garamond" w:cs="Times New Roman"/>
          <w:sz w:val="22"/>
          <w:szCs w:val="22"/>
        </w:rPr>
        <w:t>’</w:t>
      </w:r>
      <w:r w:rsidRPr="00045A52">
        <w:rPr>
          <w:rFonts w:ascii="Garamond" w:hAnsi="Garamond" w:cs="Times New Roman"/>
          <w:sz w:val="22"/>
          <w:szCs w:val="22"/>
        </w:rPr>
        <w:t>s Meaning</w:t>
      </w:r>
    </w:p>
    <w:p w14:paraId="778AAD13"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Dear Caspar</w:t>
      </w:r>
    </w:p>
    <w:p w14:paraId="1E1EB81A" w14:textId="76547ABA"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I</w:t>
      </w:r>
      <w:r w:rsidR="00C726A1">
        <w:rPr>
          <w:rFonts w:ascii="Garamond" w:hAnsi="Garamond" w:cs="Times New Roman"/>
          <w:sz w:val="22"/>
          <w:szCs w:val="22"/>
        </w:rPr>
        <w:t>’</w:t>
      </w:r>
      <w:r w:rsidRPr="00045A52">
        <w:rPr>
          <w:rFonts w:ascii="Garamond" w:hAnsi="Garamond" w:cs="Times New Roman"/>
          <w:sz w:val="22"/>
          <w:szCs w:val="22"/>
        </w:rPr>
        <w:t>m an economist, not a philosopher. But it is not for that reason only that I wonder if philosophers are either particularly privileged or interested in the question of the meaning of life.</w:t>
      </w:r>
    </w:p>
    <w:p w14:paraId="1B897D36"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04954A33"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In my view, words and other symbols mean something, but being alive is not a word or a symbol.</w:t>
      </w:r>
    </w:p>
    <w:p w14:paraId="6E4C483D"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7F7C3176"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Last weekend there was a conference here on the Place of Values in a World of Facts. That might have been right up your street. Perhaps you attended.</w:t>
      </w:r>
    </w:p>
    <w:p w14:paraId="5A826BE2"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5871AC38" w14:textId="55415929"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 xml:space="preserve">I think the universe came about through natural causes, not </w:t>
      </w:r>
      <w:r w:rsidR="00045A52" w:rsidRPr="00045A52">
        <w:rPr>
          <w:rFonts w:ascii="Garamond" w:hAnsi="Garamond" w:cs="Times New Roman"/>
          <w:sz w:val="22"/>
          <w:szCs w:val="22"/>
        </w:rPr>
        <w:t>divine</w:t>
      </w:r>
      <w:r w:rsidRPr="00045A52">
        <w:rPr>
          <w:rFonts w:ascii="Garamond" w:hAnsi="Garamond" w:cs="Times New Roman"/>
          <w:sz w:val="22"/>
          <w:szCs w:val="22"/>
        </w:rPr>
        <w:t xml:space="preserve"> or conscious creation of any kind. </w:t>
      </w:r>
      <w:r w:rsidRPr="00045A52">
        <w:rPr>
          <w:rFonts w:ascii="Garamond" w:hAnsi="Garamond" w:cs="Times New Roman"/>
          <w:sz w:val="22"/>
          <w:szCs w:val="22"/>
        </w:rPr>
        <w:lastRenderedPageBreak/>
        <w:t>These causes are understood by some people better than others, and even the most informed probably know little compared to what might be known. But still, I</w:t>
      </w:r>
      <w:r w:rsidR="00C726A1">
        <w:rPr>
          <w:rFonts w:ascii="Garamond" w:hAnsi="Garamond" w:cs="Times New Roman"/>
          <w:sz w:val="22"/>
          <w:szCs w:val="22"/>
        </w:rPr>
        <w:t>’</w:t>
      </w:r>
      <w:r w:rsidRPr="00045A52">
        <w:rPr>
          <w:rFonts w:ascii="Garamond" w:hAnsi="Garamond" w:cs="Times New Roman"/>
          <w:sz w:val="22"/>
          <w:szCs w:val="22"/>
        </w:rPr>
        <w:t>m pretty sure that it is natural, not magical.</w:t>
      </w:r>
    </w:p>
    <w:p w14:paraId="1BE8C87F"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4C60760B" w14:textId="4E9AA2E8"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 xml:space="preserve">I think </w:t>
      </w:r>
      <w:r w:rsidR="00C726A1">
        <w:rPr>
          <w:rFonts w:ascii="Garamond" w:hAnsi="Garamond" w:cs="Times New Roman"/>
          <w:sz w:val="22"/>
          <w:szCs w:val="22"/>
        </w:rPr>
        <w:t>‘</w:t>
      </w:r>
      <w:r w:rsidRPr="00045A52">
        <w:rPr>
          <w:rFonts w:ascii="Garamond" w:hAnsi="Garamond" w:cs="Times New Roman"/>
          <w:sz w:val="22"/>
          <w:szCs w:val="22"/>
        </w:rPr>
        <w:t>values</w:t>
      </w:r>
      <w:r w:rsidR="00C726A1">
        <w:rPr>
          <w:rFonts w:ascii="Garamond" w:hAnsi="Garamond" w:cs="Times New Roman"/>
          <w:sz w:val="22"/>
          <w:szCs w:val="22"/>
        </w:rPr>
        <w:t>’</w:t>
      </w:r>
      <w:r w:rsidRPr="00045A52">
        <w:rPr>
          <w:rFonts w:ascii="Garamond" w:hAnsi="Garamond" w:cs="Times New Roman"/>
          <w:sz w:val="22"/>
          <w:szCs w:val="22"/>
        </w:rPr>
        <w:t xml:space="preserve"> is more to the point than </w:t>
      </w:r>
      <w:r w:rsidR="00C726A1">
        <w:rPr>
          <w:rFonts w:ascii="Garamond" w:hAnsi="Garamond" w:cs="Times New Roman"/>
          <w:sz w:val="22"/>
          <w:szCs w:val="22"/>
        </w:rPr>
        <w:t>‘</w:t>
      </w:r>
      <w:r w:rsidRPr="00045A52">
        <w:rPr>
          <w:rFonts w:ascii="Garamond" w:hAnsi="Garamond" w:cs="Times New Roman"/>
          <w:sz w:val="22"/>
          <w:szCs w:val="22"/>
        </w:rPr>
        <w:t>meaning</w:t>
      </w:r>
      <w:r w:rsidR="00C726A1">
        <w:rPr>
          <w:rFonts w:ascii="Garamond" w:hAnsi="Garamond" w:cs="Times New Roman"/>
          <w:sz w:val="22"/>
          <w:szCs w:val="22"/>
        </w:rPr>
        <w:t>’</w:t>
      </w:r>
      <w:r w:rsidRPr="00045A52">
        <w:rPr>
          <w:rFonts w:ascii="Garamond" w:hAnsi="Garamond" w:cs="Times New Roman"/>
          <w:sz w:val="22"/>
          <w:szCs w:val="22"/>
        </w:rPr>
        <w:t>, and for many purposes nearly the same thing.</w:t>
      </w:r>
    </w:p>
    <w:p w14:paraId="2B9D6FE5"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51DA6D3F"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We all know the difference between pleasure and pain. I know what I prefer. At the same time, most, not all, of us have views about right and wrong. We can debate about these matters by making reference to some agreed objectives and observations.</w:t>
      </w:r>
    </w:p>
    <w:p w14:paraId="439DE78C"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
    <w:p w14:paraId="1BC8C1A6"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You say you want humour as well. So solving the riddle of the universe is not enough!</w:t>
      </w:r>
    </w:p>
    <w:p w14:paraId="7FB9C455"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Bye, bye</w:t>
      </w:r>
    </w:p>
    <w:p w14:paraId="14ADF894"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Max</w:t>
      </w:r>
    </w:p>
    <w:p w14:paraId="7125F771" w14:textId="77777777" w:rsidR="00EC2477" w:rsidRPr="00045A52" w:rsidRDefault="00EC2477" w:rsidP="00EC2477">
      <w:pPr>
        <w:pStyle w:val="NovelBody"/>
        <w:spacing w:line="240" w:lineRule="auto"/>
        <w:jc w:val="both"/>
        <w:rPr>
          <w:rFonts w:ascii="Garamond" w:hAnsi="Garamond" w:cs="Times New Roman"/>
          <w:sz w:val="22"/>
          <w:szCs w:val="22"/>
        </w:rPr>
      </w:pPr>
    </w:p>
    <w:p w14:paraId="5892944C" w14:textId="77777777" w:rsidR="00EC2477" w:rsidRPr="00045A52" w:rsidRDefault="00EC2477" w:rsidP="00EC2477">
      <w:pPr>
        <w:pStyle w:val="NovelBody"/>
        <w:spacing w:line="240" w:lineRule="auto"/>
        <w:jc w:val="both"/>
        <w:rPr>
          <w:rFonts w:ascii="Garamond" w:hAnsi="Garamond" w:cs="Times New Roman"/>
          <w:sz w:val="22"/>
          <w:szCs w:val="22"/>
        </w:rPr>
      </w:pPr>
    </w:p>
    <w:p w14:paraId="0A501755"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David Harvey</w:t>
      </w:r>
    </w:p>
    <w:p w14:paraId="3D9BC4B0" w14:textId="4D701C71" w:rsidR="00EC2477" w:rsidRPr="00045A52" w:rsidRDefault="00EC2477" w:rsidP="00EC2477">
      <w:pPr>
        <w:pStyle w:val="NovelBody"/>
        <w:spacing w:line="240" w:lineRule="auto"/>
        <w:ind w:firstLine="0"/>
        <w:jc w:val="both"/>
        <w:rPr>
          <w:rFonts w:ascii="Garamond" w:hAnsi="Garamond" w:cs="Times New Roman"/>
          <w:color w:val="000000"/>
          <w:sz w:val="22"/>
          <w:szCs w:val="22"/>
        </w:rPr>
      </w:pPr>
      <w:r w:rsidRPr="00045A52">
        <w:rPr>
          <w:rFonts w:ascii="Garamond" w:hAnsi="Garamond" w:cs="Times New Roman"/>
          <w:color w:val="000000"/>
          <w:sz w:val="22"/>
          <w:szCs w:val="22"/>
        </w:rPr>
        <w:t>David Harvey is a professor of Agricultural Economics. I can</w:t>
      </w:r>
      <w:r w:rsidR="00C726A1">
        <w:rPr>
          <w:rFonts w:ascii="Garamond" w:hAnsi="Garamond" w:cs="Times New Roman"/>
          <w:color w:val="000000"/>
          <w:sz w:val="22"/>
          <w:szCs w:val="22"/>
        </w:rPr>
        <w:t>’</w:t>
      </w:r>
      <w:r w:rsidRPr="00045A52">
        <w:rPr>
          <w:rFonts w:ascii="Garamond" w:hAnsi="Garamond" w:cs="Times New Roman"/>
          <w:color w:val="000000"/>
          <w:sz w:val="22"/>
          <w:szCs w:val="22"/>
        </w:rPr>
        <w:t>t quite remember how I managed to include him in my original cast of philosophers but he and I are both glad that I did.</w:t>
      </w:r>
    </w:p>
    <w:p w14:paraId="4C345C26" w14:textId="77777777" w:rsidR="00465B57" w:rsidRPr="00045A52" w:rsidRDefault="00465B57" w:rsidP="00EC2477">
      <w:pPr>
        <w:pStyle w:val="NovelBody"/>
        <w:spacing w:line="240" w:lineRule="auto"/>
        <w:ind w:left="711" w:firstLine="0"/>
        <w:jc w:val="both"/>
      </w:pPr>
    </w:p>
    <w:p w14:paraId="63B3960D" w14:textId="77777777" w:rsidR="00EC2477" w:rsidRPr="00045A52" w:rsidRDefault="00EC2477" w:rsidP="00465B57">
      <w:pPr>
        <w:pStyle w:val="NovelBody"/>
        <w:spacing w:line="240" w:lineRule="auto"/>
        <w:ind w:left="711" w:firstLine="0"/>
        <w:rPr>
          <w:rFonts w:ascii="Garamond" w:hAnsi="Garamond" w:cs="Times New Roman"/>
          <w:sz w:val="22"/>
          <w:szCs w:val="22"/>
        </w:rPr>
      </w:pPr>
      <w:r w:rsidRPr="00045A52">
        <w:rPr>
          <w:rFonts w:ascii="Garamond" w:hAnsi="Garamond" w:cs="Times New Roman"/>
          <w:sz w:val="22"/>
          <w:szCs w:val="22"/>
        </w:rPr>
        <w:t>From: David Harvey</w:t>
      </w:r>
      <w:r w:rsidRPr="00045A52">
        <w:rPr>
          <w:rFonts w:ascii="Garamond" w:hAnsi="Garamond" w:cs="Times New Roman"/>
          <w:sz w:val="22"/>
          <w:szCs w:val="22"/>
        </w:rPr>
        <w:br/>
        <w:t>Date: 16 Oct 2003, 13:13:11</w:t>
      </w:r>
      <w:r w:rsidRPr="00045A52">
        <w:rPr>
          <w:rFonts w:ascii="Garamond" w:hAnsi="Garamond" w:cs="Times New Roman"/>
          <w:sz w:val="22"/>
          <w:szCs w:val="22"/>
        </w:rPr>
        <w:br/>
        <w:t>Subject: The Meaning of Life?</w:t>
      </w:r>
    </w:p>
    <w:p w14:paraId="7B906A54" w14:textId="77777777" w:rsidR="00EC2477" w:rsidRPr="00045A52" w:rsidRDefault="00EC2477" w:rsidP="00EC2477">
      <w:pPr>
        <w:pStyle w:val="NovelBody"/>
        <w:spacing w:line="240" w:lineRule="auto"/>
        <w:jc w:val="both"/>
        <w:rPr>
          <w:rFonts w:ascii="Garamond" w:hAnsi="Garamond" w:cs="Times New Roman"/>
          <w:sz w:val="22"/>
          <w:szCs w:val="22"/>
        </w:rPr>
      </w:pPr>
    </w:p>
    <w:p w14:paraId="6E4C1126"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r w:rsidRPr="00045A52">
        <w:rPr>
          <w:rFonts w:ascii="Garamond" w:hAnsi="Garamond" w:cs="Times New Roman"/>
          <w:sz w:val="22"/>
          <w:szCs w:val="22"/>
        </w:rPr>
        <w:t>Caspar,</w:t>
      </w:r>
    </w:p>
    <w:p w14:paraId="773AC9B9"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p>
    <w:p w14:paraId="2559C634"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r w:rsidRPr="00045A52">
        <w:rPr>
          <w:rFonts w:ascii="Garamond" w:hAnsi="Garamond" w:cs="Times New Roman"/>
          <w:sz w:val="22"/>
          <w:szCs w:val="22"/>
        </w:rPr>
        <w:t>In common with at least one other respondent, I now understand why a free copy of the New Humanist arrived on my doormat, so thanks for that.</w:t>
      </w:r>
    </w:p>
    <w:p w14:paraId="00158672"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p>
    <w:p w14:paraId="54D376D0" w14:textId="543D9933" w:rsidR="00EC2477" w:rsidRPr="00045A52" w:rsidRDefault="00EC2477" w:rsidP="00EC2477">
      <w:pPr>
        <w:pStyle w:val="NovelBody"/>
        <w:spacing w:line="240" w:lineRule="auto"/>
        <w:ind w:left="697" w:firstLine="0"/>
        <w:jc w:val="both"/>
        <w:rPr>
          <w:rFonts w:ascii="Garamond" w:hAnsi="Garamond" w:cs="Times New Roman"/>
          <w:sz w:val="22"/>
          <w:szCs w:val="22"/>
        </w:rPr>
      </w:pPr>
      <w:r w:rsidRPr="00045A52">
        <w:rPr>
          <w:rFonts w:ascii="Garamond" w:hAnsi="Garamond" w:cs="Times New Roman"/>
          <w:sz w:val="22"/>
          <w:szCs w:val="22"/>
        </w:rPr>
        <w:lastRenderedPageBreak/>
        <w:t>In exception to at least one other of your respondent</w:t>
      </w:r>
      <w:r w:rsidR="00C726A1">
        <w:rPr>
          <w:rFonts w:ascii="Garamond" w:hAnsi="Garamond" w:cs="Times New Roman"/>
          <w:sz w:val="22"/>
          <w:szCs w:val="22"/>
        </w:rPr>
        <w:t>’</w:t>
      </w:r>
      <w:r w:rsidRPr="00045A52">
        <w:rPr>
          <w:rFonts w:ascii="Garamond" w:hAnsi="Garamond" w:cs="Times New Roman"/>
          <w:sz w:val="22"/>
          <w:szCs w:val="22"/>
        </w:rPr>
        <w:t xml:space="preserve">s, I do not accept that the question is beyond the scope of philosophical inquiry – if that were to be so, </w:t>
      </w:r>
      <w:proofErr w:type="gramStart"/>
      <w:r w:rsidRPr="00045A52">
        <w:rPr>
          <w:rFonts w:ascii="Garamond" w:hAnsi="Garamond" w:cs="Times New Roman"/>
          <w:sz w:val="22"/>
          <w:szCs w:val="22"/>
        </w:rPr>
        <w:t>then</w:t>
      </w:r>
      <w:proofErr w:type="gramEnd"/>
      <w:r w:rsidRPr="00045A52">
        <w:rPr>
          <w:rFonts w:ascii="Garamond" w:hAnsi="Garamond" w:cs="Times New Roman"/>
          <w:sz w:val="22"/>
          <w:szCs w:val="22"/>
        </w:rPr>
        <w:t xml:space="preserve"> there are limits to the scope of enquiry – what are these? Are the answers to this question then some form of answer to your question – a matter of faith and belief, but not of sensible enquiry? This answer, then, is: whatever you want to believe.</w:t>
      </w:r>
    </w:p>
    <w:p w14:paraId="4F81FAA1"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p>
    <w:p w14:paraId="4878DDA3" w14:textId="447B4D53" w:rsidR="00EC2477" w:rsidRPr="00045A52" w:rsidRDefault="00EC2477" w:rsidP="00EC2477">
      <w:pPr>
        <w:pStyle w:val="NovelBody"/>
        <w:spacing w:line="240" w:lineRule="auto"/>
        <w:ind w:left="697" w:firstLine="0"/>
        <w:jc w:val="both"/>
        <w:rPr>
          <w:rFonts w:ascii="Garamond" w:hAnsi="Garamond" w:cs="Times New Roman"/>
          <w:sz w:val="22"/>
          <w:szCs w:val="22"/>
        </w:rPr>
      </w:pPr>
      <w:r w:rsidRPr="00045A52">
        <w:rPr>
          <w:rFonts w:ascii="Garamond" w:hAnsi="Garamond" w:cs="Times New Roman"/>
          <w:sz w:val="22"/>
          <w:szCs w:val="22"/>
        </w:rPr>
        <w:t>Finally, I</w:t>
      </w:r>
      <w:r w:rsidR="00C726A1">
        <w:rPr>
          <w:rFonts w:ascii="Garamond" w:hAnsi="Garamond" w:cs="Times New Roman"/>
          <w:sz w:val="22"/>
          <w:szCs w:val="22"/>
        </w:rPr>
        <w:t>’</w:t>
      </w:r>
      <w:r w:rsidRPr="00045A52">
        <w:rPr>
          <w:rFonts w:ascii="Garamond" w:hAnsi="Garamond" w:cs="Times New Roman"/>
          <w:sz w:val="22"/>
          <w:szCs w:val="22"/>
        </w:rPr>
        <w:t>m impressed and not a little flattered that whatever search engine or method you used should identify me as a practising philosopher. I am trying (very, according to many of my colleagues) – though without the benefit of any formal specific training in the art.</w:t>
      </w:r>
    </w:p>
    <w:p w14:paraId="5FDB8650"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r w:rsidRPr="00045A52">
        <w:rPr>
          <w:rFonts w:ascii="Garamond" w:hAnsi="Garamond" w:cs="Times New Roman"/>
          <w:color w:val="333333"/>
          <w:sz w:val="22"/>
          <w:szCs w:val="22"/>
        </w:rPr>
        <w:t>I am also trying to creep up on an answer which satisfies me (if no one else). You can find the products of this creeping search at</w:t>
      </w:r>
      <w:proofErr w:type="gramStart"/>
      <w:r w:rsidRPr="00045A52">
        <w:rPr>
          <w:rFonts w:ascii="Garamond" w:hAnsi="Garamond" w:cs="Times New Roman"/>
          <w:color w:val="333333"/>
          <w:sz w:val="22"/>
          <w:szCs w:val="22"/>
        </w:rPr>
        <w:t>:</w:t>
      </w:r>
      <w:proofErr w:type="gramEnd"/>
      <w:r w:rsidRPr="00045A52">
        <w:rPr>
          <w:rFonts w:ascii="Garamond" w:hAnsi="Garamond" w:cs="Times New Roman"/>
          <w:color w:val="333333"/>
          <w:sz w:val="22"/>
          <w:szCs w:val="22"/>
        </w:rPr>
        <w:br/>
      </w:r>
      <w:hyperlink r:id="rId24" w:anchor="Concept" w:history="1">
        <w:r w:rsidRPr="00045A52">
          <w:rPr>
            <w:rStyle w:val="Hyperlink"/>
            <w:rFonts w:ascii="Garamond" w:hAnsi="Garamond"/>
            <w:sz w:val="22"/>
            <w:szCs w:val="22"/>
          </w:rPr>
          <w:t>www.staff.ncl.ac.uk/david.harvey/DRHRootFolder/DRH_research.html#Concept</w:t>
        </w:r>
      </w:hyperlink>
    </w:p>
    <w:p w14:paraId="03BC8B93"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p>
    <w:p w14:paraId="73433814" w14:textId="63226B17" w:rsidR="00EC2477" w:rsidRPr="00045A52" w:rsidRDefault="00EC2477" w:rsidP="00EC2477">
      <w:pPr>
        <w:pStyle w:val="NovelBody"/>
        <w:spacing w:line="240" w:lineRule="auto"/>
        <w:ind w:left="697" w:firstLine="0"/>
        <w:jc w:val="both"/>
        <w:rPr>
          <w:rFonts w:ascii="Garamond" w:hAnsi="Garamond" w:cs="Times New Roman"/>
          <w:sz w:val="22"/>
          <w:szCs w:val="22"/>
        </w:rPr>
      </w:pPr>
      <w:r w:rsidRPr="00045A52">
        <w:rPr>
          <w:rFonts w:ascii="Garamond" w:hAnsi="Garamond" w:cs="Times New Roman"/>
          <w:sz w:val="22"/>
          <w:szCs w:val="22"/>
        </w:rPr>
        <w:t xml:space="preserve">I suggest that a starting point in this rubbish might be found under the ESRC/Prospect sub-heading, especially </w:t>
      </w:r>
      <w:r w:rsidR="002E02DA">
        <w:rPr>
          <w:rFonts w:ascii="Garamond" w:hAnsi="Garamond" w:cs="Times New Roman"/>
          <w:sz w:val="22"/>
          <w:szCs w:val="22"/>
        </w:rPr>
        <w:t>“</w:t>
      </w:r>
      <w:r w:rsidRPr="00045A52">
        <w:rPr>
          <w:rFonts w:ascii="Garamond" w:hAnsi="Garamond" w:cs="Times New Roman"/>
          <w:sz w:val="22"/>
          <w:szCs w:val="22"/>
        </w:rPr>
        <w:t xml:space="preserve">Knowledge: How do we come by it and what does it mean? – </w:t>
      </w:r>
      <w:proofErr w:type="gramStart"/>
      <w:r w:rsidRPr="00045A52">
        <w:rPr>
          <w:rFonts w:ascii="Garamond" w:hAnsi="Garamond" w:cs="Times New Roman"/>
          <w:sz w:val="22"/>
          <w:szCs w:val="22"/>
        </w:rPr>
        <w:t>an</w:t>
      </w:r>
      <w:proofErr w:type="gramEnd"/>
      <w:r w:rsidRPr="00045A52">
        <w:rPr>
          <w:rFonts w:ascii="Garamond" w:hAnsi="Garamond" w:cs="Times New Roman"/>
          <w:sz w:val="22"/>
          <w:szCs w:val="22"/>
        </w:rPr>
        <w:t xml:space="preserve"> essay on the origins of everything submitted as the second of a quintet of essays to the Prospect challenge (but rejected, of course).</w:t>
      </w:r>
    </w:p>
    <w:p w14:paraId="74CB4183"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p>
    <w:p w14:paraId="349D2E4F"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r w:rsidRPr="00045A52">
        <w:rPr>
          <w:rFonts w:ascii="Garamond" w:hAnsi="Garamond" w:cs="Times New Roman"/>
          <w:sz w:val="22"/>
          <w:szCs w:val="22"/>
        </w:rPr>
        <w:t>On this basis, my provisional answer is: To self-realise within the patterns and fabrics of universal self-realisation, – meaningless unless you follow the story and find it at least partly credible.</w:t>
      </w:r>
    </w:p>
    <w:p w14:paraId="0D065FF3"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p>
    <w:p w14:paraId="489B992F" w14:textId="77777777" w:rsidR="00EC2477" w:rsidRPr="00045A52" w:rsidRDefault="00EC2477" w:rsidP="00EC2477">
      <w:pPr>
        <w:pStyle w:val="NovelBody"/>
        <w:spacing w:line="240" w:lineRule="auto"/>
        <w:ind w:left="697" w:firstLine="0"/>
        <w:jc w:val="both"/>
        <w:rPr>
          <w:rFonts w:ascii="Garamond" w:hAnsi="Garamond" w:cs="Times New Roman"/>
          <w:sz w:val="22"/>
          <w:szCs w:val="22"/>
        </w:rPr>
      </w:pPr>
      <w:r w:rsidRPr="00045A52">
        <w:rPr>
          <w:rFonts w:ascii="Garamond" w:hAnsi="Garamond" w:cs="Times New Roman"/>
          <w:sz w:val="22"/>
          <w:szCs w:val="22"/>
        </w:rPr>
        <w:t xml:space="preserve">Good luck with your search, and let me know if you </w:t>
      </w:r>
      <w:r w:rsidRPr="00045A52">
        <w:rPr>
          <w:rFonts w:ascii="Garamond" w:hAnsi="Garamond" w:cs="Times New Roman"/>
          <w:sz w:val="22"/>
          <w:szCs w:val="22"/>
        </w:rPr>
        <w:lastRenderedPageBreak/>
        <w:t>find anything useful.</w:t>
      </w:r>
    </w:p>
    <w:p w14:paraId="14508ADA" w14:textId="77777777" w:rsidR="00EC2477" w:rsidRPr="00045A52" w:rsidRDefault="00EC2477" w:rsidP="00EC2477">
      <w:pPr>
        <w:pStyle w:val="NovelBody"/>
        <w:spacing w:line="240" w:lineRule="auto"/>
        <w:jc w:val="both"/>
        <w:rPr>
          <w:rFonts w:ascii="Garamond" w:hAnsi="Garamond" w:cs="Times New Roman"/>
          <w:sz w:val="22"/>
          <w:szCs w:val="22"/>
        </w:rPr>
      </w:pPr>
    </w:p>
    <w:p w14:paraId="70EB7A73"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What a nice chap.</w:t>
      </w:r>
    </w:p>
    <w:p w14:paraId="14C582E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83B3B11"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 xml:space="preserve">David </w:t>
      </w:r>
      <w:proofErr w:type="spellStart"/>
      <w:r w:rsidRPr="00045A52">
        <w:rPr>
          <w:rFonts w:ascii="Garamond" w:hAnsi="Garamond" w:cs="Times New Roman"/>
          <w:b/>
          <w:bCs/>
          <w:sz w:val="22"/>
          <w:szCs w:val="22"/>
        </w:rPr>
        <w:t>Papineau</w:t>
      </w:r>
      <w:proofErr w:type="spellEnd"/>
    </w:p>
    <w:p w14:paraId="1355FE0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David </w:t>
      </w:r>
      <w:proofErr w:type="spellStart"/>
      <w:r w:rsidRPr="00045A52">
        <w:rPr>
          <w:rFonts w:ascii="Garamond" w:hAnsi="Garamond" w:cs="Times New Roman"/>
          <w:sz w:val="22"/>
          <w:szCs w:val="22"/>
        </w:rPr>
        <w:t>Papineau</w:t>
      </w:r>
      <w:proofErr w:type="spellEnd"/>
      <w:r w:rsidRPr="00045A52">
        <w:rPr>
          <w:rFonts w:ascii="Garamond" w:hAnsi="Garamond" w:cs="Times New Roman"/>
          <w:sz w:val="22"/>
          <w:szCs w:val="22"/>
        </w:rPr>
        <w:t xml:space="preserve"> is Professor of philosophy at Kings College London. He is interested in the philosophy of science and the philosophy of mind. He is the author of seven books and over seventy papers. </w:t>
      </w:r>
    </w:p>
    <w:p w14:paraId="64FE258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4F2C2F4" w14:textId="77777777" w:rsidR="00EC2477" w:rsidRPr="00045A52" w:rsidRDefault="00EC2477" w:rsidP="00465B57">
      <w:pPr>
        <w:pStyle w:val="NovelBody"/>
        <w:tabs>
          <w:tab w:val="left" w:pos="737"/>
        </w:tabs>
        <w:spacing w:line="240" w:lineRule="auto"/>
        <w:ind w:left="711" w:hanging="26"/>
        <w:rPr>
          <w:rFonts w:ascii="Garamond" w:hAnsi="Garamond" w:cs="Times New Roman"/>
          <w:sz w:val="22"/>
          <w:szCs w:val="22"/>
        </w:rPr>
      </w:pPr>
      <w:r w:rsidRPr="00045A52">
        <w:rPr>
          <w:rFonts w:ascii="Garamond" w:hAnsi="Garamond" w:cs="Times New Roman"/>
          <w:sz w:val="22"/>
          <w:szCs w:val="22"/>
        </w:rPr>
        <w:t xml:space="preserve">From: David </w:t>
      </w:r>
      <w:proofErr w:type="spellStart"/>
      <w:r w:rsidRPr="00045A52">
        <w:rPr>
          <w:rFonts w:ascii="Garamond" w:hAnsi="Garamond" w:cs="Times New Roman"/>
          <w:sz w:val="22"/>
          <w:szCs w:val="22"/>
        </w:rPr>
        <w:t>Papineau</w:t>
      </w:r>
      <w:proofErr w:type="spellEnd"/>
      <w:r w:rsidRPr="00045A52">
        <w:rPr>
          <w:rFonts w:ascii="Garamond" w:hAnsi="Garamond" w:cs="Times New Roman"/>
          <w:sz w:val="22"/>
          <w:szCs w:val="22"/>
        </w:rPr>
        <w:br/>
        <w:t>Date: 16.10.2003, 15:13:50</w:t>
      </w:r>
      <w:r w:rsidRPr="00045A52">
        <w:rPr>
          <w:rFonts w:ascii="Garamond" w:hAnsi="Garamond" w:cs="Times New Roman"/>
          <w:sz w:val="22"/>
          <w:szCs w:val="22"/>
        </w:rPr>
        <w:br/>
        <w:t xml:space="preserve">Subject: the universe </w:t>
      </w:r>
      <w:proofErr w:type="spellStart"/>
      <w:r w:rsidRPr="00045A52">
        <w:rPr>
          <w:rFonts w:ascii="Garamond" w:hAnsi="Garamond" w:cs="Times New Roman"/>
          <w:sz w:val="22"/>
          <w:szCs w:val="22"/>
        </w:rPr>
        <w:t>etc</w:t>
      </w:r>
      <w:proofErr w:type="spellEnd"/>
      <w:r w:rsidRPr="00045A52">
        <w:rPr>
          <w:rStyle w:val="FootnoteReference"/>
          <w:rFonts w:ascii="Garamond" w:hAnsi="Garamond" w:cs="Times New Roman"/>
          <w:sz w:val="22"/>
          <w:szCs w:val="22"/>
        </w:rPr>
        <w:footnoteReference w:id="9"/>
      </w:r>
    </w:p>
    <w:p w14:paraId="702DB75F" w14:textId="77777777" w:rsidR="00EC2477" w:rsidRPr="00045A52" w:rsidRDefault="00EC2477" w:rsidP="00EC2477">
      <w:pPr>
        <w:pStyle w:val="NovelBody"/>
        <w:tabs>
          <w:tab w:val="left" w:pos="737"/>
        </w:tabs>
        <w:spacing w:line="240" w:lineRule="auto"/>
        <w:ind w:left="711" w:hanging="26"/>
        <w:jc w:val="both"/>
        <w:rPr>
          <w:rFonts w:ascii="Garamond" w:hAnsi="Garamond" w:cs="Times New Roman"/>
          <w:sz w:val="22"/>
          <w:szCs w:val="22"/>
        </w:rPr>
      </w:pPr>
    </w:p>
    <w:p w14:paraId="24E0A236" w14:textId="77777777" w:rsidR="00EC2477" w:rsidRPr="00045A52" w:rsidRDefault="00EC2477" w:rsidP="00EC2477">
      <w:pPr>
        <w:pStyle w:val="NovelBody"/>
        <w:tabs>
          <w:tab w:val="left" w:pos="737"/>
        </w:tabs>
        <w:spacing w:line="240" w:lineRule="auto"/>
        <w:ind w:left="711" w:hanging="26"/>
        <w:jc w:val="both"/>
        <w:rPr>
          <w:rFonts w:ascii="Garamond" w:hAnsi="Garamond" w:cs="Times New Roman"/>
          <w:sz w:val="22"/>
          <w:szCs w:val="22"/>
        </w:rPr>
      </w:pPr>
      <w:r w:rsidRPr="00045A52">
        <w:rPr>
          <w:rFonts w:ascii="Garamond" w:hAnsi="Garamond" w:cs="Times New Roman"/>
          <w:sz w:val="22"/>
          <w:szCs w:val="22"/>
        </w:rPr>
        <w:t xml:space="preserve">Dear Caspar </w:t>
      </w:r>
      <w:proofErr w:type="spellStart"/>
      <w:r w:rsidRPr="00045A52">
        <w:rPr>
          <w:rFonts w:ascii="Garamond" w:hAnsi="Garamond" w:cs="Times New Roman"/>
          <w:sz w:val="22"/>
          <w:szCs w:val="22"/>
        </w:rPr>
        <w:t>Addyman</w:t>
      </w:r>
      <w:proofErr w:type="spellEnd"/>
    </w:p>
    <w:p w14:paraId="58BBBE45" w14:textId="14DB8CFC" w:rsidR="00EC2477" w:rsidRPr="00045A52" w:rsidRDefault="00EC2477" w:rsidP="00EC2477">
      <w:pPr>
        <w:pStyle w:val="NovelBody"/>
        <w:tabs>
          <w:tab w:val="left" w:pos="737"/>
        </w:tabs>
        <w:spacing w:line="240" w:lineRule="auto"/>
        <w:ind w:left="711" w:hanging="26"/>
        <w:jc w:val="both"/>
        <w:rPr>
          <w:rFonts w:ascii="Garamond" w:hAnsi="Garamond" w:cs="Times New Roman"/>
          <w:sz w:val="22"/>
          <w:szCs w:val="22"/>
        </w:rPr>
      </w:pPr>
      <w:r w:rsidRPr="00045A52">
        <w:rPr>
          <w:rFonts w:ascii="Garamond" w:hAnsi="Garamond" w:cs="Times New Roman"/>
          <w:sz w:val="22"/>
          <w:szCs w:val="22"/>
        </w:rPr>
        <w:t xml:space="preserve">Thanks for your odd letter. If you are really interested in how I think the universe might be, you might look at </w:t>
      </w:r>
      <w:r w:rsidR="00C726A1">
        <w:rPr>
          <w:rFonts w:ascii="Garamond" w:hAnsi="Garamond" w:cs="Times New Roman"/>
          <w:sz w:val="22"/>
          <w:szCs w:val="22"/>
        </w:rPr>
        <w:t>‘</w:t>
      </w:r>
      <w:r w:rsidRPr="00045A52">
        <w:rPr>
          <w:rFonts w:ascii="Garamond" w:hAnsi="Garamond" w:cs="Times New Roman"/>
          <w:sz w:val="22"/>
          <w:szCs w:val="22"/>
        </w:rPr>
        <w:t>David Lewis and Schrodinger</w:t>
      </w:r>
      <w:r w:rsidR="00C726A1">
        <w:rPr>
          <w:rFonts w:ascii="Garamond" w:hAnsi="Garamond" w:cs="Times New Roman"/>
          <w:sz w:val="22"/>
          <w:szCs w:val="22"/>
        </w:rPr>
        <w:t>’</w:t>
      </w:r>
      <w:r w:rsidRPr="00045A52">
        <w:rPr>
          <w:rFonts w:ascii="Garamond" w:hAnsi="Garamond" w:cs="Times New Roman"/>
          <w:sz w:val="22"/>
          <w:szCs w:val="22"/>
        </w:rPr>
        <w:t>s Cat</w:t>
      </w:r>
      <w:r w:rsidR="00C726A1">
        <w:rPr>
          <w:rFonts w:ascii="Garamond" w:hAnsi="Garamond" w:cs="Times New Roman"/>
          <w:sz w:val="22"/>
          <w:szCs w:val="22"/>
        </w:rPr>
        <w:t>’</w:t>
      </w:r>
      <w:r w:rsidRPr="00045A52">
        <w:rPr>
          <w:rFonts w:ascii="Garamond" w:hAnsi="Garamond" w:cs="Times New Roman"/>
          <w:sz w:val="22"/>
          <w:szCs w:val="22"/>
        </w:rPr>
        <w:t xml:space="preserve">, which is on my </w:t>
      </w:r>
      <w:r w:rsidR="00465B57" w:rsidRPr="00045A52">
        <w:rPr>
          <w:rFonts w:ascii="Garamond" w:hAnsi="Garamond" w:cs="Times New Roman"/>
          <w:sz w:val="22"/>
          <w:szCs w:val="22"/>
        </w:rPr>
        <w:t>website</w:t>
      </w:r>
      <w:r w:rsidRPr="00045A52">
        <w:rPr>
          <w:rFonts w:ascii="Garamond" w:hAnsi="Garamond" w:cs="Times New Roman"/>
          <w:sz w:val="22"/>
          <w:szCs w:val="22"/>
        </w:rPr>
        <w:t xml:space="preserve"> in the KCL Philosophy website.</w:t>
      </w:r>
    </w:p>
    <w:p w14:paraId="357F2FF0" w14:textId="77777777" w:rsidR="00EC2477" w:rsidRPr="00045A52" w:rsidRDefault="00EC2477" w:rsidP="00EC2477">
      <w:pPr>
        <w:pStyle w:val="NovelBody"/>
        <w:tabs>
          <w:tab w:val="left" w:pos="737"/>
        </w:tabs>
        <w:spacing w:line="240" w:lineRule="auto"/>
        <w:ind w:left="711" w:hanging="26"/>
        <w:jc w:val="both"/>
        <w:rPr>
          <w:rFonts w:ascii="Garamond" w:hAnsi="Garamond" w:cs="Times New Roman"/>
          <w:sz w:val="22"/>
          <w:szCs w:val="22"/>
        </w:rPr>
      </w:pPr>
      <w:r w:rsidRPr="00045A52">
        <w:rPr>
          <w:rFonts w:ascii="Garamond" w:hAnsi="Garamond" w:cs="Times New Roman"/>
          <w:sz w:val="22"/>
          <w:szCs w:val="22"/>
        </w:rPr>
        <w:t>Best wishes</w:t>
      </w:r>
    </w:p>
    <w:p w14:paraId="6B5EDFFA" w14:textId="77777777" w:rsidR="00EC2477" w:rsidRPr="00045A52" w:rsidRDefault="00EC2477" w:rsidP="00EC2477">
      <w:pPr>
        <w:pStyle w:val="NovelBody"/>
        <w:tabs>
          <w:tab w:val="left" w:pos="737"/>
        </w:tabs>
        <w:spacing w:line="240" w:lineRule="auto"/>
        <w:ind w:left="711" w:hanging="26"/>
        <w:jc w:val="both"/>
        <w:rPr>
          <w:rFonts w:ascii="Garamond" w:hAnsi="Garamond" w:cs="Times New Roman"/>
          <w:sz w:val="22"/>
          <w:szCs w:val="22"/>
        </w:rPr>
      </w:pPr>
      <w:r w:rsidRPr="00045A52">
        <w:rPr>
          <w:rFonts w:ascii="Garamond" w:hAnsi="Garamond" w:cs="Times New Roman"/>
          <w:sz w:val="22"/>
          <w:szCs w:val="22"/>
        </w:rPr>
        <w:t xml:space="preserve">David </w:t>
      </w:r>
      <w:proofErr w:type="spellStart"/>
      <w:r w:rsidRPr="00045A52">
        <w:rPr>
          <w:rFonts w:ascii="Garamond" w:hAnsi="Garamond" w:cs="Times New Roman"/>
          <w:sz w:val="22"/>
          <w:szCs w:val="22"/>
        </w:rPr>
        <w:t>Papineau</w:t>
      </w:r>
      <w:proofErr w:type="spellEnd"/>
    </w:p>
    <w:p w14:paraId="0850FF52" w14:textId="77777777" w:rsidR="00465B57" w:rsidRPr="00045A52" w:rsidRDefault="00465B57" w:rsidP="00EC2477">
      <w:pPr>
        <w:pStyle w:val="NovelBody"/>
        <w:tabs>
          <w:tab w:val="left" w:pos="737"/>
        </w:tabs>
        <w:spacing w:line="240" w:lineRule="auto"/>
        <w:ind w:left="711" w:hanging="26"/>
        <w:jc w:val="both"/>
        <w:rPr>
          <w:rFonts w:ascii="Garamond" w:hAnsi="Garamond" w:cs="Times New Roman"/>
          <w:sz w:val="22"/>
          <w:szCs w:val="22"/>
        </w:rPr>
      </w:pPr>
    </w:p>
    <w:p w14:paraId="330D6B46" w14:textId="77777777" w:rsidR="00EC2477" w:rsidRPr="00045A52" w:rsidRDefault="00EC2477" w:rsidP="00EC2477">
      <w:pPr>
        <w:pStyle w:val="NovelBody"/>
        <w:tabs>
          <w:tab w:val="left" w:pos="737"/>
        </w:tabs>
        <w:spacing w:line="240" w:lineRule="auto"/>
        <w:ind w:firstLine="0"/>
        <w:jc w:val="both"/>
        <w:rPr>
          <w:rFonts w:ascii="Garamond" w:hAnsi="Garamond" w:cs="Times New Roman"/>
          <w:color w:val="333333"/>
          <w:sz w:val="22"/>
          <w:szCs w:val="22"/>
        </w:rPr>
      </w:pPr>
      <w:r w:rsidRPr="00045A52">
        <w:rPr>
          <w:rFonts w:ascii="Garamond" w:hAnsi="Garamond" w:cs="Times New Roman"/>
          <w:color w:val="333333"/>
          <w:sz w:val="22"/>
          <w:szCs w:val="22"/>
        </w:rPr>
        <w:t>Again the paper was quite technical but the summary is simple enough to read, if not necessarily understand.</w:t>
      </w:r>
    </w:p>
    <w:p w14:paraId="6C412404" w14:textId="77777777" w:rsidR="00465B57" w:rsidRPr="00045A52" w:rsidRDefault="00465B57" w:rsidP="00EC2477">
      <w:pPr>
        <w:pStyle w:val="NovelBody"/>
        <w:tabs>
          <w:tab w:val="left" w:pos="737"/>
        </w:tabs>
        <w:spacing w:line="240" w:lineRule="auto"/>
        <w:ind w:firstLine="0"/>
        <w:jc w:val="both"/>
        <w:rPr>
          <w:rFonts w:ascii="Garamond" w:hAnsi="Garamond" w:cs="Times New Roman"/>
          <w:color w:val="333333"/>
          <w:sz w:val="22"/>
          <w:szCs w:val="22"/>
        </w:rPr>
      </w:pPr>
    </w:p>
    <w:p w14:paraId="24D93CCA" w14:textId="2674CA89" w:rsidR="00EC2477" w:rsidRPr="00045A52" w:rsidRDefault="00EC2477" w:rsidP="00EC2477">
      <w:pPr>
        <w:pStyle w:val="NovelBody"/>
        <w:tabs>
          <w:tab w:val="left" w:pos="737"/>
        </w:tabs>
        <w:spacing w:line="240" w:lineRule="auto"/>
        <w:ind w:left="750" w:firstLine="0"/>
        <w:jc w:val="both"/>
        <w:rPr>
          <w:rFonts w:ascii="Garamond" w:hAnsi="Garamond" w:cs="Times New Roman"/>
          <w:color w:val="333333"/>
          <w:sz w:val="22"/>
          <w:szCs w:val="22"/>
        </w:rPr>
      </w:pPr>
      <w:proofErr w:type="gramStart"/>
      <w:r w:rsidRPr="00045A52">
        <w:rPr>
          <w:rFonts w:ascii="Garamond" w:hAnsi="Garamond" w:cs="Times New Roman"/>
          <w:color w:val="333333"/>
          <w:sz w:val="22"/>
          <w:szCs w:val="22"/>
        </w:rPr>
        <w:t xml:space="preserve">In </w:t>
      </w:r>
      <w:r w:rsidR="00C726A1">
        <w:rPr>
          <w:rFonts w:ascii="Garamond" w:hAnsi="Garamond" w:cs="Times New Roman"/>
          <w:color w:val="333333"/>
          <w:sz w:val="22"/>
          <w:szCs w:val="22"/>
        </w:rPr>
        <w:t>‘</w:t>
      </w:r>
      <w:r w:rsidRPr="00045A52">
        <w:rPr>
          <w:rFonts w:ascii="Garamond" w:hAnsi="Garamond" w:cs="Times New Roman"/>
          <w:color w:val="333333"/>
          <w:sz w:val="22"/>
          <w:szCs w:val="22"/>
        </w:rPr>
        <w:t xml:space="preserve">How Many Lives has </w:t>
      </w:r>
      <w:r w:rsidR="00465B57" w:rsidRPr="00045A52">
        <w:rPr>
          <w:rFonts w:ascii="Garamond" w:hAnsi="Garamond" w:cs="Times New Roman"/>
          <w:color w:val="333333"/>
          <w:sz w:val="22"/>
          <w:szCs w:val="22"/>
        </w:rPr>
        <w:t>Schrodinger</w:t>
      </w:r>
      <w:r w:rsidR="00C726A1">
        <w:rPr>
          <w:rFonts w:ascii="Garamond" w:hAnsi="Garamond" w:cs="Times New Roman"/>
          <w:color w:val="333333"/>
          <w:sz w:val="22"/>
          <w:szCs w:val="22"/>
        </w:rPr>
        <w:t>’</w:t>
      </w:r>
      <w:r w:rsidR="00465B57" w:rsidRPr="00045A52">
        <w:rPr>
          <w:rFonts w:ascii="Garamond" w:hAnsi="Garamond" w:cs="Times New Roman"/>
          <w:color w:val="333333"/>
          <w:sz w:val="22"/>
          <w:szCs w:val="22"/>
        </w:rPr>
        <w:t>s</w:t>
      </w:r>
      <w:r w:rsidRPr="00045A52">
        <w:rPr>
          <w:rFonts w:ascii="Garamond" w:hAnsi="Garamond" w:cs="Times New Roman"/>
          <w:color w:val="333333"/>
          <w:sz w:val="22"/>
          <w:szCs w:val="22"/>
        </w:rPr>
        <w:t xml:space="preserve"> Cat?</w:t>
      </w:r>
      <w:r w:rsidR="00C726A1">
        <w:rPr>
          <w:rFonts w:ascii="Garamond" w:hAnsi="Garamond" w:cs="Times New Roman"/>
          <w:color w:val="333333"/>
          <w:sz w:val="22"/>
          <w:szCs w:val="22"/>
        </w:rPr>
        <w:t>’</w:t>
      </w:r>
      <w:proofErr w:type="gramEnd"/>
      <w:r w:rsidRPr="00045A52">
        <w:rPr>
          <w:rFonts w:ascii="Garamond" w:hAnsi="Garamond" w:cs="Times New Roman"/>
          <w:color w:val="333333"/>
          <w:sz w:val="22"/>
          <w:szCs w:val="22"/>
        </w:rPr>
        <w:t xml:space="preserve"> David Lewi</w:t>
      </w:r>
      <w:r w:rsidR="00465B57" w:rsidRPr="00045A52">
        <w:rPr>
          <w:rFonts w:ascii="Garamond" w:hAnsi="Garamond" w:cs="Times New Roman"/>
          <w:color w:val="333333"/>
          <w:sz w:val="22"/>
          <w:szCs w:val="22"/>
        </w:rPr>
        <w:t>s argues</w:t>
      </w:r>
      <w:r w:rsidRPr="00045A52">
        <w:rPr>
          <w:rFonts w:ascii="Garamond" w:hAnsi="Garamond" w:cs="Times New Roman"/>
          <w:color w:val="333333"/>
          <w:sz w:val="22"/>
          <w:szCs w:val="22"/>
        </w:rPr>
        <w:t xml:space="preserve"> that the </w:t>
      </w:r>
      <w:proofErr w:type="spellStart"/>
      <w:r w:rsidRPr="00045A52">
        <w:rPr>
          <w:rFonts w:ascii="Garamond" w:hAnsi="Garamond" w:cs="Times New Roman"/>
          <w:color w:val="333333"/>
          <w:sz w:val="22"/>
          <w:szCs w:val="22"/>
        </w:rPr>
        <w:t>Everettian</w:t>
      </w:r>
      <w:proofErr w:type="spellEnd"/>
      <w:r w:rsidRPr="00045A52">
        <w:rPr>
          <w:rFonts w:ascii="Garamond" w:hAnsi="Garamond" w:cs="Times New Roman"/>
          <w:color w:val="333333"/>
          <w:sz w:val="22"/>
          <w:szCs w:val="22"/>
        </w:rPr>
        <w:t xml:space="preserve"> no-collapse interpretation of quantum mechanics is in a tangle when it comes to probabilities. This paper aims to show the difficulties that Lewis raises are insubstantial. The </w:t>
      </w:r>
      <w:proofErr w:type="spellStart"/>
      <w:r w:rsidRPr="00045A52">
        <w:rPr>
          <w:rFonts w:ascii="Garamond" w:hAnsi="Garamond" w:cs="Times New Roman"/>
          <w:color w:val="333333"/>
          <w:sz w:val="22"/>
          <w:szCs w:val="22"/>
        </w:rPr>
        <w:t>Everettian</w:t>
      </w:r>
      <w:proofErr w:type="spellEnd"/>
      <w:r w:rsidRPr="00045A52">
        <w:rPr>
          <w:rFonts w:ascii="Garamond" w:hAnsi="Garamond" w:cs="Times New Roman"/>
          <w:color w:val="333333"/>
          <w:sz w:val="22"/>
          <w:szCs w:val="22"/>
        </w:rPr>
        <w:t xml:space="preserve"> metaphysics contains a coherent account of probability.  Indeed it accounts for probability rather better than orthodox metaphysics does. </w:t>
      </w:r>
    </w:p>
    <w:p w14:paraId="3CFDDB7D" w14:textId="77777777" w:rsidR="00EC2477" w:rsidRPr="00045A52" w:rsidRDefault="00EC2477" w:rsidP="00EC2477">
      <w:pPr>
        <w:pStyle w:val="NovelBody"/>
        <w:tabs>
          <w:tab w:val="left" w:pos="737"/>
        </w:tabs>
        <w:spacing w:line="240" w:lineRule="auto"/>
        <w:ind w:firstLine="0"/>
        <w:jc w:val="both"/>
        <w:rPr>
          <w:rFonts w:ascii="Garamond" w:hAnsi="Garamond" w:cs="Times New Roman"/>
          <w:sz w:val="22"/>
          <w:szCs w:val="22"/>
        </w:rPr>
      </w:pPr>
    </w:p>
    <w:p w14:paraId="71DA1689" w14:textId="77777777" w:rsidR="00EC2477" w:rsidRPr="00045A52" w:rsidRDefault="00EC2477" w:rsidP="00EC2477">
      <w:pPr>
        <w:pStyle w:val="NovelBody"/>
        <w:tabs>
          <w:tab w:val="left" w:pos="737"/>
        </w:tabs>
        <w:spacing w:line="240" w:lineRule="auto"/>
        <w:ind w:firstLine="0"/>
        <w:jc w:val="both"/>
        <w:rPr>
          <w:rFonts w:ascii="Garamond" w:hAnsi="Garamond" w:cs="Times New Roman"/>
          <w:sz w:val="22"/>
          <w:szCs w:val="22"/>
        </w:rPr>
      </w:pPr>
      <w:r w:rsidRPr="00045A52">
        <w:rPr>
          <w:rFonts w:ascii="Garamond" w:hAnsi="Garamond" w:cs="Times New Roman"/>
          <w:sz w:val="22"/>
          <w:szCs w:val="22"/>
        </w:rPr>
        <w:t>For more accessible versions of the same ideas visit his homepage at Kings College London. David maintains a large audio and video archive of his public talks and radio broadcasts.</w:t>
      </w:r>
    </w:p>
    <w:p w14:paraId="569F7496" w14:textId="77777777" w:rsidR="00EC2477" w:rsidRPr="00045A52" w:rsidRDefault="00EC2477" w:rsidP="00EC2477">
      <w:pPr>
        <w:pStyle w:val="NovelBody"/>
        <w:tabs>
          <w:tab w:val="left" w:pos="737"/>
        </w:tabs>
        <w:spacing w:line="240" w:lineRule="auto"/>
        <w:ind w:firstLine="0"/>
        <w:jc w:val="both"/>
        <w:rPr>
          <w:rFonts w:ascii="Garamond" w:hAnsi="Garamond" w:cs="Times New Roman"/>
          <w:sz w:val="22"/>
          <w:szCs w:val="22"/>
        </w:rPr>
      </w:pPr>
    </w:p>
    <w:p w14:paraId="3E489135" w14:textId="659D8996"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 xml:space="preserve">Mark </w:t>
      </w:r>
      <w:r w:rsidR="00465B57" w:rsidRPr="00045A52">
        <w:rPr>
          <w:rFonts w:ascii="Garamond" w:hAnsi="Garamond" w:cs="Times New Roman"/>
          <w:b/>
          <w:bCs/>
          <w:sz w:val="22"/>
          <w:szCs w:val="22"/>
        </w:rPr>
        <w:t>Sainsbury,</w:t>
      </w:r>
      <w:r w:rsidRPr="00045A52">
        <w:rPr>
          <w:rFonts w:ascii="Garamond" w:hAnsi="Garamond" w:cs="Times New Roman"/>
          <w:b/>
          <w:bCs/>
          <w:sz w:val="22"/>
          <w:szCs w:val="22"/>
        </w:rPr>
        <w:t xml:space="preserve"> University of Texas</w:t>
      </w:r>
    </w:p>
    <w:p w14:paraId="00F77B9E"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Mark Sainsbury is a professor of philosophy at the University of Texas. His main interest is the philosophy of language.</w:t>
      </w:r>
    </w:p>
    <w:p w14:paraId="314E1C5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CA10095" w14:textId="77777777" w:rsidR="00EC2477" w:rsidRPr="00045A52" w:rsidRDefault="00EC2477" w:rsidP="00EC2477">
      <w:pPr>
        <w:pStyle w:val="NovelBody"/>
        <w:spacing w:line="240" w:lineRule="auto"/>
        <w:ind w:left="737" w:firstLine="0"/>
        <w:jc w:val="both"/>
        <w:rPr>
          <w:rFonts w:ascii="Garamond" w:hAnsi="Garamond" w:cs="Times New Roman"/>
          <w:sz w:val="22"/>
          <w:szCs w:val="22"/>
        </w:rPr>
      </w:pPr>
      <w:r w:rsidRPr="00045A52">
        <w:rPr>
          <w:rFonts w:ascii="Garamond" w:hAnsi="Garamond" w:cs="Times New Roman"/>
          <w:sz w:val="22"/>
          <w:szCs w:val="22"/>
        </w:rPr>
        <w:t xml:space="preserve">Caspar, </w:t>
      </w:r>
    </w:p>
    <w:p w14:paraId="67A01919" w14:textId="77777777" w:rsidR="00EC2477" w:rsidRPr="00045A52" w:rsidRDefault="00EC2477" w:rsidP="00EC2477">
      <w:pPr>
        <w:pStyle w:val="NovelBody"/>
        <w:spacing w:line="240" w:lineRule="auto"/>
        <w:ind w:left="737" w:firstLine="0"/>
        <w:jc w:val="both"/>
        <w:rPr>
          <w:rFonts w:ascii="Garamond" w:hAnsi="Garamond" w:cs="Times New Roman"/>
          <w:sz w:val="22"/>
          <w:szCs w:val="22"/>
        </w:rPr>
      </w:pPr>
    </w:p>
    <w:p w14:paraId="03EFC8C9" w14:textId="4B527ECD" w:rsidR="00EC2477" w:rsidRPr="00045A52" w:rsidRDefault="00EC2477" w:rsidP="00EC2477">
      <w:pPr>
        <w:pStyle w:val="NovelBody"/>
        <w:spacing w:line="240" w:lineRule="auto"/>
        <w:ind w:left="737" w:firstLine="0"/>
        <w:jc w:val="both"/>
        <w:rPr>
          <w:rFonts w:ascii="Garamond" w:hAnsi="Garamond" w:cs="Times New Roman"/>
          <w:sz w:val="22"/>
          <w:szCs w:val="22"/>
        </w:rPr>
      </w:pPr>
      <w:r w:rsidRPr="00045A52">
        <w:rPr>
          <w:rFonts w:ascii="Garamond" w:hAnsi="Garamond" w:cs="Times New Roman"/>
          <w:sz w:val="22"/>
          <w:szCs w:val="22"/>
        </w:rPr>
        <w:t xml:space="preserve">Life has no meaning, but individuals can make their lives meaningful by thinking what they would most like to achieve and then trying to achieve that. Self-awareness among </w:t>
      </w:r>
      <w:r w:rsidRPr="00045A52">
        <w:rPr>
          <w:rFonts w:ascii="Garamond" w:hAnsi="Garamond" w:cs="Times New Roman"/>
          <w:i/>
          <w:iCs/>
          <w:sz w:val="22"/>
          <w:szCs w:val="22"/>
        </w:rPr>
        <w:t>cranks and lunatics</w:t>
      </w:r>
      <w:r w:rsidRPr="00045A52">
        <w:rPr>
          <w:rFonts w:ascii="Garamond" w:hAnsi="Garamond" w:cs="Times New Roman"/>
          <w:sz w:val="22"/>
          <w:szCs w:val="22"/>
        </w:rPr>
        <w:t xml:space="preserve"> is a rare and valuable quality indeed! </w:t>
      </w:r>
    </w:p>
    <w:p w14:paraId="20F68A02" w14:textId="77777777" w:rsidR="00EC2477" w:rsidRPr="00045A52" w:rsidRDefault="00EC2477" w:rsidP="00EC2477">
      <w:pPr>
        <w:pStyle w:val="NovelBody"/>
        <w:spacing w:line="240" w:lineRule="auto"/>
        <w:ind w:left="737" w:firstLine="0"/>
        <w:jc w:val="both"/>
        <w:rPr>
          <w:rFonts w:ascii="Garamond" w:hAnsi="Garamond" w:cs="Times New Roman"/>
          <w:sz w:val="22"/>
          <w:szCs w:val="22"/>
        </w:rPr>
      </w:pPr>
    </w:p>
    <w:p w14:paraId="36D74F2C" w14:textId="77777777" w:rsidR="00465B57" w:rsidRPr="00045A52" w:rsidRDefault="00EC2477" w:rsidP="00EC2477">
      <w:pPr>
        <w:pStyle w:val="NovelBody"/>
        <w:spacing w:line="240" w:lineRule="auto"/>
        <w:ind w:left="737" w:firstLine="0"/>
        <w:jc w:val="both"/>
        <w:rPr>
          <w:rFonts w:ascii="Garamond" w:hAnsi="Garamond" w:cs="Times New Roman"/>
          <w:sz w:val="22"/>
          <w:szCs w:val="22"/>
        </w:rPr>
      </w:pPr>
      <w:r w:rsidRPr="00045A52">
        <w:rPr>
          <w:rFonts w:ascii="Garamond" w:hAnsi="Garamond" w:cs="Times New Roman"/>
          <w:sz w:val="22"/>
          <w:szCs w:val="22"/>
        </w:rPr>
        <w:t>With good wishes</w:t>
      </w:r>
      <w:r w:rsidR="00465B57" w:rsidRPr="00045A52">
        <w:rPr>
          <w:rFonts w:ascii="Garamond" w:hAnsi="Garamond" w:cs="Times New Roman"/>
          <w:sz w:val="22"/>
          <w:szCs w:val="22"/>
        </w:rPr>
        <w:t>,</w:t>
      </w:r>
    </w:p>
    <w:p w14:paraId="2D19310A" w14:textId="08304A86" w:rsidR="00EC2477" w:rsidRPr="00045A52" w:rsidRDefault="00EC2477" w:rsidP="00EC2477">
      <w:pPr>
        <w:pStyle w:val="NovelBody"/>
        <w:spacing w:line="240" w:lineRule="auto"/>
        <w:ind w:left="737" w:firstLine="0"/>
        <w:jc w:val="both"/>
        <w:rPr>
          <w:rFonts w:ascii="Garamond" w:hAnsi="Garamond" w:cs="Times New Roman"/>
          <w:sz w:val="22"/>
          <w:szCs w:val="22"/>
        </w:rPr>
      </w:pPr>
      <w:r w:rsidRPr="00045A52">
        <w:rPr>
          <w:rFonts w:ascii="Garamond" w:hAnsi="Garamond" w:cs="Times New Roman"/>
          <w:sz w:val="22"/>
          <w:szCs w:val="22"/>
        </w:rPr>
        <w:t xml:space="preserve">Mark </w:t>
      </w:r>
      <w:r w:rsidR="00465B57" w:rsidRPr="00045A52">
        <w:rPr>
          <w:rFonts w:ascii="Garamond" w:hAnsi="Garamond" w:cs="Times New Roman"/>
          <w:sz w:val="22"/>
          <w:szCs w:val="22"/>
        </w:rPr>
        <w:t>Sainsbury,</w:t>
      </w:r>
      <w:r w:rsidRPr="00045A52">
        <w:rPr>
          <w:rFonts w:ascii="Garamond" w:hAnsi="Garamond" w:cs="Times New Roman"/>
          <w:sz w:val="22"/>
          <w:szCs w:val="22"/>
        </w:rPr>
        <w:t xml:space="preserve"> University of Texas</w:t>
      </w:r>
    </w:p>
    <w:p w14:paraId="3A7B1CF5" w14:textId="77777777" w:rsidR="00EC2477" w:rsidRPr="00045A52" w:rsidRDefault="00EC2477" w:rsidP="00EC2477">
      <w:pPr>
        <w:pStyle w:val="NovelBody"/>
        <w:spacing w:line="240" w:lineRule="auto"/>
        <w:jc w:val="both"/>
        <w:rPr>
          <w:rFonts w:ascii="Garamond" w:hAnsi="Garamond" w:cs="Times New Roman"/>
          <w:sz w:val="22"/>
          <w:szCs w:val="22"/>
        </w:rPr>
      </w:pPr>
    </w:p>
    <w:p w14:paraId="2012B20E" w14:textId="77777777" w:rsidR="00EC2477" w:rsidRPr="00045A52" w:rsidRDefault="00EC2477" w:rsidP="00EC2477">
      <w:pPr>
        <w:pStyle w:val="NovelBody"/>
        <w:spacing w:line="240" w:lineRule="auto"/>
        <w:jc w:val="both"/>
        <w:rPr>
          <w:rFonts w:ascii="Garamond" w:hAnsi="Garamond" w:cs="Times New Roman"/>
          <w:sz w:val="22"/>
          <w:szCs w:val="22"/>
        </w:rPr>
      </w:pPr>
    </w:p>
    <w:p w14:paraId="08458EC4"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b/>
          <w:bCs/>
          <w:sz w:val="22"/>
          <w:szCs w:val="22"/>
        </w:rPr>
        <w:t>Fiona MacPherson</w:t>
      </w:r>
      <w:r w:rsidRPr="00045A52">
        <w:rPr>
          <w:rFonts w:ascii="Garamond" w:hAnsi="Garamond" w:cs="Times New Roman"/>
          <w:sz w:val="22"/>
          <w:szCs w:val="22"/>
        </w:rPr>
        <w:t xml:space="preserve"> </w:t>
      </w:r>
    </w:p>
    <w:p w14:paraId="6F82BA36" w14:textId="1C014BAF" w:rsidR="00EC2477" w:rsidRPr="00045A52" w:rsidRDefault="00EC2477" w:rsidP="00EC2477">
      <w:pPr>
        <w:pStyle w:val="NovelBody"/>
        <w:spacing w:line="240" w:lineRule="auto"/>
        <w:ind w:firstLine="0"/>
        <w:jc w:val="both"/>
        <w:rPr>
          <w:rFonts w:ascii="Garamond" w:hAnsi="Garamond" w:cs="Times New Roman"/>
          <w:sz w:val="22"/>
          <w:szCs w:val="22"/>
        </w:rPr>
      </w:pPr>
      <w:proofErr w:type="spellStart"/>
      <w:r w:rsidRPr="00045A52">
        <w:rPr>
          <w:rFonts w:ascii="Garamond" w:hAnsi="Garamond" w:cs="Times New Roman"/>
          <w:sz w:val="22"/>
          <w:szCs w:val="22"/>
        </w:rPr>
        <w:t>Dr.</w:t>
      </w:r>
      <w:proofErr w:type="spellEnd"/>
      <w:r w:rsidRPr="00045A52">
        <w:rPr>
          <w:rFonts w:ascii="Garamond" w:hAnsi="Garamond" w:cs="Times New Roman"/>
          <w:sz w:val="22"/>
          <w:szCs w:val="22"/>
        </w:rPr>
        <w:t xml:space="preserve"> MacPherson is senior lecturer in philosophy at the University of Glasgow, where she is also Director of the Centre for the </w:t>
      </w:r>
      <w:r w:rsidR="00465B57" w:rsidRPr="00045A52">
        <w:rPr>
          <w:rFonts w:ascii="Garamond" w:hAnsi="Garamond" w:cs="Times New Roman"/>
          <w:sz w:val="22"/>
          <w:szCs w:val="22"/>
        </w:rPr>
        <w:t>Study of</w:t>
      </w:r>
      <w:r w:rsidRPr="00045A52">
        <w:rPr>
          <w:rFonts w:ascii="Garamond" w:hAnsi="Garamond" w:cs="Times New Roman"/>
          <w:sz w:val="22"/>
          <w:szCs w:val="22"/>
        </w:rPr>
        <w:t xml:space="preserve"> Perceptual Experiences. She is interested experience and its discontents; illusions and hallucinations and things like ambiguous figures.</w:t>
      </w:r>
    </w:p>
    <w:p w14:paraId="052E8EA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6223DE7" w14:textId="26A11670" w:rsidR="00EC2477" w:rsidRPr="00045A52" w:rsidRDefault="00EC2477" w:rsidP="00EC2477">
      <w:pPr>
        <w:pStyle w:val="NovelBody"/>
        <w:spacing w:line="240" w:lineRule="auto"/>
        <w:ind w:left="724" w:firstLine="53"/>
        <w:jc w:val="both"/>
        <w:rPr>
          <w:rFonts w:ascii="Garamond" w:hAnsi="Garamond" w:cs="Times New Roman"/>
          <w:sz w:val="22"/>
          <w:szCs w:val="22"/>
        </w:rPr>
      </w:pPr>
      <w:r w:rsidRPr="00045A52">
        <w:rPr>
          <w:rFonts w:ascii="Garamond" w:hAnsi="Garamond" w:cs="Times New Roman"/>
          <w:sz w:val="22"/>
          <w:szCs w:val="22"/>
        </w:rPr>
        <w:t xml:space="preserve">Dear </w:t>
      </w:r>
      <w:r w:rsidR="00465B57" w:rsidRPr="00045A52">
        <w:rPr>
          <w:rFonts w:ascii="Garamond" w:hAnsi="Garamond" w:cs="Times New Roman"/>
          <w:sz w:val="22"/>
          <w:szCs w:val="22"/>
        </w:rPr>
        <w:t>Mr</w:t>
      </w:r>
      <w:r w:rsidRPr="00045A52">
        <w:rPr>
          <w:rFonts w:ascii="Garamond" w:hAnsi="Garamond" w:cs="Times New Roman"/>
          <w:sz w:val="22"/>
          <w:szCs w:val="22"/>
        </w:rPr>
        <w:t xml:space="preserve"> </w:t>
      </w:r>
      <w:proofErr w:type="spellStart"/>
      <w:r w:rsidRPr="00045A52">
        <w:rPr>
          <w:rFonts w:ascii="Garamond" w:hAnsi="Garamond" w:cs="Times New Roman"/>
          <w:sz w:val="22"/>
          <w:szCs w:val="22"/>
        </w:rPr>
        <w:t>Addyman</w:t>
      </w:r>
      <w:proofErr w:type="spellEnd"/>
      <w:r w:rsidRPr="00045A52">
        <w:rPr>
          <w:rFonts w:ascii="Garamond" w:hAnsi="Garamond" w:cs="Times New Roman"/>
          <w:sz w:val="22"/>
          <w:szCs w:val="22"/>
        </w:rPr>
        <w:t>,</w:t>
      </w:r>
    </w:p>
    <w:p w14:paraId="4AADC672" w14:textId="77777777" w:rsidR="00EC2477" w:rsidRPr="00045A52" w:rsidRDefault="00EC2477" w:rsidP="00EC2477">
      <w:pPr>
        <w:pStyle w:val="NovelBody"/>
        <w:spacing w:line="240" w:lineRule="auto"/>
        <w:ind w:left="724" w:firstLine="53"/>
        <w:jc w:val="both"/>
        <w:rPr>
          <w:rFonts w:ascii="Garamond" w:hAnsi="Garamond" w:cs="Times New Roman"/>
          <w:sz w:val="22"/>
          <w:szCs w:val="22"/>
        </w:rPr>
      </w:pPr>
    </w:p>
    <w:p w14:paraId="07A2E31A" w14:textId="1B89B19E" w:rsidR="00EC2477" w:rsidRPr="00045A52" w:rsidRDefault="00EC2477" w:rsidP="00EC2477">
      <w:pPr>
        <w:pStyle w:val="NovelBody"/>
        <w:spacing w:line="240" w:lineRule="auto"/>
        <w:ind w:left="724" w:firstLine="53"/>
        <w:jc w:val="both"/>
        <w:rPr>
          <w:rFonts w:ascii="Garamond" w:hAnsi="Garamond" w:cs="Times New Roman"/>
          <w:sz w:val="22"/>
          <w:szCs w:val="22"/>
        </w:rPr>
      </w:pPr>
      <w:r w:rsidRPr="00045A52">
        <w:rPr>
          <w:rFonts w:ascii="Garamond" w:hAnsi="Garamond" w:cs="Times New Roman"/>
          <w:sz w:val="22"/>
          <w:szCs w:val="22"/>
        </w:rPr>
        <w:t xml:space="preserve">Thank you very much for your letter asking about the meaning of life, the universe and everything. I cannot provide you will an answer but I hope to show in what way philosophy tries to </w:t>
      </w:r>
      <w:r w:rsidR="00465B57" w:rsidRPr="00045A52">
        <w:rPr>
          <w:rFonts w:ascii="Garamond" w:hAnsi="Garamond" w:cs="Times New Roman"/>
          <w:sz w:val="22"/>
          <w:szCs w:val="22"/>
        </w:rPr>
        <w:t>contribute</w:t>
      </w:r>
      <w:r w:rsidRPr="00045A52">
        <w:rPr>
          <w:rFonts w:ascii="Garamond" w:hAnsi="Garamond" w:cs="Times New Roman"/>
          <w:sz w:val="22"/>
          <w:szCs w:val="22"/>
        </w:rPr>
        <w:t xml:space="preserve"> towards an answer.</w:t>
      </w:r>
    </w:p>
    <w:p w14:paraId="0EEF0E33" w14:textId="77777777" w:rsidR="00EC2477" w:rsidRPr="00045A52" w:rsidRDefault="00EC2477" w:rsidP="00EC2477">
      <w:pPr>
        <w:pStyle w:val="NovelBody"/>
        <w:spacing w:line="240" w:lineRule="auto"/>
        <w:ind w:left="724" w:firstLine="53"/>
        <w:jc w:val="both"/>
        <w:rPr>
          <w:rFonts w:ascii="Garamond" w:hAnsi="Garamond" w:cs="Times New Roman"/>
          <w:sz w:val="22"/>
          <w:szCs w:val="22"/>
        </w:rPr>
      </w:pPr>
    </w:p>
    <w:p w14:paraId="04008562" w14:textId="4C15EC38" w:rsidR="00EC2477" w:rsidRPr="00045A52" w:rsidRDefault="00EC2477" w:rsidP="00EC2477">
      <w:pPr>
        <w:pStyle w:val="NovelBody"/>
        <w:spacing w:line="240" w:lineRule="auto"/>
        <w:ind w:left="724" w:firstLine="53"/>
        <w:jc w:val="both"/>
        <w:rPr>
          <w:rFonts w:ascii="Garamond" w:hAnsi="Garamond" w:cs="Times New Roman"/>
          <w:sz w:val="22"/>
          <w:szCs w:val="22"/>
        </w:rPr>
      </w:pPr>
      <w:r w:rsidRPr="00045A52">
        <w:rPr>
          <w:rFonts w:ascii="Garamond" w:hAnsi="Garamond" w:cs="Times New Roman"/>
          <w:sz w:val="22"/>
          <w:szCs w:val="22"/>
        </w:rPr>
        <w:t xml:space="preserve">Philosophers investigate questions about the nature of many different things, such as, what exists, what is possible and impossible, the nature of mathematics, logics, ethics, value and knowledge, to name but a few. I am a philosopher of mind and </w:t>
      </w:r>
      <w:r w:rsidR="00045A52" w:rsidRPr="00045A52">
        <w:rPr>
          <w:rFonts w:ascii="Garamond" w:hAnsi="Garamond" w:cs="Times New Roman"/>
          <w:sz w:val="22"/>
          <w:szCs w:val="22"/>
        </w:rPr>
        <w:t>I</w:t>
      </w:r>
      <w:r w:rsidRPr="00045A52">
        <w:rPr>
          <w:rFonts w:ascii="Garamond" w:hAnsi="Garamond" w:cs="Times New Roman"/>
          <w:sz w:val="22"/>
          <w:szCs w:val="22"/>
        </w:rPr>
        <w:t xml:space="preserve"> study the nature of perceptual consciousness. Thus, I do not directly address the question of the meaning of life, the universe and everything. Nonetheless, </w:t>
      </w:r>
      <w:r w:rsidR="00045A52" w:rsidRPr="00045A52">
        <w:rPr>
          <w:rFonts w:ascii="Garamond" w:hAnsi="Garamond" w:cs="Times New Roman"/>
          <w:sz w:val="22"/>
          <w:szCs w:val="22"/>
        </w:rPr>
        <w:t>I</w:t>
      </w:r>
      <w:r w:rsidRPr="00045A52">
        <w:rPr>
          <w:rFonts w:ascii="Garamond" w:hAnsi="Garamond" w:cs="Times New Roman"/>
          <w:sz w:val="22"/>
          <w:szCs w:val="22"/>
        </w:rPr>
        <w:t xml:space="preserve"> believe that my work has bearing on this issue, as I shall explain.</w:t>
      </w:r>
    </w:p>
    <w:p w14:paraId="2309C5B0" w14:textId="77777777" w:rsidR="00EC2477" w:rsidRPr="00045A52" w:rsidRDefault="00EC2477" w:rsidP="00EC2477">
      <w:pPr>
        <w:pStyle w:val="NovelBody"/>
        <w:spacing w:line="240" w:lineRule="auto"/>
        <w:ind w:left="724" w:firstLine="53"/>
        <w:jc w:val="both"/>
        <w:rPr>
          <w:rFonts w:ascii="Garamond" w:hAnsi="Garamond" w:cs="Times New Roman"/>
          <w:sz w:val="22"/>
          <w:szCs w:val="22"/>
        </w:rPr>
      </w:pPr>
    </w:p>
    <w:p w14:paraId="48F1B68C" w14:textId="77777777" w:rsidR="00EC2477" w:rsidRPr="00045A52" w:rsidRDefault="00EC2477" w:rsidP="00EC2477">
      <w:pPr>
        <w:pStyle w:val="NovelBody"/>
        <w:spacing w:line="240" w:lineRule="auto"/>
        <w:ind w:left="724" w:firstLine="53"/>
        <w:jc w:val="both"/>
        <w:rPr>
          <w:rFonts w:ascii="Garamond" w:hAnsi="Garamond" w:cs="Times New Roman"/>
          <w:sz w:val="22"/>
          <w:szCs w:val="22"/>
        </w:rPr>
      </w:pPr>
      <w:r w:rsidRPr="00045A52">
        <w:rPr>
          <w:rFonts w:ascii="Garamond" w:hAnsi="Garamond" w:cs="Times New Roman"/>
          <w:sz w:val="22"/>
          <w:szCs w:val="22"/>
        </w:rPr>
        <w:t>How would one arrive at an answer to your question (if indeed there is one)? I suggest that we would need to know what everything was (that is find out what exists) and find out what the nature of the universe is (that is find out the nature of everything that exists).  We have a good idea of what life is from science, but life seems to get much of its meaning from an aspect of life we know very little about, namely, consciousness. Find out answers to these sub-questions is often what philosophers attempt to do. The frustrating thing is that investigating answers to these questions often raises many other and equally difficult questions.</w:t>
      </w:r>
    </w:p>
    <w:p w14:paraId="7BF4E8E1" w14:textId="77777777" w:rsidR="00EC2477" w:rsidRPr="00045A52" w:rsidRDefault="00EC2477" w:rsidP="00EC2477">
      <w:pPr>
        <w:pStyle w:val="NovelBody"/>
        <w:spacing w:line="240" w:lineRule="auto"/>
        <w:ind w:left="724" w:firstLine="53"/>
        <w:jc w:val="both"/>
        <w:rPr>
          <w:rFonts w:ascii="Garamond" w:hAnsi="Garamond" w:cs="Times New Roman"/>
          <w:sz w:val="22"/>
          <w:szCs w:val="22"/>
        </w:rPr>
      </w:pPr>
    </w:p>
    <w:p w14:paraId="7D96FFA3" w14:textId="3663CD22" w:rsidR="00EC2477" w:rsidRPr="00045A52" w:rsidRDefault="00EC2477" w:rsidP="00EC2477">
      <w:pPr>
        <w:pStyle w:val="NovelBody"/>
        <w:spacing w:line="240" w:lineRule="auto"/>
        <w:ind w:left="724" w:firstLine="53"/>
        <w:jc w:val="both"/>
        <w:rPr>
          <w:rFonts w:ascii="Garamond" w:hAnsi="Garamond" w:cs="Times New Roman"/>
          <w:sz w:val="22"/>
          <w:szCs w:val="22"/>
        </w:rPr>
      </w:pPr>
      <w:r w:rsidRPr="00045A52">
        <w:rPr>
          <w:rFonts w:ascii="Garamond" w:hAnsi="Garamond" w:cs="Times New Roman"/>
          <w:sz w:val="22"/>
          <w:szCs w:val="22"/>
        </w:rPr>
        <w:t xml:space="preserve">As you will no doubt be aware, in The Hitchhikers Guide to the Galaxy, where the question of life, the universe and everything was famously posed, the answer was said to be </w:t>
      </w:r>
      <w:r w:rsidR="00C726A1">
        <w:rPr>
          <w:rFonts w:ascii="Garamond" w:hAnsi="Garamond" w:cs="Times New Roman"/>
          <w:sz w:val="22"/>
          <w:szCs w:val="22"/>
        </w:rPr>
        <w:t>‘</w:t>
      </w:r>
      <w:r w:rsidRPr="00045A52">
        <w:rPr>
          <w:rFonts w:ascii="Garamond" w:hAnsi="Garamond" w:cs="Times New Roman"/>
          <w:sz w:val="22"/>
          <w:szCs w:val="22"/>
        </w:rPr>
        <w:t>42</w:t>
      </w:r>
      <w:r w:rsidR="00C726A1">
        <w:rPr>
          <w:rFonts w:ascii="Garamond" w:hAnsi="Garamond" w:cs="Times New Roman"/>
          <w:sz w:val="22"/>
          <w:szCs w:val="22"/>
        </w:rPr>
        <w:t>’</w:t>
      </w:r>
      <w:r w:rsidRPr="00045A52">
        <w:rPr>
          <w:rFonts w:ascii="Garamond" w:hAnsi="Garamond" w:cs="Times New Roman"/>
          <w:sz w:val="22"/>
          <w:szCs w:val="22"/>
        </w:rPr>
        <w:t>. In the book, those who had asked the question could not see why this was the answer, so they set out to investigate in more detail what the question was. I think there is a moral in this story, as I hope is brought out in this letter.</w:t>
      </w:r>
    </w:p>
    <w:p w14:paraId="24DA12D1" w14:textId="77777777" w:rsidR="00EC2477" w:rsidRPr="00045A52" w:rsidRDefault="00EC2477" w:rsidP="00EC2477">
      <w:pPr>
        <w:pStyle w:val="NovelBody"/>
        <w:spacing w:line="240" w:lineRule="auto"/>
        <w:ind w:left="724" w:firstLine="53"/>
        <w:jc w:val="both"/>
        <w:rPr>
          <w:rFonts w:ascii="Garamond" w:hAnsi="Garamond" w:cs="Times New Roman"/>
          <w:sz w:val="22"/>
          <w:szCs w:val="22"/>
        </w:rPr>
      </w:pPr>
    </w:p>
    <w:p w14:paraId="5D10A67A" w14:textId="6C5D34F5" w:rsidR="00EC2477" w:rsidRPr="00045A52" w:rsidRDefault="00EC2477" w:rsidP="00EC2477">
      <w:pPr>
        <w:pStyle w:val="NovelBody"/>
        <w:spacing w:line="240" w:lineRule="auto"/>
        <w:ind w:left="724" w:firstLine="53"/>
        <w:jc w:val="both"/>
        <w:rPr>
          <w:rFonts w:ascii="Garamond" w:hAnsi="Garamond" w:cs="Times New Roman"/>
          <w:sz w:val="22"/>
          <w:szCs w:val="22"/>
        </w:rPr>
      </w:pPr>
      <w:r w:rsidRPr="00045A52">
        <w:rPr>
          <w:rFonts w:ascii="Garamond" w:hAnsi="Garamond" w:cs="Times New Roman"/>
          <w:sz w:val="22"/>
          <w:szCs w:val="22"/>
        </w:rPr>
        <w:t xml:space="preserve">In my work </w:t>
      </w:r>
      <w:r w:rsidR="00045A52" w:rsidRPr="00045A52">
        <w:rPr>
          <w:rFonts w:ascii="Garamond" w:hAnsi="Garamond" w:cs="Times New Roman"/>
          <w:sz w:val="22"/>
          <w:szCs w:val="22"/>
        </w:rPr>
        <w:t>I</w:t>
      </w:r>
      <w:r w:rsidRPr="00045A52">
        <w:rPr>
          <w:rFonts w:ascii="Garamond" w:hAnsi="Garamond" w:cs="Times New Roman"/>
          <w:sz w:val="22"/>
          <w:szCs w:val="22"/>
        </w:rPr>
        <w:t xml:space="preserve"> investigate the nature of perceptual consciousness. I don</w:t>
      </w:r>
      <w:r w:rsidR="00C726A1">
        <w:rPr>
          <w:rFonts w:ascii="Garamond" w:hAnsi="Garamond" w:cs="Times New Roman"/>
          <w:sz w:val="22"/>
          <w:szCs w:val="22"/>
        </w:rPr>
        <w:t>’</w:t>
      </w:r>
      <w:r w:rsidRPr="00045A52">
        <w:rPr>
          <w:rFonts w:ascii="Garamond" w:hAnsi="Garamond" w:cs="Times New Roman"/>
          <w:sz w:val="22"/>
          <w:szCs w:val="22"/>
        </w:rPr>
        <w:t xml:space="preserve">t know what it is but I am trying </w:t>
      </w:r>
      <w:r w:rsidRPr="00045A52">
        <w:rPr>
          <w:rFonts w:ascii="Garamond" w:hAnsi="Garamond" w:cs="Times New Roman"/>
          <w:sz w:val="22"/>
          <w:szCs w:val="22"/>
        </w:rPr>
        <w:lastRenderedPageBreak/>
        <w:t xml:space="preserve">to find out by asking questions about the relationship between intentionality and consciousness and about the differences and similarities between the senses. I hope that some </w:t>
      </w:r>
      <w:r w:rsidR="00045A52" w:rsidRPr="00045A52">
        <w:rPr>
          <w:rFonts w:ascii="Garamond" w:hAnsi="Garamond" w:cs="Times New Roman"/>
          <w:sz w:val="22"/>
          <w:szCs w:val="22"/>
        </w:rPr>
        <w:t>to</w:t>
      </w:r>
      <w:r w:rsidRPr="00045A52">
        <w:rPr>
          <w:rFonts w:ascii="Garamond" w:hAnsi="Garamond" w:cs="Times New Roman"/>
          <w:sz w:val="22"/>
          <w:szCs w:val="22"/>
        </w:rPr>
        <w:t xml:space="preserve"> the answers I get will be a small part of the larger puzzle about what the meaning of life, the universe and everything is. I am not optimistic that an answer to the big question will be reached at all soon but answers to parts of the question are valuable in their own right, which is why I study them,</w:t>
      </w:r>
    </w:p>
    <w:p w14:paraId="62CF8C41" w14:textId="77777777" w:rsidR="00EC2477" w:rsidRPr="00045A52" w:rsidRDefault="00EC2477" w:rsidP="00EC2477">
      <w:pPr>
        <w:pStyle w:val="NovelBody"/>
        <w:spacing w:line="240" w:lineRule="auto"/>
        <w:ind w:left="724" w:firstLine="53"/>
        <w:jc w:val="both"/>
        <w:rPr>
          <w:rFonts w:ascii="Garamond" w:hAnsi="Garamond" w:cs="Times New Roman"/>
          <w:sz w:val="22"/>
          <w:szCs w:val="22"/>
        </w:rPr>
      </w:pPr>
    </w:p>
    <w:p w14:paraId="4F449612" w14:textId="5C542414" w:rsidR="00EC2477" w:rsidRPr="00045A52" w:rsidRDefault="00045A52" w:rsidP="00EC2477">
      <w:pPr>
        <w:pStyle w:val="NovelBody"/>
        <w:spacing w:line="240" w:lineRule="auto"/>
        <w:ind w:left="724" w:firstLine="53"/>
        <w:jc w:val="both"/>
        <w:rPr>
          <w:rFonts w:ascii="Garamond" w:hAnsi="Garamond" w:cs="Times New Roman"/>
          <w:sz w:val="22"/>
          <w:szCs w:val="22"/>
        </w:rPr>
      </w:pPr>
      <w:r w:rsidRPr="00045A52">
        <w:rPr>
          <w:rFonts w:ascii="Garamond" w:hAnsi="Garamond" w:cs="Times New Roman"/>
          <w:sz w:val="22"/>
          <w:szCs w:val="22"/>
        </w:rPr>
        <w:t>Your</w:t>
      </w:r>
      <w:r>
        <w:rPr>
          <w:rFonts w:ascii="Garamond" w:hAnsi="Garamond" w:cs="Times New Roman"/>
          <w:sz w:val="22"/>
          <w:szCs w:val="22"/>
        </w:rPr>
        <w:t>s</w:t>
      </w:r>
      <w:r w:rsidRPr="00045A52">
        <w:rPr>
          <w:rFonts w:ascii="Garamond" w:hAnsi="Garamond" w:cs="Times New Roman"/>
          <w:sz w:val="22"/>
          <w:szCs w:val="22"/>
        </w:rPr>
        <w:t xml:space="preserve"> sincerely,</w:t>
      </w:r>
    </w:p>
    <w:p w14:paraId="153DFF11" w14:textId="77777777" w:rsidR="00EC2477" w:rsidRPr="00045A52" w:rsidRDefault="00EC2477" w:rsidP="00EC2477">
      <w:pPr>
        <w:pStyle w:val="NovelBody"/>
        <w:spacing w:line="240" w:lineRule="auto"/>
        <w:ind w:left="724" w:firstLine="53"/>
        <w:jc w:val="both"/>
        <w:rPr>
          <w:rFonts w:ascii="Garamond" w:hAnsi="Garamond" w:cs="Times New Roman"/>
          <w:sz w:val="22"/>
          <w:szCs w:val="22"/>
        </w:rPr>
      </w:pPr>
    </w:p>
    <w:p w14:paraId="066EF071" w14:textId="77777777" w:rsidR="00EC2477" w:rsidRPr="00045A52" w:rsidRDefault="00EC2477" w:rsidP="00EC2477">
      <w:pPr>
        <w:pStyle w:val="NovelBody"/>
        <w:spacing w:line="240" w:lineRule="auto"/>
        <w:ind w:left="724" w:firstLine="53"/>
        <w:jc w:val="both"/>
        <w:rPr>
          <w:rFonts w:ascii="Garamond" w:hAnsi="Garamond" w:cs="Times New Roman"/>
          <w:sz w:val="22"/>
          <w:szCs w:val="22"/>
        </w:rPr>
      </w:pPr>
      <w:r w:rsidRPr="00045A52">
        <w:rPr>
          <w:rFonts w:ascii="Garamond" w:hAnsi="Garamond" w:cs="Times New Roman"/>
          <w:sz w:val="22"/>
          <w:szCs w:val="22"/>
        </w:rPr>
        <w:t xml:space="preserve">Fiona Macpherson, </w:t>
      </w:r>
      <w:proofErr w:type="spellStart"/>
      <w:r w:rsidRPr="00045A52">
        <w:rPr>
          <w:rFonts w:ascii="Garamond" w:hAnsi="Garamond" w:cs="Times New Roman"/>
          <w:sz w:val="22"/>
          <w:szCs w:val="22"/>
        </w:rPr>
        <w:t>Girton</w:t>
      </w:r>
      <w:proofErr w:type="spellEnd"/>
      <w:r w:rsidRPr="00045A52">
        <w:rPr>
          <w:rFonts w:ascii="Garamond" w:hAnsi="Garamond" w:cs="Times New Roman"/>
          <w:sz w:val="22"/>
          <w:szCs w:val="22"/>
        </w:rPr>
        <w:t xml:space="preserve"> College, Cambridge</w:t>
      </w:r>
    </w:p>
    <w:p w14:paraId="690ADA8B" w14:textId="77777777" w:rsidR="00EC2477" w:rsidRPr="00045A52" w:rsidRDefault="00EC2477" w:rsidP="00EC2477">
      <w:pPr>
        <w:pStyle w:val="NovelBody"/>
        <w:spacing w:line="240" w:lineRule="auto"/>
        <w:jc w:val="both"/>
        <w:rPr>
          <w:rFonts w:ascii="Garamond" w:hAnsi="Garamond" w:cs="Times New Roman"/>
          <w:sz w:val="22"/>
          <w:szCs w:val="22"/>
        </w:rPr>
      </w:pPr>
    </w:p>
    <w:p w14:paraId="606EE8E0" w14:textId="77777777" w:rsidR="00EC2477" w:rsidRPr="00045A52" w:rsidRDefault="00EC2477" w:rsidP="00EC2477">
      <w:pPr>
        <w:pStyle w:val="NovelBody"/>
        <w:spacing w:line="240" w:lineRule="auto"/>
        <w:jc w:val="both"/>
        <w:rPr>
          <w:rFonts w:ascii="Garamond" w:hAnsi="Garamond" w:cs="Times New Roman"/>
          <w:sz w:val="22"/>
          <w:szCs w:val="22"/>
        </w:rPr>
      </w:pPr>
    </w:p>
    <w:p w14:paraId="19E8C62C"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t>Nancy Cartwright</w:t>
      </w:r>
    </w:p>
    <w:p w14:paraId="120755F0" w14:textId="1076C5B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Nancy Cartwright holds a professorship at the Institute of Advanced Studies, London School of Economics and another at the University of </w:t>
      </w:r>
      <w:r w:rsidR="00045A52" w:rsidRPr="00045A52">
        <w:rPr>
          <w:rFonts w:ascii="Garamond" w:hAnsi="Garamond" w:cs="Times New Roman"/>
          <w:sz w:val="22"/>
          <w:szCs w:val="22"/>
        </w:rPr>
        <w:t>California</w:t>
      </w:r>
      <w:r w:rsidRPr="00045A52">
        <w:rPr>
          <w:rFonts w:ascii="Garamond" w:hAnsi="Garamond" w:cs="Times New Roman"/>
          <w:sz w:val="22"/>
          <w:szCs w:val="22"/>
        </w:rPr>
        <w:t xml:space="preserve">, San Diego. She a recipient of a MacArthur Fellowship and is world renowned for her work on the philosophical foundations and implications of quantum mechanics. Her first book was entitled </w:t>
      </w:r>
      <w:r w:rsidR="002E02DA">
        <w:rPr>
          <w:rFonts w:ascii="Garamond" w:hAnsi="Garamond" w:cs="Times New Roman"/>
          <w:sz w:val="22"/>
          <w:szCs w:val="22"/>
        </w:rPr>
        <w:t>“</w:t>
      </w:r>
      <w:r w:rsidRPr="00045A52">
        <w:rPr>
          <w:rFonts w:ascii="Garamond" w:hAnsi="Garamond" w:cs="Times New Roman"/>
          <w:sz w:val="22"/>
          <w:szCs w:val="22"/>
        </w:rPr>
        <w:t>How the Laws of Physics Lie</w:t>
      </w:r>
      <w:r w:rsidR="002E02DA">
        <w:rPr>
          <w:rFonts w:ascii="Garamond" w:hAnsi="Garamond" w:cs="Times New Roman"/>
          <w:sz w:val="22"/>
          <w:szCs w:val="22"/>
        </w:rPr>
        <w:t>”</w:t>
      </w:r>
      <w:r w:rsidRPr="00045A52">
        <w:rPr>
          <w:rFonts w:ascii="Garamond" w:hAnsi="Garamond" w:cs="Times New Roman"/>
          <w:sz w:val="22"/>
          <w:szCs w:val="22"/>
        </w:rPr>
        <w:t xml:space="preserve">. </w:t>
      </w:r>
      <w:proofErr w:type="gramStart"/>
      <w:r w:rsidRPr="00045A52">
        <w:rPr>
          <w:rFonts w:ascii="Garamond" w:hAnsi="Garamond" w:cs="Times New Roman"/>
          <w:sz w:val="22"/>
          <w:szCs w:val="22"/>
        </w:rPr>
        <w:t>If anyone could answer my question....</w:t>
      </w:r>
      <w:proofErr w:type="gramEnd"/>
      <w:r w:rsidRPr="00045A52">
        <w:rPr>
          <w:rFonts w:ascii="Garamond" w:hAnsi="Garamond" w:cs="Times New Roman"/>
          <w:sz w:val="22"/>
          <w:szCs w:val="22"/>
        </w:rPr>
        <w:t xml:space="preserve">  Surely</w:t>
      </w:r>
      <w:proofErr w:type="gramStart"/>
      <w:r w:rsidRPr="00045A52">
        <w:rPr>
          <w:rFonts w:ascii="Garamond" w:hAnsi="Garamond" w:cs="Times New Roman"/>
          <w:sz w:val="22"/>
          <w:szCs w:val="22"/>
        </w:rPr>
        <w:t>..</w:t>
      </w:r>
      <w:proofErr w:type="gramEnd"/>
      <w:r w:rsidRPr="00045A52">
        <w:rPr>
          <w:rFonts w:ascii="Garamond" w:hAnsi="Garamond" w:cs="Times New Roman"/>
          <w:sz w:val="22"/>
          <w:szCs w:val="22"/>
        </w:rPr>
        <w:t xml:space="preserve"> </w:t>
      </w:r>
    </w:p>
    <w:p w14:paraId="3E78846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07BF6FA" w14:textId="77777777" w:rsidR="00EC2477" w:rsidRPr="00045A52" w:rsidRDefault="00EC2477" w:rsidP="00EC2477">
      <w:pPr>
        <w:pStyle w:val="NovelBody"/>
        <w:spacing w:line="240" w:lineRule="auto"/>
        <w:jc w:val="both"/>
        <w:rPr>
          <w:rFonts w:ascii="Garamond" w:hAnsi="Garamond" w:cs="Times New Roman"/>
          <w:sz w:val="22"/>
          <w:szCs w:val="22"/>
        </w:rPr>
      </w:pPr>
      <w:r w:rsidRPr="00045A52">
        <w:rPr>
          <w:rFonts w:ascii="Garamond" w:hAnsi="Garamond" w:cs="Times New Roman"/>
          <w:sz w:val="22"/>
          <w:szCs w:val="22"/>
        </w:rPr>
        <w:t xml:space="preserve">Dear Mr </w:t>
      </w:r>
      <w:proofErr w:type="spellStart"/>
      <w:r w:rsidRPr="00045A52">
        <w:rPr>
          <w:rFonts w:ascii="Garamond" w:hAnsi="Garamond" w:cs="Times New Roman"/>
          <w:sz w:val="22"/>
          <w:szCs w:val="22"/>
        </w:rPr>
        <w:t>Addyman</w:t>
      </w:r>
      <w:proofErr w:type="spellEnd"/>
      <w:r w:rsidRPr="00045A52">
        <w:rPr>
          <w:rFonts w:ascii="Garamond" w:hAnsi="Garamond" w:cs="Times New Roman"/>
          <w:sz w:val="22"/>
          <w:szCs w:val="22"/>
        </w:rPr>
        <w:t xml:space="preserve">, </w:t>
      </w:r>
    </w:p>
    <w:p w14:paraId="1EBE97F5" w14:textId="77777777" w:rsidR="00EC2477" w:rsidRPr="00045A52" w:rsidRDefault="00EC2477" w:rsidP="00EC2477">
      <w:pPr>
        <w:pStyle w:val="NovelBody"/>
        <w:spacing w:line="240" w:lineRule="auto"/>
        <w:jc w:val="both"/>
        <w:rPr>
          <w:rFonts w:ascii="Garamond" w:hAnsi="Garamond" w:cs="Times New Roman"/>
          <w:sz w:val="22"/>
          <w:szCs w:val="22"/>
        </w:rPr>
      </w:pPr>
    </w:p>
    <w:p w14:paraId="10D86241" w14:textId="354EAF72" w:rsidR="00EC2477" w:rsidRPr="00045A52" w:rsidRDefault="00EC2477" w:rsidP="00EC2477">
      <w:pPr>
        <w:pStyle w:val="NovelBody"/>
        <w:spacing w:line="240" w:lineRule="auto"/>
        <w:jc w:val="both"/>
        <w:rPr>
          <w:rFonts w:ascii="Garamond" w:hAnsi="Garamond" w:cs="Times New Roman"/>
          <w:sz w:val="22"/>
          <w:szCs w:val="22"/>
        </w:rPr>
      </w:pPr>
      <w:r w:rsidRPr="00045A52">
        <w:rPr>
          <w:rFonts w:ascii="Garamond" w:hAnsi="Garamond" w:cs="Times New Roman"/>
          <w:sz w:val="22"/>
          <w:szCs w:val="22"/>
        </w:rPr>
        <w:t>I</w:t>
      </w:r>
      <w:r w:rsidR="00C726A1">
        <w:rPr>
          <w:rFonts w:ascii="Garamond" w:hAnsi="Garamond" w:cs="Times New Roman"/>
          <w:sz w:val="22"/>
          <w:szCs w:val="22"/>
        </w:rPr>
        <w:t>’</w:t>
      </w:r>
      <w:r w:rsidRPr="00045A52">
        <w:rPr>
          <w:rFonts w:ascii="Garamond" w:hAnsi="Garamond" w:cs="Times New Roman"/>
          <w:sz w:val="22"/>
          <w:szCs w:val="22"/>
        </w:rPr>
        <w:t>m sorry. I haven</w:t>
      </w:r>
      <w:r w:rsidR="00C726A1">
        <w:rPr>
          <w:rFonts w:ascii="Garamond" w:hAnsi="Garamond" w:cs="Times New Roman"/>
          <w:sz w:val="22"/>
          <w:szCs w:val="22"/>
        </w:rPr>
        <w:t>’</w:t>
      </w:r>
      <w:r w:rsidRPr="00045A52">
        <w:rPr>
          <w:rFonts w:ascii="Garamond" w:hAnsi="Garamond" w:cs="Times New Roman"/>
          <w:sz w:val="22"/>
          <w:szCs w:val="22"/>
        </w:rPr>
        <w:t xml:space="preserve">t a clue how to help with your question! </w:t>
      </w:r>
    </w:p>
    <w:p w14:paraId="583E1FB1" w14:textId="77777777" w:rsidR="00EC2477" w:rsidRPr="00045A52" w:rsidRDefault="00EC2477" w:rsidP="00EC2477">
      <w:pPr>
        <w:pStyle w:val="NovelBody"/>
        <w:spacing w:line="240" w:lineRule="auto"/>
        <w:jc w:val="both"/>
        <w:rPr>
          <w:rFonts w:ascii="Garamond" w:hAnsi="Garamond" w:cs="Times New Roman"/>
          <w:sz w:val="22"/>
          <w:szCs w:val="22"/>
        </w:rPr>
      </w:pPr>
    </w:p>
    <w:p w14:paraId="6252BF76" w14:textId="2F713DE3" w:rsidR="00EC2477" w:rsidRPr="00045A52" w:rsidRDefault="00EC2477" w:rsidP="00465B57">
      <w:pPr>
        <w:pStyle w:val="NovelBody"/>
        <w:spacing w:line="240" w:lineRule="auto"/>
        <w:ind w:left="432" w:firstLine="432"/>
        <w:rPr>
          <w:rFonts w:ascii="Garamond" w:hAnsi="Garamond" w:cs="Times New Roman"/>
          <w:sz w:val="22"/>
          <w:szCs w:val="22"/>
        </w:rPr>
      </w:pPr>
      <w:proofErr w:type="gramStart"/>
      <w:r w:rsidRPr="00045A52">
        <w:rPr>
          <w:rFonts w:ascii="Garamond" w:hAnsi="Garamond" w:cs="Times New Roman"/>
          <w:sz w:val="22"/>
          <w:szCs w:val="22"/>
        </w:rPr>
        <w:t xml:space="preserve">Yours Nancy Cartwright, </w:t>
      </w:r>
      <w:r w:rsidRPr="00045A52">
        <w:rPr>
          <w:rFonts w:ascii="Garamond" w:hAnsi="Garamond" w:cs="Times New Roman"/>
          <w:sz w:val="22"/>
          <w:szCs w:val="22"/>
        </w:rPr>
        <w:br/>
      </w:r>
      <w:r w:rsidRPr="00045A52">
        <w:rPr>
          <w:rFonts w:ascii="Garamond" w:hAnsi="Garamond" w:cs="Times New Roman"/>
          <w:sz w:val="22"/>
          <w:szCs w:val="22"/>
        </w:rPr>
        <w:tab/>
        <w:t>London School of Economics.</w:t>
      </w:r>
      <w:proofErr w:type="gramEnd"/>
    </w:p>
    <w:p w14:paraId="1B87FCD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AFC92C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Ay </w:t>
      </w:r>
      <w:proofErr w:type="spellStart"/>
      <w:r w:rsidRPr="00045A52">
        <w:rPr>
          <w:rFonts w:ascii="Garamond" w:hAnsi="Garamond" w:cs="Times New Roman"/>
          <w:sz w:val="22"/>
          <w:szCs w:val="22"/>
        </w:rPr>
        <w:t>Carumba</w:t>
      </w:r>
      <w:proofErr w:type="spellEnd"/>
      <w:r w:rsidRPr="00045A52">
        <w:rPr>
          <w:rFonts w:ascii="Garamond" w:hAnsi="Garamond" w:cs="Times New Roman"/>
          <w:sz w:val="22"/>
          <w:szCs w:val="22"/>
        </w:rPr>
        <w:t>!</w:t>
      </w:r>
    </w:p>
    <w:p w14:paraId="5698F7F3"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p>
    <w:p w14:paraId="456CFC92"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p>
    <w:p w14:paraId="012237F9"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r w:rsidRPr="00045A52">
        <w:rPr>
          <w:rFonts w:ascii="Garamond" w:hAnsi="Garamond" w:cs="Times New Roman"/>
          <w:b/>
          <w:bCs/>
          <w:sz w:val="22"/>
          <w:szCs w:val="22"/>
        </w:rPr>
        <w:lastRenderedPageBreak/>
        <w:t xml:space="preserve">Tim </w:t>
      </w:r>
      <w:proofErr w:type="spellStart"/>
      <w:r w:rsidRPr="00045A52">
        <w:rPr>
          <w:rFonts w:ascii="Garamond" w:hAnsi="Garamond" w:cs="Times New Roman"/>
          <w:b/>
          <w:bCs/>
          <w:sz w:val="22"/>
          <w:szCs w:val="22"/>
        </w:rPr>
        <w:t>Mawson</w:t>
      </w:r>
      <w:proofErr w:type="spellEnd"/>
    </w:p>
    <w:p w14:paraId="18C9F126" w14:textId="4C3EF78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Tim </w:t>
      </w:r>
      <w:proofErr w:type="spellStart"/>
      <w:r w:rsidRPr="00045A52">
        <w:rPr>
          <w:rFonts w:ascii="Garamond" w:hAnsi="Garamond" w:cs="Times New Roman"/>
          <w:sz w:val="22"/>
          <w:szCs w:val="22"/>
        </w:rPr>
        <w:t>Mawson</w:t>
      </w:r>
      <w:proofErr w:type="spellEnd"/>
      <w:r w:rsidRPr="00045A52">
        <w:rPr>
          <w:rFonts w:ascii="Garamond" w:hAnsi="Garamond" w:cs="Times New Roman"/>
          <w:sz w:val="22"/>
          <w:szCs w:val="22"/>
        </w:rPr>
        <w:t xml:space="preserve"> is </w:t>
      </w:r>
      <w:proofErr w:type="gramStart"/>
      <w:r w:rsidRPr="00045A52">
        <w:rPr>
          <w:rFonts w:ascii="Garamond" w:hAnsi="Garamond" w:cs="Times New Roman"/>
          <w:sz w:val="22"/>
          <w:szCs w:val="22"/>
        </w:rPr>
        <w:t>fellow</w:t>
      </w:r>
      <w:proofErr w:type="gramEnd"/>
      <w:r w:rsidRPr="00045A52">
        <w:rPr>
          <w:rFonts w:ascii="Garamond" w:hAnsi="Garamond" w:cs="Times New Roman"/>
          <w:sz w:val="22"/>
          <w:szCs w:val="22"/>
        </w:rPr>
        <w:t xml:space="preserve"> in philosophy at St Peter</w:t>
      </w:r>
      <w:r w:rsidR="00C726A1">
        <w:rPr>
          <w:rFonts w:ascii="Garamond" w:hAnsi="Garamond" w:cs="Times New Roman"/>
          <w:sz w:val="22"/>
          <w:szCs w:val="22"/>
        </w:rPr>
        <w:t>’</w:t>
      </w:r>
      <w:r w:rsidRPr="00045A52">
        <w:rPr>
          <w:rFonts w:ascii="Garamond" w:hAnsi="Garamond" w:cs="Times New Roman"/>
          <w:sz w:val="22"/>
          <w:szCs w:val="22"/>
        </w:rPr>
        <w:t xml:space="preserve">s College, Oxford. He is author of </w:t>
      </w:r>
      <w:r w:rsidR="00D6730C">
        <w:rPr>
          <w:rFonts w:ascii="Garamond" w:hAnsi="Garamond" w:cs="Times New Roman"/>
          <w:sz w:val="22"/>
          <w:szCs w:val="22"/>
        </w:rPr>
        <w:t>one book and over twenty papers, t</w:t>
      </w:r>
      <w:r w:rsidRPr="00045A52">
        <w:rPr>
          <w:rFonts w:ascii="Garamond" w:hAnsi="Garamond" w:cs="Times New Roman"/>
          <w:sz w:val="22"/>
          <w:szCs w:val="22"/>
        </w:rPr>
        <w:t xml:space="preserve">he most recent of which is entitled </w:t>
      </w:r>
      <w:r w:rsidR="002E02DA">
        <w:rPr>
          <w:rFonts w:ascii="Garamond" w:hAnsi="Garamond" w:cs="Times New Roman"/>
          <w:sz w:val="22"/>
          <w:szCs w:val="22"/>
        </w:rPr>
        <w:t>“</w:t>
      </w:r>
      <w:r w:rsidRPr="00045A52">
        <w:rPr>
          <w:rFonts w:ascii="Garamond" w:hAnsi="Garamond" w:cs="Times New Roman"/>
          <w:sz w:val="22"/>
          <w:szCs w:val="22"/>
        </w:rPr>
        <w:t>Sources of dissatisfaction with the Answers to the Question of the Meaning of Life.</w:t>
      </w:r>
      <w:r w:rsidR="002E02DA">
        <w:rPr>
          <w:rFonts w:ascii="Garamond" w:hAnsi="Garamond" w:cs="Times New Roman"/>
          <w:sz w:val="22"/>
          <w:szCs w:val="22"/>
        </w:rPr>
        <w:t>”</w:t>
      </w:r>
      <w:r w:rsidRPr="00045A52">
        <w:rPr>
          <w:rFonts w:ascii="Garamond" w:hAnsi="Garamond" w:cs="Times New Roman"/>
          <w:sz w:val="22"/>
          <w:szCs w:val="22"/>
        </w:rPr>
        <w:t xml:space="preserve"> </w:t>
      </w:r>
      <w:r w:rsidR="00D6730C">
        <w:rPr>
          <w:rFonts w:ascii="Garamond" w:hAnsi="Garamond" w:cs="Times New Roman"/>
          <w:sz w:val="22"/>
          <w:szCs w:val="22"/>
        </w:rPr>
        <w:t>Interestingly</w:t>
      </w:r>
      <w:r w:rsidRPr="00045A52">
        <w:rPr>
          <w:rFonts w:ascii="Garamond" w:hAnsi="Garamond" w:cs="Times New Roman"/>
          <w:sz w:val="22"/>
          <w:szCs w:val="22"/>
        </w:rPr>
        <w:t xml:space="preserve"> that came about some years after I was harassing him. I hope I didn</w:t>
      </w:r>
      <w:r w:rsidR="00C726A1">
        <w:rPr>
          <w:rFonts w:ascii="Garamond" w:hAnsi="Garamond" w:cs="Times New Roman"/>
          <w:sz w:val="22"/>
          <w:szCs w:val="22"/>
        </w:rPr>
        <w:t>’</w:t>
      </w:r>
      <w:r w:rsidRPr="00045A52">
        <w:rPr>
          <w:rFonts w:ascii="Garamond" w:hAnsi="Garamond" w:cs="Times New Roman"/>
          <w:sz w:val="22"/>
          <w:szCs w:val="22"/>
        </w:rPr>
        <w:t>t provoke him, he seems so nice.</w:t>
      </w:r>
    </w:p>
    <w:p w14:paraId="1635004C" w14:textId="77777777" w:rsidR="00EC2477" w:rsidRPr="00045A52" w:rsidRDefault="00EC2477" w:rsidP="00EC2477">
      <w:pPr>
        <w:pStyle w:val="NovelBody"/>
        <w:spacing w:line="240" w:lineRule="auto"/>
        <w:ind w:firstLine="0"/>
        <w:jc w:val="both"/>
        <w:rPr>
          <w:rFonts w:ascii="Garamond" w:hAnsi="Garamond" w:cs="Times New Roman"/>
          <w:b/>
          <w:bCs/>
          <w:sz w:val="22"/>
          <w:szCs w:val="22"/>
        </w:rPr>
      </w:pPr>
    </w:p>
    <w:p w14:paraId="0A591926" w14:textId="77777777" w:rsidR="00EC2477" w:rsidRPr="00045A52" w:rsidRDefault="00EC2477" w:rsidP="00EC2477">
      <w:pPr>
        <w:pStyle w:val="NovelBody"/>
        <w:spacing w:line="240" w:lineRule="auto"/>
        <w:jc w:val="both"/>
        <w:rPr>
          <w:rFonts w:ascii="Garamond" w:hAnsi="Garamond" w:cs="Times New Roman"/>
          <w:sz w:val="22"/>
          <w:szCs w:val="22"/>
        </w:rPr>
      </w:pPr>
      <w:r w:rsidRPr="00045A52">
        <w:rPr>
          <w:rFonts w:ascii="Garamond" w:hAnsi="Garamond" w:cs="Times New Roman"/>
          <w:sz w:val="22"/>
          <w:szCs w:val="22"/>
        </w:rPr>
        <w:t xml:space="preserve">Dear Caspar (if I may), </w:t>
      </w:r>
    </w:p>
    <w:p w14:paraId="1726851C" w14:textId="77777777" w:rsidR="00EC2477" w:rsidRPr="00045A52" w:rsidRDefault="00EC2477" w:rsidP="00EC2477">
      <w:pPr>
        <w:pStyle w:val="NovelBody"/>
        <w:spacing w:line="240" w:lineRule="auto"/>
        <w:jc w:val="both"/>
        <w:rPr>
          <w:rFonts w:ascii="Garamond" w:hAnsi="Garamond" w:cs="Times New Roman"/>
          <w:sz w:val="22"/>
          <w:szCs w:val="22"/>
        </w:rPr>
      </w:pPr>
    </w:p>
    <w:p w14:paraId="3BCD4B24" w14:textId="2955785C" w:rsidR="00EC2477" w:rsidRPr="00045A52" w:rsidRDefault="00EC2477" w:rsidP="00EC2477">
      <w:pPr>
        <w:pStyle w:val="NovelBody"/>
        <w:spacing w:line="240" w:lineRule="auto"/>
        <w:ind w:left="737" w:firstLine="0"/>
        <w:jc w:val="both"/>
        <w:rPr>
          <w:rFonts w:ascii="Garamond" w:hAnsi="Garamond" w:cs="Times New Roman"/>
          <w:sz w:val="22"/>
          <w:szCs w:val="22"/>
        </w:rPr>
      </w:pPr>
      <w:r w:rsidRPr="00045A52">
        <w:rPr>
          <w:rFonts w:ascii="Garamond" w:hAnsi="Garamond" w:cs="Times New Roman"/>
          <w:sz w:val="22"/>
          <w:szCs w:val="22"/>
        </w:rPr>
        <w:t>Thank you very much for your letter of the first of October last year. I am sorry to have taken so long in replying to it. Initially, I had put it to one side pending a time when I could give it the attention it deserved; I</w:t>
      </w:r>
      <w:r w:rsidR="00C726A1">
        <w:rPr>
          <w:rFonts w:ascii="Garamond" w:hAnsi="Garamond" w:cs="Times New Roman"/>
          <w:sz w:val="22"/>
          <w:szCs w:val="22"/>
        </w:rPr>
        <w:t>’</w:t>
      </w:r>
      <w:r w:rsidRPr="00045A52">
        <w:rPr>
          <w:rFonts w:ascii="Garamond" w:hAnsi="Garamond" w:cs="Times New Roman"/>
          <w:sz w:val="22"/>
          <w:szCs w:val="22"/>
        </w:rPr>
        <w:t>m afraid to say that it has only moved back to the centre of my attention now because I have realized that such a time will not arrive until the summer. What delays me is the need to focus on finishing my book for a deadline at the end of June. I</w:t>
      </w:r>
      <w:r w:rsidR="00C726A1">
        <w:rPr>
          <w:rFonts w:ascii="Garamond" w:hAnsi="Garamond" w:cs="Times New Roman"/>
          <w:sz w:val="22"/>
          <w:szCs w:val="22"/>
        </w:rPr>
        <w:t>’</w:t>
      </w:r>
      <w:r w:rsidRPr="00045A52">
        <w:rPr>
          <w:rFonts w:ascii="Garamond" w:hAnsi="Garamond" w:cs="Times New Roman"/>
          <w:sz w:val="22"/>
          <w:szCs w:val="22"/>
        </w:rPr>
        <w:t>d like to feel that I might refer you to this forthcoming book as itself being likely to contain the answer to your question, but - to give the plot away - its argument is to the effect that read</w:t>
      </w:r>
      <w:r w:rsidR="00AB1B86">
        <w:rPr>
          <w:rFonts w:ascii="Garamond" w:hAnsi="Garamond" w:cs="Times New Roman"/>
          <w:sz w:val="22"/>
          <w:szCs w:val="22"/>
        </w:rPr>
        <w:t>er</w:t>
      </w:r>
      <w:r w:rsidRPr="00045A52">
        <w:rPr>
          <w:rFonts w:ascii="Garamond" w:hAnsi="Garamond" w:cs="Times New Roman"/>
          <w:sz w:val="22"/>
          <w:szCs w:val="22"/>
        </w:rPr>
        <w:t>s interested in your question should address it to God, the very procedure which you - being an atheist, quite understandably - report yourself not to have tried; and from your report of not having tried it, one may perhaps infer you will remain unwilling to try it. In the event of you considering yourself more flexible on the issue of whether or not you</w:t>
      </w:r>
      <w:r w:rsidR="00C726A1">
        <w:rPr>
          <w:rFonts w:ascii="Garamond" w:hAnsi="Garamond" w:cs="Times New Roman"/>
          <w:sz w:val="22"/>
          <w:szCs w:val="22"/>
        </w:rPr>
        <w:t>’</w:t>
      </w:r>
      <w:r w:rsidRPr="00045A52">
        <w:rPr>
          <w:rFonts w:ascii="Garamond" w:hAnsi="Garamond" w:cs="Times New Roman"/>
          <w:sz w:val="22"/>
          <w:szCs w:val="22"/>
        </w:rPr>
        <w:t>d ever attempt this, I mention the book</w:t>
      </w:r>
      <w:r w:rsidR="00C726A1">
        <w:rPr>
          <w:rFonts w:ascii="Garamond" w:hAnsi="Garamond" w:cs="Times New Roman"/>
          <w:sz w:val="22"/>
          <w:szCs w:val="22"/>
        </w:rPr>
        <w:t>’</w:t>
      </w:r>
      <w:r w:rsidRPr="00045A52">
        <w:rPr>
          <w:rFonts w:ascii="Garamond" w:hAnsi="Garamond" w:cs="Times New Roman"/>
          <w:sz w:val="22"/>
          <w:szCs w:val="22"/>
        </w:rPr>
        <w:t xml:space="preserve">s title and publisher - </w:t>
      </w:r>
      <w:r w:rsidR="00C726A1">
        <w:rPr>
          <w:rFonts w:ascii="Garamond" w:hAnsi="Garamond" w:cs="Times New Roman"/>
          <w:sz w:val="22"/>
          <w:szCs w:val="22"/>
        </w:rPr>
        <w:t>‘</w:t>
      </w:r>
      <w:r w:rsidRPr="00045A52">
        <w:rPr>
          <w:rFonts w:ascii="Garamond" w:hAnsi="Garamond" w:cs="Times New Roman"/>
          <w:sz w:val="22"/>
          <w:szCs w:val="22"/>
        </w:rPr>
        <w:t>Evidence of Things Unseen</w:t>
      </w:r>
      <w:r w:rsidR="00C726A1">
        <w:rPr>
          <w:rFonts w:ascii="Garamond" w:hAnsi="Garamond" w:cs="Times New Roman"/>
          <w:sz w:val="22"/>
          <w:szCs w:val="22"/>
        </w:rPr>
        <w:t>’</w:t>
      </w:r>
      <w:r w:rsidRPr="00045A52">
        <w:rPr>
          <w:rFonts w:ascii="Garamond" w:hAnsi="Garamond" w:cs="Times New Roman"/>
          <w:sz w:val="22"/>
          <w:szCs w:val="22"/>
        </w:rPr>
        <w:t>, OUP - which should be enough to enable you to track it down in due course.</w:t>
      </w:r>
    </w:p>
    <w:p w14:paraId="4DC87C9B" w14:textId="77777777" w:rsidR="00EC2477" w:rsidRPr="00045A52" w:rsidRDefault="00EC2477" w:rsidP="00EC2477">
      <w:pPr>
        <w:pStyle w:val="NovelBody"/>
        <w:spacing w:line="240" w:lineRule="auto"/>
        <w:ind w:left="737" w:firstLine="0"/>
        <w:jc w:val="both"/>
        <w:rPr>
          <w:rFonts w:ascii="Garamond" w:hAnsi="Garamond" w:cs="Times New Roman"/>
          <w:sz w:val="22"/>
          <w:szCs w:val="22"/>
        </w:rPr>
      </w:pPr>
      <w:r w:rsidRPr="00045A52">
        <w:rPr>
          <w:rFonts w:ascii="Garamond" w:hAnsi="Garamond" w:cs="Times New Roman"/>
          <w:sz w:val="22"/>
          <w:szCs w:val="22"/>
        </w:rPr>
        <w:t xml:space="preserve"> </w:t>
      </w:r>
    </w:p>
    <w:p w14:paraId="1F612445" w14:textId="6291C48D" w:rsidR="00EC2477" w:rsidRPr="00045A52" w:rsidRDefault="00EC2477" w:rsidP="00EC2477">
      <w:pPr>
        <w:pStyle w:val="NovelBody"/>
        <w:spacing w:line="240" w:lineRule="auto"/>
        <w:ind w:left="737" w:firstLine="0"/>
        <w:jc w:val="both"/>
        <w:rPr>
          <w:rFonts w:ascii="Garamond" w:hAnsi="Garamond" w:cs="Times New Roman"/>
          <w:sz w:val="22"/>
          <w:szCs w:val="22"/>
        </w:rPr>
      </w:pPr>
      <w:proofErr w:type="gramStart"/>
      <w:r w:rsidRPr="00045A52">
        <w:rPr>
          <w:rFonts w:ascii="Garamond" w:hAnsi="Garamond" w:cs="Times New Roman"/>
          <w:sz w:val="22"/>
          <w:szCs w:val="22"/>
        </w:rPr>
        <w:t xml:space="preserve">When my pupils ask me, </w:t>
      </w:r>
      <w:r w:rsidR="00C726A1">
        <w:rPr>
          <w:rFonts w:ascii="Garamond" w:hAnsi="Garamond" w:cs="Times New Roman"/>
          <w:sz w:val="22"/>
          <w:szCs w:val="22"/>
        </w:rPr>
        <w:t>‘</w:t>
      </w:r>
      <w:r w:rsidRPr="00045A52">
        <w:rPr>
          <w:rFonts w:ascii="Garamond" w:hAnsi="Garamond" w:cs="Times New Roman"/>
          <w:sz w:val="22"/>
          <w:szCs w:val="22"/>
        </w:rPr>
        <w:t>What is the meaning of life?</w:t>
      </w:r>
      <w:r w:rsidR="00C726A1">
        <w:rPr>
          <w:rFonts w:ascii="Garamond" w:hAnsi="Garamond" w:cs="Times New Roman"/>
          <w:sz w:val="22"/>
          <w:szCs w:val="22"/>
        </w:rPr>
        <w:t>’</w:t>
      </w:r>
      <w:proofErr w:type="gramEnd"/>
      <w:r w:rsidRPr="00045A52">
        <w:rPr>
          <w:rFonts w:ascii="Garamond" w:hAnsi="Garamond" w:cs="Times New Roman"/>
          <w:sz w:val="22"/>
          <w:szCs w:val="22"/>
        </w:rPr>
        <w:t xml:space="preserve"> I tend to say to them, </w:t>
      </w:r>
      <w:r w:rsidR="00C726A1">
        <w:rPr>
          <w:rFonts w:ascii="Garamond" w:hAnsi="Garamond" w:cs="Times New Roman"/>
          <w:sz w:val="22"/>
          <w:szCs w:val="22"/>
        </w:rPr>
        <w:t>‘</w:t>
      </w:r>
      <w:r w:rsidRPr="00045A52">
        <w:rPr>
          <w:rFonts w:ascii="Garamond" w:hAnsi="Garamond" w:cs="Times New Roman"/>
          <w:sz w:val="22"/>
          <w:szCs w:val="22"/>
        </w:rPr>
        <w:t xml:space="preserve">State of functional </w:t>
      </w:r>
      <w:r w:rsidRPr="00045A52">
        <w:rPr>
          <w:rFonts w:ascii="Garamond" w:hAnsi="Garamond" w:cs="Times New Roman"/>
          <w:sz w:val="22"/>
          <w:szCs w:val="22"/>
        </w:rPr>
        <w:lastRenderedPageBreak/>
        <w:t>activity characterized by organic metabolic reactions.</w:t>
      </w:r>
      <w:r w:rsidR="00C726A1">
        <w:rPr>
          <w:rFonts w:ascii="Garamond" w:hAnsi="Garamond" w:cs="Times New Roman"/>
          <w:sz w:val="22"/>
          <w:szCs w:val="22"/>
        </w:rPr>
        <w:t>’</w:t>
      </w:r>
      <w:r w:rsidRPr="00045A52">
        <w:rPr>
          <w:rFonts w:ascii="Garamond" w:hAnsi="Garamond" w:cs="Times New Roman"/>
          <w:sz w:val="22"/>
          <w:szCs w:val="22"/>
        </w:rPr>
        <w:t xml:space="preserve"> And then I follow up quickly by asking whether what I</w:t>
      </w:r>
      <w:r w:rsidR="00C726A1">
        <w:rPr>
          <w:rFonts w:ascii="Garamond" w:hAnsi="Garamond" w:cs="Times New Roman"/>
          <w:sz w:val="22"/>
          <w:szCs w:val="22"/>
        </w:rPr>
        <w:t>’</w:t>
      </w:r>
      <w:r w:rsidRPr="00045A52">
        <w:rPr>
          <w:rFonts w:ascii="Garamond" w:hAnsi="Garamond" w:cs="Times New Roman"/>
          <w:sz w:val="22"/>
          <w:szCs w:val="22"/>
        </w:rPr>
        <w:t>ve just said has answered their question. If rather more is required for an answer to be a satisfactory one than that it removes from one</w:t>
      </w:r>
      <w:r w:rsidR="00C726A1">
        <w:rPr>
          <w:rFonts w:ascii="Garamond" w:hAnsi="Garamond" w:cs="Times New Roman"/>
          <w:sz w:val="22"/>
          <w:szCs w:val="22"/>
        </w:rPr>
        <w:t>’</w:t>
      </w:r>
      <w:r w:rsidRPr="00045A52">
        <w:rPr>
          <w:rFonts w:ascii="Garamond" w:hAnsi="Garamond" w:cs="Times New Roman"/>
          <w:sz w:val="22"/>
          <w:szCs w:val="22"/>
        </w:rPr>
        <w:t>s questioner any desire to ask anything similar, then one might reasonably think I rather fail my pupils here - just as I am in this letter failing you. But asking oneself why this isn</w:t>
      </w:r>
      <w:r w:rsidR="00C726A1">
        <w:rPr>
          <w:rFonts w:ascii="Garamond" w:hAnsi="Garamond" w:cs="Times New Roman"/>
          <w:sz w:val="22"/>
          <w:szCs w:val="22"/>
        </w:rPr>
        <w:t>’</w:t>
      </w:r>
      <w:r w:rsidRPr="00045A52">
        <w:rPr>
          <w:rFonts w:ascii="Garamond" w:hAnsi="Garamond" w:cs="Times New Roman"/>
          <w:sz w:val="22"/>
          <w:szCs w:val="22"/>
        </w:rPr>
        <w:t>t a satisfactory answer to the question might in itself go some way towards one</w:t>
      </w:r>
      <w:r w:rsidR="00C726A1">
        <w:rPr>
          <w:rFonts w:ascii="Garamond" w:hAnsi="Garamond" w:cs="Times New Roman"/>
          <w:sz w:val="22"/>
          <w:szCs w:val="22"/>
        </w:rPr>
        <w:t>’</w:t>
      </w:r>
      <w:r w:rsidRPr="00045A52">
        <w:rPr>
          <w:rFonts w:ascii="Garamond" w:hAnsi="Garamond" w:cs="Times New Roman"/>
          <w:sz w:val="22"/>
          <w:szCs w:val="22"/>
        </w:rPr>
        <w:t>s putting oneself on the right track to find an answer to it that will be genuinely satisfactory. That - pending my book and divine intervention - is the best I can do I</w:t>
      </w:r>
      <w:r w:rsidR="00C726A1">
        <w:rPr>
          <w:rFonts w:ascii="Garamond" w:hAnsi="Garamond" w:cs="Times New Roman"/>
          <w:sz w:val="22"/>
          <w:szCs w:val="22"/>
        </w:rPr>
        <w:t>’</w:t>
      </w:r>
      <w:r w:rsidRPr="00045A52">
        <w:rPr>
          <w:rFonts w:ascii="Garamond" w:hAnsi="Garamond" w:cs="Times New Roman"/>
          <w:sz w:val="22"/>
          <w:szCs w:val="22"/>
        </w:rPr>
        <w:t xml:space="preserve">m afraid. Sorry not to have been more help and best of luck with your continuing investigations. </w:t>
      </w:r>
    </w:p>
    <w:p w14:paraId="6CB93C5C" w14:textId="77777777" w:rsidR="00EC2477" w:rsidRPr="00045A52" w:rsidRDefault="00EC2477" w:rsidP="00EC2477">
      <w:pPr>
        <w:pStyle w:val="NovelBody"/>
        <w:spacing w:line="240" w:lineRule="auto"/>
        <w:ind w:left="737" w:firstLine="0"/>
        <w:jc w:val="both"/>
        <w:rPr>
          <w:rFonts w:ascii="Garamond" w:hAnsi="Garamond" w:cs="Times New Roman"/>
          <w:sz w:val="22"/>
          <w:szCs w:val="22"/>
        </w:rPr>
      </w:pPr>
    </w:p>
    <w:p w14:paraId="194D98B3" w14:textId="77777777" w:rsidR="00EC2477" w:rsidRPr="00045A52" w:rsidRDefault="00EC2477" w:rsidP="00EC2477">
      <w:pPr>
        <w:pStyle w:val="NovelBody"/>
        <w:spacing w:line="240" w:lineRule="auto"/>
        <w:ind w:left="737" w:firstLine="0"/>
        <w:jc w:val="both"/>
        <w:rPr>
          <w:rFonts w:ascii="Garamond" w:hAnsi="Garamond" w:cs="Times New Roman"/>
          <w:sz w:val="22"/>
          <w:szCs w:val="22"/>
        </w:rPr>
      </w:pPr>
      <w:r w:rsidRPr="00045A52">
        <w:rPr>
          <w:rFonts w:ascii="Garamond" w:hAnsi="Garamond" w:cs="Times New Roman"/>
          <w:sz w:val="22"/>
          <w:szCs w:val="22"/>
        </w:rPr>
        <w:t xml:space="preserve">I am yours sincerely, </w:t>
      </w:r>
    </w:p>
    <w:p w14:paraId="50E7C77E" w14:textId="77777777" w:rsidR="00EC2477" w:rsidRPr="00045A52" w:rsidRDefault="00EC2477" w:rsidP="00EC2477">
      <w:pPr>
        <w:pStyle w:val="NovelBody"/>
        <w:spacing w:line="240" w:lineRule="auto"/>
        <w:ind w:left="737" w:firstLine="0"/>
        <w:jc w:val="both"/>
        <w:rPr>
          <w:rFonts w:ascii="Garamond" w:hAnsi="Garamond" w:cs="Times New Roman"/>
          <w:sz w:val="22"/>
          <w:szCs w:val="22"/>
        </w:rPr>
      </w:pPr>
    </w:p>
    <w:p w14:paraId="66DD1D04" w14:textId="4314C4DA" w:rsidR="00EC2477" w:rsidRPr="00045A52" w:rsidRDefault="00EC2477" w:rsidP="00EC2477">
      <w:pPr>
        <w:pStyle w:val="NovelBody"/>
        <w:spacing w:line="240" w:lineRule="auto"/>
        <w:ind w:left="737" w:firstLine="0"/>
        <w:jc w:val="both"/>
        <w:rPr>
          <w:rFonts w:ascii="Garamond" w:hAnsi="Garamond" w:cs="Times New Roman"/>
          <w:sz w:val="22"/>
          <w:szCs w:val="22"/>
        </w:rPr>
      </w:pPr>
      <w:r w:rsidRPr="00045A52">
        <w:rPr>
          <w:rFonts w:ascii="Garamond" w:hAnsi="Garamond" w:cs="Times New Roman"/>
          <w:sz w:val="22"/>
          <w:szCs w:val="22"/>
        </w:rPr>
        <w:t xml:space="preserve">Tim </w:t>
      </w:r>
      <w:proofErr w:type="spellStart"/>
      <w:r w:rsidRPr="00045A52">
        <w:rPr>
          <w:rFonts w:ascii="Garamond" w:hAnsi="Garamond" w:cs="Times New Roman"/>
          <w:sz w:val="22"/>
          <w:szCs w:val="22"/>
        </w:rPr>
        <w:t>Mawson</w:t>
      </w:r>
      <w:proofErr w:type="spellEnd"/>
      <w:r w:rsidRPr="00045A52">
        <w:rPr>
          <w:rFonts w:ascii="Garamond" w:hAnsi="Garamond" w:cs="Times New Roman"/>
          <w:sz w:val="22"/>
          <w:szCs w:val="22"/>
        </w:rPr>
        <w:t>, St Peter</w:t>
      </w:r>
      <w:r w:rsidR="00C726A1">
        <w:rPr>
          <w:rFonts w:ascii="Garamond" w:hAnsi="Garamond" w:cs="Times New Roman"/>
          <w:sz w:val="22"/>
          <w:szCs w:val="22"/>
        </w:rPr>
        <w:t>’</w:t>
      </w:r>
      <w:r w:rsidRPr="00045A52">
        <w:rPr>
          <w:rFonts w:ascii="Garamond" w:hAnsi="Garamond" w:cs="Times New Roman"/>
          <w:sz w:val="22"/>
          <w:szCs w:val="22"/>
        </w:rPr>
        <w:t>s College, Oxford</w:t>
      </w:r>
    </w:p>
    <w:p w14:paraId="4BAF000A" w14:textId="77777777" w:rsidR="00EC2477" w:rsidRPr="00045A52" w:rsidRDefault="00EC2477" w:rsidP="00EC2477">
      <w:pPr>
        <w:pStyle w:val="NovelBody"/>
        <w:spacing w:line="240" w:lineRule="auto"/>
        <w:ind w:left="737" w:firstLine="0"/>
        <w:jc w:val="both"/>
        <w:rPr>
          <w:rFonts w:ascii="Garamond" w:hAnsi="Garamond" w:cs="Times New Roman"/>
          <w:sz w:val="22"/>
          <w:szCs w:val="22"/>
        </w:rPr>
      </w:pPr>
    </w:p>
    <w:p w14:paraId="13A15474" w14:textId="4A29EAD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His publishers Oxford University Press changed the book title to </w:t>
      </w:r>
      <w:r w:rsidR="002E02DA">
        <w:rPr>
          <w:rFonts w:ascii="Garamond" w:hAnsi="Garamond" w:cs="Times New Roman"/>
          <w:sz w:val="22"/>
          <w:szCs w:val="22"/>
        </w:rPr>
        <w:t>“</w:t>
      </w:r>
      <w:r w:rsidRPr="00045A52">
        <w:rPr>
          <w:rFonts w:ascii="Garamond" w:hAnsi="Garamond" w:cs="Times New Roman"/>
          <w:sz w:val="22"/>
          <w:szCs w:val="22"/>
        </w:rPr>
        <w:t>Belief in God: an introduction to the philosophy of religion.</w:t>
      </w:r>
      <w:r w:rsidR="002E02DA">
        <w:rPr>
          <w:rFonts w:ascii="Garamond" w:hAnsi="Garamond" w:cs="Times New Roman"/>
          <w:sz w:val="22"/>
          <w:szCs w:val="22"/>
        </w:rPr>
        <w:t>”</w:t>
      </w:r>
    </w:p>
    <w:p w14:paraId="2F31B14C" w14:textId="77777777" w:rsidR="00EC2477" w:rsidRPr="00045A52" w:rsidRDefault="00EC2477" w:rsidP="00EC2477">
      <w:pPr>
        <w:pStyle w:val="NovelBody"/>
        <w:spacing w:line="240" w:lineRule="auto"/>
        <w:jc w:val="both"/>
        <w:rPr>
          <w:rFonts w:ascii="Garamond" w:hAnsi="Garamond" w:cs="Times New Roman"/>
          <w:sz w:val="22"/>
          <w:szCs w:val="22"/>
        </w:rPr>
      </w:pPr>
    </w:p>
    <w:p w14:paraId="206B6B35" w14:textId="77777777" w:rsidR="00EC2477" w:rsidRPr="00045A52" w:rsidRDefault="00EC2477" w:rsidP="00AB1B86">
      <w:pPr>
        <w:pStyle w:val="NovelBody"/>
        <w:spacing w:line="240" w:lineRule="auto"/>
        <w:ind w:firstLine="0"/>
        <w:jc w:val="center"/>
        <w:rPr>
          <w:rFonts w:ascii="Garamond" w:hAnsi="Garamond" w:cs="Times New Roman"/>
          <w:sz w:val="22"/>
          <w:szCs w:val="22"/>
        </w:rPr>
      </w:pPr>
      <w:r w:rsidRPr="00045A52">
        <w:rPr>
          <w:rFonts w:ascii="Garamond" w:hAnsi="Garamond" w:cs="Times New Roman"/>
          <w:sz w:val="22"/>
          <w:szCs w:val="22"/>
        </w:rPr>
        <w:t>~~~</w:t>
      </w:r>
    </w:p>
    <w:p w14:paraId="53FC8561" w14:textId="4AE5FD9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As you can see, a lot of them challenged me to find my own meaning and I concede they are correct to do so. One should not take the word of some professional philosopher, whose </w:t>
      </w:r>
      <w:proofErr w:type="gramStart"/>
      <w:r w:rsidRPr="00045A52">
        <w:rPr>
          <w:rFonts w:ascii="Garamond" w:hAnsi="Garamond" w:cs="Times New Roman"/>
          <w:sz w:val="22"/>
          <w:szCs w:val="22"/>
        </w:rPr>
        <w:t>job,</w:t>
      </w:r>
      <w:proofErr w:type="gramEnd"/>
      <w:r w:rsidRPr="00045A52">
        <w:rPr>
          <w:rFonts w:ascii="Garamond" w:hAnsi="Garamond" w:cs="Times New Roman"/>
          <w:sz w:val="22"/>
          <w:szCs w:val="22"/>
        </w:rPr>
        <w:t xml:space="preserve"> career and calling had been to dedicate his whole life to answering fundamental questions about the nature of knowledge and existence. </w:t>
      </w:r>
      <w:proofErr w:type="gramStart"/>
      <w:r w:rsidRPr="00045A52">
        <w:rPr>
          <w:rFonts w:ascii="Garamond" w:hAnsi="Garamond" w:cs="Times New Roman"/>
          <w:sz w:val="22"/>
          <w:szCs w:val="22"/>
        </w:rPr>
        <w:t>Highly trained professionals</w:t>
      </w:r>
      <w:r w:rsidR="009A4842">
        <w:rPr>
          <w:rFonts w:ascii="Garamond" w:hAnsi="Garamond" w:cs="Times New Roman"/>
          <w:sz w:val="22"/>
          <w:szCs w:val="22"/>
        </w:rPr>
        <w:t>,</w:t>
      </w:r>
      <w:r w:rsidRPr="00045A52">
        <w:rPr>
          <w:rFonts w:ascii="Garamond" w:hAnsi="Garamond" w:cs="Times New Roman"/>
          <w:sz w:val="22"/>
          <w:szCs w:val="22"/>
        </w:rPr>
        <w:t xml:space="preserve"> </w:t>
      </w:r>
      <w:r w:rsidR="009A4842">
        <w:rPr>
          <w:rFonts w:ascii="Garamond" w:hAnsi="Garamond" w:cs="Times New Roman"/>
          <w:sz w:val="22"/>
          <w:szCs w:val="22"/>
        </w:rPr>
        <w:t xml:space="preserve">Doctors of Philosophy </w:t>
      </w:r>
      <w:r w:rsidRPr="00045A52">
        <w:rPr>
          <w:rFonts w:ascii="Garamond" w:hAnsi="Garamond" w:cs="Times New Roman"/>
          <w:sz w:val="22"/>
          <w:szCs w:val="22"/>
        </w:rPr>
        <w:t>with genuine, guaranteed, certified</w:t>
      </w:r>
      <w:r w:rsidR="00AB1B86">
        <w:rPr>
          <w:rFonts w:ascii="Garamond" w:hAnsi="Garamond" w:cs="Times New Roman"/>
          <w:sz w:val="22"/>
          <w:szCs w:val="22"/>
        </w:rPr>
        <w:t xml:space="preserve"> degrees</w:t>
      </w:r>
      <w:r w:rsidR="009A4842">
        <w:rPr>
          <w:rFonts w:ascii="Garamond" w:hAnsi="Garamond" w:cs="Times New Roman"/>
          <w:sz w:val="22"/>
          <w:szCs w:val="22"/>
        </w:rPr>
        <w:t>.</w:t>
      </w:r>
      <w:proofErr w:type="gramEnd"/>
      <w:r w:rsidR="009A4842">
        <w:rPr>
          <w:rFonts w:ascii="Garamond" w:hAnsi="Garamond" w:cs="Times New Roman"/>
          <w:sz w:val="22"/>
          <w:szCs w:val="22"/>
        </w:rPr>
        <w:t xml:space="preserve"> Each one </w:t>
      </w:r>
      <w:r w:rsidRPr="00045A52">
        <w:rPr>
          <w:rFonts w:ascii="Garamond" w:hAnsi="Garamond" w:cs="Times New Roman"/>
          <w:sz w:val="22"/>
          <w:szCs w:val="22"/>
        </w:rPr>
        <w:t xml:space="preserve">paid by you and me, the taxpayers, to sit in a </w:t>
      </w:r>
      <w:r w:rsidR="00465B57" w:rsidRPr="00045A52">
        <w:rPr>
          <w:rFonts w:ascii="Garamond" w:hAnsi="Garamond" w:cs="Times New Roman"/>
          <w:sz w:val="22"/>
          <w:szCs w:val="22"/>
        </w:rPr>
        <w:t>centrally heated</w:t>
      </w:r>
      <w:r w:rsidRPr="00045A52">
        <w:rPr>
          <w:rFonts w:ascii="Garamond" w:hAnsi="Garamond" w:cs="Times New Roman"/>
          <w:sz w:val="22"/>
          <w:szCs w:val="22"/>
        </w:rPr>
        <w:t xml:space="preserve"> office with a big library down the corridor and free access to the internet. He or she is paid to sit there and think</w:t>
      </w:r>
      <w:proofErr w:type="gramStart"/>
      <w:r w:rsidRPr="00045A52">
        <w:rPr>
          <w:rFonts w:ascii="Garamond" w:hAnsi="Garamond" w:cs="Times New Roman"/>
          <w:sz w:val="22"/>
          <w:szCs w:val="22"/>
        </w:rPr>
        <w:t>,</w:t>
      </w:r>
      <w:proofErr w:type="gramEnd"/>
      <w:r w:rsidRPr="00045A52">
        <w:rPr>
          <w:rFonts w:ascii="Garamond" w:hAnsi="Garamond" w:cs="Times New Roman"/>
          <w:sz w:val="22"/>
          <w:szCs w:val="22"/>
        </w:rPr>
        <w:t xml:space="preserve"> to decide what thoughts are possible to think and </w:t>
      </w:r>
      <w:r w:rsidRPr="00045A52">
        <w:rPr>
          <w:rFonts w:ascii="Garamond" w:hAnsi="Garamond" w:cs="Times New Roman"/>
          <w:sz w:val="22"/>
          <w:szCs w:val="22"/>
        </w:rPr>
        <w:lastRenderedPageBreak/>
        <w:t xml:space="preserve">which are impossible. I guess they do this by trying to think thoughts and when they hear the satisfying </w:t>
      </w:r>
      <w:proofErr w:type="spellStart"/>
      <w:r w:rsidRPr="00045A52">
        <w:rPr>
          <w:rFonts w:ascii="Garamond" w:hAnsi="Garamond" w:cs="Times New Roman"/>
          <w:sz w:val="22"/>
          <w:szCs w:val="22"/>
        </w:rPr>
        <w:t>thunk</w:t>
      </w:r>
      <w:proofErr w:type="spellEnd"/>
      <w:r w:rsidRPr="00045A52">
        <w:rPr>
          <w:rFonts w:ascii="Garamond" w:hAnsi="Garamond" w:cs="Times New Roman"/>
          <w:sz w:val="22"/>
          <w:szCs w:val="22"/>
        </w:rPr>
        <w:t xml:space="preserve">, they know they have thought it. They tick that box and strain and grimace trying to push another one out. </w:t>
      </w:r>
      <w:proofErr w:type="gramStart"/>
      <w:r w:rsidRPr="00045A52">
        <w:rPr>
          <w:rFonts w:ascii="Garamond" w:hAnsi="Garamond" w:cs="Times New Roman"/>
          <w:sz w:val="22"/>
          <w:szCs w:val="22"/>
        </w:rPr>
        <w:t>But despite all that, do not take their word for anything.</w:t>
      </w:r>
      <w:proofErr w:type="gramEnd"/>
      <w:r w:rsidRPr="00045A52">
        <w:rPr>
          <w:rFonts w:ascii="Garamond" w:hAnsi="Garamond" w:cs="Times New Roman"/>
          <w:sz w:val="22"/>
          <w:szCs w:val="22"/>
        </w:rPr>
        <w:t xml:space="preserve"> </w:t>
      </w:r>
      <w:proofErr w:type="gramStart"/>
      <w:r w:rsidRPr="00045A52">
        <w:rPr>
          <w:rFonts w:ascii="Garamond" w:hAnsi="Garamond" w:cs="Times New Roman"/>
          <w:sz w:val="22"/>
          <w:szCs w:val="22"/>
        </w:rPr>
        <w:t>And especially not about something as important as the answer to the biggest question of them all.</w:t>
      </w:r>
      <w:proofErr w:type="gramEnd"/>
      <w:r w:rsidRPr="00045A52">
        <w:rPr>
          <w:rFonts w:ascii="Garamond" w:hAnsi="Garamond" w:cs="Times New Roman"/>
          <w:sz w:val="22"/>
          <w:szCs w:val="22"/>
        </w:rPr>
        <w:t xml:space="preserve"> </w:t>
      </w:r>
    </w:p>
    <w:p w14:paraId="1995ABC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DEB234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0B5CAB6" w14:textId="77777777" w:rsidR="00EC2477" w:rsidRPr="00045A52" w:rsidRDefault="00EC2477" w:rsidP="00EC2477">
      <w:pPr>
        <w:pStyle w:val="NovelBody"/>
        <w:spacing w:line="240" w:lineRule="auto"/>
        <w:ind w:firstLine="0"/>
        <w:jc w:val="both"/>
        <w:rPr>
          <w:rFonts w:ascii="Garamond" w:hAnsi="Garamond" w:cs="Times New Roman"/>
          <w:i/>
        </w:rPr>
      </w:pPr>
      <w:r w:rsidRPr="00045A52">
        <w:rPr>
          <w:rFonts w:ascii="Garamond" w:hAnsi="Garamond" w:cs="Times New Roman"/>
          <w:i/>
        </w:rPr>
        <w:t>Listen to me instead.</w:t>
      </w:r>
    </w:p>
    <w:p w14:paraId="392E997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BC2FD11" w14:textId="7E42FB86" w:rsidR="00EC2477" w:rsidRPr="00045A52" w:rsidRDefault="00465B5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 am untrained and highly</w:t>
      </w:r>
      <w:r w:rsidR="00EC2477" w:rsidRPr="00045A52">
        <w:rPr>
          <w:rFonts w:ascii="Garamond" w:hAnsi="Garamond" w:cs="Times New Roman"/>
          <w:sz w:val="22"/>
          <w:szCs w:val="22"/>
        </w:rPr>
        <w:t xml:space="preserve"> unprofessional. I am sitting in my bedroom in my underwear and I am making this up as I go along. Someone whose only qualification is that he once took some magic mushrooms and thought he saw it all clearly. </w:t>
      </w:r>
    </w:p>
    <w:p w14:paraId="127358E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E268D0D" w14:textId="7671F484" w:rsidR="00EC2477" w:rsidRPr="00045A52" w:rsidRDefault="009A4842"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One more thing: I</w:t>
      </w:r>
      <w:r w:rsidR="00EC2477" w:rsidRPr="00045A52">
        <w:rPr>
          <w:rFonts w:ascii="Garamond" w:hAnsi="Garamond" w:cs="Times New Roman"/>
          <w:sz w:val="22"/>
          <w:szCs w:val="22"/>
        </w:rPr>
        <w:t>f at the end of it, you disagree, please tell me and tell me why. I am not handing down tablets of stone, not imparting knowledge granted by God Alone. I am advanci</w:t>
      </w:r>
      <w:r w:rsidR="00045A52">
        <w:rPr>
          <w:rFonts w:ascii="Garamond" w:hAnsi="Garamond" w:cs="Times New Roman"/>
          <w:sz w:val="22"/>
          <w:szCs w:val="22"/>
        </w:rPr>
        <w:t xml:space="preserve">ng broken inarticulate hypotheses. If you feel that these </w:t>
      </w:r>
      <w:r w:rsidR="00EC2477" w:rsidRPr="00045A52">
        <w:rPr>
          <w:rFonts w:ascii="Garamond" w:hAnsi="Garamond" w:cs="Times New Roman"/>
          <w:sz w:val="22"/>
          <w:szCs w:val="22"/>
        </w:rPr>
        <w:t xml:space="preserve">will not work, please do not cast me out into the darkness, </w:t>
      </w:r>
      <w:r w:rsidR="00CF4F57">
        <w:rPr>
          <w:rFonts w:ascii="Garamond" w:hAnsi="Garamond" w:cs="Times New Roman"/>
          <w:sz w:val="22"/>
          <w:szCs w:val="22"/>
        </w:rPr>
        <w:t xml:space="preserve">but </w:t>
      </w:r>
      <w:r w:rsidR="00EC2477" w:rsidRPr="00045A52">
        <w:rPr>
          <w:rFonts w:ascii="Garamond" w:hAnsi="Garamond" w:cs="Times New Roman"/>
          <w:sz w:val="22"/>
          <w:szCs w:val="22"/>
        </w:rPr>
        <w:t xml:space="preserve">provide me with some enlightenment. Tell me where I fucked up. Better yet, suggest an improvement. </w:t>
      </w:r>
    </w:p>
    <w:p w14:paraId="57FE249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BCE4185" w14:textId="0930497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In order to keep this short, I have made many assumptions. The biggest and most dubious one is in assuming you agree with me ab</w:t>
      </w:r>
      <w:r w:rsidR="00045A52">
        <w:rPr>
          <w:rFonts w:ascii="Garamond" w:hAnsi="Garamond" w:cs="Times New Roman"/>
          <w:sz w:val="22"/>
          <w:szCs w:val="22"/>
        </w:rPr>
        <w:t>out the basics; maths and physics</w:t>
      </w:r>
      <w:r w:rsidRPr="00045A52">
        <w:rPr>
          <w:rFonts w:ascii="Garamond" w:hAnsi="Garamond" w:cs="Times New Roman"/>
          <w:sz w:val="22"/>
          <w:szCs w:val="22"/>
        </w:rPr>
        <w:t xml:space="preserve"> and that kind of mumbo jumbo. You don</w:t>
      </w:r>
      <w:r w:rsidR="00C726A1">
        <w:rPr>
          <w:rFonts w:ascii="Garamond" w:hAnsi="Garamond" w:cs="Times New Roman"/>
          <w:sz w:val="22"/>
          <w:szCs w:val="22"/>
        </w:rPr>
        <w:t>’</w:t>
      </w:r>
      <w:r w:rsidRPr="00045A52">
        <w:rPr>
          <w:rFonts w:ascii="Garamond" w:hAnsi="Garamond" w:cs="Times New Roman"/>
          <w:sz w:val="22"/>
          <w:szCs w:val="22"/>
        </w:rPr>
        <w:t>t have to agree on or even understand any details and there won</w:t>
      </w:r>
      <w:r w:rsidR="00C726A1">
        <w:rPr>
          <w:rFonts w:ascii="Garamond" w:hAnsi="Garamond" w:cs="Times New Roman"/>
          <w:sz w:val="22"/>
          <w:szCs w:val="22"/>
        </w:rPr>
        <w:t>’</w:t>
      </w:r>
      <w:r w:rsidRPr="00045A52">
        <w:rPr>
          <w:rFonts w:ascii="Garamond" w:hAnsi="Garamond" w:cs="Times New Roman"/>
          <w:sz w:val="22"/>
          <w:szCs w:val="22"/>
        </w:rPr>
        <w:t>t be a test but if we could agree that in some</w:t>
      </w:r>
      <w:r w:rsidR="00CF4F57">
        <w:rPr>
          <w:rFonts w:ascii="Garamond" w:hAnsi="Garamond" w:cs="Times New Roman"/>
          <w:sz w:val="22"/>
          <w:szCs w:val="22"/>
        </w:rPr>
        <w:t xml:space="preserve"> </w:t>
      </w:r>
      <w:r w:rsidRPr="00045A52">
        <w:rPr>
          <w:rFonts w:ascii="Garamond" w:hAnsi="Garamond" w:cs="Times New Roman"/>
          <w:sz w:val="22"/>
          <w:szCs w:val="22"/>
        </w:rPr>
        <w:t>way or another</w:t>
      </w:r>
      <w:r w:rsidR="003B5779">
        <w:rPr>
          <w:rFonts w:ascii="Garamond" w:hAnsi="Garamond" w:cs="Times New Roman"/>
          <w:sz w:val="22"/>
          <w:szCs w:val="22"/>
        </w:rPr>
        <w:t xml:space="preserve"> that</w:t>
      </w:r>
      <w:r w:rsidRPr="00045A52">
        <w:rPr>
          <w:rFonts w:ascii="Garamond" w:hAnsi="Garamond" w:cs="Times New Roman"/>
          <w:sz w:val="22"/>
          <w:szCs w:val="22"/>
        </w:rPr>
        <w:t xml:space="preserve"> these things are basic, in the sense of being foundational, then we safely ignore them and move to more interesting things.</w:t>
      </w:r>
    </w:p>
    <w:p w14:paraId="42B4598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DBF540" w14:textId="48EBAA4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world is everything that is the case but do not take my word for it. It cannot be proved by anyone less than God and (even if </w:t>
      </w:r>
      <w:proofErr w:type="gramStart"/>
      <w:r w:rsidRPr="00045A52">
        <w:rPr>
          <w:rFonts w:ascii="Garamond" w:hAnsi="Garamond" w:cs="Times New Roman"/>
          <w:sz w:val="22"/>
          <w:szCs w:val="22"/>
        </w:rPr>
        <w:t>She</w:t>
      </w:r>
      <w:proofErr w:type="gramEnd"/>
      <w:r w:rsidRPr="00045A52">
        <w:rPr>
          <w:rFonts w:ascii="Garamond" w:hAnsi="Garamond" w:cs="Times New Roman"/>
          <w:sz w:val="22"/>
          <w:szCs w:val="22"/>
        </w:rPr>
        <w:t xml:space="preserve"> were to exist) </w:t>
      </w:r>
      <w:r w:rsidR="003B5779">
        <w:rPr>
          <w:rFonts w:ascii="Garamond" w:hAnsi="Garamond" w:cs="Times New Roman"/>
          <w:sz w:val="22"/>
          <w:szCs w:val="22"/>
        </w:rPr>
        <w:t>Her</w:t>
      </w:r>
      <w:r w:rsidRPr="00045A52">
        <w:rPr>
          <w:rFonts w:ascii="Garamond" w:hAnsi="Garamond" w:cs="Times New Roman"/>
          <w:sz w:val="22"/>
          <w:szCs w:val="22"/>
        </w:rPr>
        <w:t xml:space="preserve"> certainty does not translate </w:t>
      </w:r>
      <w:r w:rsidRPr="00045A52">
        <w:rPr>
          <w:rFonts w:ascii="Garamond" w:hAnsi="Garamond" w:cs="Times New Roman"/>
          <w:sz w:val="22"/>
          <w:szCs w:val="22"/>
        </w:rPr>
        <w:lastRenderedPageBreak/>
        <w:t xml:space="preserve">well into human terms. Our world is unreliable. The laws of nature certainly seem to be law-like. But they </w:t>
      </w:r>
      <w:r w:rsidR="00045A52" w:rsidRPr="00045A52">
        <w:rPr>
          <w:rFonts w:ascii="Garamond" w:hAnsi="Garamond" w:cs="Times New Roman"/>
          <w:sz w:val="22"/>
          <w:szCs w:val="22"/>
        </w:rPr>
        <w:t>are also</w:t>
      </w:r>
      <w:r w:rsidRPr="00045A52">
        <w:rPr>
          <w:rFonts w:ascii="Garamond" w:hAnsi="Garamond" w:cs="Times New Roman"/>
          <w:sz w:val="22"/>
          <w:szCs w:val="22"/>
        </w:rPr>
        <w:t xml:space="preserve"> fiendishly complex and so our world is unreliable. </w:t>
      </w:r>
      <w:r w:rsidR="00045A52" w:rsidRPr="00045A52">
        <w:rPr>
          <w:rFonts w:ascii="Garamond" w:hAnsi="Garamond" w:cs="Times New Roman"/>
          <w:sz w:val="22"/>
          <w:szCs w:val="22"/>
        </w:rPr>
        <w:t>Our perceptions of it</w:t>
      </w:r>
      <w:r w:rsidR="00045A52">
        <w:rPr>
          <w:rFonts w:ascii="Garamond" w:hAnsi="Garamond" w:cs="Times New Roman"/>
          <w:sz w:val="22"/>
          <w:szCs w:val="22"/>
        </w:rPr>
        <w:t xml:space="preserve"> are</w:t>
      </w:r>
      <w:r w:rsidR="00045A52" w:rsidRPr="00045A52">
        <w:rPr>
          <w:rFonts w:ascii="Garamond" w:hAnsi="Garamond" w:cs="Times New Roman"/>
          <w:sz w:val="22"/>
          <w:szCs w:val="22"/>
        </w:rPr>
        <w:t xml:space="preserve"> fuzzy and vague. </w:t>
      </w:r>
      <w:r w:rsidRPr="00045A52">
        <w:rPr>
          <w:rFonts w:ascii="Garamond" w:hAnsi="Garamond" w:cs="Times New Roman"/>
          <w:sz w:val="22"/>
          <w:szCs w:val="22"/>
        </w:rPr>
        <w:t>Even our minds are not to be trusted. Operating on our messy biological wetware with its pragmatic toolbox of some bounded rationality and a lot of innate heuristics, we fall a long way short of the perfection conceivable of celestially manufactured automata.</w:t>
      </w:r>
    </w:p>
    <w:p w14:paraId="605C643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37DE5F4" w14:textId="63A8C1E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When discussing any of the </w:t>
      </w:r>
      <w:r w:rsidR="00C726A1">
        <w:rPr>
          <w:rFonts w:ascii="Garamond" w:hAnsi="Garamond" w:cs="Times New Roman"/>
          <w:sz w:val="22"/>
          <w:szCs w:val="22"/>
        </w:rPr>
        <w:t>‘</w:t>
      </w:r>
      <w:r w:rsidRPr="00045A52">
        <w:rPr>
          <w:rFonts w:ascii="Garamond" w:hAnsi="Garamond" w:cs="Times New Roman"/>
          <w:sz w:val="22"/>
          <w:szCs w:val="22"/>
        </w:rPr>
        <w:t>big</w:t>
      </w:r>
      <w:r w:rsidR="00C726A1">
        <w:rPr>
          <w:rFonts w:ascii="Garamond" w:hAnsi="Garamond" w:cs="Times New Roman"/>
          <w:sz w:val="22"/>
          <w:szCs w:val="22"/>
        </w:rPr>
        <w:t>’</w:t>
      </w:r>
      <w:r w:rsidRPr="00045A52">
        <w:rPr>
          <w:rFonts w:ascii="Garamond" w:hAnsi="Garamond" w:cs="Times New Roman"/>
          <w:sz w:val="22"/>
          <w:szCs w:val="22"/>
        </w:rPr>
        <w:t xml:space="preserve"> questions</w:t>
      </w:r>
      <w:r w:rsidR="003B5779">
        <w:rPr>
          <w:rFonts w:ascii="Garamond" w:hAnsi="Garamond" w:cs="Times New Roman"/>
          <w:sz w:val="22"/>
          <w:szCs w:val="22"/>
        </w:rPr>
        <w:t>,</w:t>
      </w:r>
      <w:r w:rsidRPr="00045A52">
        <w:rPr>
          <w:rFonts w:ascii="Garamond" w:hAnsi="Garamond" w:cs="Times New Roman"/>
          <w:sz w:val="22"/>
          <w:szCs w:val="22"/>
        </w:rPr>
        <w:t xml:space="preserve"> it is helpful and important to keep in mind that we are all merely monkeys, little more than monkeys. </w:t>
      </w:r>
      <w:proofErr w:type="gramStart"/>
      <w:r w:rsidRPr="00045A52">
        <w:rPr>
          <w:rFonts w:ascii="Garamond" w:hAnsi="Garamond" w:cs="Times New Roman"/>
          <w:sz w:val="22"/>
          <w:szCs w:val="22"/>
        </w:rPr>
        <w:t>Bright monkeys with opposable thumbs and linguistic talents</w:t>
      </w:r>
      <w:r w:rsidR="003B5779">
        <w:rPr>
          <w:rFonts w:ascii="Garamond" w:hAnsi="Garamond" w:cs="Times New Roman"/>
          <w:sz w:val="22"/>
          <w:szCs w:val="22"/>
        </w:rPr>
        <w:t>,</w:t>
      </w:r>
      <w:r w:rsidRPr="00045A52">
        <w:rPr>
          <w:rFonts w:ascii="Garamond" w:hAnsi="Garamond" w:cs="Times New Roman"/>
          <w:sz w:val="22"/>
          <w:szCs w:val="22"/>
        </w:rPr>
        <w:t xml:space="preserve"> but not so far out of the trees as we would like to believe.</w:t>
      </w:r>
      <w:proofErr w:type="gramEnd"/>
    </w:p>
    <w:p w14:paraId="1FEB962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BEC788A" w14:textId="359FD74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If you want an experimental confirmation of how stupid you are, take a bottle of vodka &amp; a mixer of your choosi</w:t>
      </w:r>
      <w:r w:rsidR="003B5779">
        <w:rPr>
          <w:rFonts w:ascii="Garamond" w:hAnsi="Garamond" w:cs="Times New Roman"/>
          <w:sz w:val="22"/>
          <w:szCs w:val="22"/>
        </w:rPr>
        <w:t xml:space="preserve">ng and work steadily </w:t>
      </w:r>
      <w:proofErr w:type="spellStart"/>
      <w:r w:rsidR="003B5779">
        <w:rPr>
          <w:rFonts w:ascii="Garamond" w:hAnsi="Garamond" w:cs="Times New Roman"/>
          <w:sz w:val="22"/>
          <w:szCs w:val="22"/>
        </w:rPr>
        <w:t>though</w:t>
      </w:r>
      <w:proofErr w:type="spellEnd"/>
      <w:r w:rsidR="003B5779">
        <w:rPr>
          <w:rFonts w:ascii="Garamond" w:hAnsi="Garamond" w:cs="Times New Roman"/>
          <w:sz w:val="22"/>
          <w:szCs w:val="22"/>
        </w:rPr>
        <w:t xml:space="preserve"> it. Very soon, </w:t>
      </w:r>
      <w:r w:rsidRPr="00045A52">
        <w:rPr>
          <w:rFonts w:ascii="Garamond" w:hAnsi="Garamond" w:cs="Times New Roman"/>
          <w:sz w:val="22"/>
          <w:szCs w:val="22"/>
        </w:rPr>
        <w:t xml:space="preserve">long </w:t>
      </w:r>
      <w:r w:rsidR="003B5779">
        <w:rPr>
          <w:rFonts w:ascii="Garamond" w:hAnsi="Garamond" w:cs="Times New Roman"/>
          <w:sz w:val="22"/>
          <w:szCs w:val="22"/>
        </w:rPr>
        <w:t>before the bottom of the bottle,</w:t>
      </w:r>
      <w:r w:rsidRPr="00045A52">
        <w:rPr>
          <w:rFonts w:ascii="Garamond" w:hAnsi="Garamond" w:cs="Times New Roman"/>
          <w:sz w:val="22"/>
          <w:szCs w:val="22"/>
        </w:rPr>
        <w:t xml:space="preserve"> you will be very confused and irrational.</w:t>
      </w:r>
    </w:p>
    <w:p w14:paraId="29D9113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7761E9C" w14:textId="39B34B7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There are three mysteries the origin of the universe, the origin of life and the emergence of consciousness. What we might call the why, the wherefore and the why me? The first two are somewhat mundane questions that are of only academic interest, the narrow specialisms of two branches of </w:t>
      </w:r>
      <w:r w:rsidR="00585BC6" w:rsidRPr="00045A52">
        <w:rPr>
          <w:rFonts w:ascii="Garamond" w:hAnsi="Garamond" w:cs="Times New Roman"/>
          <w:sz w:val="22"/>
          <w:szCs w:val="22"/>
        </w:rPr>
        <w:t>science.</w:t>
      </w:r>
      <w:r w:rsidRPr="00045A52">
        <w:rPr>
          <w:rFonts w:ascii="Garamond" w:hAnsi="Garamond" w:cs="Times New Roman"/>
          <w:sz w:val="22"/>
          <w:szCs w:val="22"/>
        </w:rPr>
        <w:t xml:space="preserve">  So widespread is the agreement about the basic Darwinian mechanism that not even the Pope bets against it. </w:t>
      </w:r>
    </w:p>
    <w:p w14:paraId="5980FFE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4E6AB85"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Physicists look after the cosmos.  Why is there something rather than nothing? Why is there a universe? And why this particular one, one that welcomes life and has this style of interior décor. These days they see the universe a giant quantum computer. They are interested in the computations that it runs. </w:t>
      </w:r>
    </w:p>
    <w:p w14:paraId="604EDC4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C65EDF4" w14:textId="12FAE20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origin of the universe is of even narrower academic </w:t>
      </w:r>
      <w:r w:rsidRPr="00045A52">
        <w:rPr>
          <w:rFonts w:ascii="Garamond" w:hAnsi="Garamond" w:cs="Times New Roman"/>
          <w:sz w:val="22"/>
          <w:szCs w:val="22"/>
        </w:rPr>
        <w:lastRenderedPageBreak/>
        <w:t>attraction. Only a crowd of math</w:t>
      </w:r>
      <w:r w:rsidR="00585BC6" w:rsidRPr="00045A52">
        <w:rPr>
          <w:rFonts w:ascii="Garamond" w:hAnsi="Garamond" w:cs="Times New Roman"/>
          <w:sz w:val="22"/>
          <w:szCs w:val="22"/>
        </w:rPr>
        <w:t>ematicians care about the nitty-</w:t>
      </w:r>
      <w:r w:rsidRPr="00045A52">
        <w:rPr>
          <w:rFonts w:ascii="Garamond" w:hAnsi="Garamond" w:cs="Times New Roman"/>
          <w:sz w:val="22"/>
          <w:szCs w:val="22"/>
        </w:rPr>
        <w:t xml:space="preserve">gritty of which inflationary theory kick started the construction of coalescing clouds of gas that became the stars we see sparkling in the sky. </w:t>
      </w:r>
    </w:p>
    <w:p w14:paraId="7D66992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40D91FA" w14:textId="5012213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To be fair</w:t>
      </w:r>
      <w:r w:rsidR="003B5779">
        <w:rPr>
          <w:rFonts w:ascii="Garamond" w:hAnsi="Garamond" w:cs="Times New Roman"/>
          <w:sz w:val="22"/>
          <w:szCs w:val="22"/>
        </w:rPr>
        <w:t>,</w:t>
      </w:r>
      <w:r w:rsidRPr="00045A52">
        <w:rPr>
          <w:rFonts w:ascii="Garamond" w:hAnsi="Garamond" w:cs="Times New Roman"/>
          <w:sz w:val="22"/>
          <w:szCs w:val="22"/>
        </w:rPr>
        <w:t xml:space="preserve"> some philosophers get quite excited about the various choices available previous to there being a universe too. They care about how it could all have been so very different. They do not care too much because at five o</w:t>
      </w:r>
      <w:r w:rsidR="00C726A1">
        <w:rPr>
          <w:rFonts w:ascii="Garamond" w:hAnsi="Garamond" w:cs="Times New Roman"/>
          <w:sz w:val="22"/>
          <w:szCs w:val="22"/>
        </w:rPr>
        <w:t>’</w:t>
      </w:r>
      <w:r w:rsidRPr="00045A52">
        <w:rPr>
          <w:rFonts w:ascii="Garamond" w:hAnsi="Garamond" w:cs="Times New Roman"/>
          <w:sz w:val="22"/>
          <w:szCs w:val="22"/>
        </w:rPr>
        <w:t xml:space="preserve">clock the end of the working day, they lock up their offices and head home to watch </w:t>
      </w:r>
      <w:proofErr w:type="spellStart"/>
      <w:r w:rsidRPr="00045A52">
        <w:rPr>
          <w:rFonts w:ascii="Garamond" w:hAnsi="Garamond" w:cs="Times New Roman"/>
          <w:sz w:val="22"/>
          <w:szCs w:val="22"/>
        </w:rPr>
        <w:t>EastEnders</w:t>
      </w:r>
      <w:proofErr w:type="spellEnd"/>
      <w:r w:rsidRPr="00045A52">
        <w:rPr>
          <w:rFonts w:ascii="Garamond" w:hAnsi="Garamond" w:cs="Times New Roman"/>
          <w:sz w:val="22"/>
          <w:szCs w:val="22"/>
        </w:rPr>
        <w:t>. But during the day they speculate on how the universe might have been doughnut shaped. Or why we have only one axis for time, when it is perfectly plausible there were several. It would be very hard to conceive of what this universe looked like and lunch breaks would probably quite complex things to take, but is this because it is an intrinsically implausible idea or is it only because we are accustomed to and designed for this kind of existence?</w:t>
      </w:r>
    </w:p>
    <w:p w14:paraId="77A621E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B704F79"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Even the fact of our existence, that here we are and that there is something rather than nothing is an overlooked conundrum that they feel we ought to worry about. </w:t>
      </w:r>
    </w:p>
    <w:p w14:paraId="5EA5AEC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52F99C9" w14:textId="578CA85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Let them </w:t>
      </w:r>
      <w:r w:rsidR="00585BC6" w:rsidRPr="00045A52">
        <w:rPr>
          <w:rFonts w:ascii="Garamond" w:hAnsi="Garamond" w:cs="Times New Roman"/>
          <w:sz w:val="22"/>
          <w:szCs w:val="22"/>
        </w:rPr>
        <w:t>worry;</w:t>
      </w:r>
      <w:r w:rsidRPr="00045A52">
        <w:rPr>
          <w:rFonts w:ascii="Garamond" w:hAnsi="Garamond" w:cs="Times New Roman"/>
          <w:sz w:val="22"/>
          <w:szCs w:val="22"/>
        </w:rPr>
        <w:t xml:space="preserve"> I cannot get too enthusiastic about speculations on concepts with no possible confirmation and alternatives that I have no o</w:t>
      </w:r>
      <w:r w:rsidR="003B5779">
        <w:rPr>
          <w:rFonts w:ascii="Garamond" w:hAnsi="Garamond" w:cs="Times New Roman"/>
          <w:sz w:val="22"/>
          <w:szCs w:val="22"/>
        </w:rPr>
        <w:t>pportunity to take. I will fore</w:t>
      </w:r>
      <w:r w:rsidRPr="00045A52">
        <w:rPr>
          <w:rFonts w:ascii="Garamond" w:hAnsi="Garamond" w:cs="Times New Roman"/>
          <w:sz w:val="22"/>
          <w:szCs w:val="22"/>
        </w:rPr>
        <w:t xml:space="preserve">go the thought of what a luxury it would be to live with an extra spatial dimension and be able to see into my own intestines, or know some moments earlier and apart what choice I would soon make for dessert at a lunch hour spread over two dimensions of time. </w:t>
      </w:r>
    </w:p>
    <w:p w14:paraId="5E2B670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21D0596" w14:textId="4AAF16C7" w:rsidR="00EC2477" w:rsidRPr="00045A52" w:rsidRDefault="003B5779"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Ignoring all that,</w:t>
      </w:r>
      <w:r w:rsidR="00EC2477" w:rsidRPr="00045A52">
        <w:rPr>
          <w:rFonts w:ascii="Garamond" w:hAnsi="Garamond" w:cs="Times New Roman"/>
          <w:sz w:val="22"/>
          <w:szCs w:val="22"/>
        </w:rPr>
        <w:t xml:space="preserve"> as far as I can tell there are three just perspectives on the existence of the </w:t>
      </w:r>
      <w:r w:rsidR="00585BC6" w:rsidRPr="00045A52">
        <w:rPr>
          <w:rFonts w:ascii="Garamond" w:hAnsi="Garamond" w:cs="Times New Roman"/>
          <w:sz w:val="22"/>
          <w:szCs w:val="22"/>
        </w:rPr>
        <w:t>universe that</w:t>
      </w:r>
      <w:r w:rsidR="00EC2477" w:rsidRPr="00045A52">
        <w:rPr>
          <w:rFonts w:ascii="Garamond" w:hAnsi="Garamond" w:cs="Times New Roman"/>
          <w:sz w:val="22"/>
          <w:szCs w:val="22"/>
        </w:rPr>
        <w:t xml:space="preserve"> you or I could take. I call these the Bomb, the War and the Peace.  The </w:t>
      </w:r>
      <w:r w:rsidR="00EC2477" w:rsidRPr="00045A52">
        <w:rPr>
          <w:rFonts w:ascii="Garamond" w:hAnsi="Garamond" w:cs="Times New Roman"/>
          <w:sz w:val="22"/>
          <w:szCs w:val="22"/>
        </w:rPr>
        <w:lastRenderedPageBreak/>
        <w:t>Bomb asks you to think of the universe as a bomb that just gone off in your immediate vicinity. It helpfully suggests that asking why this happened won</w:t>
      </w:r>
      <w:r w:rsidR="00C726A1">
        <w:rPr>
          <w:rFonts w:ascii="Garamond" w:hAnsi="Garamond" w:cs="Times New Roman"/>
          <w:sz w:val="22"/>
          <w:szCs w:val="22"/>
        </w:rPr>
        <w:t>’</w:t>
      </w:r>
      <w:r w:rsidR="00EC2477" w:rsidRPr="00045A52">
        <w:rPr>
          <w:rFonts w:ascii="Garamond" w:hAnsi="Garamond" w:cs="Times New Roman"/>
          <w:sz w:val="22"/>
          <w:szCs w:val="22"/>
        </w:rPr>
        <w:t xml:space="preserve">t help you survive the immediate aftermath.  The Universe has already happened, get used to that fact and get on with life instead. </w:t>
      </w:r>
    </w:p>
    <w:p w14:paraId="6E6C173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3C497DD" w14:textId="69DCEA5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But is the universe more like a war? Where the better you understand the motives of those who started it, the better you</w:t>
      </w:r>
      <w:r w:rsidR="003B5779">
        <w:rPr>
          <w:rFonts w:ascii="Garamond" w:hAnsi="Garamond" w:cs="Times New Roman"/>
          <w:sz w:val="22"/>
          <w:szCs w:val="22"/>
        </w:rPr>
        <w:t>r</w:t>
      </w:r>
      <w:r w:rsidRPr="00045A52">
        <w:rPr>
          <w:rFonts w:ascii="Garamond" w:hAnsi="Garamond" w:cs="Times New Roman"/>
          <w:sz w:val="22"/>
          <w:szCs w:val="22"/>
        </w:rPr>
        <w:t xml:space="preserve"> chances </w:t>
      </w:r>
      <w:r w:rsidR="003B5779">
        <w:rPr>
          <w:rFonts w:ascii="Garamond" w:hAnsi="Garamond" w:cs="Times New Roman"/>
          <w:sz w:val="22"/>
          <w:szCs w:val="22"/>
        </w:rPr>
        <w:t>of getting out of it alive. The chances</w:t>
      </w:r>
      <w:r w:rsidRPr="00045A52">
        <w:rPr>
          <w:rFonts w:ascii="Garamond" w:hAnsi="Garamond" w:cs="Times New Roman"/>
          <w:sz w:val="22"/>
          <w:szCs w:val="22"/>
        </w:rPr>
        <w:t xml:space="preserve"> are only marginally better because a war is bigger than you</w:t>
      </w:r>
      <w:r w:rsidR="003B5779">
        <w:rPr>
          <w:rFonts w:ascii="Garamond" w:hAnsi="Garamond" w:cs="Times New Roman"/>
          <w:sz w:val="22"/>
          <w:szCs w:val="22"/>
        </w:rPr>
        <w:t>. Y</w:t>
      </w:r>
      <w:r w:rsidRPr="00045A52">
        <w:rPr>
          <w:rFonts w:ascii="Garamond" w:hAnsi="Garamond" w:cs="Times New Roman"/>
          <w:sz w:val="22"/>
          <w:szCs w:val="22"/>
        </w:rPr>
        <w:t>ou may get swept up in currents that</w:t>
      </w:r>
      <w:r w:rsidR="003B5779">
        <w:rPr>
          <w:rFonts w:ascii="Garamond" w:hAnsi="Garamond" w:cs="Times New Roman"/>
          <w:sz w:val="22"/>
          <w:szCs w:val="22"/>
        </w:rPr>
        <w:t xml:space="preserve"> are too strong. H</w:t>
      </w:r>
      <w:r w:rsidRPr="00045A52">
        <w:rPr>
          <w:rFonts w:ascii="Garamond" w:hAnsi="Garamond" w:cs="Times New Roman"/>
          <w:sz w:val="22"/>
          <w:szCs w:val="22"/>
        </w:rPr>
        <w:t>owever well you understand them you can</w:t>
      </w:r>
      <w:r w:rsidR="00C726A1">
        <w:rPr>
          <w:rFonts w:ascii="Garamond" w:hAnsi="Garamond" w:cs="Times New Roman"/>
          <w:sz w:val="22"/>
          <w:szCs w:val="22"/>
        </w:rPr>
        <w:t>’</w:t>
      </w:r>
      <w:r w:rsidRPr="00045A52">
        <w:rPr>
          <w:rFonts w:ascii="Garamond" w:hAnsi="Garamond" w:cs="Times New Roman"/>
          <w:sz w:val="22"/>
          <w:szCs w:val="22"/>
        </w:rPr>
        <w:t>t control</w:t>
      </w:r>
      <w:r w:rsidR="003B5779">
        <w:rPr>
          <w:rFonts w:ascii="Garamond" w:hAnsi="Garamond" w:cs="Times New Roman"/>
          <w:sz w:val="22"/>
          <w:szCs w:val="22"/>
        </w:rPr>
        <w:t xml:space="preserve"> them</w:t>
      </w:r>
      <w:r w:rsidRPr="00045A52">
        <w:rPr>
          <w:rFonts w:ascii="Garamond" w:hAnsi="Garamond" w:cs="Times New Roman"/>
          <w:sz w:val="22"/>
          <w:szCs w:val="22"/>
        </w:rPr>
        <w:t>.  But the chances are very</w:t>
      </w:r>
      <w:r w:rsidR="003B5779">
        <w:rPr>
          <w:rFonts w:ascii="Garamond" w:hAnsi="Garamond" w:cs="Times New Roman"/>
          <w:sz w:val="22"/>
          <w:szCs w:val="22"/>
        </w:rPr>
        <w:t xml:space="preserve"> high </w:t>
      </w:r>
      <w:r w:rsidRPr="00045A52">
        <w:rPr>
          <w:rFonts w:ascii="Garamond" w:hAnsi="Garamond" w:cs="Times New Roman"/>
          <w:sz w:val="22"/>
          <w:szCs w:val="22"/>
        </w:rPr>
        <w:t>that you will never understand them. And you might be fighting for a long time.</w:t>
      </w:r>
    </w:p>
    <w:p w14:paraId="6802DA5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07E37E2" w14:textId="10E62B1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Peace, for some us, is a preferable alternative to war. In Peace, the universe is not something to be fought </w:t>
      </w:r>
      <w:r w:rsidR="00150FCD">
        <w:rPr>
          <w:rFonts w:ascii="Garamond" w:hAnsi="Garamond" w:cs="Times New Roman"/>
          <w:sz w:val="22"/>
          <w:szCs w:val="22"/>
        </w:rPr>
        <w:t>against</w:t>
      </w:r>
      <w:r w:rsidRPr="00045A52">
        <w:rPr>
          <w:rFonts w:ascii="Garamond" w:hAnsi="Garamond" w:cs="Times New Roman"/>
          <w:sz w:val="22"/>
          <w:szCs w:val="22"/>
        </w:rPr>
        <w:t>. You don</w:t>
      </w:r>
      <w:r w:rsidR="00C726A1">
        <w:rPr>
          <w:rFonts w:ascii="Garamond" w:hAnsi="Garamond" w:cs="Times New Roman"/>
          <w:sz w:val="22"/>
          <w:szCs w:val="22"/>
        </w:rPr>
        <w:t>’</w:t>
      </w:r>
      <w:r w:rsidRPr="00045A52">
        <w:rPr>
          <w:rFonts w:ascii="Garamond" w:hAnsi="Garamond" w:cs="Times New Roman"/>
          <w:sz w:val="22"/>
          <w:szCs w:val="22"/>
        </w:rPr>
        <w:t xml:space="preserve">t have to fight a war to win peace. You choose peace and with luck you get it. Without luck, life may still be yours to enjoy occasionally. </w:t>
      </w:r>
    </w:p>
    <w:p w14:paraId="1532A68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32A6EB1" w14:textId="6910636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So what about life? Once the origin of the universe is taken as given then the origin of life in its simplest form is essentially inevitable and </w:t>
      </w:r>
      <w:r w:rsidR="00150FCD">
        <w:rPr>
          <w:rFonts w:ascii="Garamond" w:hAnsi="Garamond" w:cs="Times New Roman"/>
          <w:sz w:val="22"/>
          <w:szCs w:val="22"/>
        </w:rPr>
        <w:t xml:space="preserve">it </w:t>
      </w:r>
      <w:r w:rsidRPr="00045A52">
        <w:rPr>
          <w:rFonts w:ascii="Garamond" w:hAnsi="Garamond" w:cs="Times New Roman"/>
          <w:sz w:val="22"/>
          <w:szCs w:val="22"/>
        </w:rPr>
        <w:t>merely remains to explain the mechanism. A handful of biochemists care about the flavour of primordial slime but I recommend you just accept that there once was slime.</w:t>
      </w:r>
    </w:p>
    <w:p w14:paraId="1DE54F4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11E00A7" w14:textId="34C15F6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With a handful of slime, a big enough petri-dish and plenty of time then the theory of evolution is leads you almost inevitably to where we are now. It effortlessly assembles eyes, brains and even wits. Once the struggle commences, the simplicity of Charles Darwin</w:t>
      </w:r>
      <w:r w:rsidR="00C726A1">
        <w:rPr>
          <w:rFonts w:ascii="Garamond" w:hAnsi="Garamond" w:cs="Times New Roman"/>
          <w:sz w:val="22"/>
          <w:szCs w:val="22"/>
        </w:rPr>
        <w:t>’</w:t>
      </w:r>
      <w:r w:rsidRPr="00045A52">
        <w:rPr>
          <w:rFonts w:ascii="Garamond" w:hAnsi="Garamond" w:cs="Times New Roman"/>
          <w:sz w:val="22"/>
          <w:szCs w:val="22"/>
        </w:rPr>
        <w:t>s competitive equation almost guarantees that in the self-replicating arms race</w:t>
      </w:r>
      <w:r w:rsidR="00150FCD">
        <w:rPr>
          <w:rFonts w:ascii="Garamond" w:hAnsi="Garamond" w:cs="Times New Roman"/>
          <w:sz w:val="22"/>
          <w:szCs w:val="22"/>
        </w:rPr>
        <w:t>,</w:t>
      </w:r>
      <w:r w:rsidRPr="00045A52">
        <w:rPr>
          <w:rFonts w:ascii="Garamond" w:hAnsi="Garamond" w:cs="Times New Roman"/>
          <w:sz w:val="22"/>
          <w:szCs w:val="22"/>
        </w:rPr>
        <w:t xml:space="preserve"> some devious and ingenious creature will appear afore too long. </w:t>
      </w:r>
    </w:p>
    <w:p w14:paraId="770BB53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73337A7" w14:textId="312B6CD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It explains the appearance and genesis of each and every species we have found so far, circa two million. Not to mention everythin</w:t>
      </w:r>
      <w:r w:rsidR="00150FCD">
        <w:rPr>
          <w:rFonts w:ascii="Garamond" w:hAnsi="Garamond" w:cs="Times New Roman"/>
          <w:sz w:val="22"/>
          <w:szCs w:val="22"/>
        </w:rPr>
        <w:t xml:space="preserve">g else surviving at the moment </w:t>
      </w:r>
      <w:r w:rsidRPr="00045A52">
        <w:rPr>
          <w:rFonts w:ascii="Garamond" w:hAnsi="Garamond" w:cs="Times New Roman"/>
          <w:sz w:val="22"/>
          <w:szCs w:val="22"/>
        </w:rPr>
        <w:t>and every fossil we have ever found as well. To some extent it can explai</w:t>
      </w:r>
      <w:r w:rsidR="00150FCD">
        <w:rPr>
          <w:rFonts w:ascii="Garamond" w:hAnsi="Garamond" w:cs="Times New Roman"/>
          <w:sz w:val="22"/>
          <w:szCs w:val="22"/>
        </w:rPr>
        <w:t>n behaviour too. Evolution has mad</w:t>
      </w:r>
      <w:r w:rsidRPr="00045A52">
        <w:rPr>
          <w:rFonts w:ascii="Garamond" w:hAnsi="Garamond" w:cs="Times New Roman"/>
          <w:sz w:val="22"/>
          <w:szCs w:val="22"/>
        </w:rPr>
        <w:t xml:space="preserve">e it much more obvious </w:t>
      </w:r>
      <w:r w:rsidR="00150FCD">
        <w:rPr>
          <w:rFonts w:ascii="Garamond" w:hAnsi="Garamond" w:cs="Times New Roman"/>
          <w:sz w:val="22"/>
          <w:szCs w:val="22"/>
        </w:rPr>
        <w:t xml:space="preserve">why </w:t>
      </w:r>
      <w:r w:rsidRPr="00045A52">
        <w:rPr>
          <w:rFonts w:ascii="Garamond" w:hAnsi="Garamond" w:cs="Times New Roman"/>
          <w:sz w:val="22"/>
          <w:szCs w:val="22"/>
        </w:rPr>
        <w:t xml:space="preserve">we are </w:t>
      </w:r>
      <w:r w:rsidR="00150FCD">
        <w:rPr>
          <w:rFonts w:ascii="Garamond" w:hAnsi="Garamond" w:cs="Times New Roman"/>
          <w:sz w:val="22"/>
          <w:szCs w:val="22"/>
        </w:rPr>
        <w:t xml:space="preserve">so </w:t>
      </w:r>
      <w:r w:rsidRPr="00045A52">
        <w:rPr>
          <w:rFonts w:ascii="Garamond" w:hAnsi="Garamond" w:cs="Times New Roman"/>
          <w:sz w:val="22"/>
          <w:szCs w:val="22"/>
        </w:rPr>
        <w:t xml:space="preserve">obsessed with sex, status and sugary foods. </w:t>
      </w:r>
      <w:r w:rsidR="00150FCD">
        <w:rPr>
          <w:rFonts w:ascii="Garamond" w:hAnsi="Garamond" w:cs="Times New Roman"/>
          <w:sz w:val="22"/>
          <w:szCs w:val="22"/>
        </w:rPr>
        <w:t>Maybe it explains everything else too?</w:t>
      </w:r>
    </w:p>
    <w:p w14:paraId="22EAC3A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361C507" w14:textId="722D83E4" w:rsidR="00EC2477" w:rsidRPr="00045A52" w:rsidRDefault="00150FCD"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A</w:t>
      </w:r>
      <w:r w:rsidR="00EC2477" w:rsidRPr="00045A52">
        <w:rPr>
          <w:rFonts w:ascii="Garamond" w:hAnsi="Garamond" w:cs="Times New Roman"/>
          <w:sz w:val="22"/>
          <w:szCs w:val="22"/>
        </w:rPr>
        <w:t xml:space="preserve"> lot of these appetites arise before you are as sophisticated as you and I. Over ninety-nine </w:t>
      </w:r>
      <w:proofErr w:type="spellStart"/>
      <w:r w:rsidR="00EC2477" w:rsidRPr="00045A52">
        <w:rPr>
          <w:rFonts w:ascii="Garamond" w:hAnsi="Garamond" w:cs="Times New Roman"/>
          <w:sz w:val="22"/>
          <w:szCs w:val="22"/>
        </w:rPr>
        <w:t>percent</w:t>
      </w:r>
      <w:proofErr w:type="spellEnd"/>
      <w:r w:rsidR="00EC2477" w:rsidRPr="00045A52">
        <w:rPr>
          <w:rFonts w:ascii="Garamond" w:hAnsi="Garamond" w:cs="Times New Roman"/>
          <w:sz w:val="22"/>
          <w:szCs w:val="22"/>
        </w:rPr>
        <w:t xml:space="preserve"> of those millions and millions of species would place sex at the top of their lists of their most favourite of favourite things. And those that do not it like it are those boring bacteria and such other tedious creatures who prefer their own company and can clone themselves. The rest of life is at it like rabbits. </w:t>
      </w:r>
      <w:proofErr w:type="gramStart"/>
      <w:r w:rsidR="00EC2477" w:rsidRPr="00045A52">
        <w:rPr>
          <w:rFonts w:ascii="Garamond" w:hAnsi="Garamond" w:cs="Times New Roman"/>
          <w:sz w:val="22"/>
          <w:szCs w:val="22"/>
        </w:rPr>
        <w:t>(Especially the rabbits.)</w:t>
      </w:r>
      <w:proofErr w:type="gramEnd"/>
    </w:p>
    <w:p w14:paraId="78D056B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B9B74A8" w14:textId="37B12AE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If survival is a high priority, it is only at the expense of reproduction. The males of some species put up with getting their heads ripped off in order to get their end away. And </w:t>
      </w:r>
      <w:r w:rsidR="00045A52" w:rsidRPr="00045A52">
        <w:rPr>
          <w:rFonts w:ascii="Garamond" w:hAnsi="Garamond" w:cs="Times New Roman"/>
          <w:sz w:val="22"/>
          <w:szCs w:val="22"/>
        </w:rPr>
        <w:t>childbirth</w:t>
      </w:r>
      <w:r w:rsidRPr="00045A52">
        <w:rPr>
          <w:rFonts w:ascii="Garamond" w:hAnsi="Garamond" w:cs="Times New Roman"/>
          <w:sz w:val="22"/>
          <w:szCs w:val="22"/>
        </w:rPr>
        <w:t xml:space="preserve"> and motherhood is always a precarious business.</w:t>
      </w:r>
    </w:p>
    <w:p w14:paraId="45D74AA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F5747E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If you disagree with me and the Pope on this, then in the words of the Bible, you can go forth and multiply. Or to put it in the vernacular, </w:t>
      </w:r>
      <w:proofErr w:type="gramStart"/>
      <w:r w:rsidRPr="00045A52">
        <w:rPr>
          <w:rFonts w:ascii="Garamond" w:hAnsi="Garamond" w:cs="Times New Roman"/>
          <w:sz w:val="22"/>
          <w:szCs w:val="22"/>
        </w:rPr>
        <w:t>Fuck</w:t>
      </w:r>
      <w:proofErr w:type="gramEnd"/>
      <w:r w:rsidRPr="00045A52">
        <w:rPr>
          <w:rFonts w:ascii="Garamond" w:hAnsi="Garamond" w:cs="Times New Roman"/>
          <w:sz w:val="22"/>
          <w:szCs w:val="22"/>
        </w:rPr>
        <w:t xml:space="preserve"> Off. </w:t>
      </w:r>
    </w:p>
    <w:p w14:paraId="026F1A7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5789F7" w14:textId="22D747C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Sugary foods are popular with energetic, </w:t>
      </w:r>
      <w:r w:rsidR="00585BC6" w:rsidRPr="00045A52">
        <w:rPr>
          <w:rFonts w:ascii="Garamond" w:hAnsi="Garamond" w:cs="Times New Roman"/>
          <w:sz w:val="22"/>
          <w:szCs w:val="22"/>
        </w:rPr>
        <w:t>hot-blooded</w:t>
      </w:r>
      <w:r w:rsidRPr="00045A52">
        <w:rPr>
          <w:rFonts w:ascii="Garamond" w:hAnsi="Garamond" w:cs="Times New Roman"/>
          <w:sz w:val="22"/>
          <w:szCs w:val="22"/>
        </w:rPr>
        <w:t xml:space="preserve"> type, the birds and beasts. </w:t>
      </w:r>
      <w:proofErr w:type="gramStart"/>
      <w:r w:rsidRPr="00045A52">
        <w:rPr>
          <w:rFonts w:ascii="Garamond" w:hAnsi="Garamond" w:cs="Times New Roman"/>
          <w:sz w:val="22"/>
          <w:szCs w:val="22"/>
        </w:rPr>
        <w:t>Especially with bi-pedal walking super-computers like us.</w:t>
      </w:r>
      <w:proofErr w:type="gramEnd"/>
      <w:r w:rsidRPr="00045A52">
        <w:rPr>
          <w:rFonts w:ascii="Garamond" w:hAnsi="Garamond" w:cs="Times New Roman"/>
          <w:sz w:val="22"/>
          <w:szCs w:val="22"/>
        </w:rPr>
        <w:t xml:space="preserve"> Feel the heat your desktop computer generates as it crunches the numbers to enable you surf the web for knowledge, pirated music and pornography. The </w:t>
      </w:r>
      <w:r w:rsidR="00585BC6" w:rsidRPr="00045A52">
        <w:rPr>
          <w:rFonts w:ascii="Garamond" w:hAnsi="Garamond" w:cs="Times New Roman"/>
          <w:sz w:val="22"/>
          <w:szCs w:val="22"/>
        </w:rPr>
        <w:t>massively parallel</w:t>
      </w:r>
      <w:r w:rsidRPr="00045A52">
        <w:rPr>
          <w:rFonts w:ascii="Garamond" w:hAnsi="Garamond" w:cs="Times New Roman"/>
          <w:sz w:val="22"/>
          <w:szCs w:val="22"/>
        </w:rPr>
        <w:t xml:space="preserve"> soggy calculator that is in your </w:t>
      </w:r>
      <w:r w:rsidR="00585BC6" w:rsidRPr="00045A52">
        <w:rPr>
          <w:rFonts w:ascii="Garamond" w:hAnsi="Garamond" w:cs="Times New Roman"/>
          <w:sz w:val="22"/>
          <w:szCs w:val="22"/>
        </w:rPr>
        <w:t>noggin</w:t>
      </w:r>
      <w:r w:rsidRPr="00045A52">
        <w:rPr>
          <w:rFonts w:ascii="Garamond" w:hAnsi="Garamond" w:cs="Times New Roman"/>
          <w:sz w:val="22"/>
          <w:szCs w:val="22"/>
        </w:rPr>
        <w:t xml:space="preserve"> has thousands of time the computing power. It works slightly differently or your hair might burn off an</w:t>
      </w:r>
      <w:r w:rsidR="00150FCD">
        <w:rPr>
          <w:rFonts w:ascii="Garamond" w:hAnsi="Garamond" w:cs="Times New Roman"/>
          <w:sz w:val="22"/>
          <w:szCs w:val="22"/>
        </w:rPr>
        <w:t>d your eyeballs evaporate. Nonethe</w:t>
      </w:r>
      <w:r w:rsidRPr="00045A52">
        <w:rPr>
          <w:rFonts w:ascii="Garamond" w:hAnsi="Garamond" w:cs="Times New Roman"/>
          <w:sz w:val="22"/>
          <w:szCs w:val="22"/>
        </w:rPr>
        <w:t xml:space="preserve">less it is power-hungry. It enables you to search the world for knowledge, entertainment and, of course, </w:t>
      </w:r>
      <w:r w:rsidRPr="00045A52">
        <w:rPr>
          <w:rFonts w:ascii="Garamond" w:hAnsi="Garamond" w:cs="Times New Roman"/>
          <w:sz w:val="22"/>
          <w:szCs w:val="22"/>
        </w:rPr>
        <w:lastRenderedPageBreak/>
        <w:t>sex.</w:t>
      </w:r>
    </w:p>
    <w:p w14:paraId="6854CC2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828FC04"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Your brain is there to solve the problems that matter to you. This wonderfully simple concept is, of course, spectacularly complex in practice but even the Pope agrees with the basic idea. Mind you, it does not quite explain you and </w:t>
      </w:r>
      <w:proofErr w:type="gramStart"/>
      <w:r w:rsidRPr="00045A52">
        <w:rPr>
          <w:rFonts w:ascii="Garamond" w:hAnsi="Garamond" w:cs="Times New Roman"/>
          <w:sz w:val="22"/>
          <w:szCs w:val="22"/>
        </w:rPr>
        <w:t>I</w:t>
      </w:r>
      <w:proofErr w:type="gramEnd"/>
      <w:r w:rsidRPr="00045A52">
        <w:rPr>
          <w:rFonts w:ascii="Garamond" w:hAnsi="Garamond" w:cs="Times New Roman"/>
          <w:sz w:val="22"/>
          <w:szCs w:val="22"/>
        </w:rPr>
        <w:t>. The stumbling block is not our formidable intellects but being able to look out of our own eyes; our subjective feeling of what happens.</w:t>
      </w:r>
    </w:p>
    <w:p w14:paraId="7758E4F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855BF50" w14:textId="0473AFB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This is the third and biggest mystery. </w:t>
      </w:r>
      <w:r w:rsidR="00045A52" w:rsidRPr="00045A52">
        <w:rPr>
          <w:rFonts w:ascii="Garamond" w:hAnsi="Garamond" w:cs="Times New Roman"/>
          <w:sz w:val="22"/>
          <w:szCs w:val="22"/>
        </w:rPr>
        <w:t xml:space="preserve">Why </w:t>
      </w:r>
      <w:proofErr w:type="gramStart"/>
      <w:r w:rsidR="00045A52" w:rsidRPr="00045A52">
        <w:rPr>
          <w:rFonts w:ascii="Garamond" w:hAnsi="Garamond" w:cs="Times New Roman"/>
          <w:sz w:val="22"/>
          <w:szCs w:val="22"/>
        </w:rPr>
        <w:t>am I</w:t>
      </w:r>
      <w:proofErr w:type="gramEnd"/>
      <w:r w:rsidR="00045A52" w:rsidRPr="00045A52">
        <w:rPr>
          <w:rFonts w:ascii="Garamond" w:hAnsi="Garamond" w:cs="Times New Roman"/>
          <w:sz w:val="22"/>
          <w:szCs w:val="22"/>
        </w:rPr>
        <w:t xml:space="preserve"> </w:t>
      </w:r>
      <w:r w:rsidR="002E02DA">
        <w:rPr>
          <w:rFonts w:ascii="Garamond" w:hAnsi="Garamond" w:cs="Times New Roman"/>
          <w:sz w:val="22"/>
          <w:szCs w:val="22"/>
        </w:rPr>
        <w:t>“</w:t>
      </w:r>
      <w:r w:rsidR="00045A52" w:rsidRPr="00045A52">
        <w:rPr>
          <w:rFonts w:ascii="Garamond" w:hAnsi="Garamond" w:cs="Times New Roman"/>
          <w:sz w:val="22"/>
          <w:szCs w:val="22"/>
        </w:rPr>
        <w:t>me</w:t>
      </w:r>
      <w:r w:rsidR="002E02DA">
        <w:rPr>
          <w:rFonts w:ascii="Garamond" w:hAnsi="Garamond" w:cs="Times New Roman"/>
          <w:sz w:val="22"/>
          <w:szCs w:val="22"/>
        </w:rPr>
        <w:t>”</w:t>
      </w:r>
      <w:r w:rsidR="00045A52" w:rsidRPr="00045A52">
        <w:rPr>
          <w:rFonts w:ascii="Garamond" w:hAnsi="Garamond" w:cs="Times New Roman"/>
          <w:sz w:val="22"/>
          <w:szCs w:val="22"/>
        </w:rPr>
        <w:t xml:space="preserve"> and what gives me the miracle of this instant, for it is a privileged moment in my existence? </w:t>
      </w:r>
      <w:r w:rsidRPr="00045A52">
        <w:rPr>
          <w:rFonts w:ascii="Garamond" w:hAnsi="Garamond" w:cs="Times New Roman"/>
          <w:sz w:val="22"/>
          <w:szCs w:val="22"/>
        </w:rPr>
        <w:t>Of all the time in history I could have been alive, why now? In all the time of my personal history why I am currently experiencing this little bit? Why have I experienced any of it? As far as the notoriously parsimonious processes of natural selection are concerned there does not seem to be any need for the little man looking out. We might just as well be zombies.</w:t>
      </w:r>
    </w:p>
    <w:p w14:paraId="7C992E3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8EB8C4" w14:textId="1439398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Well, we</w:t>
      </w:r>
      <w:r w:rsidR="00C726A1">
        <w:rPr>
          <w:rFonts w:ascii="Garamond" w:hAnsi="Garamond" w:cs="Times New Roman"/>
          <w:sz w:val="22"/>
          <w:szCs w:val="22"/>
        </w:rPr>
        <w:t>’</w:t>
      </w:r>
      <w:r w:rsidRPr="00045A52">
        <w:rPr>
          <w:rFonts w:ascii="Garamond" w:hAnsi="Garamond" w:cs="Times New Roman"/>
          <w:sz w:val="22"/>
          <w:szCs w:val="22"/>
        </w:rPr>
        <w:t>re not. We</w:t>
      </w:r>
      <w:r w:rsidR="00C726A1">
        <w:rPr>
          <w:rFonts w:ascii="Garamond" w:hAnsi="Garamond" w:cs="Times New Roman"/>
          <w:sz w:val="22"/>
          <w:szCs w:val="22"/>
        </w:rPr>
        <w:t>’</w:t>
      </w:r>
      <w:r w:rsidRPr="00045A52">
        <w:rPr>
          <w:rFonts w:ascii="Garamond" w:hAnsi="Garamond" w:cs="Times New Roman"/>
          <w:sz w:val="22"/>
          <w:szCs w:val="22"/>
        </w:rPr>
        <w:t>re monkeys. (Remember.)</w:t>
      </w:r>
    </w:p>
    <w:p w14:paraId="211F5C2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B1F8E8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4AC8227"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3909DE3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A9EF23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EBE389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28CC254" w14:textId="197E4E4D" w:rsidR="00EC2477" w:rsidRPr="00045A52" w:rsidRDefault="00585BC6" w:rsidP="00585BC6">
      <w:pPr>
        <w:pStyle w:val="Heading1"/>
        <w:numPr>
          <w:ilvl w:val="0"/>
          <w:numId w:val="4"/>
        </w:numPr>
        <w:spacing w:line="240" w:lineRule="auto"/>
        <w:rPr>
          <w:rFonts w:ascii="Garamond" w:hAnsi="Garamond"/>
          <w:sz w:val="22"/>
          <w:szCs w:val="22"/>
        </w:rPr>
      </w:pPr>
      <w:r w:rsidRPr="00045A52">
        <w:rPr>
          <w:rFonts w:ascii="Garamond" w:hAnsi="Garamond"/>
          <w:sz w:val="22"/>
          <w:szCs w:val="22"/>
        </w:rPr>
        <w:t xml:space="preserve">CHAPTER </w:t>
      </w:r>
      <w:r w:rsidR="00EC2477" w:rsidRPr="00045A52">
        <w:rPr>
          <w:rFonts w:ascii="Garamond" w:hAnsi="Garamond"/>
          <w:sz w:val="22"/>
          <w:szCs w:val="22"/>
        </w:rPr>
        <w:t xml:space="preserve">TEN </w:t>
      </w:r>
      <w:r w:rsidR="00EC2477" w:rsidRPr="00045A52">
        <w:rPr>
          <w:rFonts w:ascii="Garamond" w:hAnsi="Garamond"/>
          <w:sz w:val="22"/>
          <w:szCs w:val="22"/>
        </w:rPr>
        <w:br/>
        <w:t>HOUSE OF GOD</w:t>
      </w:r>
    </w:p>
    <w:p w14:paraId="1D07FE7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6B8D425" w14:textId="77777777" w:rsidR="00EC2477" w:rsidRPr="00045A52" w:rsidRDefault="00EC2477" w:rsidP="00585BC6">
      <w:pPr>
        <w:pStyle w:val="BodyText"/>
        <w:spacing w:line="240" w:lineRule="auto"/>
        <w:ind w:left="708"/>
        <w:rPr>
          <w:rFonts w:ascii="Garamond" w:hAnsi="Garamond"/>
          <w:color w:val="000000"/>
          <w:lang w:val="en-GB"/>
        </w:rPr>
      </w:pPr>
      <w:r w:rsidRPr="00045A52">
        <w:rPr>
          <w:rFonts w:ascii="Garamond" w:hAnsi="Garamond"/>
          <w:color w:val="000000"/>
          <w:lang w:val="en-GB"/>
        </w:rPr>
        <w:tab/>
        <w:t xml:space="preserve">Suddenly there came a sound … of a rushing mighty </w:t>
      </w:r>
      <w:proofErr w:type="gramStart"/>
      <w:r w:rsidRPr="00045A52">
        <w:rPr>
          <w:rFonts w:ascii="Garamond" w:hAnsi="Garamond"/>
          <w:color w:val="000000"/>
          <w:lang w:val="en-GB"/>
        </w:rPr>
        <w:t>wind, …</w:t>
      </w:r>
      <w:proofErr w:type="gramEnd"/>
      <w:r w:rsidRPr="00045A52">
        <w:rPr>
          <w:rFonts w:ascii="Garamond" w:hAnsi="Garamond"/>
          <w:color w:val="000000"/>
          <w:lang w:val="en-GB"/>
        </w:rPr>
        <w:t xml:space="preserve"> And there </w:t>
      </w:r>
      <w:r w:rsidRPr="00045A52">
        <w:rPr>
          <w:rFonts w:ascii="Garamond" w:hAnsi="Garamond"/>
          <w:color w:val="000000"/>
          <w:lang w:val="en-GB"/>
        </w:rPr>
        <w:tab/>
        <w:t xml:space="preserve">appeared unto them cloven tongues like as of fire, and it sat upon each of </w:t>
      </w:r>
      <w:r w:rsidRPr="00045A52">
        <w:rPr>
          <w:rFonts w:ascii="Garamond" w:hAnsi="Garamond"/>
          <w:color w:val="000000"/>
          <w:lang w:val="en-GB"/>
        </w:rPr>
        <w:tab/>
        <w:t>them. And they were all filled with the Holy Ghost.</w:t>
      </w:r>
    </w:p>
    <w:p w14:paraId="0BAF77E5" w14:textId="77777777" w:rsidR="00EC2477" w:rsidRPr="00045A52" w:rsidRDefault="00EC2477" w:rsidP="00585BC6">
      <w:pPr>
        <w:pStyle w:val="BodyText"/>
        <w:widowControl w:val="0"/>
        <w:numPr>
          <w:ilvl w:val="0"/>
          <w:numId w:val="6"/>
        </w:numPr>
        <w:suppressAutoHyphens/>
        <w:spacing w:before="0" w:line="240" w:lineRule="auto"/>
        <w:ind w:left="708" w:right="0" w:firstLine="0"/>
        <w:rPr>
          <w:rFonts w:ascii="Garamond" w:hAnsi="Garamond"/>
          <w:color w:val="000000"/>
          <w:lang w:val="en-GB"/>
        </w:rPr>
      </w:pPr>
      <w:r w:rsidRPr="00045A52">
        <w:rPr>
          <w:rFonts w:ascii="Garamond" w:hAnsi="Garamond"/>
          <w:color w:val="000000"/>
          <w:lang w:val="en-GB"/>
        </w:rPr>
        <w:t>Acts of the Apostles, 2: 2-4</w:t>
      </w:r>
    </w:p>
    <w:p w14:paraId="6597479C" w14:textId="77777777" w:rsidR="00EC2477" w:rsidRPr="00045A52" w:rsidRDefault="00EC2477" w:rsidP="00EC2477">
      <w:pPr>
        <w:pStyle w:val="NovelBody"/>
        <w:spacing w:line="240" w:lineRule="auto"/>
        <w:ind w:firstLine="0"/>
        <w:jc w:val="both"/>
        <w:rPr>
          <w:rFonts w:ascii="Garamond" w:hAnsi="Garamond"/>
          <w:sz w:val="22"/>
          <w:szCs w:val="22"/>
        </w:rPr>
      </w:pPr>
    </w:p>
    <w:p w14:paraId="77A30715" w14:textId="0EF2C4BE" w:rsidR="00EC2477" w:rsidRPr="00045A52" w:rsidRDefault="00EC2477" w:rsidP="00585BC6">
      <w:pPr>
        <w:pStyle w:val="NovelBody"/>
        <w:spacing w:line="240" w:lineRule="auto"/>
        <w:ind w:firstLine="0"/>
        <w:jc w:val="center"/>
        <w:rPr>
          <w:rFonts w:ascii="Garamond" w:hAnsi="Garamond" w:cs="Ubuntu"/>
          <w:sz w:val="22"/>
          <w:szCs w:val="22"/>
        </w:rPr>
      </w:pPr>
      <w:r w:rsidRPr="00045A52">
        <w:rPr>
          <w:rFonts w:ascii="Garamond" w:hAnsi="Garamond" w:cs="Ubuntu"/>
          <w:sz w:val="22"/>
          <w:szCs w:val="22"/>
        </w:rPr>
        <w:t>†</w:t>
      </w:r>
    </w:p>
    <w:p w14:paraId="4453A18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Traditional Church of England vicars were always very embarrassed when the subject of God came up. The feeling may well have been mutual. </w:t>
      </w:r>
    </w:p>
    <w:p w14:paraId="5769478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CE92349" w14:textId="2328EC7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Your typical C of E vicar was very happy talking about church fêtes, harvest festivals, weddings and </w:t>
      </w:r>
      <w:r w:rsidR="00045A52" w:rsidRPr="00045A52">
        <w:rPr>
          <w:rFonts w:ascii="Garamond" w:hAnsi="Garamond" w:cs="Times New Roman"/>
          <w:sz w:val="22"/>
          <w:szCs w:val="22"/>
        </w:rPr>
        <w:t>whatnot</w:t>
      </w:r>
      <w:r w:rsidRPr="00045A52">
        <w:rPr>
          <w:rFonts w:ascii="Garamond" w:hAnsi="Garamond" w:cs="Times New Roman"/>
          <w:sz w:val="22"/>
          <w:szCs w:val="22"/>
        </w:rPr>
        <w:t xml:space="preserve">. He would gladly go into </w:t>
      </w:r>
      <w:r w:rsidR="00C267C1">
        <w:rPr>
          <w:rFonts w:ascii="Garamond" w:hAnsi="Garamond" w:cs="Times New Roman"/>
          <w:sz w:val="22"/>
          <w:szCs w:val="22"/>
        </w:rPr>
        <w:t xml:space="preserve">an </w:t>
      </w:r>
      <w:proofErr w:type="spellStart"/>
      <w:proofErr w:type="gramStart"/>
      <w:r w:rsidR="00C267C1">
        <w:rPr>
          <w:rFonts w:ascii="Garamond" w:hAnsi="Garamond" w:cs="Times New Roman"/>
          <w:sz w:val="22"/>
          <w:szCs w:val="22"/>
        </w:rPr>
        <w:t>infants</w:t>
      </w:r>
      <w:proofErr w:type="spellEnd"/>
      <w:proofErr w:type="gramEnd"/>
      <w:r w:rsidR="00C267C1">
        <w:rPr>
          <w:rFonts w:ascii="Garamond" w:hAnsi="Garamond" w:cs="Times New Roman"/>
          <w:sz w:val="22"/>
          <w:szCs w:val="22"/>
        </w:rPr>
        <w:t xml:space="preserve"> school to tell them B</w:t>
      </w:r>
      <w:r w:rsidRPr="00045A52">
        <w:rPr>
          <w:rFonts w:ascii="Garamond" w:hAnsi="Garamond" w:cs="Times New Roman"/>
          <w:sz w:val="22"/>
          <w:szCs w:val="22"/>
        </w:rPr>
        <w:t>ible stories. He may even offer some grave opinion on the tragic state of world affairs to anyone who cared to ask, but try to pin him down on matters of theology and he would likely as not get very hot under the dog-colla</w:t>
      </w:r>
      <w:r w:rsidR="00C267C1">
        <w:rPr>
          <w:rFonts w:ascii="Garamond" w:hAnsi="Garamond" w:cs="Times New Roman"/>
          <w:sz w:val="22"/>
          <w:szCs w:val="22"/>
        </w:rPr>
        <w:t xml:space="preserve">r. He would start reeling off </w:t>
      </w:r>
      <w:r w:rsidRPr="00045A52">
        <w:rPr>
          <w:rFonts w:ascii="Garamond" w:hAnsi="Garamond" w:cs="Times New Roman"/>
          <w:sz w:val="22"/>
          <w:szCs w:val="22"/>
        </w:rPr>
        <w:t xml:space="preserve">a lot of slack in the lines of thought he professed to follow, he would wheel out all the best empty qualifications </w:t>
      </w:r>
      <w:r w:rsidR="002E02DA">
        <w:rPr>
          <w:rFonts w:ascii="Garamond" w:hAnsi="Garamond" w:cs="Times New Roman"/>
          <w:sz w:val="22"/>
          <w:szCs w:val="22"/>
        </w:rPr>
        <w:t>“</w:t>
      </w:r>
      <w:r w:rsidRPr="00045A52">
        <w:rPr>
          <w:rFonts w:ascii="Garamond" w:hAnsi="Garamond" w:cs="Times New Roman"/>
          <w:sz w:val="22"/>
          <w:szCs w:val="22"/>
        </w:rPr>
        <w:t>I may be wrong..</w:t>
      </w:r>
      <w:r w:rsidR="002E02DA">
        <w:rPr>
          <w:rFonts w:ascii="Garamond" w:hAnsi="Garamond" w:cs="Times New Roman"/>
          <w:sz w:val="22"/>
          <w:szCs w:val="22"/>
        </w:rPr>
        <w:t>”</w:t>
      </w:r>
      <w:r w:rsidRPr="00045A52">
        <w:rPr>
          <w:rFonts w:ascii="Garamond" w:hAnsi="Garamond" w:cs="Times New Roman"/>
          <w:sz w:val="22"/>
          <w:szCs w:val="22"/>
        </w:rPr>
        <w:t xml:space="preserve">, </w:t>
      </w:r>
      <w:r w:rsidR="002E02DA">
        <w:rPr>
          <w:rFonts w:ascii="Garamond" w:hAnsi="Garamond" w:cs="Times New Roman"/>
          <w:sz w:val="22"/>
          <w:szCs w:val="22"/>
        </w:rPr>
        <w:t>“</w:t>
      </w:r>
      <w:r w:rsidRPr="00045A52">
        <w:rPr>
          <w:rFonts w:ascii="Garamond" w:hAnsi="Garamond" w:cs="Times New Roman"/>
          <w:sz w:val="22"/>
          <w:szCs w:val="22"/>
        </w:rPr>
        <w:t>I like to think..</w:t>
      </w:r>
      <w:r w:rsidR="002E02DA">
        <w:rPr>
          <w:rFonts w:ascii="Garamond" w:hAnsi="Garamond" w:cs="Times New Roman"/>
          <w:sz w:val="22"/>
          <w:szCs w:val="22"/>
        </w:rPr>
        <w:t>”</w:t>
      </w:r>
      <w:r w:rsidRPr="00045A52">
        <w:rPr>
          <w:rFonts w:ascii="Garamond" w:hAnsi="Garamond" w:cs="Times New Roman"/>
          <w:sz w:val="22"/>
          <w:szCs w:val="22"/>
        </w:rPr>
        <w:t xml:space="preserve">, </w:t>
      </w:r>
      <w:r w:rsidR="002E02DA">
        <w:rPr>
          <w:rFonts w:ascii="Garamond" w:hAnsi="Garamond" w:cs="Times New Roman"/>
          <w:sz w:val="22"/>
          <w:szCs w:val="22"/>
        </w:rPr>
        <w:t>“</w:t>
      </w:r>
      <w:r w:rsidRPr="00045A52">
        <w:rPr>
          <w:rFonts w:ascii="Garamond" w:hAnsi="Garamond" w:cs="Times New Roman"/>
          <w:sz w:val="22"/>
          <w:szCs w:val="22"/>
        </w:rPr>
        <w:t>It is all very complicated..</w:t>
      </w:r>
      <w:r w:rsidR="002E02DA">
        <w:rPr>
          <w:rFonts w:ascii="Garamond" w:hAnsi="Garamond" w:cs="Times New Roman"/>
          <w:sz w:val="22"/>
          <w:szCs w:val="22"/>
        </w:rPr>
        <w:t>”</w:t>
      </w:r>
      <w:r w:rsidRPr="00045A52">
        <w:rPr>
          <w:rFonts w:ascii="Garamond" w:hAnsi="Garamond" w:cs="Times New Roman"/>
          <w:sz w:val="22"/>
          <w:szCs w:val="22"/>
        </w:rPr>
        <w:t xml:space="preserve"> With typical English politeness, the common or garden Church of England curate was more afraid of causing offence than of incurring the Wrath of God. </w:t>
      </w:r>
      <w:proofErr w:type="gramStart"/>
      <w:r w:rsidRPr="00045A52">
        <w:rPr>
          <w:rFonts w:ascii="Garamond" w:hAnsi="Garamond" w:cs="Times New Roman"/>
          <w:sz w:val="22"/>
          <w:szCs w:val="22"/>
        </w:rPr>
        <w:t>(Even the ones who believed in God in the first place.)</w:t>
      </w:r>
      <w:proofErr w:type="gramEnd"/>
      <w:r w:rsidRPr="00045A52">
        <w:rPr>
          <w:rFonts w:ascii="Garamond" w:hAnsi="Garamond" w:cs="Times New Roman"/>
          <w:sz w:val="22"/>
          <w:szCs w:val="22"/>
        </w:rPr>
        <w:t xml:space="preserve"> </w:t>
      </w:r>
    </w:p>
    <w:p w14:paraId="16FB984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D0E1098" w14:textId="1DDDB06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Maybe thinking that God was just another kindly old parish vicar who diplomatically overlooks his parishioners casual blaspheming and heathen lives in the hope that they may at least come to the Easter ser</w:t>
      </w:r>
      <w:r w:rsidR="00045A52">
        <w:rPr>
          <w:rFonts w:ascii="Garamond" w:hAnsi="Garamond" w:cs="Times New Roman"/>
          <w:sz w:val="22"/>
          <w:szCs w:val="22"/>
        </w:rPr>
        <w:t>vice</w:t>
      </w:r>
      <w:r w:rsidRPr="00045A52">
        <w:rPr>
          <w:rFonts w:ascii="Garamond" w:hAnsi="Garamond" w:cs="Times New Roman"/>
          <w:sz w:val="22"/>
          <w:szCs w:val="22"/>
        </w:rPr>
        <w:t>.</w:t>
      </w:r>
      <w:r w:rsidR="00045A52">
        <w:rPr>
          <w:rFonts w:ascii="Garamond" w:hAnsi="Garamond" w:cs="Times New Roman"/>
          <w:sz w:val="22"/>
          <w:szCs w:val="22"/>
        </w:rPr>
        <w:t xml:space="preserve"> They probably imagined Heaven to be a little like Victorian England.</w:t>
      </w:r>
      <w:r w:rsidRPr="00045A52">
        <w:rPr>
          <w:rFonts w:ascii="Garamond" w:hAnsi="Garamond" w:cs="Times New Roman"/>
          <w:sz w:val="22"/>
          <w:szCs w:val="22"/>
        </w:rPr>
        <w:t xml:space="preserve"> Because to the Monarchy was almost as important as the Almighty in their pantheon. And the Queen certainly outranked the Virgin Mary. They believed in the Empire because they believed in the past, a wonderful time and place where everything had been wonderful. </w:t>
      </w:r>
    </w:p>
    <w:p w14:paraId="2F9F7C8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478EA56" w14:textId="7CFBF7D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Of course, they admitted, not everything was perfect in Victorian England</w:t>
      </w:r>
      <w:r w:rsidR="00966E45">
        <w:rPr>
          <w:rFonts w:ascii="Garamond" w:hAnsi="Garamond" w:cs="Times New Roman"/>
          <w:sz w:val="22"/>
          <w:szCs w:val="22"/>
        </w:rPr>
        <w:t>,</w:t>
      </w:r>
      <w:r w:rsidRPr="00045A52">
        <w:rPr>
          <w:rFonts w:ascii="Garamond" w:hAnsi="Garamond" w:cs="Times New Roman"/>
          <w:sz w:val="22"/>
          <w:szCs w:val="22"/>
        </w:rPr>
        <w:t xml:space="preserve"> but it was being perfected. The principles and values of those times had been largely right. And it was a plain fact that the loss of those values to our present society was directly responsible for the many problems and failures of our Britain today. If people had maintained the values of those times</w:t>
      </w:r>
      <w:r w:rsidR="00966E45">
        <w:rPr>
          <w:rFonts w:ascii="Garamond" w:hAnsi="Garamond" w:cs="Times New Roman"/>
          <w:sz w:val="22"/>
          <w:szCs w:val="22"/>
        </w:rPr>
        <w:t>,</w:t>
      </w:r>
      <w:r w:rsidRPr="00045A52">
        <w:rPr>
          <w:rFonts w:ascii="Garamond" w:hAnsi="Garamond" w:cs="Times New Roman"/>
          <w:sz w:val="22"/>
          <w:szCs w:val="22"/>
        </w:rPr>
        <w:t xml:space="preserve"> we would not be witnessing the malignant sickness of modernity; single mothers, insolent youth, homosexuality, multiculturalism and post-modernism, divorce and abortion. </w:t>
      </w:r>
    </w:p>
    <w:p w14:paraId="7DC2ADE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09717EB" w14:textId="695FB92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It was another Sunday and once again Reverend Cake was condescending from high up in his pulpit. He told simple tales and for him</w:t>
      </w:r>
      <w:r w:rsidR="00966E45">
        <w:rPr>
          <w:rFonts w:ascii="Garamond" w:hAnsi="Garamond" w:cs="Times New Roman"/>
          <w:sz w:val="22"/>
          <w:szCs w:val="22"/>
        </w:rPr>
        <w:t>,</w:t>
      </w:r>
      <w:r w:rsidRPr="00045A52">
        <w:rPr>
          <w:rFonts w:ascii="Garamond" w:hAnsi="Garamond" w:cs="Times New Roman"/>
          <w:sz w:val="22"/>
          <w:szCs w:val="22"/>
        </w:rPr>
        <w:t xml:space="preserve"> the </w:t>
      </w:r>
      <w:r w:rsidR="00045A52" w:rsidRPr="00045A52">
        <w:rPr>
          <w:rFonts w:ascii="Garamond" w:hAnsi="Garamond" w:cs="Times New Roman"/>
          <w:sz w:val="22"/>
          <w:szCs w:val="22"/>
        </w:rPr>
        <w:t>ends were</w:t>
      </w:r>
      <w:r w:rsidRPr="00045A52">
        <w:rPr>
          <w:rFonts w:ascii="Garamond" w:hAnsi="Garamond" w:cs="Times New Roman"/>
          <w:sz w:val="22"/>
          <w:szCs w:val="22"/>
        </w:rPr>
        <w:t xml:space="preserve"> more important than the means.</w:t>
      </w:r>
    </w:p>
    <w:p w14:paraId="2F7D5C7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7518072" w14:textId="1FB92E8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Somewhere under the complex hypocrisy of his public preaching and his private failings was a real faith in God. This brought one highly simplifying short cut to all life</w:t>
      </w:r>
      <w:r w:rsidR="00C726A1">
        <w:rPr>
          <w:rFonts w:ascii="Garamond" w:hAnsi="Garamond" w:cs="Times New Roman"/>
          <w:sz w:val="22"/>
          <w:szCs w:val="22"/>
        </w:rPr>
        <w:t>’</w:t>
      </w:r>
      <w:r w:rsidRPr="00045A52">
        <w:rPr>
          <w:rFonts w:ascii="Garamond" w:hAnsi="Garamond" w:cs="Times New Roman"/>
          <w:sz w:val="22"/>
          <w:szCs w:val="22"/>
        </w:rPr>
        <w:t xml:space="preserve">s complex conundrums. Given the Gordian knot of some contemporary moral dilemma, the likes of Cake would tangle for a while, trying to tease out a straight forward holy point of view before become frustrated with the fact that life is a little more intricate than that, and finally slashing out with their Sword of Burning Gold. Unaware that the delicately woven fabric of </w:t>
      </w:r>
      <w:r w:rsidRPr="00045A52">
        <w:rPr>
          <w:rFonts w:ascii="Garamond" w:hAnsi="Garamond" w:cs="Times New Roman"/>
          <w:sz w:val="22"/>
          <w:szCs w:val="22"/>
        </w:rPr>
        <w:lastRenderedPageBreak/>
        <w:t xml:space="preserve">contract, complexity and compromise is actually what life is really all </w:t>
      </w:r>
      <w:proofErr w:type="gramStart"/>
      <w:r w:rsidRPr="00045A52">
        <w:rPr>
          <w:rFonts w:ascii="Garamond" w:hAnsi="Garamond" w:cs="Times New Roman"/>
          <w:sz w:val="22"/>
          <w:szCs w:val="22"/>
        </w:rPr>
        <w:t>about.</w:t>
      </w:r>
      <w:proofErr w:type="gramEnd"/>
      <w:r w:rsidRPr="00045A52">
        <w:rPr>
          <w:rFonts w:ascii="Garamond" w:hAnsi="Garamond" w:cs="Times New Roman"/>
          <w:sz w:val="22"/>
          <w:szCs w:val="22"/>
        </w:rPr>
        <w:t xml:space="preserve"> </w:t>
      </w:r>
    </w:p>
    <w:p w14:paraId="0CB9843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412BE26" w14:textId="7C3F5A2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might not be able to reason through stone-clad justifications for what he believed about gays, unwed mothers or female priests but he knew that by God</w:t>
      </w:r>
      <w:r w:rsidR="00C726A1">
        <w:rPr>
          <w:rFonts w:ascii="Garamond" w:hAnsi="Garamond" w:cs="Times New Roman"/>
          <w:sz w:val="22"/>
          <w:szCs w:val="22"/>
        </w:rPr>
        <w:t>’</w:t>
      </w:r>
      <w:r w:rsidRPr="00045A52">
        <w:rPr>
          <w:rFonts w:ascii="Garamond" w:hAnsi="Garamond" w:cs="Times New Roman"/>
          <w:sz w:val="22"/>
          <w:szCs w:val="22"/>
        </w:rPr>
        <w:t>s Grace he had access to the eternal truth and that excused him from examining the tedious reasons for everything.</w:t>
      </w:r>
    </w:p>
    <w:p w14:paraId="1E15952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D085289" w14:textId="184F53C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It could get so tangled when you attempted to take on the </w:t>
      </w:r>
      <w:r w:rsidR="00C726A1">
        <w:rPr>
          <w:rFonts w:ascii="Garamond" w:hAnsi="Garamond" w:cs="Times New Roman"/>
          <w:sz w:val="22"/>
          <w:szCs w:val="22"/>
        </w:rPr>
        <w:t>‘</w:t>
      </w:r>
      <w:r w:rsidRPr="00045A52">
        <w:rPr>
          <w:rFonts w:ascii="Garamond" w:hAnsi="Garamond" w:cs="Times New Roman"/>
          <w:sz w:val="22"/>
          <w:szCs w:val="22"/>
        </w:rPr>
        <w:t>oh so clever</w:t>
      </w:r>
      <w:r w:rsidR="00C726A1">
        <w:rPr>
          <w:rFonts w:ascii="Garamond" w:hAnsi="Garamond" w:cs="Times New Roman"/>
          <w:sz w:val="22"/>
          <w:szCs w:val="22"/>
        </w:rPr>
        <w:t>’</w:t>
      </w:r>
      <w:r w:rsidRPr="00045A52">
        <w:rPr>
          <w:rFonts w:ascii="Garamond" w:hAnsi="Garamond" w:cs="Times New Roman"/>
          <w:sz w:val="22"/>
          <w:szCs w:val="22"/>
        </w:rPr>
        <w:t xml:space="preserve"> nihilists in their language. They were so self-evidently wrong in their moral relativism and over-extended scepticism that it was often impossible to even know where to begin disabusing them. So he did not. </w:t>
      </w:r>
      <w:r w:rsidR="00045A52" w:rsidRPr="00045A52">
        <w:rPr>
          <w:rFonts w:ascii="Garamond" w:hAnsi="Garamond" w:cs="Times New Roman"/>
          <w:sz w:val="22"/>
          <w:szCs w:val="22"/>
        </w:rPr>
        <w:t>The</w:t>
      </w:r>
      <w:r w:rsidR="00045A52">
        <w:rPr>
          <w:rFonts w:ascii="Garamond" w:hAnsi="Garamond" w:cs="Times New Roman"/>
          <w:sz w:val="22"/>
          <w:szCs w:val="22"/>
        </w:rPr>
        <w:t>y</w:t>
      </w:r>
      <w:r w:rsidR="00045A52" w:rsidRPr="00045A52">
        <w:rPr>
          <w:rFonts w:ascii="Garamond" w:hAnsi="Garamond" w:cs="Times New Roman"/>
          <w:sz w:val="22"/>
          <w:szCs w:val="22"/>
        </w:rPr>
        <w:t xml:space="preserve"> were already doomed; the Devil had their ears so Cake did not discourse with them. </w:t>
      </w:r>
      <w:r w:rsidRPr="00045A52">
        <w:rPr>
          <w:rFonts w:ascii="Garamond" w:hAnsi="Garamond" w:cs="Times New Roman"/>
          <w:sz w:val="22"/>
          <w:szCs w:val="22"/>
        </w:rPr>
        <w:t>Instead</w:t>
      </w:r>
      <w:r w:rsidR="00966E45">
        <w:rPr>
          <w:rFonts w:ascii="Garamond" w:hAnsi="Garamond" w:cs="Times New Roman"/>
          <w:sz w:val="22"/>
          <w:szCs w:val="22"/>
        </w:rPr>
        <w:t>,</w:t>
      </w:r>
      <w:r w:rsidRPr="00045A52">
        <w:rPr>
          <w:rFonts w:ascii="Garamond" w:hAnsi="Garamond" w:cs="Times New Roman"/>
          <w:sz w:val="22"/>
          <w:szCs w:val="22"/>
        </w:rPr>
        <w:t xml:space="preserve"> he abused them for the benefit of his less critical congregation.</w:t>
      </w:r>
    </w:p>
    <w:p w14:paraId="0353294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863B55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did not believe in the Devil of the literal cloven hoofed, fire and brimstone school but these liberals were lost to the darkness. No matter how bright he shone his light they would never see it. </w:t>
      </w:r>
      <w:proofErr w:type="gramStart"/>
      <w:r w:rsidRPr="00045A52">
        <w:rPr>
          <w:rFonts w:ascii="Garamond" w:hAnsi="Garamond" w:cs="Times New Roman"/>
          <w:sz w:val="22"/>
          <w:szCs w:val="22"/>
        </w:rPr>
        <w:t>Far more fruitful to work on drawing in those in the half-shadows and in keeping hold of the enlightened.</w:t>
      </w:r>
      <w:proofErr w:type="gramEnd"/>
    </w:p>
    <w:p w14:paraId="143123C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C35565D" w14:textId="364ECD9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Most people want the world to be simple. Some know that it is not and try not to be too smug about things. Socrates was one of </w:t>
      </w:r>
      <w:r w:rsidR="00045A52" w:rsidRPr="00045A52">
        <w:rPr>
          <w:rFonts w:ascii="Garamond" w:hAnsi="Garamond" w:cs="Times New Roman"/>
          <w:sz w:val="22"/>
          <w:szCs w:val="22"/>
        </w:rPr>
        <w:t>these;</w:t>
      </w:r>
      <w:r w:rsidRPr="00045A52">
        <w:rPr>
          <w:rFonts w:ascii="Garamond" w:hAnsi="Garamond" w:cs="Times New Roman"/>
          <w:sz w:val="22"/>
          <w:szCs w:val="22"/>
        </w:rPr>
        <w:t xml:space="preserve"> </w:t>
      </w:r>
      <w:r w:rsidR="00045A52" w:rsidRPr="00045A52">
        <w:rPr>
          <w:rFonts w:ascii="Garamond" w:hAnsi="Garamond" w:cs="Times New Roman"/>
          <w:sz w:val="22"/>
          <w:szCs w:val="22"/>
        </w:rPr>
        <w:t>the Oracle at Delphi informed him</w:t>
      </w:r>
      <w:r w:rsidRPr="00045A52">
        <w:rPr>
          <w:rFonts w:ascii="Garamond" w:hAnsi="Garamond" w:cs="Times New Roman"/>
          <w:sz w:val="22"/>
          <w:szCs w:val="22"/>
        </w:rPr>
        <w:t xml:space="preserve"> that he was the wisest man alive. A shrewd and modest fellow he didn</w:t>
      </w:r>
      <w:r w:rsidR="00C726A1">
        <w:rPr>
          <w:rFonts w:ascii="Garamond" w:hAnsi="Garamond" w:cs="Times New Roman"/>
          <w:sz w:val="22"/>
          <w:szCs w:val="22"/>
        </w:rPr>
        <w:t>’</w:t>
      </w:r>
      <w:r w:rsidRPr="00045A52">
        <w:rPr>
          <w:rFonts w:ascii="Garamond" w:hAnsi="Garamond" w:cs="Times New Roman"/>
          <w:sz w:val="22"/>
          <w:szCs w:val="22"/>
        </w:rPr>
        <w:t>t really believe this could be true but also didn</w:t>
      </w:r>
      <w:r w:rsidR="00C726A1">
        <w:rPr>
          <w:rFonts w:ascii="Garamond" w:hAnsi="Garamond" w:cs="Times New Roman"/>
          <w:sz w:val="22"/>
          <w:szCs w:val="22"/>
        </w:rPr>
        <w:t>’</w:t>
      </w:r>
      <w:r w:rsidRPr="00045A52">
        <w:rPr>
          <w:rFonts w:ascii="Garamond" w:hAnsi="Garamond" w:cs="Times New Roman"/>
          <w:sz w:val="22"/>
          <w:szCs w:val="22"/>
        </w:rPr>
        <w:t xml:space="preserve">t think it was his place to question an infallible Oracle. Unfortunately for him, he solved the conundrum. He decided that only thing he knew for certain was that nothing was certain. </w:t>
      </w:r>
      <w:r w:rsidR="00045A52" w:rsidRPr="00045A52">
        <w:rPr>
          <w:rFonts w:ascii="Garamond" w:hAnsi="Garamond" w:cs="Times New Roman"/>
          <w:sz w:val="22"/>
          <w:szCs w:val="22"/>
        </w:rPr>
        <w:t>Since no one</w:t>
      </w:r>
      <w:r w:rsidR="00045A52">
        <w:rPr>
          <w:rFonts w:ascii="Garamond" w:hAnsi="Garamond" w:cs="Times New Roman"/>
          <w:sz w:val="22"/>
          <w:szCs w:val="22"/>
        </w:rPr>
        <w:t xml:space="preserve"> </w:t>
      </w:r>
      <w:r w:rsidR="00045A52" w:rsidRPr="00045A52">
        <w:rPr>
          <w:rFonts w:ascii="Garamond" w:hAnsi="Garamond" w:cs="Times New Roman"/>
          <w:sz w:val="22"/>
          <w:szCs w:val="22"/>
        </w:rPr>
        <w:t>else had seemed to have realised</w:t>
      </w:r>
      <w:r w:rsidR="00966E45">
        <w:rPr>
          <w:rFonts w:ascii="Garamond" w:hAnsi="Garamond" w:cs="Times New Roman"/>
          <w:sz w:val="22"/>
          <w:szCs w:val="22"/>
        </w:rPr>
        <w:t>,</w:t>
      </w:r>
      <w:r w:rsidR="00045A52" w:rsidRPr="00045A52">
        <w:rPr>
          <w:rFonts w:ascii="Garamond" w:hAnsi="Garamond" w:cs="Times New Roman"/>
          <w:sz w:val="22"/>
          <w:szCs w:val="22"/>
        </w:rPr>
        <w:t xml:space="preserve"> this made him the smartest man alive. </w:t>
      </w:r>
      <w:r w:rsidRPr="00045A52">
        <w:rPr>
          <w:rFonts w:ascii="Garamond" w:hAnsi="Garamond" w:cs="Times New Roman"/>
          <w:sz w:val="22"/>
          <w:szCs w:val="22"/>
        </w:rPr>
        <w:t xml:space="preserve">For being called stupid, the rest of Athens turned against him and he was sentenced to death. </w:t>
      </w:r>
    </w:p>
    <w:p w14:paraId="653F10E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F78C6C3" w14:textId="072FFF01" w:rsidR="00EC2477" w:rsidRPr="00045A52" w:rsidRDefault="00966E45"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In many ways the R</w:t>
      </w:r>
      <w:r w:rsidR="00EC2477" w:rsidRPr="00045A52">
        <w:rPr>
          <w:rFonts w:ascii="Garamond" w:hAnsi="Garamond" w:cs="Times New Roman"/>
          <w:sz w:val="22"/>
          <w:szCs w:val="22"/>
        </w:rPr>
        <w:t>everend Cake worked completely the opposite way round. He was certain that he had all the answers and that his e</w:t>
      </w:r>
      <w:r>
        <w:rPr>
          <w:rFonts w:ascii="Garamond" w:hAnsi="Garamond" w:cs="Times New Roman"/>
          <w:sz w:val="22"/>
          <w:szCs w:val="22"/>
        </w:rPr>
        <w:t xml:space="preserve">ntitled him to condemn everyone </w:t>
      </w:r>
      <w:r w:rsidR="00EC2477" w:rsidRPr="00045A52">
        <w:rPr>
          <w:rFonts w:ascii="Garamond" w:hAnsi="Garamond" w:cs="Times New Roman"/>
          <w:sz w:val="22"/>
          <w:szCs w:val="22"/>
        </w:rPr>
        <w:t>else to a fiery death and eternal agony in the pits of hell. Cake liked to think that original sin rather than ignorance was the price of knowledge. As he often told his congregation, Hell is God</w:t>
      </w:r>
      <w:r w:rsidR="00C726A1">
        <w:rPr>
          <w:rFonts w:ascii="Garamond" w:hAnsi="Garamond" w:cs="Times New Roman"/>
          <w:sz w:val="22"/>
          <w:szCs w:val="22"/>
        </w:rPr>
        <w:t>’</w:t>
      </w:r>
      <w:r w:rsidR="00EC2477" w:rsidRPr="00045A52">
        <w:rPr>
          <w:rFonts w:ascii="Garamond" w:hAnsi="Garamond" w:cs="Times New Roman"/>
          <w:sz w:val="22"/>
          <w:szCs w:val="22"/>
        </w:rPr>
        <w:t xml:space="preserve">s kitchen. Before </w:t>
      </w:r>
      <w:r>
        <w:rPr>
          <w:rFonts w:ascii="Garamond" w:hAnsi="Garamond" w:cs="Times New Roman"/>
          <w:sz w:val="22"/>
          <w:szCs w:val="22"/>
        </w:rPr>
        <w:t>birth our souls are all prepared</w:t>
      </w:r>
      <w:r w:rsidR="00EC2477" w:rsidRPr="00045A52">
        <w:rPr>
          <w:rFonts w:ascii="Garamond" w:hAnsi="Garamond" w:cs="Times New Roman"/>
          <w:sz w:val="22"/>
          <w:szCs w:val="22"/>
        </w:rPr>
        <w:t xml:space="preserve"> in the cooler of Satan</w:t>
      </w:r>
      <w:r w:rsidR="00C726A1">
        <w:rPr>
          <w:rFonts w:ascii="Garamond" w:hAnsi="Garamond" w:cs="Times New Roman"/>
          <w:sz w:val="22"/>
          <w:szCs w:val="22"/>
        </w:rPr>
        <w:t>’</w:t>
      </w:r>
      <w:r w:rsidR="00EC2477" w:rsidRPr="00045A52">
        <w:rPr>
          <w:rFonts w:ascii="Garamond" w:hAnsi="Garamond" w:cs="Times New Roman"/>
          <w:sz w:val="22"/>
          <w:szCs w:val="22"/>
        </w:rPr>
        <w:t xml:space="preserve">s ovens; Steam cooked in the </w:t>
      </w:r>
      <w:r w:rsidR="00045A52">
        <w:rPr>
          <w:rFonts w:ascii="Garamond" w:hAnsi="Garamond" w:cs="Times New Roman"/>
          <w:sz w:val="22"/>
          <w:szCs w:val="22"/>
        </w:rPr>
        <w:t>devil</w:t>
      </w:r>
      <w:r w:rsidR="00C726A1">
        <w:rPr>
          <w:rFonts w:ascii="Garamond" w:hAnsi="Garamond" w:cs="Times New Roman"/>
          <w:sz w:val="22"/>
          <w:szCs w:val="22"/>
        </w:rPr>
        <w:t>’</w:t>
      </w:r>
      <w:r w:rsidR="00045A52">
        <w:rPr>
          <w:rFonts w:ascii="Garamond" w:hAnsi="Garamond" w:cs="Times New Roman"/>
          <w:sz w:val="22"/>
          <w:szCs w:val="22"/>
        </w:rPr>
        <w:t>s</w:t>
      </w:r>
      <w:r w:rsidR="00045A52" w:rsidRPr="00045A52">
        <w:rPr>
          <w:rFonts w:ascii="Garamond" w:hAnsi="Garamond" w:cs="Times New Roman"/>
          <w:sz w:val="22"/>
          <w:szCs w:val="22"/>
        </w:rPr>
        <w:t xml:space="preserve"> </w:t>
      </w:r>
      <w:r w:rsidR="00045A52" w:rsidRPr="0071318F">
        <w:rPr>
          <w:rFonts w:ascii="Garamond" w:hAnsi="Garamond" w:cs="Times New Roman"/>
          <w:i/>
          <w:sz w:val="22"/>
          <w:szCs w:val="22"/>
        </w:rPr>
        <w:t>bain</w:t>
      </w:r>
      <w:r w:rsidR="00045A52" w:rsidRPr="00045A52">
        <w:rPr>
          <w:rFonts w:ascii="Garamond" w:hAnsi="Garamond" w:cs="Times New Roman"/>
          <w:sz w:val="22"/>
          <w:szCs w:val="22"/>
        </w:rPr>
        <w:t>-marie</w:t>
      </w:r>
      <w:r w:rsidR="00EC2477" w:rsidRPr="00045A52">
        <w:rPr>
          <w:rFonts w:ascii="Garamond" w:hAnsi="Garamond" w:cs="Times New Roman"/>
          <w:sz w:val="22"/>
          <w:szCs w:val="22"/>
        </w:rPr>
        <w:t>. Millions of little souls poaching gently in individual coddling pots, shielded from the true heat of Hell, but there to experience a hint of what awaited them if they failed to lead good lives. The dark, smoky knowledge of right and wrong infused into them as the</w:t>
      </w:r>
      <w:r>
        <w:rPr>
          <w:rFonts w:ascii="Garamond" w:hAnsi="Garamond" w:cs="Times New Roman"/>
          <w:sz w:val="22"/>
          <w:szCs w:val="22"/>
        </w:rPr>
        <w:t>y</w:t>
      </w:r>
      <w:r w:rsidR="00EC2477" w:rsidRPr="00045A52">
        <w:rPr>
          <w:rFonts w:ascii="Garamond" w:hAnsi="Garamond" w:cs="Times New Roman"/>
          <w:sz w:val="22"/>
          <w:szCs w:val="22"/>
        </w:rPr>
        <w:t xml:space="preserve"> cooked. </w:t>
      </w:r>
    </w:p>
    <w:p w14:paraId="176DF3F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0343ADE" w14:textId="57567CD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Satan</w:t>
      </w:r>
      <w:r w:rsidR="00C726A1">
        <w:rPr>
          <w:rFonts w:ascii="Garamond" w:hAnsi="Garamond" w:cs="Times New Roman"/>
          <w:sz w:val="22"/>
          <w:szCs w:val="22"/>
        </w:rPr>
        <w:t>’</w:t>
      </w:r>
      <w:r w:rsidRPr="00045A52">
        <w:rPr>
          <w:rFonts w:ascii="Garamond" w:hAnsi="Garamond" w:cs="Times New Roman"/>
          <w:sz w:val="22"/>
          <w:szCs w:val="22"/>
        </w:rPr>
        <w:t>s ovens weren</w:t>
      </w:r>
      <w:r w:rsidR="00C726A1">
        <w:rPr>
          <w:rFonts w:ascii="Garamond" w:hAnsi="Garamond" w:cs="Times New Roman"/>
          <w:sz w:val="22"/>
          <w:szCs w:val="22"/>
        </w:rPr>
        <w:t>’</w:t>
      </w:r>
      <w:r w:rsidRPr="00045A52">
        <w:rPr>
          <w:rFonts w:ascii="Garamond" w:hAnsi="Garamond" w:cs="Times New Roman"/>
          <w:sz w:val="22"/>
          <w:szCs w:val="22"/>
        </w:rPr>
        <w:t>t perfect. The temperature was even and so we were born with different knowledge of Evil and hell-fire. A few souls were very underdone, very little right and wrong got into these half-baked atheists, whilst a handful of others were overcooked, spoiled and evil through and through. Most were somewhere in the middle, with enough evil to be original sinners but far short of perfection. Only right there at the golden mean were the saints and saviours, who rose to perfection. Deep down</w:t>
      </w:r>
      <w:r w:rsidR="00966E45">
        <w:rPr>
          <w:rFonts w:ascii="Garamond" w:hAnsi="Garamond" w:cs="Times New Roman"/>
          <w:sz w:val="22"/>
          <w:szCs w:val="22"/>
        </w:rPr>
        <w:t>,</w:t>
      </w:r>
      <w:r w:rsidRPr="00045A52">
        <w:rPr>
          <w:rFonts w:ascii="Garamond" w:hAnsi="Garamond" w:cs="Times New Roman"/>
          <w:sz w:val="22"/>
          <w:szCs w:val="22"/>
        </w:rPr>
        <w:t xml:space="preserve"> Cake knew he was one of these. He had certainty baked into him.</w:t>
      </w:r>
    </w:p>
    <w:p w14:paraId="1EC33A15" w14:textId="77777777" w:rsidR="00EC2477" w:rsidRPr="00045A52" w:rsidRDefault="00EC2477" w:rsidP="00EC2477">
      <w:pPr>
        <w:pStyle w:val="NovelBody"/>
        <w:spacing w:line="240" w:lineRule="auto"/>
        <w:ind w:firstLine="0"/>
        <w:jc w:val="both"/>
        <w:rPr>
          <w:rFonts w:ascii="Garamond" w:hAnsi="Garamond" w:cs="Ubuntu"/>
          <w:sz w:val="22"/>
          <w:szCs w:val="22"/>
        </w:rPr>
      </w:pPr>
    </w:p>
    <w:p w14:paraId="4297EC9A" w14:textId="12726992" w:rsidR="00EC2477" w:rsidRPr="00045A52" w:rsidRDefault="00EC2477" w:rsidP="00585BC6">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595CB9E5" w14:textId="1EDB780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man had been on a reconnaissance trip to the British Museum. It had gone well. They had everything he needed and they hadn</w:t>
      </w:r>
      <w:r w:rsidR="00C726A1">
        <w:rPr>
          <w:rFonts w:ascii="Garamond" w:hAnsi="Garamond" w:cs="Times New Roman"/>
          <w:sz w:val="22"/>
          <w:szCs w:val="22"/>
        </w:rPr>
        <w:t>’</w:t>
      </w:r>
      <w:r w:rsidRPr="00045A52">
        <w:rPr>
          <w:rFonts w:ascii="Garamond" w:hAnsi="Garamond" w:cs="Times New Roman"/>
          <w:sz w:val="22"/>
          <w:szCs w:val="22"/>
        </w:rPr>
        <w:t>t suspected a thing. Had they? He had to been very careful from here onwards. Perhaps they were going to follow him home? They were good.</w:t>
      </w:r>
    </w:p>
    <w:p w14:paraId="555459E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0092F2F" w14:textId="1A504CA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What, he wondered, was his next </w:t>
      </w:r>
      <w:proofErr w:type="gramStart"/>
      <w:r w:rsidRPr="00045A52">
        <w:rPr>
          <w:rFonts w:ascii="Garamond" w:hAnsi="Garamond" w:cs="Times New Roman"/>
          <w:sz w:val="22"/>
          <w:szCs w:val="22"/>
        </w:rPr>
        <w:t>step.</w:t>
      </w:r>
      <w:proofErr w:type="gramEnd"/>
      <w:r w:rsidRPr="00045A52">
        <w:rPr>
          <w:rFonts w:ascii="Garamond" w:hAnsi="Garamond" w:cs="Times New Roman"/>
          <w:sz w:val="22"/>
          <w:szCs w:val="22"/>
        </w:rPr>
        <w:t xml:space="preserve"> He really should get back to base to write up his findings while they were clear and fresh in his mind. </w:t>
      </w:r>
      <w:r w:rsidR="00045A52">
        <w:rPr>
          <w:rFonts w:ascii="Garamond" w:hAnsi="Garamond" w:cs="Times New Roman"/>
          <w:sz w:val="22"/>
          <w:szCs w:val="22"/>
        </w:rPr>
        <w:t>But what if they followed him? E</w:t>
      </w:r>
      <w:r w:rsidR="00045A52" w:rsidRPr="00045A52">
        <w:rPr>
          <w:rFonts w:ascii="Garamond" w:hAnsi="Garamond" w:cs="Times New Roman"/>
          <w:sz w:val="22"/>
          <w:szCs w:val="22"/>
        </w:rPr>
        <w:t xml:space="preserve">verything would be lost. </w:t>
      </w:r>
      <w:r w:rsidRPr="00045A52">
        <w:rPr>
          <w:rFonts w:ascii="Garamond" w:hAnsi="Garamond" w:cs="Times New Roman"/>
          <w:sz w:val="22"/>
          <w:szCs w:val="22"/>
        </w:rPr>
        <w:t>He had a</w:t>
      </w:r>
      <w:r w:rsidR="00966E45">
        <w:rPr>
          <w:rFonts w:ascii="Garamond" w:hAnsi="Garamond" w:cs="Times New Roman"/>
          <w:sz w:val="22"/>
          <w:szCs w:val="22"/>
        </w:rPr>
        <w:t>lready reached Tottenham Court R</w:t>
      </w:r>
      <w:r w:rsidRPr="00045A52">
        <w:rPr>
          <w:rFonts w:ascii="Garamond" w:hAnsi="Garamond" w:cs="Times New Roman"/>
          <w:sz w:val="22"/>
          <w:szCs w:val="22"/>
        </w:rPr>
        <w:t xml:space="preserve">oad, </w:t>
      </w:r>
      <w:r w:rsidRPr="00045A52">
        <w:rPr>
          <w:rFonts w:ascii="Garamond" w:hAnsi="Garamond" w:cs="Times New Roman"/>
          <w:sz w:val="22"/>
          <w:szCs w:val="22"/>
        </w:rPr>
        <w:lastRenderedPageBreak/>
        <w:t>busy with shoppers by the time this thought occurred to him. He spun round wildly but he couldn</w:t>
      </w:r>
      <w:r w:rsidR="00C726A1">
        <w:rPr>
          <w:rFonts w:ascii="Garamond" w:hAnsi="Garamond" w:cs="Times New Roman"/>
          <w:sz w:val="22"/>
          <w:szCs w:val="22"/>
        </w:rPr>
        <w:t>’</w:t>
      </w:r>
      <w:r w:rsidRPr="00045A52">
        <w:rPr>
          <w:rFonts w:ascii="Garamond" w:hAnsi="Garamond" w:cs="Times New Roman"/>
          <w:sz w:val="22"/>
          <w:szCs w:val="22"/>
        </w:rPr>
        <w:t>t see anything.  No, that wasn</w:t>
      </w:r>
      <w:r w:rsidR="00C726A1">
        <w:rPr>
          <w:rFonts w:ascii="Garamond" w:hAnsi="Garamond" w:cs="Times New Roman"/>
          <w:sz w:val="22"/>
          <w:szCs w:val="22"/>
        </w:rPr>
        <w:t>’</w:t>
      </w:r>
      <w:r w:rsidRPr="00045A52">
        <w:rPr>
          <w:rFonts w:ascii="Garamond" w:hAnsi="Garamond" w:cs="Times New Roman"/>
          <w:sz w:val="22"/>
          <w:szCs w:val="22"/>
        </w:rPr>
        <w:t>t the problem. He could see lots of suspicious looking characters. But he couldn</w:t>
      </w:r>
      <w:r w:rsidR="00C726A1">
        <w:rPr>
          <w:rFonts w:ascii="Garamond" w:hAnsi="Garamond" w:cs="Times New Roman"/>
          <w:sz w:val="22"/>
          <w:szCs w:val="22"/>
        </w:rPr>
        <w:t>’</w:t>
      </w:r>
      <w:r w:rsidRPr="00045A52">
        <w:rPr>
          <w:rFonts w:ascii="Garamond" w:hAnsi="Garamond" w:cs="Times New Roman"/>
          <w:sz w:val="22"/>
          <w:szCs w:val="22"/>
        </w:rPr>
        <w:t>t see his pursuers. They wouldn</w:t>
      </w:r>
      <w:r w:rsidR="00C726A1">
        <w:rPr>
          <w:rFonts w:ascii="Garamond" w:hAnsi="Garamond" w:cs="Times New Roman"/>
          <w:sz w:val="22"/>
          <w:szCs w:val="22"/>
        </w:rPr>
        <w:t>’</w:t>
      </w:r>
      <w:r w:rsidRPr="00045A52">
        <w:rPr>
          <w:rFonts w:ascii="Garamond" w:hAnsi="Garamond" w:cs="Times New Roman"/>
          <w:sz w:val="22"/>
          <w:szCs w:val="22"/>
        </w:rPr>
        <w:t xml:space="preserve">t look suspicious. This was going to be difficult. Which ones were </w:t>
      </w:r>
      <w:r w:rsidR="00C726A1">
        <w:rPr>
          <w:rFonts w:ascii="Garamond" w:hAnsi="Garamond" w:cs="Times New Roman"/>
          <w:sz w:val="22"/>
          <w:szCs w:val="22"/>
        </w:rPr>
        <w:t>‘</w:t>
      </w:r>
      <w:r w:rsidRPr="00045A52">
        <w:rPr>
          <w:rFonts w:ascii="Garamond" w:hAnsi="Garamond" w:cs="Times New Roman"/>
          <w:sz w:val="22"/>
          <w:szCs w:val="22"/>
        </w:rPr>
        <w:t>THEY</w:t>
      </w:r>
      <w:r w:rsidR="00C726A1">
        <w:rPr>
          <w:rFonts w:ascii="Garamond" w:hAnsi="Garamond" w:cs="Times New Roman"/>
          <w:sz w:val="22"/>
          <w:szCs w:val="22"/>
        </w:rPr>
        <w:t>’</w:t>
      </w:r>
      <w:r w:rsidRPr="00045A52">
        <w:rPr>
          <w:rFonts w:ascii="Garamond" w:hAnsi="Garamond" w:cs="Times New Roman"/>
          <w:sz w:val="22"/>
          <w:szCs w:val="22"/>
        </w:rPr>
        <w:t>?</w:t>
      </w:r>
    </w:p>
    <w:p w14:paraId="1B63F02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FFAB21" w14:textId="6AB91A2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crossed the road and turned north, glancing back as often as he dared. </w:t>
      </w:r>
      <w:proofErr w:type="gramStart"/>
      <w:r w:rsidRPr="00045A52">
        <w:rPr>
          <w:rFonts w:ascii="Garamond" w:hAnsi="Garamond" w:cs="Times New Roman"/>
          <w:sz w:val="22"/>
          <w:szCs w:val="22"/>
        </w:rPr>
        <w:t>That one with the pushchair?</w:t>
      </w:r>
      <w:proofErr w:type="gramEnd"/>
      <w:r w:rsidRPr="00045A52">
        <w:rPr>
          <w:rFonts w:ascii="Garamond" w:hAnsi="Garamond" w:cs="Times New Roman"/>
          <w:sz w:val="22"/>
          <w:szCs w:val="22"/>
        </w:rPr>
        <w:t xml:space="preserve"> </w:t>
      </w:r>
      <w:proofErr w:type="gramStart"/>
      <w:r w:rsidRPr="00045A52">
        <w:rPr>
          <w:rFonts w:ascii="Garamond" w:hAnsi="Garamond" w:cs="Times New Roman"/>
          <w:sz w:val="22"/>
          <w:szCs w:val="22"/>
        </w:rPr>
        <w:t>Possibly.</w:t>
      </w:r>
      <w:proofErr w:type="gramEnd"/>
      <w:r w:rsidRPr="00045A52">
        <w:rPr>
          <w:rFonts w:ascii="Garamond" w:hAnsi="Garamond" w:cs="Times New Roman"/>
          <w:sz w:val="22"/>
          <w:szCs w:val="22"/>
        </w:rPr>
        <w:t xml:space="preserve"> What about that man with blue hair. </w:t>
      </w:r>
      <w:proofErr w:type="gramStart"/>
      <w:r w:rsidRPr="00045A52">
        <w:rPr>
          <w:rFonts w:ascii="Garamond" w:hAnsi="Garamond" w:cs="Times New Roman"/>
          <w:sz w:val="22"/>
          <w:szCs w:val="22"/>
        </w:rPr>
        <w:t>Too obvious</w:t>
      </w:r>
      <w:r w:rsidR="00045A52">
        <w:rPr>
          <w:rFonts w:ascii="Garamond" w:hAnsi="Garamond" w:cs="Times New Roman"/>
          <w:sz w:val="22"/>
          <w:szCs w:val="22"/>
        </w:rPr>
        <w:t>.</w:t>
      </w:r>
      <w:proofErr w:type="gramEnd"/>
      <w:r w:rsidR="00045A52">
        <w:rPr>
          <w:rFonts w:ascii="Garamond" w:hAnsi="Garamond" w:cs="Times New Roman"/>
          <w:sz w:val="22"/>
          <w:szCs w:val="22"/>
        </w:rPr>
        <w:t xml:space="preserve"> O</w:t>
      </w:r>
      <w:r w:rsidRPr="00045A52">
        <w:rPr>
          <w:rFonts w:ascii="Garamond" w:hAnsi="Garamond" w:cs="Times New Roman"/>
          <w:sz w:val="22"/>
          <w:szCs w:val="22"/>
        </w:rPr>
        <w:t xml:space="preserve">r is that just what they wanted him to think? No, not on </w:t>
      </w:r>
      <w:r w:rsidR="00045A52" w:rsidRPr="00045A52">
        <w:rPr>
          <w:rFonts w:ascii="Garamond" w:hAnsi="Garamond" w:cs="Times New Roman"/>
          <w:sz w:val="22"/>
          <w:szCs w:val="22"/>
        </w:rPr>
        <w:t>Tuesday</w:t>
      </w:r>
      <w:r w:rsidRPr="00045A52">
        <w:rPr>
          <w:rFonts w:ascii="Garamond" w:hAnsi="Garamond" w:cs="Times New Roman"/>
          <w:sz w:val="22"/>
          <w:szCs w:val="22"/>
        </w:rPr>
        <w:t>, that wouldn</w:t>
      </w:r>
      <w:r w:rsidR="00C726A1">
        <w:rPr>
          <w:rFonts w:ascii="Garamond" w:hAnsi="Garamond" w:cs="Times New Roman"/>
          <w:sz w:val="22"/>
          <w:szCs w:val="22"/>
        </w:rPr>
        <w:t>’</w:t>
      </w:r>
      <w:r w:rsidRPr="00045A52">
        <w:rPr>
          <w:rFonts w:ascii="Garamond" w:hAnsi="Garamond" w:cs="Times New Roman"/>
          <w:sz w:val="22"/>
          <w:szCs w:val="22"/>
        </w:rPr>
        <w:t xml:space="preserve">t happen on a </w:t>
      </w:r>
      <w:r w:rsidR="00045A52" w:rsidRPr="00045A52">
        <w:rPr>
          <w:rFonts w:ascii="Garamond" w:hAnsi="Garamond" w:cs="Times New Roman"/>
          <w:sz w:val="22"/>
          <w:szCs w:val="22"/>
        </w:rPr>
        <w:t>Tuesday</w:t>
      </w:r>
      <w:r w:rsidRPr="00045A52">
        <w:rPr>
          <w:rFonts w:ascii="Garamond" w:hAnsi="Garamond" w:cs="Times New Roman"/>
          <w:sz w:val="22"/>
          <w:szCs w:val="22"/>
        </w:rPr>
        <w:t xml:space="preserve">. </w:t>
      </w:r>
      <w:r w:rsidR="00045A52">
        <w:rPr>
          <w:rFonts w:ascii="Garamond" w:hAnsi="Garamond" w:cs="Times New Roman"/>
          <w:sz w:val="22"/>
          <w:szCs w:val="22"/>
        </w:rPr>
        <w:t xml:space="preserve">It was </w:t>
      </w:r>
      <w:r w:rsidR="00045A52" w:rsidRPr="00045A52">
        <w:rPr>
          <w:rFonts w:ascii="Garamond" w:hAnsi="Garamond" w:cs="Times New Roman"/>
          <w:sz w:val="22"/>
          <w:szCs w:val="22"/>
        </w:rPr>
        <w:t>Tuesday</w:t>
      </w:r>
      <w:r w:rsidR="00045A52">
        <w:rPr>
          <w:rFonts w:ascii="Garamond" w:hAnsi="Garamond" w:cs="Times New Roman"/>
          <w:sz w:val="22"/>
          <w:szCs w:val="22"/>
        </w:rPr>
        <w:t>, wasn</w:t>
      </w:r>
      <w:r w:rsidR="00C726A1">
        <w:rPr>
          <w:rFonts w:ascii="Garamond" w:hAnsi="Garamond" w:cs="Times New Roman"/>
          <w:sz w:val="22"/>
          <w:szCs w:val="22"/>
        </w:rPr>
        <w:t>’</w:t>
      </w:r>
      <w:r w:rsidR="00045A52">
        <w:rPr>
          <w:rFonts w:ascii="Garamond" w:hAnsi="Garamond" w:cs="Times New Roman"/>
          <w:sz w:val="22"/>
          <w:szCs w:val="22"/>
        </w:rPr>
        <w:t>t it</w:t>
      </w:r>
      <w:r w:rsidRPr="00045A52">
        <w:rPr>
          <w:rFonts w:ascii="Garamond" w:hAnsi="Garamond" w:cs="Times New Roman"/>
          <w:sz w:val="22"/>
          <w:szCs w:val="22"/>
        </w:rPr>
        <w:t>?</w:t>
      </w:r>
    </w:p>
    <w:p w14:paraId="6254F0F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FAD4E15" w14:textId="0F0EC40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This was getting out</w:t>
      </w:r>
      <w:r w:rsidR="00966E45">
        <w:rPr>
          <w:rFonts w:ascii="Garamond" w:hAnsi="Garamond" w:cs="Times New Roman"/>
          <w:sz w:val="22"/>
          <w:szCs w:val="22"/>
        </w:rPr>
        <w:t xml:space="preserve"> of</w:t>
      </w:r>
      <w:r w:rsidRPr="00045A52">
        <w:rPr>
          <w:rFonts w:ascii="Garamond" w:hAnsi="Garamond" w:cs="Times New Roman"/>
          <w:sz w:val="22"/>
          <w:szCs w:val="22"/>
        </w:rPr>
        <w:t xml:space="preserve"> his control. He was afraid. He wanted to run but he fought against it. A bus slowed and he ducked aboard. He stayed just inside the </w:t>
      </w:r>
      <w:proofErr w:type="spellStart"/>
      <w:r w:rsidRPr="00045A52">
        <w:rPr>
          <w:rFonts w:ascii="Garamond" w:hAnsi="Garamond" w:cs="Times New Roman"/>
          <w:sz w:val="22"/>
          <w:szCs w:val="22"/>
        </w:rPr>
        <w:t>drivers</w:t>
      </w:r>
      <w:proofErr w:type="spellEnd"/>
      <w:r w:rsidRPr="00045A52">
        <w:rPr>
          <w:rFonts w:ascii="Garamond" w:hAnsi="Garamond" w:cs="Times New Roman"/>
          <w:sz w:val="22"/>
          <w:szCs w:val="22"/>
        </w:rPr>
        <w:t xml:space="preserve"> door watching. The woman with the pushchair hurried to try and catch up but the driver </w:t>
      </w:r>
      <w:r w:rsidR="00045A52" w:rsidRPr="00045A52">
        <w:rPr>
          <w:rFonts w:ascii="Garamond" w:hAnsi="Garamond" w:cs="Times New Roman"/>
          <w:sz w:val="22"/>
          <w:szCs w:val="22"/>
        </w:rPr>
        <w:t>didn</w:t>
      </w:r>
      <w:r w:rsidR="00C726A1">
        <w:rPr>
          <w:rFonts w:ascii="Garamond" w:hAnsi="Garamond" w:cs="Times New Roman"/>
          <w:sz w:val="22"/>
          <w:szCs w:val="22"/>
        </w:rPr>
        <w:t>’</w:t>
      </w:r>
      <w:r w:rsidR="00045A52" w:rsidRPr="00045A52">
        <w:rPr>
          <w:rFonts w:ascii="Garamond" w:hAnsi="Garamond" w:cs="Times New Roman"/>
          <w:sz w:val="22"/>
          <w:szCs w:val="22"/>
        </w:rPr>
        <w:t>t</w:t>
      </w:r>
      <w:r w:rsidRPr="00045A52">
        <w:rPr>
          <w:rFonts w:ascii="Garamond" w:hAnsi="Garamond" w:cs="Times New Roman"/>
          <w:sz w:val="22"/>
          <w:szCs w:val="22"/>
        </w:rPr>
        <w:t xml:space="preserve"> wait for anyone else to get aboard. He watched her into the d</w:t>
      </w:r>
      <w:r w:rsidR="00966E45">
        <w:rPr>
          <w:rFonts w:ascii="Garamond" w:hAnsi="Garamond" w:cs="Times New Roman"/>
          <w:sz w:val="22"/>
          <w:szCs w:val="22"/>
        </w:rPr>
        <w:t>istance</w:t>
      </w:r>
      <w:r w:rsidRPr="00045A52">
        <w:rPr>
          <w:rFonts w:ascii="Garamond" w:hAnsi="Garamond" w:cs="Times New Roman"/>
          <w:sz w:val="22"/>
          <w:szCs w:val="22"/>
        </w:rPr>
        <w:t xml:space="preserve"> shaking her head and saying something rude. That had been close. He leant forward to talk to the driver.</w:t>
      </w:r>
    </w:p>
    <w:p w14:paraId="66995C5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4792272" w14:textId="1F245B1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Thank you. Where are going?</w:t>
      </w:r>
      <w:r>
        <w:rPr>
          <w:rFonts w:ascii="Garamond" w:hAnsi="Garamond" w:cs="Times New Roman"/>
          <w:sz w:val="22"/>
          <w:szCs w:val="22"/>
        </w:rPr>
        <w:t>”</w:t>
      </w:r>
    </w:p>
    <w:p w14:paraId="562B2DE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18CE37D" w14:textId="7E2EEBB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Angel. And can you get back please, you</w:t>
      </w:r>
      <w:r w:rsidR="00C726A1">
        <w:rPr>
          <w:rFonts w:ascii="Garamond" w:hAnsi="Garamond" w:cs="Times New Roman"/>
          <w:sz w:val="22"/>
          <w:szCs w:val="22"/>
        </w:rPr>
        <w:t>’</w:t>
      </w:r>
      <w:r w:rsidR="00EC2477" w:rsidRPr="00045A52">
        <w:rPr>
          <w:rFonts w:ascii="Garamond" w:hAnsi="Garamond" w:cs="Times New Roman"/>
          <w:sz w:val="22"/>
          <w:szCs w:val="22"/>
        </w:rPr>
        <w:t>re not safe there.</w:t>
      </w:r>
      <w:r>
        <w:rPr>
          <w:rFonts w:ascii="Garamond" w:hAnsi="Garamond" w:cs="Times New Roman"/>
          <w:sz w:val="22"/>
          <w:szCs w:val="22"/>
        </w:rPr>
        <w:t>”</w:t>
      </w:r>
    </w:p>
    <w:p w14:paraId="250013D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F0517DD" w14:textId="159AA3C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know</w:t>
      </w:r>
      <w:r w:rsidR="00966E45">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said the man and climbed the stairs. His good luck continued. The best seat in the house was unoccupied. He sat down in the front right seat, just above the driver. It was</w:t>
      </w:r>
      <w:r w:rsidR="00045A52">
        <w:rPr>
          <w:rFonts w:ascii="Garamond" w:hAnsi="Garamond" w:cs="Times New Roman"/>
          <w:sz w:val="22"/>
          <w:szCs w:val="22"/>
        </w:rPr>
        <w:t>n</w:t>
      </w:r>
      <w:r w:rsidR="00C726A1">
        <w:rPr>
          <w:rFonts w:ascii="Garamond" w:hAnsi="Garamond" w:cs="Times New Roman"/>
          <w:sz w:val="22"/>
          <w:szCs w:val="22"/>
        </w:rPr>
        <w:t>’</w:t>
      </w:r>
      <w:r w:rsidR="00045A52">
        <w:rPr>
          <w:rFonts w:ascii="Garamond" w:hAnsi="Garamond" w:cs="Times New Roman"/>
          <w:sz w:val="22"/>
          <w:szCs w:val="22"/>
        </w:rPr>
        <w:t>t</w:t>
      </w:r>
      <w:r w:rsidR="00EC2477" w:rsidRPr="00045A52">
        <w:rPr>
          <w:rFonts w:ascii="Garamond" w:hAnsi="Garamond" w:cs="Times New Roman"/>
          <w:sz w:val="22"/>
          <w:szCs w:val="22"/>
        </w:rPr>
        <w:t xml:space="preserve"> the best seat on the bus, but it was the best he could do as a passenger. </w:t>
      </w:r>
    </w:p>
    <w:p w14:paraId="5171321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E9B1D53" w14:textId="55969F8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It was only when the real driver came upstairs to ask him to leave did he notice that the bus had arrived. The journey had been calming after the excitement of the city centre but they had not travelled far. Now the man was standing on an equally </w:t>
      </w:r>
      <w:r w:rsidRPr="00045A52">
        <w:rPr>
          <w:rFonts w:ascii="Garamond" w:hAnsi="Garamond" w:cs="Times New Roman"/>
          <w:sz w:val="22"/>
          <w:szCs w:val="22"/>
        </w:rPr>
        <w:lastRenderedPageBreak/>
        <w:t>busy street not far from Angel tube. This was less heavenly t</w:t>
      </w:r>
      <w:r w:rsidR="00045A52">
        <w:rPr>
          <w:rFonts w:ascii="Garamond" w:hAnsi="Garamond" w:cs="Times New Roman"/>
          <w:sz w:val="22"/>
          <w:szCs w:val="22"/>
        </w:rPr>
        <w:t xml:space="preserve">han he had hoped. The </w:t>
      </w:r>
      <w:proofErr w:type="gramStart"/>
      <w:r w:rsidR="00045A52">
        <w:rPr>
          <w:rFonts w:ascii="Garamond" w:hAnsi="Garamond" w:cs="Times New Roman"/>
          <w:sz w:val="22"/>
          <w:szCs w:val="22"/>
        </w:rPr>
        <w:t xml:space="preserve">buzz of the </w:t>
      </w:r>
      <w:r w:rsidRPr="00045A52">
        <w:rPr>
          <w:rFonts w:ascii="Garamond" w:hAnsi="Garamond" w:cs="Times New Roman"/>
          <w:sz w:val="22"/>
          <w:szCs w:val="22"/>
        </w:rPr>
        <w:t>afternoon crowd</w:t>
      </w:r>
      <w:proofErr w:type="gramEnd"/>
      <w:r w:rsidRPr="00045A52">
        <w:rPr>
          <w:rFonts w:ascii="Garamond" w:hAnsi="Garamond" w:cs="Times New Roman"/>
          <w:sz w:val="22"/>
          <w:szCs w:val="22"/>
        </w:rPr>
        <w:t xml:space="preserve"> all rushing around shopping and shouting into their mobile phones was not what </w:t>
      </w:r>
      <w:r w:rsidR="00045A52">
        <w:rPr>
          <w:rFonts w:ascii="Garamond" w:hAnsi="Garamond" w:cs="Times New Roman"/>
          <w:sz w:val="22"/>
          <w:szCs w:val="22"/>
        </w:rPr>
        <w:t xml:space="preserve">he </w:t>
      </w:r>
      <w:r w:rsidRPr="00045A52">
        <w:rPr>
          <w:rFonts w:ascii="Garamond" w:hAnsi="Garamond" w:cs="Times New Roman"/>
          <w:sz w:val="22"/>
          <w:szCs w:val="22"/>
        </w:rPr>
        <w:t xml:space="preserve">needed. There were hundreds of pushchairs and, out of the corner of his </w:t>
      </w:r>
      <w:proofErr w:type="gramStart"/>
      <w:r w:rsidRPr="00045A52">
        <w:rPr>
          <w:rFonts w:ascii="Garamond" w:hAnsi="Garamond" w:cs="Times New Roman"/>
          <w:sz w:val="22"/>
          <w:szCs w:val="22"/>
        </w:rPr>
        <w:t>eye,</w:t>
      </w:r>
      <w:proofErr w:type="gramEnd"/>
      <w:r w:rsidRPr="00045A52">
        <w:rPr>
          <w:rFonts w:ascii="Garamond" w:hAnsi="Garamond" w:cs="Times New Roman"/>
          <w:sz w:val="22"/>
          <w:szCs w:val="22"/>
        </w:rPr>
        <w:t xml:space="preserve"> he started glimpsing suspicious characters, people watching him.</w:t>
      </w:r>
    </w:p>
    <w:p w14:paraId="1FC1073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B3EB1CE"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had to get away, further away. The buses were once again his salvation. He was not sure which one he should get. His head was </w:t>
      </w:r>
      <w:proofErr w:type="gramStart"/>
      <w:r w:rsidRPr="00045A52">
        <w:rPr>
          <w:rFonts w:ascii="Garamond" w:hAnsi="Garamond" w:cs="Times New Roman"/>
          <w:sz w:val="22"/>
          <w:szCs w:val="22"/>
        </w:rPr>
        <w:t>swirling  but</w:t>
      </w:r>
      <w:proofErr w:type="gramEnd"/>
      <w:r w:rsidRPr="00045A52">
        <w:rPr>
          <w:rFonts w:ascii="Garamond" w:hAnsi="Garamond" w:cs="Times New Roman"/>
          <w:sz w:val="22"/>
          <w:szCs w:val="22"/>
        </w:rPr>
        <w:t xml:space="preserve"> he forced himself to focus on the map and worked out which was the longest route. It was the 137 to Enfield and he hoped it would turn up soon because he did not think he could </w:t>
      </w:r>
      <w:proofErr w:type="gramStart"/>
      <w:r w:rsidRPr="00045A52">
        <w:rPr>
          <w:rFonts w:ascii="Garamond" w:hAnsi="Garamond" w:cs="Times New Roman"/>
          <w:sz w:val="22"/>
          <w:szCs w:val="22"/>
        </w:rPr>
        <w:t>managed</w:t>
      </w:r>
      <w:proofErr w:type="gramEnd"/>
      <w:r w:rsidRPr="00045A52">
        <w:rPr>
          <w:rFonts w:ascii="Garamond" w:hAnsi="Garamond" w:cs="Times New Roman"/>
          <w:sz w:val="22"/>
          <w:szCs w:val="22"/>
        </w:rPr>
        <w:t xml:space="preserve"> to decipher the timetables. </w:t>
      </w:r>
    </w:p>
    <w:p w14:paraId="3F380A1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E827E3" w14:textId="4483AFA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As it was</w:t>
      </w:r>
      <w:r w:rsidR="00966E45">
        <w:rPr>
          <w:rFonts w:ascii="Garamond" w:hAnsi="Garamond" w:cs="Times New Roman"/>
          <w:sz w:val="22"/>
          <w:szCs w:val="22"/>
        </w:rPr>
        <w:t>,</w:t>
      </w:r>
      <w:r w:rsidRPr="00045A52">
        <w:rPr>
          <w:rFonts w:ascii="Garamond" w:hAnsi="Garamond" w:cs="Times New Roman"/>
          <w:sz w:val="22"/>
          <w:szCs w:val="22"/>
        </w:rPr>
        <w:t xml:space="preserve"> he only had to wait a few fitful minutes before it arrived. He practically threw himself inside and hurried up to the top deck. He was so flustered that he even forgot to watch out for pursuing pushchairs. </w:t>
      </w:r>
    </w:p>
    <w:p w14:paraId="5C4F224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2E1FBF1" w14:textId="19EF636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At the end of line, life was more sedate. Having had </w:t>
      </w:r>
      <w:r w:rsidR="00045A52" w:rsidRPr="00045A52">
        <w:rPr>
          <w:rFonts w:ascii="Garamond" w:hAnsi="Garamond" w:cs="Times New Roman"/>
          <w:sz w:val="22"/>
          <w:szCs w:val="22"/>
        </w:rPr>
        <w:t>its</w:t>
      </w:r>
      <w:r w:rsidRPr="00045A52">
        <w:rPr>
          <w:rFonts w:ascii="Garamond" w:hAnsi="Garamond" w:cs="Times New Roman"/>
          <w:sz w:val="22"/>
          <w:szCs w:val="22"/>
        </w:rPr>
        <w:t xml:space="preserve"> Sunday lunch, most of Enfield was sleeping it off. The man had a look around. It didn</w:t>
      </w:r>
      <w:r w:rsidR="00C726A1">
        <w:rPr>
          <w:rFonts w:ascii="Garamond" w:hAnsi="Garamond" w:cs="Times New Roman"/>
          <w:sz w:val="22"/>
          <w:szCs w:val="22"/>
        </w:rPr>
        <w:t>’</w:t>
      </w:r>
      <w:r w:rsidRPr="00045A52">
        <w:rPr>
          <w:rFonts w:ascii="Garamond" w:hAnsi="Garamond" w:cs="Times New Roman"/>
          <w:sz w:val="22"/>
          <w:szCs w:val="22"/>
        </w:rPr>
        <w:t>t take long. There wasn</w:t>
      </w:r>
      <w:r w:rsidR="00C726A1">
        <w:rPr>
          <w:rFonts w:ascii="Garamond" w:hAnsi="Garamond" w:cs="Times New Roman"/>
          <w:sz w:val="22"/>
          <w:szCs w:val="22"/>
        </w:rPr>
        <w:t>’</w:t>
      </w:r>
      <w:r w:rsidRPr="00045A52">
        <w:rPr>
          <w:rFonts w:ascii="Garamond" w:hAnsi="Garamond" w:cs="Times New Roman"/>
          <w:sz w:val="22"/>
          <w:szCs w:val="22"/>
        </w:rPr>
        <w:t>t much to look at so he wandered further. In the distance he heard people singing hymns.  He moved towards them and found the church. Evensong was already underway so he quietly joined the small congreg</w:t>
      </w:r>
      <w:r w:rsidR="00966E45">
        <w:rPr>
          <w:rFonts w:ascii="Garamond" w:hAnsi="Garamond" w:cs="Times New Roman"/>
          <w:sz w:val="22"/>
          <w:szCs w:val="22"/>
        </w:rPr>
        <w:t>ation somewhere near the back, a</w:t>
      </w:r>
      <w:r w:rsidRPr="00045A52">
        <w:rPr>
          <w:rFonts w:ascii="Garamond" w:hAnsi="Garamond" w:cs="Times New Roman"/>
          <w:sz w:val="22"/>
          <w:szCs w:val="22"/>
        </w:rPr>
        <w:t xml:space="preserve">nd loudly joined the hymn somewhere among the tenors.   </w:t>
      </w:r>
    </w:p>
    <w:p w14:paraId="128B2EB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08BADA6" w14:textId="77777777" w:rsidR="00EC2477" w:rsidRPr="00045A52" w:rsidRDefault="00EC2477" w:rsidP="00585BC6">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  †</w:t>
      </w:r>
    </w:p>
    <w:p w14:paraId="09916F42"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Right Reverend Cake looked up from his notes and down on his congregation. The usual losers were held rapt by his performance. He was perpetually disappointed that these were the faithful. Basket cases, </w:t>
      </w:r>
      <w:proofErr w:type="spellStart"/>
      <w:r w:rsidRPr="00045A52">
        <w:rPr>
          <w:rFonts w:ascii="Garamond" w:hAnsi="Garamond" w:cs="Times New Roman"/>
          <w:sz w:val="22"/>
          <w:szCs w:val="22"/>
        </w:rPr>
        <w:t>inadequates</w:t>
      </w:r>
      <w:proofErr w:type="spellEnd"/>
      <w:r w:rsidRPr="00045A52">
        <w:rPr>
          <w:rFonts w:ascii="Garamond" w:hAnsi="Garamond" w:cs="Times New Roman"/>
          <w:sz w:val="22"/>
          <w:szCs w:val="22"/>
        </w:rPr>
        <w:t xml:space="preserve"> to a man, woman and child. </w:t>
      </w:r>
    </w:p>
    <w:p w14:paraId="2B65E210" w14:textId="77777777" w:rsidR="00EC2477" w:rsidRPr="00045A52" w:rsidRDefault="00EC2477" w:rsidP="00EC2477">
      <w:pPr>
        <w:pStyle w:val="NovelBody"/>
        <w:spacing w:line="240" w:lineRule="auto"/>
        <w:ind w:firstLine="0"/>
        <w:jc w:val="both"/>
        <w:rPr>
          <w:rFonts w:ascii="Garamond" w:hAnsi="Garamond" w:cs="Ubuntu"/>
          <w:sz w:val="22"/>
          <w:szCs w:val="22"/>
        </w:rPr>
      </w:pPr>
    </w:p>
    <w:p w14:paraId="7E9E4FCC" w14:textId="0FC61DC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How different it had been in America, thought Cake. In </w:t>
      </w:r>
      <w:r w:rsidRPr="00045A52">
        <w:rPr>
          <w:rFonts w:ascii="Garamond" w:hAnsi="Garamond" w:cs="Times New Roman"/>
          <w:sz w:val="22"/>
          <w:szCs w:val="22"/>
        </w:rPr>
        <w:lastRenderedPageBreak/>
        <w:t>America</w:t>
      </w:r>
      <w:r w:rsidR="00966E45">
        <w:rPr>
          <w:rFonts w:ascii="Garamond" w:hAnsi="Garamond" w:cs="Times New Roman"/>
          <w:sz w:val="22"/>
          <w:szCs w:val="22"/>
        </w:rPr>
        <w:t>,</w:t>
      </w:r>
      <w:r w:rsidRPr="00045A52">
        <w:rPr>
          <w:rFonts w:ascii="Garamond" w:hAnsi="Garamond" w:cs="Times New Roman"/>
          <w:sz w:val="22"/>
          <w:szCs w:val="22"/>
        </w:rPr>
        <w:t xml:space="preserve"> normal people went to church. Normal, well dressed, </w:t>
      </w:r>
      <w:proofErr w:type="spellStart"/>
      <w:r w:rsidRPr="00045A52">
        <w:rPr>
          <w:rFonts w:ascii="Garamond" w:hAnsi="Garamond" w:cs="Times New Roman"/>
          <w:sz w:val="22"/>
          <w:szCs w:val="22"/>
        </w:rPr>
        <w:t>well adjusted</w:t>
      </w:r>
      <w:proofErr w:type="spellEnd"/>
      <w:r w:rsidRPr="00045A52">
        <w:rPr>
          <w:rFonts w:ascii="Garamond" w:hAnsi="Garamond" w:cs="Times New Roman"/>
          <w:sz w:val="22"/>
          <w:szCs w:val="22"/>
        </w:rPr>
        <w:t xml:space="preserve"> people with real jobs and traditional families. Some of them were millionaires, and even a few multi-millionaires. </w:t>
      </w:r>
      <w:proofErr w:type="gramStart"/>
      <w:r w:rsidRPr="00045A52">
        <w:rPr>
          <w:rFonts w:ascii="Garamond" w:hAnsi="Garamond" w:cs="Times New Roman"/>
          <w:sz w:val="22"/>
          <w:szCs w:val="22"/>
        </w:rPr>
        <w:t>(Although most of the multi-millionaires who went to church had their own churches.</w:t>
      </w:r>
      <w:proofErr w:type="gramEnd"/>
      <w:r w:rsidRPr="00045A52">
        <w:rPr>
          <w:rFonts w:ascii="Garamond" w:hAnsi="Garamond" w:cs="Times New Roman"/>
          <w:sz w:val="22"/>
          <w:szCs w:val="22"/>
        </w:rPr>
        <w:t xml:space="preserve"> Ones they had started themselves before they became multi-millionaires.)</w:t>
      </w:r>
    </w:p>
    <w:p w14:paraId="1A682E5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9C6D77D"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church was powerful. The church was influential. If he was in America, he would be powerful, he would be influential. There would be some hope.</w:t>
      </w:r>
    </w:p>
    <w:p w14:paraId="4C45910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3D8AEDA" w14:textId="62ED4F3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In the sparse congregation, there was a face he did not recognise. Not a great prospect, a scruffy unshaven man who could not seem to keep still. But who was paying very close attention. He was even taking notes. He </w:t>
      </w:r>
      <w:r w:rsidR="00045A52">
        <w:rPr>
          <w:rFonts w:ascii="Garamond" w:hAnsi="Garamond" w:cs="Times New Roman"/>
          <w:sz w:val="22"/>
          <w:szCs w:val="22"/>
        </w:rPr>
        <w:t xml:space="preserve">would </w:t>
      </w:r>
      <w:r w:rsidRPr="00045A52">
        <w:rPr>
          <w:rFonts w:ascii="Garamond" w:hAnsi="Garamond" w:cs="Times New Roman"/>
          <w:sz w:val="22"/>
          <w:szCs w:val="22"/>
        </w:rPr>
        <w:t xml:space="preserve">listen for a short while, leaning earnestly forward in his pew. Then at junctures that put Cake off his stride, the man would suddenly start writing very fast, his knuckles straining white as he gripped his pen and almost tearing through his paper. He would write about half a side in a battered flip-over </w:t>
      </w:r>
      <w:proofErr w:type="gramStart"/>
      <w:r w:rsidRPr="00045A52">
        <w:rPr>
          <w:rFonts w:ascii="Garamond" w:hAnsi="Garamond" w:cs="Times New Roman"/>
          <w:sz w:val="22"/>
          <w:szCs w:val="22"/>
        </w:rPr>
        <w:t>reporters</w:t>
      </w:r>
      <w:proofErr w:type="gramEnd"/>
      <w:r w:rsidRPr="00045A52">
        <w:rPr>
          <w:rFonts w:ascii="Garamond" w:hAnsi="Garamond" w:cs="Times New Roman"/>
          <w:sz w:val="22"/>
          <w:szCs w:val="22"/>
        </w:rPr>
        <w:t xml:space="preserve"> notepad then he would stop and go back to staring at Cake. The man had burning eyes and Cake could not decide if he approved or disapproved of what he was hearing. </w:t>
      </w:r>
    </w:p>
    <w:p w14:paraId="4AB8B2B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AAD084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Cake wondered if he was some sort of atheist news reporter, here trying to find some dirt on Cake. There was some, but he felt safe that this man would not find it here. Although judging by his appearance he was used to digging in the dirt and raking the mud. He must be anarchist, thought Cake. </w:t>
      </w:r>
      <w:proofErr w:type="gramStart"/>
      <w:r w:rsidRPr="00045A52">
        <w:rPr>
          <w:rFonts w:ascii="Garamond" w:hAnsi="Garamond" w:cs="Times New Roman"/>
          <w:sz w:val="22"/>
          <w:szCs w:val="22"/>
        </w:rPr>
        <w:t>The two being close to synonymous in his lexicon.</w:t>
      </w:r>
      <w:proofErr w:type="gramEnd"/>
      <w:r w:rsidRPr="00045A52">
        <w:rPr>
          <w:rFonts w:ascii="Garamond" w:hAnsi="Garamond" w:cs="Times New Roman"/>
          <w:sz w:val="22"/>
          <w:szCs w:val="22"/>
        </w:rPr>
        <w:t xml:space="preserve"> (Along with nihilist, modernist, socialist and liberal) Certainly there was something anarchic about his thought processes. The points in the sermon that set him off on one of his furious scribbles had no pattern that Cake could make out. </w:t>
      </w:r>
    </w:p>
    <w:p w14:paraId="4B24221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43C2445" w14:textId="0A093F5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Still at least somebody was listening.  The church was </w:t>
      </w:r>
      <w:r w:rsidR="00045A52" w:rsidRPr="00045A52">
        <w:rPr>
          <w:rFonts w:ascii="Garamond" w:hAnsi="Garamond" w:cs="Times New Roman"/>
          <w:sz w:val="22"/>
          <w:szCs w:val="22"/>
        </w:rPr>
        <w:t>dying;</w:t>
      </w:r>
      <w:r w:rsidRPr="00045A52">
        <w:rPr>
          <w:rFonts w:ascii="Garamond" w:hAnsi="Garamond" w:cs="Times New Roman"/>
          <w:sz w:val="22"/>
          <w:szCs w:val="22"/>
        </w:rPr>
        <w:t xml:space="preserve"> it </w:t>
      </w:r>
      <w:r w:rsidRPr="00045A52">
        <w:rPr>
          <w:rFonts w:ascii="Garamond" w:hAnsi="Garamond" w:cs="Times New Roman"/>
          <w:sz w:val="22"/>
          <w:szCs w:val="22"/>
        </w:rPr>
        <w:lastRenderedPageBreak/>
        <w:t xml:space="preserve">was four funerals to every one wedding. </w:t>
      </w:r>
      <w:proofErr w:type="gramStart"/>
      <w:r w:rsidRPr="00045A52">
        <w:rPr>
          <w:rFonts w:ascii="Garamond" w:hAnsi="Garamond" w:cs="Times New Roman"/>
          <w:sz w:val="22"/>
          <w:szCs w:val="22"/>
        </w:rPr>
        <w:t>And though many of those marriages begat offspring, there were fewer and fewer Christenings.</w:t>
      </w:r>
      <w:proofErr w:type="gramEnd"/>
      <w:r w:rsidRPr="00045A52">
        <w:rPr>
          <w:rFonts w:ascii="Garamond" w:hAnsi="Garamond" w:cs="Times New Roman"/>
          <w:sz w:val="22"/>
          <w:szCs w:val="22"/>
        </w:rPr>
        <w:t xml:space="preserve"> </w:t>
      </w:r>
      <w:proofErr w:type="gramStart"/>
      <w:r w:rsidRPr="00045A52">
        <w:rPr>
          <w:rFonts w:ascii="Garamond" w:hAnsi="Garamond" w:cs="Times New Roman"/>
          <w:sz w:val="22"/>
          <w:szCs w:val="22"/>
        </w:rPr>
        <w:t>So few of those church weddings involved actual Christians.</w:t>
      </w:r>
      <w:proofErr w:type="gramEnd"/>
      <w:r w:rsidRPr="00045A52">
        <w:rPr>
          <w:rFonts w:ascii="Garamond" w:hAnsi="Garamond" w:cs="Times New Roman"/>
          <w:sz w:val="22"/>
          <w:szCs w:val="22"/>
        </w:rPr>
        <w:t xml:space="preserve"> They had bluffed their way in for the style, for the venue or simply to please the Bride</w:t>
      </w:r>
      <w:r w:rsidR="00C726A1">
        <w:rPr>
          <w:rFonts w:ascii="Garamond" w:hAnsi="Garamond" w:cs="Times New Roman"/>
          <w:sz w:val="22"/>
          <w:szCs w:val="22"/>
        </w:rPr>
        <w:t>’</w:t>
      </w:r>
      <w:r w:rsidRPr="00045A52">
        <w:rPr>
          <w:rFonts w:ascii="Garamond" w:hAnsi="Garamond" w:cs="Times New Roman"/>
          <w:sz w:val="22"/>
          <w:szCs w:val="22"/>
        </w:rPr>
        <w:t xml:space="preserve">s mother. </w:t>
      </w:r>
    </w:p>
    <w:p w14:paraId="52483E1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882B5B9" w14:textId="37951AD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And one could not help but wonder; of such Christenings as there </w:t>
      </w:r>
      <w:proofErr w:type="gramStart"/>
      <w:r w:rsidRPr="00045A52">
        <w:rPr>
          <w:rFonts w:ascii="Garamond" w:hAnsi="Garamond" w:cs="Times New Roman"/>
          <w:sz w:val="22"/>
          <w:szCs w:val="22"/>
        </w:rPr>
        <w:t>were,</w:t>
      </w:r>
      <w:proofErr w:type="gramEnd"/>
      <w:r w:rsidRPr="00045A52">
        <w:rPr>
          <w:rFonts w:ascii="Garamond" w:hAnsi="Garamond" w:cs="Times New Roman"/>
          <w:sz w:val="22"/>
          <w:szCs w:val="22"/>
        </w:rPr>
        <w:t xml:space="preserve"> how many parents were thinking of their child</w:t>
      </w:r>
      <w:r w:rsidR="00C726A1">
        <w:rPr>
          <w:rFonts w:ascii="Garamond" w:hAnsi="Garamond" w:cs="Times New Roman"/>
          <w:sz w:val="22"/>
          <w:szCs w:val="22"/>
        </w:rPr>
        <w:t>’</w:t>
      </w:r>
      <w:r w:rsidRPr="00045A52">
        <w:rPr>
          <w:rFonts w:ascii="Garamond" w:hAnsi="Garamond" w:cs="Times New Roman"/>
          <w:sz w:val="22"/>
          <w:szCs w:val="22"/>
        </w:rPr>
        <w:t>s future in Christ</w:t>
      </w:r>
      <w:r w:rsidR="00C726A1">
        <w:rPr>
          <w:rFonts w:ascii="Garamond" w:hAnsi="Garamond" w:cs="Times New Roman"/>
          <w:sz w:val="22"/>
          <w:szCs w:val="22"/>
        </w:rPr>
        <w:t>’</w:t>
      </w:r>
      <w:r w:rsidRPr="00045A52">
        <w:rPr>
          <w:rFonts w:ascii="Garamond" w:hAnsi="Garamond" w:cs="Times New Roman"/>
          <w:sz w:val="22"/>
          <w:szCs w:val="22"/>
        </w:rPr>
        <w:t>s Kingdom and how many were thinking of his or her future in Christ</w:t>
      </w:r>
      <w:r w:rsidR="00C726A1">
        <w:rPr>
          <w:rFonts w:ascii="Garamond" w:hAnsi="Garamond" w:cs="Times New Roman"/>
          <w:sz w:val="22"/>
          <w:szCs w:val="22"/>
        </w:rPr>
        <w:t>’</w:t>
      </w:r>
      <w:r w:rsidRPr="00045A52">
        <w:rPr>
          <w:rFonts w:ascii="Garamond" w:hAnsi="Garamond" w:cs="Times New Roman"/>
          <w:sz w:val="22"/>
          <w:szCs w:val="22"/>
        </w:rPr>
        <w:t xml:space="preserve">s Kingston, the local church school with a good academic record and cynical selection policies. Schools pretended to take children whose parents were of the appropriate sect (there were Jewish, Muslim and Catholic schools too) but actually selected on academic ability to keep high in the league tables. And parents pretended to be religious but actually cared about the same league tables. The opinion of the children was not entered into. The </w:t>
      </w:r>
      <w:r w:rsidR="00045A52" w:rsidRPr="00045A52">
        <w:rPr>
          <w:rFonts w:ascii="Garamond" w:hAnsi="Garamond" w:cs="Times New Roman"/>
          <w:sz w:val="22"/>
          <w:szCs w:val="22"/>
        </w:rPr>
        <w:t>government that</w:t>
      </w:r>
      <w:r w:rsidRPr="00045A52">
        <w:rPr>
          <w:rFonts w:ascii="Garamond" w:hAnsi="Garamond" w:cs="Times New Roman"/>
          <w:sz w:val="22"/>
          <w:szCs w:val="22"/>
        </w:rPr>
        <w:t xml:space="preserve"> is used to saying one thing while doing another declared the policy a great success.</w:t>
      </w:r>
    </w:p>
    <w:p w14:paraId="09824AF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68351AD" w14:textId="68716F7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Today</w:t>
      </w:r>
      <w:r w:rsidR="00C726A1">
        <w:rPr>
          <w:rFonts w:ascii="Garamond" w:hAnsi="Garamond" w:cs="Times New Roman"/>
          <w:sz w:val="22"/>
          <w:szCs w:val="22"/>
        </w:rPr>
        <w:t>’</w:t>
      </w:r>
      <w:r w:rsidRPr="00045A52">
        <w:rPr>
          <w:rFonts w:ascii="Garamond" w:hAnsi="Garamond" w:cs="Times New Roman"/>
          <w:sz w:val="22"/>
          <w:szCs w:val="22"/>
        </w:rPr>
        <w:t xml:space="preserve">s sermon had been </w:t>
      </w:r>
      <w:r w:rsidR="00C726A1">
        <w:rPr>
          <w:rFonts w:ascii="Garamond" w:hAnsi="Garamond" w:cs="Times New Roman"/>
          <w:sz w:val="22"/>
          <w:szCs w:val="22"/>
        </w:rPr>
        <w:t>‘</w:t>
      </w:r>
      <w:r w:rsidRPr="00045A52">
        <w:rPr>
          <w:rFonts w:ascii="Garamond" w:hAnsi="Garamond" w:cs="Times New Roman"/>
          <w:sz w:val="22"/>
          <w:szCs w:val="22"/>
        </w:rPr>
        <w:t>False Prophets</w:t>
      </w:r>
      <w:r w:rsidR="00C726A1">
        <w:rPr>
          <w:rFonts w:ascii="Garamond" w:hAnsi="Garamond" w:cs="Times New Roman"/>
          <w:sz w:val="22"/>
          <w:szCs w:val="22"/>
        </w:rPr>
        <w:t>’</w:t>
      </w:r>
      <w:r w:rsidRPr="00045A52">
        <w:rPr>
          <w:rFonts w:ascii="Garamond" w:hAnsi="Garamond" w:cs="Times New Roman"/>
          <w:sz w:val="22"/>
          <w:szCs w:val="22"/>
        </w:rPr>
        <w:t xml:space="preserve"> - always a very easy one to </w:t>
      </w:r>
      <w:r w:rsidR="00966E45">
        <w:rPr>
          <w:rFonts w:ascii="Garamond" w:hAnsi="Garamond" w:cs="Times New Roman"/>
          <w:sz w:val="22"/>
          <w:szCs w:val="22"/>
        </w:rPr>
        <w:t>ada</w:t>
      </w:r>
      <w:r w:rsidR="00045A52" w:rsidRPr="00045A52">
        <w:rPr>
          <w:rFonts w:ascii="Garamond" w:hAnsi="Garamond" w:cs="Times New Roman"/>
          <w:sz w:val="22"/>
          <w:szCs w:val="22"/>
        </w:rPr>
        <w:t>pt</w:t>
      </w:r>
      <w:r w:rsidRPr="00045A52">
        <w:rPr>
          <w:rFonts w:ascii="Garamond" w:hAnsi="Garamond" w:cs="Times New Roman"/>
          <w:sz w:val="22"/>
          <w:szCs w:val="22"/>
        </w:rPr>
        <w:t xml:space="preserve"> and especially at the moment.</w:t>
      </w:r>
    </w:p>
    <w:p w14:paraId="56E1598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E34574D" w14:textId="5C888C7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Today, I want to talk to you about False Prophets, about pretenders to the Throne of God, those who would attempt to usurp the Crown of Thorns. The Jews and the </w:t>
      </w:r>
      <w:proofErr w:type="spellStart"/>
      <w:r w:rsidR="00EC2477" w:rsidRPr="00045A52">
        <w:rPr>
          <w:rFonts w:ascii="Garamond" w:hAnsi="Garamond" w:cs="Times New Roman"/>
          <w:sz w:val="22"/>
          <w:szCs w:val="22"/>
        </w:rPr>
        <w:t>Mohammedeans</w:t>
      </w:r>
      <w:proofErr w:type="spellEnd"/>
      <w:r w:rsidR="00EC2477" w:rsidRPr="00045A52">
        <w:rPr>
          <w:rFonts w:ascii="Garamond" w:hAnsi="Garamond" w:cs="Times New Roman"/>
          <w:sz w:val="22"/>
          <w:szCs w:val="22"/>
        </w:rPr>
        <w:t xml:space="preserve"> know something of God.</w:t>
      </w:r>
      <w:r>
        <w:rPr>
          <w:rFonts w:ascii="Garamond" w:hAnsi="Garamond" w:cs="Times New Roman"/>
          <w:sz w:val="22"/>
          <w:szCs w:val="22"/>
        </w:rPr>
        <w:t>”</w:t>
      </w:r>
      <w:r w:rsidR="00EC2477" w:rsidRPr="00045A52">
        <w:rPr>
          <w:rFonts w:ascii="Garamond" w:hAnsi="Garamond" w:cs="Times New Roman"/>
          <w:sz w:val="22"/>
          <w:szCs w:val="22"/>
        </w:rPr>
        <w:t xml:space="preserve"> The Reverend Cake liked to be inclusive. </w:t>
      </w:r>
      <w:r>
        <w:rPr>
          <w:rFonts w:ascii="Garamond" w:hAnsi="Garamond" w:cs="Times New Roman"/>
          <w:sz w:val="22"/>
          <w:szCs w:val="22"/>
        </w:rPr>
        <w:t>“</w:t>
      </w:r>
      <w:r w:rsidR="00EC2477" w:rsidRPr="00045A52">
        <w:rPr>
          <w:rFonts w:ascii="Garamond" w:hAnsi="Garamond" w:cs="Times New Roman"/>
          <w:sz w:val="22"/>
          <w:szCs w:val="22"/>
        </w:rPr>
        <w:t>But they wallow in ignorance of the Truth.</w:t>
      </w:r>
      <w:r>
        <w:rPr>
          <w:rFonts w:ascii="Garamond" w:hAnsi="Garamond" w:cs="Times New Roman"/>
          <w:sz w:val="22"/>
          <w:szCs w:val="22"/>
        </w:rPr>
        <w:t>”</w:t>
      </w:r>
      <w:r w:rsidR="00EC2477" w:rsidRPr="00045A52">
        <w:rPr>
          <w:rFonts w:ascii="Garamond" w:hAnsi="Garamond" w:cs="Times New Roman"/>
          <w:sz w:val="22"/>
          <w:szCs w:val="22"/>
        </w:rPr>
        <w:t xml:space="preserve"> But the </w:t>
      </w:r>
      <w:r w:rsidR="00045A52" w:rsidRPr="00045A52">
        <w:rPr>
          <w:rFonts w:ascii="Garamond" w:hAnsi="Garamond" w:cs="Times New Roman"/>
          <w:sz w:val="22"/>
          <w:szCs w:val="22"/>
        </w:rPr>
        <w:t>truth</w:t>
      </w:r>
      <w:r w:rsidR="00EC2477" w:rsidRPr="00045A52">
        <w:rPr>
          <w:rFonts w:ascii="Garamond" w:hAnsi="Garamond" w:cs="Times New Roman"/>
          <w:sz w:val="22"/>
          <w:szCs w:val="22"/>
        </w:rPr>
        <w:t xml:space="preserve"> was he did not know how.</w:t>
      </w:r>
    </w:p>
    <w:p w14:paraId="5905F4D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8EF46F" w14:textId="49096A1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They will not hear the Good News that Christ is come. They are damned.</w:t>
      </w:r>
    </w:p>
    <w:p w14:paraId="0B442AB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82F2270" w14:textId="6FF3898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Our Catholic brethren have seen His Light, the Glory of Our Lord, but you must pray for their souls because they venerate False Gods and raise one </w:t>
      </w:r>
      <w:r w:rsidR="00966E45">
        <w:rPr>
          <w:rFonts w:ascii="Garamond" w:hAnsi="Garamond" w:cs="Times New Roman"/>
          <w:sz w:val="22"/>
          <w:szCs w:val="22"/>
        </w:rPr>
        <w:t xml:space="preserve">man in Rome above all </w:t>
      </w:r>
      <w:r w:rsidR="00966E45">
        <w:rPr>
          <w:rFonts w:ascii="Garamond" w:hAnsi="Garamond" w:cs="Times New Roman"/>
          <w:sz w:val="22"/>
          <w:szCs w:val="22"/>
        </w:rPr>
        <w:lastRenderedPageBreak/>
        <w:t>other men.</w:t>
      </w:r>
      <w:r w:rsidR="00EC2477" w:rsidRPr="00045A52">
        <w:rPr>
          <w:rFonts w:ascii="Garamond" w:hAnsi="Garamond" w:cs="Times New Roman"/>
          <w:sz w:val="22"/>
          <w:szCs w:val="22"/>
        </w:rPr>
        <w:t xml:space="preserve"> </w:t>
      </w:r>
      <w:r w:rsidR="00966E45">
        <w:rPr>
          <w:rFonts w:ascii="Garamond" w:hAnsi="Garamond" w:cs="Times New Roman"/>
          <w:sz w:val="22"/>
          <w:szCs w:val="22"/>
        </w:rPr>
        <w:t>T</w:t>
      </w:r>
      <w:r w:rsidR="00EC2477" w:rsidRPr="00045A52">
        <w:rPr>
          <w:rFonts w:ascii="Garamond" w:hAnsi="Garamond" w:cs="Times New Roman"/>
          <w:sz w:val="22"/>
          <w:szCs w:val="22"/>
        </w:rPr>
        <w:t xml:space="preserve">hat is a sin. </w:t>
      </w:r>
      <w:r w:rsidR="002F4172" w:rsidRPr="00045A52">
        <w:rPr>
          <w:rFonts w:ascii="Garamond" w:hAnsi="Garamond" w:cs="Times New Roman"/>
          <w:sz w:val="22"/>
          <w:szCs w:val="22"/>
        </w:rPr>
        <w:t xml:space="preserve">There is Our Lord and </w:t>
      </w:r>
      <w:r w:rsidR="00966E45">
        <w:rPr>
          <w:rFonts w:ascii="Garamond" w:hAnsi="Garamond" w:cs="Times New Roman"/>
          <w:sz w:val="22"/>
          <w:szCs w:val="22"/>
        </w:rPr>
        <w:t xml:space="preserve">then </w:t>
      </w:r>
      <w:r w:rsidR="002F4172" w:rsidRPr="00045A52">
        <w:rPr>
          <w:rFonts w:ascii="Garamond" w:hAnsi="Garamond" w:cs="Times New Roman"/>
          <w:sz w:val="22"/>
          <w:szCs w:val="22"/>
        </w:rPr>
        <w:t>there are</w:t>
      </w:r>
      <w:r w:rsidR="002F4172">
        <w:rPr>
          <w:rFonts w:ascii="Garamond" w:hAnsi="Garamond" w:cs="Times New Roman"/>
          <w:sz w:val="22"/>
          <w:szCs w:val="22"/>
        </w:rPr>
        <w:t xml:space="preserve"> all of us</w:t>
      </w:r>
      <w:r w:rsidR="002F4172" w:rsidRPr="00045A52">
        <w:rPr>
          <w:rFonts w:ascii="Garamond" w:hAnsi="Garamond" w:cs="Times New Roman"/>
          <w:sz w:val="22"/>
          <w:szCs w:val="22"/>
        </w:rPr>
        <w:t xml:space="preserve">. </w:t>
      </w:r>
      <w:r w:rsidR="00EC2477" w:rsidRPr="00045A52">
        <w:rPr>
          <w:rFonts w:ascii="Garamond" w:hAnsi="Garamond" w:cs="Times New Roman"/>
          <w:sz w:val="22"/>
          <w:szCs w:val="22"/>
        </w:rPr>
        <w:t xml:space="preserve">And we are all </w:t>
      </w:r>
      <w:r w:rsidR="002F4172" w:rsidRPr="00045A52">
        <w:rPr>
          <w:rFonts w:ascii="Garamond" w:hAnsi="Garamond" w:cs="Times New Roman"/>
          <w:sz w:val="22"/>
          <w:szCs w:val="22"/>
        </w:rPr>
        <w:t>equal</w:t>
      </w:r>
      <w:r w:rsidR="00EC2477" w:rsidRPr="00045A52">
        <w:rPr>
          <w:rFonts w:ascii="Garamond" w:hAnsi="Garamond" w:cs="Times New Roman"/>
          <w:sz w:val="22"/>
          <w:szCs w:val="22"/>
        </w:rPr>
        <w:t>.</w:t>
      </w:r>
      <w:r>
        <w:rPr>
          <w:rFonts w:ascii="Garamond" w:hAnsi="Garamond" w:cs="Times New Roman"/>
          <w:sz w:val="22"/>
          <w:szCs w:val="22"/>
        </w:rPr>
        <w:t>”</w:t>
      </w:r>
    </w:p>
    <w:p w14:paraId="1348D90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CBA1603" w14:textId="33E8F24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At the end of the service, the congregation was invited to join the Reverend for an informal chat. </w:t>
      </w:r>
      <w:r w:rsidR="002F4172" w:rsidRPr="00045A52">
        <w:rPr>
          <w:rFonts w:ascii="Garamond" w:hAnsi="Garamond" w:cs="Times New Roman"/>
          <w:sz w:val="22"/>
          <w:szCs w:val="22"/>
        </w:rPr>
        <w:t>It was</w:t>
      </w:r>
      <w:r w:rsidRPr="00045A52">
        <w:rPr>
          <w:rFonts w:ascii="Garamond" w:hAnsi="Garamond" w:cs="Times New Roman"/>
          <w:sz w:val="22"/>
          <w:szCs w:val="22"/>
        </w:rPr>
        <w:t xml:space="preserve"> something he</w:t>
      </w:r>
      <w:r w:rsidR="00C726A1">
        <w:rPr>
          <w:rFonts w:ascii="Garamond" w:hAnsi="Garamond" w:cs="Times New Roman"/>
          <w:sz w:val="22"/>
          <w:szCs w:val="22"/>
        </w:rPr>
        <w:t>’</w:t>
      </w:r>
      <w:r w:rsidRPr="00045A52">
        <w:rPr>
          <w:rFonts w:ascii="Garamond" w:hAnsi="Garamond" w:cs="Times New Roman"/>
          <w:sz w:val="22"/>
          <w:szCs w:val="22"/>
        </w:rPr>
        <w:t>d picked up in America. And he</w:t>
      </w:r>
      <w:r w:rsidR="00C726A1">
        <w:rPr>
          <w:rFonts w:ascii="Garamond" w:hAnsi="Garamond" w:cs="Times New Roman"/>
          <w:sz w:val="22"/>
          <w:szCs w:val="22"/>
        </w:rPr>
        <w:t>’</w:t>
      </w:r>
      <w:r w:rsidRPr="00045A52">
        <w:rPr>
          <w:rFonts w:ascii="Garamond" w:hAnsi="Garamond" w:cs="Times New Roman"/>
          <w:sz w:val="22"/>
          <w:szCs w:val="22"/>
        </w:rPr>
        <w:t>d brought it back in an effort to be different from his colleagues. They didn</w:t>
      </w:r>
      <w:r w:rsidR="00C726A1">
        <w:rPr>
          <w:rFonts w:ascii="Garamond" w:hAnsi="Garamond" w:cs="Times New Roman"/>
          <w:sz w:val="22"/>
          <w:szCs w:val="22"/>
        </w:rPr>
        <w:t>’</w:t>
      </w:r>
      <w:r w:rsidRPr="00045A52">
        <w:rPr>
          <w:rFonts w:ascii="Garamond" w:hAnsi="Garamond" w:cs="Times New Roman"/>
          <w:sz w:val="22"/>
          <w:szCs w:val="22"/>
        </w:rPr>
        <w:t>t have the facilities of those super-churches so a little tabl</w:t>
      </w:r>
      <w:r w:rsidR="00966E45">
        <w:rPr>
          <w:rFonts w:ascii="Garamond" w:hAnsi="Garamond" w:cs="Times New Roman"/>
          <w:sz w:val="22"/>
          <w:szCs w:val="22"/>
        </w:rPr>
        <w:t>e with biscuits and a tea urn w</w:t>
      </w:r>
      <w:r w:rsidRPr="00045A52">
        <w:rPr>
          <w:rFonts w:ascii="Garamond" w:hAnsi="Garamond" w:cs="Times New Roman"/>
          <w:sz w:val="22"/>
          <w:szCs w:val="22"/>
        </w:rPr>
        <w:t>ere set up at the back of the church. They didn</w:t>
      </w:r>
      <w:r w:rsidR="00C726A1">
        <w:rPr>
          <w:rFonts w:ascii="Garamond" w:hAnsi="Garamond" w:cs="Times New Roman"/>
          <w:sz w:val="22"/>
          <w:szCs w:val="22"/>
        </w:rPr>
        <w:t>’</w:t>
      </w:r>
      <w:r w:rsidRPr="00045A52">
        <w:rPr>
          <w:rFonts w:ascii="Garamond" w:hAnsi="Garamond" w:cs="Times New Roman"/>
          <w:sz w:val="22"/>
          <w:szCs w:val="22"/>
        </w:rPr>
        <w:t xml:space="preserve">t have the numbers either. The attendees were three elderly widows with </w:t>
      </w:r>
      <w:r w:rsidR="0017028C" w:rsidRPr="00045A52">
        <w:rPr>
          <w:rFonts w:ascii="Garamond" w:hAnsi="Garamond" w:cs="Times New Roman"/>
          <w:sz w:val="22"/>
          <w:szCs w:val="22"/>
        </w:rPr>
        <w:t>no one</w:t>
      </w:r>
      <w:r w:rsidRPr="00045A52">
        <w:rPr>
          <w:rFonts w:ascii="Garamond" w:hAnsi="Garamond" w:cs="Times New Roman"/>
          <w:sz w:val="22"/>
          <w:szCs w:val="22"/>
        </w:rPr>
        <w:t xml:space="preserve"> to go home to and two sets of new parents and their terminally bored children. Put on display to earn a place in the borough</w:t>
      </w:r>
      <w:r w:rsidR="00C726A1">
        <w:rPr>
          <w:rFonts w:ascii="Garamond" w:hAnsi="Garamond" w:cs="Times New Roman"/>
          <w:sz w:val="22"/>
          <w:szCs w:val="22"/>
        </w:rPr>
        <w:t>’</w:t>
      </w:r>
      <w:r w:rsidRPr="00045A52">
        <w:rPr>
          <w:rFonts w:ascii="Garamond" w:hAnsi="Garamond" w:cs="Times New Roman"/>
          <w:sz w:val="22"/>
          <w:szCs w:val="22"/>
        </w:rPr>
        <w:t>s better school. Today, there was also the man.</w:t>
      </w:r>
    </w:p>
    <w:p w14:paraId="39EB6DB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7DC2234" w14:textId="218BF29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liked your sermon, Reverend. I liked it very much</w:t>
      </w:r>
      <w:r w:rsidR="00545618">
        <w:rPr>
          <w:rFonts w:ascii="Garamond" w:hAnsi="Garamond" w:cs="Times New Roman"/>
          <w:sz w:val="22"/>
          <w:szCs w:val="22"/>
        </w:rPr>
        <w:t>.</w:t>
      </w:r>
      <w:r>
        <w:rPr>
          <w:rFonts w:ascii="Garamond" w:hAnsi="Garamond" w:cs="Times New Roman"/>
          <w:sz w:val="22"/>
          <w:szCs w:val="22"/>
        </w:rPr>
        <w:t>”</w:t>
      </w:r>
    </w:p>
    <w:p w14:paraId="7318E4E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D116A3A" w14:textId="5FE89F3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Thank you, my friend. When I am in the pulpit, I always like to speak the Truth as I see it. </w:t>
      </w:r>
      <w:r w:rsidR="0017028C">
        <w:rPr>
          <w:rFonts w:ascii="Garamond" w:hAnsi="Garamond" w:cs="Times New Roman"/>
          <w:sz w:val="22"/>
          <w:szCs w:val="22"/>
        </w:rPr>
        <w:t>I have to. I</w:t>
      </w:r>
      <w:r w:rsidR="0017028C" w:rsidRPr="00045A52">
        <w:rPr>
          <w:rFonts w:ascii="Garamond" w:hAnsi="Garamond" w:cs="Times New Roman"/>
          <w:sz w:val="22"/>
          <w:szCs w:val="22"/>
        </w:rPr>
        <w:t xml:space="preserve">t is my duty. </w:t>
      </w:r>
      <w:r w:rsidR="00EC2477" w:rsidRPr="00045A52">
        <w:rPr>
          <w:rFonts w:ascii="Garamond" w:hAnsi="Garamond" w:cs="Times New Roman"/>
          <w:sz w:val="22"/>
          <w:szCs w:val="22"/>
        </w:rPr>
        <w:t>Up there is where I am closest to God and where I am closest to these people, and to you, my friend.</w:t>
      </w:r>
      <w:r>
        <w:rPr>
          <w:rFonts w:ascii="Garamond" w:hAnsi="Garamond" w:cs="Times New Roman"/>
          <w:sz w:val="22"/>
          <w:szCs w:val="22"/>
        </w:rPr>
        <w:t>”</w:t>
      </w:r>
      <w:r w:rsidR="00545618">
        <w:rPr>
          <w:rFonts w:ascii="Garamond" w:hAnsi="Garamond" w:cs="Times New Roman"/>
          <w:sz w:val="22"/>
          <w:szCs w:val="22"/>
        </w:rPr>
        <w:t xml:space="preserve"> </w:t>
      </w:r>
      <w:r w:rsidR="00EC2477" w:rsidRPr="00045A52">
        <w:rPr>
          <w:rFonts w:ascii="Garamond" w:hAnsi="Garamond" w:cs="Times New Roman"/>
          <w:sz w:val="22"/>
          <w:szCs w:val="22"/>
        </w:rPr>
        <w:t>There was something about the intensity with which the man attended to him that unsettled the Reverend. Far more than the m</w:t>
      </w:r>
      <w:r w:rsidR="0017028C">
        <w:rPr>
          <w:rFonts w:ascii="Garamond" w:hAnsi="Garamond" w:cs="Times New Roman"/>
          <w:sz w:val="22"/>
          <w:szCs w:val="22"/>
        </w:rPr>
        <w:t xml:space="preserve">an from </w:t>
      </w:r>
      <w:proofErr w:type="spellStart"/>
      <w:r w:rsidR="0017028C">
        <w:rPr>
          <w:rFonts w:ascii="Garamond" w:hAnsi="Garamond" w:cs="Times New Roman"/>
          <w:sz w:val="22"/>
          <w:szCs w:val="22"/>
        </w:rPr>
        <w:t>Newsnight</w:t>
      </w:r>
      <w:proofErr w:type="spellEnd"/>
      <w:r w:rsidR="0017028C">
        <w:rPr>
          <w:rFonts w:ascii="Garamond" w:hAnsi="Garamond" w:cs="Times New Roman"/>
          <w:sz w:val="22"/>
          <w:szCs w:val="22"/>
        </w:rPr>
        <w:t xml:space="preserve"> ever could. Cake</w:t>
      </w:r>
      <w:r w:rsidR="00EC2477" w:rsidRPr="00045A52">
        <w:rPr>
          <w:rFonts w:ascii="Garamond" w:hAnsi="Garamond" w:cs="Times New Roman"/>
          <w:sz w:val="22"/>
          <w:szCs w:val="22"/>
        </w:rPr>
        <w:t xml:space="preserve"> move</w:t>
      </w:r>
      <w:r w:rsidR="0017028C">
        <w:rPr>
          <w:rFonts w:ascii="Garamond" w:hAnsi="Garamond" w:cs="Times New Roman"/>
          <w:sz w:val="22"/>
          <w:szCs w:val="22"/>
        </w:rPr>
        <w:t>d</w:t>
      </w:r>
      <w:r w:rsidR="00EC2477" w:rsidRPr="00045A52">
        <w:rPr>
          <w:rFonts w:ascii="Garamond" w:hAnsi="Garamond" w:cs="Times New Roman"/>
          <w:sz w:val="22"/>
          <w:szCs w:val="22"/>
        </w:rPr>
        <w:t xml:space="preserve"> away from the man, and went over to strike the fear of God into a </w:t>
      </w:r>
      <w:r w:rsidR="0017028C" w:rsidRPr="00045A52">
        <w:rPr>
          <w:rFonts w:ascii="Garamond" w:hAnsi="Garamond" w:cs="Times New Roman"/>
          <w:sz w:val="22"/>
          <w:szCs w:val="22"/>
        </w:rPr>
        <w:t>seven-year-old</w:t>
      </w:r>
      <w:r w:rsidR="00EC2477" w:rsidRPr="00045A52">
        <w:rPr>
          <w:rFonts w:ascii="Garamond" w:hAnsi="Garamond" w:cs="Times New Roman"/>
          <w:sz w:val="22"/>
          <w:szCs w:val="22"/>
        </w:rPr>
        <w:t xml:space="preserve"> girl.</w:t>
      </w:r>
    </w:p>
    <w:p w14:paraId="4024E87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2F8172B" w14:textId="2038408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Reverend Cake looked out for the anarchist the last of the congregation came out of the service. But he was not among those leaving the church. There was </w:t>
      </w:r>
      <w:r w:rsidR="0017028C" w:rsidRPr="00045A52">
        <w:rPr>
          <w:rFonts w:ascii="Garamond" w:hAnsi="Garamond" w:cs="Times New Roman"/>
          <w:sz w:val="22"/>
          <w:szCs w:val="22"/>
        </w:rPr>
        <w:t>no one</w:t>
      </w:r>
      <w:r w:rsidRPr="00045A52">
        <w:rPr>
          <w:rFonts w:ascii="Garamond" w:hAnsi="Garamond" w:cs="Times New Roman"/>
          <w:sz w:val="22"/>
          <w:szCs w:val="22"/>
        </w:rPr>
        <w:t xml:space="preserve"> left in the church when he and his curate locked up. Cake assumed he must have missed the fellow and was fairly relieved at the thought. </w:t>
      </w:r>
    </w:p>
    <w:p w14:paraId="629DADF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627419B" w14:textId="0AA3EA0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In fact, the man was sitting in the pulpit. It had long been his habit to stay in church as long as he possibly could. A habit from his unhappy school days where Chapel was a haven and leaving it only returned him to a world that disliked him. Besides</w:t>
      </w:r>
      <w:r w:rsidR="00966E45">
        <w:rPr>
          <w:rFonts w:ascii="Garamond" w:hAnsi="Garamond" w:cs="Times New Roman"/>
          <w:sz w:val="22"/>
          <w:szCs w:val="22"/>
        </w:rPr>
        <w:t>,</w:t>
      </w:r>
      <w:r w:rsidRPr="00045A52">
        <w:rPr>
          <w:rFonts w:ascii="Garamond" w:hAnsi="Garamond" w:cs="Times New Roman"/>
          <w:sz w:val="22"/>
          <w:szCs w:val="22"/>
        </w:rPr>
        <w:t xml:space="preserve"> Reverend Cake</w:t>
      </w:r>
      <w:r w:rsidR="00C726A1">
        <w:rPr>
          <w:rFonts w:ascii="Garamond" w:hAnsi="Garamond" w:cs="Times New Roman"/>
          <w:sz w:val="22"/>
          <w:szCs w:val="22"/>
        </w:rPr>
        <w:t>’</w:t>
      </w:r>
      <w:r w:rsidRPr="00045A52">
        <w:rPr>
          <w:rFonts w:ascii="Garamond" w:hAnsi="Garamond" w:cs="Times New Roman"/>
          <w:sz w:val="22"/>
          <w:szCs w:val="22"/>
        </w:rPr>
        <w:t xml:space="preserve">s sermon had given him a lot to think </w:t>
      </w:r>
      <w:proofErr w:type="gramStart"/>
      <w:r w:rsidRPr="00045A52">
        <w:rPr>
          <w:rFonts w:ascii="Garamond" w:hAnsi="Garamond" w:cs="Times New Roman"/>
          <w:sz w:val="22"/>
          <w:szCs w:val="22"/>
        </w:rPr>
        <w:lastRenderedPageBreak/>
        <w:t>about,</w:t>
      </w:r>
      <w:proofErr w:type="gramEnd"/>
      <w:r w:rsidRPr="00045A52">
        <w:rPr>
          <w:rFonts w:ascii="Garamond" w:hAnsi="Garamond" w:cs="Times New Roman"/>
          <w:sz w:val="22"/>
          <w:szCs w:val="22"/>
        </w:rPr>
        <w:t xml:space="preserve"> and unfortunately he had missed a few parts of it. He had an abundance of questions</w:t>
      </w:r>
    </w:p>
    <w:p w14:paraId="3B0CBA9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25F002E" w14:textId="7B6C6CC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would have asked his questions directly to the Reverend, but it was too risky. THEY might be listening. Or the Reverend him</w:t>
      </w:r>
      <w:r w:rsidR="0017028C">
        <w:rPr>
          <w:rFonts w:ascii="Garamond" w:hAnsi="Garamond" w:cs="Times New Roman"/>
          <w:sz w:val="22"/>
          <w:szCs w:val="22"/>
        </w:rPr>
        <w:t>self might not understand just who it</w:t>
      </w:r>
      <w:r w:rsidRPr="00045A52">
        <w:rPr>
          <w:rFonts w:ascii="Garamond" w:hAnsi="Garamond" w:cs="Times New Roman"/>
          <w:sz w:val="22"/>
          <w:szCs w:val="22"/>
        </w:rPr>
        <w:t xml:space="preserve"> was</w:t>
      </w:r>
      <w:r w:rsidR="0017028C">
        <w:rPr>
          <w:rFonts w:ascii="Garamond" w:hAnsi="Garamond" w:cs="Times New Roman"/>
          <w:sz w:val="22"/>
          <w:szCs w:val="22"/>
        </w:rPr>
        <w:t xml:space="preserve"> he was</w:t>
      </w:r>
      <w:r w:rsidRPr="00045A52">
        <w:rPr>
          <w:rFonts w:ascii="Garamond" w:hAnsi="Garamond" w:cs="Times New Roman"/>
          <w:sz w:val="22"/>
          <w:szCs w:val="22"/>
        </w:rPr>
        <w:t xml:space="preserve"> talking to. (It </w:t>
      </w:r>
      <w:r w:rsidR="0017028C">
        <w:rPr>
          <w:rFonts w:ascii="Garamond" w:hAnsi="Garamond" w:cs="Times New Roman"/>
          <w:sz w:val="22"/>
          <w:szCs w:val="22"/>
        </w:rPr>
        <w:t>had happened before.) Instead the man</w:t>
      </w:r>
      <w:r w:rsidRPr="00045A52">
        <w:rPr>
          <w:rFonts w:ascii="Garamond" w:hAnsi="Garamond" w:cs="Times New Roman"/>
          <w:sz w:val="22"/>
          <w:szCs w:val="22"/>
        </w:rPr>
        <w:t xml:space="preserve"> had gone up into the pulpit to see if the Reverend had left behind his notes. </w:t>
      </w:r>
    </w:p>
    <w:p w14:paraId="4196CFE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1B3DAF7" w14:textId="0012B89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man was in luck. The Reverend had not left his crib sheet but that was fairly dull anyway. </w:t>
      </w:r>
      <w:r w:rsidR="0017028C" w:rsidRPr="00045A52">
        <w:rPr>
          <w:rFonts w:ascii="Garamond" w:hAnsi="Garamond" w:cs="Times New Roman"/>
          <w:sz w:val="22"/>
          <w:szCs w:val="22"/>
        </w:rPr>
        <w:t xml:space="preserve">It was a skeleton script of the sort handed out in </w:t>
      </w:r>
      <w:r w:rsidR="0017028C">
        <w:rPr>
          <w:rFonts w:ascii="Garamond" w:hAnsi="Garamond" w:cs="Times New Roman"/>
          <w:sz w:val="22"/>
          <w:szCs w:val="22"/>
        </w:rPr>
        <w:t xml:space="preserve">classes at theological college. </w:t>
      </w:r>
      <w:r w:rsidR="0017028C" w:rsidRPr="00045A52">
        <w:rPr>
          <w:rFonts w:ascii="Garamond" w:hAnsi="Garamond" w:cs="Times New Roman"/>
          <w:sz w:val="22"/>
          <w:szCs w:val="22"/>
        </w:rPr>
        <w:t xml:space="preserve">It was vague and non-specific and could be adapted to a wide range of occasions and topics. </w:t>
      </w:r>
      <w:r w:rsidRPr="00045A52">
        <w:rPr>
          <w:rFonts w:ascii="Garamond" w:hAnsi="Garamond" w:cs="Times New Roman"/>
          <w:sz w:val="22"/>
          <w:szCs w:val="22"/>
        </w:rPr>
        <w:t>The Reverend had a collection of about thirty different ones and for ordinary services like this one.</w:t>
      </w:r>
    </w:p>
    <w:p w14:paraId="7BE4191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8A33549" w14:textId="5ED7E9F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For big occasions and for his radio appearances he made the effort to come up with new stuff. But even</w:t>
      </w:r>
      <w:r w:rsidR="00545618">
        <w:rPr>
          <w:rFonts w:ascii="Garamond" w:hAnsi="Garamond" w:cs="Times New Roman"/>
          <w:sz w:val="22"/>
          <w:szCs w:val="22"/>
        </w:rPr>
        <w:t xml:space="preserve"> this was not really necessary, </w:t>
      </w:r>
      <w:proofErr w:type="gramStart"/>
      <w:r w:rsidR="00545618">
        <w:rPr>
          <w:rFonts w:ascii="Garamond" w:hAnsi="Garamond" w:cs="Times New Roman"/>
          <w:sz w:val="22"/>
          <w:szCs w:val="22"/>
        </w:rPr>
        <w:t>W</w:t>
      </w:r>
      <w:r w:rsidRPr="00045A52">
        <w:rPr>
          <w:rFonts w:ascii="Garamond" w:hAnsi="Garamond" w:cs="Times New Roman"/>
          <w:sz w:val="22"/>
          <w:szCs w:val="22"/>
        </w:rPr>
        <w:t>hen</w:t>
      </w:r>
      <w:proofErr w:type="gramEnd"/>
      <w:r w:rsidRPr="00045A52">
        <w:rPr>
          <w:rFonts w:ascii="Garamond" w:hAnsi="Garamond" w:cs="Times New Roman"/>
          <w:sz w:val="22"/>
          <w:szCs w:val="22"/>
        </w:rPr>
        <w:t xml:space="preserve"> you had been doing these things two or three times a week for thirty years, you could often get by on a wing and prayer.</w:t>
      </w:r>
    </w:p>
    <w:p w14:paraId="284018B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E004326" w14:textId="78C6508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For any given Sunday, it was</w:t>
      </w:r>
      <w:r w:rsidR="00545618">
        <w:rPr>
          <w:rFonts w:ascii="Garamond" w:hAnsi="Garamond" w:cs="Times New Roman"/>
          <w:sz w:val="22"/>
          <w:szCs w:val="22"/>
        </w:rPr>
        <w:t xml:space="preserve"> his habit to pick at random a subject</w:t>
      </w:r>
      <w:r w:rsidRPr="00045A52">
        <w:rPr>
          <w:rFonts w:ascii="Garamond" w:hAnsi="Garamond" w:cs="Times New Roman"/>
          <w:sz w:val="22"/>
          <w:szCs w:val="22"/>
        </w:rPr>
        <w:t xml:space="preserve"> he was fairly sure he had not used in the last month or so. If he thought of some way to adapt it, to relate it to events in the news or topical issues he would scribble down a few reminders of what he wanted to say about</w:t>
      </w:r>
      <w:r w:rsidR="00545618">
        <w:rPr>
          <w:rFonts w:ascii="Garamond" w:hAnsi="Garamond" w:cs="Times New Roman"/>
          <w:sz w:val="22"/>
          <w:szCs w:val="22"/>
        </w:rPr>
        <w:t xml:space="preserve"> it.  T</w:t>
      </w:r>
      <w:r w:rsidRPr="00045A52">
        <w:rPr>
          <w:rFonts w:ascii="Garamond" w:hAnsi="Garamond" w:cs="Times New Roman"/>
          <w:sz w:val="22"/>
          <w:szCs w:val="22"/>
        </w:rPr>
        <w:t xml:space="preserve">hese were on the post-it notes. In a typical sermon, he would normally aim for about seven of these (a good Biblical number) and include three Bible quotes for the Father, the Son and the </w:t>
      </w:r>
      <w:r w:rsidR="0017028C" w:rsidRPr="00045A52">
        <w:rPr>
          <w:rFonts w:ascii="Garamond" w:hAnsi="Garamond" w:cs="Times New Roman"/>
          <w:sz w:val="22"/>
          <w:szCs w:val="22"/>
        </w:rPr>
        <w:t>other</w:t>
      </w:r>
      <w:r w:rsidRPr="00045A52">
        <w:rPr>
          <w:rFonts w:ascii="Garamond" w:hAnsi="Garamond" w:cs="Times New Roman"/>
          <w:sz w:val="22"/>
          <w:szCs w:val="22"/>
        </w:rPr>
        <w:t xml:space="preserve"> one. During the course of the sermon, he would peel off the little yellow stickers as he went along to avoid repeating things and as a way to pace himself.</w:t>
      </w:r>
    </w:p>
    <w:p w14:paraId="2B1CE48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E778262" w14:textId="29547B8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It was </w:t>
      </w:r>
      <w:r w:rsidR="0017028C">
        <w:rPr>
          <w:rFonts w:ascii="Garamond" w:hAnsi="Garamond" w:cs="Times New Roman"/>
          <w:sz w:val="22"/>
          <w:szCs w:val="22"/>
        </w:rPr>
        <w:t xml:space="preserve">a great pile of </w:t>
      </w:r>
      <w:r w:rsidRPr="00045A52">
        <w:rPr>
          <w:rFonts w:ascii="Garamond" w:hAnsi="Garamond" w:cs="Times New Roman"/>
          <w:sz w:val="22"/>
          <w:szCs w:val="22"/>
        </w:rPr>
        <w:t>these little yellow post-it</w:t>
      </w:r>
      <w:r w:rsidR="0017028C">
        <w:rPr>
          <w:rFonts w:ascii="Garamond" w:hAnsi="Garamond" w:cs="Times New Roman"/>
          <w:sz w:val="22"/>
          <w:szCs w:val="22"/>
        </w:rPr>
        <w:t xml:space="preserve"> notes</w:t>
      </w:r>
      <w:r w:rsidRPr="00045A52">
        <w:rPr>
          <w:rFonts w:ascii="Garamond" w:hAnsi="Garamond" w:cs="Times New Roman"/>
          <w:sz w:val="22"/>
          <w:szCs w:val="22"/>
        </w:rPr>
        <w:t xml:space="preserve"> that the </w:t>
      </w:r>
      <w:r w:rsidRPr="00045A52">
        <w:rPr>
          <w:rFonts w:ascii="Garamond" w:hAnsi="Garamond" w:cs="Times New Roman"/>
          <w:sz w:val="22"/>
          <w:szCs w:val="22"/>
        </w:rPr>
        <w:lastRenderedPageBreak/>
        <w:t xml:space="preserve">man found on the floor of the pulpit. </w:t>
      </w:r>
      <w:proofErr w:type="gramStart"/>
      <w:r w:rsidR="0017028C">
        <w:rPr>
          <w:rFonts w:ascii="Garamond" w:hAnsi="Garamond" w:cs="Times New Roman"/>
          <w:sz w:val="22"/>
          <w:szCs w:val="22"/>
        </w:rPr>
        <w:t>An autumnal forest of them.</w:t>
      </w:r>
      <w:proofErr w:type="gramEnd"/>
      <w:r w:rsidR="0017028C">
        <w:rPr>
          <w:rFonts w:ascii="Garamond" w:hAnsi="Garamond" w:cs="Times New Roman"/>
          <w:sz w:val="22"/>
          <w:szCs w:val="22"/>
        </w:rPr>
        <w:t xml:space="preserve"> </w:t>
      </w:r>
      <w:r w:rsidRPr="00045A52">
        <w:rPr>
          <w:rFonts w:ascii="Garamond" w:hAnsi="Garamond" w:cs="Times New Roman"/>
          <w:sz w:val="22"/>
          <w:szCs w:val="22"/>
        </w:rPr>
        <w:t>He studied them intently. There was a lot to take in.</w:t>
      </w:r>
    </w:p>
    <w:p w14:paraId="19D1A8B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4165E5"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Too much, it was hard to keep his concentration on one thing, without some other significant and important but unrelated thought bubbling up and beginning to clamour for his attention. He had to write fast to be able to keep up. This was far better than the way it had been before, when he was on the medication. When he had been on those powerful pills he had been tricked into taking. When his own thoughts could not get through to him because of the Infernal Mechanisms inside the pills that travelled into his brain and kept locked from him the secrets of his Destiny</w:t>
      </w:r>
    </w:p>
    <w:p w14:paraId="36EEC2A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0AD7C6C" w14:textId="7676D87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At least Church was a safe place to think. </w:t>
      </w:r>
      <w:proofErr w:type="gramStart"/>
      <w:r w:rsidRPr="00045A52">
        <w:rPr>
          <w:rFonts w:ascii="Garamond" w:hAnsi="Garamond" w:cs="Times New Roman"/>
          <w:sz w:val="22"/>
          <w:szCs w:val="22"/>
        </w:rPr>
        <w:t>Safer than he realised.</w:t>
      </w:r>
      <w:proofErr w:type="gramEnd"/>
      <w:r w:rsidRPr="00045A52">
        <w:rPr>
          <w:rFonts w:ascii="Garamond" w:hAnsi="Garamond" w:cs="Times New Roman"/>
          <w:sz w:val="22"/>
          <w:szCs w:val="22"/>
        </w:rPr>
        <w:t xml:space="preserve"> He had so much to think about that it wasn</w:t>
      </w:r>
      <w:r w:rsidR="00C726A1">
        <w:rPr>
          <w:rFonts w:ascii="Garamond" w:hAnsi="Garamond" w:cs="Times New Roman"/>
          <w:sz w:val="22"/>
          <w:szCs w:val="22"/>
        </w:rPr>
        <w:t>’</w:t>
      </w:r>
      <w:r w:rsidRPr="00045A52">
        <w:rPr>
          <w:rFonts w:ascii="Garamond" w:hAnsi="Garamond" w:cs="Times New Roman"/>
          <w:sz w:val="22"/>
          <w:szCs w:val="22"/>
        </w:rPr>
        <w:t>t until past midnight that he realised he was locked in. He tried for a few minutes to find a way out but quickly resigned himself to spending the night. He didn</w:t>
      </w:r>
      <w:r w:rsidR="00C726A1">
        <w:rPr>
          <w:rFonts w:ascii="Garamond" w:hAnsi="Garamond" w:cs="Times New Roman"/>
          <w:sz w:val="22"/>
          <w:szCs w:val="22"/>
        </w:rPr>
        <w:t>’</w:t>
      </w:r>
      <w:r w:rsidRPr="00045A52">
        <w:rPr>
          <w:rFonts w:ascii="Garamond" w:hAnsi="Garamond" w:cs="Times New Roman"/>
          <w:sz w:val="22"/>
          <w:szCs w:val="22"/>
        </w:rPr>
        <w:t>t mind.</w:t>
      </w:r>
    </w:p>
    <w:p w14:paraId="1A8AFE3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1479305"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ate the flapjack he found in his pocket and had a glass of water in the vestry. He curled up in a nest he made out of vestments and surplices and slept soundly </w:t>
      </w:r>
    </w:p>
    <w:p w14:paraId="11E002A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9D22B3D" w14:textId="5CB3822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Eight hours later, the Reverend and the curate unlocked the doors to prepare for the primary school service. Before they could enter</w:t>
      </w:r>
      <w:r w:rsidR="00545618">
        <w:rPr>
          <w:rFonts w:ascii="Garamond" w:hAnsi="Garamond" w:cs="Times New Roman"/>
          <w:sz w:val="22"/>
          <w:szCs w:val="22"/>
        </w:rPr>
        <w:t>,</w:t>
      </w:r>
      <w:r w:rsidRPr="00045A52">
        <w:rPr>
          <w:rFonts w:ascii="Garamond" w:hAnsi="Garamond" w:cs="Times New Roman"/>
          <w:sz w:val="22"/>
          <w:szCs w:val="22"/>
        </w:rPr>
        <w:t xml:space="preserve"> the man had cascaded out and h</w:t>
      </w:r>
      <w:r w:rsidR="00545618">
        <w:rPr>
          <w:rFonts w:ascii="Garamond" w:hAnsi="Garamond" w:cs="Times New Roman"/>
          <w:sz w:val="22"/>
          <w:szCs w:val="22"/>
        </w:rPr>
        <w:t>urried away at a shuffling half-</w:t>
      </w:r>
      <w:r w:rsidRPr="00045A52">
        <w:rPr>
          <w:rFonts w:ascii="Garamond" w:hAnsi="Garamond" w:cs="Times New Roman"/>
          <w:sz w:val="22"/>
          <w:szCs w:val="22"/>
        </w:rPr>
        <w:t>run.</w:t>
      </w:r>
    </w:p>
    <w:p w14:paraId="6ED19EF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ACB974E"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Reverend Cake watched him go, hoping he had stolen the silverware so they could claim on the insurance. (They were covered for everything except Acts of God.) It would also be a great opportunity for publicity. The Reverend could denounce the gays, anarchists and drug-users responsible and launch an appeal to raise funds for the church.</w:t>
      </w:r>
    </w:p>
    <w:p w14:paraId="6F78930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FAD71F2" w14:textId="6D96389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He was to be disappointed. The man would never attempt to steal priceless artefacts from a church. To him they were part of the church. In any case</w:t>
      </w:r>
      <w:r w:rsidR="00545618">
        <w:rPr>
          <w:rFonts w:ascii="Garamond" w:hAnsi="Garamond" w:cs="Times New Roman"/>
          <w:sz w:val="22"/>
          <w:szCs w:val="22"/>
        </w:rPr>
        <w:t>,</w:t>
      </w:r>
      <w:r w:rsidRPr="00045A52">
        <w:rPr>
          <w:rFonts w:ascii="Garamond" w:hAnsi="Garamond" w:cs="Times New Roman"/>
          <w:sz w:val="22"/>
          <w:szCs w:val="22"/>
        </w:rPr>
        <w:t xml:space="preserve"> he was in too much of a hurry. He must get home and consult his other notebooks.</w:t>
      </w:r>
    </w:p>
    <w:p w14:paraId="3BF93B3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626368" w14:textId="5D2A19B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And if the man</w:t>
      </w:r>
      <w:r w:rsidR="00C726A1">
        <w:rPr>
          <w:rFonts w:ascii="Garamond" w:hAnsi="Garamond" w:cs="Times New Roman"/>
          <w:sz w:val="22"/>
          <w:szCs w:val="22"/>
        </w:rPr>
        <w:t>’</w:t>
      </w:r>
      <w:r w:rsidRPr="00045A52">
        <w:rPr>
          <w:rFonts w:ascii="Garamond" w:hAnsi="Garamond" w:cs="Times New Roman"/>
          <w:sz w:val="22"/>
          <w:szCs w:val="22"/>
        </w:rPr>
        <w:t>s plan was true, Reverend Cake need not worry about his publicity, his collection plate or the churches worldly treasures. There would be far, far greater revelations and rewards. (And probably a few Acts of God too.)</w:t>
      </w:r>
    </w:p>
    <w:p w14:paraId="508C7B3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8602FDF" w14:textId="2062FB9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Strangely, a</w:t>
      </w:r>
      <w:r w:rsidR="0017028C">
        <w:rPr>
          <w:rFonts w:ascii="Garamond" w:hAnsi="Garamond" w:cs="Times New Roman"/>
          <w:sz w:val="22"/>
          <w:szCs w:val="22"/>
        </w:rPr>
        <w:t xml:space="preserve">s he left the man </w:t>
      </w:r>
      <w:r w:rsidR="00545618">
        <w:rPr>
          <w:rFonts w:ascii="Garamond" w:hAnsi="Garamond" w:cs="Times New Roman"/>
          <w:sz w:val="22"/>
          <w:szCs w:val="22"/>
        </w:rPr>
        <w:t xml:space="preserve">had </w:t>
      </w:r>
      <w:r w:rsidR="0017028C">
        <w:rPr>
          <w:rFonts w:ascii="Garamond" w:hAnsi="Garamond" w:cs="Times New Roman"/>
          <w:sz w:val="22"/>
          <w:szCs w:val="22"/>
        </w:rPr>
        <w:t>take</w:t>
      </w:r>
      <w:r w:rsidR="00545618">
        <w:rPr>
          <w:rFonts w:ascii="Garamond" w:hAnsi="Garamond" w:cs="Times New Roman"/>
          <w:sz w:val="22"/>
          <w:szCs w:val="22"/>
        </w:rPr>
        <w:t>n</w:t>
      </w:r>
      <w:r w:rsidR="0017028C">
        <w:rPr>
          <w:rFonts w:ascii="Garamond" w:hAnsi="Garamond" w:cs="Times New Roman"/>
          <w:sz w:val="22"/>
          <w:szCs w:val="22"/>
        </w:rPr>
        <w:t xml:space="preserve"> the R</w:t>
      </w:r>
      <w:r w:rsidRPr="00045A52">
        <w:rPr>
          <w:rFonts w:ascii="Garamond" w:hAnsi="Garamond" w:cs="Times New Roman"/>
          <w:sz w:val="22"/>
          <w:szCs w:val="22"/>
        </w:rPr>
        <w:t>everend</w:t>
      </w:r>
      <w:r w:rsidR="00C726A1">
        <w:rPr>
          <w:rFonts w:ascii="Garamond" w:hAnsi="Garamond" w:cs="Times New Roman"/>
          <w:sz w:val="22"/>
          <w:szCs w:val="22"/>
        </w:rPr>
        <w:t>’</w:t>
      </w:r>
      <w:r w:rsidRPr="00045A52">
        <w:rPr>
          <w:rFonts w:ascii="Garamond" w:hAnsi="Garamond" w:cs="Times New Roman"/>
          <w:sz w:val="22"/>
          <w:szCs w:val="22"/>
        </w:rPr>
        <w:t>s</w:t>
      </w:r>
      <w:r w:rsidR="0017028C">
        <w:rPr>
          <w:rFonts w:ascii="Garamond" w:hAnsi="Garamond" w:cs="Times New Roman"/>
          <w:sz w:val="22"/>
          <w:szCs w:val="22"/>
        </w:rPr>
        <w:t xml:space="preserve"> hand</w:t>
      </w:r>
      <w:r w:rsidRPr="00045A52">
        <w:rPr>
          <w:rFonts w:ascii="Garamond" w:hAnsi="Garamond" w:cs="Times New Roman"/>
          <w:sz w:val="22"/>
          <w:szCs w:val="22"/>
        </w:rPr>
        <w:t xml:space="preserve"> and spoken to him.</w:t>
      </w:r>
    </w:p>
    <w:p w14:paraId="5D1942A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D1E9C78" w14:textId="3A663B2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It says in the book of John. </w:t>
      </w:r>
      <w:r w:rsidR="00C726A1">
        <w:rPr>
          <w:rFonts w:ascii="Garamond" w:hAnsi="Garamond" w:cs="Times New Roman"/>
          <w:sz w:val="22"/>
          <w:szCs w:val="22"/>
        </w:rPr>
        <w:t>‘</w:t>
      </w:r>
      <w:r w:rsidR="00EC2477" w:rsidRPr="00045A52">
        <w:rPr>
          <w:rFonts w:ascii="Garamond" w:hAnsi="Garamond" w:cs="Times New Roman"/>
          <w:sz w:val="22"/>
          <w:szCs w:val="22"/>
        </w:rPr>
        <w:t>You must be my protector.</w:t>
      </w:r>
      <w:r w:rsidR="00C726A1">
        <w:rPr>
          <w:rFonts w:ascii="Garamond" w:hAnsi="Garamond" w:cs="Times New Roman"/>
          <w:sz w:val="22"/>
          <w:szCs w:val="22"/>
        </w:rPr>
        <w:t>’</w:t>
      </w:r>
      <w:r>
        <w:rPr>
          <w:rFonts w:ascii="Garamond" w:hAnsi="Garamond" w:cs="Times New Roman"/>
          <w:sz w:val="22"/>
          <w:szCs w:val="22"/>
        </w:rPr>
        <w:t>“</w:t>
      </w:r>
    </w:p>
    <w:p w14:paraId="0A6569FC"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6F9F997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8CFA83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1766B4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6FF50D3" w14:textId="61A8DE24" w:rsidR="00EC2477" w:rsidRPr="00045A52" w:rsidRDefault="00585BC6" w:rsidP="00585BC6">
      <w:pPr>
        <w:pStyle w:val="Heading1"/>
        <w:numPr>
          <w:ilvl w:val="0"/>
          <w:numId w:val="4"/>
        </w:numPr>
        <w:spacing w:line="240" w:lineRule="auto"/>
        <w:rPr>
          <w:rFonts w:ascii="Garamond" w:hAnsi="Garamond"/>
          <w:sz w:val="22"/>
          <w:szCs w:val="22"/>
        </w:rPr>
      </w:pPr>
      <w:r w:rsidRPr="00045A52">
        <w:rPr>
          <w:rFonts w:ascii="Garamond" w:hAnsi="Garamond"/>
          <w:sz w:val="22"/>
          <w:szCs w:val="22"/>
        </w:rPr>
        <w:tab/>
        <w:t xml:space="preserve">INTERMISSION </w:t>
      </w:r>
      <w:r w:rsidR="00EC2477" w:rsidRPr="00045A52">
        <w:rPr>
          <w:rFonts w:ascii="Garamond" w:hAnsi="Garamond"/>
          <w:sz w:val="22"/>
          <w:szCs w:val="22"/>
        </w:rPr>
        <w:t>THREE</w:t>
      </w:r>
      <w:r w:rsidR="00EC2477" w:rsidRPr="00045A52">
        <w:rPr>
          <w:rFonts w:ascii="Garamond" w:hAnsi="Garamond"/>
          <w:sz w:val="22"/>
          <w:szCs w:val="22"/>
        </w:rPr>
        <w:br/>
      </w:r>
      <w:r w:rsidR="00EC2477" w:rsidRPr="00045A52">
        <w:rPr>
          <w:rFonts w:ascii="Garamond" w:hAnsi="Garamond"/>
          <w:sz w:val="22"/>
          <w:szCs w:val="22"/>
        </w:rPr>
        <w:tab/>
        <w:t xml:space="preserve">DOUBLE PLUS UNGOD </w:t>
      </w:r>
    </w:p>
    <w:p w14:paraId="2BCC7F0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32EBBD"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Religion bad! Humans good!</w:t>
      </w:r>
    </w:p>
    <w:p w14:paraId="3F8A9F9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418DC83" w14:textId="5D463FF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In which I disagree that the positive social or spiritual contributions of religion make any difference to whether it is a </w:t>
      </w:r>
      <w:r w:rsidR="00C726A1">
        <w:rPr>
          <w:rFonts w:ascii="Garamond" w:hAnsi="Garamond" w:cs="Times New Roman"/>
          <w:sz w:val="22"/>
          <w:szCs w:val="22"/>
        </w:rPr>
        <w:t>‘</w:t>
      </w:r>
      <w:r w:rsidRPr="00045A52">
        <w:rPr>
          <w:rFonts w:ascii="Garamond" w:hAnsi="Garamond" w:cs="Times New Roman"/>
          <w:sz w:val="22"/>
          <w:szCs w:val="22"/>
        </w:rPr>
        <w:t>good thing</w:t>
      </w:r>
      <w:r w:rsidR="00C726A1">
        <w:rPr>
          <w:rFonts w:ascii="Garamond" w:hAnsi="Garamond" w:cs="Times New Roman"/>
          <w:sz w:val="22"/>
          <w:szCs w:val="22"/>
        </w:rPr>
        <w:t>’</w:t>
      </w:r>
      <w:r w:rsidRPr="00045A52">
        <w:rPr>
          <w:rFonts w:ascii="Garamond" w:hAnsi="Garamond" w:cs="Times New Roman"/>
          <w:sz w:val="22"/>
          <w:szCs w:val="22"/>
        </w:rPr>
        <w:t xml:space="preserve">. </w:t>
      </w:r>
    </w:p>
    <w:p w14:paraId="08D06F1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F41EB71" w14:textId="62F3804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[Note: throughout I use the term </w:t>
      </w:r>
      <w:r w:rsidR="00C726A1">
        <w:rPr>
          <w:rFonts w:ascii="Garamond" w:hAnsi="Garamond" w:cs="Times New Roman"/>
          <w:sz w:val="22"/>
          <w:szCs w:val="22"/>
        </w:rPr>
        <w:t>‘</w:t>
      </w:r>
      <w:r w:rsidRPr="00045A52">
        <w:rPr>
          <w:rFonts w:ascii="Garamond" w:hAnsi="Garamond" w:cs="Times New Roman"/>
          <w:sz w:val="22"/>
          <w:szCs w:val="22"/>
        </w:rPr>
        <w:t>you</w:t>
      </w:r>
      <w:r w:rsidR="00C726A1">
        <w:rPr>
          <w:rFonts w:ascii="Garamond" w:hAnsi="Garamond" w:cs="Times New Roman"/>
          <w:sz w:val="22"/>
          <w:szCs w:val="22"/>
        </w:rPr>
        <w:t>’</w:t>
      </w:r>
      <w:r w:rsidRPr="00045A52">
        <w:rPr>
          <w:rFonts w:ascii="Garamond" w:hAnsi="Garamond" w:cs="Times New Roman"/>
          <w:sz w:val="22"/>
          <w:szCs w:val="22"/>
        </w:rPr>
        <w:t xml:space="preserve"> but don</w:t>
      </w:r>
      <w:r w:rsidR="00C726A1">
        <w:rPr>
          <w:rFonts w:ascii="Garamond" w:hAnsi="Garamond" w:cs="Times New Roman"/>
          <w:sz w:val="22"/>
          <w:szCs w:val="22"/>
        </w:rPr>
        <w:t>’</w:t>
      </w:r>
      <w:r w:rsidRPr="00045A52">
        <w:rPr>
          <w:rFonts w:ascii="Garamond" w:hAnsi="Garamond" w:cs="Times New Roman"/>
          <w:sz w:val="22"/>
          <w:szCs w:val="22"/>
        </w:rPr>
        <w:t>t take this totally personally, whoever you are!]</w:t>
      </w:r>
    </w:p>
    <w:p w14:paraId="5EF2291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B1F256F" w14:textId="65E74FF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After all, belief in Santa Claus is a </w:t>
      </w:r>
      <w:r w:rsidR="00C726A1">
        <w:rPr>
          <w:rFonts w:ascii="Garamond" w:hAnsi="Garamond" w:cs="Times New Roman"/>
          <w:sz w:val="22"/>
          <w:szCs w:val="22"/>
        </w:rPr>
        <w:t>‘</w:t>
      </w:r>
      <w:r w:rsidRPr="00045A52">
        <w:rPr>
          <w:rFonts w:ascii="Garamond" w:hAnsi="Garamond" w:cs="Times New Roman"/>
          <w:sz w:val="22"/>
          <w:szCs w:val="22"/>
        </w:rPr>
        <w:t>good thing</w:t>
      </w:r>
      <w:r w:rsidR="00C726A1">
        <w:rPr>
          <w:rFonts w:ascii="Garamond" w:hAnsi="Garamond" w:cs="Times New Roman"/>
          <w:sz w:val="22"/>
          <w:szCs w:val="22"/>
        </w:rPr>
        <w:t>’</w:t>
      </w:r>
      <w:r w:rsidRPr="00045A52">
        <w:rPr>
          <w:rFonts w:ascii="Garamond" w:hAnsi="Garamond" w:cs="Times New Roman"/>
          <w:sz w:val="22"/>
          <w:szCs w:val="22"/>
        </w:rPr>
        <w:t xml:space="preserve"> for children, it makes them happy and maybe even makes them less naughty and more nice (for a few weeks in December at least). As such, it is a lie adults are happy to perpetuate, but none of them choose it for themselves.</w:t>
      </w:r>
    </w:p>
    <w:p w14:paraId="44EBD12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5C3264D" w14:textId="5940754D" w:rsidR="00EC2477" w:rsidRPr="00045A52" w:rsidRDefault="0017028C"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 think there is a strong parallel to be found in many of the l</w:t>
      </w:r>
      <w:r>
        <w:rPr>
          <w:rFonts w:ascii="Garamond" w:hAnsi="Garamond" w:cs="Times New Roman"/>
          <w:sz w:val="22"/>
          <w:szCs w:val="22"/>
        </w:rPr>
        <w:t>iberal apologias for religion;</w:t>
      </w:r>
      <w:r w:rsidRPr="00045A52">
        <w:rPr>
          <w:rFonts w:ascii="Garamond" w:hAnsi="Garamond" w:cs="Times New Roman"/>
          <w:sz w:val="22"/>
          <w:szCs w:val="22"/>
        </w:rPr>
        <w:t xml:space="preserve"> </w:t>
      </w:r>
      <w:r w:rsidR="00C726A1">
        <w:rPr>
          <w:rFonts w:ascii="Garamond" w:hAnsi="Garamond" w:cs="Times New Roman"/>
          <w:sz w:val="22"/>
          <w:szCs w:val="22"/>
        </w:rPr>
        <w:t>‘</w:t>
      </w:r>
      <w:r w:rsidRPr="00045A52">
        <w:rPr>
          <w:rFonts w:ascii="Garamond" w:hAnsi="Garamond" w:cs="Times New Roman"/>
          <w:sz w:val="22"/>
          <w:szCs w:val="22"/>
        </w:rPr>
        <w:t>it</w:t>
      </w:r>
      <w:r w:rsidR="00EC2477" w:rsidRPr="00045A52">
        <w:rPr>
          <w:rFonts w:ascii="Garamond" w:hAnsi="Garamond" w:cs="Times New Roman"/>
          <w:sz w:val="22"/>
          <w:szCs w:val="22"/>
        </w:rPr>
        <w:t xml:space="preserve"> isn</w:t>
      </w:r>
      <w:r w:rsidR="00C726A1">
        <w:rPr>
          <w:rFonts w:ascii="Garamond" w:hAnsi="Garamond" w:cs="Times New Roman"/>
          <w:sz w:val="22"/>
          <w:szCs w:val="22"/>
        </w:rPr>
        <w:t>’</w:t>
      </w:r>
      <w:r w:rsidR="00EC2477" w:rsidRPr="00045A52">
        <w:rPr>
          <w:rFonts w:ascii="Garamond" w:hAnsi="Garamond" w:cs="Times New Roman"/>
          <w:sz w:val="22"/>
          <w:szCs w:val="22"/>
        </w:rPr>
        <w:t>t necessarily true but it</w:t>
      </w:r>
      <w:r w:rsidR="00C726A1">
        <w:rPr>
          <w:rFonts w:ascii="Garamond" w:hAnsi="Garamond" w:cs="Times New Roman"/>
          <w:sz w:val="22"/>
          <w:szCs w:val="22"/>
        </w:rPr>
        <w:t>’</w:t>
      </w:r>
      <w:r w:rsidR="00EC2477" w:rsidRPr="00045A52">
        <w:rPr>
          <w:rFonts w:ascii="Garamond" w:hAnsi="Garamond" w:cs="Times New Roman"/>
          <w:sz w:val="22"/>
          <w:szCs w:val="22"/>
        </w:rPr>
        <w:t>s good for society</w:t>
      </w:r>
      <w:r w:rsidR="00C726A1">
        <w:rPr>
          <w:rFonts w:ascii="Garamond" w:hAnsi="Garamond" w:cs="Times New Roman"/>
          <w:sz w:val="22"/>
          <w:szCs w:val="22"/>
        </w:rPr>
        <w:t>’</w:t>
      </w:r>
      <w:r w:rsidR="00EC2477" w:rsidRPr="00045A52">
        <w:rPr>
          <w:rFonts w:ascii="Garamond" w:hAnsi="Garamond" w:cs="Times New Roman"/>
          <w:sz w:val="22"/>
          <w:szCs w:val="22"/>
        </w:rPr>
        <w:t xml:space="preserve">, </w:t>
      </w:r>
      <w:r w:rsidR="00C726A1">
        <w:rPr>
          <w:rFonts w:ascii="Garamond" w:hAnsi="Garamond" w:cs="Times New Roman"/>
          <w:sz w:val="22"/>
          <w:szCs w:val="22"/>
        </w:rPr>
        <w:t>‘</w:t>
      </w:r>
      <w:r w:rsidR="00EC2477" w:rsidRPr="00045A52">
        <w:rPr>
          <w:rFonts w:ascii="Garamond" w:hAnsi="Garamond" w:cs="Times New Roman"/>
          <w:sz w:val="22"/>
          <w:szCs w:val="22"/>
        </w:rPr>
        <w:t>my own faith is complex but churches shouldn</w:t>
      </w:r>
      <w:r w:rsidR="00C726A1">
        <w:rPr>
          <w:rFonts w:ascii="Garamond" w:hAnsi="Garamond" w:cs="Times New Roman"/>
          <w:sz w:val="22"/>
          <w:szCs w:val="22"/>
        </w:rPr>
        <w:t>’</w:t>
      </w:r>
      <w:r w:rsidR="00EC2477" w:rsidRPr="00045A52">
        <w:rPr>
          <w:rFonts w:ascii="Garamond" w:hAnsi="Garamond" w:cs="Times New Roman"/>
          <w:sz w:val="22"/>
          <w:szCs w:val="22"/>
        </w:rPr>
        <w:t xml:space="preserve">t confuse people with subtle points of </w:t>
      </w:r>
      <w:r w:rsidRPr="00045A52">
        <w:rPr>
          <w:rFonts w:ascii="Garamond" w:hAnsi="Garamond" w:cs="Times New Roman"/>
          <w:sz w:val="22"/>
          <w:szCs w:val="22"/>
        </w:rPr>
        <w:t>theology</w:t>
      </w:r>
      <w:r w:rsidR="00C726A1">
        <w:rPr>
          <w:rFonts w:ascii="Garamond" w:hAnsi="Garamond" w:cs="Times New Roman"/>
          <w:sz w:val="22"/>
          <w:szCs w:val="22"/>
        </w:rPr>
        <w:t>’</w:t>
      </w:r>
      <w:r w:rsidRPr="00045A52">
        <w:rPr>
          <w:rFonts w:ascii="Garamond" w:hAnsi="Garamond" w:cs="Times New Roman"/>
          <w:sz w:val="22"/>
          <w:szCs w:val="22"/>
        </w:rPr>
        <w:t>.</w:t>
      </w:r>
    </w:p>
    <w:p w14:paraId="4AA111B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0328197" w14:textId="016660C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In my view, if you are religious then you are obliged to grapple with the theology. More than that I</w:t>
      </w:r>
      <w:r w:rsidR="00C726A1">
        <w:rPr>
          <w:rFonts w:ascii="Garamond" w:hAnsi="Garamond" w:cs="Times New Roman"/>
          <w:sz w:val="22"/>
          <w:szCs w:val="22"/>
        </w:rPr>
        <w:t>’</w:t>
      </w:r>
      <w:r w:rsidRPr="00045A52">
        <w:rPr>
          <w:rFonts w:ascii="Garamond" w:hAnsi="Garamond" w:cs="Times New Roman"/>
          <w:sz w:val="22"/>
          <w:szCs w:val="22"/>
        </w:rPr>
        <w:t>d say you are obliged to be a fundamentalist. You believe in an absolute, you believe in good and evil, right and wrong. You ought to be able to apply this to everything, you oug</w:t>
      </w:r>
      <w:r w:rsidR="00545618">
        <w:rPr>
          <w:rFonts w:ascii="Garamond" w:hAnsi="Garamond" w:cs="Times New Roman"/>
          <w:sz w:val="22"/>
          <w:szCs w:val="22"/>
        </w:rPr>
        <w:t xml:space="preserve">ht to try. After all you believe </w:t>
      </w:r>
      <w:r w:rsidRPr="00045A52">
        <w:rPr>
          <w:rFonts w:ascii="Garamond" w:hAnsi="Garamond" w:cs="Times New Roman"/>
          <w:sz w:val="22"/>
          <w:szCs w:val="22"/>
        </w:rPr>
        <w:t xml:space="preserve">that there is a hell of a lot at stake (not just life and death, but eternal life or death.) </w:t>
      </w:r>
      <w:r w:rsidR="0017028C" w:rsidRPr="00045A52">
        <w:rPr>
          <w:rFonts w:ascii="Garamond" w:hAnsi="Garamond" w:cs="Times New Roman"/>
          <w:sz w:val="22"/>
          <w:szCs w:val="22"/>
        </w:rPr>
        <w:t xml:space="preserve">Your initial </w:t>
      </w:r>
      <w:proofErr w:type="gramStart"/>
      <w:r w:rsidR="0017028C" w:rsidRPr="00045A52">
        <w:rPr>
          <w:rFonts w:ascii="Garamond" w:hAnsi="Garamond" w:cs="Times New Roman"/>
          <w:sz w:val="22"/>
          <w:szCs w:val="22"/>
        </w:rPr>
        <w:t>assumption, that</w:t>
      </w:r>
      <w:proofErr w:type="gramEnd"/>
      <w:r w:rsidR="0017028C" w:rsidRPr="00045A52">
        <w:rPr>
          <w:rFonts w:ascii="Garamond" w:hAnsi="Garamond" w:cs="Times New Roman"/>
          <w:sz w:val="22"/>
          <w:szCs w:val="22"/>
        </w:rPr>
        <w:t xml:space="preserve"> God exists (and happe</w:t>
      </w:r>
      <w:r w:rsidR="0017028C">
        <w:rPr>
          <w:rFonts w:ascii="Garamond" w:hAnsi="Garamond" w:cs="Times New Roman"/>
          <w:sz w:val="22"/>
          <w:szCs w:val="22"/>
        </w:rPr>
        <w:t>ns to be of your denomination</w:t>
      </w:r>
      <w:r w:rsidR="0017028C" w:rsidRPr="00045A52">
        <w:rPr>
          <w:rFonts w:ascii="Garamond" w:hAnsi="Garamond" w:cs="Times New Roman"/>
          <w:sz w:val="22"/>
          <w:szCs w:val="22"/>
        </w:rPr>
        <w:t xml:space="preserve">) is such a massive </w:t>
      </w:r>
      <w:r w:rsidR="0017028C" w:rsidRPr="00045A52">
        <w:rPr>
          <w:rFonts w:ascii="Garamond" w:hAnsi="Garamond" w:cs="Times New Roman"/>
          <w:sz w:val="22"/>
          <w:szCs w:val="22"/>
        </w:rPr>
        <w:lastRenderedPageBreak/>
        <w:t xml:space="preserve">claim. </w:t>
      </w:r>
      <w:r w:rsidRPr="00045A52">
        <w:rPr>
          <w:rFonts w:ascii="Garamond" w:hAnsi="Garamond" w:cs="Times New Roman"/>
          <w:sz w:val="22"/>
          <w:szCs w:val="22"/>
        </w:rPr>
        <w:t xml:space="preserve">It goes against all the available evidence. It massively complicates the world around us. Raising extremely difficult questions: </w:t>
      </w:r>
    </w:p>
    <w:p w14:paraId="4CA22FF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5179DE2" w14:textId="77777777" w:rsidR="00EC2477" w:rsidRPr="00045A52" w:rsidRDefault="00EC2477" w:rsidP="00EC2477">
      <w:pPr>
        <w:pStyle w:val="NovelBody"/>
        <w:numPr>
          <w:ilvl w:val="0"/>
          <w:numId w:val="7"/>
        </w:numPr>
        <w:spacing w:line="240" w:lineRule="auto"/>
        <w:jc w:val="both"/>
        <w:rPr>
          <w:rFonts w:ascii="Garamond" w:hAnsi="Garamond" w:cs="Times New Roman"/>
          <w:sz w:val="22"/>
          <w:szCs w:val="22"/>
        </w:rPr>
      </w:pPr>
      <w:proofErr w:type="gramStart"/>
      <w:r w:rsidRPr="00045A52">
        <w:rPr>
          <w:rFonts w:ascii="Garamond" w:hAnsi="Garamond" w:cs="Times New Roman"/>
          <w:sz w:val="22"/>
          <w:szCs w:val="22"/>
        </w:rPr>
        <w:t>how</w:t>
      </w:r>
      <w:proofErr w:type="gramEnd"/>
      <w:r w:rsidRPr="00045A52">
        <w:rPr>
          <w:rFonts w:ascii="Garamond" w:hAnsi="Garamond" w:cs="Times New Roman"/>
          <w:sz w:val="22"/>
          <w:szCs w:val="22"/>
        </w:rPr>
        <w:t xml:space="preserve"> does god fit into a world described by modern physics? </w:t>
      </w:r>
    </w:p>
    <w:p w14:paraId="76109794" w14:textId="77777777" w:rsidR="00EC2477" w:rsidRPr="00045A52" w:rsidRDefault="00EC2477" w:rsidP="00EC2477">
      <w:pPr>
        <w:pStyle w:val="NovelBody"/>
        <w:numPr>
          <w:ilvl w:val="0"/>
          <w:numId w:val="7"/>
        </w:numPr>
        <w:spacing w:line="240" w:lineRule="auto"/>
        <w:jc w:val="both"/>
        <w:rPr>
          <w:rFonts w:ascii="Garamond" w:hAnsi="Garamond" w:cs="Times New Roman"/>
          <w:sz w:val="22"/>
          <w:szCs w:val="22"/>
        </w:rPr>
      </w:pPr>
      <w:proofErr w:type="gramStart"/>
      <w:r w:rsidRPr="00045A52">
        <w:rPr>
          <w:rFonts w:ascii="Garamond" w:hAnsi="Garamond" w:cs="Times New Roman"/>
          <w:sz w:val="22"/>
          <w:szCs w:val="22"/>
        </w:rPr>
        <w:t>how</w:t>
      </w:r>
      <w:proofErr w:type="gramEnd"/>
      <w:r w:rsidRPr="00045A52">
        <w:rPr>
          <w:rFonts w:ascii="Garamond" w:hAnsi="Garamond" w:cs="Times New Roman"/>
          <w:sz w:val="22"/>
          <w:szCs w:val="22"/>
        </w:rPr>
        <w:t xml:space="preserve"> does the soul interact with the body?</w:t>
      </w:r>
    </w:p>
    <w:p w14:paraId="7593F69C" w14:textId="77777777" w:rsidR="00EC2477" w:rsidRPr="00045A52" w:rsidRDefault="00EC2477" w:rsidP="00EC2477">
      <w:pPr>
        <w:pStyle w:val="NovelBody"/>
        <w:numPr>
          <w:ilvl w:val="0"/>
          <w:numId w:val="7"/>
        </w:numPr>
        <w:spacing w:line="240" w:lineRule="auto"/>
        <w:jc w:val="both"/>
        <w:rPr>
          <w:rFonts w:ascii="Garamond" w:hAnsi="Garamond" w:cs="Times New Roman"/>
          <w:sz w:val="22"/>
          <w:szCs w:val="22"/>
        </w:rPr>
      </w:pPr>
      <w:proofErr w:type="gramStart"/>
      <w:r w:rsidRPr="00045A52">
        <w:rPr>
          <w:rFonts w:ascii="Garamond" w:hAnsi="Garamond" w:cs="Times New Roman"/>
          <w:sz w:val="22"/>
          <w:szCs w:val="22"/>
        </w:rPr>
        <w:t>when</w:t>
      </w:r>
      <w:proofErr w:type="gramEnd"/>
      <w:r w:rsidRPr="00045A52">
        <w:rPr>
          <w:rFonts w:ascii="Garamond" w:hAnsi="Garamond" w:cs="Times New Roman"/>
          <w:sz w:val="22"/>
          <w:szCs w:val="22"/>
        </w:rPr>
        <w:t xml:space="preserve"> did souls evolve?</w:t>
      </w:r>
    </w:p>
    <w:p w14:paraId="4868A39A" w14:textId="48764354" w:rsidR="00EC2477" w:rsidRPr="00045A52" w:rsidRDefault="0017028C" w:rsidP="00EC2477">
      <w:pPr>
        <w:pStyle w:val="NovelBody"/>
        <w:numPr>
          <w:ilvl w:val="0"/>
          <w:numId w:val="7"/>
        </w:numPr>
        <w:spacing w:line="240" w:lineRule="auto"/>
        <w:jc w:val="both"/>
        <w:rPr>
          <w:rFonts w:ascii="Garamond" w:hAnsi="Garamond" w:cs="Times New Roman"/>
          <w:sz w:val="22"/>
          <w:szCs w:val="22"/>
        </w:rPr>
      </w:pPr>
      <w:proofErr w:type="gramStart"/>
      <w:r w:rsidRPr="00045A52">
        <w:rPr>
          <w:rFonts w:ascii="Garamond" w:hAnsi="Garamond" w:cs="Times New Roman"/>
          <w:sz w:val="22"/>
          <w:szCs w:val="22"/>
        </w:rPr>
        <w:t>why</w:t>
      </w:r>
      <w:proofErr w:type="gramEnd"/>
      <w:r w:rsidRPr="00045A52">
        <w:rPr>
          <w:rFonts w:ascii="Garamond" w:hAnsi="Garamond" w:cs="Times New Roman"/>
          <w:sz w:val="22"/>
          <w:szCs w:val="22"/>
        </w:rPr>
        <w:t xml:space="preserve"> are </w:t>
      </w:r>
      <w:r>
        <w:rPr>
          <w:rFonts w:ascii="Garamond" w:hAnsi="Garamond" w:cs="Times New Roman"/>
          <w:sz w:val="22"/>
          <w:szCs w:val="22"/>
        </w:rPr>
        <w:t xml:space="preserve">we </w:t>
      </w:r>
      <w:r w:rsidRPr="00045A52">
        <w:rPr>
          <w:rFonts w:ascii="Garamond" w:hAnsi="Garamond" w:cs="Times New Roman"/>
          <w:sz w:val="22"/>
          <w:szCs w:val="22"/>
        </w:rPr>
        <w:t>spending 3</w:t>
      </w:r>
      <w:r>
        <w:rPr>
          <w:rFonts w:ascii="Garamond" w:hAnsi="Garamond" w:cs="Times New Roman"/>
          <w:sz w:val="22"/>
          <w:szCs w:val="22"/>
        </w:rPr>
        <w:t xml:space="preserve"> </w:t>
      </w:r>
      <w:r w:rsidRPr="00045A52">
        <w:rPr>
          <w:rFonts w:ascii="Garamond" w:hAnsi="Garamond" w:cs="Times New Roman"/>
          <w:sz w:val="22"/>
          <w:szCs w:val="22"/>
        </w:rPr>
        <w:t>score years &amp; 10 on a quiz to win eternal life?</w:t>
      </w:r>
    </w:p>
    <w:p w14:paraId="71591832" w14:textId="77777777" w:rsidR="00EC2477" w:rsidRPr="00045A52" w:rsidRDefault="00EC2477" w:rsidP="00EC2477">
      <w:pPr>
        <w:pStyle w:val="NovelBody"/>
        <w:numPr>
          <w:ilvl w:val="0"/>
          <w:numId w:val="7"/>
        </w:numPr>
        <w:spacing w:line="240" w:lineRule="auto"/>
        <w:jc w:val="both"/>
        <w:rPr>
          <w:rFonts w:ascii="Garamond" w:hAnsi="Garamond" w:cs="Times New Roman"/>
          <w:sz w:val="22"/>
          <w:szCs w:val="22"/>
        </w:rPr>
      </w:pPr>
      <w:proofErr w:type="gramStart"/>
      <w:r w:rsidRPr="00045A52">
        <w:rPr>
          <w:rFonts w:ascii="Garamond" w:hAnsi="Garamond" w:cs="Times New Roman"/>
          <w:sz w:val="22"/>
          <w:szCs w:val="22"/>
        </w:rPr>
        <w:t>why</w:t>
      </w:r>
      <w:proofErr w:type="gramEnd"/>
      <w:r w:rsidRPr="00045A52">
        <w:rPr>
          <w:rFonts w:ascii="Garamond" w:hAnsi="Garamond" w:cs="Times New Roman"/>
          <w:sz w:val="22"/>
          <w:szCs w:val="22"/>
        </w:rPr>
        <w:t xml:space="preserve"> are you the chosen ones?</w:t>
      </w:r>
    </w:p>
    <w:p w14:paraId="02021A6C" w14:textId="77777777" w:rsidR="00EC2477" w:rsidRPr="00045A52" w:rsidRDefault="00EC2477" w:rsidP="00EC2477">
      <w:pPr>
        <w:pStyle w:val="NovelBody"/>
        <w:numPr>
          <w:ilvl w:val="0"/>
          <w:numId w:val="7"/>
        </w:numPr>
        <w:spacing w:line="240" w:lineRule="auto"/>
        <w:jc w:val="both"/>
        <w:rPr>
          <w:rFonts w:ascii="Garamond" w:hAnsi="Garamond" w:cs="Times New Roman"/>
          <w:sz w:val="22"/>
          <w:szCs w:val="22"/>
        </w:rPr>
      </w:pPr>
      <w:proofErr w:type="gramStart"/>
      <w:r w:rsidRPr="00045A52">
        <w:rPr>
          <w:rFonts w:ascii="Garamond" w:hAnsi="Garamond" w:cs="Times New Roman"/>
          <w:sz w:val="22"/>
          <w:szCs w:val="22"/>
        </w:rPr>
        <w:t>why</w:t>
      </w:r>
      <w:proofErr w:type="gramEnd"/>
      <w:r w:rsidRPr="00045A52">
        <w:rPr>
          <w:rFonts w:ascii="Garamond" w:hAnsi="Garamond" w:cs="Times New Roman"/>
          <w:sz w:val="22"/>
          <w:szCs w:val="22"/>
        </w:rPr>
        <w:t xml:space="preserve"> should you believe your priests?</w:t>
      </w:r>
    </w:p>
    <w:p w14:paraId="25BC563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5441934" w14:textId="489ACD2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If the answers come down to a matter of faith, then I</w:t>
      </w:r>
      <w:r w:rsidR="00545618">
        <w:rPr>
          <w:rFonts w:ascii="Garamond" w:hAnsi="Garamond" w:cs="Times New Roman"/>
          <w:sz w:val="22"/>
          <w:szCs w:val="22"/>
        </w:rPr>
        <w:t xml:space="preserve"> have one more question for you:</w:t>
      </w:r>
      <w:r w:rsidRPr="00045A52">
        <w:rPr>
          <w:rFonts w:ascii="Garamond" w:hAnsi="Garamond" w:cs="Times New Roman"/>
          <w:sz w:val="22"/>
          <w:szCs w:val="22"/>
        </w:rPr>
        <w:t xml:space="preserve"> why should anyone else in the entire world agree with you? </w:t>
      </w:r>
      <w:proofErr w:type="gramStart"/>
      <w:r w:rsidR="00006B43">
        <w:rPr>
          <w:rFonts w:ascii="Garamond" w:hAnsi="Garamond" w:cs="Times New Roman"/>
          <w:sz w:val="22"/>
          <w:szCs w:val="22"/>
        </w:rPr>
        <w:t>Because</w:t>
      </w:r>
      <w:r w:rsidR="00006B43" w:rsidRPr="00045A52">
        <w:rPr>
          <w:rFonts w:ascii="Garamond" w:hAnsi="Garamond" w:cs="Times New Roman"/>
          <w:sz w:val="22"/>
          <w:szCs w:val="22"/>
        </w:rPr>
        <w:t xml:space="preserve"> it</w:t>
      </w:r>
      <w:r w:rsidR="00C726A1">
        <w:rPr>
          <w:rFonts w:ascii="Garamond" w:hAnsi="Garamond" w:cs="Times New Roman"/>
          <w:sz w:val="22"/>
          <w:szCs w:val="22"/>
        </w:rPr>
        <w:t>’</w:t>
      </w:r>
      <w:r w:rsidR="00006B43" w:rsidRPr="00045A52">
        <w:rPr>
          <w:rFonts w:ascii="Garamond" w:hAnsi="Garamond" w:cs="Times New Roman"/>
          <w:sz w:val="22"/>
          <w:szCs w:val="22"/>
        </w:rPr>
        <w:t>s true?</w:t>
      </w:r>
      <w:proofErr w:type="gramEnd"/>
      <w:r w:rsidR="00006B43" w:rsidRPr="00045A52">
        <w:rPr>
          <w:rFonts w:ascii="Garamond" w:hAnsi="Garamond" w:cs="Times New Roman"/>
          <w:sz w:val="22"/>
          <w:szCs w:val="22"/>
        </w:rPr>
        <w:t xml:space="preserve"> </w:t>
      </w:r>
      <w:r w:rsidRPr="00045A52">
        <w:rPr>
          <w:rFonts w:ascii="Garamond" w:hAnsi="Garamond" w:cs="Times New Roman"/>
          <w:sz w:val="22"/>
          <w:szCs w:val="22"/>
        </w:rPr>
        <w:t>You haven</w:t>
      </w:r>
      <w:r w:rsidR="00C726A1">
        <w:rPr>
          <w:rFonts w:ascii="Garamond" w:hAnsi="Garamond" w:cs="Times New Roman"/>
          <w:sz w:val="22"/>
          <w:szCs w:val="22"/>
        </w:rPr>
        <w:t>’</w:t>
      </w:r>
      <w:r w:rsidRPr="00045A52">
        <w:rPr>
          <w:rFonts w:ascii="Garamond" w:hAnsi="Garamond" w:cs="Times New Roman"/>
          <w:sz w:val="22"/>
          <w:szCs w:val="22"/>
        </w:rPr>
        <w:t>t established that! Either everyone must agree with you or else no one is obliged to. And if you disagree with the extremism</w:t>
      </w:r>
      <w:r w:rsidR="00545618">
        <w:rPr>
          <w:rFonts w:ascii="Garamond" w:hAnsi="Garamond" w:cs="Times New Roman"/>
          <w:sz w:val="22"/>
          <w:szCs w:val="22"/>
        </w:rPr>
        <w:t>,</w:t>
      </w:r>
      <w:r w:rsidRPr="00045A52">
        <w:rPr>
          <w:rFonts w:ascii="Garamond" w:hAnsi="Garamond" w:cs="Times New Roman"/>
          <w:sz w:val="22"/>
          <w:szCs w:val="22"/>
        </w:rPr>
        <w:t xml:space="preserve"> then you must retreat to a totally personal religious </w:t>
      </w:r>
      <w:r w:rsidR="00006B43" w:rsidRPr="00045A52">
        <w:rPr>
          <w:rFonts w:ascii="Garamond" w:hAnsi="Garamond" w:cs="Times New Roman"/>
          <w:sz w:val="22"/>
          <w:szCs w:val="22"/>
        </w:rPr>
        <w:t>standpoint</w:t>
      </w:r>
      <w:r w:rsidRPr="00045A52">
        <w:rPr>
          <w:rFonts w:ascii="Garamond" w:hAnsi="Garamond" w:cs="Times New Roman"/>
          <w:sz w:val="22"/>
          <w:szCs w:val="22"/>
        </w:rPr>
        <w:t>. You may not be totally permissive of other points of view (I</w:t>
      </w:r>
      <w:r w:rsidR="00C726A1">
        <w:rPr>
          <w:rFonts w:ascii="Garamond" w:hAnsi="Garamond" w:cs="Times New Roman"/>
          <w:sz w:val="22"/>
          <w:szCs w:val="22"/>
        </w:rPr>
        <w:t>’</w:t>
      </w:r>
      <w:r w:rsidRPr="00045A52">
        <w:rPr>
          <w:rFonts w:ascii="Garamond" w:hAnsi="Garamond" w:cs="Times New Roman"/>
          <w:sz w:val="22"/>
          <w:szCs w:val="22"/>
        </w:rPr>
        <w:t>m not) but you cannot argue from religious premises (you</w:t>
      </w:r>
      <w:r w:rsidR="00C726A1">
        <w:rPr>
          <w:rFonts w:ascii="Garamond" w:hAnsi="Garamond" w:cs="Times New Roman"/>
          <w:sz w:val="22"/>
          <w:szCs w:val="22"/>
        </w:rPr>
        <w:t>’</w:t>
      </w:r>
      <w:r w:rsidRPr="00045A52">
        <w:rPr>
          <w:rFonts w:ascii="Garamond" w:hAnsi="Garamond" w:cs="Times New Roman"/>
          <w:sz w:val="22"/>
          <w:szCs w:val="22"/>
        </w:rPr>
        <w:t>ve admitted that people can have their own interpretation of matters spiritual)</w:t>
      </w:r>
      <w:r w:rsidR="00545618">
        <w:rPr>
          <w:rFonts w:ascii="Garamond" w:hAnsi="Garamond" w:cs="Times New Roman"/>
          <w:sz w:val="22"/>
          <w:szCs w:val="22"/>
        </w:rPr>
        <w:t>.</w:t>
      </w:r>
    </w:p>
    <w:p w14:paraId="6087CA9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73CF82" w14:textId="4397B6A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By contrast, if you have no religion you are obliged to be liberal. All knowledge is provisional. Every decision must be won by reasoned debate, not appeal to authority. </w:t>
      </w:r>
      <w:r w:rsidR="00006B43" w:rsidRPr="00045A52">
        <w:rPr>
          <w:rFonts w:ascii="Garamond" w:hAnsi="Garamond" w:cs="Times New Roman"/>
          <w:sz w:val="22"/>
          <w:szCs w:val="22"/>
        </w:rPr>
        <w:t>There is a method for establish</w:t>
      </w:r>
      <w:r w:rsidR="00006B43">
        <w:rPr>
          <w:rFonts w:ascii="Garamond" w:hAnsi="Garamond" w:cs="Times New Roman"/>
          <w:sz w:val="22"/>
          <w:szCs w:val="22"/>
        </w:rPr>
        <w:t>ing</w:t>
      </w:r>
      <w:r w:rsidR="00006B43" w:rsidRPr="00045A52">
        <w:rPr>
          <w:rFonts w:ascii="Garamond" w:hAnsi="Garamond" w:cs="Times New Roman"/>
          <w:sz w:val="22"/>
          <w:szCs w:val="22"/>
        </w:rPr>
        <w:t xml:space="preserve"> not what is true, but what </w:t>
      </w:r>
      <w:proofErr w:type="gramStart"/>
      <w:r w:rsidR="00006B43" w:rsidRPr="00045A52">
        <w:rPr>
          <w:rFonts w:ascii="Garamond" w:hAnsi="Garamond" w:cs="Times New Roman"/>
          <w:sz w:val="22"/>
          <w:szCs w:val="22"/>
        </w:rPr>
        <w:t>is our b</w:t>
      </w:r>
      <w:r w:rsidR="00545618">
        <w:rPr>
          <w:rFonts w:ascii="Garamond" w:hAnsi="Garamond" w:cs="Times New Roman"/>
          <w:sz w:val="22"/>
          <w:szCs w:val="22"/>
        </w:rPr>
        <w:t>est approximation to the truth</w:t>
      </w:r>
      <w:proofErr w:type="gramEnd"/>
      <w:r w:rsidR="00545618">
        <w:rPr>
          <w:rFonts w:ascii="Garamond" w:hAnsi="Garamond" w:cs="Times New Roman"/>
          <w:sz w:val="22"/>
          <w:szCs w:val="22"/>
        </w:rPr>
        <w:t>. I</w:t>
      </w:r>
      <w:r w:rsidR="00006B43" w:rsidRPr="00045A52">
        <w:rPr>
          <w:rFonts w:ascii="Garamond" w:hAnsi="Garamond" w:cs="Times New Roman"/>
          <w:sz w:val="22"/>
          <w:szCs w:val="22"/>
        </w:rPr>
        <w:t>t</w:t>
      </w:r>
      <w:r w:rsidR="00C726A1">
        <w:rPr>
          <w:rFonts w:ascii="Garamond" w:hAnsi="Garamond" w:cs="Times New Roman"/>
          <w:sz w:val="22"/>
          <w:szCs w:val="22"/>
        </w:rPr>
        <w:t>’</w:t>
      </w:r>
      <w:r w:rsidR="00006B43" w:rsidRPr="00045A52">
        <w:rPr>
          <w:rFonts w:ascii="Garamond" w:hAnsi="Garamond" w:cs="Times New Roman"/>
          <w:sz w:val="22"/>
          <w:szCs w:val="22"/>
        </w:rPr>
        <w:t xml:space="preserve">s called the scientific method. </w:t>
      </w:r>
      <w:r w:rsidRPr="00045A52">
        <w:rPr>
          <w:rFonts w:ascii="Garamond" w:hAnsi="Garamond" w:cs="Times New Roman"/>
          <w:sz w:val="22"/>
          <w:szCs w:val="22"/>
        </w:rPr>
        <w:t xml:space="preserve">And this is where I get </w:t>
      </w:r>
      <w:r w:rsidR="00006B43" w:rsidRPr="00045A52">
        <w:rPr>
          <w:rFonts w:ascii="Garamond" w:hAnsi="Garamond" w:cs="Times New Roman"/>
          <w:sz w:val="22"/>
          <w:szCs w:val="22"/>
        </w:rPr>
        <w:t>absolutist;</w:t>
      </w:r>
      <w:r w:rsidRPr="00045A52">
        <w:rPr>
          <w:rFonts w:ascii="Garamond" w:hAnsi="Garamond" w:cs="Times New Roman"/>
          <w:sz w:val="22"/>
          <w:szCs w:val="22"/>
        </w:rPr>
        <w:t xml:space="preserve"> I challenge anyone to come up with some problem not amenable to the scientific method.</w:t>
      </w:r>
    </w:p>
    <w:p w14:paraId="79EC811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12171E1" w14:textId="17D5F84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 don</w:t>
      </w:r>
      <w:r w:rsidR="00C726A1">
        <w:rPr>
          <w:rFonts w:ascii="Garamond" w:hAnsi="Garamond" w:cs="Times New Roman"/>
          <w:sz w:val="22"/>
          <w:szCs w:val="22"/>
        </w:rPr>
        <w:t>’</w:t>
      </w:r>
      <w:r w:rsidRPr="00045A52">
        <w:rPr>
          <w:rFonts w:ascii="Garamond" w:hAnsi="Garamond" w:cs="Times New Roman"/>
          <w:sz w:val="22"/>
          <w:szCs w:val="22"/>
        </w:rPr>
        <w:t xml:space="preserve">t think any moral imperatives need to be predicated on theological grounds. There are (or at least ought to be) rational reasons for the laws of the land. </w:t>
      </w:r>
      <w:proofErr w:type="gramStart"/>
      <w:r w:rsidRPr="00045A52">
        <w:rPr>
          <w:rFonts w:ascii="Garamond" w:hAnsi="Garamond" w:cs="Times New Roman"/>
          <w:sz w:val="22"/>
          <w:szCs w:val="22"/>
        </w:rPr>
        <w:t xml:space="preserve">Similarly for the arrangement </w:t>
      </w:r>
      <w:r w:rsidRPr="00045A52">
        <w:rPr>
          <w:rFonts w:ascii="Garamond" w:hAnsi="Garamond" w:cs="Times New Roman"/>
          <w:sz w:val="22"/>
          <w:szCs w:val="22"/>
        </w:rPr>
        <w:lastRenderedPageBreak/>
        <w:t>of society.</w:t>
      </w:r>
      <w:proofErr w:type="gramEnd"/>
      <w:r w:rsidRPr="00045A52">
        <w:rPr>
          <w:rFonts w:ascii="Garamond" w:hAnsi="Garamond" w:cs="Times New Roman"/>
          <w:sz w:val="22"/>
          <w:szCs w:val="22"/>
        </w:rPr>
        <w:t xml:space="preserve"> </w:t>
      </w:r>
      <w:proofErr w:type="gramStart"/>
      <w:r w:rsidRPr="00045A52">
        <w:rPr>
          <w:rFonts w:ascii="Garamond" w:hAnsi="Garamond" w:cs="Times New Roman"/>
          <w:sz w:val="22"/>
          <w:szCs w:val="22"/>
        </w:rPr>
        <w:t>Most particularly for your personal conduct.</w:t>
      </w:r>
      <w:proofErr w:type="gramEnd"/>
      <w:r w:rsidRPr="00045A52">
        <w:rPr>
          <w:rFonts w:ascii="Garamond" w:hAnsi="Garamond" w:cs="Times New Roman"/>
          <w:sz w:val="22"/>
          <w:szCs w:val="22"/>
        </w:rPr>
        <w:t xml:space="preserve"> Look for the human reason for doing what you are doing, look for your inner motives, question </w:t>
      </w:r>
      <w:r w:rsidR="00006B43">
        <w:rPr>
          <w:rFonts w:ascii="Garamond" w:hAnsi="Garamond" w:cs="Times New Roman"/>
          <w:sz w:val="22"/>
          <w:szCs w:val="22"/>
        </w:rPr>
        <w:t>y</w:t>
      </w:r>
      <w:r w:rsidR="00545618">
        <w:rPr>
          <w:rFonts w:ascii="Garamond" w:hAnsi="Garamond" w:cs="Times New Roman"/>
          <w:sz w:val="22"/>
          <w:szCs w:val="22"/>
        </w:rPr>
        <w:t>ourself. T</w:t>
      </w:r>
      <w:r w:rsidRPr="00045A52">
        <w:rPr>
          <w:rFonts w:ascii="Garamond" w:hAnsi="Garamond" w:cs="Times New Roman"/>
          <w:sz w:val="22"/>
          <w:szCs w:val="22"/>
        </w:rPr>
        <w:t xml:space="preserve">here is no outside authority, you are the final arbiter of your actions, </w:t>
      </w:r>
      <w:proofErr w:type="gramStart"/>
      <w:r w:rsidRPr="00045A52">
        <w:rPr>
          <w:rFonts w:ascii="Garamond" w:hAnsi="Garamond" w:cs="Times New Roman"/>
          <w:sz w:val="22"/>
          <w:szCs w:val="22"/>
        </w:rPr>
        <w:t>you</w:t>
      </w:r>
      <w:proofErr w:type="gramEnd"/>
      <w:r w:rsidRPr="00045A52">
        <w:rPr>
          <w:rFonts w:ascii="Garamond" w:hAnsi="Garamond" w:cs="Times New Roman"/>
          <w:sz w:val="22"/>
          <w:szCs w:val="22"/>
        </w:rPr>
        <w:t xml:space="preserve"> are r</w:t>
      </w:r>
      <w:r w:rsidR="00545618">
        <w:rPr>
          <w:rFonts w:ascii="Garamond" w:hAnsi="Garamond" w:cs="Times New Roman"/>
          <w:sz w:val="22"/>
          <w:szCs w:val="22"/>
        </w:rPr>
        <w:t>esponsible. So is everyone else. S</w:t>
      </w:r>
      <w:r w:rsidRPr="00045A52">
        <w:rPr>
          <w:rFonts w:ascii="Garamond" w:hAnsi="Garamond" w:cs="Times New Roman"/>
          <w:sz w:val="22"/>
          <w:szCs w:val="22"/>
        </w:rPr>
        <w:t>ociety is built up from personal freedom AND personal responsibility.</w:t>
      </w:r>
    </w:p>
    <w:p w14:paraId="7B1A777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165E8F2" w14:textId="717F731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What about the meaning of life?</w:t>
      </w:r>
      <w:r>
        <w:rPr>
          <w:rFonts w:ascii="Garamond" w:hAnsi="Garamond" w:cs="Times New Roman"/>
          <w:sz w:val="22"/>
          <w:szCs w:val="22"/>
        </w:rPr>
        <w:t>”</w:t>
      </w:r>
      <w:r w:rsidR="00EC2477" w:rsidRPr="00045A52">
        <w:rPr>
          <w:rFonts w:ascii="Garamond" w:hAnsi="Garamond" w:cs="Times New Roman"/>
          <w:sz w:val="22"/>
          <w:szCs w:val="22"/>
        </w:rPr>
        <w:t xml:space="preserve"> I hear you cry. </w:t>
      </w:r>
      <w:proofErr w:type="gramStart"/>
      <w:r w:rsidR="00EC2477" w:rsidRPr="00045A52">
        <w:rPr>
          <w:rFonts w:ascii="Garamond" w:hAnsi="Garamond" w:cs="Times New Roman"/>
          <w:sz w:val="22"/>
          <w:szCs w:val="22"/>
        </w:rPr>
        <w:t>(</w:t>
      </w:r>
      <w:r w:rsidR="00545618">
        <w:rPr>
          <w:rFonts w:ascii="Garamond" w:hAnsi="Garamond"/>
          <w:sz w:val="22"/>
          <w:szCs w:val="22"/>
        </w:rPr>
        <w:t>I</w:t>
      </w:r>
      <w:r w:rsidR="00C726A1">
        <w:rPr>
          <w:rFonts w:ascii="Garamond" w:hAnsi="Garamond" w:cs="Times New Roman"/>
          <w:sz w:val="22"/>
          <w:szCs w:val="22"/>
        </w:rPr>
        <w:t>‘</w:t>
      </w:r>
      <w:r w:rsidR="00EC2477" w:rsidRPr="00045A52">
        <w:rPr>
          <w:rFonts w:ascii="Garamond" w:hAnsi="Garamond" w:cs="Times New Roman"/>
          <w:sz w:val="22"/>
          <w:szCs w:val="22"/>
        </w:rPr>
        <w:t>m sobbing a little myself.)</w:t>
      </w:r>
      <w:proofErr w:type="gramEnd"/>
      <w:r w:rsidR="00EC2477" w:rsidRPr="00045A52">
        <w:rPr>
          <w:rFonts w:ascii="Garamond" w:hAnsi="Garamond" w:cs="Times New Roman"/>
          <w:sz w:val="22"/>
          <w:szCs w:val="22"/>
        </w:rPr>
        <w:t xml:space="preserve"> But if living in a godless world means that life has no meaning then so be it. This doesn</w:t>
      </w:r>
      <w:r w:rsidR="00C726A1">
        <w:rPr>
          <w:rFonts w:ascii="Garamond" w:hAnsi="Garamond" w:cs="Times New Roman"/>
          <w:sz w:val="22"/>
          <w:szCs w:val="22"/>
        </w:rPr>
        <w:t>’</w:t>
      </w:r>
      <w:r w:rsidR="00EC2477" w:rsidRPr="00045A52">
        <w:rPr>
          <w:rFonts w:ascii="Garamond" w:hAnsi="Garamond" w:cs="Times New Roman"/>
          <w:sz w:val="22"/>
          <w:szCs w:val="22"/>
        </w:rPr>
        <w:t>t make me want to jump off a tall building, it is just another challenge. After all nothing is certain so maybe I haven</w:t>
      </w:r>
      <w:r w:rsidR="00C726A1">
        <w:rPr>
          <w:rFonts w:ascii="Garamond" w:hAnsi="Garamond" w:cs="Times New Roman"/>
          <w:sz w:val="22"/>
          <w:szCs w:val="22"/>
        </w:rPr>
        <w:t>’</w:t>
      </w:r>
      <w:r w:rsidR="00EC2477" w:rsidRPr="00045A52">
        <w:rPr>
          <w:rFonts w:ascii="Garamond" w:hAnsi="Garamond" w:cs="Times New Roman"/>
          <w:sz w:val="22"/>
          <w:szCs w:val="22"/>
        </w:rPr>
        <w:t>t found it yet? And if there is no god t</w:t>
      </w:r>
      <w:r w:rsidR="00545618">
        <w:rPr>
          <w:rFonts w:ascii="Garamond" w:hAnsi="Garamond" w:cs="Times New Roman"/>
          <w:sz w:val="22"/>
          <w:szCs w:val="22"/>
        </w:rPr>
        <w:t>hen there can be no afterlife. T</w:t>
      </w:r>
      <w:r w:rsidR="00EC2477" w:rsidRPr="00045A52">
        <w:rPr>
          <w:rFonts w:ascii="Garamond" w:hAnsi="Garamond" w:cs="Times New Roman"/>
          <w:sz w:val="22"/>
          <w:szCs w:val="22"/>
        </w:rPr>
        <w:t xml:space="preserve">his life is the only place you will ever find meaning. </w:t>
      </w:r>
      <w:proofErr w:type="gramStart"/>
      <w:r w:rsidR="00EC2477" w:rsidRPr="00045A52">
        <w:rPr>
          <w:rFonts w:ascii="Garamond" w:hAnsi="Garamond" w:cs="Times New Roman"/>
          <w:sz w:val="22"/>
          <w:szCs w:val="22"/>
        </w:rPr>
        <w:t>If you get my meaning.</w:t>
      </w:r>
      <w:proofErr w:type="gramEnd"/>
    </w:p>
    <w:p w14:paraId="7DA673B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5B116BA"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25C1DE1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971462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99D62C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5E2EB2C" w14:textId="77777777" w:rsidR="00EC2477" w:rsidRPr="00045A52" w:rsidRDefault="00EC2477" w:rsidP="00585BC6">
      <w:pPr>
        <w:pStyle w:val="Heading1"/>
        <w:numPr>
          <w:ilvl w:val="0"/>
          <w:numId w:val="4"/>
        </w:numPr>
        <w:spacing w:line="240" w:lineRule="auto"/>
        <w:rPr>
          <w:rFonts w:ascii="Garamond" w:hAnsi="Garamond"/>
          <w:sz w:val="22"/>
          <w:szCs w:val="22"/>
        </w:rPr>
      </w:pPr>
      <w:r w:rsidRPr="00045A52">
        <w:rPr>
          <w:rFonts w:ascii="Garamond" w:hAnsi="Garamond"/>
          <w:sz w:val="22"/>
          <w:szCs w:val="22"/>
        </w:rPr>
        <w:t xml:space="preserve">CHAPTER ELEVEN </w:t>
      </w:r>
      <w:r w:rsidRPr="00045A52">
        <w:rPr>
          <w:rFonts w:ascii="Garamond" w:hAnsi="Garamond"/>
          <w:sz w:val="22"/>
          <w:szCs w:val="22"/>
        </w:rPr>
        <w:br/>
        <w:t>HOUSE ON FIRE</w:t>
      </w:r>
    </w:p>
    <w:p w14:paraId="3D64B50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B81904D" w14:textId="77777777" w:rsidR="00EC2477" w:rsidRPr="00045A52" w:rsidRDefault="00EC2477" w:rsidP="00585BC6">
      <w:pPr>
        <w:pStyle w:val="NovelBody"/>
        <w:spacing w:line="240" w:lineRule="auto"/>
        <w:ind w:left="711" w:firstLine="0"/>
        <w:rPr>
          <w:rFonts w:ascii="Garamond" w:hAnsi="Garamond" w:cs="Times New Roman"/>
          <w:color w:val="000000"/>
          <w:sz w:val="22"/>
          <w:szCs w:val="22"/>
        </w:rPr>
      </w:pPr>
      <w:r w:rsidRPr="00045A52">
        <w:rPr>
          <w:rFonts w:ascii="Garamond" w:hAnsi="Garamond" w:cs="Times New Roman"/>
          <w:color w:val="000000"/>
          <w:sz w:val="22"/>
          <w:szCs w:val="22"/>
        </w:rPr>
        <w:t>You shake my nerves and you rattle my brain</w:t>
      </w:r>
      <w:r w:rsidRPr="00045A52">
        <w:rPr>
          <w:rFonts w:ascii="Garamond" w:hAnsi="Garamond" w:cs="Times New Roman"/>
          <w:color w:val="000000"/>
          <w:sz w:val="22"/>
          <w:szCs w:val="22"/>
        </w:rPr>
        <w:br/>
        <w:t>Too much love drives a man insane</w:t>
      </w:r>
      <w:r w:rsidRPr="00045A52">
        <w:rPr>
          <w:rFonts w:ascii="Garamond" w:hAnsi="Garamond" w:cs="Times New Roman"/>
          <w:color w:val="000000"/>
          <w:sz w:val="22"/>
          <w:szCs w:val="22"/>
        </w:rPr>
        <w:br/>
      </w:r>
      <w:proofErr w:type="gramStart"/>
      <w:r w:rsidRPr="00045A52">
        <w:rPr>
          <w:rFonts w:ascii="Garamond" w:hAnsi="Garamond" w:cs="Times New Roman"/>
          <w:color w:val="000000"/>
          <w:sz w:val="22"/>
          <w:szCs w:val="22"/>
        </w:rPr>
        <w:t>You</w:t>
      </w:r>
      <w:proofErr w:type="gramEnd"/>
      <w:r w:rsidRPr="00045A52">
        <w:rPr>
          <w:rFonts w:ascii="Garamond" w:hAnsi="Garamond" w:cs="Times New Roman"/>
          <w:color w:val="000000"/>
          <w:sz w:val="22"/>
          <w:szCs w:val="22"/>
        </w:rPr>
        <w:t xml:space="preserve"> broke my will, oh what a thrill</w:t>
      </w:r>
      <w:r w:rsidRPr="00045A52">
        <w:rPr>
          <w:rFonts w:ascii="Garamond" w:hAnsi="Garamond" w:cs="Times New Roman"/>
          <w:color w:val="000000"/>
          <w:sz w:val="22"/>
          <w:szCs w:val="22"/>
        </w:rPr>
        <w:br/>
        <w:t>Goodness gracious great balls of fire</w:t>
      </w:r>
    </w:p>
    <w:p w14:paraId="1489D41C" w14:textId="77777777" w:rsidR="00EC2477" w:rsidRPr="00045A52" w:rsidRDefault="00EC2477" w:rsidP="00EC2477">
      <w:pPr>
        <w:ind w:left="711"/>
        <w:jc w:val="both"/>
        <w:rPr>
          <w:rFonts w:ascii="Garamond" w:hAnsi="Garamond"/>
          <w:color w:val="000000"/>
          <w:lang w:val="en-GB"/>
        </w:rPr>
      </w:pPr>
      <w:r w:rsidRPr="00045A52">
        <w:rPr>
          <w:rFonts w:ascii="Garamond" w:hAnsi="Garamond"/>
          <w:color w:val="000000"/>
          <w:lang w:val="en-GB"/>
        </w:rPr>
        <w:t>– Otis Blackwell and Jack Hammer, loosely based on Acts 2:2-4.</w:t>
      </w:r>
    </w:p>
    <w:p w14:paraId="006F9211" w14:textId="77777777" w:rsidR="00EC2477" w:rsidRPr="00045A52" w:rsidRDefault="00EC2477" w:rsidP="00EC2477">
      <w:pPr>
        <w:pStyle w:val="NovelBody"/>
        <w:spacing w:line="240" w:lineRule="auto"/>
        <w:ind w:firstLine="0"/>
        <w:jc w:val="both"/>
        <w:rPr>
          <w:rFonts w:ascii="Garamond" w:hAnsi="Garamond"/>
          <w:sz w:val="22"/>
          <w:szCs w:val="22"/>
        </w:rPr>
      </w:pPr>
    </w:p>
    <w:p w14:paraId="5343460E" w14:textId="3F72EB2F" w:rsidR="00EC2477" w:rsidRPr="00045A52" w:rsidRDefault="00EC2477" w:rsidP="00585BC6">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56E3638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What would be ideal for this job would be a milk bottle. But he had not been able to find one. Last time he had a milk bottle, although that was a long time ago now. Twenty years? These days his milk came in cartons or in one of those plastic bottles. One of those would have to do, and on the plus side they were bigger. You could get a four pint one. He decided that this was what he wanted. </w:t>
      </w:r>
    </w:p>
    <w:p w14:paraId="6C6EDCB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415E657" w14:textId="708B96B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didn</w:t>
      </w:r>
      <w:r w:rsidR="00C726A1">
        <w:rPr>
          <w:rFonts w:ascii="Garamond" w:hAnsi="Garamond" w:cs="Times New Roman"/>
          <w:sz w:val="22"/>
          <w:szCs w:val="22"/>
        </w:rPr>
        <w:t>’</w:t>
      </w:r>
      <w:r w:rsidRPr="00045A52">
        <w:rPr>
          <w:rFonts w:ascii="Garamond" w:hAnsi="Garamond" w:cs="Times New Roman"/>
          <w:sz w:val="22"/>
          <w:szCs w:val="22"/>
        </w:rPr>
        <w:t>t want to waste the milk but after drinking the first three pints, he admitted defeat and poured the rest carefully down the drain at the edge of the forecourt. Filling the flimsy bottle was more tricky than he</w:t>
      </w:r>
      <w:r w:rsidR="00C726A1">
        <w:rPr>
          <w:rFonts w:ascii="Garamond" w:hAnsi="Garamond" w:cs="Times New Roman"/>
          <w:sz w:val="22"/>
          <w:szCs w:val="22"/>
        </w:rPr>
        <w:t>’</w:t>
      </w:r>
      <w:r w:rsidRPr="00045A52">
        <w:rPr>
          <w:rFonts w:ascii="Garamond" w:hAnsi="Garamond" w:cs="Times New Roman"/>
          <w:sz w:val="22"/>
          <w:szCs w:val="22"/>
        </w:rPr>
        <w:t xml:space="preserve">d anticipated but by the third or </w:t>
      </w:r>
      <w:proofErr w:type="spellStart"/>
      <w:r w:rsidRPr="00045A52">
        <w:rPr>
          <w:rFonts w:ascii="Garamond" w:hAnsi="Garamond" w:cs="Times New Roman"/>
          <w:sz w:val="22"/>
          <w:szCs w:val="22"/>
        </w:rPr>
        <w:t>forth</w:t>
      </w:r>
      <w:proofErr w:type="spellEnd"/>
      <w:r w:rsidRPr="00045A52">
        <w:rPr>
          <w:rFonts w:ascii="Garamond" w:hAnsi="Garamond" w:cs="Times New Roman"/>
          <w:sz w:val="22"/>
          <w:szCs w:val="22"/>
        </w:rPr>
        <w:t xml:space="preserve"> attempt, he had the knack.   </w:t>
      </w:r>
    </w:p>
    <w:p w14:paraId="073288A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8B20C12"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When he went to pay, he had got a funny look from the guy behind the counter at the twenty-four hour garage. But they sold him the petrol anyway. It was the same man who had sold him the milk.</w:t>
      </w:r>
    </w:p>
    <w:p w14:paraId="2185E35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8700B94" w14:textId="77777777" w:rsidR="00EC2477" w:rsidRPr="00045A52" w:rsidRDefault="00EC2477" w:rsidP="00585BC6">
      <w:pPr>
        <w:pStyle w:val="NovelBody"/>
        <w:spacing w:line="240" w:lineRule="auto"/>
        <w:ind w:firstLine="0"/>
        <w:jc w:val="center"/>
        <w:rPr>
          <w:rFonts w:ascii="Garamond" w:hAnsi="Garamond" w:cs="Times New Roman"/>
          <w:sz w:val="22"/>
          <w:szCs w:val="22"/>
        </w:rPr>
      </w:pPr>
      <w:r w:rsidRPr="00045A52">
        <w:rPr>
          <w:rFonts w:ascii="Garamond" w:hAnsi="Garamond" w:cs="Times New Roman"/>
          <w:sz w:val="22"/>
          <w:szCs w:val="22"/>
        </w:rPr>
        <w:lastRenderedPageBreak/>
        <w:t>*</w:t>
      </w:r>
    </w:p>
    <w:p w14:paraId="6D78E75B" w14:textId="1FD12CB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Getting ready to go out, John put his hand in the pocket of his jacket. He felt something </w:t>
      </w:r>
      <w:proofErr w:type="spellStart"/>
      <w:r w:rsidR="00006B43" w:rsidRPr="00045A52">
        <w:rPr>
          <w:rFonts w:ascii="Garamond" w:hAnsi="Garamond" w:cs="Times New Roman"/>
          <w:sz w:val="22"/>
          <w:szCs w:val="22"/>
        </w:rPr>
        <w:t>plastic</w:t>
      </w:r>
      <w:r w:rsidR="00006B43">
        <w:rPr>
          <w:rFonts w:ascii="Garamond" w:hAnsi="Garamond" w:cs="Times New Roman"/>
          <w:sz w:val="22"/>
          <w:szCs w:val="22"/>
        </w:rPr>
        <w:t>k</w:t>
      </w:r>
      <w:r w:rsidR="00006B43" w:rsidRPr="00045A52">
        <w:rPr>
          <w:rFonts w:ascii="Garamond" w:hAnsi="Garamond" w:cs="Times New Roman"/>
          <w:sz w:val="22"/>
          <w:szCs w:val="22"/>
        </w:rPr>
        <w:t>y</w:t>
      </w:r>
      <w:proofErr w:type="spellEnd"/>
      <w:r w:rsidR="00910DE6">
        <w:rPr>
          <w:rFonts w:ascii="Garamond" w:hAnsi="Garamond" w:cs="Times New Roman"/>
          <w:sz w:val="22"/>
          <w:szCs w:val="22"/>
        </w:rPr>
        <w:t xml:space="preserve"> and pulled it out:</w:t>
      </w:r>
      <w:r w:rsidRPr="00045A52">
        <w:rPr>
          <w:rFonts w:ascii="Garamond" w:hAnsi="Garamond" w:cs="Times New Roman"/>
          <w:sz w:val="22"/>
          <w:szCs w:val="22"/>
        </w:rPr>
        <w:t xml:space="preserve"> </w:t>
      </w:r>
      <w:r w:rsidR="00006B43" w:rsidRPr="00045A52">
        <w:rPr>
          <w:rFonts w:ascii="Garamond" w:hAnsi="Garamond" w:cs="Times New Roman"/>
          <w:sz w:val="22"/>
          <w:szCs w:val="22"/>
        </w:rPr>
        <w:t>Mr</w:t>
      </w:r>
      <w:r w:rsidRPr="00045A52">
        <w:rPr>
          <w:rFonts w:ascii="Garamond" w:hAnsi="Garamond" w:cs="Times New Roman"/>
          <w:sz w:val="22"/>
          <w:szCs w:val="22"/>
        </w:rPr>
        <w:t xml:space="preserve"> White</w:t>
      </w:r>
      <w:r w:rsidR="00C726A1">
        <w:rPr>
          <w:rFonts w:ascii="Garamond" w:hAnsi="Garamond" w:cs="Times New Roman"/>
          <w:sz w:val="22"/>
          <w:szCs w:val="22"/>
        </w:rPr>
        <w:t>’</w:t>
      </w:r>
      <w:r w:rsidRPr="00045A52">
        <w:rPr>
          <w:rFonts w:ascii="Garamond" w:hAnsi="Garamond" w:cs="Times New Roman"/>
          <w:sz w:val="22"/>
          <w:szCs w:val="22"/>
        </w:rPr>
        <w:t>s all night bag of sh</w:t>
      </w:r>
      <w:r w:rsidR="00910DE6">
        <w:rPr>
          <w:rFonts w:ascii="Garamond" w:hAnsi="Garamond" w:cs="Times New Roman"/>
          <w:sz w:val="22"/>
          <w:szCs w:val="22"/>
        </w:rPr>
        <w:t xml:space="preserve">ite. It looked up at him. </w:t>
      </w:r>
      <w:proofErr w:type="gramStart"/>
      <w:r w:rsidR="00910DE6">
        <w:rPr>
          <w:rFonts w:ascii="Garamond" w:hAnsi="Garamond" w:cs="Times New Roman"/>
          <w:sz w:val="22"/>
          <w:szCs w:val="22"/>
        </w:rPr>
        <w:t>Accusi</w:t>
      </w:r>
      <w:r w:rsidRPr="00045A52">
        <w:rPr>
          <w:rFonts w:ascii="Garamond" w:hAnsi="Garamond" w:cs="Times New Roman"/>
          <w:sz w:val="22"/>
          <w:szCs w:val="22"/>
        </w:rPr>
        <w:t>ngly or conspiratorially?</w:t>
      </w:r>
      <w:proofErr w:type="gramEnd"/>
      <w:r w:rsidRPr="00045A52">
        <w:rPr>
          <w:rFonts w:ascii="Garamond" w:hAnsi="Garamond" w:cs="Times New Roman"/>
          <w:sz w:val="22"/>
          <w:szCs w:val="22"/>
        </w:rPr>
        <w:t xml:space="preserve"> He couldn</w:t>
      </w:r>
      <w:r w:rsidR="00C726A1">
        <w:rPr>
          <w:rFonts w:ascii="Garamond" w:hAnsi="Garamond" w:cs="Times New Roman"/>
          <w:sz w:val="22"/>
          <w:szCs w:val="22"/>
        </w:rPr>
        <w:t>’</w:t>
      </w:r>
      <w:r w:rsidRPr="00045A52">
        <w:rPr>
          <w:rFonts w:ascii="Garamond" w:hAnsi="Garamond" w:cs="Times New Roman"/>
          <w:sz w:val="22"/>
          <w:szCs w:val="22"/>
        </w:rPr>
        <w:t xml:space="preserve">t decide which. He kept staring but no answer came. He looked at his watch. He did not want to be late. Guilty he thrust the bag back in his pocket and put his keys in the other. </w:t>
      </w:r>
    </w:p>
    <w:p w14:paraId="52508FE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7ADAF3D" w14:textId="01E4EAD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Sam had invited him to the Burlington Grill.  He had got there on time to find Sam already waiting for him at the bar.  She was more conservatively dressed than last time, but still looked stunning. The conversation was going to awkward </w:t>
      </w:r>
      <w:r w:rsidR="00910DE6">
        <w:rPr>
          <w:rFonts w:ascii="Garamond" w:hAnsi="Garamond" w:cs="Times New Roman"/>
          <w:sz w:val="22"/>
          <w:szCs w:val="22"/>
        </w:rPr>
        <w:t>wher</w:t>
      </w:r>
      <w:r w:rsidR="00006B43" w:rsidRPr="00045A52">
        <w:rPr>
          <w:rFonts w:ascii="Garamond" w:hAnsi="Garamond" w:cs="Times New Roman"/>
          <w:sz w:val="22"/>
          <w:szCs w:val="22"/>
        </w:rPr>
        <w:t>ever</w:t>
      </w:r>
      <w:r w:rsidRPr="00045A52">
        <w:rPr>
          <w:rFonts w:ascii="Garamond" w:hAnsi="Garamond" w:cs="Times New Roman"/>
          <w:sz w:val="22"/>
          <w:szCs w:val="22"/>
        </w:rPr>
        <w:t xml:space="preserve"> they did it, so they decided to stick to small talk until they both had a drink and were shown to their table. This happened swiftly because the </w:t>
      </w:r>
      <w:r w:rsidR="00006B43" w:rsidRPr="00045A52">
        <w:rPr>
          <w:rFonts w:ascii="Garamond" w:hAnsi="Garamond" w:cs="Times New Roman"/>
          <w:sz w:val="22"/>
          <w:szCs w:val="22"/>
        </w:rPr>
        <w:t>Maître</w:t>
      </w:r>
      <w:r w:rsidRPr="00045A52">
        <w:rPr>
          <w:rFonts w:ascii="Garamond" w:hAnsi="Garamond" w:cs="Times New Roman"/>
          <w:sz w:val="22"/>
          <w:szCs w:val="22"/>
        </w:rPr>
        <w:t xml:space="preserve"> D</w:t>
      </w:r>
      <w:r w:rsidR="00C726A1">
        <w:rPr>
          <w:rFonts w:ascii="Garamond" w:hAnsi="Garamond" w:cs="Times New Roman"/>
          <w:sz w:val="22"/>
          <w:szCs w:val="22"/>
        </w:rPr>
        <w:t>’</w:t>
      </w:r>
      <w:r w:rsidRPr="00045A52">
        <w:rPr>
          <w:rFonts w:ascii="Garamond" w:hAnsi="Garamond" w:cs="Times New Roman"/>
          <w:sz w:val="22"/>
          <w:szCs w:val="22"/>
        </w:rPr>
        <w:t xml:space="preserve"> had recognised John when he</w:t>
      </w:r>
      <w:r w:rsidR="00910DE6">
        <w:rPr>
          <w:rFonts w:ascii="Garamond" w:hAnsi="Garamond" w:cs="Times New Roman"/>
          <w:sz w:val="22"/>
          <w:szCs w:val="22"/>
        </w:rPr>
        <w:t xml:space="preserve"> came in and had been hovering by</w:t>
      </w:r>
      <w:r w:rsidRPr="00045A52">
        <w:rPr>
          <w:rFonts w:ascii="Garamond" w:hAnsi="Garamond" w:cs="Times New Roman"/>
          <w:sz w:val="22"/>
          <w:szCs w:val="22"/>
        </w:rPr>
        <w:t xml:space="preserve"> his shoulder since he arrived. </w:t>
      </w:r>
    </w:p>
    <w:p w14:paraId="5D28AFF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CF2A942" w14:textId="65FC10D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They were seated </w:t>
      </w:r>
      <w:r w:rsidR="00910DE6">
        <w:rPr>
          <w:rFonts w:ascii="Garamond" w:hAnsi="Garamond" w:cs="Times New Roman"/>
          <w:sz w:val="22"/>
          <w:szCs w:val="22"/>
        </w:rPr>
        <w:t>with</w:t>
      </w:r>
      <w:r w:rsidRPr="00045A52">
        <w:rPr>
          <w:rFonts w:ascii="Garamond" w:hAnsi="Garamond" w:cs="Times New Roman"/>
          <w:sz w:val="22"/>
          <w:szCs w:val="22"/>
        </w:rPr>
        <w:t xml:space="preserve">in minutes and sat opposite each other in silence as the waiter described the specials. Without </w:t>
      </w:r>
      <w:proofErr w:type="spellStart"/>
      <w:r w:rsidRPr="00045A52">
        <w:rPr>
          <w:rFonts w:ascii="Garamond" w:hAnsi="Garamond" w:cs="Times New Roman"/>
          <w:sz w:val="22"/>
          <w:szCs w:val="22"/>
        </w:rPr>
        <w:t>Arlvik</w:t>
      </w:r>
      <w:r w:rsidR="00C726A1">
        <w:rPr>
          <w:rFonts w:ascii="Garamond" w:hAnsi="Garamond" w:cs="Times New Roman"/>
          <w:sz w:val="22"/>
          <w:szCs w:val="22"/>
        </w:rPr>
        <w:t>’</w:t>
      </w:r>
      <w:r w:rsidRPr="00045A52">
        <w:rPr>
          <w:rFonts w:ascii="Garamond" w:hAnsi="Garamond" w:cs="Times New Roman"/>
          <w:sz w:val="22"/>
          <w:szCs w:val="22"/>
        </w:rPr>
        <w:t>s</w:t>
      </w:r>
      <w:proofErr w:type="spellEnd"/>
      <w:r w:rsidRPr="00045A52">
        <w:rPr>
          <w:rFonts w:ascii="Garamond" w:hAnsi="Garamond" w:cs="Times New Roman"/>
          <w:sz w:val="22"/>
          <w:szCs w:val="22"/>
        </w:rPr>
        <w:t xml:space="preserve"> drugs in his system</w:t>
      </w:r>
      <w:r w:rsidR="00910DE6">
        <w:rPr>
          <w:rFonts w:ascii="Garamond" w:hAnsi="Garamond" w:cs="Times New Roman"/>
          <w:sz w:val="22"/>
          <w:szCs w:val="22"/>
        </w:rPr>
        <w:t>,</w:t>
      </w:r>
      <w:r w:rsidRPr="00045A52">
        <w:rPr>
          <w:rFonts w:ascii="Garamond" w:hAnsi="Garamond" w:cs="Times New Roman"/>
          <w:sz w:val="22"/>
          <w:szCs w:val="22"/>
        </w:rPr>
        <w:t xml:space="preserve"> John was terribly nervous about the impression he</w:t>
      </w:r>
      <w:r w:rsidR="00C726A1">
        <w:rPr>
          <w:rFonts w:ascii="Garamond" w:hAnsi="Garamond" w:cs="Times New Roman"/>
          <w:sz w:val="22"/>
          <w:szCs w:val="22"/>
        </w:rPr>
        <w:t>’</w:t>
      </w:r>
      <w:r w:rsidRPr="00045A52">
        <w:rPr>
          <w:rFonts w:ascii="Garamond" w:hAnsi="Garamond" w:cs="Times New Roman"/>
          <w:sz w:val="22"/>
          <w:szCs w:val="22"/>
        </w:rPr>
        <w:t>d make on this date. He also had to stop thinking that this was a date. Concentrating on the menu and ordering quickly seemed to be the only way to fend off the attentions of their over-enthusiastic waiter. Once they had decided and their menus removed</w:t>
      </w:r>
      <w:r w:rsidR="00006B43" w:rsidRPr="00045A52">
        <w:rPr>
          <w:rFonts w:ascii="Garamond" w:hAnsi="Garamond" w:cs="Times New Roman"/>
          <w:sz w:val="22"/>
          <w:szCs w:val="22"/>
        </w:rPr>
        <w:t>, leaving</w:t>
      </w:r>
      <w:r w:rsidRPr="00045A52">
        <w:rPr>
          <w:rFonts w:ascii="Garamond" w:hAnsi="Garamond" w:cs="Times New Roman"/>
          <w:sz w:val="22"/>
          <w:szCs w:val="22"/>
        </w:rPr>
        <w:t xml:space="preserve"> nothing between them and the conversation they had been dreading. </w:t>
      </w:r>
    </w:p>
    <w:p w14:paraId="04543AB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E5D747E" w14:textId="34108B6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We deceived you. I deceived you and I am sorry. I want</w:t>
      </w:r>
      <w:proofErr w:type="gramStart"/>
      <w:r w:rsidR="00EC2477" w:rsidRPr="00045A52">
        <w:rPr>
          <w:rFonts w:ascii="Garamond" w:hAnsi="Garamond" w:cs="Times New Roman"/>
          <w:sz w:val="22"/>
          <w:szCs w:val="22"/>
        </w:rPr>
        <w:t>..</w:t>
      </w:r>
      <w:r>
        <w:rPr>
          <w:rFonts w:ascii="Garamond" w:hAnsi="Garamond" w:cs="Times New Roman"/>
          <w:sz w:val="22"/>
          <w:szCs w:val="22"/>
        </w:rPr>
        <w:t>”</w:t>
      </w:r>
      <w:proofErr w:type="gramEnd"/>
      <w:r w:rsidR="00EC2477" w:rsidRPr="00045A52">
        <w:rPr>
          <w:rFonts w:ascii="Garamond" w:hAnsi="Garamond" w:cs="Times New Roman"/>
          <w:sz w:val="22"/>
          <w:szCs w:val="22"/>
        </w:rPr>
        <w:t xml:space="preserve"> </w:t>
      </w:r>
    </w:p>
    <w:p w14:paraId="524AE2D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DECF626"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held his hand up. </w:t>
      </w:r>
    </w:p>
    <w:p w14:paraId="26ABD17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88EBA63" w14:textId="11ED2D2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 forgive you. I will forgive you on one condition. Will you tell me your real name? </w:t>
      </w:r>
      <w:r w:rsidR="00006B43" w:rsidRPr="00045A52">
        <w:rPr>
          <w:rFonts w:ascii="Garamond" w:hAnsi="Garamond" w:cs="Times New Roman"/>
          <w:sz w:val="22"/>
          <w:szCs w:val="22"/>
        </w:rPr>
        <w:t>It</w:t>
      </w:r>
      <w:r w:rsidR="00C726A1">
        <w:rPr>
          <w:rFonts w:ascii="Garamond" w:hAnsi="Garamond" w:cs="Times New Roman"/>
          <w:sz w:val="22"/>
          <w:szCs w:val="22"/>
        </w:rPr>
        <w:t>’</w:t>
      </w:r>
      <w:r w:rsidR="00006B43" w:rsidRPr="00045A52">
        <w:rPr>
          <w:rFonts w:ascii="Garamond" w:hAnsi="Garamond" w:cs="Times New Roman"/>
          <w:sz w:val="22"/>
          <w:szCs w:val="22"/>
        </w:rPr>
        <w:t>s not</w:t>
      </w:r>
      <w:r w:rsidR="00EC2477" w:rsidRPr="00045A52">
        <w:rPr>
          <w:rFonts w:ascii="Garamond" w:hAnsi="Garamond" w:cs="Times New Roman"/>
          <w:sz w:val="22"/>
          <w:szCs w:val="22"/>
        </w:rPr>
        <w:t xml:space="preserve"> </w:t>
      </w:r>
      <w:r w:rsidR="00C726A1">
        <w:rPr>
          <w:rFonts w:ascii="Garamond" w:hAnsi="Garamond" w:cs="Times New Roman"/>
          <w:sz w:val="22"/>
          <w:szCs w:val="22"/>
        </w:rPr>
        <w:t>‘</w:t>
      </w:r>
      <w:r w:rsidR="00EC2477" w:rsidRPr="00045A52">
        <w:rPr>
          <w:rFonts w:ascii="Garamond" w:hAnsi="Garamond" w:cs="Times New Roman"/>
          <w:sz w:val="22"/>
          <w:szCs w:val="22"/>
        </w:rPr>
        <w:t>Sam</w:t>
      </w:r>
      <w:r w:rsidR="00C726A1">
        <w:rPr>
          <w:rFonts w:ascii="Garamond" w:hAnsi="Garamond" w:cs="Times New Roman"/>
          <w:sz w:val="22"/>
          <w:szCs w:val="22"/>
        </w:rPr>
        <w:t>’</w:t>
      </w:r>
      <w:r w:rsidR="00EC2477" w:rsidRPr="00045A52">
        <w:rPr>
          <w:rFonts w:ascii="Garamond" w:hAnsi="Garamond" w:cs="Times New Roman"/>
          <w:sz w:val="22"/>
          <w:szCs w:val="22"/>
        </w:rPr>
        <w:t>, right?</w:t>
      </w:r>
      <w:r>
        <w:rPr>
          <w:rFonts w:ascii="Garamond" w:hAnsi="Garamond" w:cs="Times New Roman"/>
          <w:sz w:val="22"/>
          <w:szCs w:val="22"/>
        </w:rPr>
        <w:t>”</w:t>
      </w:r>
    </w:p>
    <w:p w14:paraId="069135B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BC78255" w14:textId="36AC469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No, it</w:t>
      </w:r>
      <w:r w:rsidR="00C726A1">
        <w:rPr>
          <w:rFonts w:ascii="Garamond" w:hAnsi="Garamond" w:cs="Times New Roman"/>
          <w:sz w:val="22"/>
          <w:szCs w:val="22"/>
        </w:rPr>
        <w:t>’</w:t>
      </w:r>
      <w:r w:rsidR="00EC2477" w:rsidRPr="00045A52">
        <w:rPr>
          <w:rFonts w:ascii="Garamond" w:hAnsi="Garamond" w:cs="Times New Roman"/>
          <w:sz w:val="22"/>
          <w:szCs w:val="22"/>
        </w:rPr>
        <w:t>s not. And yes, I will</w:t>
      </w:r>
      <w:r w:rsidR="00006B43" w:rsidRPr="00045A52">
        <w:rPr>
          <w:rFonts w:ascii="Garamond" w:hAnsi="Garamond" w:cs="Times New Roman"/>
          <w:sz w:val="22"/>
          <w:szCs w:val="22"/>
        </w:rPr>
        <w:t>, I</w:t>
      </w:r>
      <w:r w:rsidR="00EC2477" w:rsidRPr="00045A52">
        <w:rPr>
          <w:rFonts w:ascii="Garamond" w:hAnsi="Garamond" w:cs="Times New Roman"/>
          <w:sz w:val="22"/>
          <w:szCs w:val="22"/>
        </w:rPr>
        <w:t xml:space="preserve"> promise. </w:t>
      </w:r>
      <w:proofErr w:type="gramStart"/>
      <w:r w:rsidR="00EC2477" w:rsidRPr="00045A52">
        <w:rPr>
          <w:rFonts w:ascii="Garamond" w:hAnsi="Garamond" w:cs="Times New Roman"/>
          <w:sz w:val="22"/>
          <w:szCs w:val="22"/>
        </w:rPr>
        <w:t>But not yet.</w:t>
      </w:r>
      <w:proofErr w:type="gramEnd"/>
      <w:r w:rsidR="00EC2477" w:rsidRPr="00045A52">
        <w:rPr>
          <w:rFonts w:ascii="Garamond" w:hAnsi="Garamond" w:cs="Times New Roman"/>
          <w:sz w:val="22"/>
          <w:szCs w:val="22"/>
        </w:rPr>
        <w:t xml:space="preserve"> Will you hear me out first? I</w:t>
      </w:r>
      <w:r w:rsidR="00C726A1">
        <w:rPr>
          <w:rFonts w:ascii="Garamond" w:hAnsi="Garamond" w:cs="Times New Roman"/>
          <w:sz w:val="22"/>
          <w:szCs w:val="22"/>
        </w:rPr>
        <w:t>’</w:t>
      </w:r>
      <w:r w:rsidR="00EC2477" w:rsidRPr="00045A52">
        <w:rPr>
          <w:rFonts w:ascii="Garamond" w:hAnsi="Garamond" w:cs="Times New Roman"/>
          <w:sz w:val="22"/>
          <w:szCs w:val="22"/>
        </w:rPr>
        <w:t>ve been feeling terrible about this and I want to explain as best I can.</w:t>
      </w:r>
      <w:r>
        <w:rPr>
          <w:rFonts w:ascii="Garamond" w:hAnsi="Garamond" w:cs="Times New Roman"/>
          <w:sz w:val="22"/>
          <w:szCs w:val="22"/>
        </w:rPr>
        <w:t>”</w:t>
      </w:r>
      <w:r w:rsidR="00EC2477" w:rsidRPr="00045A52">
        <w:rPr>
          <w:rFonts w:ascii="Garamond" w:hAnsi="Garamond" w:cs="Times New Roman"/>
          <w:sz w:val="22"/>
          <w:szCs w:val="22"/>
        </w:rPr>
        <w:t xml:space="preserve"> It</w:t>
      </w:r>
      <w:r w:rsidR="00C726A1">
        <w:rPr>
          <w:rFonts w:ascii="Garamond" w:hAnsi="Garamond" w:cs="Times New Roman"/>
          <w:sz w:val="22"/>
          <w:szCs w:val="22"/>
        </w:rPr>
        <w:t>’</w:t>
      </w:r>
      <w:r w:rsidR="00EC2477" w:rsidRPr="00045A52">
        <w:rPr>
          <w:rFonts w:ascii="Garamond" w:hAnsi="Garamond" w:cs="Times New Roman"/>
          <w:sz w:val="22"/>
          <w:szCs w:val="22"/>
        </w:rPr>
        <w:t xml:space="preserve">s </w:t>
      </w:r>
      <w:proofErr w:type="gramStart"/>
      <w:r w:rsidR="00EC2477" w:rsidRPr="00045A52">
        <w:rPr>
          <w:rFonts w:ascii="Garamond" w:hAnsi="Garamond" w:cs="Times New Roman"/>
          <w:sz w:val="22"/>
          <w:szCs w:val="22"/>
        </w:rPr>
        <w:t>true,</w:t>
      </w:r>
      <w:proofErr w:type="gramEnd"/>
      <w:r w:rsidR="00EC2477" w:rsidRPr="00045A52">
        <w:rPr>
          <w:rFonts w:ascii="Garamond" w:hAnsi="Garamond" w:cs="Times New Roman"/>
          <w:sz w:val="22"/>
          <w:szCs w:val="22"/>
        </w:rPr>
        <w:t xml:space="preserve"> she did </w:t>
      </w:r>
      <w:r w:rsidR="00910DE6">
        <w:rPr>
          <w:rFonts w:ascii="Garamond" w:hAnsi="Garamond" w:cs="Times New Roman"/>
          <w:sz w:val="22"/>
          <w:szCs w:val="22"/>
        </w:rPr>
        <w:t xml:space="preserve">look </w:t>
      </w:r>
      <w:r w:rsidR="00EC2477" w:rsidRPr="00045A52">
        <w:rPr>
          <w:rFonts w:ascii="Garamond" w:hAnsi="Garamond" w:cs="Times New Roman"/>
          <w:sz w:val="22"/>
          <w:szCs w:val="22"/>
        </w:rPr>
        <w:t>pale and ashen. She did not seem to have been crying but her eyes were slightly pink as if she</w:t>
      </w:r>
      <w:r w:rsidR="00C726A1">
        <w:rPr>
          <w:rFonts w:ascii="Garamond" w:hAnsi="Garamond" w:cs="Times New Roman"/>
          <w:sz w:val="22"/>
          <w:szCs w:val="22"/>
        </w:rPr>
        <w:t>’</w:t>
      </w:r>
      <w:r w:rsidR="00EC2477" w:rsidRPr="00045A52">
        <w:rPr>
          <w:rFonts w:ascii="Garamond" w:hAnsi="Garamond" w:cs="Times New Roman"/>
          <w:sz w:val="22"/>
          <w:szCs w:val="22"/>
        </w:rPr>
        <w:t xml:space="preserve">d not slept. </w:t>
      </w:r>
    </w:p>
    <w:p w14:paraId="7FDFB537" w14:textId="55C4E37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br/>
      </w:r>
      <w:r w:rsidR="002E02DA">
        <w:rPr>
          <w:rFonts w:ascii="Garamond" w:hAnsi="Garamond" w:cs="Times New Roman"/>
          <w:sz w:val="22"/>
          <w:szCs w:val="22"/>
        </w:rPr>
        <w:t>“</w:t>
      </w:r>
      <w:r w:rsidRPr="00045A52">
        <w:rPr>
          <w:rFonts w:ascii="Garamond" w:hAnsi="Garamond" w:cs="Times New Roman"/>
          <w:sz w:val="22"/>
          <w:szCs w:val="22"/>
        </w:rPr>
        <w:t>Go on.</w:t>
      </w:r>
      <w:r w:rsidR="002E02DA">
        <w:rPr>
          <w:rFonts w:ascii="Garamond" w:hAnsi="Garamond" w:cs="Times New Roman"/>
          <w:sz w:val="22"/>
          <w:szCs w:val="22"/>
        </w:rPr>
        <w:t>”</w:t>
      </w:r>
    </w:p>
    <w:p w14:paraId="443803F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3FD778C" w14:textId="66D458A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am not going to apologise for my job. My conscience is clear about that but what I did to you went bey</w:t>
      </w:r>
      <w:r w:rsidR="00910DE6">
        <w:rPr>
          <w:rFonts w:ascii="Garamond" w:hAnsi="Garamond" w:cs="Times New Roman"/>
          <w:sz w:val="22"/>
          <w:szCs w:val="22"/>
        </w:rPr>
        <w:t>ond that. I am sorry about that.</w:t>
      </w:r>
      <w:r w:rsidR="00EC2477" w:rsidRPr="00045A52">
        <w:rPr>
          <w:rFonts w:ascii="Garamond" w:hAnsi="Garamond" w:cs="Times New Roman"/>
          <w:sz w:val="22"/>
          <w:szCs w:val="22"/>
        </w:rPr>
        <w:t xml:space="preserve"> I didn</w:t>
      </w:r>
      <w:r w:rsidR="00C726A1">
        <w:rPr>
          <w:rFonts w:ascii="Garamond" w:hAnsi="Garamond" w:cs="Times New Roman"/>
          <w:sz w:val="22"/>
          <w:szCs w:val="22"/>
        </w:rPr>
        <w:t>’</w:t>
      </w:r>
      <w:r w:rsidR="00EC2477" w:rsidRPr="00045A52">
        <w:rPr>
          <w:rFonts w:ascii="Garamond" w:hAnsi="Garamond" w:cs="Times New Roman"/>
          <w:sz w:val="22"/>
          <w:szCs w:val="22"/>
        </w:rPr>
        <w:t>t think it was going to turn out like it did but even so I didn</w:t>
      </w:r>
      <w:r w:rsidR="00C726A1">
        <w:rPr>
          <w:rFonts w:ascii="Garamond" w:hAnsi="Garamond" w:cs="Times New Roman"/>
          <w:sz w:val="22"/>
          <w:szCs w:val="22"/>
        </w:rPr>
        <w:t>’</w:t>
      </w:r>
      <w:r w:rsidR="00EC2477" w:rsidRPr="00045A52">
        <w:rPr>
          <w:rFonts w:ascii="Garamond" w:hAnsi="Garamond" w:cs="Times New Roman"/>
          <w:sz w:val="22"/>
          <w:szCs w:val="22"/>
        </w:rPr>
        <w:t>t have any business doing what I did.</w:t>
      </w:r>
      <w:r>
        <w:rPr>
          <w:rFonts w:ascii="Garamond" w:hAnsi="Garamond" w:cs="Times New Roman"/>
          <w:sz w:val="22"/>
          <w:szCs w:val="22"/>
        </w:rPr>
        <w:t>”</w:t>
      </w:r>
    </w:p>
    <w:p w14:paraId="1DDFF4A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3B96663" w14:textId="5926B86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could have thought it through</w:t>
      </w:r>
      <w:r w:rsidR="00910DE6">
        <w:rPr>
          <w:rFonts w:ascii="Garamond" w:hAnsi="Garamond" w:cs="Times New Roman"/>
          <w:sz w:val="22"/>
          <w:szCs w:val="22"/>
        </w:rPr>
        <w:t>…</w:t>
      </w:r>
      <w:r>
        <w:rPr>
          <w:rFonts w:ascii="Garamond" w:hAnsi="Garamond" w:cs="Times New Roman"/>
          <w:sz w:val="22"/>
          <w:szCs w:val="22"/>
        </w:rPr>
        <w:t>”</w:t>
      </w:r>
    </w:p>
    <w:p w14:paraId="6A99B4E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5BD48E6" w14:textId="52784A4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There wasn</w:t>
      </w:r>
      <w:r w:rsidR="00C726A1">
        <w:rPr>
          <w:rFonts w:ascii="Garamond" w:hAnsi="Garamond" w:cs="Times New Roman"/>
          <w:sz w:val="22"/>
          <w:szCs w:val="22"/>
        </w:rPr>
        <w:t>’</w:t>
      </w:r>
      <w:r w:rsidR="00EC2477" w:rsidRPr="00045A52">
        <w:rPr>
          <w:rFonts w:ascii="Garamond" w:hAnsi="Garamond" w:cs="Times New Roman"/>
          <w:sz w:val="22"/>
          <w:szCs w:val="22"/>
        </w:rPr>
        <w:t xml:space="preserve">t any chance. Jayne only called me a couple of hours before we met you. She was very excited saying Eric </w:t>
      </w:r>
      <w:proofErr w:type="spellStart"/>
      <w:r w:rsidR="00EC2477" w:rsidRPr="00045A52">
        <w:rPr>
          <w:rFonts w:ascii="Garamond" w:hAnsi="Garamond" w:cs="Times New Roman"/>
          <w:sz w:val="22"/>
          <w:szCs w:val="22"/>
        </w:rPr>
        <w:t>Hayle</w:t>
      </w:r>
      <w:proofErr w:type="spellEnd"/>
      <w:r w:rsidR="00EC2477" w:rsidRPr="00045A52">
        <w:rPr>
          <w:rFonts w:ascii="Garamond" w:hAnsi="Garamond" w:cs="Times New Roman"/>
          <w:sz w:val="22"/>
          <w:szCs w:val="22"/>
        </w:rPr>
        <w:t xml:space="preserve"> had a great job and she needed my help.</w:t>
      </w:r>
      <w:r>
        <w:rPr>
          <w:rFonts w:ascii="Garamond" w:hAnsi="Garamond" w:cs="Times New Roman"/>
          <w:sz w:val="22"/>
          <w:szCs w:val="22"/>
        </w:rPr>
        <w:t>”</w:t>
      </w:r>
    </w:p>
    <w:p w14:paraId="69A270A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7C7987F" w14:textId="2BF21BD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started to speak and it was Sam</w:t>
      </w:r>
      <w:r w:rsidR="00C726A1">
        <w:rPr>
          <w:rFonts w:ascii="Garamond" w:hAnsi="Garamond" w:cs="Times New Roman"/>
          <w:sz w:val="22"/>
          <w:szCs w:val="22"/>
        </w:rPr>
        <w:t>’</w:t>
      </w:r>
      <w:r w:rsidRPr="00045A52">
        <w:rPr>
          <w:rFonts w:ascii="Garamond" w:hAnsi="Garamond" w:cs="Times New Roman"/>
          <w:sz w:val="22"/>
          <w:szCs w:val="22"/>
        </w:rPr>
        <w:t xml:space="preserve">s turn to hold up her hand.  </w:t>
      </w:r>
    </w:p>
    <w:p w14:paraId="5F3208F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6B54770" w14:textId="3D372293" w:rsidR="00585BC6"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Just hear me out please? Jayne said Eric had a friend who needed exposure and needed two girls who would be okay with a kiss and tell. I</w:t>
      </w:r>
      <w:r w:rsidR="00C726A1">
        <w:rPr>
          <w:rFonts w:ascii="Garamond" w:hAnsi="Garamond" w:cs="Times New Roman"/>
          <w:sz w:val="22"/>
          <w:szCs w:val="22"/>
        </w:rPr>
        <w:t>’</w:t>
      </w:r>
      <w:r w:rsidR="00EC2477" w:rsidRPr="00045A52">
        <w:rPr>
          <w:rFonts w:ascii="Garamond" w:hAnsi="Garamond" w:cs="Times New Roman"/>
          <w:sz w:val="22"/>
          <w:szCs w:val="22"/>
        </w:rPr>
        <w:t>ve never done anything like that but I have heard about it happening.</w:t>
      </w:r>
      <w:r>
        <w:rPr>
          <w:rFonts w:ascii="Garamond" w:hAnsi="Garamond" w:cs="Times New Roman"/>
          <w:sz w:val="22"/>
          <w:szCs w:val="22"/>
        </w:rPr>
        <w:t>”</w:t>
      </w:r>
    </w:p>
    <w:p w14:paraId="7DA4B4FC" w14:textId="41F20753" w:rsidR="00585BC6"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br/>
      </w:r>
      <w:r w:rsidR="002E02DA">
        <w:rPr>
          <w:rFonts w:ascii="Garamond" w:hAnsi="Garamond" w:cs="Times New Roman"/>
          <w:sz w:val="22"/>
          <w:szCs w:val="22"/>
        </w:rPr>
        <w:t>“</w:t>
      </w:r>
      <w:r w:rsidRPr="00045A52">
        <w:rPr>
          <w:rFonts w:ascii="Garamond" w:hAnsi="Garamond" w:cs="Times New Roman"/>
          <w:sz w:val="22"/>
          <w:szCs w:val="22"/>
        </w:rPr>
        <w:t>He didn</w:t>
      </w:r>
      <w:r w:rsidR="00C726A1">
        <w:rPr>
          <w:rFonts w:ascii="Garamond" w:hAnsi="Garamond" w:cs="Times New Roman"/>
          <w:sz w:val="22"/>
          <w:szCs w:val="22"/>
        </w:rPr>
        <w:t>’</w:t>
      </w:r>
      <w:r w:rsidRPr="00045A52">
        <w:rPr>
          <w:rFonts w:ascii="Garamond" w:hAnsi="Garamond" w:cs="Times New Roman"/>
          <w:sz w:val="22"/>
          <w:szCs w:val="22"/>
        </w:rPr>
        <w:t>t s</w:t>
      </w:r>
      <w:r w:rsidR="00585BC6" w:rsidRPr="00045A52">
        <w:rPr>
          <w:rFonts w:ascii="Garamond" w:hAnsi="Garamond" w:cs="Times New Roman"/>
          <w:sz w:val="22"/>
          <w:szCs w:val="22"/>
        </w:rPr>
        <w:t>ay that I didn</w:t>
      </w:r>
      <w:r w:rsidR="00C726A1">
        <w:rPr>
          <w:rFonts w:ascii="Garamond" w:hAnsi="Garamond" w:cs="Times New Roman"/>
          <w:sz w:val="22"/>
          <w:szCs w:val="22"/>
        </w:rPr>
        <w:t>’</w:t>
      </w:r>
      <w:r w:rsidR="00585BC6" w:rsidRPr="00045A52">
        <w:rPr>
          <w:rFonts w:ascii="Garamond" w:hAnsi="Garamond" w:cs="Times New Roman"/>
          <w:sz w:val="22"/>
          <w:szCs w:val="22"/>
        </w:rPr>
        <w:t>t know about it?</w:t>
      </w:r>
      <w:r w:rsidR="002E02DA">
        <w:rPr>
          <w:rFonts w:ascii="Garamond" w:hAnsi="Garamond" w:cs="Times New Roman"/>
          <w:sz w:val="22"/>
          <w:szCs w:val="22"/>
        </w:rPr>
        <w:t>”</w:t>
      </w:r>
    </w:p>
    <w:p w14:paraId="1D8EDADA" w14:textId="0EDBF86E" w:rsidR="00EC2477" w:rsidRPr="00045A52" w:rsidRDefault="00EC2477" w:rsidP="00EC2477">
      <w:pPr>
        <w:pStyle w:val="NovelBody"/>
        <w:spacing w:line="240" w:lineRule="auto"/>
        <w:ind w:firstLine="0"/>
        <w:jc w:val="both"/>
        <w:rPr>
          <w:rFonts w:ascii="Garamond" w:hAnsi="Garamond" w:cs="Times New Roman"/>
          <w:sz w:val="22"/>
          <w:szCs w:val="22"/>
        </w:rPr>
      </w:pPr>
    </w:p>
    <w:p w14:paraId="0C6E9EFC" w14:textId="2F72C73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Jayne didn</w:t>
      </w:r>
      <w:r w:rsidR="00C726A1">
        <w:rPr>
          <w:rFonts w:ascii="Garamond" w:hAnsi="Garamond" w:cs="Times New Roman"/>
          <w:sz w:val="22"/>
          <w:szCs w:val="22"/>
        </w:rPr>
        <w:t>’</w:t>
      </w:r>
      <w:r w:rsidR="00EC2477" w:rsidRPr="00045A52">
        <w:rPr>
          <w:rFonts w:ascii="Garamond" w:hAnsi="Garamond" w:cs="Times New Roman"/>
          <w:sz w:val="22"/>
          <w:szCs w:val="22"/>
        </w:rPr>
        <w:t>t mention it. Eric told us both when we met him at Black</w:t>
      </w:r>
      <w:r w:rsidR="00C726A1">
        <w:rPr>
          <w:rFonts w:ascii="Garamond" w:hAnsi="Garamond" w:cs="Times New Roman"/>
          <w:sz w:val="22"/>
          <w:szCs w:val="22"/>
        </w:rPr>
        <w:t>’</w:t>
      </w:r>
      <w:r w:rsidR="00EC2477" w:rsidRPr="00045A52">
        <w:rPr>
          <w:rFonts w:ascii="Garamond" w:hAnsi="Garamond" w:cs="Times New Roman"/>
          <w:sz w:val="22"/>
          <w:szCs w:val="22"/>
        </w:rPr>
        <w:t>s a little before you arrived. It didn</w:t>
      </w:r>
      <w:r w:rsidR="00C726A1">
        <w:rPr>
          <w:rFonts w:ascii="Garamond" w:hAnsi="Garamond" w:cs="Times New Roman"/>
          <w:sz w:val="22"/>
          <w:szCs w:val="22"/>
        </w:rPr>
        <w:t>’</w:t>
      </w:r>
      <w:r w:rsidR="00EC2477" w:rsidRPr="00045A52">
        <w:rPr>
          <w:rFonts w:ascii="Garamond" w:hAnsi="Garamond" w:cs="Times New Roman"/>
          <w:sz w:val="22"/>
          <w:szCs w:val="22"/>
        </w:rPr>
        <w:t>t really have time to sink in.</w:t>
      </w:r>
      <w:r>
        <w:rPr>
          <w:rFonts w:ascii="Garamond" w:hAnsi="Garamond" w:cs="Times New Roman"/>
          <w:sz w:val="22"/>
          <w:szCs w:val="22"/>
        </w:rPr>
        <w:t>”</w:t>
      </w:r>
    </w:p>
    <w:p w14:paraId="0AD5EF7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C502109" w14:textId="38804FA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It</w:t>
      </w:r>
      <w:r w:rsidR="00C726A1">
        <w:rPr>
          <w:rFonts w:ascii="Garamond" w:hAnsi="Garamond" w:cs="Times New Roman"/>
          <w:sz w:val="22"/>
          <w:szCs w:val="22"/>
        </w:rPr>
        <w:t>’</w:t>
      </w:r>
      <w:r w:rsidR="00EC2477" w:rsidRPr="00045A52">
        <w:rPr>
          <w:rFonts w:ascii="Garamond" w:hAnsi="Garamond" w:cs="Times New Roman"/>
          <w:sz w:val="22"/>
          <w:szCs w:val="22"/>
        </w:rPr>
        <w:t>s not a small point.</w:t>
      </w:r>
      <w:r>
        <w:rPr>
          <w:rFonts w:ascii="Garamond" w:hAnsi="Garamond" w:cs="Times New Roman"/>
          <w:sz w:val="22"/>
          <w:szCs w:val="22"/>
        </w:rPr>
        <w:t>”</w:t>
      </w:r>
    </w:p>
    <w:p w14:paraId="391045B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04E4E99" w14:textId="3D7CE17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know</w:t>
      </w:r>
      <w:r w:rsidR="00910DE6">
        <w:rPr>
          <w:rFonts w:ascii="Garamond" w:hAnsi="Garamond" w:cs="Times New Roman"/>
          <w:sz w:val="22"/>
          <w:szCs w:val="22"/>
        </w:rPr>
        <w:t>,</w:t>
      </w:r>
      <w:r w:rsidR="00EC2477" w:rsidRPr="00045A52">
        <w:rPr>
          <w:rFonts w:ascii="Garamond" w:hAnsi="Garamond" w:cs="Times New Roman"/>
          <w:sz w:val="22"/>
          <w:szCs w:val="22"/>
        </w:rPr>
        <w:t xml:space="preserve"> but I was more worried about myself. What I was </w:t>
      </w:r>
      <w:r w:rsidR="00EC2477" w:rsidRPr="00045A52">
        <w:rPr>
          <w:rFonts w:ascii="Garamond" w:hAnsi="Garamond" w:cs="Times New Roman"/>
          <w:sz w:val="22"/>
          <w:szCs w:val="22"/>
        </w:rPr>
        <w:lastRenderedPageBreak/>
        <w:t>getting myself into.</w:t>
      </w:r>
      <w:r>
        <w:rPr>
          <w:rFonts w:ascii="Garamond" w:hAnsi="Garamond" w:cs="Times New Roman"/>
          <w:sz w:val="22"/>
          <w:szCs w:val="22"/>
        </w:rPr>
        <w:t>”</w:t>
      </w:r>
    </w:p>
    <w:p w14:paraId="172A1F5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602468B" w14:textId="2407BC4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don</w:t>
      </w:r>
      <w:r w:rsidR="00C726A1">
        <w:rPr>
          <w:rFonts w:ascii="Garamond" w:hAnsi="Garamond" w:cs="Times New Roman"/>
          <w:sz w:val="22"/>
          <w:szCs w:val="22"/>
        </w:rPr>
        <w:t>’</w:t>
      </w:r>
      <w:r w:rsidR="00EC2477" w:rsidRPr="00045A52">
        <w:rPr>
          <w:rFonts w:ascii="Garamond" w:hAnsi="Garamond" w:cs="Times New Roman"/>
          <w:sz w:val="22"/>
          <w:szCs w:val="22"/>
        </w:rPr>
        <w:t>t understand.</w:t>
      </w:r>
      <w:r>
        <w:rPr>
          <w:rFonts w:ascii="Garamond" w:hAnsi="Garamond" w:cs="Times New Roman"/>
          <w:sz w:val="22"/>
          <w:szCs w:val="22"/>
        </w:rPr>
        <w:t>”</w:t>
      </w:r>
      <w:r w:rsidR="00EC2477" w:rsidRPr="00045A52">
        <w:rPr>
          <w:rFonts w:ascii="Garamond" w:hAnsi="Garamond" w:cs="Times New Roman"/>
          <w:sz w:val="22"/>
          <w:szCs w:val="22"/>
        </w:rPr>
        <w:t xml:space="preserve"> </w:t>
      </w:r>
    </w:p>
    <w:p w14:paraId="605923D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6C053FB" w14:textId="56245E2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w:t>
      </w:r>
      <w:r w:rsidR="00C726A1">
        <w:rPr>
          <w:rFonts w:ascii="Garamond" w:hAnsi="Garamond" w:cs="Times New Roman"/>
          <w:sz w:val="22"/>
          <w:szCs w:val="22"/>
        </w:rPr>
        <w:t>’</w:t>
      </w:r>
      <w:r w:rsidR="00EC2477" w:rsidRPr="00045A52">
        <w:rPr>
          <w:rFonts w:ascii="Garamond" w:hAnsi="Garamond" w:cs="Times New Roman"/>
          <w:sz w:val="22"/>
          <w:szCs w:val="22"/>
        </w:rPr>
        <w:t xml:space="preserve">ve been doing the escorting for a while. </w:t>
      </w:r>
      <w:proofErr w:type="gramStart"/>
      <w:r w:rsidR="00EC2477" w:rsidRPr="00045A52">
        <w:rPr>
          <w:rFonts w:ascii="Garamond" w:hAnsi="Garamond" w:cs="Times New Roman"/>
          <w:sz w:val="22"/>
          <w:szCs w:val="22"/>
        </w:rPr>
        <w:t>A year or two.</w:t>
      </w:r>
      <w:proofErr w:type="gramEnd"/>
      <w:r w:rsidR="00EC2477" w:rsidRPr="00045A52">
        <w:rPr>
          <w:rFonts w:ascii="Garamond" w:hAnsi="Garamond" w:cs="Times New Roman"/>
          <w:sz w:val="22"/>
          <w:szCs w:val="22"/>
        </w:rPr>
        <w:t xml:space="preserve"> I</w:t>
      </w:r>
      <w:r w:rsidR="00C726A1">
        <w:rPr>
          <w:rFonts w:ascii="Garamond" w:hAnsi="Garamond" w:cs="Times New Roman"/>
          <w:sz w:val="22"/>
          <w:szCs w:val="22"/>
        </w:rPr>
        <w:t>’</w:t>
      </w:r>
      <w:r w:rsidR="00EC2477" w:rsidRPr="00045A52">
        <w:rPr>
          <w:rFonts w:ascii="Garamond" w:hAnsi="Garamond" w:cs="Times New Roman"/>
          <w:sz w:val="22"/>
          <w:szCs w:val="22"/>
        </w:rPr>
        <w:t>ve never wanted to see my name in the paper.</w:t>
      </w:r>
      <w:r>
        <w:rPr>
          <w:rFonts w:ascii="Garamond" w:hAnsi="Garamond" w:cs="Times New Roman"/>
          <w:sz w:val="22"/>
          <w:szCs w:val="22"/>
        </w:rPr>
        <w:t>”</w:t>
      </w:r>
    </w:p>
    <w:p w14:paraId="2B62A77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2BF4D8F" w14:textId="3F98203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and me both</w:t>
      </w:r>
      <w:r>
        <w:rPr>
          <w:rFonts w:ascii="Garamond" w:hAnsi="Garamond" w:cs="Times New Roman"/>
          <w:sz w:val="22"/>
          <w:szCs w:val="22"/>
        </w:rPr>
        <w:t>”</w:t>
      </w:r>
    </w:p>
    <w:p w14:paraId="000F2BD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1107B44" w14:textId="4208227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It was Jayne. It</w:t>
      </w:r>
      <w:r w:rsidR="00C726A1">
        <w:rPr>
          <w:rFonts w:ascii="Garamond" w:hAnsi="Garamond" w:cs="Times New Roman"/>
          <w:sz w:val="22"/>
          <w:szCs w:val="22"/>
        </w:rPr>
        <w:t>’</w:t>
      </w:r>
      <w:r w:rsidR="00EC2477" w:rsidRPr="00045A52">
        <w:rPr>
          <w:rFonts w:ascii="Garamond" w:hAnsi="Garamond" w:cs="Times New Roman"/>
          <w:sz w:val="22"/>
          <w:szCs w:val="22"/>
        </w:rPr>
        <w:t xml:space="preserve">s different for Jayne. She has been in quite </w:t>
      </w:r>
      <w:proofErr w:type="gramStart"/>
      <w:r w:rsidR="00EC2477" w:rsidRPr="00045A52">
        <w:rPr>
          <w:rFonts w:ascii="Garamond" w:hAnsi="Garamond" w:cs="Times New Roman"/>
          <w:sz w:val="22"/>
          <w:szCs w:val="22"/>
        </w:rPr>
        <w:t>a  few</w:t>
      </w:r>
      <w:proofErr w:type="gramEnd"/>
      <w:r w:rsidR="00EC2477" w:rsidRPr="00045A52">
        <w:rPr>
          <w:rFonts w:ascii="Garamond" w:hAnsi="Garamond" w:cs="Times New Roman"/>
          <w:sz w:val="22"/>
          <w:szCs w:val="22"/>
        </w:rPr>
        <w:t xml:space="preserve"> of Eric</w:t>
      </w:r>
      <w:r w:rsidR="00C726A1">
        <w:rPr>
          <w:rFonts w:ascii="Garamond" w:hAnsi="Garamond" w:cs="Times New Roman"/>
          <w:sz w:val="22"/>
          <w:szCs w:val="22"/>
        </w:rPr>
        <w:t>’</w:t>
      </w:r>
      <w:r w:rsidR="00EC2477" w:rsidRPr="00045A52">
        <w:rPr>
          <w:rFonts w:ascii="Garamond" w:hAnsi="Garamond" w:cs="Times New Roman"/>
          <w:sz w:val="22"/>
          <w:szCs w:val="22"/>
        </w:rPr>
        <w:t>s magazines. She has even made a few films. She</w:t>
      </w:r>
      <w:r w:rsidR="00C726A1">
        <w:rPr>
          <w:rFonts w:ascii="Garamond" w:hAnsi="Garamond" w:cs="Times New Roman"/>
          <w:sz w:val="22"/>
          <w:szCs w:val="22"/>
        </w:rPr>
        <w:t>’</w:t>
      </w:r>
      <w:r w:rsidR="00EC2477" w:rsidRPr="00045A52">
        <w:rPr>
          <w:rFonts w:ascii="Garamond" w:hAnsi="Garamond" w:cs="Times New Roman"/>
          <w:sz w:val="22"/>
          <w:szCs w:val="22"/>
        </w:rPr>
        <w:t>s wanted something like this for a long time</w:t>
      </w:r>
      <w:r w:rsidR="00910DE6">
        <w:rPr>
          <w:rFonts w:ascii="Garamond" w:hAnsi="Garamond" w:cs="Times New Roman"/>
          <w:sz w:val="22"/>
          <w:szCs w:val="22"/>
        </w:rPr>
        <w:t>…</w:t>
      </w:r>
      <w:r w:rsidR="00EC2477" w:rsidRPr="00045A52">
        <w:rPr>
          <w:rFonts w:ascii="Garamond" w:hAnsi="Garamond" w:cs="Times New Roman"/>
          <w:sz w:val="22"/>
          <w:szCs w:val="22"/>
        </w:rPr>
        <w:t xml:space="preserve"> the exposure. Don</w:t>
      </w:r>
      <w:r w:rsidR="00C726A1">
        <w:rPr>
          <w:rFonts w:ascii="Garamond" w:hAnsi="Garamond" w:cs="Times New Roman"/>
          <w:sz w:val="22"/>
          <w:szCs w:val="22"/>
        </w:rPr>
        <w:t>’</w:t>
      </w:r>
      <w:r w:rsidR="00EC2477" w:rsidRPr="00045A52">
        <w:rPr>
          <w:rFonts w:ascii="Garamond" w:hAnsi="Garamond" w:cs="Times New Roman"/>
          <w:sz w:val="22"/>
          <w:szCs w:val="22"/>
        </w:rPr>
        <w:t>t get me wrong, she is a lovely girl and she</w:t>
      </w:r>
      <w:r w:rsidR="00C726A1">
        <w:rPr>
          <w:rFonts w:ascii="Garamond" w:hAnsi="Garamond" w:cs="Times New Roman"/>
          <w:sz w:val="22"/>
          <w:szCs w:val="22"/>
        </w:rPr>
        <w:t>’</w:t>
      </w:r>
      <w:r w:rsidR="00EC2477" w:rsidRPr="00045A52">
        <w:rPr>
          <w:rFonts w:ascii="Garamond" w:hAnsi="Garamond" w:cs="Times New Roman"/>
          <w:sz w:val="22"/>
          <w:szCs w:val="22"/>
        </w:rPr>
        <w:t>s a good friend.</w:t>
      </w:r>
      <w:r>
        <w:rPr>
          <w:rFonts w:ascii="Garamond" w:hAnsi="Garamond" w:cs="Times New Roman"/>
          <w:sz w:val="22"/>
          <w:szCs w:val="22"/>
        </w:rPr>
        <w:t>”</w:t>
      </w:r>
      <w:r w:rsidR="00EC2477" w:rsidRPr="00045A52">
        <w:rPr>
          <w:rFonts w:ascii="Garamond" w:hAnsi="Garamond" w:cs="Times New Roman"/>
          <w:sz w:val="22"/>
          <w:szCs w:val="22"/>
        </w:rPr>
        <w:t xml:space="preserve"> Sam paused and took a sip on her wine. </w:t>
      </w:r>
      <w:r>
        <w:rPr>
          <w:rFonts w:ascii="Garamond" w:hAnsi="Garamond" w:cs="Times New Roman"/>
          <w:sz w:val="22"/>
          <w:szCs w:val="22"/>
        </w:rPr>
        <w:t>“</w:t>
      </w:r>
      <w:r w:rsidR="00EC2477" w:rsidRPr="00045A52">
        <w:rPr>
          <w:rFonts w:ascii="Garamond" w:hAnsi="Garamond" w:cs="Times New Roman"/>
          <w:sz w:val="22"/>
          <w:szCs w:val="22"/>
        </w:rPr>
        <w:t xml:space="preserve">She asked me to help her out. It was a job, a </w:t>
      </w:r>
      <w:proofErr w:type="spellStart"/>
      <w:r w:rsidR="00EC2477" w:rsidRPr="00045A52">
        <w:rPr>
          <w:rFonts w:ascii="Garamond" w:hAnsi="Garamond" w:cs="Times New Roman"/>
          <w:sz w:val="22"/>
          <w:szCs w:val="22"/>
        </w:rPr>
        <w:t>well paid</w:t>
      </w:r>
      <w:proofErr w:type="spellEnd"/>
      <w:r w:rsidR="00EC2477" w:rsidRPr="00045A52">
        <w:rPr>
          <w:rFonts w:ascii="Garamond" w:hAnsi="Garamond" w:cs="Times New Roman"/>
          <w:sz w:val="22"/>
          <w:szCs w:val="22"/>
        </w:rPr>
        <w:t xml:space="preserve"> one too. But it represented a lot more than that to Jayne. I wasn</w:t>
      </w:r>
      <w:r w:rsidR="00C726A1">
        <w:rPr>
          <w:rFonts w:ascii="Garamond" w:hAnsi="Garamond" w:cs="Times New Roman"/>
          <w:sz w:val="22"/>
          <w:szCs w:val="22"/>
        </w:rPr>
        <w:t>’</w:t>
      </w:r>
      <w:r w:rsidR="00EC2477" w:rsidRPr="00045A52">
        <w:rPr>
          <w:rFonts w:ascii="Garamond" w:hAnsi="Garamond" w:cs="Times New Roman"/>
          <w:sz w:val="22"/>
          <w:szCs w:val="22"/>
        </w:rPr>
        <w:t>t keen. She knew that. I wasn</w:t>
      </w:r>
      <w:r w:rsidR="00C726A1">
        <w:rPr>
          <w:rFonts w:ascii="Garamond" w:hAnsi="Garamond" w:cs="Times New Roman"/>
          <w:sz w:val="22"/>
          <w:szCs w:val="22"/>
        </w:rPr>
        <w:t>’</w:t>
      </w:r>
      <w:r w:rsidR="00EC2477" w:rsidRPr="00045A52">
        <w:rPr>
          <w:rFonts w:ascii="Garamond" w:hAnsi="Garamond" w:cs="Times New Roman"/>
          <w:sz w:val="22"/>
          <w:szCs w:val="22"/>
        </w:rPr>
        <w:t>t the first person she</w:t>
      </w:r>
      <w:r w:rsidR="00C726A1">
        <w:rPr>
          <w:rFonts w:ascii="Garamond" w:hAnsi="Garamond" w:cs="Times New Roman"/>
          <w:sz w:val="22"/>
          <w:szCs w:val="22"/>
        </w:rPr>
        <w:t>’</w:t>
      </w:r>
      <w:r w:rsidR="00910DE6">
        <w:rPr>
          <w:rFonts w:ascii="Garamond" w:hAnsi="Garamond" w:cs="Times New Roman"/>
          <w:sz w:val="22"/>
          <w:szCs w:val="22"/>
        </w:rPr>
        <w:t>d called about it but no-</w:t>
      </w:r>
      <w:r w:rsidR="00EC2477" w:rsidRPr="00045A52">
        <w:rPr>
          <w:rFonts w:ascii="Garamond" w:hAnsi="Garamond" w:cs="Times New Roman"/>
          <w:sz w:val="22"/>
          <w:szCs w:val="22"/>
        </w:rPr>
        <w:t xml:space="preserve">one else was free. I was her last resort. I actually said no. This was still when I thought you knew about </w:t>
      </w:r>
      <w:proofErr w:type="gramStart"/>
      <w:r w:rsidR="00EC2477" w:rsidRPr="00045A52">
        <w:rPr>
          <w:rFonts w:ascii="Garamond" w:hAnsi="Garamond" w:cs="Times New Roman"/>
          <w:sz w:val="22"/>
          <w:szCs w:val="22"/>
        </w:rPr>
        <w:t>it, that</w:t>
      </w:r>
      <w:proofErr w:type="gramEnd"/>
      <w:r w:rsidR="00EC2477" w:rsidRPr="00045A52">
        <w:rPr>
          <w:rFonts w:ascii="Garamond" w:hAnsi="Garamond" w:cs="Times New Roman"/>
          <w:sz w:val="22"/>
          <w:szCs w:val="22"/>
        </w:rPr>
        <w:t xml:space="preserve"> you wanted to be in the papers. When she first called I turned </w:t>
      </w:r>
      <w:r w:rsidR="00006B43" w:rsidRPr="00045A52">
        <w:rPr>
          <w:rFonts w:ascii="Garamond" w:hAnsi="Garamond" w:cs="Times New Roman"/>
          <w:sz w:val="22"/>
          <w:szCs w:val="22"/>
        </w:rPr>
        <w:t>her down</w:t>
      </w:r>
      <w:r w:rsidR="00EC2477" w:rsidRPr="00045A52">
        <w:rPr>
          <w:rFonts w:ascii="Garamond" w:hAnsi="Garamond" w:cs="Times New Roman"/>
          <w:sz w:val="22"/>
          <w:szCs w:val="22"/>
        </w:rPr>
        <w:t>. I told her no. She understood.</w:t>
      </w:r>
    </w:p>
    <w:p w14:paraId="5055D31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78FD7C6" w14:textId="0B70091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But I thought about it and a few minutes later I called her back. It</w:t>
      </w:r>
      <w:r w:rsidR="00C726A1">
        <w:rPr>
          <w:rFonts w:ascii="Garamond" w:hAnsi="Garamond" w:cs="Times New Roman"/>
          <w:sz w:val="22"/>
          <w:szCs w:val="22"/>
        </w:rPr>
        <w:t>’</w:t>
      </w:r>
      <w:r w:rsidR="00EC2477" w:rsidRPr="00045A52">
        <w:rPr>
          <w:rFonts w:ascii="Garamond" w:hAnsi="Garamond" w:cs="Times New Roman"/>
          <w:sz w:val="22"/>
          <w:szCs w:val="22"/>
        </w:rPr>
        <w:t>s funny. The reason I agreed was because I didn</w:t>
      </w:r>
      <w:r w:rsidR="00C726A1">
        <w:rPr>
          <w:rFonts w:ascii="Garamond" w:hAnsi="Garamond" w:cs="Times New Roman"/>
          <w:sz w:val="22"/>
          <w:szCs w:val="22"/>
        </w:rPr>
        <w:t>’</w:t>
      </w:r>
      <w:r w:rsidR="00EC2477" w:rsidRPr="00045A52">
        <w:rPr>
          <w:rFonts w:ascii="Garamond" w:hAnsi="Garamond" w:cs="Times New Roman"/>
          <w:sz w:val="22"/>
          <w:szCs w:val="22"/>
        </w:rPr>
        <w:t>t want to be a hypocrite. I</w:t>
      </w:r>
      <w:r w:rsidR="00C726A1">
        <w:rPr>
          <w:rFonts w:ascii="Garamond" w:hAnsi="Garamond" w:cs="Times New Roman"/>
          <w:sz w:val="22"/>
          <w:szCs w:val="22"/>
        </w:rPr>
        <w:t>’</w:t>
      </w:r>
      <w:r w:rsidR="00EC2477" w:rsidRPr="00045A52">
        <w:rPr>
          <w:rFonts w:ascii="Garamond" w:hAnsi="Garamond" w:cs="Times New Roman"/>
          <w:sz w:val="22"/>
          <w:szCs w:val="22"/>
        </w:rPr>
        <w:t xml:space="preserve">ve always </w:t>
      </w:r>
      <w:r w:rsidR="00006B43" w:rsidRPr="00045A52">
        <w:rPr>
          <w:rFonts w:ascii="Garamond" w:hAnsi="Garamond" w:cs="Times New Roman"/>
          <w:sz w:val="22"/>
          <w:szCs w:val="22"/>
        </w:rPr>
        <w:t>told myself</w:t>
      </w:r>
      <w:r w:rsidR="00EC2477" w:rsidRPr="00045A52">
        <w:rPr>
          <w:rFonts w:ascii="Garamond" w:hAnsi="Garamond" w:cs="Times New Roman"/>
          <w:sz w:val="22"/>
          <w:szCs w:val="22"/>
        </w:rPr>
        <w:t xml:space="preserve"> that I am comfortable with what I do, being an escort. But here I was not willing to help my friend because I was ashamed. I didn</w:t>
      </w:r>
      <w:r w:rsidR="00C726A1">
        <w:rPr>
          <w:rFonts w:ascii="Garamond" w:hAnsi="Garamond" w:cs="Times New Roman"/>
          <w:sz w:val="22"/>
          <w:szCs w:val="22"/>
        </w:rPr>
        <w:t>’</w:t>
      </w:r>
      <w:r w:rsidR="00EC2477" w:rsidRPr="00045A52">
        <w:rPr>
          <w:rFonts w:ascii="Garamond" w:hAnsi="Garamond" w:cs="Times New Roman"/>
          <w:sz w:val="22"/>
          <w:szCs w:val="22"/>
        </w:rPr>
        <w:t>t want to be publicly associated with what I do. I realised this and I called her back.</w:t>
      </w:r>
      <w:r>
        <w:rPr>
          <w:rFonts w:ascii="Garamond" w:hAnsi="Garamond" w:cs="Times New Roman"/>
          <w:sz w:val="22"/>
          <w:szCs w:val="22"/>
        </w:rPr>
        <w:t>”</w:t>
      </w:r>
    </w:p>
    <w:p w14:paraId="3455862C" w14:textId="1598720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br/>
      </w:r>
      <w:r w:rsidR="002E02DA">
        <w:rPr>
          <w:rFonts w:ascii="Garamond" w:hAnsi="Garamond" w:cs="Times New Roman"/>
          <w:sz w:val="22"/>
          <w:szCs w:val="22"/>
        </w:rPr>
        <w:t>“</w:t>
      </w:r>
      <w:r w:rsidRPr="00045A52">
        <w:rPr>
          <w:rFonts w:ascii="Garamond" w:hAnsi="Garamond" w:cs="Times New Roman"/>
          <w:sz w:val="22"/>
          <w:szCs w:val="22"/>
        </w:rPr>
        <w:t>What a good Samaritan</w:t>
      </w:r>
      <w:r w:rsidR="002E02DA">
        <w:rPr>
          <w:rFonts w:ascii="Garamond" w:hAnsi="Garamond" w:cs="Times New Roman"/>
          <w:sz w:val="22"/>
          <w:szCs w:val="22"/>
        </w:rPr>
        <w:t>”</w:t>
      </w:r>
      <w:r w:rsidRPr="00045A52">
        <w:rPr>
          <w:rFonts w:ascii="Garamond" w:hAnsi="Garamond" w:cs="Times New Roman"/>
          <w:sz w:val="22"/>
          <w:szCs w:val="22"/>
        </w:rPr>
        <w:t xml:space="preserve"> John said. Sam looked pained </w:t>
      </w:r>
      <w:r w:rsidR="002E02DA">
        <w:rPr>
          <w:rFonts w:ascii="Garamond" w:hAnsi="Garamond" w:cs="Times New Roman"/>
          <w:sz w:val="22"/>
          <w:szCs w:val="22"/>
        </w:rPr>
        <w:t>“</w:t>
      </w:r>
      <w:r w:rsidRPr="00045A52">
        <w:rPr>
          <w:rFonts w:ascii="Garamond" w:hAnsi="Garamond" w:cs="Times New Roman"/>
          <w:sz w:val="22"/>
          <w:szCs w:val="22"/>
        </w:rPr>
        <w:t>Sorry</w:t>
      </w:r>
      <w:proofErr w:type="gramStart"/>
      <w:r w:rsidRPr="00045A52">
        <w:rPr>
          <w:rFonts w:ascii="Garamond" w:hAnsi="Garamond" w:cs="Times New Roman"/>
          <w:sz w:val="22"/>
          <w:szCs w:val="22"/>
        </w:rPr>
        <w:t>..</w:t>
      </w:r>
      <w:proofErr w:type="gramEnd"/>
      <w:r w:rsidRPr="00045A52">
        <w:rPr>
          <w:rFonts w:ascii="Garamond" w:hAnsi="Garamond" w:cs="Times New Roman"/>
          <w:sz w:val="22"/>
          <w:szCs w:val="22"/>
        </w:rPr>
        <w:t xml:space="preserve">  I didn</w:t>
      </w:r>
      <w:r w:rsidR="00C726A1">
        <w:rPr>
          <w:rFonts w:ascii="Garamond" w:hAnsi="Garamond" w:cs="Times New Roman"/>
          <w:sz w:val="22"/>
          <w:szCs w:val="22"/>
        </w:rPr>
        <w:t>’</w:t>
      </w:r>
      <w:r w:rsidRPr="00045A52">
        <w:rPr>
          <w:rFonts w:ascii="Garamond" w:hAnsi="Garamond" w:cs="Times New Roman"/>
          <w:sz w:val="22"/>
          <w:szCs w:val="22"/>
        </w:rPr>
        <w:t>t</w:t>
      </w:r>
      <w:proofErr w:type="gramStart"/>
      <w:r w:rsidRPr="00045A52">
        <w:rPr>
          <w:rFonts w:ascii="Garamond" w:hAnsi="Garamond" w:cs="Times New Roman"/>
          <w:sz w:val="22"/>
          <w:szCs w:val="22"/>
        </w:rPr>
        <w:t>..</w:t>
      </w:r>
      <w:proofErr w:type="gramEnd"/>
      <w:r w:rsidRPr="00045A52">
        <w:rPr>
          <w:rFonts w:ascii="Garamond" w:hAnsi="Garamond" w:cs="Times New Roman"/>
          <w:sz w:val="22"/>
          <w:szCs w:val="22"/>
        </w:rPr>
        <w:t xml:space="preserve"> </w:t>
      </w:r>
      <w:proofErr w:type="gramStart"/>
      <w:r w:rsidRPr="00045A52">
        <w:rPr>
          <w:rFonts w:ascii="Garamond" w:hAnsi="Garamond" w:cs="Times New Roman"/>
          <w:sz w:val="22"/>
          <w:szCs w:val="22"/>
        </w:rPr>
        <w:t>carry</w:t>
      </w:r>
      <w:proofErr w:type="gramEnd"/>
      <w:r w:rsidRPr="00045A52">
        <w:rPr>
          <w:rFonts w:ascii="Garamond" w:hAnsi="Garamond" w:cs="Times New Roman"/>
          <w:sz w:val="22"/>
          <w:szCs w:val="22"/>
        </w:rPr>
        <w:t xml:space="preserve"> on.</w:t>
      </w:r>
      <w:r w:rsidR="002E02DA">
        <w:rPr>
          <w:rFonts w:ascii="Garamond" w:hAnsi="Garamond" w:cs="Times New Roman"/>
          <w:sz w:val="22"/>
          <w:szCs w:val="22"/>
        </w:rPr>
        <w:t>”</w:t>
      </w:r>
      <w:r w:rsidRPr="00045A52">
        <w:rPr>
          <w:rFonts w:ascii="Garamond" w:hAnsi="Garamond" w:cs="Times New Roman"/>
          <w:sz w:val="22"/>
          <w:szCs w:val="22"/>
        </w:rPr>
        <w:t xml:space="preserve"> Sam took another sip of her wine.</w:t>
      </w:r>
    </w:p>
    <w:p w14:paraId="5009052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517615E" w14:textId="5FB6BE9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So that was how I was feeling when we got to the club and Eric told us that you didn</w:t>
      </w:r>
      <w:r w:rsidR="00C726A1">
        <w:rPr>
          <w:rFonts w:ascii="Garamond" w:hAnsi="Garamond" w:cs="Times New Roman"/>
          <w:sz w:val="22"/>
          <w:szCs w:val="22"/>
        </w:rPr>
        <w:t>’</w:t>
      </w:r>
      <w:r w:rsidR="00EC2477" w:rsidRPr="00045A52">
        <w:rPr>
          <w:rFonts w:ascii="Garamond" w:hAnsi="Garamond" w:cs="Times New Roman"/>
          <w:sz w:val="22"/>
          <w:szCs w:val="22"/>
        </w:rPr>
        <w:t xml:space="preserve">t know what was going on. I should </w:t>
      </w:r>
      <w:r w:rsidR="00EC2477" w:rsidRPr="00045A52">
        <w:rPr>
          <w:rFonts w:ascii="Garamond" w:hAnsi="Garamond" w:cs="Times New Roman"/>
          <w:sz w:val="22"/>
          <w:szCs w:val="22"/>
        </w:rPr>
        <w:lastRenderedPageBreak/>
        <w:t>have thought a bit more about you but I was confused enough myself. I couldn</w:t>
      </w:r>
      <w:r w:rsidR="00C726A1">
        <w:rPr>
          <w:rFonts w:ascii="Garamond" w:hAnsi="Garamond" w:cs="Times New Roman"/>
          <w:sz w:val="22"/>
          <w:szCs w:val="22"/>
        </w:rPr>
        <w:t>’</w:t>
      </w:r>
      <w:r w:rsidR="00EC2477" w:rsidRPr="00045A52">
        <w:rPr>
          <w:rFonts w:ascii="Garamond" w:hAnsi="Garamond" w:cs="Times New Roman"/>
          <w:sz w:val="22"/>
          <w:szCs w:val="22"/>
        </w:rPr>
        <w:t xml:space="preserve">t let Jayne down. She really wanted this. There she was sitting opposite Eric </w:t>
      </w:r>
      <w:proofErr w:type="spellStart"/>
      <w:r w:rsidR="00EC2477" w:rsidRPr="00045A52">
        <w:rPr>
          <w:rFonts w:ascii="Garamond" w:hAnsi="Garamond" w:cs="Times New Roman"/>
          <w:sz w:val="22"/>
          <w:szCs w:val="22"/>
        </w:rPr>
        <w:t>Hayle</w:t>
      </w:r>
      <w:proofErr w:type="spellEnd"/>
      <w:r w:rsidR="00EC2477" w:rsidRPr="00045A52">
        <w:rPr>
          <w:rFonts w:ascii="Garamond" w:hAnsi="Garamond" w:cs="Times New Roman"/>
          <w:sz w:val="22"/>
          <w:szCs w:val="22"/>
        </w:rPr>
        <w:t>, can you imagine what that represented to her? Well you saw in the restaurant. Eric was pr</w:t>
      </w:r>
      <w:r w:rsidR="00910DE6">
        <w:rPr>
          <w:rFonts w:ascii="Garamond" w:hAnsi="Garamond" w:cs="Times New Roman"/>
          <w:sz w:val="22"/>
          <w:szCs w:val="22"/>
        </w:rPr>
        <w:t>omising her all sorts of things:</w:t>
      </w:r>
      <w:r w:rsidR="00EC2477" w:rsidRPr="00045A52">
        <w:rPr>
          <w:rFonts w:ascii="Garamond" w:hAnsi="Garamond" w:cs="Times New Roman"/>
          <w:sz w:val="22"/>
          <w:szCs w:val="22"/>
        </w:rPr>
        <w:t xml:space="preserve"> a front page, a contract at one of his magazines, a film of her own. He knew how to play her.</w:t>
      </w:r>
      <w:r>
        <w:rPr>
          <w:rFonts w:ascii="Garamond" w:hAnsi="Garamond" w:cs="Times New Roman"/>
          <w:sz w:val="22"/>
          <w:szCs w:val="22"/>
        </w:rPr>
        <w:t>”</w:t>
      </w:r>
    </w:p>
    <w:p w14:paraId="6CFF0F7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0012A8A" w14:textId="2961828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w:t>
      </w:r>
      <w:r w:rsidR="00C726A1">
        <w:rPr>
          <w:rFonts w:ascii="Garamond" w:hAnsi="Garamond" w:cs="Times New Roman"/>
          <w:sz w:val="22"/>
          <w:szCs w:val="22"/>
        </w:rPr>
        <w:t>’</w:t>
      </w:r>
      <w:r w:rsidR="00EC2477" w:rsidRPr="00045A52">
        <w:rPr>
          <w:rFonts w:ascii="Garamond" w:hAnsi="Garamond" w:cs="Times New Roman"/>
          <w:sz w:val="22"/>
          <w:szCs w:val="22"/>
        </w:rPr>
        <w:t>ve been noticing that.</w:t>
      </w:r>
      <w:r>
        <w:rPr>
          <w:rFonts w:ascii="Garamond" w:hAnsi="Garamond" w:cs="Times New Roman"/>
          <w:sz w:val="22"/>
          <w:szCs w:val="22"/>
        </w:rPr>
        <w:t>”</w:t>
      </w:r>
    </w:p>
    <w:p w14:paraId="17C9AF9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F6254A7" w14:textId="00B98B4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If I am honest</w:t>
      </w:r>
      <w:r w:rsidR="00910DE6">
        <w:rPr>
          <w:rFonts w:ascii="Garamond" w:hAnsi="Garamond" w:cs="Times New Roman"/>
          <w:sz w:val="22"/>
          <w:szCs w:val="22"/>
        </w:rPr>
        <w:t>,</w:t>
      </w:r>
      <w:r w:rsidR="00EC2477" w:rsidRPr="00045A52">
        <w:rPr>
          <w:rFonts w:ascii="Garamond" w:hAnsi="Garamond" w:cs="Times New Roman"/>
          <w:sz w:val="22"/>
          <w:szCs w:val="22"/>
        </w:rPr>
        <w:t xml:space="preserve"> he played me too. He told us that you were determined to be </w:t>
      </w:r>
      <w:r w:rsidR="00006B43" w:rsidRPr="00045A52">
        <w:rPr>
          <w:rFonts w:ascii="Garamond" w:hAnsi="Garamond" w:cs="Times New Roman"/>
          <w:sz w:val="22"/>
          <w:szCs w:val="22"/>
        </w:rPr>
        <w:t>famous;</w:t>
      </w:r>
      <w:r w:rsidR="00EC2477" w:rsidRPr="00045A52">
        <w:rPr>
          <w:rFonts w:ascii="Garamond" w:hAnsi="Garamond" w:cs="Times New Roman"/>
          <w:sz w:val="22"/>
          <w:szCs w:val="22"/>
        </w:rPr>
        <w:t xml:space="preserve"> you </w:t>
      </w:r>
      <w:r w:rsidR="00EC2477" w:rsidRPr="00045A52">
        <w:rPr>
          <w:rFonts w:ascii="Garamond" w:hAnsi="Garamond" w:cs="Times New Roman"/>
          <w:i/>
          <w:iCs/>
          <w:sz w:val="22"/>
          <w:szCs w:val="22"/>
        </w:rPr>
        <w:t>would</w:t>
      </w:r>
      <w:r w:rsidR="00EC2477" w:rsidRPr="00045A52">
        <w:rPr>
          <w:rFonts w:ascii="Garamond" w:hAnsi="Garamond" w:cs="Times New Roman"/>
          <w:sz w:val="22"/>
          <w:szCs w:val="22"/>
        </w:rPr>
        <w:t xml:space="preserve"> do whatever it took but that you didn</w:t>
      </w:r>
      <w:r w:rsidR="00C726A1">
        <w:rPr>
          <w:rFonts w:ascii="Garamond" w:hAnsi="Garamond" w:cs="Times New Roman"/>
          <w:sz w:val="22"/>
          <w:szCs w:val="22"/>
        </w:rPr>
        <w:t>’</w:t>
      </w:r>
      <w:r w:rsidR="00EC2477" w:rsidRPr="00045A52">
        <w:rPr>
          <w:rFonts w:ascii="Garamond" w:hAnsi="Garamond" w:cs="Times New Roman"/>
          <w:sz w:val="22"/>
          <w:szCs w:val="22"/>
        </w:rPr>
        <w:t>t really know it yourself. But that</w:t>
      </w:r>
      <w:r w:rsidR="00C726A1">
        <w:rPr>
          <w:rFonts w:ascii="Garamond" w:hAnsi="Garamond" w:cs="Times New Roman"/>
          <w:sz w:val="22"/>
          <w:szCs w:val="22"/>
        </w:rPr>
        <w:t>’</w:t>
      </w:r>
      <w:r w:rsidR="00EC2477" w:rsidRPr="00045A52">
        <w:rPr>
          <w:rFonts w:ascii="Garamond" w:hAnsi="Garamond" w:cs="Times New Roman"/>
          <w:sz w:val="22"/>
          <w:szCs w:val="22"/>
        </w:rPr>
        <w:t xml:space="preserve">s why you had put yourself in his hands. He said it would work better if you were kept in the dark. </w:t>
      </w:r>
      <w:proofErr w:type="gramStart"/>
      <w:r w:rsidR="00EC2477" w:rsidRPr="00045A52">
        <w:rPr>
          <w:rFonts w:ascii="Garamond" w:hAnsi="Garamond" w:cs="Times New Roman"/>
          <w:sz w:val="22"/>
          <w:szCs w:val="22"/>
        </w:rPr>
        <w:t>If you didn</w:t>
      </w:r>
      <w:r w:rsidR="00C726A1">
        <w:rPr>
          <w:rFonts w:ascii="Garamond" w:hAnsi="Garamond" w:cs="Times New Roman"/>
          <w:sz w:val="22"/>
          <w:szCs w:val="22"/>
        </w:rPr>
        <w:t>’</w:t>
      </w:r>
      <w:r w:rsidR="00EC2477" w:rsidRPr="00045A52">
        <w:rPr>
          <w:rFonts w:ascii="Garamond" w:hAnsi="Garamond" w:cs="Times New Roman"/>
          <w:sz w:val="22"/>
          <w:szCs w:val="22"/>
        </w:rPr>
        <w:t>t find out until afterwards.</w:t>
      </w:r>
      <w:proofErr w:type="gramEnd"/>
      <w:r w:rsidR="00EC2477" w:rsidRPr="00045A52">
        <w:rPr>
          <w:rFonts w:ascii="Garamond" w:hAnsi="Garamond" w:cs="Times New Roman"/>
          <w:sz w:val="22"/>
          <w:szCs w:val="22"/>
        </w:rPr>
        <w:t xml:space="preserve"> He said it was just a little trick he was playing on you. He said you were a little afraid, that you</w:t>
      </w:r>
      <w:r w:rsidR="00C726A1">
        <w:rPr>
          <w:rFonts w:ascii="Garamond" w:hAnsi="Garamond" w:cs="Times New Roman"/>
          <w:sz w:val="22"/>
          <w:szCs w:val="22"/>
        </w:rPr>
        <w:t>’</w:t>
      </w:r>
      <w:r w:rsidR="00EC2477" w:rsidRPr="00045A52">
        <w:rPr>
          <w:rFonts w:ascii="Garamond" w:hAnsi="Garamond" w:cs="Times New Roman"/>
          <w:sz w:val="22"/>
          <w:szCs w:val="22"/>
        </w:rPr>
        <w:t>d chicken out if you</w:t>
      </w:r>
      <w:r w:rsidR="00C726A1">
        <w:rPr>
          <w:rFonts w:ascii="Garamond" w:hAnsi="Garamond" w:cs="Times New Roman"/>
          <w:sz w:val="22"/>
          <w:szCs w:val="22"/>
        </w:rPr>
        <w:t>’</w:t>
      </w:r>
      <w:r w:rsidR="00EC2477" w:rsidRPr="00045A52">
        <w:rPr>
          <w:rFonts w:ascii="Garamond" w:hAnsi="Garamond" w:cs="Times New Roman"/>
          <w:sz w:val="22"/>
          <w:szCs w:val="22"/>
        </w:rPr>
        <w:t>d known</w:t>
      </w:r>
      <w:r w:rsidR="00006B43" w:rsidRPr="00045A52">
        <w:rPr>
          <w:rFonts w:ascii="Garamond" w:hAnsi="Garamond" w:cs="Times New Roman"/>
          <w:sz w:val="22"/>
          <w:szCs w:val="22"/>
        </w:rPr>
        <w:t>.</w:t>
      </w:r>
      <w:r>
        <w:rPr>
          <w:rFonts w:ascii="Garamond" w:hAnsi="Garamond" w:cs="Times New Roman"/>
          <w:sz w:val="22"/>
          <w:szCs w:val="22"/>
        </w:rPr>
        <w:t>”</w:t>
      </w:r>
    </w:p>
    <w:p w14:paraId="6A565CD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E356E18" w14:textId="2203493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I wouldn</w:t>
      </w:r>
      <w:r w:rsidR="00C726A1">
        <w:rPr>
          <w:rFonts w:ascii="Garamond" w:hAnsi="Garamond" w:cs="Times New Roman"/>
          <w:sz w:val="22"/>
          <w:szCs w:val="22"/>
        </w:rPr>
        <w:t>’</w:t>
      </w:r>
      <w:r w:rsidR="00EC2477" w:rsidRPr="00045A52">
        <w:rPr>
          <w:rFonts w:ascii="Garamond" w:hAnsi="Garamond" w:cs="Times New Roman"/>
          <w:sz w:val="22"/>
          <w:szCs w:val="22"/>
        </w:rPr>
        <w:t>t have agreed</w:t>
      </w:r>
      <w:r>
        <w:rPr>
          <w:rFonts w:ascii="Garamond" w:hAnsi="Garamond" w:cs="Times New Roman"/>
          <w:sz w:val="22"/>
          <w:szCs w:val="22"/>
        </w:rPr>
        <w:t>”</w:t>
      </w:r>
      <w:r w:rsidR="00EC2477" w:rsidRPr="00045A52">
        <w:rPr>
          <w:rFonts w:ascii="Garamond" w:hAnsi="Garamond" w:cs="Times New Roman"/>
          <w:sz w:val="22"/>
          <w:szCs w:val="22"/>
        </w:rPr>
        <w:t xml:space="preserve"> John paused. </w:t>
      </w:r>
      <w:r>
        <w:rPr>
          <w:rFonts w:ascii="Garamond" w:hAnsi="Garamond" w:cs="Times New Roman"/>
          <w:sz w:val="22"/>
          <w:szCs w:val="22"/>
        </w:rPr>
        <w:t>“</w:t>
      </w:r>
      <w:r w:rsidR="00EC2477" w:rsidRPr="00045A52">
        <w:rPr>
          <w:rFonts w:ascii="Garamond" w:hAnsi="Garamond" w:cs="Times New Roman"/>
          <w:sz w:val="22"/>
          <w:szCs w:val="22"/>
        </w:rPr>
        <w:t>Is that how you saw me, a chicken?</w:t>
      </w:r>
      <w:r>
        <w:rPr>
          <w:rFonts w:ascii="Garamond" w:hAnsi="Garamond" w:cs="Times New Roman"/>
          <w:sz w:val="22"/>
          <w:szCs w:val="22"/>
        </w:rPr>
        <w:t>”</w:t>
      </w:r>
    </w:p>
    <w:p w14:paraId="32CD401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720CD76" w14:textId="3A97E15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You were... sweet. Yes, I suppose it was </w:t>
      </w:r>
      <w:r w:rsidR="00006B43" w:rsidRPr="00045A52">
        <w:rPr>
          <w:rFonts w:ascii="Garamond" w:hAnsi="Garamond" w:cs="Times New Roman"/>
          <w:sz w:val="22"/>
          <w:szCs w:val="22"/>
        </w:rPr>
        <w:t>a bit</w:t>
      </w:r>
      <w:r w:rsidR="00EC2477" w:rsidRPr="00045A52">
        <w:rPr>
          <w:rFonts w:ascii="Garamond" w:hAnsi="Garamond" w:cs="Times New Roman"/>
          <w:sz w:val="22"/>
          <w:szCs w:val="22"/>
        </w:rPr>
        <w:t xml:space="preserve"> like that.</w:t>
      </w:r>
      <w:r>
        <w:rPr>
          <w:rFonts w:ascii="Garamond" w:hAnsi="Garamond" w:cs="Times New Roman"/>
          <w:sz w:val="22"/>
          <w:szCs w:val="22"/>
        </w:rPr>
        <w:t>”</w:t>
      </w:r>
      <w:r w:rsidR="00EC2477" w:rsidRPr="00045A52">
        <w:rPr>
          <w:rFonts w:ascii="Garamond" w:hAnsi="Garamond" w:cs="Times New Roman"/>
          <w:sz w:val="22"/>
          <w:szCs w:val="22"/>
        </w:rPr>
        <w:t xml:space="preserve"> She laughed. </w:t>
      </w:r>
      <w:r>
        <w:rPr>
          <w:rFonts w:ascii="Garamond" w:hAnsi="Garamond" w:cs="Times New Roman"/>
          <w:sz w:val="22"/>
          <w:szCs w:val="22"/>
        </w:rPr>
        <w:t>“</w:t>
      </w:r>
      <w:r w:rsidR="00EC2477" w:rsidRPr="00045A52">
        <w:rPr>
          <w:rFonts w:ascii="Garamond" w:hAnsi="Garamond" w:cs="Times New Roman"/>
          <w:sz w:val="22"/>
          <w:szCs w:val="22"/>
        </w:rPr>
        <w:t>You were terrified when Jayne and I first approached you.</w:t>
      </w:r>
      <w:r>
        <w:rPr>
          <w:rFonts w:ascii="Garamond" w:hAnsi="Garamond" w:cs="Times New Roman"/>
          <w:sz w:val="22"/>
          <w:szCs w:val="22"/>
        </w:rPr>
        <w:t>”</w:t>
      </w:r>
      <w:r w:rsidR="00EC2477" w:rsidRPr="00045A52">
        <w:rPr>
          <w:rFonts w:ascii="Garamond" w:hAnsi="Garamond" w:cs="Times New Roman"/>
          <w:sz w:val="22"/>
          <w:szCs w:val="22"/>
        </w:rPr>
        <w:t xml:space="preserve"> John had to smile. </w:t>
      </w:r>
    </w:p>
    <w:p w14:paraId="1076DB3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7D65AD8" w14:textId="538FAB1D" w:rsidR="00585BC6"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Eric also said you really needed to get laid and he was right about that, wasn</w:t>
      </w:r>
      <w:r w:rsidR="00C726A1">
        <w:rPr>
          <w:rFonts w:ascii="Garamond" w:hAnsi="Garamond" w:cs="Times New Roman"/>
          <w:sz w:val="22"/>
          <w:szCs w:val="22"/>
        </w:rPr>
        <w:t>’</w:t>
      </w:r>
      <w:r w:rsidR="00EC2477" w:rsidRPr="00045A52">
        <w:rPr>
          <w:rFonts w:ascii="Garamond" w:hAnsi="Garamond" w:cs="Times New Roman"/>
          <w:sz w:val="22"/>
          <w:szCs w:val="22"/>
        </w:rPr>
        <w:t>t he?</w:t>
      </w:r>
      <w:r>
        <w:rPr>
          <w:rFonts w:ascii="Garamond" w:hAnsi="Garamond" w:cs="Times New Roman"/>
          <w:sz w:val="22"/>
          <w:szCs w:val="22"/>
        </w:rPr>
        <w:t>”</w:t>
      </w:r>
      <w:r w:rsidR="00EC2477" w:rsidRPr="00045A52">
        <w:rPr>
          <w:rFonts w:ascii="Garamond" w:hAnsi="Garamond" w:cs="Times New Roman"/>
          <w:sz w:val="22"/>
          <w:szCs w:val="22"/>
        </w:rPr>
        <w:t xml:space="preserve"> She laughed again and held his eye. </w:t>
      </w:r>
      <w:r>
        <w:rPr>
          <w:rFonts w:ascii="Garamond" w:hAnsi="Garamond" w:cs="Times New Roman"/>
          <w:sz w:val="22"/>
          <w:szCs w:val="22"/>
        </w:rPr>
        <w:t>“</w:t>
      </w:r>
      <w:r w:rsidR="00EC2477" w:rsidRPr="00045A52">
        <w:rPr>
          <w:rFonts w:ascii="Garamond" w:hAnsi="Garamond" w:cs="Times New Roman"/>
          <w:sz w:val="22"/>
          <w:szCs w:val="22"/>
        </w:rPr>
        <w:t>You pretty much know the rest.</w:t>
      </w:r>
      <w:r>
        <w:rPr>
          <w:rFonts w:ascii="Garamond" w:hAnsi="Garamond" w:cs="Times New Roman"/>
          <w:sz w:val="22"/>
          <w:szCs w:val="22"/>
        </w:rPr>
        <w:t>”</w:t>
      </w:r>
    </w:p>
    <w:p w14:paraId="3AC3D0E6" w14:textId="5D9D757E" w:rsidR="00EC2477" w:rsidRPr="00045A52" w:rsidRDefault="00EC2477" w:rsidP="00EC2477">
      <w:pPr>
        <w:pStyle w:val="NovelBody"/>
        <w:spacing w:line="240" w:lineRule="auto"/>
        <w:ind w:firstLine="0"/>
        <w:jc w:val="both"/>
        <w:rPr>
          <w:rFonts w:ascii="Garamond" w:hAnsi="Garamond" w:cs="Times New Roman"/>
          <w:sz w:val="22"/>
          <w:szCs w:val="22"/>
        </w:rPr>
      </w:pPr>
    </w:p>
    <w:p w14:paraId="0531E931" w14:textId="3677071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I was there...</w:t>
      </w:r>
      <w:r>
        <w:rPr>
          <w:rFonts w:ascii="Garamond" w:hAnsi="Garamond" w:cs="Times New Roman"/>
          <w:sz w:val="22"/>
          <w:szCs w:val="22"/>
        </w:rPr>
        <w:t>”</w:t>
      </w:r>
      <w:r w:rsidR="00EC2477" w:rsidRPr="00045A52">
        <w:rPr>
          <w:rFonts w:ascii="Garamond" w:hAnsi="Garamond" w:cs="Times New Roman"/>
          <w:sz w:val="22"/>
          <w:szCs w:val="22"/>
        </w:rPr>
        <w:t xml:space="preserve"> John took a sip of his drink. </w:t>
      </w:r>
      <w:r>
        <w:rPr>
          <w:rFonts w:ascii="Garamond" w:hAnsi="Garamond" w:cs="Times New Roman"/>
          <w:sz w:val="22"/>
          <w:szCs w:val="22"/>
        </w:rPr>
        <w:t>“</w:t>
      </w:r>
      <w:r w:rsidR="00EC2477" w:rsidRPr="00045A52">
        <w:rPr>
          <w:rFonts w:ascii="Garamond" w:hAnsi="Garamond" w:cs="Times New Roman"/>
          <w:sz w:val="22"/>
          <w:szCs w:val="22"/>
        </w:rPr>
        <w:t>But were you?</w:t>
      </w:r>
      <w:r>
        <w:rPr>
          <w:rFonts w:ascii="Garamond" w:hAnsi="Garamond" w:cs="Times New Roman"/>
          <w:sz w:val="22"/>
          <w:szCs w:val="22"/>
        </w:rPr>
        <w:t>”</w:t>
      </w:r>
    </w:p>
    <w:p w14:paraId="66CBA3E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D5C1ACE" w14:textId="08BAF99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Yes, no, </w:t>
      </w:r>
      <w:r w:rsidR="00006B43" w:rsidRPr="00045A52">
        <w:rPr>
          <w:rFonts w:ascii="Garamond" w:hAnsi="Garamond" w:cs="Times New Roman"/>
          <w:sz w:val="22"/>
          <w:szCs w:val="22"/>
        </w:rPr>
        <w:t>it</w:t>
      </w:r>
      <w:r w:rsidR="00C726A1">
        <w:rPr>
          <w:rFonts w:ascii="Garamond" w:hAnsi="Garamond" w:cs="Times New Roman"/>
          <w:sz w:val="22"/>
          <w:szCs w:val="22"/>
        </w:rPr>
        <w:t>’</w:t>
      </w:r>
      <w:r w:rsidR="00EC2477" w:rsidRPr="00045A52">
        <w:rPr>
          <w:rFonts w:ascii="Garamond" w:hAnsi="Garamond" w:cs="Times New Roman"/>
          <w:sz w:val="22"/>
          <w:szCs w:val="22"/>
        </w:rPr>
        <w:t>s complicated. There</w:t>
      </w:r>
      <w:r w:rsidR="00C726A1">
        <w:rPr>
          <w:rFonts w:ascii="Garamond" w:hAnsi="Garamond" w:cs="Times New Roman"/>
          <w:sz w:val="22"/>
          <w:szCs w:val="22"/>
        </w:rPr>
        <w:t>’</w:t>
      </w:r>
      <w:r w:rsidR="00EC2477" w:rsidRPr="00045A52">
        <w:rPr>
          <w:rFonts w:ascii="Garamond" w:hAnsi="Garamond" w:cs="Times New Roman"/>
          <w:sz w:val="22"/>
          <w:szCs w:val="22"/>
        </w:rPr>
        <w:t>s a part of me</w:t>
      </w:r>
      <w:proofErr w:type="gramStart"/>
      <w:r w:rsidR="00EC2477" w:rsidRPr="00045A52">
        <w:rPr>
          <w:rFonts w:ascii="Garamond" w:hAnsi="Garamond" w:cs="Times New Roman"/>
          <w:sz w:val="22"/>
          <w:szCs w:val="22"/>
        </w:rPr>
        <w:t>..</w:t>
      </w:r>
      <w:r>
        <w:rPr>
          <w:rFonts w:ascii="Garamond" w:hAnsi="Garamond" w:cs="Times New Roman"/>
          <w:sz w:val="22"/>
          <w:szCs w:val="22"/>
        </w:rPr>
        <w:t>”</w:t>
      </w:r>
      <w:proofErr w:type="gramEnd"/>
      <w:r w:rsidR="00EC2477" w:rsidRPr="00045A52">
        <w:rPr>
          <w:rFonts w:ascii="Garamond" w:hAnsi="Garamond" w:cs="Times New Roman"/>
          <w:sz w:val="22"/>
          <w:szCs w:val="22"/>
        </w:rPr>
        <w:t xml:space="preserve"> She stopped herself. </w:t>
      </w:r>
      <w:r>
        <w:rPr>
          <w:rFonts w:ascii="Garamond" w:hAnsi="Garamond" w:cs="Times New Roman"/>
          <w:sz w:val="22"/>
          <w:szCs w:val="22"/>
        </w:rPr>
        <w:t>“</w:t>
      </w:r>
      <w:r w:rsidR="00EC2477" w:rsidRPr="00045A52">
        <w:rPr>
          <w:rFonts w:ascii="Garamond" w:hAnsi="Garamond" w:cs="Times New Roman"/>
          <w:sz w:val="22"/>
          <w:szCs w:val="22"/>
        </w:rPr>
        <w:t>Can we not get into that right now? I enjoyed myself, I enjoyed your company. I</w:t>
      </w:r>
      <w:r w:rsidR="00C726A1">
        <w:rPr>
          <w:rFonts w:ascii="Garamond" w:hAnsi="Garamond" w:cs="Times New Roman"/>
          <w:sz w:val="22"/>
          <w:szCs w:val="22"/>
        </w:rPr>
        <w:t>’</w:t>
      </w:r>
      <w:r w:rsidR="00EC2477" w:rsidRPr="00045A52">
        <w:rPr>
          <w:rFonts w:ascii="Garamond" w:hAnsi="Garamond" w:cs="Times New Roman"/>
          <w:sz w:val="22"/>
          <w:szCs w:val="22"/>
        </w:rPr>
        <w:t>d like to enjoy this.</w:t>
      </w:r>
      <w:r>
        <w:rPr>
          <w:rFonts w:ascii="Garamond" w:hAnsi="Garamond" w:cs="Times New Roman"/>
          <w:sz w:val="22"/>
          <w:szCs w:val="22"/>
        </w:rPr>
        <w:t>”</w:t>
      </w:r>
      <w:r w:rsidR="00EC2477" w:rsidRPr="00045A52">
        <w:rPr>
          <w:rFonts w:ascii="Garamond" w:hAnsi="Garamond" w:cs="Times New Roman"/>
          <w:sz w:val="22"/>
          <w:szCs w:val="22"/>
        </w:rPr>
        <w:t xml:space="preserve">  </w:t>
      </w:r>
    </w:p>
    <w:p w14:paraId="417D1FA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834738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She gestured around them and then held out her hand for him.  </w:t>
      </w:r>
    </w:p>
    <w:p w14:paraId="0F40F9C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ABB2B52" w14:textId="0D1ED7D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w:t>
      </w:r>
      <w:r w:rsidR="00C726A1">
        <w:rPr>
          <w:rFonts w:ascii="Garamond" w:hAnsi="Garamond" w:cs="Times New Roman"/>
          <w:sz w:val="22"/>
          <w:szCs w:val="22"/>
        </w:rPr>
        <w:t>’</w:t>
      </w:r>
      <w:r w:rsidR="00EC2477" w:rsidRPr="00045A52">
        <w:rPr>
          <w:rFonts w:ascii="Garamond" w:hAnsi="Garamond" w:cs="Times New Roman"/>
          <w:sz w:val="22"/>
          <w:szCs w:val="22"/>
        </w:rPr>
        <w:t>m Natalie.</w:t>
      </w:r>
      <w:r>
        <w:rPr>
          <w:rFonts w:ascii="Garamond" w:hAnsi="Garamond" w:cs="Times New Roman"/>
          <w:sz w:val="22"/>
          <w:szCs w:val="22"/>
        </w:rPr>
        <w:t>”</w:t>
      </w:r>
    </w:p>
    <w:p w14:paraId="0979D57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1FDEBB4" w14:textId="7CB1454D" w:rsidR="00EC2477" w:rsidRPr="00045A52" w:rsidRDefault="00EC2477" w:rsidP="00585BC6">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582173A3" w14:textId="692205E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 more alert shopkeeper might not have sold a box of matches to a confused and oddly dressed man smelling strongly of petrol. But then again, he might decide that if he didn</w:t>
      </w:r>
      <w:r w:rsidR="00C726A1">
        <w:rPr>
          <w:rFonts w:ascii="Garamond" w:hAnsi="Garamond" w:cs="Times New Roman"/>
          <w:sz w:val="22"/>
          <w:szCs w:val="22"/>
        </w:rPr>
        <w:t>’</w:t>
      </w:r>
      <w:r w:rsidRPr="00045A52">
        <w:rPr>
          <w:rFonts w:ascii="Garamond" w:hAnsi="Garamond" w:cs="Times New Roman"/>
          <w:sz w:val="22"/>
          <w:szCs w:val="22"/>
        </w:rPr>
        <w:t>t</w:t>
      </w:r>
      <w:r w:rsidR="00910DE6">
        <w:rPr>
          <w:rFonts w:ascii="Garamond" w:hAnsi="Garamond" w:cs="Times New Roman"/>
          <w:sz w:val="22"/>
          <w:szCs w:val="22"/>
        </w:rPr>
        <w:t>,</w:t>
      </w:r>
      <w:r w:rsidRPr="00045A52">
        <w:rPr>
          <w:rFonts w:ascii="Garamond" w:hAnsi="Garamond" w:cs="Times New Roman"/>
          <w:sz w:val="22"/>
          <w:szCs w:val="22"/>
        </w:rPr>
        <w:t xml:space="preserve"> someone else would.</w:t>
      </w:r>
    </w:p>
    <w:p w14:paraId="165E24C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4B4F993" w14:textId="77777777" w:rsidR="00EC2477" w:rsidRPr="00045A52" w:rsidRDefault="00EC2477" w:rsidP="00EC2477">
      <w:pPr>
        <w:pStyle w:val="NovelBody"/>
        <w:spacing w:line="240" w:lineRule="auto"/>
        <w:ind w:firstLine="0"/>
        <w:jc w:val="both"/>
        <w:rPr>
          <w:rFonts w:ascii="Garamond" w:hAnsi="Garamond" w:cs="Times New Roman"/>
          <w:sz w:val="22"/>
          <w:szCs w:val="22"/>
        </w:rPr>
      </w:pPr>
      <w:proofErr w:type="gramStart"/>
      <w:r w:rsidRPr="00045A52">
        <w:rPr>
          <w:rFonts w:ascii="Garamond" w:hAnsi="Garamond" w:cs="Times New Roman"/>
          <w:sz w:val="22"/>
          <w:szCs w:val="22"/>
        </w:rPr>
        <w:t>Besides the man had also bought a pocket A to Z.</w:t>
      </w:r>
      <w:proofErr w:type="gramEnd"/>
      <w:r w:rsidRPr="00045A52">
        <w:rPr>
          <w:rFonts w:ascii="Garamond" w:hAnsi="Garamond" w:cs="Times New Roman"/>
          <w:sz w:val="22"/>
          <w:szCs w:val="22"/>
        </w:rPr>
        <w:t xml:space="preserve"> He was probably just lost. </w:t>
      </w:r>
    </w:p>
    <w:p w14:paraId="1DD740B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5DB5F4F" w14:textId="37BC95B5" w:rsidR="00EC2477" w:rsidRPr="00045A52" w:rsidRDefault="00EC2477" w:rsidP="00585BC6">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2BE452EF" w14:textId="01A7968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After they had ordered the des</w:t>
      </w:r>
      <w:r w:rsidR="00910DE6">
        <w:rPr>
          <w:rFonts w:ascii="Garamond" w:hAnsi="Garamond" w:cs="Times New Roman"/>
          <w:sz w:val="22"/>
          <w:szCs w:val="22"/>
        </w:rPr>
        <w:t>s</w:t>
      </w:r>
      <w:r w:rsidRPr="00045A52">
        <w:rPr>
          <w:rFonts w:ascii="Garamond" w:hAnsi="Garamond" w:cs="Times New Roman"/>
          <w:sz w:val="22"/>
          <w:szCs w:val="22"/>
        </w:rPr>
        <w:t xml:space="preserve">ert, </w:t>
      </w:r>
      <w:r w:rsidR="00910DE6">
        <w:rPr>
          <w:rFonts w:ascii="Garamond" w:hAnsi="Garamond" w:cs="Times New Roman"/>
          <w:sz w:val="22"/>
          <w:szCs w:val="22"/>
        </w:rPr>
        <w:t>Sam/Natalie</w:t>
      </w:r>
      <w:r w:rsidRPr="00045A52">
        <w:rPr>
          <w:rFonts w:ascii="Garamond" w:hAnsi="Garamond" w:cs="Times New Roman"/>
          <w:sz w:val="22"/>
          <w:szCs w:val="22"/>
        </w:rPr>
        <w:t xml:space="preserve"> asked him if he</w:t>
      </w:r>
      <w:r w:rsidR="00C726A1">
        <w:rPr>
          <w:rFonts w:ascii="Garamond" w:hAnsi="Garamond" w:cs="Times New Roman"/>
          <w:sz w:val="22"/>
          <w:szCs w:val="22"/>
        </w:rPr>
        <w:t>’</w:t>
      </w:r>
      <w:r w:rsidRPr="00045A52">
        <w:rPr>
          <w:rFonts w:ascii="Garamond" w:hAnsi="Garamond" w:cs="Times New Roman"/>
          <w:sz w:val="22"/>
          <w:szCs w:val="22"/>
        </w:rPr>
        <w:t>d like anything else sweet. He didn</w:t>
      </w:r>
      <w:r w:rsidR="00C726A1">
        <w:rPr>
          <w:rFonts w:ascii="Garamond" w:hAnsi="Garamond" w:cs="Times New Roman"/>
          <w:sz w:val="22"/>
          <w:szCs w:val="22"/>
        </w:rPr>
        <w:t>’</w:t>
      </w:r>
      <w:r w:rsidRPr="00045A52">
        <w:rPr>
          <w:rFonts w:ascii="Garamond" w:hAnsi="Garamond" w:cs="Times New Roman"/>
          <w:sz w:val="22"/>
          <w:szCs w:val="22"/>
        </w:rPr>
        <w:t>t understand. She asked if maybe he needed to use the bathroom. He still wasn</w:t>
      </w:r>
      <w:r w:rsidR="00C726A1">
        <w:rPr>
          <w:rFonts w:ascii="Garamond" w:hAnsi="Garamond" w:cs="Times New Roman"/>
          <w:sz w:val="22"/>
          <w:szCs w:val="22"/>
        </w:rPr>
        <w:t>’</w:t>
      </w:r>
      <w:r w:rsidRPr="00045A52">
        <w:rPr>
          <w:rFonts w:ascii="Garamond" w:hAnsi="Garamond" w:cs="Times New Roman"/>
          <w:sz w:val="22"/>
          <w:szCs w:val="22"/>
        </w:rPr>
        <w:t>t really getting it so in the end she just handed him the wrap of cocaine. Embarrassed that his mind had been going down an</w:t>
      </w:r>
      <w:r w:rsidR="00753AB8">
        <w:rPr>
          <w:rFonts w:ascii="Garamond" w:hAnsi="Garamond" w:cs="Times New Roman"/>
          <w:sz w:val="22"/>
          <w:szCs w:val="22"/>
        </w:rPr>
        <w:t xml:space="preserve"> entirely different path, John t</w:t>
      </w:r>
      <w:r w:rsidRPr="00045A52">
        <w:rPr>
          <w:rFonts w:ascii="Garamond" w:hAnsi="Garamond" w:cs="Times New Roman"/>
          <w:sz w:val="22"/>
          <w:szCs w:val="22"/>
        </w:rPr>
        <w:t>ook it and hurried away. He wasn</w:t>
      </w:r>
      <w:r w:rsidR="00C726A1">
        <w:rPr>
          <w:rFonts w:ascii="Garamond" w:hAnsi="Garamond" w:cs="Times New Roman"/>
          <w:sz w:val="22"/>
          <w:szCs w:val="22"/>
        </w:rPr>
        <w:t>’</w:t>
      </w:r>
      <w:r w:rsidR="00753AB8">
        <w:rPr>
          <w:rFonts w:ascii="Garamond" w:hAnsi="Garamond" w:cs="Times New Roman"/>
          <w:sz w:val="22"/>
          <w:szCs w:val="22"/>
        </w:rPr>
        <w:t>t going to take any</w:t>
      </w:r>
      <w:r w:rsidRPr="00045A52">
        <w:rPr>
          <w:rFonts w:ascii="Garamond" w:hAnsi="Garamond" w:cs="Times New Roman"/>
          <w:sz w:val="22"/>
          <w:szCs w:val="22"/>
        </w:rPr>
        <w:t xml:space="preserve"> but</w:t>
      </w:r>
      <w:r w:rsidR="00753AB8">
        <w:rPr>
          <w:rFonts w:ascii="Garamond" w:hAnsi="Garamond" w:cs="Times New Roman"/>
          <w:sz w:val="22"/>
          <w:szCs w:val="22"/>
        </w:rPr>
        <w:t xml:space="preserve">, well, maybe just a little. </w:t>
      </w:r>
      <w:proofErr w:type="gramStart"/>
      <w:r w:rsidR="00753AB8">
        <w:rPr>
          <w:rFonts w:ascii="Garamond" w:hAnsi="Garamond" w:cs="Times New Roman"/>
          <w:sz w:val="22"/>
          <w:szCs w:val="22"/>
        </w:rPr>
        <w:t>To be sociable.</w:t>
      </w:r>
      <w:proofErr w:type="gramEnd"/>
      <w:r w:rsidRPr="00045A52">
        <w:rPr>
          <w:rFonts w:ascii="Garamond" w:hAnsi="Garamond" w:cs="Times New Roman"/>
          <w:sz w:val="22"/>
          <w:szCs w:val="22"/>
        </w:rPr>
        <w:t xml:space="preserve"> </w:t>
      </w:r>
    </w:p>
    <w:p w14:paraId="714E709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9433669" w14:textId="569BE1A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They had already been getting on like a house on fire but the cocaine poured petrol on that. </w:t>
      </w:r>
      <w:r w:rsidR="00006B43">
        <w:rPr>
          <w:rFonts w:ascii="Garamond" w:hAnsi="Garamond" w:cs="Times New Roman"/>
          <w:sz w:val="22"/>
          <w:szCs w:val="22"/>
        </w:rPr>
        <w:t xml:space="preserve">But then </w:t>
      </w:r>
      <w:r w:rsidR="00910DE6">
        <w:rPr>
          <w:rFonts w:ascii="Garamond" w:hAnsi="Garamond" w:cs="Times New Roman"/>
          <w:sz w:val="22"/>
          <w:szCs w:val="22"/>
        </w:rPr>
        <w:t>Natalie</w:t>
      </w:r>
      <w:r w:rsidR="00006B43" w:rsidRPr="00045A52">
        <w:rPr>
          <w:rFonts w:ascii="Garamond" w:hAnsi="Garamond" w:cs="Times New Roman"/>
          <w:sz w:val="22"/>
          <w:szCs w:val="22"/>
        </w:rPr>
        <w:t xml:space="preserve"> suddenly stopped talking. </w:t>
      </w:r>
      <w:r w:rsidRPr="00045A52">
        <w:rPr>
          <w:rFonts w:ascii="Garamond" w:hAnsi="Garamond" w:cs="Times New Roman"/>
          <w:sz w:val="22"/>
          <w:szCs w:val="22"/>
        </w:rPr>
        <w:t>John looked round to see what it was that had stopped her. There were two policemen talking to the Maître D</w:t>
      </w:r>
      <w:r w:rsidR="00C726A1">
        <w:rPr>
          <w:rFonts w:ascii="Garamond" w:hAnsi="Garamond" w:cs="Times New Roman"/>
          <w:sz w:val="22"/>
          <w:szCs w:val="22"/>
        </w:rPr>
        <w:t>’</w:t>
      </w:r>
      <w:r w:rsidRPr="00045A52">
        <w:rPr>
          <w:rFonts w:ascii="Garamond" w:hAnsi="Garamond" w:cs="Times New Roman"/>
          <w:sz w:val="22"/>
          <w:szCs w:val="22"/>
        </w:rPr>
        <w:t>. Just at that moment the Maître D</w:t>
      </w:r>
      <w:r w:rsidR="00C726A1">
        <w:rPr>
          <w:rFonts w:ascii="Garamond" w:hAnsi="Garamond" w:cs="Times New Roman"/>
          <w:sz w:val="22"/>
          <w:szCs w:val="22"/>
        </w:rPr>
        <w:t>’</w:t>
      </w:r>
      <w:r w:rsidRPr="00045A52">
        <w:rPr>
          <w:rFonts w:ascii="Garamond" w:hAnsi="Garamond" w:cs="Times New Roman"/>
          <w:sz w:val="22"/>
          <w:szCs w:val="22"/>
        </w:rPr>
        <w:t xml:space="preserve"> scanned the room and point</w:t>
      </w:r>
      <w:r w:rsidR="00753AB8">
        <w:rPr>
          <w:rFonts w:ascii="Garamond" w:hAnsi="Garamond" w:cs="Times New Roman"/>
          <w:sz w:val="22"/>
          <w:szCs w:val="22"/>
        </w:rPr>
        <w:t>ed</w:t>
      </w:r>
      <w:r w:rsidRPr="00045A52">
        <w:rPr>
          <w:rFonts w:ascii="Garamond" w:hAnsi="Garamond" w:cs="Times New Roman"/>
          <w:sz w:val="22"/>
          <w:szCs w:val="22"/>
        </w:rPr>
        <w:t xml:space="preserve"> </w:t>
      </w:r>
      <w:r w:rsidR="00327486" w:rsidRPr="00045A52">
        <w:rPr>
          <w:rFonts w:ascii="Garamond" w:hAnsi="Garamond" w:cs="Times New Roman"/>
          <w:sz w:val="22"/>
          <w:szCs w:val="22"/>
        </w:rPr>
        <w:t xml:space="preserve">out </w:t>
      </w:r>
      <w:r w:rsidRPr="00045A52">
        <w:rPr>
          <w:rFonts w:ascii="Garamond" w:hAnsi="Garamond" w:cs="Times New Roman"/>
          <w:sz w:val="22"/>
          <w:szCs w:val="22"/>
        </w:rPr>
        <w:t>their table. In the next moment,</w:t>
      </w:r>
      <w:r w:rsidR="00327486">
        <w:rPr>
          <w:rFonts w:ascii="Garamond" w:hAnsi="Garamond" w:cs="Times New Roman"/>
          <w:sz w:val="22"/>
          <w:szCs w:val="22"/>
        </w:rPr>
        <w:t xml:space="preserve"> the shorter, fatter policeman lo</w:t>
      </w:r>
      <w:r w:rsidR="00327486" w:rsidRPr="00045A52">
        <w:rPr>
          <w:rFonts w:ascii="Garamond" w:hAnsi="Garamond" w:cs="Times New Roman"/>
          <w:sz w:val="22"/>
          <w:szCs w:val="22"/>
        </w:rPr>
        <w:t>cked eyes with John</w:t>
      </w:r>
      <w:r w:rsidR="00327486">
        <w:rPr>
          <w:rFonts w:ascii="Garamond" w:hAnsi="Garamond" w:cs="Times New Roman"/>
          <w:sz w:val="22"/>
          <w:szCs w:val="22"/>
        </w:rPr>
        <w:t>. And removing all doubt that it was him they were hunting for,</w:t>
      </w:r>
      <w:r w:rsidRPr="00045A52">
        <w:rPr>
          <w:rFonts w:ascii="Garamond" w:hAnsi="Garamond" w:cs="Times New Roman"/>
          <w:sz w:val="22"/>
          <w:szCs w:val="22"/>
        </w:rPr>
        <w:t xml:space="preserve"> this mean and ugly looking officer and the Maître D</w:t>
      </w:r>
      <w:r w:rsidR="00C726A1">
        <w:rPr>
          <w:rFonts w:ascii="Garamond" w:hAnsi="Garamond" w:cs="Times New Roman"/>
          <w:sz w:val="22"/>
          <w:szCs w:val="22"/>
        </w:rPr>
        <w:t>’</w:t>
      </w:r>
      <w:r w:rsidRPr="00045A52">
        <w:rPr>
          <w:rFonts w:ascii="Garamond" w:hAnsi="Garamond" w:cs="Times New Roman"/>
          <w:sz w:val="22"/>
          <w:szCs w:val="22"/>
        </w:rPr>
        <w:t xml:space="preserve"> started over in their direction. </w:t>
      </w:r>
    </w:p>
    <w:p w14:paraId="528B524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5DF67F9" w14:textId="7E58B18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Feeling instantly guilty, John</w:t>
      </w:r>
      <w:r w:rsidR="00C726A1">
        <w:rPr>
          <w:rFonts w:ascii="Garamond" w:hAnsi="Garamond" w:cs="Times New Roman"/>
          <w:sz w:val="22"/>
          <w:szCs w:val="22"/>
        </w:rPr>
        <w:t>’</w:t>
      </w:r>
      <w:r w:rsidRPr="00045A52">
        <w:rPr>
          <w:rFonts w:ascii="Garamond" w:hAnsi="Garamond" w:cs="Times New Roman"/>
          <w:sz w:val="22"/>
          <w:szCs w:val="22"/>
        </w:rPr>
        <w:t xml:space="preserve">s heart leaped to his mouth, </w:t>
      </w:r>
      <w:r w:rsidR="00327486">
        <w:rPr>
          <w:rFonts w:ascii="Garamond" w:hAnsi="Garamond" w:cs="Times New Roman"/>
          <w:sz w:val="22"/>
          <w:szCs w:val="22"/>
        </w:rPr>
        <w:t xml:space="preserve">he </w:t>
      </w:r>
      <w:r w:rsidR="00327486">
        <w:rPr>
          <w:rFonts w:ascii="Garamond" w:hAnsi="Garamond" w:cs="Times New Roman"/>
          <w:sz w:val="22"/>
          <w:szCs w:val="22"/>
        </w:rPr>
        <w:lastRenderedPageBreak/>
        <w:t xml:space="preserve">was </w:t>
      </w:r>
      <w:r w:rsidRPr="00045A52">
        <w:rPr>
          <w:rFonts w:ascii="Garamond" w:hAnsi="Garamond" w:cs="Times New Roman"/>
          <w:sz w:val="22"/>
          <w:szCs w:val="22"/>
        </w:rPr>
        <w:t>desperate to make a break for the rear door. They could have made it too if John</w:t>
      </w:r>
      <w:r w:rsidR="00C726A1">
        <w:rPr>
          <w:rFonts w:ascii="Garamond" w:hAnsi="Garamond" w:cs="Times New Roman"/>
          <w:sz w:val="22"/>
          <w:szCs w:val="22"/>
        </w:rPr>
        <w:t>’</w:t>
      </w:r>
      <w:r w:rsidRPr="00045A52">
        <w:rPr>
          <w:rFonts w:ascii="Garamond" w:hAnsi="Garamond" w:cs="Times New Roman"/>
          <w:sz w:val="22"/>
          <w:szCs w:val="22"/>
        </w:rPr>
        <w:t>s legs had not just turned to jelly. Some consideration was given to sliding lifelessly to the floor, hiding under the thick white tablecloths of the Burlington Grill</w:t>
      </w:r>
      <w:r w:rsidR="00327486">
        <w:rPr>
          <w:rFonts w:ascii="Garamond" w:hAnsi="Garamond" w:cs="Times New Roman"/>
          <w:sz w:val="22"/>
          <w:szCs w:val="22"/>
        </w:rPr>
        <w:t>. This</w:t>
      </w:r>
      <w:r w:rsidRPr="00045A52">
        <w:rPr>
          <w:rFonts w:ascii="Garamond" w:hAnsi="Garamond" w:cs="Times New Roman"/>
          <w:sz w:val="22"/>
          <w:szCs w:val="22"/>
        </w:rPr>
        <w:t xml:space="preserve"> was rejected on the grounds that his</w:t>
      </w:r>
      <w:r w:rsidR="00327486">
        <w:rPr>
          <w:rFonts w:ascii="Garamond" w:hAnsi="Garamond" w:cs="Times New Roman"/>
          <w:sz w:val="22"/>
          <w:szCs w:val="22"/>
        </w:rPr>
        <w:t xml:space="preserve"> whimpering might give him away. </w:t>
      </w:r>
      <w:proofErr w:type="gramStart"/>
      <w:r w:rsidR="00327486">
        <w:rPr>
          <w:rFonts w:ascii="Garamond" w:hAnsi="Garamond" w:cs="Times New Roman"/>
          <w:sz w:val="22"/>
          <w:szCs w:val="22"/>
        </w:rPr>
        <w:t>That</w:t>
      </w:r>
      <w:r w:rsidRPr="00045A52">
        <w:rPr>
          <w:rFonts w:ascii="Garamond" w:hAnsi="Garamond" w:cs="Times New Roman"/>
          <w:sz w:val="22"/>
          <w:szCs w:val="22"/>
        </w:rPr>
        <w:t xml:space="preserve"> and a vestigial need not to humiliate himself in front of </w:t>
      </w:r>
      <w:r w:rsidR="00753AB8">
        <w:rPr>
          <w:rFonts w:ascii="Garamond" w:hAnsi="Garamond" w:cs="Times New Roman"/>
          <w:sz w:val="22"/>
          <w:szCs w:val="22"/>
        </w:rPr>
        <w:t>Natalie</w:t>
      </w:r>
      <w:r w:rsidRPr="00045A52">
        <w:rPr>
          <w:rFonts w:ascii="Garamond" w:hAnsi="Garamond" w:cs="Times New Roman"/>
          <w:sz w:val="22"/>
          <w:szCs w:val="22"/>
        </w:rPr>
        <w:t>.</w:t>
      </w:r>
      <w:proofErr w:type="gramEnd"/>
      <w:r w:rsidRPr="00045A52">
        <w:rPr>
          <w:rFonts w:ascii="Garamond" w:hAnsi="Garamond" w:cs="Times New Roman"/>
          <w:sz w:val="22"/>
          <w:szCs w:val="22"/>
        </w:rPr>
        <w:t xml:space="preserve"> The small part of John</w:t>
      </w:r>
      <w:r w:rsidR="00C726A1">
        <w:rPr>
          <w:rFonts w:ascii="Garamond" w:hAnsi="Garamond" w:cs="Times New Roman"/>
          <w:sz w:val="22"/>
          <w:szCs w:val="22"/>
        </w:rPr>
        <w:t>’</w:t>
      </w:r>
      <w:r w:rsidRPr="00045A52">
        <w:rPr>
          <w:rFonts w:ascii="Garamond" w:hAnsi="Garamond" w:cs="Times New Roman"/>
          <w:sz w:val="22"/>
          <w:szCs w:val="22"/>
        </w:rPr>
        <w:t>s brain that was not engaged in full-scale panic was trying to persuade the rest of him to keep calm. It was almost succeeding when another small residual rational corner of his cortex piped up in a tiny frightened voice to remind him that he still had over half of White</w:t>
      </w:r>
      <w:r w:rsidR="00C726A1">
        <w:rPr>
          <w:rFonts w:ascii="Garamond" w:hAnsi="Garamond" w:cs="Times New Roman"/>
          <w:sz w:val="22"/>
          <w:szCs w:val="22"/>
        </w:rPr>
        <w:t>’</w:t>
      </w:r>
      <w:r w:rsidRPr="00045A52">
        <w:rPr>
          <w:rFonts w:ascii="Garamond" w:hAnsi="Garamond" w:cs="Times New Roman"/>
          <w:sz w:val="22"/>
          <w:szCs w:val="22"/>
        </w:rPr>
        <w:t xml:space="preserve">s Original Miscellany in his jacket pocket. Those of his internal organs that had not previously abandoned hope could now be felt </w:t>
      </w:r>
      <w:r w:rsidR="00327486">
        <w:rPr>
          <w:rFonts w:ascii="Garamond" w:hAnsi="Garamond" w:cs="Times New Roman"/>
          <w:sz w:val="22"/>
          <w:szCs w:val="22"/>
        </w:rPr>
        <w:t>jostling</w:t>
      </w:r>
      <w:r w:rsidRPr="00045A52">
        <w:rPr>
          <w:rFonts w:ascii="Garamond" w:hAnsi="Garamond" w:cs="Times New Roman"/>
          <w:sz w:val="22"/>
          <w:szCs w:val="22"/>
        </w:rPr>
        <w:t xml:space="preserve"> and pushing their way to the lifeboats.</w:t>
      </w:r>
    </w:p>
    <w:p w14:paraId="26A4859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0A4B171" w14:textId="6720668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policeman and the Maître D</w:t>
      </w:r>
      <w:r w:rsidR="00C726A1">
        <w:rPr>
          <w:rFonts w:ascii="Garamond" w:hAnsi="Garamond" w:cs="Times New Roman"/>
          <w:sz w:val="22"/>
          <w:szCs w:val="22"/>
        </w:rPr>
        <w:t>’</w:t>
      </w:r>
      <w:r w:rsidRPr="00045A52">
        <w:rPr>
          <w:rFonts w:ascii="Garamond" w:hAnsi="Garamond" w:cs="Times New Roman"/>
          <w:sz w:val="22"/>
          <w:szCs w:val="22"/>
        </w:rPr>
        <w:t xml:space="preserve"> had paused halfway as the officer asked the restaurateur to leave him to tackle Smith on his own. The Maître D</w:t>
      </w:r>
      <w:r w:rsidR="00C726A1">
        <w:rPr>
          <w:rFonts w:ascii="Garamond" w:hAnsi="Garamond" w:cs="Times New Roman"/>
          <w:sz w:val="22"/>
          <w:szCs w:val="22"/>
        </w:rPr>
        <w:t>’</w:t>
      </w:r>
      <w:r w:rsidRPr="00045A52">
        <w:rPr>
          <w:rFonts w:ascii="Garamond" w:hAnsi="Garamond" w:cs="Times New Roman"/>
          <w:sz w:val="22"/>
          <w:szCs w:val="22"/>
        </w:rPr>
        <w:t xml:space="preserve"> clearly did not like this trumping of his authority and was upset he would not find out what the law wanted with this customer. He needed to know. It might be necessary to bar the outlaw from returning. </w:t>
      </w:r>
    </w:p>
    <w:p w14:paraId="1938048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511BB82"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Realising he could not get away and having been brought up to fear and obey authority and especially of the blue uniform wearing kind, John was ready to launch into his confession. Hoping that coming clean with an instant and contrite confession would go better for him. Maybe some crying might help too. </w:t>
      </w:r>
    </w:p>
    <w:p w14:paraId="64531A4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231A02" w14:textId="2820733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006B43" w:rsidRPr="00045A52">
        <w:rPr>
          <w:rFonts w:ascii="Garamond" w:hAnsi="Garamond" w:cs="Times New Roman"/>
          <w:sz w:val="22"/>
          <w:szCs w:val="22"/>
        </w:rPr>
        <w:t>Mr</w:t>
      </w:r>
      <w:r w:rsidR="00EC2477" w:rsidRPr="00045A52">
        <w:rPr>
          <w:rFonts w:ascii="Garamond" w:hAnsi="Garamond" w:cs="Times New Roman"/>
          <w:sz w:val="22"/>
          <w:szCs w:val="22"/>
        </w:rPr>
        <w:t xml:space="preserve"> Smith?</w:t>
      </w:r>
      <w:r>
        <w:rPr>
          <w:rFonts w:ascii="Garamond" w:hAnsi="Garamond" w:cs="Times New Roman"/>
          <w:sz w:val="22"/>
          <w:szCs w:val="22"/>
        </w:rPr>
        <w:t>”</w:t>
      </w:r>
    </w:p>
    <w:p w14:paraId="54A9BC3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EA706CB" w14:textId="7450B5C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t>
      </w:r>
      <w:proofErr w:type="gramStart"/>
      <w:r w:rsidR="00EC2477" w:rsidRPr="00045A52">
        <w:rPr>
          <w:rFonts w:ascii="Garamond" w:hAnsi="Garamond" w:cs="Times New Roman"/>
          <w:sz w:val="22"/>
          <w:szCs w:val="22"/>
        </w:rPr>
        <w:t>s</w:t>
      </w:r>
      <w:proofErr w:type="gramEnd"/>
      <w:r>
        <w:rPr>
          <w:rFonts w:ascii="Garamond" w:hAnsi="Garamond" w:cs="Times New Roman"/>
          <w:sz w:val="22"/>
          <w:szCs w:val="22"/>
        </w:rPr>
        <w:t>”</w:t>
      </w:r>
    </w:p>
    <w:p w14:paraId="38BC47A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A169EF3" w14:textId="06F500D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policeman was clearly senior, he wore a peaked cap </w:t>
      </w:r>
      <w:r w:rsidR="00327486">
        <w:rPr>
          <w:rFonts w:ascii="Garamond" w:hAnsi="Garamond" w:cs="Times New Roman"/>
          <w:sz w:val="22"/>
          <w:szCs w:val="22"/>
        </w:rPr>
        <w:t>rather than</w:t>
      </w:r>
      <w:r w:rsidRPr="00045A52">
        <w:rPr>
          <w:rFonts w:ascii="Garamond" w:hAnsi="Garamond" w:cs="Times New Roman"/>
          <w:sz w:val="22"/>
          <w:szCs w:val="22"/>
        </w:rPr>
        <w:t xml:space="preserve"> a helmet and his uniform was </w:t>
      </w:r>
      <w:r w:rsidR="00327486">
        <w:rPr>
          <w:rFonts w:ascii="Garamond" w:hAnsi="Garamond" w:cs="Times New Roman"/>
          <w:sz w:val="22"/>
          <w:szCs w:val="22"/>
        </w:rPr>
        <w:t xml:space="preserve">not fluorescent blues </w:t>
      </w:r>
      <w:proofErr w:type="spellStart"/>
      <w:proofErr w:type="gramStart"/>
      <w:r w:rsidR="00327486">
        <w:rPr>
          <w:rFonts w:ascii="Garamond" w:hAnsi="Garamond" w:cs="Times New Roman"/>
          <w:sz w:val="22"/>
          <w:szCs w:val="22"/>
        </w:rPr>
        <w:t>an</w:t>
      </w:r>
      <w:proofErr w:type="spellEnd"/>
      <w:proofErr w:type="gramEnd"/>
      <w:r w:rsidR="00327486">
        <w:rPr>
          <w:rFonts w:ascii="Garamond" w:hAnsi="Garamond" w:cs="Times New Roman"/>
          <w:sz w:val="22"/>
          <w:szCs w:val="22"/>
        </w:rPr>
        <w:t xml:space="preserve"> </w:t>
      </w:r>
      <w:r w:rsidR="00327486">
        <w:rPr>
          <w:rFonts w:ascii="Garamond" w:hAnsi="Garamond" w:cs="Times New Roman"/>
          <w:sz w:val="22"/>
          <w:szCs w:val="22"/>
        </w:rPr>
        <w:lastRenderedPageBreak/>
        <w:t xml:space="preserve">yellows but </w:t>
      </w:r>
      <w:r w:rsidRPr="00045A52">
        <w:rPr>
          <w:rFonts w:ascii="Garamond" w:hAnsi="Garamond" w:cs="Times New Roman"/>
          <w:sz w:val="22"/>
          <w:szCs w:val="22"/>
        </w:rPr>
        <w:t>still of the heavy old fashioned style with lots of silver crested buttons. Tucking his headgear under his arm, he reached in to his upper left chest pocket and removed his regulation</w:t>
      </w:r>
      <w:r w:rsidR="000909AC">
        <w:rPr>
          <w:rFonts w:ascii="Garamond" w:hAnsi="Garamond" w:cs="Times New Roman"/>
          <w:sz w:val="22"/>
          <w:szCs w:val="22"/>
        </w:rPr>
        <w:t>,</w:t>
      </w:r>
      <w:r w:rsidRPr="00045A52">
        <w:rPr>
          <w:rFonts w:ascii="Garamond" w:hAnsi="Garamond" w:cs="Times New Roman"/>
          <w:sz w:val="22"/>
          <w:szCs w:val="22"/>
        </w:rPr>
        <w:t xml:space="preserve"> black covered</w:t>
      </w:r>
      <w:r w:rsidR="000909AC">
        <w:rPr>
          <w:rFonts w:ascii="Garamond" w:hAnsi="Garamond" w:cs="Times New Roman"/>
          <w:sz w:val="22"/>
          <w:szCs w:val="22"/>
        </w:rPr>
        <w:t>,</w:t>
      </w:r>
      <w:r w:rsidRPr="00045A52">
        <w:rPr>
          <w:rFonts w:ascii="Garamond" w:hAnsi="Garamond" w:cs="Times New Roman"/>
          <w:sz w:val="22"/>
          <w:szCs w:val="22"/>
        </w:rPr>
        <w:t xml:space="preserve"> </w:t>
      </w:r>
      <w:proofErr w:type="gramStart"/>
      <w:r w:rsidRPr="00045A52">
        <w:rPr>
          <w:rFonts w:ascii="Garamond" w:hAnsi="Garamond" w:cs="Times New Roman"/>
          <w:sz w:val="22"/>
          <w:szCs w:val="22"/>
        </w:rPr>
        <w:t>fold</w:t>
      </w:r>
      <w:proofErr w:type="gramEnd"/>
      <w:r w:rsidRPr="00045A52">
        <w:rPr>
          <w:rFonts w:ascii="Garamond" w:hAnsi="Garamond" w:cs="Times New Roman"/>
          <w:sz w:val="22"/>
          <w:szCs w:val="22"/>
        </w:rPr>
        <w:t xml:space="preserve">-over notebook. </w:t>
      </w:r>
    </w:p>
    <w:p w14:paraId="40DCA7B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C1B16B5" w14:textId="77E25C47"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006B43" w:rsidRPr="00045A52">
        <w:rPr>
          <w:rFonts w:ascii="Garamond" w:hAnsi="Garamond" w:cs="Times New Roman"/>
          <w:sz w:val="22"/>
          <w:szCs w:val="22"/>
        </w:rPr>
        <w:t>Mr</w:t>
      </w:r>
      <w:r w:rsidR="00EC2477" w:rsidRPr="00045A52">
        <w:rPr>
          <w:rFonts w:ascii="Garamond" w:hAnsi="Garamond" w:cs="Times New Roman"/>
          <w:sz w:val="22"/>
          <w:szCs w:val="22"/>
        </w:rPr>
        <w:t xml:space="preserve"> John Smith of 43a </w:t>
      </w:r>
      <w:proofErr w:type="spellStart"/>
      <w:r w:rsidR="000909AC">
        <w:rPr>
          <w:rFonts w:ascii="Garamond" w:hAnsi="Garamond" w:cs="Times New Roman"/>
          <w:sz w:val="22"/>
          <w:szCs w:val="22"/>
        </w:rPr>
        <w:t>Haven</w:t>
      </w:r>
      <w:r w:rsidR="00006B43" w:rsidRPr="00045A52">
        <w:rPr>
          <w:rFonts w:ascii="Garamond" w:hAnsi="Garamond" w:cs="Times New Roman"/>
          <w:sz w:val="22"/>
          <w:szCs w:val="22"/>
        </w:rPr>
        <w:t>hand</w:t>
      </w:r>
      <w:proofErr w:type="spellEnd"/>
      <w:r w:rsidR="00EC2477" w:rsidRPr="00045A52">
        <w:rPr>
          <w:rFonts w:ascii="Garamond" w:hAnsi="Garamond" w:cs="Times New Roman"/>
          <w:sz w:val="22"/>
          <w:szCs w:val="22"/>
        </w:rPr>
        <w:t xml:space="preserve"> Avenue?</w:t>
      </w:r>
      <w:r>
        <w:rPr>
          <w:rFonts w:ascii="Garamond" w:hAnsi="Garamond" w:cs="Times New Roman"/>
          <w:sz w:val="22"/>
          <w:szCs w:val="22"/>
        </w:rPr>
        <w:t>”</w:t>
      </w:r>
      <w:proofErr w:type="gramEnd"/>
    </w:p>
    <w:p w14:paraId="664307E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493F7C6" w14:textId="547DF6E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t>
      </w:r>
      <w:proofErr w:type="gramStart"/>
      <w:r w:rsidR="00EC2477" w:rsidRPr="00045A52">
        <w:rPr>
          <w:rFonts w:ascii="Garamond" w:hAnsi="Garamond" w:cs="Times New Roman"/>
          <w:sz w:val="22"/>
          <w:szCs w:val="22"/>
        </w:rPr>
        <w:t>s</w:t>
      </w:r>
      <w:proofErr w:type="gramEnd"/>
      <w:r>
        <w:rPr>
          <w:rFonts w:ascii="Garamond" w:hAnsi="Garamond" w:cs="Times New Roman"/>
          <w:sz w:val="22"/>
          <w:szCs w:val="22"/>
        </w:rPr>
        <w:t>”</w:t>
      </w:r>
    </w:p>
    <w:p w14:paraId="2B95374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67587AA" w14:textId="384215D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Hello, </w:t>
      </w:r>
      <w:r w:rsidR="00006B43" w:rsidRPr="00045A52">
        <w:rPr>
          <w:rFonts w:ascii="Garamond" w:hAnsi="Garamond" w:cs="Times New Roman"/>
          <w:sz w:val="22"/>
          <w:szCs w:val="22"/>
        </w:rPr>
        <w:t>Mr</w:t>
      </w:r>
      <w:r w:rsidR="00EC2477" w:rsidRPr="00045A52">
        <w:rPr>
          <w:rFonts w:ascii="Garamond" w:hAnsi="Garamond" w:cs="Times New Roman"/>
          <w:sz w:val="22"/>
          <w:szCs w:val="22"/>
        </w:rPr>
        <w:t xml:space="preserve"> Smith. I am Detective Inspector Lipton from Herne Hill Police station.</w:t>
      </w:r>
      <w:r>
        <w:rPr>
          <w:rFonts w:ascii="Garamond" w:hAnsi="Garamond" w:cs="Times New Roman"/>
          <w:sz w:val="22"/>
          <w:szCs w:val="22"/>
        </w:rPr>
        <w:t>”</w:t>
      </w:r>
    </w:p>
    <w:p w14:paraId="35E2507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6349DB2" w14:textId="3CFEA43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t>
      </w:r>
      <w:proofErr w:type="gramStart"/>
      <w:r w:rsidR="00EC2477" w:rsidRPr="00045A52">
        <w:rPr>
          <w:rFonts w:ascii="Garamond" w:hAnsi="Garamond" w:cs="Times New Roman"/>
          <w:sz w:val="22"/>
          <w:szCs w:val="22"/>
        </w:rPr>
        <w:t>s</w:t>
      </w:r>
      <w:proofErr w:type="gramEnd"/>
      <w:r w:rsidR="00EC2477" w:rsidRPr="00045A52">
        <w:rPr>
          <w:rFonts w:ascii="Garamond" w:hAnsi="Garamond" w:cs="Times New Roman"/>
          <w:sz w:val="22"/>
          <w:szCs w:val="22"/>
        </w:rPr>
        <w:t>?</w:t>
      </w:r>
      <w:r>
        <w:rPr>
          <w:rFonts w:ascii="Garamond" w:hAnsi="Garamond" w:cs="Times New Roman"/>
          <w:sz w:val="22"/>
          <w:szCs w:val="22"/>
        </w:rPr>
        <w:t>”</w:t>
      </w:r>
    </w:p>
    <w:p w14:paraId="6B929AA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2446643" w14:textId="41FB12C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006B43" w:rsidRPr="00045A52">
        <w:rPr>
          <w:rFonts w:ascii="Garamond" w:hAnsi="Garamond" w:cs="Times New Roman"/>
          <w:sz w:val="22"/>
          <w:szCs w:val="22"/>
        </w:rPr>
        <w:t>Mr</w:t>
      </w:r>
      <w:r w:rsidR="00EC2477" w:rsidRPr="00045A52">
        <w:rPr>
          <w:rFonts w:ascii="Garamond" w:hAnsi="Garamond" w:cs="Times New Roman"/>
          <w:sz w:val="22"/>
          <w:szCs w:val="22"/>
        </w:rPr>
        <w:t xml:space="preserve"> Smith I am afraid you</w:t>
      </w:r>
      <w:r w:rsidR="000909AC">
        <w:rPr>
          <w:rFonts w:ascii="Garamond" w:hAnsi="Garamond" w:cs="Times New Roman"/>
          <w:sz w:val="22"/>
          <w:szCs w:val="22"/>
        </w:rPr>
        <w:t>r</w:t>
      </w:r>
      <w:r w:rsidR="00EC2477" w:rsidRPr="00045A52">
        <w:rPr>
          <w:rFonts w:ascii="Garamond" w:hAnsi="Garamond" w:cs="Times New Roman"/>
          <w:sz w:val="22"/>
          <w:szCs w:val="22"/>
        </w:rPr>
        <w:t xml:space="preserve"> flat has burned down.</w:t>
      </w:r>
      <w:r>
        <w:rPr>
          <w:rFonts w:ascii="Garamond" w:hAnsi="Garamond" w:cs="Times New Roman"/>
          <w:sz w:val="22"/>
          <w:szCs w:val="22"/>
        </w:rPr>
        <w:t>”</w:t>
      </w:r>
    </w:p>
    <w:p w14:paraId="451417F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EE75F47" w14:textId="7294789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What?</w:t>
      </w:r>
      <w:r>
        <w:rPr>
          <w:rFonts w:ascii="Garamond" w:hAnsi="Garamond" w:cs="Times New Roman"/>
          <w:sz w:val="22"/>
          <w:szCs w:val="22"/>
        </w:rPr>
        <w:t>”</w:t>
      </w:r>
    </w:p>
    <w:p w14:paraId="7D3F01C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5333695" w14:textId="2B774E1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It appears someone has set fire to your house.</w:t>
      </w:r>
      <w:r>
        <w:rPr>
          <w:rFonts w:ascii="Garamond" w:hAnsi="Garamond" w:cs="Times New Roman"/>
          <w:sz w:val="22"/>
          <w:szCs w:val="22"/>
        </w:rPr>
        <w:t>”</w:t>
      </w:r>
    </w:p>
    <w:p w14:paraId="48C1DA8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FE861C0" w14:textId="02C66B3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Oh, is that all? Thank God!</w:t>
      </w:r>
      <w:r>
        <w:rPr>
          <w:rFonts w:ascii="Garamond" w:hAnsi="Garamond" w:cs="Times New Roman"/>
          <w:sz w:val="22"/>
          <w:szCs w:val="22"/>
        </w:rPr>
        <w:t>”</w:t>
      </w:r>
    </w:p>
    <w:p w14:paraId="20FAE94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D328AC" w14:textId="3C36EC3F"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Sir?</w:t>
      </w:r>
      <w:r>
        <w:rPr>
          <w:rFonts w:ascii="Garamond" w:hAnsi="Garamond" w:cs="Times New Roman"/>
          <w:sz w:val="22"/>
          <w:szCs w:val="22"/>
        </w:rPr>
        <w:t>”</w:t>
      </w:r>
      <w:proofErr w:type="gramEnd"/>
      <w:r w:rsidR="00EC2477" w:rsidRPr="00045A52">
        <w:rPr>
          <w:rFonts w:ascii="Garamond" w:hAnsi="Garamond" w:cs="Times New Roman"/>
          <w:sz w:val="22"/>
          <w:szCs w:val="22"/>
        </w:rPr>
        <w:t xml:space="preserve"> The inspector asked uncertainly.</w:t>
      </w:r>
    </w:p>
    <w:p w14:paraId="43CC21F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93F74D2" w14:textId="6EEC6ED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Oh, yes, terrible, terrible</w:t>
      </w:r>
      <w:r>
        <w:rPr>
          <w:rFonts w:ascii="Garamond" w:hAnsi="Garamond" w:cs="Times New Roman"/>
          <w:sz w:val="22"/>
          <w:szCs w:val="22"/>
        </w:rPr>
        <w:t>”</w:t>
      </w:r>
      <w:r w:rsidR="00EC2477" w:rsidRPr="00045A52">
        <w:rPr>
          <w:rFonts w:ascii="Garamond" w:hAnsi="Garamond" w:cs="Times New Roman"/>
          <w:sz w:val="22"/>
          <w:szCs w:val="22"/>
        </w:rPr>
        <w:t xml:space="preserve"> Smith said to reassure the officer, this wonderful policeman who did not want to arrest him. </w:t>
      </w:r>
      <w:proofErr w:type="gramStart"/>
      <w:r w:rsidR="00EC2477" w:rsidRPr="00045A52">
        <w:rPr>
          <w:rFonts w:ascii="Garamond" w:hAnsi="Garamond" w:cs="Times New Roman"/>
          <w:sz w:val="22"/>
          <w:szCs w:val="22"/>
        </w:rPr>
        <w:t>This lovely policeman who was not going to take him down, lock him up and brick up the door.</w:t>
      </w:r>
      <w:proofErr w:type="gramEnd"/>
      <w:r w:rsidR="00EC2477" w:rsidRPr="00045A52">
        <w:rPr>
          <w:rFonts w:ascii="Garamond" w:hAnsi="Garamond" w:cs="Times New Roman"/>
          <w:sz w:val="22"/>
          <w:szCs w:val="22"/>
        </w:rPr>
        <w:t xml:space="preserve"> </w:t>
      </w:r>
      <w:proofErr w:type="gramStart"/>
      <w:r w:rsidR="00EC2477" w:rsidRPr="00045A52">
        <w:rPr>
          <w:rFonts w:ascii="Garamond" w:hAnsi="Garamond" w:cs="Times New Roman"/>
          <w:sz w:val="22"/>
          <w:szCs w:val="22"/>
        </w:rPr>
        <w:t>This glum looking policeman who had said something about his house being on fire.</w:t>
      </w:r>
      <w:proofErr w:type="gramEnd"/>
    </w:p>
    <w:p w14:paraId="6271545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0BD3BFD" w14:textId="7CBAC51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Hang on, that IS terrible. What happened?</w:t>
      </w:r>
      <w:r>
        <w:rPr>
          <w:rFonts w:ascii="Garamond" w:hAnsi="Garamond" w:cs="Times New Roman"/>
          <w:sz w:val="22"/>
          <w:szCs w:val="22"/>
        </w:rPr>
        <w:t>”</w:t>
      </w:r>
    </w:p>
    <w:p w14:paraId="66B31D1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07006CD" w14:textId="5B59943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It appears that someone set fire to your house, Sir. I understand this must be a shock to you.</w:t>
      </w:r>
      <w:r>
        <w:rPr>
          <w:rFonts w:ascii="Garamond" w:hAnsi="Garamond" w:cs="Times New Roman"/>
          <w:sz w:val="22"/>
          <w:szCs w:val="22"/>
        </w:rPr>
        <w:t>”</w:t>
      </w:r>
      <w:r w:rsidR="00EC2477" w:rsidRPr="00045A52">
        <w:rPr>
          <w:rFonts w:ascii="Garamond" w:hAnsi="Garamond" w:cs="Times New Roman"/>
          <w:sz w:val="22"/>
          <w:szCs w:val="22"/>
        </w:rPr>
        <w:t xml:space="preserve"> </w:t>
      </w:r>
      <w:r w:rsidR="000909AC">
        <w:rPr>
          <w:rFonts w:ascii="Garamond" w:hAnsi="Garamond" w:cs="Times New Roman"/>
          <w:sz w:val="22"/>
          <w:szCs w:val="22"/>
        </w:rPr>
        <w:t>said</w:t>
      </w:r>
      <w:r w:rsidR="00EC2477" w:rsidRPr="00045A52">
        <w:rPr>
          <w:rFonts w:ascii="Garamond" w:hAnsi="Garamond" w:cs="Times New Roman"/>
          <w:sz w:val="22"/>
          <w:szCs w:val="22"/>
        </w:rPr>
        <w:t xml:space="preserve"> the inspector not really understanding why this odd man was so jumpy but </w:t>
      </w:r>
      <w:r w:rsidR="00EC2477" w:rsidRPr="00045A52">
        <w:rPr>
          <w:rFonts w:ascii="Garamond" w:hAnsi="Garamond" w:cs="Times New Roman"/>
          <w:sz w:val="22"/>
          <w:szCs w:val="22"/>
        </w:rPr>
        <w:lastRenderedPageBreak/>
        <w:t xml:space="preserve">reassured that he was now acting the role of the inconsolable victim of crime more accordingly. </w:t>
      </w:r>
    </w:p>
    <w:p w14:paraId="64C19B3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26CAEC0" w14:textId="60F4594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006B43">
        <w:rPr>
          <w:rFonts w:ascii="Garamond" w:hAnsi="Garamond" w:cs="Times New Roman"/>
          <w:sz w:val="22"/>
          <w:szCs w:val="22"/>
        </w:rPr>
        <w:t>We are not sure Sir.</w:t>
      </w:r>
      <w:r w:rsidR="00006B43" w:rsidRPr="00045A52">
        <w:rPr>
          <w:rFonts w:ascii="Garamond" w:hAnsi="Garamond" w:cs="Times New Roman"/>
          <w:sz w:val="22"/>
          <w:szCs w:val="22"/>
        </w:rPr>
        <w:t xml:space="preserve"> On first impression of the Fire Scene Investigation Officer, it would seem that someone broke your front window and threw a petrol bomb into your front room.</w:t>
      </w:r>
      <w:r>
        <w:rPr>
          <w:rFonts w:ascii="Garamond" w:hAnsi="Garamond" w:cs="Times New Roman"/>
          <w:sz w:val="22"/>
          <w:szCs w:val="22"/>
        </w:rPr>
        <w:t>”</w:t>
      </w:r>
    </w:p>
    <w:p w14:paraId="4E78E74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F4D3516" w14:textId="7E4AE94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can</w:t>
      </w:r>
      <w:r w:rsidR="00C726A1">
        <w:rPr>
          <w:rFonts w:ascii="Garamond" w:hAnsi="Garamond" w:cs="Times New Roman"/>
          <w:sz w:val="22"/>
          <w:szCs w:val="22"/>
        </w:rPr>
        <w:t>’</w:t>
      </w:r>
      <w:r w:rsidR="00EC2477" w:rsidRPr="00045A52">
        <w:rPr>
          <w:rFonts w:ascii="Garamond" w:hAnsi="Garamond" w:cs="Times New Roman"/>
          <w:sz w:val="22"/>
          <w:szCs w:val="22"/>
        </w:rPr>
        <w:t>t believe anyone would do that!</w:t>
      </w:r>
      <w:r>
        <w:rPr>
          <w:rFonts w:ascii="Garamond" w:hAnsi="Garamond" w:cs="Times New Roman"/>
          <w:sz w:val="22"/>
          <w:szCs w:val="22"/>
        </w:rPr>
        <w:t>”</w:t>
      </w:r>
    </w:p>
    <w:p w14:paraId="1FFA398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D7CB94B" w14:textId="0444E38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There is a lot of scum out there </w:t>
      </w:r>
      <w:r w:rsidR="00006B43" w:rsidRPr="00045A52">
        <w:rPr>
          <w:rFonts w:ascii="Garamond" w:hAnsi="Garamond" w:cs="Times New Roman"/>
          <w:sz w:val="22"/>
          <w:szCs w:val="22"/>
        </w:rPr>
        <w:t>Mr</w:t>
      </w:r>
      <w:r w:rsidR="00EC2477" w:rsidRPr="00045A52">
        <w:rPr>
          <w:rFonts w:ascii="Garamond" w:hAnsi="Garamond" w:cs="Times New Roman"/>
          <w:sz w:val="22"/>
          <w:szCs w:val="22"/>
        </w:rPr>
        <w:t xml:space="preserve"> Smith</w:t>
      </w:r>
      <w:r w:rsidR="000909AC">
        <w:rPr>
          <w:rFonts w:ascii="Garamond" w:hAnsi="Garamond" w:cs="Times New Roman"/>
          <w:sz w:val="22"/>
          <w:szCs w:val="22"/>
        </w:rPr>
        <w:t>,</w:t>
      </w:r>
      <w:r>
        <w:rPr>
          <w:rFonts w:ascii="Garamond" w:hAnsi="Garamond" w:cs="Times New Roman"/>
          <w:sz w:val="22"/>
          <w:szCs w:val="22"/>
        </w:rPr>
        <w:t>”</w:t>
      </w:r>
      <w:r w:rsidR="000909AC">
        <w:rPr>
          <w:rFonts w:ascii="Garamond" w:hAnsi="Garamond" w:cs="Times New Roman"/>
          <w:sz w:val="22"/>
          <w:szCs w:val="22"/>
        </w:rPr>
        <w:t xml:space="preserve"> </w:t>
      </w:r>
      <w:r w:rsidR="00EC2477" w:rsidRPr="00045A52">
        <w:rPr>
          <w:rFonts w:ascii="Garamond" w:hAnsi="Garamond" w:cs="Times New Roman"/>
          <w:sz w:val="22"/>
          <w:szCs w:val="22"/>
        </w:rPr>
        <w:t>said</w:t>
      </w:r>
      <w:r w:rsidR="000909AC">
        <w:rPr>
          <w:rFonts w:ascii="Garamond" w:hAnsi="Garamond" w:cs="Times New Roman"/>
          <w:sz w:val="22"/>
          <w:szCs w:val="22"/>
        </w:rPr>
        <w:t xml:space="preserve"> the policeman,</w:t>
      </w:r>
      <w:r w:rsidR="00EC2477" w:rsidRPr="00045A52">
        <w:rPr>
          <w:rFonts w:ascii="Garamond" w:hAnsi="Garamond" w:cs="Times New Roman"/>
          <w:sz w:val="22"/>
          <w:szCs w:val="22"/>
        </w:rPr>
        <w:t xml:space="preserve"> with the weary tone of a man who </w:t>
      </w:r>
      <w:proofErr w:type="gramStart"/>
      <w:r w:rsidR="00EC2477" w:rsidRPr="00045A52">
        <w:rPr>
          <w:rFonts w:ascii="Garamond" w:hAnsi="Garamond" w:cs="Times New Roman"/>
          <w:sz w:val="22"/>
          <w:szCs w:val="22"/>
        </w:rPr>
        <w:t>a had</w:t>
      </w:r>
      <w:proofErr w:type="gramEnd"/>
      <w:r w:rsidR="00EC2477" w:rsidRPr="00045A52">
        <w:rPr>
          <w:rFonts w:ascii="Garamond" w:hAnsi="Garamond" w:cs="Times New Roman"/>
          <w:sz w:val="22"/>
          <w:szCs w:val="22"/>
        </w:rPr>
        <w:t xml:space="preserve"> a lot of professional contact with the aforementioned scum.</w:t>
      </w:r>
    </w:p>
    <w:p w14:paraId="14DD4B4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89D1B17" w14:textId="5351B85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When did this happen?</w:t>
      </w:r>
      <w:r>
        <w:rPr>
          <w:rFonts w:ascii="Garamond" w:hAnsi="Garamond" w:cs="Times New Roman"/>
          <w:sz w:val="22"/>
          <w:szCs w:val="22"/>
        </w:rPr>
        <w:t>”</w:t>
      </w:r>
      <w:r w:rsidR="000909AC">
        <w:rPr>
          <w:rFonts w:ascii="Garamond" w:hAnsi="Garamond" w:cs="Times New Roman"/>
          <w:sz w:val="22"/>
          <w:szCs w:val="22"/>
        </w:rPr>
        <w:t xml:space="preserve"> asked Smith.</w:t>
      </w:r>
    </w:p>
    <w:p w14:paraId="0E24FB5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BCB75CD" w14:textId="4C25E4FD"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Mid-morning, sir.</w:t>
      </w:r>
      <w:proofErr w:type="gramEnd"/>
      <w:r w:rsidR="00EC2477" w:rsidRPr="00045A52">
        <w:rPr>
          <w:rFonts w:ascii="Garamond" w:hAnsi="Garamond" w:cs="Times New Roman"/>
          <w:sz w:val="22"/>
          <w:szCs w:val="22"/>
        </w:rPr>
        <w:t xml:space="preserve"> We had been trying to track you down all day. There are quite a few John Smith</w:t>
      </w:r>
      <w:r w:rsidR="00C726A1">
        <w:rPr>
          <w:rFonts w:ascii="Garamond" w:hAnsi="Garamond" w:cs="Times New Roman"/>
          <w:sz w:val="22"/>
          <w:szCs w:val="22"/>
        </w:rPr>
        <w:t>’</w:t>
      </w:r>
      <w:r w:rsidR="00EC2477" w:rsidRPr="00045A52">
        <w:rPr>
          <w:rFonts w:ascii="Garamond" w:hAnsi="Garamond" w:cs="Times New Roman"/>
          <w:sz w:val="22"/>
          <w:szCs w:val="22"/>
        </w:rPr>
        <w:t>s in London.</w:t>
      </w:r>
      <w:r>
        <w:rPr>
          <w:rFonts w:ascii="Garamond" w:hAnsi="Garamond" w:cs="Times New Roman"/>
          <w:sz w:val="22"/>
          <w:szCs w:val="22"/>
        </w:rPr>
        <w:t>”</w:t>
      </w:r>
      <w:r w:rsidR="00EC2477" w:rsidRPr="00045A52">
        <w:rPr>
          <w:rFonts w:ascii="Garamond" w:hAnsi="Garamond" w:cs="Times New Roman"/>
          <w:sz w:val="22"/>
          <w:szCs w:val="22"/>
        </w:rPr>
        <w:t xml:space="preserve"> said Inspector Lipton.</w:t>
      </w:r>
    </w:p>
    <w:p w14:paraId="0773059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2AAAD66" w14:textId="4CBD713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how did you find me?</w:t>
      </w:r>
      <w:r>
        <w:rPr>
          <w:rFonts w:ascii="Garamond" w:hAnsi="Garamond" w:cs="Times New Roman"/>
          <w:sz w:val="22"/>
          <w:szCs w:val="22"/>
        </w:rPr>
        <w:t>”</w:t>
      </w:r>
    </w:p>
    <w:p w14:paraId="48CB14B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1E5C70F" w14:textId="7E1E2DA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As the inspector explained that a journalist from the </w:t>
      </w:r>
      <w:r w:rsidR="0092660C">
        <w:rPr>
          <w:rFonts w:ascii="Garamond" w:hAnsi="Garamond" w:cs="Times New Roman"/>
          <w:sz w:val="22"/>
          <w:szCs w:val="22"/>
        </w:rPr>
        <w:t>Clarion</w:t>
      </w:r>
      <w:r w:rsidRPr="00045A52">
        <w:rPr>
          <w:rFonts w:ascii="Garamond" w:hAnsi="Garamond" w:cs="Times New Roman"/>
          <w:sz w:val="22"/>
          <w:szCs w:val="22"/>
        </w:rPr>
        <w:t xml:space="preserve"> had seemed interested in the story and had helpfully established his whereabouts. Smith reflected that this was probably the least bad way to find out your house had burned down. Sitting on a comfy banquet in a Michelin starred restaurant, a pre-dinner cocktail swimming up to your head and an excellent bottle of red recently opened. Much better than getting home from a hard day</w:t>
      </w:r>
      <w:r w:rsidR="00C726A1">
        <w:rPr>
          <w:rFonts w:ascii="Garamond" w:hAnsi="Garamond" w:cs="Times New Roman"/>
          <w:sz w:val="22"/>
          <w:szCs w:val="22"/>
        </w:rPr>
        <w:t>’</w:t>
      </w:r>
      <w:r w:rsidRPr="00045A52">
        <w:rPr>
          <w:rFonts w:ascii="Garamond" w:hAnsi="Garamond" w:cs="Times New Roman"/>
          <w:sz w:val="22"/>
          <w:szCs w:val="22"/>
        </w:rPr>
        <w:t xml:space="preserve">s rat-racing to find you no longer had a home. Or worse yet waking up in bed, sitting up just long enough to breath a lungful of smoke, exhale </w:t>
      </w:r>
      <w:r w:rsidR="00C726A1">
        <w:rPr>
          <w:rFonts w:ascii="Garamond" w:hAnsi="Garamond" w:cs="Times New Roman"/>
          <w:sz w:val="22"/>
          <w:szCs w:val="22"/>
        </w:rPr>
        <w:t>‘</w:t>
      </w:r>
      <w:r w:rsidRPr="00045A52">
        <w:rPr>
          <w:rFonts w:ascii="Garamond" w:hAnsi="Garamond" w:cs="Times New Roman"/>
          <w:sz w:val="22"/>
          <w:szCs w:val="22"/>
        </w:rPr>
        <w:t>Oh Bugger</w:t>
      </w:r>
      <w:r w:rsidR="00C726A1">
        <w:rPr>
          <w:rFonts w:ascii="Garamond" w:hAnsi="Garamond" w:cs="Times New Roman"/>
          <w:sz w:val="22"/>
          <w:szCs w:val="22"/>
        </w:rPr>
        <w:t>’</w:t>
      </w:r>
      <w:r w:rsidRPr="00045A52">
        <w:rPr>
          <w:rFonts w:ascii="Garamond" w:hAnsi="Garamond" w:cs="Times New Roman"/>
          <w:sz w:val="22"/>
          <w:szCs w:val="22"/>
        </w:rPr>
        <w:t xml:space="preserve"> and expire. </w:t>
      </w:r>
    </w:p>
    <w:p w14:paraId="57124E7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459C230" w14:textId="4297455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Tell me the worst, I am ready. How bad was it?</w:t>
      </w:r>
      <w:r>
        <w:rPr>
          <w:rFonts w:ascii="Garamond" w:hAnsi="Garamond" w:cs="Times New Roman"/>
          <w:sz w:val="22"/>
          <w:szCs w:val="22"/>
        </w:rPr>
        <w:t>”</w:t>
      </w:r>
      <w:r w:rsidR="00EC2477" w:rsidRPr="00045A52">
        <w:rPr>
          <w:rFonts w:ascii="Garamond" w:hAnsi="Garamond" w:cs="Times New Roman"/>
          <w:sz w:val="22"/>
          <w:szCs w:val="22"/>
        </w:rPr>
        <w:t xml:space="preserve"> He said, toying with his </w:t>
      </w:r>
      <w:r w:rsidR="00195C05">
        <w:rPr>
          <w:rFonts w:ascii="Garamond" w:hAnsi="Garamond" w:cs="Times New Roman"/>
          <w:sz w:val="22"/>
          <w:szCs w:val="22"/>
        </w:rPr>
        <w:t xml:space="preserve">chocolate and </w:t>
      </w:r>
      <w:r w:rsidR="00EC2477" w:rsidRPr="00045A52">
        <w:rPr>
          <w:rFonts w:ascii="Garamond" w:hAnsi="Garamond" w:cs="Times New Roman"/>
          <w:sz w:val="22"/>
          <w:szCs w:val="22"/>
        </w:rPr>
        <w:t>white truffle ravioli.</w:t>
      </w:r>
    </w:p>
    <w:p w14:paraId="327B8EC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921D631" w14:textId="66302F6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 xml:space="preserve">Very bad, I am </w:t>
      </w:r>
      <w:proofErr w:type="gramStart"/>
      <w:r w:rsidR="00EC2477" w:rsidRPr="00045A52">
        <w:rPr>
          <w:rFonts w:ascii="Garamond" w:hAnsi="Garamond" w:cs="Times New Roman"/>
          <w:sz w:val="22"/>
          <w:szCs w:val="22"/>
        </w:rPr>
        <w:t>afraid</w:t>
      </w:r>
      <w:proofErr w:type="gramEnd"/>
      <w:r w:rsidR="00EC2477" w:rsidRPr="00045A52">
        <w:rPr>
          <w:rFonts w:ascii="Garamond" w:hAnsi="Garamond" w:cs="Times New Roman"/>
          <w:sz w:val="22"/>
          <w:szCs w:val="22"/>
        </w:rPr>
        <w:t xml:space="preserve"> </w:t>
      </w:r>
      <w:r w:rsidR="00006B43" w:rsidRPr="00045A52">
        <w:rPr>
          <w:rFonts w:ascii="Garamond" w:hAnsi="Garamond" w:cs="Times New Roman"/>
          <w:sz w:val="22"/>
          <w:szCs w:val="22"/>
        </w:rPr>
        <w:t>Mr</w:t>
      </w:r>
      <w:r w:rsidR="00EC2477" w:rsidRPr="00045A52">
        <w:rPr>
          <w:rFonts w:ascii="Garamond" w:hAnsi="Garamond" w:cs="Times New Roman"/>
          <w:sz w:val="22"/>
          <w:szCs w:val="22"/>
        </w:rPr>
        <w:t xml:space="preserve"> Smith.</w:t>
      </w:r>
      <w:r>
        <w:rPr>
          <w:rFonts w:ascii="Garamond" w:hAnsi="Garamond" w:cs="Times New Roman"/>
          <w:sz w:val="22"/>
          <w:szCs w:val="22"/>
        </w:rPr>
        <w:t>”</w:t>
      </w:r>
    </w:p>
    <w:p w14:paraId="3222E47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FA3EB84" w14:textId="60280B9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195C05">
        <w:rPr>
          <w:rFonts w:ascii="Garamond" w:hAnsi="Garamond" w:cs="Times New Roman"/>
          <w:sz w:val="22"/>
          <w:szCs w:val="22"/>
        </w:rPr>
        <w:t>Oh well, pull up a chair super-i</w:t>
      </w:r>
      <w:r w:rsidR="00EC2477" w:rsidRPr="00045A52">
        <w:rPr>
          <w:rFonts w:ascii="Garamond" w:hAnsi="Garamond" w:cs="Times New Roman"/>
          <w:sz w:val="22"/>
          <w:szCs w:val="22"/>
        </w:rPr>
        <w:t>nt</w:t>
      </w:r>
      <w:r w:rsidR="00195C05">
        <w:rPr>
          <w:rFonts w:ascii="Garamond" w:hAnsi="Garamond" w:cs="Times New Roman"/>
          <w:sz w:val="22"/>
          <w:szCs w:val="22"/>
        </w:rPr>
        <w:t>endant and tell me all about it,</w:t>
      </w:r>
      <w:r>
        <w:rPr>
          <w:rFonts w:ascii="Garamond" w:hAnsi="Garamond" w:cs="Times New Roman"/>
          <w:sz w:val="22"/>
          <w:szCs w:val="22"/>
        </w:rPr>
        <w:t>”</w:t>
      </w:r>
      <w:r w:rsidR="00195C05">
        <w:rPr>
          <w:rFonts w:ascii="Garamond" w:hAnsi="Garamond" w:cs="Times New Roman"/>
          <w:sz w:val="22"/>
          <w:szCs w:val="22"/>
        </w:rPr>
        <w:t xml:space="preserve"> s</w:t>
      </w:r>
      <w:r w:rsidR="00EC2477" w:rsidRPr="00045A52">
        <w:rPr>
          <w:rFonts w:ascii="Garamond" w:hAnsi="Garamond" w:cs="Times New Roman"/>
          <w:sz w:val="22"/>
          <w:szCs w:val="22"/>
        </w:rPr>
        <w:t>aid Smith chirpily, the cocktail working its magic and his heart considerably happier now it knew they were no</w:t>
      </w:r>
      <w:r w:rsidR="00195C05">
        <w:rPr>
          <w:rFonts w:ascii="Garamond" w:hAnsi="Garamond" w:cs="Times New Roman"/>
          <w:sz w:val="22"/>
          <w:szCs w:val="22"/>
        </w:rPr>
        <w:t>t likely to spend a</w:t>
      </w:r>
      <w:r w:rsidR="00EC2477" w:rsidRPr="00045A52">
        <w:rPr>
          <w:rFonts w:ascii="Garamond" w:hAnsi="Garamond" w:cs="Times New Roman"/>
          <w:sz w:val="22"/>
          <w:szCs w:val="22"/>
        </w:rPr>
        <w:t xml:space="preserve"> night in the cells. </w:t>
      </w:r>
      <w:r>
        <w:rPr>
          <w:rFonts w:ascii="Garamond" w:hAnsi="Garamond" w:cs="Times New Roman"/>
          <w:sz w:val="22"/>
          <w:szCs w:val="22"/>
        </w:rPr>
        <w:t>“</w:t>
      </w:r>
      <w:r w:rsidR="00EC2477" w:rsidRPr="00045A52">
        <w:rPr>
          <w:rFonts w:ascii="Garamond" w:hAnsi="Garamond" w:cs="Times New Roman"/>
          <w:sz w:val="22"/>
          <w:szCs w:val="22"/>
        </w:rPr>
        <w:t>Can I get Marcel to bring you anything?</w:t>
      </w:r>
      <w:r>
        <w:rPr>
          <w:rFonts w:ascii="Garamond" w:hAnsi="Garamond" w:cs="Times New Roman"/>
          <w:sz w:val="22"/>
          <w:szCs w:val="22"/>
        </w:rPr>
        <w:t>”</w:t>
      </w:r>
      <w:r w:rsidR="00195C05">
        <w:rPr>
          <w:rFonts w:ascii="Garamond" w:hAnsi="Garamond" w:cs="Times New Roman"/>
          <w:sz w:val="22"/>
          <w:szCs w:val="22"/>
        </w:rPr>
        <w:t xml:space="preserve"> Gesturing </w:t>
      </w:r>
      <w:r w:rsidR="00EC2477" w:rsidRPr="00045A52">
        <w:rPr>
          <w:rFonts w:ascii="Garamond" w:hAnsi="Garamond" w:cs="Times New Roman"/>
          <w:sz w:val="22"/>
          <w:szCs w:val="22"/>
        </w:rPr>
        <w:t>t</w:t>
      </w:r>
      <w:r w:rsidR="00195C05">
        <w:rPr>
          <w:rFonts w:ascii="Garamond" w:hAnsi="Garamond" w:cs="Times New Roman"/>
          <w:sz w:val="22"/>
          <w:szCs w:val="22"/>
        </w:rPr>
        <w:t>o</w:t>
      </w:r>
      <w:r w:rsidR="00EC2477" w:rsidRPr="00045A52">
        <w:rPr>
          <w:rFonts w:ascii="Garamond" w:hAnsi="Garamond" w:cs="Times New Roman"/>
          <w:sz w:val="22"/>
          <w:szCs w:val="22"/>
        </w:rPr>
        <w:t xml:space="preserve"> the Maître D</w:t>
      </w:r>
      <w:r w:rsidR="00C726A1">
        <w:rPr>
          <w:rFonts w:ascii="Garamond" w:hAnsi="Garamond" w:cs="Times New Roman"/>
          <w:sz w:val="22"/>
          <w:szCs w:val="22"/>
        </w:rPr>
        <w:t>’</w:t>
      </w:r>
      <w:r w:rsidR="00EC2477" w:rsidRPr="00045A52">
        <w:rPr>
          <w:rFonts w:ascii="Garamond" w:hAnsi="Garamond" w:cs="Times New Roman"/>
          <w:sz w:val="22"/>
          <w:szCs w:val="22"/>
        </w:rPr>
        <w:t>, who had all the while be</w:t>
      </w:r>
      <w:r w:rsidR="00195C05">
        <w:rPr>
          <w:rFonts w:ascii="Garamond" w:hAnsi="Garamond" w:cs="Times New Roman"/>
          <w:sz w:val="22"/>
          <w:szCs w:val="22"/>
        </w:rPr>
        <w:t>en</w:t>
      </w:r>
      <w:r w:rsidR="00EC2477" w:rsidRPr="00045A52">
        <w:rPr>
          <w:rFonts w:ascii="Garamond" w:hAnsi="Garamond" w:cs="Times New Roman"/>
          <w:sz w:val="22"/>
          <w:szCs w:val="22"/>
        </w:rPr>
        <w:t xml:space="preserve"> edging closer. </w:t>
      </w:r>
    </w:p>
    <w:p w14:paraId="4E8F26E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4D55B97" w14:textId="27D34D5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Nothing for me Sir, Thank you.</w:t>
      </w:r>
      <w:r>
        <w:rPr>
          <w:rFonts w:ascii="Garamond" w:hAnsi="Garamond" w:cs="Times New Roman"/>
          <w:sz w:val="22"/>
          <w:szCs w:val="22"/>
        </w:rPr>
        <w:t>”</w:t>
      </w:r>
      <w:r w:rsidR="00EC2477" w:rsidRPr="00045A52">
        <w:rPr>
          <w:rFonts w:ascii="Garamond" w:hAnsi="Garamond" w:cs="Times New Roman"/>
          <w:sz w:val="22"/>
          <w:szCs w:val="22"/>
        </w:rPr>
        <w:t xml:space="preserve"> Nonetheless, Detective Inspector Lipton took a chair and consulted his notebook. </w:t>
      </w:r>
      <w:r>
        <w:rPr>
          <w:rFonts w:ascii="Garamond" w:hAnsi="Garamond" w:cs="Times New Roman"/>
          <w:sz w:val="22"/>
          <w:szCs w:val="22"/>
        </w:rPr>
        <w:t>“</w:t>
      </w:r>
      <w:r w:rsidR="00EC2477" w:rsidRPr="00045A52">
        <w:rPr>
          <w:rFonts w:ascii="Garamond" w:hAnsi="Garamond" w:cs="Times New Roman"/>
          <w:sz w:val="22"/>
          <w:szCs w:val="22"/>
        </w:rPr>
        <w:t>The front room was utterly gutted. It was burning fiercely by the time the fire brigade arrive and there was nothing they could do. Besides the petrol bomb, there was a lot of accelerant material scattered about the place.</w:t>
      </w:r>
      <w:r>
        <w:rPr>
          <w:rFonts w:ascii="Garamond" w:hAnsi="Garamond" w:cs="Times New Roman"/>
          <w:sz w:val="22"/>
          <w:szCs w:val="22"/>
        </w:rPr>
        <w:t>”</w:t>
      </w:r>
      <w:r w:rsidR="00EC2477" w:rsidRPr="00045A52">
        <w:rPr>
          <w:rFonts w:ascii="Garamond" w:hAnsi="Garamond" w:cs="Times New Roman"/>
          <w:sz w:val="22"/>
          <w:szCs w:val="22"/>
        </w:rPr>
        <w:t xml:space="preserve"> John thought of all the books, newspapers and pizza boxes that normally littered his sitting room and imagined how well the room would burn. </w:t>
      </w:r>
    </w:p>
    <w:p w14:paraId="6827959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1A34EC6" w14:textId="5C1A147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The bedroom was less badly affected but it is not likely you will be able to save anything.</w:t>
      </w:r>
      <w:r>
        <w:rPr>
          <w:rFonts w:ascii="Garamond" w:hAnsi="Garamond" w:cs="Times New Roman"/>
          <w:sz w:val="22"/>
          <w:szCs w:val="22"/>
        </w:rPr>
        <w:t>”</w:t>
      </w:r>
      <w:r w:rsidR="00EC2477" w:rsidRPr="00045A52">
        <w:rPr>
          <w:rFonts w:ascii="Garamond" w:hAnsi="Garamond" w:cs="Times New Roman"/>
          <w:sz w:val="22"/>
          <w:szCs w:val="22"/>
        </w:rPr>
        <w:t xml:space="preserve"> The inspector turned the page but that was all that he had, it seemed that this odd if well-dressed man who was of interest to the papers and ate in extre</w:t>
      </w:r>
      <w:r w:rsidR="00195C05">
        <w:rPr>
          <w:rFonts w:ascii="Garamond" w:hAnsi="Garamond" w:cs="Times New Roman"/>
          <w:sz w:val="22"/>
          <w:szCs w:val="22"/>
        </w:rPr>
        <w:t xml:space="preserve">mely expensive restaurants with an </w:t>
      </w:r>
      <w:r w:rsidR="00EC2477" w:rsidRPr="00045A52">
        <w:rPr>
          <w:rFonts w:ascii="Garamond" w:hAnsi="Garamond" w:cs="Times New Roman"/>
          <w:sz w:val="22"/>
          <w:szCs w:val="22"/>
        </w:rPr>
        <w:t xml:space="preserve">attractive and immaculate </w:t>
      </w:r>
      <w:r w:rsidR="00195C05">
        <w:rPr>
          <w:rFonts w:ascii="Garamond" w:hAnsi="Garamond" w:cs="Times New Roman"/>
          <w:sz w:val="22"/>
          <w:szCs w:val="22"/>
        </w:rPr>
        <w:t>blonde</w:t>
      </w:r>
      <w:r w:rsidR="00EC2477" w:rsidRPr="00045A52">
        <w:rPr>
          <w:rFonts w:ascii="Garamond" w:hAnsi="Garamond" w:cs="Times New Roman"/>
          <w:sz w:val="22"/>
          <w:szCs w:val="22"/>
        </w:rPr>
        <w:t xml:space="preserve"> lived in a one bedroom basement flat in a nasty part of Lambeth. Maybe he was gigolo, thought Lipton. </w:t>
      </w:r>
    </w:p>
    <w:p w14:paraId="0111D84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4A1CC52" w14:textId="2CAD2FF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The rest of the building suffered from smoke and heat damage but mostly your neighbours escaped unscathed. Do you know who might want to do this to you? </w:t>
      </w:r>
      <w:proofErr w:type="gramStart"/>
      <w:r w:rsidR="00EC2477" w:rsidRPr="00045A52">
        <w:rPr>
          <w:rFonts w:ascii="Garamond" w:hAnsi="Garamond" w:cs="Times New Roman"/>
          <w:sz w:val="22"/>
          <w:szCs w:val="22"/>
        </w:rPr>
        <w:t>An ex-lover?</w:t>
      </w:r>
      <w:proofErr w:type="gramEnd"/>
      <w:r w:rsidR="00EC2477" w:rsidRPr="00045A52">
        <w:rPr>
          <w:rFonts w:ascii="Garamond" w:hAnsi="Garamond" w:cs="Times New Roman"/>
          <w:sz w:val="22"/>
          <w:szCs w:val="22"/>
        </w:rPr>
        <w:t xml:space="preserve"> </w:t>
      </w:r>
      <w:proofErr w:type="gramStart"/>
      <w:r w:rsidR="00EC2477" w:rsidRPr="00045A52">
        <w:rPr>
          <w:rFonts w:ascii="Garamond" w:hAnsi="Garamond" w:cs="Times New Roman"/>
          <w:sz w:val="22"/>
          <w:szCs w:val="22"/>
        </w:rPr>
        <w:t>An aggrieved husband?</w:t>
      </w:r>
      <w:r>
        <w:rPr>
          <w:rFonts w:ascii="Garamond" w:hAnsi="Garamond" w:cs="Times New Roman"/>
          <w:sz w:val="22"/>
          <w:szCs w:val="22"/>
        </w:rPr>
        <w:t>”</w:t>
      </w:r>
      <w:proofErr w:type="gramEnd"/>
      <w:r w:rsidR="00EC2477" w:rsidRPr="00045A52">
        <w:rPr>
          <w:rFonts w:ascii="Garamond" w:hAnsi="Garamond" w:cs="Times New Roman"/>
          <w:sz w:val="22"/>
          <w:szCs w:val="22"/>
        </w:rPr>
        <w:t xml:space="preserve"> The inspector asked </w:t>
      </w:r>
      <w:proofErr w:type="spellStart"/>
      <w:r w:rsidR="00EC2477" w:rsidRPr="00045A52">
        <w:rPr>
          <w:rFonts w:ascii="Garamond" w:hAnsi="Garamond" w:cs="Times New Roman"/>
          <w:sz w:val="22"/>
          <w:szCs w:val="22"/>
        </w:rPr>
        <w:t>untactfully</w:t>
      </w:r>
      <w:proofErr w:type="spellEnd"/>
      <w:r w:rsidR="00EC2477" w:rsidRPr="00045A52">
        <w:rPr>
          <w:rFonts w:ascii="Garamond" w:hAnsi="Garamond" w:cs="Times New Roman"/>
          <w:sz w:val="22"/>
          <w:szCs w:val="22"/>
        </w:rPr>
        <w:t xml:space="preserve"> pursuing his gigolo theory.</w:t>
      </w:r>
    </w:p>
    <w:p w14:paraId="6E281AB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94C06C" w14:textId="6F8F958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 no-one I can think of, no-one like that.</w:t>
      </w:r>
      <w:r>
        <w:rPr>
          <w:rFonts w:ascii="Garamond" w:hAnsi="Garamond" w:cs="Times New Roman"/>
          <w:sz w:val="22"/>
          <w:szCs w:val="22"/>
        </w:rPr>
        <w:t>”</w:t>
      </w:r>
      <w:r w:rsidR="00EC2477" w:rsidRPr="00045A52">
        <w:rPr>
          <w:rFonts w:ascii="Garamond" w:hAnsi="Garamond" w:cs="Times New Roman"/>
          <w:sz w:val="22"/>
          <w:szCs w:val="22"/>
        </w:rPr>
        <w:t xml:space="preserve"> John paused. </w:t>
      </w:r>
      <w:r>
        <w:rPr>
          <w:rFonts w:ascii="Garamond" w:hAnsi="Garamond" w:cs="Times New Roman"/>
          <w:sz w:val="22"/>
          <w:szCs w:val="22"/>
        </w:rPr>
        <w:t>“</w:t>
      </w:r>
      <w:r w:rsidR="00EC2477" w:rsidRPr="00045A52">
        <w:rPr>
          <w:rFonts w:ascii="Garamond" w:hAnsi="Garamond" w:cs="Times New Roman"/>
          <w:sz w:val="22"/>
          <w:szCs w:val="22"/>
        </w:rPr>
        <w:t>Eric mentioned there had been a few death threats but he said not to take them seriously. God</w:t>
      </w:r>
      <w:r w:rsidR="00195C05">
        <w:rPr>
          <w:rFonts w:ascii="Garamond" w:hAnsi="Garamond" w:cs="Times New Roman"/>
          <w:sz w:val="22"/>
          <w:szCs w:val="22"/>
        </w:rPr>
        <w:t>,</w:t>
      </w:r>
      <w:r w:rsidR="00EC2477" w:rsidRPr="00045A52">
        <w:rPr>
          <w:rFonts w:ascii="Garamond" w:hAnsi="Garamond" w:cs="Times New Roman"/>
          <w:sz w:val="22"/>
          <w:szCs w:val="22"/>
        </w:rPr>
        <w:t xml:space="preserve"> what if he</w:t>
      </w:r>
      <w:r w:rsidR="00C726A1">
        <w:rPr>
          <w:rFonts w:ascii="Garamond" w:hAnsi="Garamond" w:cs="Times New Roman"/>
          <w:sz w:val="22"/>
          <w:szCs w:val="22"/>
        </w:rPr>
        <w:t>’</w:t>
      </w:r>
      <w:r w:rsidR="00EC2477" w:rsidRPr="00045A52">
        <w:rPr>
          <w:rFonts w:ascii="Garamond" w:hAnsi="Garamond" w:cs="Times New Roman"/>
          <w:sz w:val="22"/>
          <w:szCs w:val="22"/>
        </w:rPr>
        <w:t>s wrong?</w:t>
      </w:r>
      <w:r>
        <w:rPr>
          <w:rFonts w:ascii="Garamond" w:hAnsi="Garamond" w:cs="Times New Roman"/>
          <w:sz w:val="22"/>
          <w:szCs w:val="22"/>
        </w:rPr>
        <w:t>”</w:t>
      </w:r>
      <w:r w:rsidR="00EC2477" w:rsidRPr="00045A52">
        <w:rPr>
          <w:rFonts w:ascii="Garamond" w:hAnsi="Garamond" w:cs="Times New Roman"/>
          <w:sz w:val="22"/>
          <w:szCs w:val="22"/>
        </w:rPr>
        <w:t xml:space="preserve"> </w:t>
      </w:r>
    </w:p>
    <w:p w14:paraId="4CA6AF7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1A59BCE" w14:textId="0D8250A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Inspector Lipton watched as John</w:t>
      </w:r>
      <w:r w:rsidR="00C726A1">
        <w:rPr>
          <w:rFonts w:ascii="Garamond" w:hAnsi="Garamond" w:cs="Times New Roman"/>
          <w:sz w:val="22"/>
          <w:szCs w:val="22"/>
        </w:rPr>
        <w:t>’</w:t>
      </w:r>
      <w:r w:rsidRPr="00045A52">
        <w:rPr>
          <w:rFonts w:ascii="Garamond" w:hAnsi="Garamond" w:cs="Times New Roman"/>
          <w:sz w:val="22"/>
          <w:szCs w:val="22"/>
        </w:rPr>
        <w:t xml:space="preserve">s demeanour took another U-turn. </w:t>
      </w:r>
      <w:r w:rsidR="002E02DA">
        <w:rPr>
          <w:rFonts w:ascii="Garamond" w:hAnsi="Garamond" w:cs="Times New Roman"/>
          <w:sz w:val="22"/>
          <w:szCs w:val="22"/>
        </w:rPr>
        <w:t>“</w:t>
      </w:r>
      <w:r w:rsidRPr="00045A52">
        <w:rPr>
          <w:rFonts w:ascii="Garamond" w:hAnsi="Garamond" w:cs="Times New Roman"/>
          <w:sz w:val="22"/>
          <w:szCs w:val="22"/>
        </w:rPr>
        <w:t xml:space="preserve">And who is this </w:t>
      </w:r>
      <w:r w:rsidR="00C726A1">
        <w:rPr>
          <w:rFonts w:ascii="Garamond" w:hAnsi="Garamond" w:cs="Times New Roman"/>
          <w:sz w:val="22"/>
          <w:szCs w:val="22"/>
        </w:rPr>
        <w:t>‘</w:t>
      </w:r>
      <w:r w:rsidRPr="00045A52">
        <w:rPr>
          <w:rFonts w:ascii="Garamond" w:hAnsi="Garamond" w:cs="Times New Roman"/>
          <w:sz w:val="22"/>
          <w:szCs w:val="22"/>
        </w:rPr>
        <w:t>Eric</w:t>
      </w:r>
      <w:r w:rsidR="00C726A1">
        <w:rPr>
          <w:rFonts w:ascii="Garamond" w:hAnsi="Garamond" w:cs="Times New Roman"/>
          <w:sz w:val="22"/>
          <w:szCs w:val="22"/>
        </w:rPr>
        <w:t>’</w:t>
      </w:r>
      <w:r w:rsidRPr="00045A52">
        <w:rPr>
          <w:rFonts w:ascii="Garamond" w:hAnsi="Garamond" w:cs="Times New Roman"/>
          <w:sz w:val="22"/>
          <w:szCs w:val="22"/>
        </w:rPr>
        <w:t xml:space="preserve"> person?</w:t>
      </w:r>
      <w:r w:rsidR="002E02DA">
        <w:rPr>
          <w:rFonts w:ascii="Garamond" w:hAnsi="Garamond" w:cs="Times New Roman"/>
          <w:sz w:val="22"/>
          <w:szCs w:val="22"/>
        </w:rPr>
        <w:t>”</w:t>
      </w:r>
      <w:r w:rsidRPr="00045A52">
        <w:rPr>
          <w:rFonts w:ascii="Garamond" w:hAnsi="Garamond" w:cs="Times New Roman"/>
          <w:sz w:val="22"/>
          <w:szCs w:val="22"/>
        </w:rPr>
        <w:t xml:space="preserve"> he asked reaching hopefully for his policeman</w:t>
      </w:r>
      <w:r w:rsidR="00C726A1">
        <w:rPr>
          <w:rFonts w:ascii="Garamond" w:hAnsi="Garamond" w:cs="Times New Roman"/>
          <w:sz w:val="22"/>
          <w:szCs w:val="22"/>
        </w:rPr>
        <w:t>’</w:t>
      </w:r>
      <w:r w:rsidRPr="00045A52">
        <w:rPr>
          <w:rFonts w:ascii="Garamond" w:hAnsi="Garamond" w:cs="Times New Roman"/>
          <w:sz w:val="22"/>
          <w:szCs w:val="22"/>
        </w:rPr>
        <w:t xml:space="preserve">s biro. </w:t>
      </w:r>
    </w:p>
    <w:p w14:paraId="3956FD3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93BDBA0" w14:textId="18A3D61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Eric</w:t>
      </w:r>
      <w:proofErr w:type="gramStart"/>
      <w:r w:rsidR="00EC2477" w:rsidRPr="00045A52">
        <w:rPr>
          <w:rFonts w:ascii="Garamond" w:hAnsi="Garamond" w:cs="Times New Roman"/>
          <w:sz w:val="22"/>
          <w:szCs w:val="22"/>
        </w:rPr>
        <w:t>..</w:t>
      </w:r>
      <w:proofErr w:type="gramEnd"/>
      <w:r w:rsidR="00EC2477" w:rsidRPr="00045A52">
        <w:rPr>
          <w:rFonts w:ascii="Garamond" w:hAnsi="Garamond" w:cs="Times New Roman"/>
          <w:sz w:val="22"/>
          <w:szCs w:val="22"/>
        </w:rPr>
        <w:t xml:space="preserve"> Eric </w:t>
      </w:r>
      <w:proofErr w:type="spellStart"/>
      <w:r w:rsidR="00EC2477" w:rsidRPr="00045A52">
        <w:rPr>
          <w:rFonts w:ascii="Garamond" w:hAnsi="Garamond" w:cs="Times New Roman"/>
          <w:sz w:val="22"/>
          <w:szCs w:val="22"/>
        </w:rPr>
        <w:t>Hayle</w:t>
      </w:r>
      <w:proofErr w:type="spellEnd"/>
      <w:r w:rsidR="00D67CE0">
        <w:rPr>
          <w:rFonts w:ascii="Garamond" w:hAnsi="Garamond" w:cs="Times New Roman"/>
          <w:sz w:val="22"/>
          <w:szCs w:val="22"/>
        </w:rPr>
        <w:t>.</w:t>
      </w:r>
      <w:r>
        <w:rPr>
          <w:rFonts w:ascii="Garamond" w:hAnsi="Garamond" w:cs="Times New Roman"/>
          <w:sz w:val="22"/>
          <w:szCs w:val="22"/>
        </w:rPr>
        <w:t>”</w:t>
      </w:r>
      <w:r w:rsidR="00006B43" w:rsidRPr="00045A52">
        <w:rPr>
          <w:rFonts w:ascii="Garamond" w:hAnsi="Garamond" w:cs="Times New Roman"/>
          <w:sz w:val="22"/>
          <w:szCs w:val="22"/>
        </w:rPr>
        <w:t xml:space="preserve"> For</w:t>
      </w:r>
      <w:r w:rsidR="00EC2477" w:rsidRPr="00045A52">
        <w:rPr>
          <w:rFonts w:ascii="Garamond" w:hAnsi="Garamond" w:cs="Times New Roman"/>
          <w:sz w:val="22"/>
          <w:szCs w:val="22"/>
        </w:rPr>
        <w:t xml:space="preserve"> a moment the inspector</w:t>
      </w:r>
      <w:r w:rsidR="00C726A1">
        <w:rPr>
          <w:rFonts w:ascii="Garamond" w:hAnsi="Garamond" w:cs="Times New Roman"/>
          <w:sz w:val="22"/>
          <w:szCs w:val="22"/>
        </w:rPr>
        <w:t>’</w:t>
      </w:r>
      <w:r w:rsidR="00EC2477" w:rsidRPr="00045A52">
        <w:rPr>
          <w:rFonts w:ascii="Garamond" w:hAnsi="Garamond" w:cs="Times New Roman"/>
          <w:sz w:val="22"/>
          <w:szCs w:val="22"/>
        </w:rPr>
        <w:t>s gigolo story was looking better and better, then</w:t>
      </w:r>
      <w:r w:rsidR="00195C05">
        <w:rPr>
          <w:rFonts w:ascii="Garamond" w:hAnsi="Garamond" w:cs="Times New Roman"/>
          <w:sz w:val="22"/>
          <w:szCs w:val="22"/>
        </w:rPr>
        <w:t xml:space="preserve"> t</w:t>
      </w:r>
      <w:r w:rsidR="00195C05" w:rsidRPr="00045A52">
        <w:rPr>
          <w:rFonts w:ascii="Garamond" w:hAnsi="Garamond" w:cs="Times New Roman"/>
          <w:sz w:val="22"/>
          <w:szCs w:val="22"/>
        </w:rPr>
        <w:t>wo added slowly to two in his straightforward policeman</w:t>
      </w:r>
      <w:r w:rsidR="00195C05">
        <w:rPr>
          <w:rFonts w:ascii="Garamond" w:hAnsi="Garamond" w:cs="Times New Roman"/>
          <w:sz w:val="22"/>
          <w:szCs w:val="22"/>
        </w:rPr>
        <w:t>’</w:t>
      </w:r>
      <w:r w:rsidR="00195C05" w:rsidRPr="00045A52">
        <w:rPr>
          <w:rFonts w:ascii="Garamond" w:hAnsi="Garamond" w:cs="Times New Roman"/>
          <w:sz w:val="22"/>
          <w:szCs w:val="22"/>
        </w:rPr>
        <w:t>s brain</w:t>
      </w:r>
      <w:r w:rsidR="00195C05">
        <w:rPr>
          <w:rFonts w:ascii="Garamond" w:hAnsi="Garamond" w:cs="Times New Roman"/>
          <w:sz w:val="22"/>
          <w:szCs w:val="22"/>
        </w:rPr>
        <w:t>. H</w:t>
      </w:r>
      <w:r w:rsidR="00EC2477" w:rsidRPr="00045A52">
        <w:rPr>
          <w:rFonts w:ascii="Garamond" w:hAnsi="Garamond" w:cs="Times New Roman"/>
          <w:sz w:val="22"/>
          <w:szCs w:val="22"/>
        </w:rPr>
        <w:t>e re</w:t>
      </w:r>
      <w:r w:rsidR="00D67CE0">
        <w:rPr>
          <w:rFonts w:ascii="Garamond" w:hAnsi="Garamond" w:cs="Times New Roman"/>
          <w:sz w:val="22"/>
          <w:szCs w:val="22"/>
        </w:rPr>
        <w:t>ali</w:t>
      </w:r>
      <w:r w:rsidR="00195C05">
        <w:rPr>
          <w:rFonts w:ascii="Garamond" w:hAnsi="Garamond" w:cs="Times New Roman"/>
          <w:sz w:val="22"/>
          <w:szCs w:val="22"/>
        </w:rPr>
        <w:t>sed that this man was</w:t>
      </w:r>
      <w:r w:rsidR="00EC2477" w:rsidRPr="00045A52">
        <w:rPr>
          <w:rFonts w:ascii="Garamond" w:hAnsi="Garamond" w:cs="Times New Roman"/>
          <w:sz w:val="22"/>
          <w:szCs w:val="22"/>
        </w:rPr>
        <w:t xml:space="preserve"> the overnight publicity machine John Smith. </w:t>
      </w:r>
      <w:r w:rsidR="00195C05">
        <w:rPr>
          <w:rFonts w:ascii="Garamond" w:hAnsi="Garamond" w:cs="Times New Roman"/>
          <w:sz w:val="22"/>
          <w:szCs w:val="22"/>
        </w:rPr>
        <w:t>It dawned on t</w:t>
      </w:r>
      <w:r w:rsidR="00EC2477" w:rsidRPr="00045A52">
        <w:rPr>
          <w:rFonts w:ascii="Garamond" w:hAnsi="Garamond" w:cs="Times New Roman"/>
          <w:sz w:val="22"/>
          <w:szCs w:val="22"/>
        </w:rPr>
        <w:t xml:space="preserve">he inspector that he was dealing with a </w:t>
      </w:r>
      <w:r w:rsidR="00C726A1">
        <w:rPr>
          <w:rFonts w:ascii="Garamond" w:hAnsi="Garamond" w:cs="Times New Roman"/>
          <w:sz w:val="22"/>
          <w:szCs w:val="22"/>
        </w:rPr>
        <w:t>‘</w:t>
      </w:r>
      <w:r w:rsidR="00EC2477" w:rsidRPr="00045A52">
        <w:rPr>
          <w:rFonts w:ascii="Garamond" w:hAnsi="Garamond" w:cs="Times New Roman"/>
          <w:sz w:val="22"/>
          <w:szCs w:val="22"/>
        </w:rPr>
        <w:t>celebrity</w:t>
      </w:r>
      <w:r w:rsidR="00C726A1">
        <w:rPr>
          <w:rFonts w:ascii="Garamond" w:hAnsi="Garamond" w:cs="Times New Roman"/>
          <w:sz w:val="22"/>
          <w:szCs w:val="22"/>
        </w:rPr>
        <w:t>’</w:t>
      </w:r>
      <w:r w:rsidR="00EC2477" w:rsidRPr="00045A52">
        <w:rPr>
          <w:rFonts w:ascii="Garamond" w:hAnsi="Garamond" w:cs="Times New Roman"/>
          <w:sz w:val="22"/>
          <w:szCs w:val="22"/>
        </w:rPr>
        <w:t xml:space="preserve">. No wonder the chief had insisted that he went, rather than sending a couple of constables. But someone might have warned him. </w:t>
      </w:r>
    </w:p>
    <w:p w14:paraId="6865640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4BAAD98"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In the presence of a personage known or believed to be famous, the attitude of typical wet behind the ears police constable changes from the practical but surly menace they extend to the general public into a helpless slack-jawed star-struck fawning. With time they learn that celebrities are just like everybody else except with bigger egos and less common sense. They also have better lawyers. The attitude of your seasoned detective inspector changes from his normal patronising sarcasm and a barely disguised mild derision to one of debased sycophancy and deeply hidden extreme suspicion and dislike. </w:t>
      </w:r>
    </w:p>
    <w:p w14:paraId="58A2664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93A8543" w14:textId="354E3C0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This was why the chief superintendent had sent Detective Inspector Lipton, a </w:t>
      </w:r>
      <w:r w:rsidR="00006B43" w:rsidRPr="00045A52">
        <w:rPr>
          <w:rFonts w:ascii="Garamond" w:hAnsi="Garamond" w:cs="Times New Roman"/>
          <w:sz w:val="22"/>
          <w:szCs w:val="22"/>
        </w:rPr>
        <w:t>well-salted</w:t>
      </w:r>
      <w:r w:rsidRPr="00045A52">
        <w:rPr>
          <w:rFonts w:ascii="Garamond" w:hAnsi="Garamond" w:cs="Times New Roman"/>
          <w:sz w:val="22"/>
          <w:szCs w:val="22"/>
        </w:rPr>
        <w:t xml:space="preserve"> veteran of many years</w:t>
      </w:r>
      <w:r w:rsidR="00D67CE0">
        <w:rPr>
          <w:rFonts w:ascii="Garamond" w:hAnsi="Garamond" w:cs="Times New Roman"/>
          <w:sz w:val="22"/>
          <w:szCs w:val="22"/>
        </w:rPr>
        <w:t>’</w:t>
      </w:r>
      <w:r w:rsidRPr="00045A52">
        <w:rPr>
          <w:rFonts w:ascii="Garamond" w:hAnsi="Garamond" w:cs="Times New Roman"/>
          <w:sz w:val="22"/>
          <w:szCs w:val="22"/>
        </w:rPr>
        <w:t xml:space="preserve"> service. There was no other officer under his command who</w:t>
      </w:r>
      <w:r w:rsidR="00D67CE0">
        <w:rPr>
          <w:rFonts w:ascii="Garamond" w:hAnsi="Garamond" w:cs="Times New Roman"/>
          <w:sz w:val="22"/>
          <w:szCs w:val="22"/>
        </w:rPr>
        <w:t>m</w:t>
      </w:r>
      <w:r w:rsidRPr="00045A52">
        <w:rPr>
          <w:rFonts w:ascii="Garamond" w:hAnsi="Garamond" w:cs="Times New Roman"/>
          <w:sz w:val="22"/>
          <w:szCs w:val="22"/>
        </w:rPr>
        <w:t xml:space="preserve"> he felt safe sending to interview a man who had barely been off the front pages of the tabloids all week. Sure enough, D.I. Lipton rapidly adapted to the situation adopting the </w:t>
      </w:r>
      <w:r w:rsidR="00D67CE0">
        <w:rPr>
          <w:rFonts w:ascii="Garamond" w:hAnsi="Garamond" w:cs="Times New Roman"/>
          <w:sz w:val="22"/>
          <w:szCs w:val="22"/>
        </w:rPr>
        <w:t xml:space="preserve">ingratiating tone he saved for </w:t>
      </w:r>
      <w:r w:rsidRPr="00045A52">
        <w:rPr>
          <w:rFonts w:ascii="Garamond" w:hAnsi="Garamond" w:cs="Times New Roman"/>
          <w:sz w:val="22"/>
          <w:szCs w:val="22"/>
        </w:rPr>
        <w:t xml:space="preserve">his superiors. Meanwhile he tried to remember why this man in front of him was famous. He could not think of any reason other than that he was famous and a new theory started to form in his </w:t>
      </w:r>
      <w:r w:rsidR="00006B43" w:rsidRPr="00045A52">
        <w:rPr>
          <w:rFonts w:ascii="Garamond" w:hAnsi="Garamond" w:cs="Times New Roman"/>
          <w:sz w:val="22"/>
          <w:szCs w:val="22"/>
        </w:rPr>
        <w:t>crime-fighting</w:t>
      </w:r>
      <w:r w:rsidR="00D67CE0">
        <w:rPr>
          <w:rFonts w:ascii="Garamond" w:hAnsi="Garamond" w:cs="Times New Roman"/>
          <w:sz w:val="22"/>
          <w:szCs w:val="22"/>
        </w:rPr>
        <w:t xml:space="preserve"> mind:</w:t>
      </w:r>
      <w:r w:rsidRPr="00045A52">
        <w:rPr>
          <w:rFonts w:ascii="Garamond" w:hAnsi="Garamond" w:cs="Times New Roman"/>
          <w:sz w:val="22"/>
          <w:szCs w:val="22"/>
        </w:rPr>
        <w:t xml:space="preserve"> Smith had </w:t>
      </w:r>
      <w:r w:rsidRPr="00045A52">
        <w:rPr>
          <w:rFonts w:ascii="Garamond" w:hAnsi="Garamond" w:cs="Times New Roman"/>
          <w:sz w:val="22"/>
          <w:szCs w:val="22"/>
        </w:rPr>
        <w:lastRenderedPageBreak/>
        <w:t>probably started the fire himself for the publicity.</w:t>
      </w:r>
    </w:p>
    <w:p w14:paraId="0517428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85FA05C" w14:textId="77777777" w:rsidR="00EC2477" w:rsidRPr="00045A52" w:rsidRDefault="00EC2477" w:rsidP="00585BC6">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3797E488" w14:textId="73A5A31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plan was a good one but the man with the plan had forgotten a few details. He realised now that he ought to have waited until the False One had come home and gone to bed before he had done it. But once he had got into the flow of his inspiration he had decided to follow it and it hadn</w:t>
      </w:r>
      <w:r w:rsidR="00C726A1">
        <w:rPr>
          <w:rFonts w:ascii="Garamond" w:hAnsi="Garamond" w:cs="Times New Roman"/>
          <w:sz w:val="22"/>
          <w:szCs w:val="22"/>
        </w:rPr>
        <w:t>’</w:t>
      </w:r>
      <w:r w:rsidRPr="00045A52">
        <w:rPr>
          <w:rFonts w:ascii="Garamond" w:hAnsi="Garamond" w:cs="Times New Roman"/>
          <w:sz w:val="22"/>
          <w:szCs w:val="22"/>
        </w:rPr>
        <w:t xml:space="preserve">t occurred to him that the other actors in his drama might not be hitting their cues as appropriate. </w:t>
      </w:r>
    </w:p>
    <w:p w14:paraId="5926F99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741FAE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Besides after three pints of milk, he had needed the toilet quite badly. So he rushed through the attack and rushed off to find a toilet. By the time he got back there was a little crowd and big fire. The man felt quite pleased with himself. It was not until around the time the fire engine arrived that he realised the Enemy had escaped again.</w:t>
      </w:r>
    </w:p>
    <w:p w14:paraId="49447DF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A0353B" w14:textId="6BF4C1C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firemen were very quickly in control of the fire. The flames had been pretty but now there was nothing to see. So he took a walk in the park to think things through</w:t>
      </w:r>
      <w:r w:rsidR="00D67CE0">
        <w:rPr>
          <w:rFonts w:ascii="Garamond" w:hAnsi="Garamond" w:cs="Times New Roman"/>
          <w:sz w:val="22"/>
          <w:szCs w:val="22"/>
        </w:rPr>
        <w:t>. He would not be discouraged. H</w:t>
      </w:r>
      <w:r w:rsidRPr="00045A52">
        <w:rPr>
          <w:rFonts w:ascii="Garamond" w:hAnsi="Garamond" w:cs="Times New Roman"/>
          <w:sz w:val="22"/>
          <w:szCs w:val="22"/>
        </w:rPr>
        <w:t xml:space="preserve">e was a fool to have thought that fighting the forces of darkness would be a walk in the park. It would be tough. It was a challenge and that was why he had been Chosen. After all had not everyone always told him he was </w:t>
      </w:r>
      <w:r w:rsidR="00006B43" w:rsidRPr="00045A52">
        <w:rPr>
          <w:rFonts w:ascii="Garamond" w:hAnsi="Garamond" w:cs="Times New Roman"/>
          <w:sz w:val="22"/>
          <w:szCs w:val="22"/>
        </w:rPr>
        <w:t>special?</w:t>
      </w:r>
      <w:r w:rsidRPr="00045A52">
        <w:rPr>
          <w:rFonts w:ascii="Garamond" w:hAnsi="Garamond" w:cs="Times New Roman"/>
          <w:sz w:val="22"/>
          <w:szCs w:val="22"/>
        </w:rPr>
        <w:t xml:space="preserve"> If he was to do this he needed to do it properly. It was time step up a gear. </w:t>
      </w:r>
    </w:p>
    <w:p w14:paraId="1426F87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617CE5E" w14:textId="7A7CFC04" w:rsidR="00EC2477" w:rsidRPr="00045A52" w:rsidRDefault="00EC2477" w:rsidP="00585BC6">
      <w:pPr>
        <w:pStyle w:val="NovelBody"/>
        <w:spacing w:line="240" w:lineRule="auto"/>
        <w:ind w:firstLine="0"/>
        <w:jc w:val="center"/>
        <w:rPr>
          <w:rFonts w:ascii="Garamond" w:hAnsi="Garamond" w:cs="Ubuntu"/>
          <w:sz w:val="22"/>
          <w:szCs w:val="22"/>
        </w:rPr>
      </w:pPr>
      <w:r w:rsidRPr="00045A52">
        <w:rPr>
          <w:rFonts w:ascii="Garamond" w:hAnsi="Garamond" w:cs="Ubuntu"/>
          <w:sz w:val="22"/>
          <w:szCs w:val="22"/>
        </w:rPr>
        <w:t>¢ ?</w:t>
      </w:r>
    </w:p>
    <w:p w14:paraId="4A54C8C2" w14:textId="65194F0E" w:rsidR="00EC2477" w:rsidRPr="00045A52" w:rsidRDefault="00585BC6"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Shona had arrive</w:t>
      </w:r>
      <w:r w:rsidR="00EC2477" w:rsidRPr="00045A52">
        <w:rPr>
          <w:rFonts w:ascii="Garamond" w:hAnsi="Garamond" w:cs="Times New Roman"/>
          <w:sz w:val="22"/>
          <w:szCs w:val="22"/>
        </w:rPr>
        <w:t>d at Saint Helena</w:t>
      </w:r>
      <w:r w:rsidR="00C726A1">
        <w:rPr>
          <w:rFonts w:ascii="Garamond" w:hAnsi="Garamond" w:cs="Times New Roman"/>
          <w:sz w:val="22"/>
          <w:szCs w:val="22"/>
        </w:rPr>
        <w:t>’</w:t>
      </w:r>
      <w:r w:rsidR="00EC2477" w:rsidRPr="00045A52">
        <w:rPr>
          <w:rFonts w:ascii="Garamond" w:hAnsi="Garamond" w:cs="Times New Roman"/>
          <w:sz w:val="22"/>
          <w:szCs w:val="22"/>
        </w:rPr>
        <w:t xml:space="preserve">s School for Girls by taxi and paid the driver too much before trying to duck stealthily inside. The solid and secure school-doors prevented her. Eric </w:t>
      </w:r>
      <w:proofErr w:type="spellStart"/>
      <w:r w:rsidR="00EC2477" w:rsidRPr="00045A52">
        <w:rPr>
          <w:rFonts w:ascii="Garamond" w:hAnsi="Garamond" w:cs="Times New Roman"/>
          <w:sz w:val="22"/>
          <w:szCs w:val="22"/>
        </w:rPr>
        <w:t>Hayle</w:t>
      </w:r>
      <w:proofErr w:type="spellEnd"/>
      <w:r w:rsidR="00EC2477" w:rsidRPr="00045A52">
        <w:rPr>
          <w:rFonts w:ascii="Garamond" w:hAnsi="Garamond" w:cs="Times New Roman"/>
          <w:sz w:val="22"/>
          <w:szCs w:val="22"/>
        </w:rPr>
        <w:t xml:space="preserve"> had answered his intercom promptly enough but she was kept waiting for what seemed like an age. She was sure he was doing it deliberately. It was late, past 10pm so there weren</w:t>
      </w:r>
      <w:r w:rsidR="00C726A1">
        <w:rPr>
          <w:rFonts w:ascii="Garamond" w:hAnsi="Garamond" w:cs="Times New Roman"/>
          <w:sz w:val="22"/>
          <w:szCs w:val="22"/>
        </w:rPr>
        <w:t>’</w:t>
      </w:r>
      <w:r w:rsidR="00EC2477" w:rsidRPr="00045A52">
        <w:rPr>
          <w:rFonts w:ascii="Garamond" w:hAnsi="Garamond" w:cs="Times New Roman"/>
          <w:sz w:val="22"/>
          <w:szCs w:val="22"/>
        </w:rPr>
        <w:t>t many people on the streets</w:t>
      </w:r>
      <w:r w:rsidR="00D67CE0">
        <w:rPr>
          <w:rFonts w:ascii="Garamond" w:hAnsi="Garamond" w:cs="Times New Roman"/>
          <w:sz w:val="22"/>
          <w:szCs w:val="22"/>
        </w:rPr>
        <w:t>,</w:t>
      </w:r>
      <w:r w:rsidR="00EC2477" w:rsidRPr="00045A52">
        <w:rPr>
          <w:rFonts w:ascii="Garamond" w:hAnsi="Garamond" w:cs="Times New Roman"/>
          <w:sz w:val="22"/>
          <w:szCs w:val="22"/>
        </w:rPr>
        <w:t xml:space="preserve"> but that </w:t>
      </w:r>
      <w:r w:rsidR="00D67CE0">
        <w:rPr>
          <w:rFonts w:ascii="Garamond" w:hAnsi="Garamond" w:cs="Times New Roman"/>
          <w:sz w:val="22"/>
          <w:szCs w:val="22"/>
        </w:rPr>
        <w:t xml:space="preserve">made </w:t>
      </w:r>
      <w:r w:rsidR="00EC2477" w:rsidRPr="00045A52">
        <w:rPr>
          <w:rFonts w:ascii="Garamond" w:hAnsi="Garamond" w:cs="Times New Roman"/>
          <w:sz w:val="22"/>
          <w:szCs w:val="22"/>
        </w:rPr>
        <w:t xml:space="preserve">her </w:t>
      </w:r>
      <w:r w:rsidR="00EC2477" w:rsidRPr="00045A52">
        <w:rPr>
          <w:rFonts w:ascii="Garamond" w:hAnsi="Garamond" w:cs="Times New Roman"/>
          <w:sz w:val="22"/>
          <w:szCs w:val="22"/>
        </w:rPr>
        <w:lastRenderedPageBreak/>
        <w:t>presence all the more conspicuous.</w:t>
      </w:r>
    </w:p>
    <w:p w14:paraId="31A6A7C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1801779" w14:textId="5F54ED6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Relieved to be finally inside in privacy, Shona did not take in too many of Saint Helena</w:t>
      </w:r>
      <w:r w:rsidR="00C726A1">
        <w:rPr>
          <w:rFonts w:ascii="Garamond" w:hAnsi="Garamond" w:cs="Times New Roman"/>
          <w:sz w:val="22"/>
          <w:szCs w:val="22"/>
        </w:rPr>
        <w:t>’</w:t>
      </w:r>
      <w:r w:rsidRPr="00045A52">
        <w:rPr>
          <w:rFonts w:ascii="Garamond" w:hAnsi="Garamond" w:cs="Times New Roman"/>
          <w:sz w:val="22"/>
          <w:szCs w:val="22"/>
        </w:rPr>
        <w:t>s distinctive features as Eric led her into his study. Eric, himself, was still in his suit. A sof</w:t>
      </w:r>
      <w:r w:rsidR="00006B43">
        <w:rPr>
          <w:rFonts w:ascii="Garamond" w:hAnsi="Garamond" w:cs="Times New Roman"/>
          <w:sz w:val="22"/>
          <w:szCs w:val="22"/>
        </w:rPr>
        <w:t>t grey, pin-striped three piece</w:t>
      </w:r>
      <w:r w:rsidRPr="00045A52">
        <w:rPr>
          <w:rFonts w:ascii="Garamond" w:hAnsi="Garamond" w:cs="Times New Roman"/>
          <w:sz w:val="22"/>
          <w:szCs w:val="22"/>
        </w:rPr>
        <w:t xml:space="preserve">, but his waistcoat was unbuttoned and his tie was gone. </w:t>
      </w:r>
    </w:p>
    <w:p w14:paraId="0A11590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691DDE6" w14:textId="36A25DC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She wanted to get this over with but Eric was not going to be rushed. He took his time preparing her a drink, </w:t>
      </w:r>
      <w:proofErr w:type="spellStart"/>
      <w:r w:rsidRPr="00045A52">
        <w:rPr>
          <w:rFonts w:ascii="Garamond" w:hAnsi="Garamond" w:cs="Times New Roman"/>
          <w:sz w:val="22"/>
          <w:szCs w:val="22"/>
        </w:rPr>
        <w:t>Chinzano</w:t>
      </w:r>
      <w:proofErr w:type="spellEnd"/>
      <w:r w:rsidRPr="00045A52">
        <w:rPr>
          <w:rFonts w:ascii="Garamond" w:hAnsi="Garamond" w:cs="Times New Roman"/>
          <w:sz w:val="22"/>
          <w:szCs w:val="22"/>
        </w:rPr>
        <w:t xml:space="preserve"> with ice. She hadn</w:t>
      </w:r>
      <w:r w:rsidR="00C726A1">
        <w:rPr>
          <w:rFonts w:ascii="Garamond" w:hAnsi="Garamond" w:cs="Times New Roman"/>
          <w:sz w:val="22"/>
          <w:szCs w:val="22"/>
        </w:rPr>
        <w:t>’</w:t>
      </w:r>
      <w:r w:rsidRPr="00045A52">
        <w:rPr>
          <w:rFonts w:ascii="Garamond" w:hAnsi="Garamond" w:cs="Times New Roman"/>
          <w:sz w:val="22"/>
          <w:szCs w:val="22"/>
        </w:rPr>
        <w:t>t wanted to come but was sufficiently ambitious and astute to know that you didn</w:t>
      </w:r>
      <w:r w:rsidR="00C726A1">
        <w:rPr>
          <w:rFonts w:ascii="Garamond" w:hAnsi="Garamond" w:cs="Times New Roman"/>
          <w:sz w:val="22"/>
          <w:szCs w:val="22"/>
        </w:rPr>
        <w:t>’</w:t>
      </w:r>
      <w:r w:rsidRPr="00045A52">
        <w:rPr>
          <w:rFonts w:ascii="Garamond" w:hAnsi="Garamond" w:cs="Times New Roman"/>
          <w:sz w:val="22"/>
          <w:szCs w:val="22"/>
        </w:rPr>
        <w:t xml:space="preserve">t make Eric </w:t>
      </w:r>
      <w:proofErr w:type="spellStart"/>
      <w:r w:rsidRPr="00045A52">
        <w:rPr>
          <w:rFonts w:ascii="Garamond" w:hAnsi="Garamond" w:cs="Times New Roman"/>
          <w:sz w:val="22"/>
          <w:szCs w:val="22"/>
        </w:rPr>
        <w:t>Hayle</w:t>
      </w:r>
      <w:proofErr w:type="spellEnd"/>
      <w:r w:rsidRPr="00045A52">
        <w:rPr>
          <w:rFonts w:ascii="Garamond" w:hAnsi="Garamond" w:cs="Times New Roman"/>
          <w:sz w:val="22"/>
          <w:szCs w:val="22"/>
        </w:rPr>
        <w:t xml:space="preserve"> any more of an enemy than he needed to be. </w:t>
      </w:r>
    </w:p>
    <w:p w14:paraId="34FAB7C4" w14:textId="5332B9A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br/>
      </w:r>
      <w:r w:rsidR="002E02DA">
        <w:rPr>
          <w:rFonts w:ascii="Garamond" w:hAnsi="Garamond" w:cs="Times New Roman"/>
          <w:sz w:val="22"/>
          <w:szCs w:val="22"/>
        </w:rPr>
        <w:t>“</w:t>
      </w:r>
      <w:r w:rsidRPr="00045A52">
        <w:rPr>
          <w:rFonts w:ascii="Garamond" w:hAnsi="Garamond" w:cs="Times New Roman"/>
          <w:sz w:val="22"/>
          <w:szCs w:val="22"/>
        </w:rPr>
        <w:t>Shona, out of the harsh glare of those studio lights you look ten years younger.</w:t>
      </w:r>
      <w:r w:rsidR="002E02DA">
        <w:rPr>
          <w:rFonts w:ascii="Garamond" w:hAnsi="Garamond" w:cs="Times New Roman"/>
          <w:sz w:val="22"/>
          <w:szCs w:val="22"/>
        </w:rPr>
        <w:t>”</w:t>
      </w:r>
    </w:p>
    <w:p w14:paraId="1168B3A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8C17C50" w14:textId="7FFE686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Please.</w:t>
      </w:r>
      <w:r>
        <w:rPr>
          <w:rFonts w:ascii="Garamond" w:hAnsi="Garamond" w:cs="Times New Roman"/>
          <w:sz w:val="22"/>
          <w:szCs w:val="22"/>
        </w:rPr>
        <w:t>”</w:t>
      </w:r>
      <w:r w:rsidR="00EC2477" w:rsidRPr="00045A52">
        <w:rPr>
          <w:rFonts w:ascii="Garamond" w:hAnsi="Garamond" w:cs="Times New Roman"/>
          <w:sz w:val="22"/>
          <w:szCs w:val="22"/>
        </w:rPr>
        <w:t xml:space="preserve"> Her voice was harsh but she was already resigned to the fact that Eric was going to have his fun. </w:t>
      </w:r>
    </w:p>
    <w:p w14:paraId="31CAF70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274C6CD" w14:textId="16FAA7F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When she had taken his call earlier that day, he hadn</w:t>
      </w:r>
      <w:r w:rsidR="00C726A1">
        <w:rPr>
          <w:rFonts w:ascii="Garamond" w:hAnsi="Garamond" w:cs="Times New Roman"/>
          <w:sz w:val="22"/>
          <w:szCs w:val="22"/>
        </w:rPr>
        <w:t>’</w:t>
      </w:r>
      <w:r w:rsidRPr="00045A52">
        <w:rPr>
          <w:rFonts w:ascii="Garamond" w:hAnsi="Garamond" w:cs="Times New Roman"/>
          <w:sz w:val="22"/>
          <w:szCs w:val="22"/>
        </w:rPr>
        <w:t xml:space="preserve">t said what this was about. And </w:t>
      </w:r>
      <w:r w:rsidR="00006B43" w:rsidRPr="00045A52">
        <w:rPr>
          <w:rFonts w:ascii="Garamond" w:hAnsi="Garamond" w:cs="Times New Roman"/>
          <w:sz w:val="22"/>
          <w:szCs w:val="22"/>
        </w:rPr>
        <w:t>while she</w:t>
      </w:r>
      <w:r w:rsidRPr="00045A52">
        <w:rPr>
          <w:rFonts w:ascii="Garamond" w:hAnsi="Garamond" w:cs="Times New Roman"/>
          <w:sz w:val="22"/>
          <w:szCs w:val="22"/>
        </w:rPr>
        <w:t xml:space="preserve"> knew that she should not even consider any proposal he could make </w:t>
      </w:r>
      <w:r w:rsidR="00006B43" w:rsidRPr="00045A52">
        <w:rPr>
          <w:rFonts w:ascii="Garamond" w:hAnsi="Garamond" w:cs="Times New Roman"/>
          <w:sz w:val="22"/>
          <w:szCs w:val="22"/>
        </w:rPr>
        <w:t>she knew</w:t>
      </w:r>
      <w:r w:rsidRPr="00045A52">
        <w:rPr>
          <w:rFonts w:ascii="Garamond" w:hAnsi="Garamond" w:cs="Times New Roman"/>
          <w:sz w:val="22"/>
          <w:szCs w:val="22"/>
        </w:rPr>
        <w:t xml:space="preserve"> even more clearly that she would. That decision had been made a long time ago, well before he called again this evening and ordered her into the back of a taxi to meet him in his home. It was as if she and the Devil had signed an agreement in principle and now were just haggling over terms</w:t>
      </w:r>
      <w:r w:rsidR="00D67CE0">
        <w:rPr>
          <w:rFonts w:ascii="Garamond" w:hAnsi="Garamond" w:cs="Times New Roman"/>
          <w:sz w:val="22"/>
          <w:szCs w:val="22"/>
        </w:rPr>
        <w:t>.</w:t>
      </w:r>
    </w:p>
    <w:p w14:paraId="64FB83D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FFD68A9" w14:textId="6299B5E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Do you see much of Nigel these days?</w:t>
      </w:r>
      <w:r>
        <w:rPr>
          <w:rFonts w:ascii="Garamond" w:hAnsi="Garamond" w:cs="Times New Roman"/>
          <w:sz w:val="22"/>
          <w:szCs w:val="22"/>
        </w:rPr>
        <w:t>”</w:t>
      </w:r>
      <w:r w:rsidR="00EC2477" w:rsidRPr="00045A52">
        <w:rPr>
          <w:rFonts w:ascii="Garamond" w:hAnsi="Garamond" w:cs="Times New Roman"/>
          <w:sz w:val="22"/>
          <w:szCs w:val="22"/>
        </w:rPr>
        <w:t xml:space="preserve"> he asked.</w:t>
      </w:r>
    </w:p>
    <w:p w14:paraId="57A4CC8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69B443C" w14:textId="65A92E27" w:rsidR="00585BC6"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What do you want, Eric?</w:t>
      </w:r>
      <w:r>
        <w:rPr>
          <w:rFonts w:ascii="Garamond" w:hAnsi="Garamond" w:cs="Times New Roman"/>
          <w:sz w:val="22"/>
          <w:szCs w:val="22"/>
        </w:rPr>
        <w:t>”</w:t>
      </w:r>
    </w:p>
    <w:p w14:paraId="6847F6B1" w14:textId="2909E348" w:rsidR="00EC2477" w:rsidRPr="00045A52" w:rsidRDefault="00EC2477" w:rsidP="00EC2477">
      <w:pPr>
        <w:pStyle w:val="NovelBody"/>
        <w:spacing w:line="240" w:lineRule="auto"/>
        <w:ind w:firstLine="0"/>
        <w:jc w:val="both"/>
        <w:rPr>
          <w:rFonts w:ascii="Garamond" w:hAnsi="Garamond" w:cs="Times New Roman"/>
          <w:sz w:val="22"/>
          <w:szCs w:val="22"/>
        </w:rPr>
      </w:pPr>
    </w:p>
    <w:p w14:paraId="2BCFCA5B" w14:textId="7B60F80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Not much, not much, we</w:t>
      </w:r>
      <w:r w:rsidR="00C726A1">
        <w:rPr>
          <w:rFonts w:ascii="Garamond" w:hAnsi="Garamond" w:cs="Times New Roman"/>
          <w:sz w:val="22"/>
          <w:szCs w:val="22"/>
        </w:rPr>
        <w:t>’</w:t>
      </w:r>
      <w:r w:rsidR="00EC2477" w:rsidRPr="00045A52">
        <w:rPr>
          <w:rFonts w:ascii="Garamond" w:hAnsi="Garamond" w:cs="Times New Roman"/>
          <w:sz w:val="22"/>
          <w:szCs w:val="22"/>
        </w:rPr>
        <w:t>ll get to that. But there</w:t>
      </w:r>
      <w:r w:rsidR="00C726A1">
        <w:rPr>
          <w:rFonts w:ascii="Garamond" w:hAnsi="Garamond" w:cs="Times New Roman"/>
          <w:sz w:val="22"/>
          <w:szCs w:val="22"/>
        </w:rPr>
        <w:t>’</w:t>
      </w:r>
      <w:r w:rsidR="00EC2477" w:rsidRPr="00045A52">
        <w:rPr>
          <w:rFonts w:ascii="Garamond" w:hAnsi="Garamond" w:cs="Times New Roman"/>
          <w:sz w:val="22"/>
          <w:szCs w:val="22"/>
        </w:rPr>
        <w:t>s r</w:t>
      </w:r>
      <w:r w:rsidR="00D67CE0">
        <w:rPr>
          <w:rFonts w:ascii="Garamond" w:hAnsi="Garamond" w:cs="Times New Roman"/>
          <w:sz w:val="22"/>
          <w:szCs w:val="22"/>
        </w:rPr>
        <w:t>e</w:t>
      </w:r>
      <w:r w:rsidR="00EC2477" w:rsidRPr="00045A52">
        <w:rPr>
          <w:rFonts w:ascii="Garamond" w:hAnsi="Garamond" w:cs="Times New Roman"/>
          <w:sz w:val="22"/>
          <w:szCs w:val="22"/>
        </w:rPr>
        <w:t xml:space="preserve">ally no need to take that tone. Yes, I want </w:t>
      </w:r>
      <w:r w:rsidR="00EC2477" w:rsidRPr="00045A52">
        <w:rPr>
          <w:rFonts w:ascii="Garamond" w:hAnsi="Garamond" w:cs="Times New Roman"/>
          <w:i/>
          <w:iCs/>
          <w:sz w:val="22"/>
          <w:szCs w:val="22"/>
        </w:rPr>
        <w:t xml:space="preserve">some </w:t>
      </w:r>
      <w:r w:rsidR="00EC2477" w:rsidRPr="00045A52">
        <w:rPr>
          <w:rFonts w:ascii="Garamond" w:hAnsi="Garamond" w:cs="Times New Roman"/>
          <w:sz w:val="22"/>
          <w:szCs w:val="22"/>
        </w:rPr>
        <w:t>things from you but I am quite prepared to pay a generous price.</w:t>
      </w:r>
      <w:r>
        <w:rPr>
          <w:rFonts w:ascii="Garamond" w:hAnsi="Garamond" w:cs="Times New Roman"/>
          <w:sz w:val="22"/>
          <w:szCs w:val="22"/>
        </w:rPr>
        <w:t>”</w:t>
      </w:r>
    </w:p>
    <w:p w14:paraId="5D92C7A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02D751" w14:textId="71D81F2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don</w:t>
      </w:r>
      <w:r w:rsidR="00C726A1">
        <w:rPr>
          <w:rFonts w:ascii="Garamond" w:hAnsi="Garamond" w:cs="Times New Roman"/>
          <w:sz w:val="22"/>
          <w:szCs w:val="22"/>
        </w:rPr>
        <w:t>’</w:t>
      </w:r>
      <w:r w:rsidR="00EC2477" w:rsidRPr="00045A52">
        <w:rPr>
          <w:rFonts w:ascii="Garamond" w:hAnsi="Garamond" w:cs="Times New Roman"/>
          <w:sz w:val="22"/>
          <w:szCs w:val="22"/>
        </w:rPr>
        <w:t xml:space="preserve">t want </w:t>
      </w:r>
      <w:r w:rsidR="00EC2477" w:rsidRPr="00045A52">
        <w:rPr>
          <w:rFonts w:ascii="Garamond" w:hAnsi="Garamond" w:cs="Times New Roman"/>
          <w:i/>
          <w:iCs/>
          <w:sz w:val="22"/>
          <w:szCs w:val="22"/>
        </w:rPr>
        <w:t>your</w:t>
      </w:r>
      <w:r w:rsidR="00EC2477" w:rsidRPr="00045A52">
        <w:rPr>
          <w:rFonts w:ascii="Garamond" w:hAnsi="Garamond" w:cs="Times New Roman"/>
          <w:sz w:val="22"/>
          <w:szCs w:val="22"/>
        </w:rPr>
        <w:t xml:space="preserve"> money.</w:t>
      </w:r>
      <w:r>
        <w:rPr>
          <w:rFonts w:ascii="Garamond" w:hAnsi="Garamond" w:cs="Times New Roman"/>
          <w:sz w:val="22"/>
          <w:szCs w:val="22"/>
        </w:rPr>
        <w:t>”</w:t>
      </w:r>
    </w:p>
    <w:p w14:paraId="7F0B235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958273C" w14:textId="0A8EA61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Oh, I know … It</w:t>
      </w:r>
      <w:r w:rsidR="00C726A1">
        <w:rPr>
          <w:rFonts w:ascii="Garamond" w:hAnsi="Garamond" w:cs="Times New Roman"/>
          <w:sz w:val="22"/>
          <w:szCs w:val="22"/>
        </w:rPr>
        <w:t>’</w:t>
      </w:r>
      <w:r w:rsidR="00EC2477" w:rsidRPr="00045A52">
        <w:rPr>
          <w:rFonts w:ascii="Garamond" w:hAnsi="Garamond" w:cs="Times New Roman"/>
          <w:sz w:val="22"/>
          <w:szCs w:val="22"/>
        </w:rPr>
        <w:t xml:space="preserve">s not money that I am </w:t>
      </w:r>
      <w:r w:rsidR="00006B43" w:rsidRPr="00045A52">
        <w:rPr>
          <w:rFonts w:ascii="Garamond" w:hAnsi="Garamond" w:cs="Times New Roman"/>
          <w:sz w:val="22"/>
          <w:szCs w:val="22"/>
        </w:rPr>
        <w:t>offering</w:t>
      </w:r>
      <w:r w:rsidR="00EC2477" w:rsidRPr="00045A52">
        <w:rPr>
          <w:rFonts w:ascii="Garamond" w:hAnsi="Garamond" w:cs="Times New Roman"/>
          <w:sz w:val="22"/>
          <w:szCs w:val="22"/>
        </w:rPr>
        <w:t xml:space="preserve">. Not </w:t>
      </w:r>
      <w:r w:rsidR="00EC2477" w:rsidRPr="00045A52">
        <w:rPr>
          <w:rFonts w:ascii="Garamond" w:hAnsi="Garamond" w:cs="Times New Roman"/>
          <w:i/>
          <w:iCs/>
          <w:sz w:val="22"/>
          <w:szCs w:val="22"/>
        </w:rPr>
        <w:t>just</w:t>
      </w:r>
      <w:r w:rsidR="00EC2477" w:rsidRPr="00045A52">
        <w:rPr>
          <w:rFonts w:ascii="Garamond" w:hAnsi="Garamond" w:cs="Times New Roman"/>
          <w:sz w:val="22"/>
          <w:szCs w:val="22"/>
        </w:rPr>
        <w:t xml:space="preserve"> money. I know you, don</w:t>
      </w:r>
      <w:r w:rsidR="00C726A1">
        <w:rPr>
          <w:rFonts w:ascii="Garamond" w:hAnsi="Garamond" w:cs="Times New Roman"/>
          <w:sz w:val="22"/>
          <w:szCs w:val="22"/>
        </w:rPr>
        <w:t>’</w:t>
      </w:r>
      <w:r w:rsidR="00EC2477" w:rsidRPr="00045A52">
        <w:rPr>
          <w:rFonts w:ascii="Garamond" w:hAnsi="Garamond" w:cs="Times New Roman"/>
          <w:sz w:val="22"/>
          <w:szCs w:val="22"/>
        </w:rPr>
        <w:t>t think I don</w:t>
      </w:r>
      <w:r w:rsidR="00C726A1">
        <w:rPr>
          <w:rFonts w:ascii="Garamond" w:hAnsi="Garamond" w:cs="Times New Roman"/>
          <w:sz w:val="22"/>
          <w:szCs w:val="22"/>
        </w:rPr>
        <w:t>’</w:t>
      </w:r>
      <w:r w:rsidR="00EC2477" w:rsidRPr="00045A52">
        <w:rPr>
          <w:rFonts w:ascii="Garamond" w:hAnsi="Garamond" w:cs="Times New Roman"/>
          <w:sz w:val="22"/>
          <w:szCs w:val="22"/>
        </w:rPr>
        <w:t>t. I know your weaknesses.</w:t>
      </w:r>
      <w:r>
        <w:rPr>
          <w:rFonts w:ascii="Garamond" w:hAnsi="Garamond" w:cs="Times New Roman"/>
          <w:sz w:val="22"/>
          <w:szCs w:val="22"/>
        </w:rPr>
        <w:t>”</w:t>
      </w:r>
    </w:p>
    <w:p w14:paraId="75E6063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489F2A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Shona sighed and rolled her eyes. Why did men always have to be so </w:t>
      </w:r>
      <w:proofErr w:type="gramStart"/>
      <w:r w:rsidRPr="00045A52">
        <w:rPr>
          <w:rFonts w:ascii="Garamond" w:hAnsi="Garamond" w:cs="Times New Roman"/>
          <w:sz w:val="22"/>
          <w:szCs w:val="22"/>
        </w:rPr>
        <w:t>melodramatic.</w:t>
      </w:r>
      <w:proofErr w:type="gramEnd"/>
      <w:r w:rsidRPr="00045A52">
        <w:rPr>
          <w:rFonts w:ascii="Garamond" w:hAnsi="Garamond" w:cs="Times New Roman"/>
          <w:sz w:val="22"/>
          <w:szCs w:val="22"/>
        </w:rPr>
        <w:t xml:space="preserve"> </w:t>
      </w:r>
    </w:p>
    <w:p w14:paraId="0B2FD0C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4686A42" w14:textId="521716B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Shona</w:t>
      </w:r>
      <w:r w:rsidR="00C726A1">
        <w:rPr>
          <w:rFonts w:ascii="Garamond" w:hAnsi="Garamond" w:cs="Times New Roman"/>
          <w:sz w:val="22"/>
          <w:szCs w:val="22"/>
        </w:rPr>
        <w:t>’</w:t>
      </w:r>
      <w:r w:rsidRPr="00045A52">
        <w:rPr>
          <w:rFonts w:ascii="Garamond" w:hAnsi="Garamond" w:cs="Times New Roman"/>
          <w:sz w:val="22"/>
          <w:szCs w:val="22"/>
        </w:rPr>
        <w:t xml:space="preserve">s craving was for fame, and when indulging her </w:t>
      </w:r>
      <w:proofErr w:type="spellStart"/>
      <w:r w:rsidRPr="00045A52">
        <w:rPr>
          <w:rFonts w:ascii="Garamond" w:hAnsi="Garamond" w:cs="Times New Roman"/>
          <w:sz w:val="22"/>
          <w:szCs w:val="22"/>
        </w:rPr>
        <w:t>vice</w:t>
      </w:r>
      <w:proofErr w:type="spellEnd"/>
      <w:r w:rsidRPr="00045A52">
        <w:rPr>
          <w:rFonts w:ascii="Garamond" w:hAnsi="Garamond" w:cs="Times New Roman"/>
          <w:sz w:val="22"/>
          <w:szCs w:val="22"/>
        </w:rPr>
        <w:t xml:space="preserve"> was she was not nice. Indeed, it would be a bold or perceptive therapist who could tell which she enjoyed more the recognition of celebrity or the opportunity to be bitchy. The unrelenting niceness of Hazel Cole and the annoyance of </w:t>
      </w:r>
      <w:r w:rsidR="00D67CE0">
        <w:rPr>
          <w:rFonts w:ascii="Garamond" w:hAnsi="Garamond" w:cs="Times New Roman"/>
          <w:sz w:val="22"/>
          <w:szCs w:val="22"/>
        </w:rPr>
        <w:t xml:space="preserve">having been </w:t>
      </w:r>
      <w:r w:rsidRPr="00045A52">
        <w:rPr>
          <w:rFonts w:ascii="Garamond" w:hAnsi="Garamond" w:cs="Times New Roman"/>
          <w:sz w:val="22"/>
          <w:szCs w:val="22"/>
        </w:rPr>
        <w:t xml:space="preserve">upstaged both began to gnaw at her. </w:t>
      </w:r>
    </w:p>
    <w:p w14:paraId="74C1404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4CB45D3" w14:textId="5ACED73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Yes, she had resolved, thanks to Hazel, to be nicer but the thing about resolutions is that they are very easy to make and very hard not to break. Especially once the craving hits you and </w:t>
      </w:r>
      <w:r w:rsidR="00D67CE0">
        <w:rPr>
          <w:rFonts w:ascii="Garamond" w:hAnsi="Garamond" w:cs="Times New Roman"/>
          <w:sz w:val="22"/>
          <w:szCs w:val="22"/>
        </w:rPr>
        <w:t xml:space="preserve">you </w:t>
      </w:r>
      <w:r w:rsidRPr="00045A52">
        <w:rPr>
          <w:rFonts w:ascii="Garamond" w:hAnsi="Garamond" w:cs="Times New Roman"/>
          <w:sz w:val="22"/>
          <w:szCs w:val="22"/>
        </w:rPr>
        <w:t xml:space="preserve">realise that the </w:t>
      </w:r>
      <w:proofErr w:type="spellStart"/>
      <w:r w:rsidRPr="00045A52">
        <w:rPr>
          <w:rFonts w:ascii="Garamond" w:hAnsi="Garamond" w:cs="Times New Roman"/>
          <w:sz w:val="22"/>
          <w:szCs w:val="22"/>
        </w:rPr>
        <w:t>self righteousness</w:t>
      </w:r>
      <w:proofErr w:type="spellEnd"/>
      <w:r w:rsidRPr="00045A52">
        <w:rPr>
          <w:rFonts w:ascii="Garamond" w:hAnsi="Garamond" w:cs="Times New Roman"/>
          <w:sz w:val="22"/>
          <w:szCs w:val="22"/>
        </w:rPr>
        <w:t xml:space="preserve"> of doing the right thing is nowhere near as rewarding or as fun as the vice which you have been denying yourself. Shona</w:t>
      </w:r>
      <w:r w:rsidR="00C726A1">
        <w:rPr>
          <w:rFonts w:ascii="Garamond" w:hAnsi="Garamond" w:cs="Times New Roman"/>
          <w:sz w:val="22"/>
          <w:szCs w:val="22"/>
        </w:rPr>
        <w:t>’</w:t>
      </w:r>
      <w:r w:rsidRPr="00045A52">
        <w:rPr>
          <w:rFonts w:ascii="Garamond" w:hAnsi="Garamond" w:cs="Times New Roman"/>
          <w:sz w:val="22"/>
          <w:szCs w:val="22"/>
        </w:rPr>
        <w:t>s heart was already racing.</w:t>
      </w:r>
    </w:p>
    <w:p w14:paraId="7542705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0DBA3E7" w14:textId="6A24416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This is about Hazel Cole, isn</w:t>
      </w:r>
      <w:r w:rsidR="00C726A1">
        <w:rPr>
          <w:rFonts w:ascii="Garamond" w:hAnsi="Garamond" w:cs="Times New Roman"/>
          <w:sz w:val="22"/>
          <w:szCs w:val="22"/>
        </w:rPr>
        <w:t>’</w:t>
      </w:r>
      <w:r w:rsidR="00EC2477" w:rsidRPr="00045A52">
        <w:rPr>
          <w:rFonts w:ascii="Garamond" w:hAnsi="Garamond" w:cs="Times New Roman"/>
          <w:sz w:val="22"/>
          <w:szCs w:val="22"/>
        </w:rPr>
        <w:t>t it?</w:t>
      </w:r>
      <w:r>
        <w:rPr>
          <w:rFonts w:ascii="Garamond" w:hAnsi="Garamond" w:cs="Times New Roman"/>
          <w:sz w:val="22"/>
          <w:szCs w:val="22"/>
        </w:rPr>
        <w:t>”</w:t>
      </w:r>
    </w:p>
    <w:p w14:paraId="552B8BB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29AD6AD" w14:textId="0AB57A74"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All in good time.</w:t>
      </w:r>
      <w:proofErr w:type="gramEnd"/>
      <w:r w:rsidR="00EC2477" w:rsidRPr="00045A52">
        <w:rPr>
          <w:rFonts w:ascii="Garamond" w:hAnsi="Garamond" w:cs="Times New Roman"/>
          <w:sz w:val="22"/>
          <w:szCs w:val="22"/>
        </w:rPr>
        <w:t xml:space="preserve"> Come and join me</w:t>
      </w:r>
      <w:r>
        <w:rPr>
          <w:rFonts w:ascii="Garamond" w:hAnsi="Garamond" w:cs="Times New Roman"/>
          <w:sz w:val="22"/>
          <w:szCs w:val="22"/>
        </w:rPr>
        <w:t>”</w:t>
      </w:r>
      <w:r w:rsidR="00EC2477" w:rsidRPr="00045A52">
        <w:rPr>
          <w:rFonts w:ascii="Garamond" w:hAnsi="Garamond" w:cs="Times New Roman"/>
          <w:sz w:val="22"/>
          <w:szCs w:val="22"/>
        </w:rPr>
        <w:t xml:space="preserve"> Eric had gone to sit on one of the chesterfields. Shona </w:t>
      </w:r>
      <w:r w:rsidR="00006B43" w:rsidRPr="00045A52">
        <w:rPr>
          <w:rFonts w:ascii="Garamond" w:hAnsi="Garamond" w:cs="Times New Roman"/>
          <w:sz w:val="22"/>
          <w:szCs w:val="22"/>
        </w:rPr>
        <w:t>hesitated</w:t>
      </w:r>
      <w:r w:rsidR="00EC2477" w:rsidRPr="00045A52">
        <w:rPr>
          <w:rFonts w:ascii="Garamond" w:hAnsi="Garamond" w:cs="Times New Roman"/>
          <w:sz w:val="22"/>
          <w:szCs w:val="22"/>
        </w:rPr>
        <w:t xml:space="preserve"> long enough to make it </w:t>
      </w:r>
      <w:proofErr w:type="spellStart"/>
      <w:r w:rsidR="00EC2477" w:rsidRPr="00045A52">
        <w:rPr>
          <w:rFonts w:ascii="Garamond" w:hAnsi="Garamond" w:cs="Times New Roman"/>
          <w:sz w:val="22"/>
          <w:szCs w:val="22"/>
        </w:rPr>
        <w:t>see</w:t>
      </w:r>
      <w:proofErr w:type="spellEnd"/>
      <w:r w:rsidR="00EC2477" w:rsidRPr="00045A52">
        <w:rPr>
          <w:rFonts w:ascii="Garamond" w:hAnsi="Garamond" w:cs="Times New Roman"/>
          <w:sz w:val="22"/>
          <w:szCs w:val="22"/>
        </w:rPr>
        <w:t xml:space="preserve"> like she had a choice and then went to join him, seating </w:t>
      </w:r>
      <w:proofErr w:type="gramStart"/>
      <w:r w:rsidR="00EC2477" w:rsidRPr="00045A52">
        <w:rPr>
          <w:rFonts w:ascii="Garamond" w:hAnsi="Garamond" w:cs="Times New Roman"/>
          <w:sz w:val="22"/>
          <w:szCs w:val="22"/>
        </w:rPr>
        <w:t>herself</w:t>
      </w:r>
      <w:proofErr w:type="gramEnd"/>
      <w:r w:rsidR="00EC2477" w:rsidRPr="00045A52">
        <w:rPr>
          <w:rFonts w:ascii="Garamond" w:hAnsi="Garamond" w:cs="Times New Roman"/>
          <w:sz w:val="22"/>
          <w:szCs w:val="22"/>
        </w:rPr>
        <w:t xml:space="preserve"> instinctively in the chair on his left. </w:t>
      </w:r>
      <w:proofErr w:type="gramStart"/>
      <w:r w:rsidR="00EC2477" w:rsidRPr="00045A52">
        <w:rPr>
          <w:rFonts w:ascii="Garamond" w:hAnsi="Garamond" w:cs="Times New Roman"/>
          <w:sz w:val="22"/>
          <w:szCs w:val="22"/>
        </w:rPr>
        <w:t>Stage right.</w:t>
      </w:r>
      <w:proofErr w:type="gramEnd"/>
      <w:r w:rsidR="00EC2477" w:rsidRPr="00045A52">
        <w:rPr>
          <w:rFonts w:ascii="Garamond" w:hAnsi="Garamond" w:cs="Times New Roman"/>
          <w:sz w:val="22"/>
          <w:szCs w:val="22"/>
        </w:rPr>
        <w:t xml:space="preserve"> As she walked over</w:t>
      </w:r>
      <w:r w:rsidR="00D67CE0">
        <w:rPr>
          <w:rFonts w:ascii="Garamond" w:hAnsi="Garamond" w:cs="Times New Roman"/>
          <w:sz w:val="22"/>
          <w:szCs w:val="22"/>
        </w:rPr>
        <w:t>,</w:t>
      </w:r>
      <w:r w:rsidR="00EC2477" w:rsidRPr="00045A52">
        <w:rPr>
          <w:rFonts w:ascii="Garamond" w:hAnsi="Garamond" w:cs="Times New Roman"/>
          <w:sz w:val="22"/>
          <w:szCs w:val="22"/>
        </w:rPr>
        <w:t xml:space="preserve"> she </w:t>
      </w:r>
      <w:r w:rsidR="00006B43" w:rsidRPr="00045A52">
        <w:rPr>
          <w:rFonts w:ascii="Garamond" w:hAnsi="Garamond" w:cs="Times New Roman"/>
          <w:sz w:val="22"/>
          <w:szCs w:val="22"/>
        </w:rPr>
        <w:t>noticed</w:t>
      </w:r>
      <w:r w:rsidR="00EC2477" w:rsidRPr="00045A52">
        <w:rPr>
          <w:rFonts w:ascii="Garamond" w:hAnsi="Garamond" w:cs="Times New Roman"/>
          <w:sz w:val="22"/>
          <w:szCs w:val="22"/>
        </w:rPr>
        <w:t xml:space="preserve"> for the first time</w:t>
      </w:r>
      <w:r w:rsidR="00D67CE0">
        <w:rPr>
          <w:rFonts w:ascii="Garamond" w:hAnsi="Garamond" w:cs="Times New Roman"/>
          <w:sz w:val="22"/>
          <w:szCs w:val="22"/>
        </w:rPr>
        <w:t xml:space="preserve"> that</w:t>
      </w:r>
      <w:r w:rsidR="00EC2477" w:rsidRPr="00045A52">
        <w:rPr>
          <w:rFonts w:ascii="Garamond" w:hAnsi="Garamond" w:cs="Times New Roman"/>
          <w:sz w:val="22"/>
          <w:szCs w:val="22"/>
        </w:rPr>
        <w:t xml:space="preserve"> there appeared to be two people asleep in the bed. </w:t>
      </w:r>
    </w:p>
    <w:p w14:paraId="092A685E" w14:textId="45616D3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br/>
      </w:r>
      <w:r w:rsidR="002E02DA">
        <w:rPr>
          <w:rFonts w:ascii="Garamond" w:hAnsi="Garamond" w:cs="Times New Roman"/>
          <w:sz w:val="22"/>
          <w:szCs w:val="22"/>
        </w:rPr>
        <w:t>“</w:t>
      </w:r>
      <w:r w:rsidRPr="00045A52">
        <w:rPr>
          <w:rFonts w:ascii="Garamond" w:hAnsi="Garamond" w:cs="Times New Roman"/>
          <w:sz w:val="22"/>
          <w:szCs w:val="22"/>
        </w:rPr>
        <w:t>Isn</w:t>
      </w:r>
      <w:r w:rsidR="00C726A1">
        <w:rPr>
          <w:rFonts w:ascii="Garamond" w:hAnsi="Garamond" w:cs="Times New Roman"/>
          <w:sz w:val="22"/>
          <w:szCs w:val="22"/>
        </w:rPr>
        <w:t>’</w:t>
      </w:r>
      <w:r w:rsidRPr="00045A52">
        <w:rPr>
          <w:rFonts w:ascii="Garamond" w:hAnsi="Garamond" w:cs="Times New Roman"/>
          <w:sz w:val="22"/>
          <w:szCs w:val="22"/>
        </w:rPr>
        <w:t>t this nice?</w:t>
      </w:r>
      <w:r w:rsidR="002E02DA">
        <w:rPr>
          <w:rFonts w:ascii="Garamond" w:hAnsi="Garamond" w:cs="Times New Roman"/>
          <w:sz w:val="22"/>
          <w:szCs w:val="22"/>
        </w:rPr>
        <w:t>”</w:t>
      </w:r>
      <w:r w:rsidRPr="00045A52">
        <w:rPr>
          <w:rFonts w:ascii="Garamond" w:hAnsi="Garamond" w:cs="Times New Roman"/>
          <w:sz w:val="22"/>
          <w:szCs w:val="22"/>
        </w:rPr>
        <w:t xml:space="preserve"> </w:t>
      </w:r>
      <w:r w:rsidR="00006B43" w:rsidRPr="00045A52">
        <w:rPr>
          <w:rFonts w:ascii="Garamond" w:hAnsi="Garamond" w:cs="Times New Roman"/>
          <w:sz w:val="22"/>
          <w:szCs w:val="22"/>
        </w:rPr>
        <w:t>Eric asked</w:t>
      </w:r>
      <w:r w:rsidR="00006B43">
        <w:rPr>
          <w:rFonts w:ascii="Garamond" w:hAnsi="Garamond" w:cs="Times New Roman"/>
          <w:sz w:val="22"/>
          <w:szCs w:val="22"/>
        </w:rPr>
        <w:t>.</w:t>
      </w:r>
      <w:r w:rsidR="00006B43" w:rsidRPr="00045A52">
        <w:rPr>
          <w:rFonts w:ascii="Garamond" w:hAnsi="Garamond" w:cs="Times New Roman"/>
          <w:sz w:val="22"/>
          <w:szCs w:val="22"/>
        </w:rPr>
        <w:t xml:space="preserve"> </w:t>
      </w:r>
      <w:r w:rsidR="002E02DA">
        <w:rPr>
          <w:rFonts w:ascii="Garamond" w:hAnsi="Garamond" w:cs="Times New Roman"/>
          <w:sz w:val="22"/>
          <w:szCs w:val="22"/>
        </w:rPr>
        <w:t>“</w:t>
      </w:r>
      <w:r w:rsidR="00006B43" w:rsidRPr="00045A52">
        <w:rPr>
          <w:rFonts w:ascii="Garamond" w:hAnsi="Garamond" w:cs="Times New Roman"/>
          <w:sz w:val="22"/>
          <w:szCs w:val="22"/>
        </w:rPr>
        <w:t xml:space="preserve">I feel like a guest on your show. </w:t>
      </w:r>
      <w:r w:rsidRPr="00045A52">
        <w:rPr>
          <w:rFonts w:ascii="Garamond" w:hAnsi="Garamond" w:cs="Times New Roman"/>
          <w:sz w:val="22"/>
          <w:szCs w:val="22"/>
        </w:rPr>
        <w:t xml:space="preserve">What say we try and solve my problems? </w:t>
      </w:r>
      <w:proofErr w:type="gramStart"/>
      <w:r w:rsidRPr="00045A52">
        <w:rPr>
          <w:rFonts w:ascii="Garamond" w:hAnsi="Garamond" w:cs="Times New Roman"/>
          <w:sz w:val="22"/>
          <w:szCs w:val="22"/>
        </w:rPr>
        <w:t xml:space="preserve">You and me </w:t>
      </w:r>
      <w:r w:rsidRPr="00045A52">
        <w:rPr>
          <w:rFonts w:ascii="Garamond" w:hAnsi="Garamond" w:cs="Times New Roman"/>
          <w:sz w:val="22"/>
          <w:szCs w:val="22"/>
        </w:rPr>
        <w:lastRenderedPageBreak/>
        <w:t>together?</w:t>
      </w:r>
      <w:r w:rsidR="002E02DA">
        <w:rPr>
          <w:rFonts w:ascii="Garamond" w:hAnsi="Garamond" w:cs="Times New Roman"/>
          <w:sz w:val="22"/>
          <w:szCs w:val="22"/>
        </w:rPr>
        <w:t>”</w:t>
      </w:r>
      <w:proofErr w:type="gramEnd"/>
    </w:p>
    <w:p w14:paraId="3AF2967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7846763" w14:textId="3A512A3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am listening.</w:t>
      </w:r>
      <w:r>
        <w:rPr>
          <w:rFonts w:ascii="Garamond" w:hAnsi="Garamond" w:cs="Times New Roman"/>
          <w:sz w:val="22"/>
          <w:szCs w:val="22"/>
        </w:rPr>
        <w:t>”</w:t>
      </w:r>
      <w:r w:rsidR="00EC2477" w:rsidRPr="00045A52">
        <w:rPr>
          <w:rFonts w:ascii="Garamond" w:hAnsi="Garamond" w:cs="Times New Roman"/>
          <w:sz w:val="22"/>
          <w:szCs w:val="22"/>
        </w:rPr>
        <w:t xml:space="preserve"> Shona said, though her tone was not one ever heard on daytime television.</w:t>
      </w:r>
    </w:p>
    <w:p w14:paraId="7D7F02A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0C968C27" w14:textId="59495DA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have your show and you have a shitty column in the Scum, how much do you get for that?</w:t>
      </w:r>
      <w:r>
        <w:rPr>
          <w:rFonts w:ascii="Garamond" w:hAnsi="Garamond" w:cs="Times New Roman"/>
          <w:sz w:val="22"/>
          <w:szCs w:val="22"/>
        </w:rPr>
        <w:t>”</w:t>
      </w:r>
    </w:p>
    <w:p w14:paraId="068B7DD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066D056" w14:textId="5C516336"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Two thousand pounds a time.</w:t>
      </w:r>
      <w:r>
        <w:rPr>
          <w:rFonts w:ascii="Garamond" w:hAnsi="Garamond" w:cs="Times New Roman"/>
          <w:sz w:val="22"/>
          <w:szCs w:val="22"/>
        </w:rPr>
        <w:t>”</w:t>
      </w:r>
      <w:proofErr w:type="gramEnd"/>
    </w:p>
    <w:p w14:paraId="73532E0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91AE5D7" w14:textId="587F2A6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Bollocks, you get six hundred if you write it yourself and three hundred the rest of time. I will give you two thousand a go</w:t>
      </w:r>
      <w:r w:rsidR="00D67CE0">
        <w:rPr>
          <w:rFonts w:ascii="Garamond" w:hAnsi="Garamond" w:cs="Times New Roman"/>
          <w:sz w:val="22"/>
          <w:szCs w:val="22"/>
        </w:rPr>
        <w:t>,</w:t>
      </w:r>
      <w:r w:rsidR="00EC2477" w:rsidRPr="00045A52">
        <w:rPr>
          <w:rFonts w:ascii="Garamond" w:hAnsi="Garamond" w:cs="Times New Roman"/>
          <w:sz w:val="22"/>
          <w:szCs w:val="22"/>
        </w:rPr>
        <w:t xml:space="preserve"> whoever ends up writing it</w:t>
      </w:r>
      <w:r w:rsidR="00D67CE0">
        <w:rPr>
          <w:rFonts w:ascii="Garamond" w:hAnsi="Garamond" w:cs="Times New Roman"/>
          <w:sz w:val="22"/>
          <w:szCs w:val="22"/>
        </w:rPr>
        <w:t>,</w:t>
      </w:r>
      <w:r w:rsidR="00EC2477" w:rsidRPr="00045A52">
        <w:rPr>
          <w:rFonts w:ascii="Garamond" w:hAnsi="Garamond" w:cs="Times New Roman"/>
          <w:sz w:val="22"/>
          <w:szCs w:val="22"/>
        </w:rPr>
        <w:t xml:space="preserve"> and that</w:t>
      </w:r>
      <w:r w:rsidR="00C726A1">
        <w:rPr>
          <w:rFonts w:ascii="Garamond" w:hAnsi="Garamond" w:cs="Times New Roman"/>
          <w:sz w:val="22"/>
          <w:szCs w:val="22"/>
        </w:rPr>
        <w:t>’</w:t>
      </w:r>
      <w:r w:rsidR="00EC2477" w:rsidRPr="00045A52">
        <w:rPr>
          <w:rFonts w:ascii="Garamond" w:hAnsi="Garamond" w:cs="Times New Roman"/>
          <w:sz w:val="22"/>
          <w:szCs w:val="22"/>
        </w:rPr>
        <w:t>s for a weekly not fortnightly column. And that is just the beginning of what I could do for you.</w:t>
      </w:r>
      <w:r>
        <w:rPr>
          <w:rFonts w:ascii="Garamond" w:hAnsi="Garamond" w:cs="Times New Roman"/>
          <w:sz w:val="22"/>
          <w:szCs w:val="22"/>
        </w:rPr>
        <w:t>”</w:t>
      </w:r>
    </w:p>
    <w:p w14:paraId="77F054A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9EB7110" w14:textId="353808CB"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But?</w:t>
      </w:r>
      <w:r>
        <w:rPr>
          <w:rFonts w:ascii="Garamond" w:hAnsi="Garamond" w:cs="Times New Roman"/>
          <w:sz w:val="22"/>
          <w:szCs w:val="22"/>
        </w:rPr>
        <w:t>”</w:t>
      </w:r>
      <w:proofErr w:type="gramEnd"/>
    </w:p>
    <w:p w14:paraId="385D653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20149EB" w14:textId="3B27B25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Well there are a couple of things you will have to do for me.</w:t>
      </w:r>
      <w:r>
        <w:rPr>
          <w:rFonts w:ascii="Garamond" w:hAnsi="Garamond" w:cs="Times New Roman"/>
          <w:sz w:val="22"/>
          <w:szCs w:val="22"/>
        </w:rPr>
        <w:t>”</w:t>
      </w:r>
    </w:p>
    <w:p w14:paraId="367DB32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F4DF573"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Shona said nothing but let him continue.</w:t>
      </w:r>
    </w:p>
    <w:p w14:paraId="3CCDE4F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1D4B2D0" w14:textId="2189E53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That Hazel bitch is queering the pitch for my golden </w:t>
      </w:r>
      <w:proofErr w:type="gramStart"/>
      <w:r w:rsidR="00EC2477" w:rsidRPr="00045A52">
        <w:rPr>
          <w:rFonts w:ascii="Garamond" w:hAnsi="Garamond" w:cs="Times New Roman"/>
          <w:sz w:val="22"/>
          <w:szCs w:val="22"/>
        </w:rPr>
        <w:t>boy,</w:t>
      </w:r>
      <w:proofErr w:type="gramEnd"/>
      <w:r w:rsidR="00EC2477" w:rsidRPr="00045A52">
        <w:rPr>
          <w:rFonts w:ascii="Garamond" w:hAnsi="Garamond" w:cs="Times New Roman"/>
          <w:sz w:val="22"/>
          <w:szCs w:val="22"/>
        </w:rPr>
        <w:t xml:space="preserve"> I want her off the field. Her navel-gazing and </w:t>
      </w:r>
      <w:r w:rsidR="00C726A1">
        <w:rPr>
          <w:rFonts w:ascii="Garamond" w:hAnsi="Garamond" w:cs="Times New Roman"/>
          <w:sz w:val="22"/>
          <w:szCs w:val="22"/>
        </w:rPr>
        <w:t>‘</w:t>
      </w:r>
      <w:r w:rsidR="00EC2477" w:rsidRPr="00045A52">
        <w:rPr>
          <w:rFonts w:ascii="Garamond" w:hAnsi="Garamond" w:cs="Times New Roman"/>
          <w:sz w:val="22"/>
          <w:szCs w:val="22"/>
        </w:rPr>
        <w:t>oh-so-reasonable</w:t>
      </w:r>
      <w:r w:rsidR="00C726A1">
        <w:rPr>
          <w:rFonts w:ascii="Garamond" w:hAnsi="Garamond" w:cs="Times New Roman"/>
          <w:sz w:val="22"/>
          <w:szCs w:val="22"/>
        </w:rPr>
        <w:t>’</w:t>
      </w:r>
      <w:r w:rsidR="00EC2477" w:rsidRPr="00045A52">
        <w:rPr>
          <w:rFonts w:ascii="Garamond" w:hAnsi="Garamond" w:cs="Times New Roman"/>
          <w:sz w:val="22"/>
          <w:szCs w:val="22"/>
        </w:rPr>
        <w:t xml:space="preserve"> attitude to </w:t>
      </w:r>
      <w:r w:rsidR="00006B43" w:rsidRPr="00045A52">
        <w:rPr>
          <w:rFonts w:ascii="Garamond" w:hAnsi="Garamond" w:cs="Times New Roman"/>
          <w:sz w:val="22"/>
          <w:szCs w:val="22"/>
        </w:rPr>
        <w:t>everything</w:t>
      </w:r>
      <w:r w:rsidR="00EC2477" w:rsidRPr="00045A52">
        <w:rPr>
          <w:rFonts w:ascii="Garamond" w:hAnsi="Garamond" w:cs="Times New Roman"/>
          <w:sz w:val="22"/>
          <w:szCs w:val="22"/>
        </w:rPr>
        <w:t xml:space="preserve"> undermine the tale we are trying to sell. It just confuses people. The public don</w:t>
      </w:r>
      <w:r w:rsidR="00C726A1">
        <w:rPr>
          <w:rFonts w:ascii="Garamond" w:hAnsi="Garamond" w:cs="Times New Roman"/>
          <w:sz w:val="22"/>
          <w:szCs w:val="22"/>
        </w:rPr>
        <w:t>’</w:t>
      </w:r>
      <w:r w:rsidR="00EC2477" w:rsidRPr="00045A52">
        <w:rPr>
          <w:rFonts w:ascii="Garamond" w:hAnsi="Garamond" w:cs="Times New Roman"/>
          <w:sz w:val="22"/>
          <w:szCs w:val="22"/>
        </w:rPr>
        <w:t>t have fancy Pea Aitch Dee</w:t>
      </w:r>
      <w:r w:rsidR="00C726A1">
        <w:rPr>
          <w:rFonts w:ascii="Garamond" w:hAnsi="Garamond" w:cs="Times New Roman"/>
          <w:sz w:val="22"/>
          <w:szCs w:val="22"/>
        </w:rPr>
        <w:t>’</w:t>
      </w:r>
      <w:r w:rsidR="00EC2477" w:rsidRPr="00045A52">
        <w:rPr>
          <w:rFonts w:ascii="Garamond" w:hAnsi="Garamond" w:cs="Times New Roman"/>
          <w:sz w:val="22"/>
          <w:szCs w:val="22"/>
        </w:rPr>
        <w:t>s in psychotherapy or whatever la-di-dah lunacy she psychobabbles. They don</w:t>
      </w:r>
      <w:r w:rsidR="00C726A1">
        <w:rPr>
          <w:rFonts w:ascii="Garamond" w:hAnsi="Garamond" w:cs="Times New Roman"/>
          <w:sz w:val="22"/>
          <w:szCs w:val="22"/>
        </w:rPr>
        <w:t>’</w:t>
      </w:r>
      <w:r w:rsidR="00EC2477" w:rsidRPr="00045A52">
        <w:rPr>
          <w:rFonts w:ascii="Garamond" w:hAnsi="Garamond" w:cs="Times New Roman"/>
          <w:sz w:val="22"/>
          <w:szCs w:val="22"/>
        </w:rPr>
        <w:t xml:space="preserve">t need </w:t>
      </w:r>
      <w:r w:rsidR="00D67CE0">
        <w:rPr>
          <w:rFonts w:ascii="Garamond" w:hAnsi="Garamond" w:cs="Times New Roman"/>
          <w:sz w:val="22"/>
          <w:szCs w:val="22"/>
        </w:rPr>
        <w:t xml:space="preserve">some old biddy </w:t>
      </w:r>
      <w:r w:rsidR="00EC2477" w:rsidRPr="00045A52">
        <w:rPr>
          <w:rFonts w:ascii="Garamond" w:hAnsi="Garamond" w:cs="Times New Roman"/>
          <w:sz w:val="22"/>
          <w:szCs w:val="22"/>
        </w:rPr>
        <w:t xml:space="preserve">opening up their heads and peering inside. They want something simple, something immediate and direct. </w:t>
      </w:r>
      <w:proofErr w:type="gramStart"/>
      <w:r w:rsidR="00EC2477" w:rsidRPr="00045A52">
        <w:rPr>
          <w:rFonts w:ascii="Garamond" w:hAnsi="Garamond" w:cs="Times New Roman"/>
          <w:i/>
          <w:iCs/>
          <w:sz w:val="22"/>
          <w:szCs w:val="22"/>
        </w:rPr>
        <w:t>Mr</w:t>
      </w:r>
      <w:r w:rsidR="00EC2477" w:rsidRPr="00045A52">
        <w:rPr>
          <w:rFonts w:ascii="Garamond" w:hAnsi="Garamond" w:cs="Times New Roman"/>
          <w:sz w:val="22"/>
          <w:szCs w:val="22"/>
        </w:rPr>
        <w:t xml:space="preserve"> Smith and the newness of </w:t>
      </w:r>
      <w:proofErr w:type="spellStart"/>
      <w:r w:rsidR="00EC2477" w:rsidRPr="00045A52">
        <w:rPr>
          <w:rFonts w:ascii="Garamond" w:hAnsi="Garamond" w:cs="Times New Roman"/>
          <w:sz w:val="22"/>
          <w:szCs w:val="22"/>
        </w:rPr>
        <w:t>nowness</w:t>
      </w:r>
      <w:proofErr w:type="spellEnd"/>
      <w:r w:rsidR="00EC2477" w:rsidRPr="00045A52">
        <w:rPr>
          <w:rFonts w:ascii="Garamond" w:hAnsi="Garamond" w:cs="Times New Roman"/>
          <w:sz w:val="22"/>
          <w:szCs w:val="22"/>
        </w:rPr>
        <w:t xml:space="preserve"> not </w:t>
      </w:r>
      <w:r w:rsidR="00EC2477" w:rsidRPr="00045A52">
        <w:rPr>
          <w:rFonts w:ascii="Garamond" w:hAnsi="Garamond" w:cs="Times New Roman"/>
          <w:i/>
          <w:iCs/>
          <w:sz w:val="22"/>
          <w:szCs w:val="22"/>
        </w:rPr>
        <w:t>Doctors</w:t>
      </w:r>
      <w:r w:rsidR="00EC2477" w:rsidRPr="00045A52">
        <w:rPr>
          <w:rFonts w:ascii="Garamond" w:hAnsi="Garamond" w:cs="Times New Roman"/>
          <w:sz w:val="22"/>
          <w:szCs w:val="22"/>
        </w:rPr>
        <w:t xml:space="preserve"> Cole, Freud and fucking Frankenstein.</w:t>
      </w:r>
      <w:proofErr w:type="gramEnd"/>
      <w:r w:rsidR="00EC2477" w:rsidRPr="00045A52">
        <w:rPr>
          <w:rFonts w:ascii="Garamond" w:hAnsi="Garamond" w:cs="Times New Roman"/>
          <w:sz w:val="22"/>
          <w:szCs w:val="22"/>
        </w:rPr>
        <w:t xml:space="preserve">  I want her out of my way and I want you to help me.</w:t>
      </w:r>
      <w:r>
        <w:rPr>
          <w:rFonts w:ascii="Garamond" w:hAnsi="Garamond" w:cs="Times New Roman"/>
          <w:sz w:val="22"/>
          <w:szCs w:val="22"/>
        </w:rPr>
        <w:t>”</w:t>
      </w:r>
    </w:p>
    <w:p w14:paraId="17DCB76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9756641" w14:textId="2BC21E8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Hang on, she is a phenomenon too. My viewing figures are huge. Double what they were even at the height of that shit-</w:t>
      </w:r>
      <w:r w:rsidR="00EC2477" w:rsidRPr="00045A52">
        <w:rPr>
          <w:rFonts w:ascii="Garamond" w:hAnsi="Garamond" w:cs="Times New Roman"/>
          <w:sz w:val="22"/>
          <w:szCs w:val="22"/>
        </w:rPr>
        <w:lastRenderedPageBreak/>
        <w:t>storm your papers stirred up about me.</w:t>
      </w:r>
      <w:r>
        <w:rPr>
          <w:rFonts w:ascii="Garamond" w:hAnsi="Garamond" w:cs="Times New Roman"/>
          <w:sz w:val="22"/>
          <w:szCs w:val="22"/>
        </w:rPr>
        <w:t>”</w:t>
      </w:r>
    </w:p>
    <w:p w14:paraId="77E0920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D4FA64E" w14:textId="737565B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We only printed the truth and look at you now, it didn</w:t>
      </w:r>
      <w:r w:rsidR="00C726A1">
        <w:rPr>
          <w:rFonts w:ascii="Garamond" w:hAnsi="Garamond" w:cs="Times New Roman"/>
          <w:sz w:val="22"/>
          <w:szCs w:val="22"/>
        </w:rPr>
        <w:t>’</w:t>
      </w:r>
      <w:r w:rsidR="00EC2477" w:rsidRPr="00045A52">
        <w:rPr>
          <w:rFonts w:ascii="Garamond" w:hAnsi="Garamond" w:cs="Times New Roman"/>
          <w:sz w:val="22"/>
          <w:szCs w:val="22"/>
        </w:rPr>
        <w:t>t do you any harm, did it?</w:t>
      </w:r>
      <w:r>
        <w:rPr>
          <w:rFonts w:ascii="Garamond" w:hAnsi="Garamond" w:cs="Times New Roman"/>
          <w:sz w:val="22"/>
          <w:szCs w:val="22"/>
        </w:rPr>
        <w:t>”</w:t>
      </w:r>
    </w:p>
    <w:p w14:paraId="73ABF75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73CD24C" w14:textId="06F3949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It lost Nigel his job.</w:t>
      </w:r>
      <w:r>
        <w:rPr>
          <w:rFonts w:ascii="Garamond" w:hAnsi="Garamond" w:cs="Times New Roman"/>
          <w:sz w:val="22"/>
          <w:szCs w:val="22"/>
        </w:rPr>
        <w:t>”</w:t>
      </w:r>
    </w:p>
    <w:p w14:paraId="635C73A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CCE3A97" w14:textId="1324FFF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Yeah, well you can do a lot better for yourself than a jun</w:t>
      </w:r>
      <w:r w:rsidR="00D67CE0">
        <w:rPr>
          <w:rFonts w:ascii="Garamond" w:hAnsi="Garamond" w:cs="Times New Roman"/>
          <w:sz w:val="22"/>
          <w:szCs w:val="22"/>
        </w:rPr>
        <w:t xml:space="preserve">ior treasury minister. </w:t>
      </w:r>
      <w:r w:rsidR="00EC2477" w:rsidRPr="00045A52">
        <w:rPr>
          <w:rFonts w:ascii="Garamond" w:hAnsi="Garamond" w:cs="Times New Roman"/>
          <w:sz w:val="22"/>
          <w:szCs w:val="22"/>
        </w:rPr>
        <w:t>He wasn</w:t>
      </w:r>
      <w:r w:rsidR="00C726A1">
        <w:rPr>
          <w:rFonts w:ascii="Garamond" w:hAnsi="Garamond" w:cs="Times New Roman"/>
          <w:sz w:val="22"/>
          <w:szCs w:val="22"/>
        </w:rPr>
        <w:t>’</w:t>
      </w:r>
      <w:r w:rsidR="00EC2477" w:rsidRPr="00045A52">
        <w:rPr>
          <w:rFonts w:ascii="Garamond" w:hAnsi="Garamond" w:cs="Times New Roman"/>
          <w:sz w:val="22"/>
          <w:szCs w:val="22"/>
        </w:rPr>
        <w:t>t ever going to go anywhere anyway. And if he did, he wasn</w:t>
      </w:r>
      <w:r w:rsidR="00C726A1">
        <w:rPr>
          <w:rFonts w:ascii="Garamond" w:hAnsi="Garamond" w:cs="Times New Roman"/>
          <w:sz w:val="22"/>
          <w:szCs w:val="22"/>
        </w:rPr>
        <w:t>’</w:t>
      </w:r>
      <w:r w:rsidR="00EC2477" w:rsidRPr="00045A52">
        <w:rPr>
          <w:rFonts w:ascii="Garamond" w:hAnsi="Garamond" w:cs="Times New Roman"/>
          <w:sz w:val="22"/>
          <w:szCs w:val="22"/>
        </w:rPr>
        <w:t>t going to leave his wife. So either way, I</w:t>
      </w:r>
      <w:r w:rsidR="00C726A1">
        <w:rPr>
          <w:rFonts w:ascii="Garamond" w:hAnsi="Garamond" w:cs="Times New Roman"/>
          <w:sz w:val="22"/>
          <w:szCs w:val="22"/>
        </w:rPr>
        <w:t>’</w:t>
      </w:r>
      <w:r w:rsidR="00EC2477" w:rsidRPr="00045A52">
        <w:rPr>
          <w:rFonts w:ascii="Garamond" w:hAnsi="Garamond" w:cs="Times New Roman"/>
          <w:sz w:val="22"/>
          <w:szCs w:val="22"/>
        </w:rPr>
        <w:t>d say I did you a favour</w:t>
      </w:r>
      <w:r>
        <w:rPr>
          <w:rFonts w:ascii="Garamond" w:hAnsi="Garamond" w:cs="Times New Roman"/>
          <w:sz w:val="22"/>
          <w:szCs w:val="22"/>
        </w:rPr>
        <w:t>”</w:t>
      </w:r>
      <w:r w:rsidR="00EC2477" w:rsidRPr="00045A52">
        <w:rPr>
          <w:rFonts w:ascii="Garamond" w:hAnsi="Garamond" w:cs="Times New Roman"/>
          <w:sz w:val="22"/>
          <w:szCs w:val="22"/>
        </w:rPr>
        <w:t xml:space="preserve"> Eric became more conciliatory. </w:t>
      </w:r>
      <w:r>
        <w:rPr>
          <w:rFonts w:ascii="Garamond" w:hAnsi="Garamond" w:cs="Times New Roman"/>
          <w:sz w:val="22"/>
          <w:szCs w:val="22"/>
        </w:rPr>
        <w:t>“</w:t>
      </w:r>
      <w:r w:rsidR="00EC2477" w:rsidRPr="00045A52">
        <w:rPr>
          <w:rFonts w:ascii="Garamond" w:hAnsi="Garamond" w:cs="Times New Roman"/>
          <w:sz w:val="22"/>
          <w:szCs w:val="22"/>
        </w:rPr>
        <w:t>Look, I want her finished but it doesn</w:t>
      </w:r>
      <w:r w:rsidR="00C726A1">
        <w:rPr>
          <w:rFonts w:ascii="Garamond" w:hAnsi="Garamond" w:cs="Times New Roman"/>
          <w:sz w:val="22"/>
          <w:szCs w:val="22"/>
        </w:rPr>
        <w:t>’</w:t>
      </w:r>
      <w:r w:rsidR="00EC2477" w:rsidRPr="00045A52">
        <w:rPr>
          <w:rFonts w:ascii="Garamond" w:hAnsi="Garamond" w:cs="Times New Roman"/>
          <w:sz w:val="22"/>
          <w:szCs w:val="22"/>
        </w:rPr>
        <w:t>t have to be straight away. We play them off against each other and we can both benefit.</w:t>
      </w:r>
      <w:r>
        <w:rPr>
          <w:rFonts w:ascii="Garamond" w:hAnsi="Garamond" w:cs="Times New Roman"/>
          <w:sz w:val="22"/>
          <w:szCs w:val="22"/>
        </w:rPr>
        <w:t>”</w:t>
      </w:r>
      <w:r w:rsidR="00EC2477" w:rsidRPr="00045A52">
        <w:rPr>
          <w:rFonts w:ascii="Garamond" w:hAnsi="Garamond" w:cs="Times New Roman"/>
          <w:sz w:val="22"/>
          <w:szCs w:val="22"/>
        </w:rPr>
        <w:t xml:space="preserve"> </w:t>
      </w:r>
    </w:p>
    <w:p w14:paraId="3EAA9A0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1E40364" w14:textId="196F43E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Shona thought about it. </w:t>
      </w:r>
      <w:r w:rsidR="002E02DA">
        <w:rPr>
          <w:rFonts w:ascii="Garamond" w:hAnsi="Garamond" w:cs="Times New Roman"/>
          <w:sz w:val="22"/>
          <w:szCs w:val="22"/>
        </w:rPr>
        <w:t>“</w:t>
      </w:r>
      <w:r w:rsidRPr="00045A52">
        <w:rPr>
          <w:rFonts w:ascii="Garamond" w:hAnsi="Garamond" w:cs="Times New Roman"/>
          <w:sz w:val="22"/>
          <w:szCs w:val="22"/>
        </w:rPr>
        <w:t>It won</w:t>
      </w:r>
      <w:r w:rsidR="00C726A1">
        <w:rPr>
          <w:rFonts w:ascii="Garamond" w:hAnsi="Garamond" w:cs="Times New Roman"/>
          <w:sz w:val="22"/>
          <w:szCs w:val="22"/>
        </w:rPr>
        <w:t>’</w:t>
      </w:r>
      <w:r w:rsidRPr="00045A52">
        <w:rPr>
          <w:rFonts w:ascii="Garamond" w:hAnsi="Garamond" w:cs="Times New Roman"/>
          <w:sz w:val="22"/>
          <w:szCs w:val="22"/>
        </w:rPr>
        <w:t xml:space="preserve">t </w:t>
      </w:r>
      <w:proofErr w:type="gramStart"/>
      <w:r w:rsidRPr="00045A52">
        <w:rPr>
          <w:rFonts w:ascii="Garamond" w:hAnsi="Garamond" w:cs="Times New Roman"/>
          <w:sz w:val="22"/>
          <w:szCs w:val="22"/>
        </w:rPr>
        <w:t xml:space="preserve">work </w:t>
      </w:r>
      <w:r w:rsidR="00D67CE0">
        <w:rPr>
          <w:rFonts w:ascii="Garamond" w:hAnsi="Garamond" w:cs="Times New Roman"/>
          <w:sz w:val="22"/>
          <w:szCs w:val="22"/>
        </w:rPr>
        <w:t>.</w:t>
      </w:r>
      <w:proofErr w:type="gramEnd"/>
      <w:r w:rsidR="00D67CE0">
        <w:rPr>
          <w:rFonts w:ascii="Garamond" w:hAnsi="Garamond" w:cs="Times New Roman"/>
          <w:sz w:val="22"/>
          <w:szCs w:val="22"/>
        </w:rPr>
        <w:t xml:space="preserve"> S</w:t>
      </w:r>
      <w:r w:rsidRPr="00045A52">
        <w:rPr>
          <w:rFonts w:ascii="Garamond" w:hAnsi="Garamond" w:cs="Times New Roman"/>
          <w:sz w:val="22"/>
          <w:szCs w:val="22"/>
        </w:rPr>
        <w:t>he loves everyone and your moon-faced loon is in a world of his own. They</w:t>
      </w:r>
      <w:r w:rsidR="00C726A1">
        <w:rPr>
          <w:rFonts w:ascii="Garamond" w:hAnsi="Garamond" w:cs="Times New Roman"/>
          <w:sz w:val="22"/>
          <w:szCs w:val="22"/>
        </w:rPr>
        <w:t>’</w:t>
      </w:r>
      <w:r w:rsidRPr="00045A52">
        <w:rPr>
          <w:rFonts w:ascii="Garamond" w:hAnsi="Garamond" w:cs="Times New Roman"/>
          <w:sz w:val="22"/>
          <w:szCs w:val="22"/>
        </w:rPr>
        <w:t>re both ungovernable.</w:t>
      </w:r>
      <w:r w:rsidR="002E02DA">
        <w:rPr>
          <w:rFonts w:ascii="Garamond" w:hAnsi="Garamond" w:cs="Times New Roman"/>
          <w:sz w:val="22"/>
          <w:szCs w:val="22"/>
        </w:rPr>
        <w:t>”</w:t>
      </w:r>
    </w:p>
    <w:p w14:paraId="1362EF0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79390F" w14:textId="38DB64A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We won</w:t>
      </w:r>
      <w:r w:rsidR="00C726A1">
        <w:rPr>
          <w:rFonts w:ascii="Garamond" w:hAnsi="Garamond" w:cs="Times New Roman"/>
          <w:sz w:val="22"/>
          <w:szCs w:val="22"/>
        </w:rPr>
        <w:t>’</w:t>
      </w:r>
      <w:r w:rsidR="00EC2477" w:rsidRPr="00045A52">
        <w:rPr>
          <w:rFonts w:ascii="Garamond" w:hAnsi="Garamond" w:cs="Times New Roman"/>
          <w:sz w:val="22"/>
          <w:szCs w:val="22"/>
        </w:rPr>
        <w:t>t be working with them, we will be working with the public</w:t>
      </w:r>
      <w:r w:rsidR="00C726A1">
        <w:rPr>
          <w:rFonts w:ascii="Garamond" w:hAnsi="Garamond" w:cs="Times New Roman"/>
          <w:sz w:val="22"/>
          <w:szCs w:val="22"/>
        </w:rPr>
        <w:t>’</w:t>
      </w:r>
      <w:r w:rsidR="00EC2477" w:rsidRPr="00045A52">
        <w:rPr>
          <w:rFonts w:ascii="Garamond" w:hAnsi="Garamond" w:cs="Times New Roman"/>
          <w:sz w:val="22"/>
          <w:szCs w:val="22"/>
        </w:rPr>
        <w:t>s perception and that is the easiest thing in the world to manipulate. You could ask Nigel, but I expect you don</w:t>
      </w:r>
      <w:r w:rsidR="00C726A1">
        <w:rPr>
          <w:rFonts w:ascii="Garamond" w:hAnsi="Garamond" w:cs="Times New Roman"/>
          <w:sz w:val="22"/>
          <w:szCs w:val="22"/>
        </w:rPr>
        <w:t>’</w:t>
      </w:r>
      <w:r w:rsidR="00EC2477" w:rsidRPr="00045A52">
        <w:rPr>
          <w:rFonts w:ascii="Garamond" w:hAnsi="Garamond" w:cs="Times New Roman"/>
          <w:sz w:val="22"/>
          <w:szCs w:val="22"/>
        </w:rPr>
        <w:t>t talk to him much these days.</w:t>
      </w:r>
      <w:r>
        <w:rPr>
          <w:rFonts w:ascii="Garamond" w:hAnsi="Garamond" w:cs="Times New Roman"/>
          <w:sz w:val="22"/>
          <w:szCs w:val="22"/>
        </w:rPr>
        <w:t>”</w:t>
      </w:r>
    </w:p>
    <w:p w14:paraId="268ED9E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14A4A82" w14:textId="2217D4D3"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Bastard.</w:t>
      </w:r>
      <w:r>
        <w:rPr>
          <w:rFonts w:ascii="Garamond" w:hAnsi="Garamond" w:cs="Times New Roman"/>
          <w:sz w:val="22"/>
          <w:szCs w:val="22"/>
        </w:rPr>
        <w:t>”</w:t>
      </w:r>
      <w:proofErr w:type="gramEnd"/>
    </w:p>
    <w:p w14:paraId="2A19440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653A27A" w14:textId="54FDA3C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Come, come! You do these two simple things for me and you will not be sorry.</w:t>
      </w:r>
      <w:r>
        <w:rPr>
          <w:rFonts w:ascii="Garamond" w:hAnsi="Garamond" w:cs="Times New Roman"/>
          <w:sz w:val="22"/>
          <w:szCs w:val="22"/>
        </w:rPr>
        <w:t>”</w:t>
      </w:r>
    </w:p>
    <w:p w14:paraId="718CE54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545CA03" w14:textId="407D989B"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How?</w:t>
      </w:r>
      <w:r>
        <w:rPr>
          <w:rFonts w:ascii="Garamond" w:hAnsi="Garamond" w:cs="Times New Roman"/>
          <w:sz w:val="22"/>
          <w:szCs w:val="22"/>
        </w:rPr>
        <w:t>”</w:t>
      </w:r>
      <w:proofErr w:type="gramEnd"/>
    </w:p>
    <w:p w14:paraId="2163A57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6D0826F" w14:textId="0A27866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don</w:t>
      </w:r>
      <w:r w:rsidR="00C726A1">
        <w:rPr>
          <w:rFonts w:ascii="Garamond" w:hAnsi="Garamond" w:cs="Times New Roman"/>
          <w:sz w:val="22"/>
          <w:szCs w:val="22"/>
        </w:rPr>
        <w:t>’</w:t>
      </w:r>
      <w:r w:rsidR="00EC2477" w:rsidRPr="00045A52">
        <w:rPr>
          <w:rFonts w:ascii="Garamond" w:hAnsi="Garamond" w:cs="Times New Roman"/>
          <w:sz w:val="22"/>
          <w:szCs w:val="22"/>
        </w:rPr>
        <w:t>t know yet, but when I do</w:t>
      </w:r>
      <w:r w:rsidR="00D67CE0">
        <w:rPr>
          <w:rFonts w:ascii="Garamond" w:hAnsi="Garamond" w:cs="Times New Roman"/>
          <w:sz w:val="22"/>
          <w:szCs w:val="22"/>
        </w:rPr>
        <w:t>,</w:t>
      </w:r>
      <w:r w:rsidR="00EC2477" w:rsidRPr="00045A52">
        <w:rPr>
          <w:rFonts w:ascii="Garamond" w:hAnsi="Garamond" w:cs="Times New Roman"/>
          <w:sz w:val="22"/>
          <w:szCs w:val="22"/>
        </w:rPr>
        <w:t xml:space="preserve"> I will expect you to be there for me. Obviously I can</w:t>
      </w:r>
      <w:r w:rsidR="00C726A1">
        <w:rPr>
          <w:rFonts w:ascii="Garamond" w:hAnsi="Garamond" w:cs="Times New Roman"/>
          <w:sz w:val="22"/>
          <w:szCs w:val="22"/>
        </w:rPr>
        <w:t>’</w:t>
      </w:r>
      <w:r w:rsidR="00EC2477" w:rsidRPr="00045A52">
        <w:rPr>
          <w:rFonts w:ascii="Garamond" w:hAnsi="Garamond" w:cs="Times New Roman"/>
          <w:sz w:val="22"/>
          <w:szCs w:val="22"/>
        </w:rPr>
        <w:t>t sign you up to my paper while you are still behind that witch. But I can give you a little taster now,</w:t>
      </w:r>
      <w:r>
        <w:rPr>
          <w:rFonts w:ascii="Garamond" w:hAnsi="Garamond" w:cs="Times New Roman"/>
          <w:sz w:val="22"/>
          <w:szCs w:val="22"/>
        </w:rPr>
        <w:t>”</w:t>
      </w:r>
      <w:r w:rsidR="00EC2477" w:rsidRPr="00045A52">
        <w:rPr>
          <w:rFonts w:ascii="Garamond" w:hAnsi="Garamond" w:cs="Times New Roman"/>
          <w:sz w:val="22"/>
          <w:szCs w:val="22"/>
        </w:rPr>
        <w:t xml:space="preserve"> he said handing her a folded piece of paper. Glancing at it, she saw a few meaningless numbers. </w:t>
      </w:r>
      <w:r>
        <w:rPr>
          <w:rFonts w:ascii="Garamond" w:hAnsi="Garamond" w:cs="Times New Roman"/>
          <w:sz w:val="22"/>
          <w:szCs w:val="22"/>
        </w:rPr>
        <w:t>“</w:t>
      </w:r>
      <w:r w:rsidR="00EC2477" w:rsidRPr="00045A52">
        <w:rPr>
          <w:rFonts w:ascii="Garamond" w:hAnsi="Garamond" w:cs="Times New Roman"/>
          <w:sz w:val="22"/>
          <w:szCs w:val="22"/>
        </w:rPr>
        <w:t>You</w:t>
      </w:r>
      <w:r w:rsidR="00C726A1">
        <w:rPr>
          <w:rFonts w:ascii="Garamond" w:hAnsi="Garamond" w:cs="Times New Roman"/>
          <w:sz w:val="22"/>
          <w:szCs w:val="22"/>
        </w:rPr>
        <w:t>’</w:t>
      </w:r>
      <w:r w:rsidR="00EC2477" w:rsidRPr="00045A52">
        <w:rPr>
          <w:rFonts w:ascii="Garamond" w:hAnsi="Garamond" w:cs="Times New Roman"/>
          <w:sz w:val="22"/>
          <w:szCs w:val="22"/>
        </w:rPr>
        <w:t xml:space="preserve">ll find that </w:t>
      </w:r>
      <w:r w:rsidR="00EC2477" w:rsidRPr="00045A52">
        <w:rPr>
          <w:rFonts w:ascii="Garamond" w:hAnsi="Garamond" w:cs="Times New Roman"/>
          <w:sz w:val="22"/>
          <w:szCs w:val="22"/>
        </w:rPr>
        <w:lastRenderedPageBreak/>
        <w:t>someone has opened a discreet account for you in</w:t>
      </w:r>
      <w:r w:rsidR="002A4E95">
        <w:rPr>
          <w:rFonts w:ascii="Garamond" w:hAnsi="Garamond" w:cs="Times New Roman"/>
          <w:sz w:val="22"/>
          <w:szCs w:val="22"/>
        </w:rPr>
        <w:t xml:space="preserve"> the land of the cuckoo-clock. T</w:t>
      </w:r>
      <w:r w:rsidR="00EC2477" w:rsidRPr="00045A52">
        <w:rPr>
          <w:rFonts w:ascii="Garamond" w:hAnsi="Garamond" w:cs="Times New Roman"/>
          <w:sz w:val="22"/>
          <w:szCs w:val="22"/>
        </w:rPr>
        <w:t>here is not much in it at the moment, but I find it is always useful to have a few florins tucked away out of sight of our wonderful Inland Revenue.</w:t>
      </w:r>
      <w:r>
        <w:rPr>
          <w:rFonts w:ascii="Garamond" w:hAnsi="Garamond" w:cs="Times New Roman"/>
          <w:sz w:val="22"/>
          <w:szCs w:val="22"/>
        </w:rPr>
        <w:t>”</w:t>
      </w:r>
    </w:p>
    <w:p w14:paraId="08287D8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4641CB4"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She gave it another look and tucked safely into her purse, as she looked back up Eric was adjusting himself in his seat.</w:t>
      </w:r>
    </w:p>
    <w:p w14:paraId="5FADE08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C8AC121" w14:textId="5F1E201F"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And two things?</w:t>
      </w:r>
      <w:proofErr w:type="gramEnd"/>
      <w:r w:rsidR="00EC2477" w:rsidRPr="00045A52">
        <w:rPr>
          <w:rFonts w:ascii="Garamond" w:hAnsi="Garamond" w:cs="Times New Roman"/>
          <w:sz w:val="22"/>
          <w:szCs w:val="22"/>
        </w:rPr>
        <w:t xml:space="preserve"> You</w:t>
      </w:r>
      <w:r w:rsidR="00C726A1">
        <w:rPr>
          <w:rFonts w:ascii="Garamond" w:hAnsi="Garamond" w:cs="Times New Roman"/>
          <w:sz w:val="22"/>
          <w:szCs w:val="22"/>
        </w:rPr>
        <w:t>’</w:t>
      </w:r>
      <w:r w:rsidR="00EC2477" w:rsidRPr="00045A52">
        <w:rPr>
          <w:rFonts w:ascii="Garamond" w:hAnsi="Garamond" w:cs="Times New Roman"/>
          <w:sz w:val="22"/>
          <w:szCs w:val="22"/>
        </w:rPr>
        <w:t>ve only mentioned one?</w:t>
      </w:r>
      <w:r>
        <w:rPr>
          <w:rFonts w:ascii="Garamond" w:hAnsi="Garamond" w:cs="Times New Roman"/>
          <w:sz w:val="22"/>
          <w:szCs w:val="22"/>
        </w:rPr>
        <w:t>”</w:t>
      </w:r>
    </w:p>
    <w:p w14:paraId="621FEA0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D61DC9D" w14:textId="72109A1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Oh, I think you know</w:t>
      </w:r>
      <w:r>
        <w:rPr>
          <w:rFonts w:ascii="Garamond" w:hAnsi="Garamond" w:cs="Times New Roman"/>
          <w:sz w:val="22"/>
          <w:szCs w:val="22"/>
        </w:rPr>
        <w:t>”</w:t>
      </w:r>
      <w:r w:rsidR="00EC2477" w:rsidRPr="00045A52">
        <w:rPr>
          <w:rFonts w:ascii="Garamond" w:hAnsi="Garamond" w:cs="Times New Roman"/>
          <w:sz w:val="22"/>
          <w:szCs w:val="22"/>
        </w:rPr>
        <w:t xml:space="preserve"> he said, his eyes falling then rising to meet hers with a cruel sadistic glint.</w:t>
      </w:r>
    </w:p>
    <w:p w14:paraId="2E597D9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A336B10" w14:textId="3A1A929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Bastard</w:t>
      </w:r>
      <w:r w:rsidR="002A4E95">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she hissed under her breath. But she could see everything that he was offering her and she wanted it so badly that she could almost taste it. If you wanted to get ahead, sometimes you had to make sacrifices. You had to swallow your pride. This wouldn</w:t>
      </w:r>
      <w:r w:rsidR="00C726A1">
        <w:rPr>
          <w:rFonts w:ascii="Garamond" w:hAnsi="Garamond" w:cs="Times New Roman"/>
          <w:sz w:val="22"/>
          <w:szCs w:val="22"/>
        </w:rPr>
        <w:t>’</w:t>
      </w:r>
      <w:r w:rsidR="00EC2477" w:rsidRPr="00045A52">
        <w:rPr>
          <w:rFonts w:ascii="Garamond" w:hAnsi="Garamond" w:cs="Times New Roman"/>
          <w:sz w:val="22"/>
          <w:szCs w:val="22"/>
        </w:rPr>
        <w:t xml:space="preserve">t be the first time. </w:t>
      </w:r>
    </w:p>
    <w:p w14:paraId="619F058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CA4C9AA"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One last swig of her drink and she was down on her on her hands and knees crawling steadily across the rich carpet to where Eric was already unbuttoning his flies. All the while there was a fierce gleam in her eyes, like a panther </w:t>
      </w:r>
      <w:proofErr w:type="gramStart"/>
      <w:r w:rsidRPr="00045A52">
        <w:rPr>
          <w:rFonts w:ascii="Garamond" w:hAnsi="Garamond" w:cs="Times New Roman"/>
          <w:sz w:val="22"/>
          <w:szCs w:val="22"/>
        </w:rPr>
        <w:t>who</w:t>
      </w:r>
      <w:proofErr w:type="gramEnd"/>
      <w:r w:rsidRPr="00045A52">
        <w:rPr>
          <w:rFonts w:ascii="Garamond" w:hAnsi="Garamond" w:cs="Times New Roman"/>
          <w:sz w:val="22"/>
          <w:szCs w:val="22"/>
        </w:rPr>
        <w:t xml:space="preserve"> sees her prize.</w:t>
      </w:r>
    </w:p>
    <w:p w14:paraId="48D9579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0358EF" w14:textId="4052620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It was over faster than she</w:t>
      </w:r>
      <w:r w:rsidR="00C726A1">
        <w:rPr>
          <w:rFonts w:ascii="Garamond" w:hAnsi="Garamond" w:cs="Times New Roman"/>
          <w:sz w:val="22"/>
          <w:szCs w:val="22"/>
        </w:rPr>
        <w:t>’</w:t>
      </w:r>
      <w:r w:rsidRPr="00045A52">
        <w:rPr>
          <w:rFonts w:ascii="Garamond" w:hAnsi="Garamond" w:cs="Times New Roman"/>
          <w:sz w:val="22"/>
          <w:szCs w:val="22"/>
        </w:rPr>
        <w:t xml:space="preserve">d anticipated. It was bad </w:t>
      </w:r>
      <w:r w:rsidR="002A4E95">
        <w:rPr>
          <w:rFonts w:ascii="Garamond" w:hAnsi="Garamond" w:cs="Times New Roman"/>
          <w:sz w:val="22"/>
          <w:szCs w:val="22"/>
        </w:rPr>
        <w:t>but</w:t>
      </w:r>
      <w:r w:rsidRPr="00045A52">
        <w:rPr>
          <w:rFonts w:ascii="Garamond" w:hAnsi="Garamond" w:cs="Times New Roman"/>
          <w:sz w:val="22"/>
          <w:szCs w:val="22"/>
        </w:rPr>
        <w:t xml:space="preserve"> wasn</w:t>
      </w:r>
      <w:r w:rsidR="00C726A1">
        <w:rPr>
          <w:rFonts w:ascii="Garamond" w:hAnsi="Garamond" w:cs="Times New Roman"/>
          <w:sz w:val="22"/>
          <w:szCs w:val="22"/>
        </w:rPr>
        <w:t>’</w:t>
      </w:r>
      <w:r w:rsidRPr="00045A52">
        <w:rPr>
          <w:rFonts w:ascii="Garamond" w:hAnsi="Garamond" w:cs="Times New Roman"/>
          <w:sz w:val="22"/>
          <w:szCs w:val="22"/>
        </w:rPr>
        <w:t>t as bad as she</w:t>
      </w:r>
      <w:r w:rsidR="00C726A1">
        <w:rPr>
          <w:rFonts w:ascii="Garamond" w:hAnsi="Garamond" w:cs="Times New Roman"/>
          <w:sz w:val="22"/>
          <w:szCs w:val="22"/>
        </w:rPr>
        <w:t>’</w:t>
      </w:r>
      <w:r w:rsidRPr="00045A52">
        <w:rPr>
          <w:rFonts w:ascii="Garamond" w:hAnsi="Garamond" w:cs="Times New Roman"/>
          <w:sz w:val="22"/>
          <w:szCs w:val="22"/>
        </w:rPr>
        <w:t xml:space="preserve">d feared. </w:t>
      </w:r>
    </w:p>
    <w:p w14:paraId="7C77B16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6DE6BF5" w14:textId="33876F9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 was quickly to his feet and threw her some handkerchiefs as he rearranged himself. He moved to beside the door, eager to get rid of her. She was just</w:t>
      </w:r>
      <w:r w:rsidR="002A4E95">
        <w:rPr>
          <w:rFonts w:ascii="Garamond" w:hAnsi="Garamond" w:cs="Times New Roman"/>
          <w:sz w:val="22"/>
          <w:szCs w:val="22"/>
        </w:rPr>
        <w:t xml:space="preserve"> as</w:t>
      </w:r>
      <w:r w:rsidRPr="00045A52">
        <w:rPr>
          <w:rFonts w:ascii="Garamond" w:hAnsi="Garamond" w:cs="Times New Roman"/>
          <w:sz w:val="22"/>
          <w:szCs w:val="22"/>
        </w:rPr>
        <w:t xml:space="preserve"> eager to leave.</w:t>
      </w:r>
    </w:p>
    <w:p w14:paraId="6DE042E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F72D0BC" w14:textId="5721F9E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Well, that</w:t>
      </w:r>
      <w:r w:rsidR="00C726A1">
        <w:rPr>
          <w:rFonts w:ascii="Garamond" w:hAnsi="Garamond" w:cs="Times New Roman"/>
          <w:sz w:val="22"/>
          <w:szCs w:val="22"/>
        </w:rPr>
        <w:t>’</w:t>
      </w:r>
      <w:r w:rsidR="00EC2477" w:rsidRPr="00045A52">
        <w:rPr>
          <w:rFonts w:ascii="Garamond" w:hAnsi="Garamond" w:cs="Times New Roman"/>
          <w:sz w:val="22"/>
          <w:szCs w:val="22"/>
        </w:rPr>
        <w:t>s all decided then. I</w:t>
      </w:r>
      <w:r w:rsidR="00C726A1">
        <w:rPr>
          <w:rFonts w:ascii="Garamond" w:hAnsi="Garamond" w:cs="Times New Roman"/>
          <w:sz w:val="22"/>
          <w:szCs w:val="22"/>
        </w:rPr>
        <w:t>’</w:t>
      </w:r>
      <w:r w:rsidR="00EC2477" w:rsidRPr="00045A52">
        <w:rPr>
          <w:rFonts w:ascii="Garamond" w:hAnsi="Garamond" w:cs="Times New Roman"/>
          <w:sz w:val="22"/>
          <w:szCs w:val="22"/>
        </w:rPr>
        <w:t>d offer to shake hands but I don</w:t>
      </w:r>
      <w:r w:rsidR="00C726A1">
        <w:rPr>
          <w:rFonts w:ascii="Garamond" w:hAnsi="Garamond" w:cs="Times New Roman"/>
          <w:sz w:val="22"/>
          <w:szCs w:val="22"/>
        </w:rPr>
        <w:t>’</w:t>
      </w:r>
      <w:r w:rsidR="00EC2477" w:rsidRPr="00045A52">
        <w:rPr>
          <w:rFonts w:ascii="Garamond" w:hAnsi="Garamond" w:cs="Times New Roman"/>
          <w:sz w:val="22"/>
          <w:szCs w:val="22"/>
        </w:rPr>
        <w:t>t think there</w:t>
      </w:r>
      <w:r w:rsidR="00C726A1">
        <w:rPr>
          <w:rFonts w:ascii="Garamond" w:hAnsi="Garamond" w:cs="Times New Roman"/>
          <w:sz w:val="22"/>
          <w:szCs w:val="22"/>
        </w:rPr>
        <w:t>’</w:t>
      </w:r>
      <w:r w:rsidR="00EC2477" w:rsidRPr="00045A52">
        <w:rPr>
          <w:rFonts w:ascii="Garamond" w:hAnsi="Garamond" w:cs="Times New Roman"/>
          <w:sz w:val="22"/>
          <w:szCs w:val="22"/>
        </w:rPr>
        <w:t>s any need. You have your down-payment. And I have mine. I haven</w:t>
      </w:r>
      <w:r w:rsidR="00C726A1">
        <w:rPr>
          <w:rFonts w:ascii="Garamond" w:hAnsi="Garamond" w:cs="Times New Roman"/>
          <w:sz w:val="22"/>
          <w:szCs w:val="22"/>
        </w:rPr>
        <w:t>’</w:t>
      </w:r>
      <w:r w:rsidR="002A4E95">
        <w:rPr>
          <w:rFonts w:ascii="Garamond" w:hAnsi="Garamond" w:cs="Times New Roman"/>
          <w:sz w:val="22"/>
          <w:szCs w:val="22"/>
        </w:rPr>
        <w:t>t decided how this is going to play</w:t>
      </w:r>
      <w:r w:rsidR="00EC2477" w:rsidRPr="00045A52">
        <w:rPr>
          <w:rFonts w:ascii="Garamond" w:hAnsi="Garamond" w:cs="Times New Roman"/>
          <w:sz w:val="22"/>
          <w:szCs w:val="22"/>
        </w:rPr>
        <w:t xml:space="preserve"> yet but when I do</w:t>
      </w:r>
      <w:r w:rsidR="002A4E95">
        <w:rPr>
          <w:rFonts w:ascii="Garamond" w:hAnsi="Garamond" w:cs="Times New Roman"/>
          <w:sz w:val="22"/>
          <w:szCs w:val="22"/>
        </w:rPr>
        <w:t>,</w:t>
      </w:r>
      <w:r w:rsidR="00EC2477" w:rsidRPr="00045A52">
        <w:rPr>
          <w:rFonts w:ascii="Garamond" w:hAnsi="Garamond" w:cs="Times New Roman"/>
          <w:sz w:val="22"/>
          <w:szCs w:val="22"/>
        </w:rPr>
        <w:t xml:space="preserve"> you will get a phone call. And when the </w:t>
      </w:r>
      <w:r w:rsidR="00EC2477" w:rsidRPr="00045A52">
        <w:rPr>
          <w:rFonts w:ascii="Garamond" w:hAnsi="Garamond" w:cs="Times New Roman"/>
          <w:sz w:val="22"/>
          <w:szCs w:val="22"/>
        </w:rPr>
        <w:lastRenderedPageBreak/>
        <w:t>end game is in sight, you</w:t>
      </w:r>
      <w:r w:rsidR="00C726A1">
        <w:rPr>
          <w:rFonts w:ascii="Garamond" w:hAnsi="Garamond" w:cs="Times New Roman"/>
          <w:sz w:val="22"/>
          <w:szCs w:val="22"/>
        </w:rPr>
        <w:t>’</w:t>
      </w:r>
      <w:r w:rsidR="00EC2477" w:rsidRPr="00045A52">
        <w:rPr>
          <w:rFonts w:ascii="Garamond" w:hAnsi="Garamond" w:cs="Times New Roman"/>
          <w:sz w:val="22"/>
          <w:szCs w:val="22"/>
        </w:rPr>
        <w:t>ll get a contract and then I will want to collect my full price.</w:t>
      </w:r>
      <w:r>
        <w:rPr>
          <w:rFonts w:ascii="Garamond" w:hAnsi="Garamond" w:cs="Times New Roman"/>
          <w:sz w:val="22"/>
          <w:szCs w:val="22"/>
        </w:rPr>
        <w:t>”</w:t>
      </w:r>
    </w:p>
    <w:p w14:paraId="02BEA73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721F0E6" w14:textId="33B55D69"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 xml:space="preserve">But, that … </w:t>
      </w:r>
      <w:r>
        <w:rPr>
          <w:rFonts w:ascii="Garamond" w:hAnsi="Garamond" w:cs="Times New Roman"/>
          <w:sz w:val="22"/>
          <w:szCs w:val="22"/>
        </w:rPr>
        <w:t>“</w:t>
      </w:r>
      <w:proofErr w:type="gramEnd"/>
    </w:p>
    <w:p w14:paraId="1C23946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C020785" w14:textId="56E1AD9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Like I said, that was a down-payment.</w:t>
      </w:r>
      <w:r>
        <w:rPr>
          <w:rFonts w:ascii="Garamond" w:hAnsi="Garamond" w:cs="Times New Roman"/>
          <w:sz w:val="22"/>
          <w:szCs w:val="22"/>
        </w:rPr>
        <w:t>”</w:t>
      </w:r>
      <w:r w:rsidR="00EC2477" w:rsidRPr="00045A52">
        <w:rPr>
          <w:rFonts w:ascii="Garamond" w:hAnsi="Garamond" w:cs="Times New Roman"/>
          <w:sz w:val="22"/>
          <w:szCs w:val="22"/>
        </w:rPr>
        <w:t xml:space="preserve"> Eric was laughing as opened the front door and ejected her into the night. </w:t>
      </w:r>
    </w:p>
    <w:p w14:paraId="14E73EB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65D3A83" w14:textId="20957C0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Her departing </w:t>
      </w:r>
      <w:r w:rsidR="002E02DA">
        <w:rPr>
          <w:rFonts w:ascii="Garamond" w:hAnsi="Garamond" w:cs="Times New Roman"/>
          <w:sz w:val="22"/>
          <w:szCs w:val="22"/>
        </w:rPr>
        <w:t>“</w:t>
      </w:r>
      <w:r w:rsidR="002A4E95">
        <w:rPr>
          <w:rFonts w:ascii="Garamond" w:hAnsi="Garamond" w:cs="Times New Roman"/>
          <w:sz w:val="22"/>
          <w:szCs w:val="22"/>
        </w:rPr>
        <w:t>Bastard</w:t>
      </w:r>
      <w:r w:rsidR="002E02DA">
        <w:rPr>
          <w:rFonts w:ascii="Garamond" w:hAnsi="Garamond" w:cs="Times New Roman"/>
          <w:sz w:val="22"/>
          <w:szCs w:val="22"/>
        </w:rPr>
        <w:t>”</w:t>
      </w:r>
      <w:r w:rsidRPr="00045A52">
        <w:rPr>
          <w:rFonts w:ascii="Garamond" w:hAnsi="Garamond" w:cs="Times New Roman"/>
          <w:sz w:val="22"/>
          <w:szCs w:val="22"/>
        </w:rPr>
        <w:t xml:space="preserve"> was mostly for his benefit. As she played everything back, it hadn</w:t>
      </w:r>
      <w:r w:rsidR="00C726A1">
        <w:rPr>
          <w:rFonts w:ascii="Garamond" w:hAnsi="Garamond" w:cs="Times New Roman"/>
          <w:sz w:val="22"/>
          <w:szCs w:val="22"/>
        </w:rPr>
        <w:t>’</w:t>
      </w:r>
      <w:r w:rsidRPr="00045A52">
        <w:rPr>
          <w:rFonts w:ascii="Garamond" w:hAnsi="Garamond" w:cs="Times New Roman"/>
          <w:sz w:val="22"/>
          <w:szCs w:val="22"/>
        </w:rPr>
        <w:t xml:space="preserve">t </w:t>
      </w:r>
      <w:r w:rsidR="002A4E95">
        <w:rPr>
          <w:rFonts w:ascii="Garamond" w:hAnsi="Garamond" w:cs="Times New Roman"/>
          <w:sz w:val="22"/>
          <w:szCs w:val="22"/>
        </w:rPr>
        <w:t xml:space="preserve">gone </w:t>
      </w:r>
      <w:r w:rsidRPr="00045A52">
        <w:rPr>
          <w:rFonts w:ascii="Garamond" w:hAnsi="Garamond" w:cs="Times New Roman"/>
          <w:sz w:val="22"/>
          <w:szCs w:val="22"/>
        </w:rPr>
        <w:t>at all badly. She</w:t>
      </w:r>
      <w:r w:rsidR="00C726A1">
        <w:rPr>
          <w:rFonts w:ascii="Garamond" w:hAnsi="Garamond" w:cs="Times New Roman"/>
          <w:sz w:val="22"/>
          <w:szCs w:val="22"/>
        </w:rPr>
        <w:t>’</w:t>
      </w:r>
      <w:r w:rsidRPr="00045A52">
        <w:rPr>
          <w:rFonts w:ascii="Garamond" w:hAnsi="Garamond" w:cs="Times New Roman"/>
          <w:sz w:val="22"/>
          <w:szCs w:val="22"/>
        </w:rPr>
        <w:t xml:space="preserve">d got a very good deal and Eric </w:t>
      </w:r>
      <w:proofErr w:type="spellStart"/>
      <w:r w:rsidRPr="00045A52">
        <w:rPr>
          <w:rFonts w:ascii="Garamond" w:hAnsi="Garamond" w:cs="Times New Roman"/>
          <w:sz w:val="22"/>
          <w:szCs w:val="22"/>
        </w:rPr>
        <w:t>Hayle</w:t>
      </w:r>
      <w:proofErr w:type="spellEnd"/>
      <w:r w:rsidRPr="00045A52">
        <w:rPr>
          <w:rFonts w:ascii="Garamond" w:hAnsi="Garamond" w:cs="Times New Roman"/>
          <w:sz w:val="22"/>
          <w:szCs w:val="22"/>
        </w:rPr>
        <w:t xml:space="preserve"> was better as a friend than as an enemy. Besides, he wasn</w:t>
      </w:r>
      <w:r w:rsidR="00C726A1">
        <w:rPr>
          <w:rFonts w:ascii="Garamond" w:hAnsi="Garamond" w:cs="Times New Roman"/>
          <w:sz w:val="22"/>
          <w:szCs w:val="22"/>
        </w:rPr>
        <w:t>’</w:t>
      </w:r>
      <w:r w:rsidRPr="00045A52">
        <w:rPr>
          <w:rFonts w:ascii="Garamond" w:hAnsi="Garamond" w:cs="Times New Roman"/>
          <w:sz w:val="22"/>
          <w:szCs w:val="22"/>
        </w:rPr>
        <w:t>t holding all the cards. He clearly knew nothing about her blossoming relationship with Marina Allan.</w:t>
      </w:r>
    </w:p>
    <w:p w14:paraId="419A732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D3F9406" w14:textId="62970701" w:rsidR="00EC2477" w:rsidRPr="00045A52" w:rsidRDefault="00EC2477" w:rsidP="00585BC6">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6B1E9E9E" w14:textId="426F85C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fire left John quite badly shaken. The policeman had gone but John</w:t>
      </w:r>
      <w:r w:rsidR="00C726A1">
        <w:rPr>
          <w:rFonts w:ascii="Garamond" w:hAnsi="Garamond" w:cs="Times New Roman"/>
          <w:sz w:val="22"/>
          <w:szCs w:val="22"/>
        </w:rPr>
        <w:t>’</w:t>
      </w:r>
      <w:r w:rsidRPr="00045A52">
        <w:rPr>
          <w:rFonts w:ascii="Garamond" w:hAnsi="Garamond" w:cs="Times New Roman"/>
          <w:sz w:val="22"/>
          <w:szCs w:val="22"/>
        </w:rPr>
        <w:t>s nerves were still jangling. Natalie moved her chair a little closer and took John</w:t>
      </w:r>
      <w:r w:rsidR="00C726A1">
        <w:rPr>
          <w:rFonts w:ascii="Garamond" w:hAnsi="Garamond" w:cs="Times New Roman"/>
          <w:sz w:val="22"/>
          <w:szCs w:val="22"/>
        </w:rPr>
        <w:t>’</w:t>
      </w:r>
      <w:r w:rsidRPr="00045A52">
        <w:rPr>
          <w:rFonts w:ascii="Garamond" w:hAnsi="Garamond" w:cs="Times New Roman"/>
          <w:sz w:val="22"/>
          <w:szCs w:val="22"/>
        </w:rPr>
        <w:t>s hand in hers. She couldn</w:t>
      </w:r>
      <w:r w:rsidR="00C726A1">
        <w:rPr>
          <w:rFonts w:ascii="Garamond" w:hAnsi="Garamond" w:cs="Times New Roman"/>
          <w:sz w:val="22"/>
          <w:szCs w:val="22"/>
        </w:rPr>
        <w:t>’</w:t>
      </w:r>
      <w:r w:rsidRPr="00045A52">
        <w:rPr>
          <w:rFonts w:ascii="Garamond" w:hAnsi="Garamond" w:cs="Times New Roman"/>
          <w:sz w:val="22"/>
          <w:szCs w:val="22"/>
        </w:rPr>
        <w:t xml:space="preserve">t think </w:t>
      </w:r>
      <w:proofErr w:type="gramStart"/>
      <w:r w:rsidRPr="00045A52">
        <w:rPr>
          <w:rFonts w:ascii="Garamond" w:hAnsi="Garamond" w:cs="Times New Roman"/>
          <w:sz w:val="22"/>
          <w:szCs w:val="22"/>
        </w:rPr>
        <w:t>of  much</w:t>
      </w:r>
      <w:proofErr w:type="gramEnd"/>
      <w:r w:rsidRPr="00045A52">
        <w:rPr>
          <w:rFonts w:ascii="Garamond" w:hAnsi="Garamond" w:cs="Times New Roman"/>
          <w:sz w:val="22"/>
          <w:szCs w:val="22"/>
        </w:rPr>
        <w:t xml:space="preserve"> to say so she just stroked the back of his hand. It seemed to help. </w:t>
      </w:r>
    </w:p>
    <w:p w14:paraId="10B7F79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CA1BD0E" w14:textId="05FA0A3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Marcel, the </w:t>
      </w:r>
      <w:r w:rsidR="00006B43" w:rsidRPr="00045A52">
        <w:rPr>
          <w:rFonts w:ascii="Garamond" w:hAnsi="Garamond" w:cs="Times New Roman"/>
          <w:sz w:val="22"/>
          <w:szCs w:val="22"/>
        </w:rPr>
        <w:t>Maître</w:t>
      </w:r>
      <w:r w:rsidRPr="00045A52">
        <w:rPr>
          <w:rFonts w:ascii="Garamond" w:hAnsi="Garamond" w:cs="Times New Roman"/>
          <w:sz w:val="22"/>
          <w:szCs w:val="22"/>
        </w:rPr>
        <w:t xml:space="preserve"> D</w:t>
      </w:r>
      <w:r w:rsidR="00C726A1">
        <w:rPr>
          <w:rFonts w:ascii="Garamond" w:hAnsi="Garamond" w:cs="Times New Roman"/>
          <w:sz w:val="22"/>
          <w:szCs w:val="22"/>
        </w:rPr>
        <w:t>’</w:t>
      </w:r>
      <w:r w:rsidRPr="00045A52">
        <w:rPr>
          <w:rFonts w:ascii="Garamond" w:hAnsi="Garamond" w:cs="Times New Roman"/>
          <w:sz w:val="22"/>
          <w:szCs w:val="22"/>
        </w:rPr>
        <w:t xml:space="preserve"> had not been quite close enough to hear everything but he pieced things together. </w:t>
      </w:r>
      <w:r w:rsidR="002A4E95">
        <w:rPr>
          <w:rFonts w:ascii="Garamond" w:hAnsi="Garamond" w:cs="Times New Roman"/>
          <w:sz w:val="22"/>
          <w:szCs w:val="22"/>
        </w:rPr>
        <w:t>He did his bit to help</w:t>
      </w:r>
      <w:r w:rsidRPr="00045A52">
        <w:rPr>
          <w:rFonts w:ascii="Garamond" w:hAnsi="Garamond" w:cs="Times New Roman"/>
          <w:sz w:val="22"/>
          <w:szCs w:val="22"/>
        </w:rPr>
        <w:t xml:space="preserve">. Two coffees and a large brandy appeared silently in front of them. And they were left undisturbed until it was time to close the restaurant. </w:t>
      </w:r>
    </w:p>
    <w:p w14:paraId="63DECF8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5CD2BA9" w14:textId="668EF92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Natalie took John back to hers. He didn</w:t>
      </w:r>
      <w:r w:rsidR="00C726A1">
        <w:rPr>
          <w:rFonts w:ascii="Garamond" w:hAnsi="Garamond" w:cs="Times New Roman"/>
          <w:sz w:val="22"/>
          <w:szCs w:val="22"/>
        </w:rPr>
        <w:t>’</w:t>
      </w:r>
      <w:r w:rsidRPr="00045A52">
        <w:rPr>
          <w:rFonts w:ascii="Garamond" w:hAnsi="Garamond" w:cs="Times New Roman"/>
          <w:sz w:val="22"/>
          <w:szCs w:val="22"/>
        </w:rPr>
        <w:t xml:space="preserve">t object. There was nowhere else to go. </w:t>
      </w:r>
    </w:p>
    <w:p w14:paraId="5B10F19F"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34124B1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CD75B2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CD141B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r>
    </w:p>
    <w:p w14:paraId="72D39D37" w14:textId="77777777" w:rsidR="00EC2477" w:rsidRPr="00045A52" w:rsidRDefault="00EC2477" w:rsidP="00585BC6">
      <w:pPr>
        <w:pStyle w:val="Heading1"/>
        <w:numPr>
          <w:ilvl w:val="0"/>
          <w:numId w:val="4"/>
        </w:numPr>
        <w:spacing w:line="240" w:lineRule="auto"/>
        <w:rPr>
          <w:rFonts w:ascii="Garamond" w:hAnsi="Garamond"/>
          <w:sz w:val="22"/>
          <w:szCs w:val="22"/>
        </w:rPr>
      </w:pPr>
      <w:r w:rsidRPr="00045A52">
        <w:rPr>
          <w:rFonts w:ascii="Garamond" w:hAnsi="Garamond"/>
          <w:sz w:val="22"/>
          <w:szCs w:val="22"/>
        </w:rPr>
        <w:t>CHAPTER TWELVE</w:t>
      </w:r>
      <w:r w:rsidRPr="00045A52">
        <w:rPr>
          <w:rFonts w:ascii="Garamond" w:hAnsi="Garamond"/>
          <w:sz w:val="22"/>
          <w:szCs w:val="22"/>
        </w:rPr>
        <w:br/>
        <w:t>PRIME MINISTRESS AND DEATH THREATS</w:t>
      </w:r>
    </w:p>
    <w:p w14:paraId="3B43319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D2CD12" w14:textId="77777777" w:rsidR="00EC2477" w:rsidRPr="00045A52" w:rsidRDefault="00EC2477" w:rsidP="00EC2477">
      <w:pPr>
        <w:pStyle w:val="NovelBody"/>
        <w:spacing w:line="240" w:lineRule="auto"/>
        <w:ind w:firstLine="0"/>
        <w:jc w:val="both"/>
        <w:rPr>
          <w:rFonts w:ascii="Garamond" w:hAnsi="Garamond"/>
          <w:sz w:val="22"/>
          <w:szCs w:val="22"/>
        </w:rPr>
      </w:pPr>
      <w:r w:rsidRPr="00045A52">
        <w:rPr>
          <w:rFonts w:ascii="Garamond" w:hAnsi="Garamond" w:cs="Times New Roman"/>
          <w:sz w:val="22"/>
          <w:szCs w:val="22"/>
        </w:rPr>
        <w:tab/>
      </w:r>
      <w:hyperlink r:id="rId25" w:history="1">
        <w:r w:rsidRPr="00045A52">
          <w:rPr>
            <w:rStyle w:val="Hyperlink"/>
            <w:rFonts w:ascii="Garamond" w:hAnsi="Garamond"/>
            <w:color w:val="auto"/>
            <w:sz w:val="22"/>
            <w:szCs w:val="22"/>
            <w:u w:val="none"/>
          </w:rPr>
          <w:t>Most powerful is he who has himself in his own power</w:t>
        </w:r>
      </w:hyperlink>
    </w:p>
    <w:p w14:paraId="0111E324" w14:textId="77777777" w:rsidR="00EC2477" w:rsidRPr="00045A52" w:rsidRDefault="00EC2477" w:rsidP="00EC2477">
      <w:pPr>
        <w:pStyle w:val="NovelBody"/>
        <w:spacing w:line="240" w:lineRule="auto"/>
        <w:ind w:firstLine="0"/>
        <w:jc w:val="both"/>
        <w:rPr>
          <w:rFonts w:ascii="Garamond" w:hAnsi="Garamond"/>
          <w:color w:val="454545"/>
          <w:sz w:val="22"/>
          <w:szCs w:val="22"/>
        </w:rPr>
      </w:pPr>
      <w:r w:rsidRPr="00045A52">
        <w:rPr>
          <w:rFonts w:ascii="Garamond" w:hAnsi="Garamond"/>
          <w:color w:val="454545"/>
          <w:sz w:val="22"/>
          <w:szCs w:val="22"/>
        </w:rPr>
        <w:tab/>
        <w:t>– Seneca</w:t>
      </w:r>
    </w:p>
    <w:p w14:paraId="2643870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79F5B02" w14:textId="77777777" w:rsidR="00EC2477" w:rsidRPr="00045A52" w:rsidRDefault="00EC2477" w:rsidP="00585BC6">
      <w:pPr>
        <w:pStyle w:val="NovelBody"/>
        <w:spacing w:line="240" w:lineRule="auto"/>
        <w:ind w:firstLine="0"/>
        <w:jc w:val="center"/>
        <w:rPr>
          <w:rFonts w:ascii="Garamond" w:hAnsi="Garamond" w:cs="Ubuntu"/>
          <w:sz w:val="22"/>
          <w:szCs w:val="22"/>
        </w:rPr>
      </w:pPr>
      <w:r w:rsidRPr="00045A52">
        <w:rPr>
          <w:rFonts w:ascii="Times New Roman" w:hAnsi="Times New Roman" w:cs="Times New Roman"/>
          <w:sz w:val="22"/>
          <w:szCs w:val="22"/>
        </w:rPr>
        <w:t>Ψ</w:t>
      </w:r>
    </w:p>
    <w:p w14:paraId="0772FD56" w14:textId="60CE9CE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Hazel did not want to meet Marina Allen. </w:t>
      </w:r>
      <w:r w:rsidR="00642F32">
        <w:rPr>
          <w:rFonts w:ascii="Garamond" w:hAnsi="Garamond" w:cs="Times New Roman"/>
          <w:sz w:val="22"/>
          <w:szCs w:val="22"/>
        </w:rPr>
        <w:t>Marina’s</w:t>
      </w:r>
      <w:r w:rsidRPr="00045A52">
        <w:rPr>
          <w:rFonts w:ascii="Garamond" w:hAnsi="Garamond" w:cs="Times New Roman"/>
          <w:sz w:val="22"/>
          <w:szCs w:val="22"/>
        </w:rPr>
        <w:t xml:space="preserve"> husband was bad enough, his government had come in a massive mandate and the goodwill to ch</w:t>
      </w:r>
      <w:r w:rsidR="00642F32">
        <w:rPr>
          <w:rFonts w:ascii="Garamond" w:hAnsi="Garamond" w:cs="Times New Roman"/>
          <w:sz w:val="22"/>
          <w:szCs w:val="22"/>
        </w:rPr>
        <w:t>ange the way things were done. T</w:t>
      </w:r>
      <w:r w:rsidRPr="00045A52">
        <w:rPr>
          <w:rFonts w:ascii="Garamond" w:hAnsi="Garamond" w:cs="Times New Roman"/>
          <w:sz w:val="22"/>
          <w:szCs w:val="22"/>
        </w:rPr>
        <w:t xml:space="preserve">hey </w:t>
      </w:r>
      <w:r w:rsidR="00642F32">
        <w:rPr>
          <w:rFonts w:ascii="Garamond" w:hAnsi="Garamond" w:cs="Times New Roman"/>
          <w:sz w:val="22"/>
          <w:szCs w:val="22"/>
        </w:rPr>
        <w:t xml:space="preserve">had </w:t>
      </w:r>
      <w:r w:rsidRPr="00045A52">
        <w:rPr>
          <w:rFonts w:ascii="Garamond" w:hAnsi="Garamond" w:cs="Times New Roman"/>
          <w:sz w:val="22"/>
          <w:szCs w:val="22"/>
        </w:rPr>
        <w:t>made some steps towards change, but mostly the</w:t>
      </w:r>
      <w:r w:rsidR="00642F32">
        <w:rPr>
          <w:rFonts w:ascii="Garamond" w:hAnsi="Garamond" w:cs="Times New Roman"/>
          <w:sz w:val="22"/>
          <w:szCs w:val="22"/>
        </w:rPr>
        <w:t>y liked it just the way it was. As more time went by it became obvious that they were just as bad</w:t>
      </w:r>
      <w:r w:rsidRPr="00045A52">
        <w:rPr>
          <w:rFonts w:ascii="Garamond" w:hAnsi="Garamond" w:cs="Times New Roman"/>
          <w:sz w:val="22"/>
          <w:szCs w:val="22"/>
        </w:rPr>
        <w:t xml:space="preserve"> </w:t>
      </w:r>
      <w:r w:rsidR="00642F32">
        <w:rPr>
          <w:rFonts w:ascii="Garamond" w:hAnsi="Garamond" w:cs="Times New Roman"/>
          <w:sz w:val="22"/>
          <w:szCs w:val="22"/>
        </w:rPr>
        <w:t>as the last lot: A</w:t>
      </w:r>
      <w:r w:rsidRPr="00045A52">
        <w:rPr>
          <w:rFonts w:ascii="Garamond" w:hAnsi="Garamond" w:cs="Times New Roman"/>
          <w:sz w:val="22"/>
          <w:szCs w:val="22"/>
        </w:rPr>
        <w:t>cting for ill-defined reasons of political expediency, bowing to the knee jerk reaction of</w:t>
      </w:r>
      <w:r w:rsidR="00642F32">
        <w:rPr>
          <w:rFonts w:ascii="Garamond" w:hAnsi="Garamond" w:cs="Times New Roman"/>
          <w:sz w:val="22"/>
          <w:szCs w:val="22"/>
        </w:rPr>
        <w:t xml:space="preserve"> some fictitious middle England. </w:t>
      </w:r>
      <w:r w:rsidRPr="00045A52">
        <w:rPr>
          <w:rFonts w:ascii="Garamond" w:hAnsi="Garamond" w:cs="Times New Roman"/>
          <w:sz w:val="22"/>
          <w:szCs w:val="22"/>
        </w:rPr>
        <w:t xml:space="preserve">The wants </w:t>
      </w:r>
      <w:r w:rsidR="00642F32">
        <w:rPr>
          <w:rFonts w:ascii="Garamond" w:hAnsi="Garamond" w:cs="Times New Roman"/>
          <w:sz w:val="22"/>
          <w:szCs w:val="22"/>
        </w:rPr>
        <w:t xml:space="preserve">and needs </w:t>
      </w:r>
      <w:r w:rsidRPr="00045A52">
        <w:rPr>
          <w:rFonts w:ascii="Garamond" w:hAnsi="Garamond" w:cs="Times New Roman"/>
          <w:sz w:val="22"/>
          <w:szCs w:val="22"/>
        </w:rPr>
        <w:t>of</w:t>
      </w:r>
      <w:r w:rsidR="00642F32">
        <w:rPr>
          <w:rFonts w:ascii="Garamond" w:hAnsi="Garamond" w:cs="Times New Roman"/>
          <w:sz w:val="22"/>
          <w:szCs w:val="22"/>
        </w:rPr>
        <w:t xml:space="preserve"> the</w:t>
      </w:r>
      <w:r w:rsidRPr="00045A52">
        <w:rPr>
          <w:rFonts w:ascii="Garamond" w:hAnsi="Garamond" w:cs="Times New Roman"/>
          <w:sz w:val="22"/>
          <w:szCs w:val="22"/>
        </w:rPr>
        <w:t xml:space="preserve"> vast majority of the party</w:t>
      </w:r>
      <w:r w:rsidR="00C726A1">
        <w:rPr>
          <w:rFonts w:ascii="Garamond" w:hAnsi="Garamond" w:cs="Times New Roman"/>
          <w:sz w:val="22"/>
          <w:szCs w:val="22"/>
        </w:rPr>
        <w:t>’</w:t>
      </w:r>
      <w:r w:rsidRPr="00045A52">
        <w:rPr>
          <w:rFonts w:ascii="Garamond" w:hAnsi="Garamond" w:cs="Times New Roman"/>
          <w:sz w:val="22"/>
          <w:szCs w:val="22"/>
        </w:rPr>
        <w:t xml:space="preserve">s core followers were ignored. It looked like Charles Parson thought they would vote for his party no matter what. The equally large majority he got at the </w:t>
      </w:r>
      <w:r w:rsidR="00642F32">
        <w:rPr>
          <w:rFonts w:ascii="Garamond" w:hAnsi="Garamond" w:cs="Times New Roman"/>
          <w:sz w:val="22"/>
          <w:szCs w:val="22"/>
        </w:rPr>
        <w:t>most recent</w:t>
      </w:r>
      <w:r w:rsidRPr="00045A52">
        <w:rPr>
          <w:rFonts w:ascii="Garamond" w:hAnsi="Garamond" w:cs="Times New Roman"/>
          <w:sz w:val="22"/>
          <w:szCs w:val="22"/>
        </w:rPr>
        <w:t xml:space="preserve"> general election seemed to confirm that and he moved ever further to the right. </w:t>
      </w:r>
    </w:p>
    <w:p w14:paraId="616D7E6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09739C7" w14:textId="2779C6A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His wife was not </w:t>
      </w:r>
      <w:r w:rsidR="00642F32">
        <w:rPr>
          <w:rFonts w:ascii="Garamond" w:hAnsi="Garamond" w:cs="Times New Roman"/>
          <w:sz w:val="22"/>
          <w:szCs w:val="22"/>
        </w:rPr>
        <w:t>her husband</w:t>
      </w:r>
      <w:r w:rsidRPr="00045A52">
        <w:rPr>
          <w:rFonts w:ascii="Garamond" w:hAnsi="Garamond" w:cs="Times New Roman"/>
          <w:sz w:val="22"/>
          <w:szCs w:val="22"/>
        </w:rPr>
        <w:t xml:space="preserve">, but she was one of them. </w:t>
      </w:r>
    </w:p>
    <w:p w14:paraId="04906F4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40A6E95" w14:textId="4207B69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But Hazel would not be intimidated. She reminded herself that her professional life had fared worse. She had faced down men who had killed infamously. She had attempted to understand those who</w:t>
      </w:r>
      <w:r w:rsidR="001865F7">
        <w:rPr>
          <w:rFonts w:ascii="Garamond" w:hAnsi="Garamond" w:cs="Times New Roman"/>
          <w:sz w:val="22"/>
          <w:szCs w:val="22"/>
        </w:rPr>
        <w:t>m</w:t>
      </w:r>
      <w:r w:rsidRPr="00045A52">
        <w:rPr>
          <w:rFonts w:ascii="Garamond" w:hAnsi="Garamond" w:cs="Times New Roman"/>
          <w:sz w:val="22"/>
          <w:szCs w:val="22"/>
        </w:rPr>
        <w:t xml:space="preserve"> even a mother couldn</w:t>
      </w:r>
      <w:r w:rsidR="00C726A1">
        <w:rPr>
          <w:rFonts w:ascii="Garamond" w:hAnsi="Garamond" w:cs="Times New Roman"/>
          <w:sz w:val="22"/>
          <w:szCs w:val="22"/>
        </w:rPr>
        <w:t>’</w:t>
      </w:r>
      <w:r w:rsidRPr="00045A52">
        <w:rPr>
          <w:rFonts w:ascii="Garamond" w:hAnsi="Garamond" w:cs="Times New Roman"/>
          <w:sz w:val="22"/>
          <w:szCs w:val="22"/>
        </w:rPr>
        <w:t xml:space="preserve">t love. She had connected with near catatonics and extreme narcissists. She could manage Marina Allen. Therefore, Hazel prepared for </w:t>
      </w:r>
      <w:r w:rsidRPr="00045A52">
        <w:rPr>
          <w:rFonts w:ascii="Garamond" w:hAnsi="Garamond" w:cs="Times New Roman"/>
          <w:sz w:val="22"/>
          <w:szCs w:val="22"/>
        </w:rPr>
        <w:lastRenderedPageBreak/>
        <w:t xml:space="preserve">the dinner as if this was a </w:t>
      </w:r>
      <w:r w:rsidR="00006B43" w:rsidRPr="00045A52">
        <w:rPr>
          <w:rFonts w:ascii="Garamond" w:hAnsi="Garamond" w:cs="Times New Roman"/>
          <w:sz w:val="22"/>
          <w:szCs w:val="22"/>
        </w:rPr>
        <w:t>clinical</w:t>
      </w:r>
      <w:r w:rsidRPr="00045A52">
        <w:rPr>
          <w:rFonts w:ascii="Garamond" w:hAnsi="Garamond" w:cs="Times New Roman"/>
          <w:sz w:val="22"/>
          <w:szCs w:val="22"/>
        </w:rPr>
        <w:t xml:space="preserve"> encounter. She had read what case notes she could find. The opinions of </w:t>
      </w:r>
      <w:r w:rsidR="00006B43" w:rsidRPr="00045A52">
        <w:rPr>
          <w:rFonts w:ascii="Garamond" w:hAnsi="Garamond" w:cs="Times New Roman"/>
          <w:sz w:val="22"/>
          <w:szCs w:val="22"/>
        </w:rPr>
        <w:t>Wikipedia</w:t>
      </w:r>
      <w:r w:rsidRPr="00045A52">
        <w:rPr>
          <w:rFonts w:ascii="Garamond" w:hAnsi="Garamond" w:cs="Times New Roman"/>
          <w:sz w:val="22"/>
          <w:szCs w:val="22"/>
        </w:rPr>
        <w:t xml:space="preserve"> were not quite as good as a consultant psychiatrist but at least she could read the writing. </w:t>
      </w:r>
    </w:p>
    <w:p w14:paraId="0F4117E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F3EE796" w14:textId="1E800041" w:rsidR="00EC2477" w:rsidRPr="00045A52" w:rsidRDefault="00EC2477" w:rsidP="00585BC6">
      <w:pPr>
        <w:pStyle w:val="NovelBody"/>
        <w:spacing w:line="240" w:lineRule="auto"/>
        <w:ind w:firstLine="0"/>
        <w:jc w:val="center"/>
        <w:rPr>
          <w:rFonts w:ascii="Garamond" w:hAnsi="Garamond" w:cs="Ubuntu"/>
          <w:sz w:val="22"/>
          <w:szCs w:val="22"/>
        </w:rPr>
      </w:pPr>
      <w:r w:rsidRPr="00045A52">
        <w:rPr>
          <w:rFonts w:ascii="Garamond" w:hAnsi="Garamond" w:cs="Times New Roman"/>
          <w:sz w:val="22"/>
          <w:szCs w:val="22"/>
        </w:rPr>
        <w:t xml:space="preserve">* </w:t>
      </w:r>
      <w:r w:rsidRPr="00045A52">
        <w:rPr>
          <w:rFonts w:ascii="Garamond" w:hAnsi="Garamond" w:cs="Ubuntu"/>
          <w:sz w:val="22"/>
          <w:szCs w:val="22"/>
        </w:rPr>
        <w:t>¢</w:t>
      </w:r>
      <w:r w:rsidR="003B01D7">
        <w:rPr>
          <w:rFonts w:ascii="Garamond" w:hAnsi="Garamond" w:cs="Ubuntu"/>
          <w:sz w:val="22"/>
          <w:szCs w:val="22"/>
        </w:rPr>
        <w:t xml:space="preserve"> ?</w:t>
      </w:r>
    </w:p>
    <w:p w14:paraId="61A35D39" w14:textId="77777777" w:rsidR="00006B43"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day after the fire John</w:t>
      </w:r>
      <w:r w:rsidR="00006B43">
        <w:rPr>
          <w:rFonts w:ascii="Garamond" w:hAnsi="Garamond" w:cs="Times New Roman"/>
          <w:sz w:val="22"/>
          <w:szCs w:val="22"/>
        </w:rPr>
        <w:t xml:space="preserve"> had received a call from Eric</w:t>
      </w:r>
      <w:r w:rsidRPr="00045A52">
        <w:rPr>
          <w:rFonts w:ascii="Garamond" w:hAnsi="Garamond" w:cs="Times New Roman"/>
          <w:sz w:val="22"/>
          <w:szCs w:val="22"/>
        </w:rPr>
        <w:t>.</w:t>
      </w:r>
    </w:p>
    <w:p w14:paraId="473EBEEF" w14:textId="77777777" w:rsidR="00006B43" w:rsidRDefault="00006B43" w:rsidP="00EC2477">
      <w:pPr>
        <w:pStyle w:val="NovelBody"/>
        <w:spacing w:line="240" w:lineRule="auto"/>
        <w:ind w:firstLine="0"/>
        <w:jc w:val="both"/>
        <w:rPr>
          <w:rFonts w:ascii="Garamond" w:hAnsi="Garamond" w:cs="Times New Roman"/>
          <w:sz w:val="22"/>
          <w:szCs w:val="22"/>
        </w:rPr>
      </w:pPr>
    </w:p>
    <w:p w14:paraId="3B474A32" w14:textId="3B8AA103" w:rsidR="00EC2477"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92660C">
        <w:rPr>
          <w:rFonts w:ascii="Garamond" w:hAnsi="Garamond" w:cs="Times New Roman"/>
          <w:sz w:val="22"/>
          <w:szCs w:val="22"/>
        </w:rPr>
        <w:t>I thought you</w:t>
      </w:r>
      <w:r w:rsidR="00C726A1">
        <w:rPr>
          <w:rFonts w:ascii="Garamond" w:hAnsi="Garamond" w:cs="Times New Roman"/>
          <w:sz w:val="22"/>
          <w:szCs w:val="22"/>
        </w:rPr>
        <w:t>’</w:t>
      </w:r>
      <w:r w:rsidR="0092660C">
        <w:rPr>
          <w:rFonts w:ascii="Garamond" w:hAnsi="Garamond" w:cs="Times New Roman"/>
          <w:sz w:val="22"/>
          <w:szCs w:val="22"/>
        </w:rPr>
        <w:t>d be calling.</w:t>
      </w:r>
      <w:r>
        <w:rPr>
          <w:rFonts w:ascii="Garamond" w:hAnsi="Garamond" w:cs="Times New Roman"/>
          <w:sz w:val="22"/>
          <w:szCs w:val="22"/>
        </w:rPr>
        <w:t>”</w:t>
      </w:r>
    </w:p>
    <w:p w14:paraId="7FBA0A53" w14:textId="77777777" w:rsidR="0092660C" w:rsidRDefault="0092660C" w:rsidP="00EC2477">
      <w:pPr>
        <w:pStyle w:val="NovelBody"/>
        <w:spacing w:line="240" w:lineRule="auto"/>
        <w:ind w:firstLine="0"/>
        <w:jc w:val="both"/>
        <w:rPr>
          <w:rFonts w:ascii="Garamond" w:hAnsi="Garamond" w:cs="Times New Roman"/>
          <w:sz w:val="22"/>
          <w:szCs w:val="22"/>
        </w:rPr>
      </w:pPr>
    </w:p>
    <w:p w14:paraId="2AB6E581" w14:textId="21FDA240" w:rsidR="0092660C"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92660C">
        <w:rPr>
          <w:rFonts w:ascii="Garamond" w:hAnsi="Garamond" w:cs="Times New Roman"/>
          <w:sz w:val="22"/>
          <w:szCs w:val="22"/>
        </w:rPr>
        <w:t>Great news about the fire, wasn</w:t>
      </w:r>
      <w:r w:rsidR="00C726A1">
        <w:rPr>
          <w:rFonts w:ascii="Garamond" w:hAnsi="Garamond" w:cs="Times New Roman"/>
          <w:sz w:val="22"/>
          <w:szCs w:val="22"/>
        </w:rPr>
        <w:t>’</w:t>
      </w:r>
      <w:r w:rsidR="0092660C">
        <w:rPr>
          <w:rFonts w:ascii="Garamond" w:hAnsi="Garamond" w:cs="Times New Roman"/>
          <w:sz w:val="22"/>
          <w:szCs w:val="22"/>
        </w:rPr>
        <w:t>t it? I think we mu</w:t>
      </w:r>
      <w:r w:rsidR="00F374DB">
        <w:rPr>
          <w:rFonts w:ascii="Garamond" w:hAnsi="Garamond" w:cs="Times New Roman"/>
          <w:sz w:val="22"/>
          <w:szCs w:val="22"/>
        </w:rPr>
        <w:t>st be getting through to people,</w:t>
      </w:r>
      <w:r>
        <w:rPr>
          <w:rFonts w:ascii="Garamond" w:hAnsi="Garamond" w:cs="Times New Roman"/>
          <w:sz w:val="22"/>
          <w:szCs w:val="22"/>
        </w:rPr>
        <w:t>”</w:t>
      </w:r>
      <w:r w:rsidR="00F374DB">
        <w:rPr>
          <w:rFonts w:ascii="Garamond" w:hAnsi="Garamond" w:cs="Times New Roman"/>
          <w:sz w:val="22"/>
          <w:szCs w:val="22"/>
        </w:rPr>
        <w:t xml:space="preserve"> said Eric.</w:t>
      </w:r>
    </w:p>
    <w:p w14:paraId="284EAE74" w14:textId="77777777" w:rsidR="0092660C" w:rsidRDefault="0092660C" w:rsidP="00EC2477">
      <w:pPr>
        <w:pStyle w:val="NovelBody"/>
        <w:spacing w:line="240" w:lineRule="auto"/>
        <w:ind w:firstLine="0"/>
        <w:jc w:val="both"/>
        <w:rPr>
          <w:rFonts w:ascii="Garamond" w:hAnsi="Garamond" w:cs="Times New Roman"/>
          <w:sz w:val="22"/>
          <w:szCs w:val="22"/>
        </w:rPr>
      </w:pPr>
    </w:p>
    <w:p w14:paraId="1F2B0432" w14:textId="21F0EAE4" w:rsidR="0092660C"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92660C">
        <w:rPr>
          <w:rFonts w:ascii="Garamond" w:hAnsi="Garamond" w:cs="Times New Roman"/>
          <w:sz w:val="22"/>
          <w:szCs w:val="22"/>
        </w:rPr>
        <w:t>So you</w:t>
      </w:r>
      <w:r w:rsidR="00C726A1">
        <w:rPr>
          <w:rFonts w:ascii="Garamond" w:hAnsi="Garamond" w:cs="Times New Roman"/>
          <w:sz w:val="22"/>
          <w:szCs w:val="22"/>
        </w:rPr>
        <w:t>’</w:t>
      </w:r>
      <w:r w:rsidR="0092660C">
        <w:rPr>
          <w:rFonts w:ascii="Garamond" w:hAnsi="Garamond" w:cs="Times New Roman"/>
          <w:sz w:val="22"/>
          <w:szCs w:val="22"/>
        </w:rPr>
        <w:t>re call</w:t>
      </w:r>
      <w:r w:rsidR="00F374DB">
        <w:rPr>
          <w:rFonts w:ascii="Garamond" w:hAnsi="Garamond" w:cs="Times New Roman"/>
          <w:sz w:val="22"/>
          <w:szCs w:val="22"/>
        </w:rPr>
        <w:t>ing to make fun of my situation?</w:t>
      </w:r>
      <w:r>
        <w:rPr>
          <w:rFonts w:ascii="Garamond" w:hAnsi="Garamond" w:cs="Times New Roman"/>
          <w:sz w:val="22"/>
          <w:szCs w:val="22"/>
        </w:rPr>
        <w:t>”</w:t>
      </w:r>
      <w:r w:rsidR="0092660C">
        <w:rPr>
          <w:rFonts w:ascii="Garamond" w:hAnsi="Garamond" w:cs="Times New Roman"/>
          <w:sz w:val="22"/>
          <w:szCs w:val="22"/>
        </w:rPr>
        <w:t xml:space="preserve"> </w:t>
      </w:r>
    </w:p>
    <w:p w14:paraId="38F63EC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9D401C2" w14:textId="5588BC2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92660C">
        <w:rPr>
          <w:rFonts w:ascii="Garamond" w:hAnsi="Garamond" w:cs="Times New Roman"/>
          <w:sz w:val="22"/>
          <w:szCs w:val="22"/>
        </w:rPr>
        <w:t>Actually, y</w:t>
      </w:r>
      <w:r w:rsidR="00EC2477" w:rsidRPr="00045A52">
        <w:rPr>
          <w:rFonts w:ascii="Garamond" w:hAnsi="Garamond" w:cs="Times New Roman"/>
          <w:sz w:val="22"/>
          <w:szCs w:val="22"/>
        </w:rPr>
        <w:t>ou called me about something a few days ago. You didn</w:t>
      </w:r>
      <w:r w:rsidR="00C726A1">
        <w:rPr>
          <w:rFonts w:ascii="Garamond" w:hAnsi="Garamond" w:cs="Times New Roman"/>
          <w:sz w:val="22"/>
          <w:szCs w:val="22"/>
        </w:rPr>
        <w:t>’</w:t>
      </w:r>
      <w:r w:rsidR="00EC2477" w:rsidRPr="00045A52">
        <w:rPr>
          <w:rFonts w:ascii="Garamond" w:hAnsi="Garamond" w:cs="Times New Roman"/>
          <w:sz w:val="22"/>
          <w:szCs w:val="22"/>
        </w:rPr>
        <w:t>t call back so I assume it wasn</w:t>
      </w:r>
      <w:r w:rsidR="00C726A1">
        <w:rPr>
          <w:rFonts w:ascii="Garamond" w:hAnsi="Garamond" w:cs="Times New Roman"/>
          <w:sz w:val="22"/>
          <w:szCs w:val="22"/>
        </w:rPr>
        <w:t>’</w:t>
      </w:r>
      <w:r w:rsidR="00EC2477" w:rsidRPr="00045A52">
        <w:rPr>
          <w:rFonts w:ascii="Garamond" w:hAnsi="Garamond" w:cs="Times New Roman"/>
          <w:sz w:val="22"/>
          <w:szCs w:val="22"/>
        </w:rPr>
        <w:t>t important.</w:t>
      </w:r>
      <w:r>
        <w:rPr>
          <w:rFonts w:ascii="Garamond" w:hAnsi="Garamond" w:cs="Times New Roman"/>
          <w:sz w:val="22"/>
          <w:szCs w:val="22"/>
        </w:rPr>
        <w:t>”</w:t>
      </w:r>
    </w:p>
    <w:p w14:paraId="35544DA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E343298" w14:textId="1B4733F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had a question.</w:t>
      </w:r>
      <w:r>
        <w:rPr>
          <w:rFonts w:ascii="Garamond" w:hAnsi="Garamond" w:cs="Times New Roman"/>
          <w:sz w:val="22"/>
          <w:szCs w:val="22"/>
        </w:rPr>
        <w:t>”</w:t>
      </w:r>
      <w:r w:rsidR="00EC2477" w:rsidRPr="00045A52">
        <w:rPr>
          <w:rFonts w:ascii="Garamond" w:hAnsi="Garamond" w:cs="Times New Roman"/>
          <w:sz w:val="22"/>
          <w:szCs w:val="22"/>
        </w:rPr>
        <w:t xml:space="preserve"> John said. It didn</w:t>
      </w:r>
      <w:r w:rsidR="00C726A1">
        <w:rPr>
          <w:rFonts w:ascii="Garamond" w:hAnsi="Garamond" w:cs="Times New Roman"/>
          <w:sz w:val="22"/>
          <w:szCs w:val="22"/>
        </w:rPr>
        <w:t>’</w:t>
      </w:r>
      <w:r w:rsidR="00EC2477" w:rsidRPr="00045A52">
        <w:rPr>
          <w:rFonts w:ascii="Garamond" w:hAnsi="Garamond" w:cs="Times New Roman"/>
          <w:sz w:val="22"/>
          <w:szCs w:val="22"/>
        </w:rPr>
        <w:t>t seem so important any more. Not after someone had tried to kill him. Maybe if he could just get out of this. But telling Eric he wanted to quit was no better as an option. He</w:t>
      </w:r>
      <w:r w:rsidR="00C726A1">
        <w:rPr>
          <w:rFonts w:ascii="Garamond" w:hAnsi="Garamond" w:cs="Times New Roman"/>
          <w:sz w:val="22"/>
          <w:szCs w:val="22"/>
        </w:rPr>
        <w:t>’</w:t>
      </w:r>
      <w:r w:rsidR="00EC2477" w:rsidRPr="00045A52">
        <w:rPr>
          <w:rFonts w:ascii="Garamond" w:hAnsi="Garamond" w:cs="Times New Roman"/>
          <w:sz w:val="22"/>
          <w:szCs w:val="22"/>
        </w:rPr>
        <w:t xml:space="preserve">d have to work his way up to it. </w:t>
      </w:r>
    </w:p>
    <w:p w14:paraId="3385E822" w14:textId="77777777" w:rsidR="00EC2477" w:rsidRPr="00045A52" w:rsidRDefault="00EC2477" w:rsidP="00EC2477">
      <w:pPr>
        <w:pStyle w:val="NovelBody"/>
        <w:spacing w:line="240" w:lineRule="auto"/>
        <w:ind w:firstLine="0"/>
        <w:jc w:val="both"/>
        <w:rPr>
          <w:rFonts w:ascii="Garamond" w:hAnsi="Garamond"/>
          <w:sz w:val="22"/>
          <w:szCs w:val="22"/>
        </w:rPr>
      </w:pPr>
    </w:p>
    <w:p w14:paraId="33271E05" w14:textId="6BE198D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w:t>
      </w:r>
      <w:r>
        <w:rPr>
          <w:rFonts w:ascii="Garamond" w:hAnsi="Garamond" w:cs="Times New Roman"/>
          <w:sz w:val="22"/>
          <w:szCs w:val="22"/>
        </w:rPr>
        <w:t>”</w:t>
      </w:r>
    </w:p>
    <w:p w14:paraId="7EB76C18" w14:textId="77777777" w:rsidR="00EC2477" w:rsidRPr="00045A52" w:rsidRDefault="00EC2477" w:rsidP="00EC2477">
      <w:pPr>
        <w:pStyle w:val="NovelBody"/>
        <w:spacing w:line="240" w:lineRule="auto"/>
        <w:ind w:firstLine="0"/>
        <w:jc w:val="both"/>
        <w:rPr>
          <w:rFonts w:ascii="Garamond" w:hAnsi="Garamond"/>
          <w:sz w:val="22"/>
          <w:szCs w:val="22"/>
        </w:rPr>
      </w:pPr>
    </w:p>
    <w:p w14:paraId="5DBAE375" w14:textId="26C1F85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cannot understand how you can pay me so much. How are we going to make any money out of me?</w:t>
      </w:r>
      <w:r>
        <w:rPr>
          <w:rFonts w:ascii="Garamond" w:hAnsi="Garamond" w:cs="Times New Roman"/>
          <w:sz w:val="22"/>
          <w:szCs w:val="22"/>
        </w:rPr>
        <w:t>”</w:t>
      </w:r>
      <w:r w:rsidR="00EC2477" w:rsidRPr="00045A52">
        <w:rPr>
          <w:rFonts w:ascii="Garamond" w:hAnsi="Garamond" w:cs="Times New Roman"/>
          <w:sz w:val="22"/>
          <w:szCs w:val="22"/>
        </w:rPr>
        <w:t xml:space="preserve"> John</w:t>
      </w:r>
      <w:r w:rsidR="00F374DB">
        <w:rPr>
          <w:rFonts w:ascii="Garamond" w:hAnsi="Garamond" w:cs="Times New Roman"/>
          <w:sz w:val="22"/>
          <w:szCs w:val="22"/>
        </w:rPr>
        <w:t xml:space="preserve"> asked.</w:t>
      </w:r>
    </w:p>
    <w:p w14:paraId="65B4DA6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62B14D4" w14:textId="696E6B4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Aha, an excellent question Mr Smith. Maybe we will make a rock-star out of you yet. Do you know who is number one on Mick </w:t>
      </w:r>
      <w:proofErr w:type="spellStart"/>
      <w:r w:rsidR="00EC2477" w:rsidRPr="00045A52">
        <w:rPr>
          <w:rFonts w:ascii="Garamond" w:hAnsi="Garamond" w:cs="Times New Roman"/>
          <w:sz w:val="22"/>
          <w:szCs w:val="22"/>
        </w:rPr>
        <w:t>Jagger</w:t>
      </w:r>
      <w:r w:rsidR="00C726A1">
        <w:rPr>
          <w:rFonts w:ascii="Garamond" w:hAnsi="Garamond" w:cs="Times New Roman"/>
          <w:sz w:val="22"/>
          <w:szCs w:val="22"/>
        </w:rPr>
        <w:t>’</w:t>
      </w:r>
      <w:r w:rsidR="00EC2477" w:rsidRPr="00045A52">
        <w:rPr>
          <w:rFonts w:ascii="Garamond" w:hAnsi="Garamond" w:cs="Times New Roman"/>
          <w:sz w:val="22"/>
          <w:szCs w:val="22"/>
        </w:rPr>
        <w:t>s</w:t>
      </w:r>
      <w:proofErr w:type="spellEnd"/>
      <w:r w:rsidR="00EC2477" w:rsidRPr="00045A52">
        <w:rPr>
          <w:rFonts w:ascii="Garamond" w:hAnsi="Garamond" w:cs="Times New Roman"/>
          <w:sz w:val="22"/>
          <w:szCs w:val="22"/>
        </w:rPr>
        <w:t xml:space="preserve"> speed dial?</w:t>
      </w:r>
      <w:r>
        <w:rPr>
          <w:rFonts w:ascii="Garamond" w:hAnsi="Garamond" w:cs="Times New Roman"/>
          <w:sz w:val="22"/>
          <w:szCs w:val="22"/>
        </w:rPr>
        <w:t>”</w:t>
      </w:r>
    </w:p>
    <w:p w14:paraId="329B5068" w14:textId="18F87F0D" w:rsidR="00585BC6"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br/>
      </w:r>
      <w:r w:rsidR="002E02DA">
        <w:rPr>
          <w:rFonts w:ascii="Garamond" w:hAnsi="Garamond" w:cs="Times New Roman"/>
          <w:sz w:val="22"/>
          <w:szCs w:val="22"/>
        </w:rPr>
        <w:t>“</w:t>
      </w:r>
      <w:r w:rsidRPr="00045A52">
        <w:rPr>
          <w:rFonts w:ascii="Garamond" w:hAnsi="Garamond" w:cs="Times New Roman"/>
          <w:sz w:val="22"/>
          <w:szCs w:val="22"/>
        </w:rPr>
        <w:t>Keith Richards?</w:t>
      </w:r>
      <w:r w:rsidR="002E02DA">
        <w:rPr>
          <w:rFonts w:ascii="Garamond" w:hAnsi="Garamond" w:cs="Times New Roman"/>
          <w:sz w:val="22"/>
          <w:szCs w:val="22"/>
        </w:rPr>
        <w:t>”</w:t>
      </w:r>
      <w:r w:rsidR="00585BC6" w:rsidRPr="00045A52">
        <w:rPr>
          <w:rFonts w:ascii="Garamond" w:hAnsi="Garamond" w:cs="Times New Roman"/>
          <w:sz w:val="22"/>
          <w:szCs w:val="22"/>
        </w:rPr>
        <w:t xml:space="preserve"> </w:t>
      </w:r>
    </w:p>
    <w:p w14:paraId="4017C969" w14:textId="77777777" w:rsidR="00585BC6" w:rsidRPr="00045A52" w:rsidRDefault="00585BC6" w:rsidP="00EC2477">
      <w:pPr>
        <w:pStyle w:val="NovelBody"/>
        <w:spacing w:line="240" w:lineRule="auto"/>
        <w:ind w:firstLine="0"/>
        <w:jc w:val="both"/>
        <w:rPr>
          <w:rFonts w:ascii="Garamond" w:hAnsi="Garamond" w:cs="Times New Roman"/>
          <w:sz w:val="22"/>
          <w:szCs w:val="22"/>
        </w:rPr>
      </w:pPr>
    </w:p>
    <w:p w14:paraId="6037EEB5" w14:textId="349FF95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No, it</w:t>
      </w:r>
      <w:r w:rsidR="00C726A1">
        <w:rPr>
          <w:rFonts w:ascii="Garamond" w:hAnsi="Garamond" w:cs="Times New Roman"/>
          <w:sz w:val="22"/>
          <w:szCs w:val="22"/>
        </w:rPr>
        <w:t>’</w:t>
      </w:r>
      <w:r w:rsidR="00EC2477" w:rsidRPr="00045A52">
        <w:rPr>
          <w:rFonts w:ascii="Garamond" w:hAnsi="Garamond" w:cs="Times New Roman"/>
          <w:sz w:val="22"/>
          <w:szCs w:val="22"/>
        </w:rPr>
        <w:t xml:space="preserve">s </w:t>
      </w:r>
      <w:r w:rsidR="00EC2477" w:rsidRPr="00045A52">
        <w:rPr>
          <w:rFonts w:ascii="Garamond" w:hAnsi="Garamond" w:cs="Times New Roman"/>
          <w:color w:val="000000"/>
          <w:sz w:val="22"/>
          <w:szCs w:val="22"/>
        </w:rPr>
        <w:t xml:space="preserve">Rupert </w:t>
      </w:r>
      <w:proofErr w:type="spellStart"/>
      <w:r w:rsidR="00EC2477" w:rsidRPr="00045A52">
        <w:rPr>
          <w:rFonts w:ascii="Garamond" w:hAnsi="Garamond" w:cs="Times New Roman"/>
          <w:color w:val="000000"/>
          <w:sz w:val="22"/>
          <w:szCs w:val="22"/>
        </w:rPr>
        <w:t>Löwenstein</w:t>
      </w:r>
      <w:proofErr w:type="spellEnd"/>
      <w:r w:rsidR="00EC2477" w:rsidRPr="00045A52">
        <w:rPr>
          <w:rFonts w:ascii="Garamond" w:hAnsi="Garamond" w:cs="Times New Roman"/>
          <w:color w:val="000000"/>
          <w:sz w:val="22"/>
          <w:szCs w:val="22"/>
        </w:rPr>
        <w:t>, his accountant</w:t>
      </w:r>
      <w:r w:rsidR="00EC2477" w:rsidRPr="00045A52">
        <w:rPr>
          <w:rStyle w:val="FootnoteReference"/>
          <w:rFonts w:ascii="Garamond" w:hAnsi="Garamond" w:cs="Times New Roman"/>
          <w:color w:val="000000"/>
          <w:sz w:val="22"/>
          <w:szCs w:val="22"/>
        </w:rPr>
        <w:footnoteReference w:id="10"/>
      </w:r>
      <w:r w:rsidR="00EC2477" w:rsidRPr="00045A52">
        <w:rPr>
          <w:rFonts w:ascii="Garamond" w:hAnsi="Garamond" w:cs="Times New Roman"/>
          <w:color w:val="000000"/>
          <w:sz w:val="22"/>
          <w:szCs w:val="22"/>
        </w:rPr>
        <w:t xml:space="preserve"> Come to the office, I have a surprise.</w:t>
      </w:r>
      <w:r>
        <w:rPr>
          <w:rFonts w:ascii="Garamond" w:hAnsi="Garamond" w:cs="Times New Roman"/>
          <w:color w:val="000000"/>
          <w:sz w:val="22"/>
          <w:szCs w:val="22"/>
        </w:rPr>
        <w:t>”</w:t>
      </w:r>
    </w:p>
    <w:p w14:paraId="5CCD742A" w14:textId="77777777" w:rsidR="00EC2477" w:rsidRPr="00045A52" w:rsidRDefault="00EC2477" w:rsidP="00EC2477">
      <w:pPr>
        <w:pStyle w:val="NovelBody"/>
        <w:spacing w:line="240" w:lineRule="auto"/>
        <w:ind w:firstLine="0"/>
        <w:jc w:val="both"/>
        <w:rPr>
          <w:rFonts w:ascii="Garamond" w:hAnsi="Garamond"/>
          <w:sz w:val="22"/>
          <w:szCs w:val="22"/>
        </w:rPr>
      </w:pPr>
    </w:p>
    <w:p w14:paraId="50EE4400" w14:textId="0B775AE6" w:rsidR="00EC2477" w:rsidRPr="00045A52" w:rsidRDefault="00EC2477" w:rsidP="00EC2477">
      <w:pPr>
        <w:pStyle w:val="NovelBody"/>
        <w:spacing w:line="240" w:lineRule="auto"/>
        <w:ind w:firstLine="0"/>
        <w:jc w:val="both"/>
        <w:rPr>
          <w:rFonts w:ascii="Garamond" w:hAnsi="Garamond" w:cs="Times New Roman"/>
          <w:color w:val="000000"/>
          <w:sz w:val="22"/>
          <w:szCs w:val="22"/>
        </w:rPr>
      </w:pPr>
      <w:r w:rsidRPr="00045A52">
        <w:rPr>
          <w:rFonts w:ascii="Garamond" w:hAnsi="Garamond" w:cs="Times New Roman"/>
          <w:color w:val="000000"/>
          <w:sz w:val="22"/>
          <w:szCs w:val="22"/>
        </w:rPr>
        <w:t xml:space="preserve">In the </w:t>
      </w:r>
      <w:r w:rsidR="0092660C">
        <w:rPr>
          <w:rFonts w:ascii="Garamond" w:hAnsi="Garamond" w:cs="Times New Roman"/>
          <w:color w:val="000000"/>
          <w:sz w:val="22"/>
          <w:szCs w:val="22"/>
        </w:rPr>
        <w:t>Clarion</w:t>
      </w:r>
      <w:r w:rsidRPr="00045A52">
        <w:rPr>
          <w:rFonts w:ascii="Garamond" w:hAnsi="Garamond" w:cs="Times New Roman"/>
          <w:color w:val="000000"/>
          <w:sz w:val="22"/>
          <w:szCs w:val="22"/>
        </w:rPr>
        <w:t xml:space="preserve"> offices, Eric was ready with another lecture. </w:t>
      </w:r>
    </w:p>
    <w:p w14:paraId="5FB39E8C" w14:textId="77777777" w:rsidR="00EC2477" w:rsidRPr="00045A52" w:rsidRDefault="00EC2477" w:rsidP="00EC2477">
      <w:pPr>
        <w:pStyle w:val="NovelBody"/>
        <w:spacing w:line="240" w:lineRule="auto"/>
        <w:ind w:firstLine="0"/>
        <w:jc w:val="both"/>
        <w:rPr>
          <w:rFonts w:ascii="Garamond" w:hAnsi="Garamond"/>
          <w:sz w:val="22"/>
          <w:szCs w:val="22"/>
        </w:rPr>
      </w:pPr>
    </w:p>
    <w:p w14:paraId="08D645F1" w14:textId="29F2EC6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You are selling a lot of newspapers, which is always good. We released the video package and license some broadcast rights we will be doing okay. But as I told you, I am doing this for principle rather </w:t>
      </w:r>
      <w:proofErr w:type="spellStart"/>
      <w:r w:rsidR="00EC2477" w:rsidRPr="00045A52">
        <w:rPr>
          <w:rFonts w:ascii="Garamond" w:hAnsi="Garamond" w:cs="Times New Roman"/>
          <w:sz w:val="22"/>
          <w:szCs w:val="22"/>
        </w:rPr>
        <w:t>then</w:t>
      </w:r>
      <w:proofErr w:type="spellEnd"/>
      <w:r w:rsidR="00EC2477" w:rsidRPr="00045A52">
        <w:rPr>
          <w:rFonts w:ascii="Garamond" w:hAnsi="Garamond" w:cs="Times New Roman"/>
          <w:sz w:val="22"/>
          <w:szCs w:val="22"/>
        </w:rPr>
        <w:t xml:space="preserve"> money. </w:t>
      </w:r>
      <w:r w:rsidR="0092660C" w:rsidRPr="00045A52">
        <w:rPr>
          <w:rFonts w:ascii="Garamond" w:hAnsi="Garamond" w:cs="Times New Roman"/>
          <w:sz w:val="22"/>
          <w:szCs w:val="22"/>
        </w:rPr>
        <w:t>But, there</w:t>
      </w:r>
      <w:r w:rsidR="0092660C">
        <w:rPr>
          <w:rFonts w:ascii="Garamond" w:hAnsi="Garamond" w:cs="Times New Roman"/>
          <w:sz w:val="22"/>
          <w:szCs w:val="22"/>
        </w:rPr>
        <w:t xml:space="preserve"> is</w:t>
      </w:r>
      <w:r w:rsidR="0092660C" w:rsidRPr="00045A52">
        <w:rPr>
          <w:rFonts w:ascii="Garamond" w:hAnsi="Garamond" w:cs="Times New Roman"/>
          <w:sz w:val="22"/>
          <w:szCs w:val="22"/>
        </w:rPr>
        <w:t xml:space="preserve"> no reason in principle why one can</w:t>
      </w:r>
      <w:r w:rsidR="00C726A1">
        <w:rPr>
          <w:rFonts w:ascii="Garamond" w:hAnsi="Garamond" w:cs="Times New Roman"/>
          <w:sz w:val="22"/>
          <w:szCs w:val="22"/>
        </w:rPr>
        <w:t>’</w:t>
      </w:r>
      <w:r w:rsidR="0092660C" w:rsidRPr="00045A52">
        <w:rPr>
          <w:rFonts w:ascii="Garamond" w:hAnsi="Garamond" w:cs="Times New Roman"/>
          <w:sz w:val="22"/>
          <w:szCs w:val="22"/>
        </w:rPr>
        <w:t xml:space="preserve">t have both. </w:t>
      </w:r>
    </w:p>
    <w:p w14:paraId="1F45E34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72DD604" w14:textId="7A609FA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 have a little dirt on just anyone you care to mention. </w:t>
      </w:r>
      <w:proofErr w:type="gramStart"/>
      <w:r w:rsidR="00EC2477" w:rsidRPr="00045A52">
        <w:rPr>
          <w:rFonts w:ascii="Garamond" w:hAnsi="Garamond" w:cs="Times New Roman"/>
          <w:sz w:val="22"/>
          <w:szCs w:val="22"/>
        </w:rPr>
        <w:t>Though the secrets of politicians and celebrities are not nearly as interesting as you might think.</w:t>
      </w:r>
      <w:proofErr w:type="gramEnd"/>
      <w:r w:rsidR="00EC2477" w:rsidRPr="00045A52">
        <w:rPr>
          <w:rFonts w:ascii="Garamond" w:hAnsi="Garamond" w:cs="Times New Roman"/>
          <w:sz w:val="22"/>
          <w:szCs w:val="22"/>
        </w:rPr>
        <w:t xml:space="preserve"> And you have probably heard them all down the pub anyway, along with a load of utter rubbish. That is the difference, I know which tall tales are true and often I have even seen the pictures that prove it. But I do not see fit to print this tittle tattle.</w:t>
      </w:r>
    </w:p>
    <w:p w14:paraId="1478378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2F6712F" w14:textId="48F68B0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So what if some national television weatherman has a gambling problem, tha</w:t>
      </w:r>
      <w:r w:rsidR="00F374DB">
        <w:rPr>
          <w:rFonts w:ascii="Garamond" w:hAnsi="Garamond" w:cs="Times New Roman"/>
          <w:sz w:val="22"/>
          <w:szCs w:val="22"/>
        </w:rPr>
        <w:t>t spokesperson X of her Majesty’</w:t>
      </w:r>
      <w:r w:rsidR="00EC2477" w:rsidRPr="00045A52">
        <w:rPr>
          <w:rFonts w:ascii="Garamond" w:hAnsi="Garamond" w:cs="Times New Roman"/>
          <w:sz w:val="22"/>
          <w:szCs w:val="22"/>
        </w:rPr>
        <w:t xml:space="preserve">s Loyal Opposition likes to take late night </w:t>
      </w:r>
      <w:r w:rsidR="00F374DB">
        <w:rPr>
          <w:rFonts w:ascii="Garamond" w:hAnsi="Garamond" w:cs="Times New Roman"/>
          <w:sz w:val="22"/>
          <w:szCs w:val="22"/>
        </w:rPr>
        <w:t>walks</w:t>
      </w:r>
      <w:r w:rsidR="00EC2477" w:rsidRPr="00045A52">
        <w:rPr>
          <w:rFonts w:ascii="Garamond" w:hAnsi="Garamond" w:cs="Times New Roman"/>
          <w:sz w:val="22"/>
          <w:szCs w:val="22"/>
        </w:rPr>
        <w:t xml:space="preserve"> on Clapham Common, or this disc jockey has a nasty disease? Seventy </w:t>
      </w:r>
      <w:proofErr w:type="spellStart"/>
      <w:r w:rsidR="00EC2477" w:rsidRPr="00045A52">
        <w:rPr>
          <w:rFonts w:ascii="Garamond" w:hAnsi="Garamond" w:cs="Times New Roman"/>
          <w:sz w:val="22"/>
          <w:szCs w:val="22"/>
        </w:rPr>
        <w:t>percent</w:t>
      </w:r>
      <w:proofErr w:type="spellEnd"/>
      <w:r w:rsidR="00EC2477" w:rsidRPr="00045A52">
        <w:rPr>
          <w:rFonts w:ascii="Garamond" w:hAnsi="Garamond" w:cs="Times New Roman"/>
          <w:sz w:val="22"/>
          <w:szCs w:val="22"/>
        </w:rPr>
        <w:t xml:space="preserve"> of any given political party are incompetent and as many again have abused their au</w:t>
      </w:r>
      <w:r w:rsidR="00F374DB">
        <w:rPr>
          <w:rFonts w:ascii="Garamond" w:hAnsi="Garamond" w:cs="Times New Roman"/>
          <w:sz w:val="22"/>
          <w:szCs w:val="22"/>
        </w:rPr>
        <w:t>thority. Chase after too many</w:t>
      </w:r>
      <w:r w:rsidR="00EC2477" w:rsidRPr="00045A52">
        <w:rPr>
          <w:rFonts w:ascii="Garamond" w:hAnsi="Garamond" w:cs="Times New Roman"/>
          <w:sz w:val="22"/>
          <w:szCs w:val="22"/>
        </w:rPr>
        <w:t xml:space="preserve"> soft targets and you discourage the </w:t>
      </w:r>
      <w:proofErr w:type="spellStart"/>
      <w:r w:rsidR="0092660C" w:rsidRPr="00045A52">
        <w:rPr>
          <w:rFonts w:ascii="Garamond" w:hAnsi="Garamond" w:cs="Times New Roman"/>
          <w:sz w:val="22"/>
          <w:szCs w:val="22"/>
        </w:rPr>
        <w:t>well meaning</w:t>
      </w:r>
      <w:proofErr w:type="spellEnd"/>
      <w:r w:rsidR="00EC2477" w:rsidRPr="00045A52">
        <w:rPr>
          <w:rFonts w:ascii="Garamond" w:hAnsi="Garamond" w:cs="Times New Roman"/>
          <w:sz w:val="22"/>
          <w:szCs w:val="22"/>
        </w:rPr>
        <w:t xml:space="preserve"> from ever signing up and you</w:t>
      </w:r>
      <w:r w:rsidR="00C726A1">
        <w:rPr>
          <w:rFonts w:ascii="Garamond" w:hAnsi="Garamond" w:cs="Times New Roman"/>
          <w:sz w:val="22"/>
          <w:szCs w:val="22"/>
        </w:rPr>
        <w:t>’</w:t>
      </w:r>
      <w:r w:rsidR="00EC2477" w:rsidRPr="00045A52">
        <w:rPr>
          <w:rFonts w:ascii="Garamond" w:hAnsi="Garamond" w:cs="Times New Roman"/>
          <w:sz w:val="22"/>
          <w:szCs w:val="22"/>
        </w:rPr>
        <w:t xml:space="preserve">re just left with the real bastards.  Only a tiny minority are pro-actively corrupt or criminally hypocritical. They </w:t>
      </w:r>
      <w:r w:rsidR="00F374DB">
        <w:rPr>
          <w:rFonts w:ascii="Garamond" w:hAnsi="Garamond" w:cs="Times New Roman"/>
          <w:sz w:val="22"/>
          <w:szCs w:val="22"/>
        </w:rPr>
        <w:t xml:space="preserve">are the ones I go for in print. </w:t>
      </w:r>
    </w:p>
    <w:p w14:paraId="2360F4B0" w14:textId="77777777" w:rsidR="00EC2477" w:rsidRPr="00045A52" w:rsidRDefault="00EC2477" w:rsidP="00EC2477">
      <w:pPr>
        <w:pStyle w:val="NovelBody"/>
        <w:spacing w:line="240" w:lineRule="auto"/>
        <w:ind w:firstLine="0"/>
        <w:jc w:val="both"/>
        <w:rPr>
          <w:rFonts w:ascii="Garamond" w:hAnsi="Garamond"/>
          <w:sz w:val="22"/>
          <w:szCs w:val="22"/>
        </w:rPr>
      </w:pPr>
    </w:p>
    <w:p w14:paraId="5997CAE5" w14:textId="5473689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have met Gandhi, Kennedy and Martin Luther King, and try as I might I didn</w:t>
      </w:r>
      <w:r w:rsidR="00C726A1">
        <w:rPr>
          <w:rFonts w:ascii="Garamond" w:hAnsi="Garamond" w:cs="Times New Roman"/>
          <w:sz w:val="22"/>
          <w:szCs w:val="22"/>
        </w:rPr>
        <w:t>’</w:t>
      </w:r>
      <w:r w:rsidR="00EC2477" w:rsidRPr="00045A52">
        <w:rPr>
          <w:rFonts w:ascii="Garamond" w:hAnsi="Garamond" w:cs="Times New Roman"/>
          <w:sz w:val="22"/>
          <w:szCs w:val="22"/>
        </w:rPr>
        <w:t xml:space="preserve">t like any of them. They all had the same </w:t>
      </w:r>
      <w:r w:rsidR="00F374DB">
        <w:rPr>
          <w:rFonts w:ascii="Garamond" w:hAnsi="Garamond" w:cs="Times New Roman"/>
          <w:sz w:val="22"/>
          <w:szCs w:val="22"/>
        </w:rPr>
        <w:t>flaw:</w:t>
      </w:r>
      <w:r w:rsidR="00EC2477" w:rsidRPr="00045A52">
        <w:rPr>
          <w:rFonts w:ascii="Garamond" w:hAnsi="Garamond" w:cs="Times New Roman"/>
          <w:sz w:val="22"/>
          <w:szCs w:val="22"/>
        </w:rPr>
        <w:t xml:space="preserve"> great though they undoubtedly were they could never </w:t>
      </w:r>
      <w:r w:rsidR="00EC2477" w:rsidRPr="00045A52">
        <w:rPr>
          <w:rFonts w:ascii="Garamond" w:hAnsi="Garamond" w:cs="Times New Roman"/>
          <w:sz w:val="22"/>
          <w:szCs w:val="22"/>
        </w:rPr>
        <w:lastRenderedPageBreak/>
        <w:t xml:space="preserve">stop being politicians. I think every politician who has succeeded has the same flaw. However strong </w:t>
      </w:r>
      <w:r w:rsidR="00F374DB">
        <w:rPr>
          <w:rFonts w:ascii="Garamond" w:hAnsi="Garamond" w:cs="Times New Roman"/>
          <w:sz w:val="22"/>
          <w:szCs w:val="22"/>
        </w:rPr>
        <w:t>y</w:t>
      </w:r>
      <w:r w:rsidR="00EC2477" w:rsidRPr="00045A52">
        <w:rPr>
          <w:rFonts w:ascii="Garamond" w:hAnsi="Garamond" w:cs="Times New Roman"/>
          <w:sz w:val="22"/>
          <w:szCs w:val="22"/>
        </w:rPr>
        <w:t xml:space="preserve">our </w:t>
      </w:r>
      <w:r w:rsidR="00F374DB">
        <w:rPr>
          <w:rFonts w:ascii="Garamond" w:hAnsi="Garamond" w:cs="Times New Roman"/>
          <w:sz w:val="22"/>
          <w:szCs w:val="22"/>
        </w:rPr>
        <w:t>principles when you start out, once you enter</w:t>
      </w:r>
      <w:r w:rsidR="00EC2477" w:rsidRPr="00045A52">
        <w:rPr>
          <w:rFonts w:ascii="Garamond" w:hAnsi="Garamond" w:cs="Times New Roman"/>
          <w:sz w:val="22"/>
          <w:szCs w:val="22"/>
        </w:rPr>
        <w:t xml:space="preserve"> the political game</w:t>
      </w:r>
      <w:r w:rsidR="00F374DB">
        <w:rPr>
          <w:rFonts w:ascii="Garamond" w:hAnsi="Garamond" w:cs="Times New Roman"/>
          <w:sz w:val="22"/>
          <w:szCs w:val="22"/>
        </w:rPr>
        <w:t xml:space="preserve"> it is going to change. S</w:t>
      </w:r>
      <w:r w:rsidR="00EC2477" w:rsidRPr="00045A52">
        <w:rPr>
          <w:rFonts w:ascii="Garamond" w:hAnsi="Garamond" w:cs="Times New Roman"/>
          <w:sz w:val="22"/>
          <w:szCs w:val="22"/>
        </w:rPr>
        <w:t>ooner or later you are going to have to compromise one or other of them. And when you</w:t>
      </w:r>
      <w:r w:rsidR="00C726A1">
        <w:rPr>
          <w:rFonts w:ascii="Garamond" w:hAnsi="Garamond" w:cs="Times New Roman"/>
          <w:sz w:val="22"/>
          <w:szCs w:val="22"/>
        </w:rPr>
        <w:t>’</w:t>
      </w:r>
      <w:r w:rsidR="00EC2477" w:rsidRPr="00045A52">
        <w:rPr>
          <w:rFonts w:ascii="Garamond" w:hAnsi="Garamond" w:cs="Times New Roman"/>
          <w:sz w:val="22"/>
          <w:szCs w:val="22"/>
        </w:rPr>
        <w:t>ve done it once, you</w:t>
      </w:r>
      <w:r w:rsidR="00C726A1">
        <w:rPr>
          <w:rFonts w:ascii="Garamond" w:hAnsi="Garamond" w:cs="Times New Roman"/>
          <w:sz w:val="22"/>
          <w:szCs w:val="22"/>
        </w:rPr>
        <w:t>’</w:t>
      </w:r>
      <w:r w:rsidR="00EC2477" w:rsidRPr="00045A52">
        <w:rPr>
          <w:rFonts w:ascii="Garamond" w:hAnsi="Garamond" w:cs="Times New Roman"/>
          <w:sz w:val="22"/>
          <w:szCs w:val="22"/>
        </w:rPr>
        <w:t>ll do it again. At first, you can rationalise it, because you can</w:t>
      </w:r>
      <w:r w:rsidR="00C726A1">
        <w:rPr>
          <w:rFonts w:ascii="Garamond" w:hAnsi="Garamond" w:cs="Times New Roman"/>
          <w:sz w:val="22"/>
          <w:szCs w:val="22"/>
        </w:rPr>
        <w:t>’</w:t>
      </w:r>
      <w:r w:rsidR="00EC2477" w:rsidRPr="00045A52">
        <w:rPr>
          <w:rFonts w:ascii="Garamond" w:hAnsi="Garamond" w:cs="Times New Roman"/>
          <w:sz w:val="22"/>
          <w:szCs w:val="22"/>
        </w:rPr>
        <w:t>t change the world if you don</w:t>
      </w:r>
      <w:r w:rsidR="00C726A1">
        <w:rPr>
          <w:rFonts w:ascii="Garamond" w:hAnsi="Garamond" w:cs="Times New Roman"/>
          <w:sz w:val="22"/>
          <w:szCs w:val="22"/>
        </w:rPr>
        <w:t>’</w:t>
      </w:r>
      <w:r w:rsidR="00EC2477" w:rsidRPr="00045A52">
        <w:rPr>
          <w:rFonts w:ascii="Garamond" w:hAnsi="Garamond" w:cs="Times New Roman"/>
          <w:sz w:val="22"/>
          <w:szCs w:val="22"/>
        </w:rPr>
        <w:t xml:space="preserve">t have power. </w:t>
      </w:r>
      <w:proofErr w:type="gramStart"/>
      <w:r w:rsidR="00EC2477" w:rsidRPr="00045A52">
        <w:rPr>
          <w:rFonts w:ascii="Garamond" w:hAnsi="Garamond" w:cs="Times New Roman"/>
          <w:sz w:val="22"/>
          <w:szCs w:val="22"/>
        </w:rPr>
        <w:t>So a little idealism must be sacrificed at the altar of expediency.</w:t>
      </w:r>
      <w:proofErr w:type="gramEnd"/>
      <w:r w:rsidR="00EC2477" w:rsidRPr="00045A52">
        <w:rPr>
          <w:rFonts w:ascii="Garamond" w:hAnsi="Garamond" w:cs="Times New Roman"/>
          <w:sz w:val="22"/>
          <w:szCs w:val="22"/>
        </w:rPr>
        <w:t xml:space="preserve"> But the further you go the more you do it. You become a bigger and bigger hypocrite. </w:t>
      </w:r>
      <w:proofErr w:type="gramStart"/>
      <w:r w:rsidR="00EC2477" w:rsidRPr="00045A52">
        <w:rPr>
          <w:rFonts w:ascii="Garamond" w:hAnsi="Garamond" w:cs="Times New Roman"/>
          <w:sz w:val="22"/>
          <w:szCs w:val="22"/>
        </w:rPr>
        <w:t>I fucking</w:t>
      </w:r>
      <w:proofErr w:type="gramEnd"/>
      <w:r w:rsidR="00EC2477" w:rsidRPr="00045A52">
        <w:rPr>
          <w:rFonts w:ascii="Garamond" w:hAnsi="Garamond" w:cs="Times New Roman"/>
          <w:sz w:val="22"/>
          <w:szCs w:val="22"/>
        </w:rPr>
        <w:t xml:space="preserve"> hate hypocrisy. </w:t>
      </w:r>
      <w:r>
        <w:rPr>
          <w:rFonts w:ascii="Garamond" w:hAnsi="Garamond" w:cs="Times New Roman"/>
          <w:sz w:val="22"/>
          <w:szCs w:val="22"/>
        </w:rPr>
        <w:t>“</w:t>
      </w:r>
    </w:p>
    <w:p w14:paraId="2F4F8D8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9F65CAD" w14:textId="6720FB4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 paused. If this rant was going anywhere, John wasn</w:t>
      </w:r>
      <w:r w:rsidR="00C726A1">
        <w:rPr>
          <w:rFonts w:ascii="Garamond" w:hAnsi="Garamond" w:cs="Times New Roman"/>
          <w:sz w:val="22"/>
          <w:szCs w:val="22"/>
        </w:rPr>
        <w:t>’</w:t>
      </w:r>
      <w:r w:rsidRPr="00045A52">
        <w:rPr>
          <w:rFonts w:ascii="Garamond" w:hAnsi="Garamond" w:cs="Times New Roman"/>
          <w:sz w:val="22"/>
          <w:szCs w:val="22"/>
        </w:rPr>
        <w:t xml:space="preserve">t aware. Maybe Eric was drunk. Or maybe he was just old. It was easy to forget that a man was 91 when you had to run to keep up with him. </w:t>
      </w:r>
    </w:p>
    <w:p w14:paraId="1B4E156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D976E2E" w14:textId="59D7F1C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Where </w:t>
      </w:r>
      <w:r w:rsidR="0092660C" w:rsidRPr="00045A52">
        <w:rPr>
          <w:rFonts w:ascii="Garamond" w:hAnsi="Garamond" w:cs="Times New Roman"/>
          <w:sz w:val="22"/>
          <w:szCs w:val="22"/>
        </w:rPr>
        <w:t>was I</w:t>
      </w:r>
      <w:r w:rsidR="00EC2477" w:rsidRPr="00045A52">
        <w:rPr>
          <w:rFonts w:ascii="Garamond" w:hAnsi="Garamond" w:cs="Times New Roman"/>
          <w:sz w:val="22"/>
          <w:szCs w:val="22"/>
        </w:rPr>
        <w:t>?</w:t>
      </w:r>
      <w:r>
        <w:rPr>
          <w:rFonts w:ascii="Garamond" w:hAnsi="Garamond" w:cs="Times New Roman"/>
          <w:sz w:val="22"/>
          <w:szCs w:val="22"/>
        </w:rPr>
        <w:t>”</w:t>
      </w:r>
    </w:p>
    <w:p w14:paraId="556A8DD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3CF39C1" w14:textId="016D8E3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w:t>
      </w:r>
      <w:r w:rsidR="00C726A1">
        <w:rPr>
          <w:rFonts w:ascii="Garamond" w:hAnsi="Garamond" w:cs="Times New Roman"/>
          <w:sz w:val="22"/>
          <w:szCs w:val="22"/>
        </w:rPr>
        <w:t>’</w:t>
      </w:r>
      <w:r w:rsidR="00EC2477" w:rsidRPr="00045A52">
        <w:rPr>
          <w:rFonts w:ascii="Garamond" w:hAnsi="Garamond" w:cs="Times New Roman"/>
          <w:sz w:val="22"/>
          <w:szCs w:val="22"/>
        </w:rPr>
        <w:t xml:space="preserve">m not sure. </w:t>
      </w:r>
      <w:proofErr w:type="gramStart"/>
      <w:r w:rsidR="00EC2477" w:rsidRPr="00045A52">
        <w:rPr>
          <w:rFonts w:ascii="Garamond" w:hAnsi="Garamond" w:cs="Times New Roman"/>
          <w:sz w:val="22"/>
          <w:szCs w:val="22"/>
        </w:rPr>
        <w:t>Something about money and principles and bastards?</w:t>
      </w:r>
      <w:r>
        <w:rPr>
          <w:rFonts w:ascii="Garamond" w:hAnsi="Garamond" w:cs="Times New Roman"/>
          <w:sz w:val="22"/>
          <w:szCs w:val="22"/>
        </w:rPr>
        <w:t>”</w:t>
      </w:r>
      <w:proofErr w:type="gramEnd"/>
    </w:p>
    <w:p w14:paraId="6FE78F1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169F187" w14:textId="7D40E3D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Ah yes, let</w:t>
      </w:r>
      <w:r w:rsidR="00C726A1">
        <w:rPr>
          <w:rFonts w:ascii="Garamond" w:hAnsi="Garamond" w:cs="Times New Roman"/>
          <w:sz w:val="22"/>
          <w:szCs w:val="22"/>
        </w:rPr>
        <w:t>’</w:t>
      </w:r>
      <w:r w:rsidR="00EC2477" w:rsidRPr="00045A52">
        <w:rPr>
          <w:rFonts w:ascii="Garamond" w:hAnsi="Garamond" w:cs="Times New Roman"/>
          <w:sz w:val="22"/>
          <w:szCs w:val="22"/>
        </w:rPr>
        <w:t xml:space="preserve">s forget about the bastards. </w:t>
      </w:r>
      <w:proofErr w:type="gramStart"/>
      <w:r w:rsidR="00EC2477" w:rsidRPr="00045A52">
        <w:rPr>
          <w:rFonts w:ascii="Garamond" w:hAnsi="Garamond" w:cs="Times New Roman"/>
          <w:sz w:val="22"/>
          <w:szCs w:val="22"/>
        </w:rPr>
        <w:t>Money and principles.</w:t>
      </w:r>
      <w:proofErr w:type="gramEnd"/>
      <w:r w:rsidR="00EC2477" w:rsidRPr="00045A52">
        <w:rPr>
          <w:rFonts w:ascii="Garamond" w:hAnsi="Garamond" w:cs="Times New Roman"/>
          <w:sz w:val="22"/>
          <w:szCs w:val="22"/>
        </w:rPr>
        <w:t xml:space="preserve"> That was your question wasn</w:t>
      </w:r>
      <w:r w:rsidR="00C726A1">
        <w:rPr>
          <w:rFonts w:ascii="Garamond" w:hAnsi="Garamond" w:cs="Times New Roman"/>
          <w:sz w:val="22"/>
          <w:szCs w:val="22"/>
        </w:rPr>
        <w:t>’</w:t>
      </w:r>
      <w:r w:rsidR="00EC2477" w:rsidRPr="00045A52">
        <w:rPr>
          <w:rFonts w:ascii="Garamond" w:hAnsi="Garamond" w:cs="Times New Roman"/>
          <w:sz w:val="22"/>
          <w:szCs w:val="22"/>
        </w:rPr>
        <w:t xml:space="preserve">t </w:t>
      </w:r>
      <w:r w:rsidR="004B2E36" w:rsidRPr="00045A52">
        <w:rPr>
          <w:rFonts w:ascii="Garamond" w:hAnsi="Garamond" w:cs="Times New Roman"/>
          <w:sz w:val="22"/>
          <w:szCs w:val="22"/>
        </w:rPr>
        <w:t>it?</w:t>
      </w:r>
      <w:r w:rsidR="00EC2477" w:rsidRPr="00045A52">
        <w:rPr>
          <w:rFonts w:ascii="Garamond" w:hAnsi="Garamond" w:cs="Times New Roman"/>
          <w:sz w:val="22"/>
          <w:szCs w:val="22"/>
        </w:rPr>
        <w:t xml:space="preserve"> You are big. Just like I said you would be. A bunch of students in Leeds have renamed their bar after you and in Dundee University they are nominating you for Vice Chancellor. Some idiot in </w:t>
      </w:r>
      <w:proofErr w:type="spellStart"/>
      <w:r w:rsidR="00EC2477" w:rsidRPr="00045A52">
        <w:rPr>
          <w:rFonts w:ascii="Garamond" w:hAnsi="Garamond" w:cs="Times New Roman"/>
          <w:sz w:val="22"/>
          <w:szCs w:val="22"/>
        </w:rPr>
        <w:t>Swanage</w:t>
      </w:r>
      <w:proofErr w:type="spellEnd"/>
      <w:r w:rsidR="00EC2477" w:rsidRPr="00045A52">
        <w:rPr>
          <w:rFonts w:ascii="Garamond" w:hAnsi="Garamond" w:cs="Times New Roman"/>
          <w:sz w:val="22"/>
          <w:szCs w:val="22"/>
        </w:rPr>
        <w:t xml:space="preserve"> has got you tattooed on his back. Though you are wearing England football kit and scoring a goal because he had started getting Wayne Rooney </w:t>
      </w:r>
      <w:r w:rsidR="007F5E49">
        <w:rPr>
          <w:rFonts w:ascii="Garamond" w:hAnsi="Garamond" w:cs="Times New Roman"/>
          <w:sz w:val="22"/>
          <w:szCs w:val="22"/>
        </w:rPr>
        <w:t>and</w:t>
      </w:r>
      <w:r w:rsidR="00EC2477" w:rsidRPr="00045A52">
        <w:rPr>
          <w:rFonts w:ascii="Garamond" w:hAnsi="Garamond" w:cs="Times New Roman"/>
          <w:sz w:val="22"/>
          <w:szCs w:val="22"/>
        </w:rPr>
        <w:t xml:space="preserve"> changed his mind after seeing a video of your performance. Apparently there are even a couple of people have changed their name to John Smith.</w:t>
      </w:r>
      <w:r>
        <w:rPr>
          <w:rFonts w:ascii="Garamond" w:hAnsi="Garamond" w:cs="Times New Roman"/>
          <w:sz w:val="22"/>
          <w:szCs w:val="22"/>
        </w:rPr>
        <w:t>”</w:t>
      </w:r>
    </w:p>
    <w:p w14:paraId="78637F1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C1068C8" w14:textId="48CCD5A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What? Who? Why?</w:t>
      </w:r>
      <w:r>
        <w:rPr>
          <w:rFonts w:ascii="Garamond" w:hAnsi="Garamond" w:cs="Times New Roman"/>
          <w:sz w:val="22"/>
          <w:szCs w:val="22"/>
        </w:rPr>
        <w:t>”</w:t>
      </w:r>
    </w:p>
    <w:p w14:paraId="3C90943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19256AD" w14:textId="60508159"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 xml:space="preserve">And </w:t>
      </w:r>
      <w:r w:rsidR="00C726A1">
        <w:rPr>
          <w:rFonts w:ascii="Garamond" w:hAnsi="Garamond" w:cs="Times New Roman"/>
          <w:sz w:val="22"/>
          <w:szCs w:val="22"/>
        </w:rPr>
        <w:t>‘</w:t>
      </w:r>
      <w:r w:rsidR="00EC2477" w:rsidRPr="00045A52">
        <w:rPr>
          <w:rFonts w:ascii="Garamond" w:hAnsi="Garamond" w:cs="Times New Roman"/>
          <w:sz w:val="22"/>
          <w:szCs w:val="22"/>
        </w:rPr>
        <w:t>where</w:t>
      </w:r>
      <w:r w:rsidR="00C726A1">
        <w:rPr>
          <w:rFonts w:ascii="Garamond" w:hAnsi="Garamond" w:cs="Times New Roman"/>
          <w:sz w:val="22"/>
          <w:szCs w:val="22"/>
        </w:rPr>
        <w:t>’</w:t>
      </w:r>
      <w:r w:rsidR="00EC2477" w:rsidRPr="00045A52">
        <w:rPr>
          <w:rFonts w:ascii="Garamond" w:hAnsi="Garamond" w:cs="Times New Roman"/>
          <w:sz w:val="22"/>
          <w:szCs w:val="22"/>
        </w:rPr>
        <w:t xml:space="preserve"> and </w:t>
      </w:r>
      <w:r w:rsidR="00C726A1">
        <w:rPr>
          <w:rFonts w:ascii="Garamond" w:hAnsi="Garamond" w:cs="Times New Roman"/>
          <w:sz w:val="22"/>
          <w:szCs w:val="22"/>
        </w:rPr>
        <w:t>‘</w:t>
      </w:r>
      <w:r w:rsidR="00EC2477" w:rsidRPr="00045A52">
        <w:rPr>
          <w:rFonts w:ascii="Garamond" w:hAnsi="Garamond" w:cs="Times New Roman"/>
          <w:sz w:val="22"/>
          <w:szCs w:val="22"/>
        </w:rPr>
        <w:t>when</w:t>
      </w:r>
      <w:r w:rsidR="00C726A1">
        <w:rPr>
          <w:rFonts w:ascii="Garamond" w:hAnsi="Garamond" w:cs="Times New Roman"/>
          <w:sz w:val="22"/>
          <w:szCs w:val="22"/>
        </w:rPr>
        <w:t>’</w:t>
      </w:r>
      <w:r w:rsidR="007F5E49">
        <w:rPr>
          <w:rFonts w:ascii="Garamond" w:hAnsi="Garamond" w:cs="Times New Roman"/>
          <w:sz w:val="22"/>
          <w:szCs w:val="22"/>
        </w:rPr>
        <w:t>.</w:t>
      </w:r>
      <w:proofErr w:type="gramEnd"/>
      <w:r w:rsidR="007F5E49">
        <w:rPr>
          <w:rFonts w:ascii="Garamond" w:hAnsi="Garamond" w:cs="Times New Roman"/>
          <w:sz w:val="22"/>
          <w:szCs w:val="22"/>
        </w:rPr>
        <w:t xml:space="preserve"> Y</w:t>
      </w:r>
      <w:r w:rsidR="00EC2477" w:rsidRPr="00045A52">
        <w:rPr>
          <w:rFonts w:ascii="Garamond" w:hAnsi="Garamond" w:cs="Times New Roman"/>
          <w:sz w:val="22"/>
          <w:szCs w:val="22"/>
        </w:rPr>
        <w:t>ou</w:t>
      </w:r>
      <w:r w:rsidR="00C726A1">
        <w:rPr>
          <w:rFonts w:ascii="Garamond" w:hAnsi="Garamond" w:cs="Times New Roman"/>
          <w:sz w:val="22"/>
          <w:szCs w:val="22"/>
        </w:rPr>
        <w:t>’</w:t>
      </w:r>
      <w:r w:rsidR="00EC2477" w:rsidRPr="00045A52">
        <w:rPr>
          <w:rFonts w:ascii="Garamond" w:hAnsi="Garamond" w:cs="Times New Roman"/>
          <w:sz w:val="22"/>
          <w:szCs w:val="22"/>
        </w:rPr>
        <w:t>re getting the hang of this.</w:t>
      </w:r>
      <w:r>
        <w:rPr>
          <w:rFonts w:ascii="Garamond" w:hAnsi="Garamond" w:cs="Times New Roman"/>
          <w:sz w:val="22"/>
          <w:szCs w:val="22"/>
        </w:rPr>
        <w:t>”</w:t>
      </w:r>
    </w:p>
    <w:p w14:paraId="3613DEC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356270D" w14:textId="032A05F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Why would they do that? Who would even know?</w:t>
      </w:r>
      <w:r>
        <w:rPr>
          <w:rFonts w:ascii="Garamond" w:hAnsi="Garamond" w:cs="Times New Roman"/>
          <w:sz w:val="22"/>
          <w:szCs w:val="22"/>
        </w:rPr>
        <w:t>”</w:t>
      </w:r>
      <w:r w:rsidR="00EC2477" w:rsidRPr="00045A52">
        <w:rPr>
          <w:rFonts w:ascii="Garamond" w:hAnsi="Garamond" w:cs="Times New Roman"/>
          <w:sz w:val="22"/>
          <w:szCs w:val="22"/>
        </w:rPr>
        <w:t xml:space="preserve"> </w:t>
      </w:r>
    </w:p>
    <w:p w14:paraId="0B24DE6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0744C71" w14:textId="60A6E0D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But who </w:t>
      </w:r>
      <w:r w:rsidR="00EC2477" w:rsidRPr="00045A52">
        <w:rPr>
          <w:rFonts w:ascii="Garamond" w:hAnsi="Garamond" w:cs="Times New Roman"/>
          <w:i/>
          <w:iCs/>
          <w:sz w:val="22"/>
          <w:szCs w:val="22"/>
        </w:rPr>
        <w:t>won</w:t>
      </w:r>
      <w:r w:rsidR="00C726A1">
        <w:rPr>
          <w:rFonts w:ascii="Garamond" w:hAnsi="Garamond" w:cs="Times New Roman"/>
          <w:i/>
          <w:iCs/>
          <w:sz w:val="22"/>
          <w:szCs w:val="22"/>
        </w:rPr>
        <w:t>’</w:t>
      </w:r>
      <w:r w:rsidR="00EC2477" w:rsidRPr="00045A52">
        <w:rPr>
          <w:rFonts w:ascii="Garamond" w:hAnsi="Garamond" w:cs="Times New Roman"/>
          <w:i/>
          <w:iCs/>
          <w:sz w:val="22"/>
          <w:szCs w:val="22"/>
        </w:rPr>
        <w:t>t</w:t>
      </w:r>
      <w:r w:rsidR="00EC2477" w:rsidRPr="00045A52">
        <w:rPr>
          <w:rFonts w:ascii="Garamond" w:hAnsi="Garamond" w:cs="Times New Roman"/>
          <w:sz w:val="22"/>
          <w:szCs w:val="22"/>
        </w:rPr>
        <w:t xml:space="preserve"> know? Meet a new John Smith, there</w:t>
      </w:r>
      <w:r w:rsidR="00C726A1">
        <w:rPr>
          <w:rFonts w:ascii="Garamond" w:hAnsi="Garamond" w:cs="Times New Roman"/>
          <w:sz w:val="22"/>
          <w:szCs w:val="22"/>
        </w:rPr>
        <w:t>’</w:t>
      </w:r>
      <w:r w:rsidR="00EC2477" w:rsidRPr="00045A52">
        <w:rPr>
          <w:rFonts w:ascii="Garamond" w:hAnsi="Garamond" w:cs="Times New Roman"/>
          <w:sz w:val="22"/>
          <w:szCs w:val="22"/>
        </w:rPr>
        <w:t>s always a chance he</w:t>
      </w:r>
      <w:r w:rsidR="00C726A1">
        <w:rPr>
          <w:rFonts w:ascii="Garamond" w:hAnsi="Garamond" w:cs="Times New Roman"/>
          <w:sz w:val="22"/>
          <w:szCs w:val="22"/>
        </w:rPr>
        <w:t>’</w:t>
      </w:r>
      <w:r w:rsidR="00EC2477" w:rsidRPr="00045A52">
        <w:rPr>
          <w:rFonts w:ascii="Garamond" w:hAnsi="Garamond" w:cs="Times New Roman"/>
          <w:sz w:val="22"/>
          <w:szCs w:val="22"/>
        </w:rPr>
        <w:t>d changed his name to yours. That</w:t>
      </w:r>
      <w:r w:rsidR="00C726A1">
        <w:rPr>
          <w:rFonts w:ascii="Garamond" w:hAnsi="Garamond" w:cs="Times New Roman"/>
          <w:sz w:val="22"/>
          <w:szCs w:val="22"/>
        </w:rPr>
        <w:t>’</w:t>
      </w:r>
      <w:r w:rsidR="00EC2477" w:rsidRPr="00045A52">
        <w:rPr>
          <w:rFonts w:ascii="Garamond" w:hAnsi="Garamond" w:cs="Times New Roman"/>
          <w:sz w:val="22"/>
          <w:szCs w:val="22"/>
        </w:rPr>
        <w:t>s what makes it great story.</w:t>
      </w:r>
      <w:r>
        <w:rPr>
          <w:rFonts w:ascii="Garamond" w:hAnsi="Garamond" w:cs="Times New Roman"/>
          <w:sz w:val="22"/>
          <w:szCs w:val="22"/>
        </w:rPr>
        <w:t>”</w:t>
      </w:r>
    </w:p>
    <w:p w14:paraId="28A541A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6D54D48" w14:textId="773331A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4B2E36" w:rsidRPr="00045A52">
        <w:rPr>
          <w:rFonts w:ascii="Garamond" w:hAnsi="Garamond" w:cs="Times New Roman"/>
          <w:sz w:val="22"/>
          <w:szCs w:val="22"/>
        </w:rPr>
        <w:t xml:space="preserve">So my job is just </w:t>
      </w:r>
      <w:r w:rsidR="004B2E36">
        <w:rPr>
          <w:rFonts w:ascii="Garamond" w:hAnsi="Garamond" w:cs="Times New Roman"/>
          <w:sz w:val="22"/>
          <w:szCs w:val="22"/>
        </w:rPr>
        <w:t xml:space="preserve">to </w:t>
      </w:r>
      <w:r w:rsidR="004B2E36" w:rsidRPr="00045A52">
        <w:rPr>
          <w:rFonts w:ascii="Garamond" w:hAnsi="Garamond" w:cs="Times New Roman"/>
          <w:sz w:val="22"/>
          <w:szCs w:val="22"/>
        </w:rPr>
        <w:t>keep on selling papers?</w:t>
      </w:r>
      <w:r>
        <w:rPr>
          <w:rFonts w:ascii="Garamond" w:hAnsi="Garamond" w:cs="Times New Roman"/>
          <w:sz w:val="22"/>
          <w:szCs w:val="22"/>
        </w:rPr>
        <w:t>”</w:t>
      </w:r>
    </w:p>
    <w:p w14:paraId="2002AF4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20B14C1" w14:textId="5B64670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No, you happen to sell papers because that </w:t>
      </w:r>
      <w:r w:rsidR="00EC2477" w:rsidRPr="00045A52">
        <w:rPr>
          <w:rFonts w:ascii="Garamond" w:hAnsi="Garamond" w:cs="Times New Roman"/>
          <w:i/>
          <w:iCs/>
          <w:sz w:val="22"/>
          <w:szCs w:val="22"/>
        </w:rPr>
        <w:t>isn</w:t>
      </w:r>
      <w:r w:rsidR="00C726A1">
        <w:rPr>
          <w:rFonts w:ascii="Garamond" w:hAnsi="Garamond" w:cs="Times New Roman"/>
          <w:i/>
          <w:iCs/>
          <w:sz w:val="22"/>
          <w:szCs w:val="22"/>
        </w:rPr>
        <w:t>’</w:t>
      </w:r>
      <w:r w:rsidR="00EC2477" w:rsidRPr="00045A52">
        <w:rPr>
          <w:rFonts w:ascii="Garamond" w:hAnsi="Garamond" w:cs="Times New Roman"/>
          <w:i/>
          <w:iCs/>
          <w:sz w:val="22"/>
          <w:szCs w:val="22"/>
        </w:rPr>
        <w:t>t</w:t>
      </w:r>
      <w:r w:rsidR="00EC2477" w:rsidRPr="00045A52">
        <w:rPr>
          <w:rFonts w:ascii="Garamond" w:hAnsi="Garamond" w:cs="Times New Roman"/>
          <w:sz w:val="22"/>
          <w:szCs w:val="22"/>
        </w:rPr>
        <w:t xml:space="preserve"> a job. You have principles not a product. The students like you because they see you as a rebel. They</w:t>
      </w:r>
      <w:r w:rsidR="00C726A1">
        <w:rPr>
          <w:rFonts w:ascii="Garamond" w:hAnsi="Garamond" w:cs="Times New Roman"/>
          <w:sz w:val="22"/>
          <w:szCs w:val="22"/>
        </w:rPr>
        <w:t>’</w:t>
      </w:r>
      <w:r w:rsidR="00EC2477" w:rsidRPr="00045A52">
        <w:rPr>
          <w:rFonts w:ascii="Garamond" w:hAnsi="Garamond" w:cs="Times New Roman"/>
          <w:sz w:val="22"/>
          <w:szCs w:val="22"/>
        </w:rPr>
        <w:t>ll never rebel themselves but they don</w:t>
      </w:r>
      <w:r w:rsidR="00C726A1">
        <w:rPr>
          <w:rFonts w:ascii="Garamond" w:hAnsi="Garamond" w:cs="Times New Roman"/>
          <w:sz w:val="22"/>
          <w:szCs w:val="22"/>
        </w:rPr>
        <w:t>’</w:t>
      </w:r>
      <w:r w:rsidR="00EC2477" w:rsidRPr="00045A52">
        <w:rPr>
          <w:rFonts w:ascii="Garamond" w:hAnsi="Garamond" w:cs="Times New Roman"/>
          <w:sz w:val="22"/>
          <w:szCs w:val="22"/>
        </w:rPr>
        <w:t>t know that yet. Everyone else wants to know what you</w:t>
      </w:r>
      <w:r w:rsidR="00C726A1">
        <w:rPr>
          <w:rFonts w:ascii="Garamond" w:hAnsi="Garamond" w:cs="Times New Roman"/>
          <w:sz w:val="22"/>
          <w:szCs w:val="22"/>
        </w:rPr>
        <w:t>’</w:t>
      </w:r>
      <w:r w:rsidR="00EC2477" w:rsidRPr="00045A52">
        <w:rPr>
          <w:rFonts w:ascii="Garamond" w:hAnsi="Garamond" w:cs="Times New Roman"/>
          <w:sz w:val="22"/>
          <w:szCs w:val="22"/>
        </w:rPr>
        <w:t xml:space="preserve">ll do next, ready </w:t>
      </w:r>
      <w:r w:rsidR="007F5E49">
        <w:rPr>
          <w:rFonts w:ascii="Garamond" w:hAnsi="Garamond" w:cs="Times New Roman"/>
          <w:sz w:val="22"/>
          <w:szCs w:val="22"/>
        </w:rPr>
        <w:t>and waiting for</w:t>
      </w:r>
      <w:r w:rsidR="00EC2477" w:rsidRPr="00045A52">
        <w:rPr>
          <w:rFonts w:ascii="Garamond" w:hAnsi="Garamond" w:cs="Times New Roman"/>
          <w:sz w:val="22"/>
          <w:szCs w:val="22"/>
        </w:rPr>
        <w:t xml:space="preserve"> you </w:t>
      </w:r>
      <w:r w:rsidR="007F5E49">
        <w:rPr>
          <w:rFonts w:ascii="Garamond" w:hAnsi="Garamond" w:cs="Times New Roman"/>
          <w:sz w:val="22"/>
          <w:szCs w:val="22"/>
        </w:rPr>
        <w:t xml:space="preserve">to </w:t>
      </w:r>
      <w:r w:rsidR="00EC2477" w:rsidRPr="00045A52">
        <w:rPr>
          <w:rFonts w:ascii="Garamond" w:hAnsi="Garamond" w:cs="Times New Roman"/>
          <w:sz w:val="22"/>
          <w:szCs w:val="22"/>
        </w:rPr>
        <w:t>fail. They</w:t>
      </w:r>
      <w:r w:rsidR="00C726A1">
        <w:rPr>
          <w:rFonts w:ascii="Garamond" w:hAnsi="Garamond" w:cs="Times New Roman"/>
          <w:sz w:val="22"/>
          <w:szCs w:val="22"/>
        </w:rPr>
        <w:t>’</w:t>
      </w:r>
      <w:r w:rsidR="00EC2477" w:rsidRPr="00045A52">
        <w:rPr>
          <w:rFonts w:ascii="Garamond" w:hAnsi="Garamond" w:cs="Times New Roman"/>
          <w:sz w:val="22"/>
          <w:szCs w:val="22"/>
        </w:rPr>
        <w:t>ll follow your story and they</w:t>
      </w:r>
      <w:r w:rsidR="00C726A1">
        <w:rPr>
          <w:rFonts w:ascii="Garamond" w:hAnsi="Garamond" w:cs="Times New Roman"/>
          <w:sz w:val="22"/>
          <w:szCs w:val="22"/>
        </w:rPr>
        <w:t>’</w:t>
      </w:r>
      <w:r w:rsidR="00EC2477" w:rsidRPr="00045A52">
        <w:rPr>
          <w:rFonts w:ascii="Garamond" w:hAnsi="Garamond" w:cs="Times New Roman"/>
          <w:sz w:val="22"/>
          <w:szCs w:val="22"/>
        </w:rPr>
        <w:t>ll pay money to see you because they simply can</w:t>
      </w:r>
      <w:r w:rsidR="00C726A1">
        <w:rPr>
          <w:rFonts w:ascii="Garamond" w:hAnsi="Garamond" w:cs="Times New Roman"/>
          <w:sz w:val="22"/>
          <w:szCs w:val="22"/>
        </w:rPr>
        <w:t>’</w:t>
      </w:r>
      <w:r w:rsidR="007F5E49">
        <w:rPr>
          <w:rFonts w:ascii="Garamond" w:hAnsi="Garamond" w:cs="Times New Roman"/>
          <w:sz w:val="22"/>
          <w:szCs w:val="22"/>
        </w:rPr>
        <w:t>t guess what happens next.</w:t>
      </w:r>
      <w:r w:rsidR="00EC2477" w:rsidRPr="00045A52">
        <w:rPr>
          <w:rFonts w:ascii="Garamond" w:hAnsi="Garamond" w:cs="Times New Roman"/>
          <w:sz w:val="22"/>
          <w:szCs w:val="22"/>
        </w:rPr>
        <w:t xml:space="preserve"> Right now almost </w:t>
      </w:r>
      <w:r w:rsidR="004B2E36" w:rsidRPr="00045A52">
        <w:rPr>
          <w:rFonts w:ascii="Garamond" w:hAnsi="Garamond" w:cs="Times New Roman"/>
          <w:sz w:val="22"/>
          <w:szCs w:val="22"/>
        </w:rPr>
        <w:t>no one</w:t>
      </w:r>
      <w:r w:rsidR="00EC2477" w:rsidRPr="00045A52">
        <w:rPr>
          <w:rFonts w:ascii="Garamond" w:hAnsi="Garamond" w:cs="Times New Roman"/>
          <w:sz w:val="22"/>
          <w:szCs w:val="22"/>
        </w:rPr>
        <w:t xml:space="preserve"> is listening to what you actually said. Your popularity is your unpredictability.</w:t>
      </w:r>
      <w:r>
        <w:rPr>
          <w:rFonts w:ascii="Garamond" w:hAnsi="Garamond" w:cs="Times New Roman"/>
          <w:sz w:val="22"/>
          <w:szCs w:val="22"/>
        </w:rPr>
        <w:t>”</w:t>
      </w:r>
    </w:p>
    <w:p w14:paraId="1E28016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FCAF60D" w14:textId="0B04632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That</w:t>
      </w:r>
      <w:r w:rsidR="00C726A1">
        <w:rPr>
          <w:rFonts w:ascii="Garamond" w:hAnsi="Garamond" w:cs="Times New Roman"/>
          <w:sz w:val="22"/>
          <w:szCs w:val="22"/>
        </w:rPr>
        <w:t>’</w:t>
      </w:r>
      <w:r w:rsidR="00EC2477" w:rsidRPr="00045A52">
        <w:rPr>
          <w:rFonts w:ascii="Garamond" w:hAnsi="Garamond" w:cs="Times New Roman"/>
          <w:sz w:val="22"/>
          <w:szCs w:val="22"/>
        </w:rPr>
        <w:t xml:space="preserve">s mostly </w:t>
      </w:r>
      <w:r w:rsidR="00EC2477" w:rsidRPr="00045A52">
        <w:rPr>
          <w:rFonts w:ascii="Garamond" w:hAnsi="Garamond" w:cs="Times New Roman"/>
          <w:i/>
          <w:iCs/>
          <w:sz w:val="22"/>
          <w:szCs w:val="22"/>
        </w:rPr>
        <w:t>your</w:t>
      </w:r>
      <w:r w:rsidR="007F5E49">
        <w:rPr>
          <w:rFonts w:ascii="Garamond" w:hAnsi="Garamond" w:cs="Times New Roman"/>
          <w:sz w:val="22"/>
          <w:szCs w:val="22"/>
        </w:rPr>
        <w:t xml:space="preserve"> unpredictability,</w:t>
      </w:r>
      <w:r>
        <w:rPr>
          <w:rFonts w:ascii="Garamond" w:hAnsi="Garamond" w:cs="Times New Roman"/>
          <w:sz w:val="22"/>
          <w:szCs w:val="22"/>
        </w:rPr>
        <w:t>”</w:t>
      </w:r>
      <w:r w:rsidR="007F5E49">
        <w:rPr>
          <w:rFonts w:ascii="Garamond" w:hAnsi="Garamond" w:cs="Times New Roman"/>
          <w:sz w:val="22"/>
          <w:szCs w:val="22"/>
        </w:rPr>
        <w:t xml:space="preserve"> John said.</w:t>
      </w:r>
    </w:p>
    <w:p w14:paraId="284E59E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0DC5653" w14:textId="477394E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7F5E49">
        <w:rPr>
          <w:rFonts w:ascii="Garamond" w:hAnsi="Garamond" w:cs="Times New Roman"/>
          <w:sz w:val="22"/>
          <w:szCs w:val="22"/>
        </w:rPr>
        <w:t>Parlour tricks.</w:t>
      </w:r>
      <w:r w:rsidR="00EC2477" w:rsidRPr="00045A52">
        <w:rPr>
          <w:rFonts w:ascii="Garamond" w:hAnsi="Garamond" w:cs="Times New Roman"/>
          <w:sz w:val="22"/>
          <w:szCs w:val="22"/>
        </w:rPr>
        <w:t xml:space="preserve"> </w:t>
      </w:r>
      <w:r w:rsidR="004B2E36" w:rsidRPr="00045A52">
        <w:rPr>
          <w:rFonts w:ascii="Garamond" w:hAnsi="Garamond" w:cs="Times New Roman"/>
          <w:sz w:val="22"/>
          <w:szCs w:val="22"/>
        </w:rPr>
        <w:t>We</w:t>
      </w:r>
      <w:r w:rsidR="00EC2477" w:rsidRPr="00045A52">
        <w:rPr>
          <w:rFonts w:ascii="Garamond" w:hAnsi="Garamond" w:cs="Times New Roman"/>
          <w:sz w:val="22"/>
          <w:szCs w:val="22"/>
        </w:rPr>
        <w:t xml:space="preserve"> need to get their attention before we can tell anything. </w:t>
      </w:r>
      <w:proofErr w:type="gramStart"/>
      <w:r w:rsidR="00EC2477" w:rsidRPr="00045A52">
        <w:rPr>
          <w:rFonts w:ascii="Garamond" w:hAnsi="Garamond" w:cs="Times New Roman"/>
          <w:sz w:val="22"/>
          <w:szCs w:val="22"/>
        </w:rPr>
        <w:t>Before you tell, another performance, bigger, better, more shocking.</w:t>
      </w:r>
      <w:proofErr w:type="gramEnd"/>
      <w:r w:rsidR="00EC2477" w:rsidRPr="00045A52">
        <w:rPr>
          <w:rFonts w:ascii="Garamond" w:hAnsi="Garamond" w:cs="Times New Roman"/>
          <w:sz w:val="22"/>
          <w:szCs w:val="22"/>
        </w:rPr>
        <w:t xml:space="preserve"> Then people will listen. And everything els</w:t>
      </w:r>
      <w:r w:rsidR="00A556A0">
        <w:rPr>
          <w:rFonts w:ascii="Garamond" w:hAnsi="Garamond" w:cs="Times New Roman"/>
          <w:sz w:val="22"/>
          <w:szCs w:val="22"/>
        </w:rPr>
        <w:t>e will follow.</w:t>
      </w:r>
      <w:r>
        <w:rPr>
          <w:rFonts w:ascii="Garamond" w:hAnsi="Garamond" w:cs="Times New Roman"/>
          <w:sz w:val="22"/>
          <w:szCs w:val="22"/>
        </w:rPr>
        <w:t>”</w:t>
      </w:r>
    </w:p>
    <w:p w14:paraId="7FE892B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850FA74" w14:textId="41BF396E"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Money?</w:t>
      </w:r>
      <w:proofErr w:type="gramEnd"/>
      <w:r w:rsidR="00EC2477" w:rsidRPr="00045A52">
        <w:rPr>
          <w:rFonts w:ascii="Garamond" w:hAnsi="Garamond" w:cs="Times New Roman"/>
          <w:sz w:val="22"/>
          <w:szCs w:val="22"/>
        </w:rPr>
        <w:t xml:space="preserve"> I don</w:t>
      </w:r>
      <w:r w:rsidR="00C726A1">
        <w:rPr>
          <w:rFonts w:ascii="Garamond" w:hAnsi="Garamond" w:cs="Times New Roman"/>
          <w:sz w:val="22"/>
          <w:szCs w:val="22"/>
        </w:rPr>
        <w:t>’</w:t>
      </w:r>
      <w:r w:rsidR="00EC2477" w:rsidRPr="00045A52">
        <w:rPr>
          <w:rFonts w:ascii="Garamond" w:hAnsi="Garamond" w:cs="Times New Roman"/>
          <w:sz w:val="22"/>
          <w:szCs w:val="22"/>
        </w:rPr>
        <w:t>t see how.</w:t>
      </w:r>
      <w:r>
        <w:rPr>
          <w:rFonts w:ascii="Garamond" w:hAnsi="Garamond" w:cs="Times New Roman"/>
          <w:sz w:val="22"/>
          <w:szCs w:val="22"/>
        </w:rPr>
        <w:t>”</w:t>
      </w:r>
    </w:p>
    <w:p w14:paraId="75A4FFB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F4006D" w14:textId="6AE9A87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The fastest way to make money is to </w:t>
      </w:r>
      <w:r w:rsidR="007F5E49">
        <w:rPr>
          <w:rFonts w:ascii="Garamond" w:hAnsi="Garamond" w:cs="Times New Roman"/>
          <w:sz w:val="22"/>
          <w:szCs w:val="22"/>
        </w:rPr>
        <w:t>start</w:t>
      </w:r>
      <w:r w:rsidR="00EC2477" w:rsidRPr="00045A52">
        <w:rPr>
          <w:rFonts w:ascii="Garamond" w:hAnsi="Garamond" w:cs="Times New Roman"/>
          <w:sz w:val="22"/>
          <w:szCs w:val="22"/>
        </w:rPr>
        <w:t xml:space="preserve"> your own religion. </w:t>
      </w:r>
      <w:r w:rsidR="004B2E36">
        <w:rPr>
          <w:rFonts w:ascii="Garamond" w:hAnsi="Garamond" w:cs="Times New Roman"/>
          <w:sz w:val="22"/>
          <w:szCs w:val="22"/>
        </w:rPr>
        <w:t>This i</w:t>
      </w:r>
      <w:r w:rsidR="004B2E36" w:rsidRPr="00045A52">
        <w:rPr>
          <w:rFonts w:ascii="Garamond" w:hAnsi="Garamond" w:cs="Times New Roman"/>
          <w:sz w:val="22"/>
          <w:szCs w:val="22"/>
        </w:rPr>
        <w:t xml:space="preserve">s the next best thing. </w:t>
      </w:r>
      <w:r w:rsidR="007F5E49">
        <w:rPr>
          <w:rFonts w:ascii="Garamond" w:hAnsi="Garamond" w:cs="Times New Roman"/>
          <w:sz w:val="22"/>
          <w:szCs w:val="22"/>
        </w:rPr>
        <w:t xml:space="preserve">Just ask </w:t>
      </w:r>
      <w:proofErr w:type="spellStart"/>
      <w:r w:rsidR="007F5E49">
        <w:rPr>
          <w:rFonts w:ascii="Garamond" w:hAnsi="Garamond" w:cs="Times New Roman"/>
          <w:sz w:val="22"/>
          <w:szCs w:val="22"/>
        </w:rPr>
        <w:t>Jagger</w:t>
      </w:r>
      <w:proofErr w:type="spellEnd"/>
      <w:r w:rsidR="007F5E49">
        <w:rPr>
          <w:rFonts w:ascii="Garamond" w:hAnsi="Garamond" w:cs="Times New Roman"/>
          <w:sz w:val="22"/>
          <w:szCs w:val="22"/>
        </w:rPr>
        <w:t>. That</w:t>
      </w:r>
      <w:r w:rsidR="00EC2477" w:rsidRPr="00045A52">
        <w:rPr>
          <w:rFonts w:ascii="Garamond" w:hAnsi="Garamond" w:cs="Times New Roman"/>
          <w:sz w:val="22"/>
          <w:szCs w:val="22"/>
        </w:rPr>
        <w:t xml:space="preserve"> reminds me, </w:t>
      </w:r>
      <w:r w:rsidR="004B2E36" w:rsidRPr="00045A52">
        <w:rPr>
          <w:rFonts w:ascii="Garamond" w:hAnsi="Garamond" w:cs="Times New Roman"/>
          <w:sz w:val="22"/>
          <w:szCs w:val="22"/>
        </w:rPr>
        <w:t>what</w:t>
      </w:r>
      <w:r w:rsidR="007F5E49">
        <w:rPr>
          <w:rFonts w:ascii="Garamond" w:hAnsi="Garamond" w:cs="Times New Roman"/>
          <w:sz w:val="22"/>
          <w:szCs w:val="22"/>
        </w:rPr>
        <w:t xml:space="preserve"> music do you like? What bands?</w:t>
      </w:r>
      <w:r>
        <w:rPr>
          <w:rFonts w:ascii="Garamond" w:hAnsi="Garamond" w:cs="Times New Roman"/>
          <w:sz w:val="22"/>
          <w:szCs w:val="22"/>
        </w:rPr>
        <w:t>”</w:t>
      </w:r>
      <w:r w:rsidR="00EC2477" w:rsidRPr="00045A52">
        <w:rPr>
          <w:rFonts w:ascii="Garamond" w:hAnsi="Garamond" w:cs="Times New Roman"/>
          <w:sz w:val="22"/>
          <w:szCs w:val="22"/>
        </w:rPr>
        <w:t xml:space="preserve"> Eric asked.</w:t>
      </w:r>
    </w:p>
    <w:p w14:paraId="0CC13EB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E34DD81" w14:textId="1802B293" w:rsidR="00EC2477"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 xml:space="preserve">All </w:t>
      </w:r>
      <w:r w:rsidR="00A556A0">
        <w:rPr>
          <w:rFonts w:ascii="Garamond" w:hAnsi="Garamond" w:cs="Times New Roman"/>
          <w:sz w:val="22"/>
          <w:szCs w:val="22"/>
        </w:rPr>
        <w:t>kinds really.</w:t>
      </w:r>
      <w:proofErr w:type="gramEnd"/>
      <w:r w:rsidR="00A556A0">
        <w:rPr>
          <w:rFonts w:ascii="Garamond" w:hAnsi="Garamond" w:cs="Times New Roman"/>
          <w:sz w:val="22"/>
          <w:szCs w:val="22"/>
        </w:rPr>
        <w:t xml:space="preserve"> Almost everything, </w:t>
      </w:r>
      <w:r w:rsidR="00EC2477" w:rsidRPr="00045A52">
        <w:rPr>
          <w:rFonts w:ascii="Garamond" w:hAnsi="Garamond" w:cs="Times New Roman"/>
          <w:sz w:val="22"/>
          <w:szCs w:val="22"/>
        </w:rPr>
        <w:t>except Phil Collins, he</w:t>
      </w:r>
      <w:r w:rsidR="00C726A1">
        <w:rPr>
          <w:rFonts w:ascii="Garamond" w:hAnsi="Garamond" w:cs="Times New Roman"/>
          <w:sz w:val="22"/>
          <w:szCs w:val="22"/>
        </w:rPr>
        <w:t>’</w:t>
      </w:r>
      <w:r w:rsidR="00EC2477" w:rsidRPr="00045A52">
        <w:rPr>
          <w:rFonts w:ascii="Garamond" w:hAnsi="Garamond" w:cs="Times New Roman"/>
          <w:sz w:val="22"/>
          <w:szCs w:val="22"/>
        </w:rPr>
        <w:t>s dreadful.</w:t>
      </w:r>
      <w:r>
        <w:rPr>
          <w:rFonts w:ascii="Garamond" w:hAnsi="Garamond" w:cs="Times New Roman"/>
          <w:sz w:val="22"/>
          <w:szCs w:val="22"/>
        </w:rPr>
        <w:t>”</w:t>
      </w:r>
      <w:r w:rsidR="00EC2477" w:rsidRPr="00045A52">
        <w:rPr>
          <w:rFonts w:ascii="Garamond" w:hAnsi="Garamond" w:cs="Times New Roman"/>
          <w:sz w:val="22"/>
          <w:szCs w:val="22"/>
        </w:rPr>
        <w:t xml:space="preserve"> John replied unsure what sort of test this was. </w:t>
      </w:r>
    </w:p>
    <w:p w14:paraId="4DFE6CEE" w14:textId="77777777" w:rsidR="007F5E49" w:rsidRPr="00045A52" w:rsidRDefault="007F5E49" w:rsidP="00EC2477">
      <w:pPr>
        <w:pStyle w:val="NovelBody"/>
        <w:spacing w:line="240" w:lineRule="auto"/>
        <w:ind w:firstLine="0"/>
        <w:jc w:val="both"/>
        <w:rPr>
          <w:rFonts w:ascii="Garamond" w:hAnsi="Garamond" w:cs="Times New Roman"/>
          <w:sz w:val="22"/>
          <w:szCs w:val="22"/>
        </w:rPr>
      </w:pPr>
    </w:p>
    <w:p w14:paraId="7D229239" w14:textId="3825565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he</w:t>
      </w:r>
      <w:r w:rsidR="00C726A1">
        <w:rPr>
          <w:rFonts w:ascii="Garamond" w:hAnsi="Garamond" w:cs="Times New Roman"/>
          <w:sz w:val="22"/>
          <w:szCs w:val="22"/>
        </w:rPr>
        <w:t>’</w:t>
      </w:r>
      <w:r w:rsidR="007F5E49">
        <w:rPr>
          <w:rFonts w:ascii="Garamond" w:hAnsi="Garamond" w:cs="Times New Roman"/>
          <w:sz w:val="22"/>
          <w:szCs w:val="22"/>
        </w:rPr>
        <w:t>s a cunt. L</w:t>
      </w:r>
      <w:r w:rsidR="00EC2477" w:rsidRPr="00045A52">
        <w:rPr>
          <w:rFonts w:ascii="Garamond" w:hAnsi="Garamond" w:cs="Times New Roman"/>
          <w:sz w:val="22"/>
          <w:szCs w:val="22"/>
        </w:rPr>
        <w:t xml:space="preserve">et me put it another way; </w:t>
      </w:r>
      <w:r w:rsidR="004B2E36" w:rsidRPr="00045A52">
        <w:rPr>
          <w:rFonts w:ascii="Garamond" w:hAnsi="Garamond" w:cs="Times New Roman"/>
          <w:sz w:val="22"/>
          <w:szCs w:val="22"/>
        </w:rPr>
        <w:t>who</w:t>
      </w:r>
      <w:r w:rsidR="00EC2477" w:rsidRPr="00045A52">
        <w:rPr>
          <w:rFonts w:ascii="Garamond" w:hAnsi="Garamond" w:cs="Times New Roman"/>
          <w:sz w:val="22"/>
          <w:szCs w:val="22"/>
        </w:rPr>
        <w:t xml:space="preserve"> </w:t>
      </w:r>
      <w:r w:rsidR="007F5E49">
        <w:rPr>
          <w:rFonts w:ascii="Garamond" w:hAnsi="Garamond" w:cs="Times New Roman"/>
          <w:sz w:val="22"/>
          <w:szCs w:val="22"/>
        </w:rPr>
        <w:t xml:space="preserve">would </w:t>
      </w:r>
      <w:r w:rsidR="00EC2477" w:rsidRPr="00045A52">
        <w:rPr>
          <w:rFonts w:ascii="Garamond" w:hAnsi="Garamond" w:cs="Times New Roman"/>
          <w:sz w:val="22"/>
          <w:szCs w:val="22"/>
        </w:rPr>
        <w:t>you like to open for you at Wembley?</w:t>
      </w:r>
      <w:r>
        <w:rPr>
          <w:rFonts w:ascii="Garamond" w:hAnsi="Garamond" w:cs="Times New Roman"/>
          <w:sz w:val="22"/>
          <w:szCs w:val="22"/>
        </w:rPr>
        <w:t>”</w:t>
      </w:r>
      <w:r w:rsidR="00EC2477" w:rsidRPr="00045A52">
        <w:rPr>
          <w:rFonts w:ascii="Garamond" w:hAnsi="Garamond" w:cs="Times New Roman"/>
          <w:sz w:val="22"/>
          <w:szCs w:val="22"/>
        </w:rPr>
        <w:t xml:space="preserve"> said Eric</w:t>
      </w:r>
      <w:r w:rsidR="00A556A0">
        <w:rPr>
          <w:rFonts w:ascii="Garamond" w:hAnsi="Garamond" w:cs="Times New Roman"/>
          <w:sz w:val="22"/>
          <w:szCs w:val="22"/>
        </w:rPr>
        <w:t>,</w:t>
      </w:r>
      <w:r w:rsidR="00EC2477" w:rsidRPr="00045A52">
        <w:rPr>
          <w:rFonts w:ascii="Garamond" w:hAnsi="Garamond" w:cs="Times New Roman"/>
          <w:sz w:val="22"/>
          <w:szCs w:val="22"/>
        </w:rPr>
        <w:t xml:space="preserve"> springing his </w:t>
      </w:r>
      <w:r w:rsidR="00EC2477" w:rsidRPr="00045A52">
        <w:rPr>
          <w:rFonts w:ascii="Garamond" w:hAnsi="Garamond" w:cs="Times New Roman"/>
          <w:sz w:val="22"/>
          <w:szCs w:val="22"/>
        </w:rPr>
        <w:lastRenderedPageBreak/>
        <w:t>surprise.</w:t>
      </w:r>
    </w:p>
    <w:p w14:paraId="3250985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8F1BA71" w14:textId="77777777" w:rsidR="00EC2477" w:rsidRPr="00045A52" w:rsidRDefault="00EC2477" w:rsidP="00EC2477">
      <w:pPr>
        <w:pStyle w:val="NovelBody"/>
        <w:spacing w:line="240" w:lineRule="auto"/>
        <w:ind w:firstLine="0"/>
        <w:jc w:val="both"/>
        <w:rPr>
          <w:rFonts w:ascii="Garamond" w:hAnsi="Garamond"/>
          <w:sz w:val="22"/>
          <w:szCs w:val="22"/>
        </w:rPr>
      </w:pPr>
    </w:p>
    <w:p w14:paraId="4C8A63A8" w14:textId="656F62EE" w:rsidR="00EC2477" w:rsidRPr="00045A52" w:rsidRDefault="00EC2477" w:rsidP="00585BC6">
      <w:pPr>
        <w:pStyle w:val="NovelBody"/>
        <w:spacing w:line="240" w:lineRule="auto"/>
        <w:ind w:firstLine="0"/>
        <w:jc w:val="center"/>
        <w:rPr>
          <w:rFonts w:ascii="Garamond" w:hAnsi="Garamond" w:cs="Ubuntu"/>
          <w:sz w:val="22"/>
          <w:szCs w:val="22"/>
        </w:rPr>
      </w:pPr>
      <w:proofErr w:type="gramStart"/>
      <w:r w:rsidRPr="00045A52">
        <w:rPr>
          <w:rFonts w:ascii="Times New Roman" w:hAnsi="Times New Roman" w:cs="Times New Roman"/>
          <w:sz w:val="22"/>
          <w:szCs w:val="22"/>
        </w:rPr>
        <w:t>Ψ</w:t>
      </w:r>
      <w:r w:rsidR="003B01D7">
        <w:rPr>
          <w:rFonts w:ascii="Garamond" w:hAnsi="Garamond" w:cs="Ubuntu"/>
          <w:sz w:val="22"/>
          <w:szCs w:val="22"/>
        </w:rPr>
        <w:t xml:space="preserve"> ?</w:t>
      </w:r>
      <w:proofErr w:type="gramEnd"/>
    </w:p>
    <w:p w14:paraId="3DDAA319" w14:textId="0B6D0B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It was only after long thought that Hazel had agreed to have dinner with</w:t>
      </w:r>
      <w:r w:rsidR="00A556A0">
        <w:rPr>
          <w:rFonts w:ascii="Garamond" w:hAnsi="Garamond" w:cs="Times New Roman"/>
          <w:sz w:val="22"/>
          <w:szCs w:val="22"/>
        </w:rPr>
        <w:t xml:space="preserve"> the</w:t>
      </w:r>
      <w:r w:rsidRPr="00045A52">
        <w:rPr>
          <w:rFonts w:ascii="Garamond" w:hAnsi="Garamond" w:cs="Times New Roman"/>
          <w:sz w:val="22"/>
          <w:szCs w:val="22"/>
        </w:rPr>
        <w:t xml:space="preserve"> prime minister</w:t>
      </w:r>
      <w:r w:rsidR="00C726A1">
        <w:rPr>
          <w:rFonts w:ascii="Garamond" w:hAnsi="Garamond" w:cs="Times New Roman"/>
          <w:sz w:val="22"/>
          <w:szCs w:val="22"/>
        </w:rPr>
        <w:t>’</w:t>
      </w:r>
      <w:r w:rsidRPr="00045A52">
        <w:rPr>
          <w:rFonts w:ascii="Garamond" w:hAnsi="Garamond" w:cs="Times New Roman"/>
          <w:sz w:val="22"/>
          <w:szCs w:val="22"/>
        </w:rPr>
        <w:t>s wife. She convinced herself that Marina Allan could not be all bad and not very scary. But Hazel kept coming back to the fact that she was some high flying corporate warrior queen, who reminded Hazel of Snow White</w:t>
      </w:r>
      <w:r w:rsidR="00C726A1">
        <w:rPr>
          <w:rFonts w:ascii="Garamond" w:hAnsi="Garamond" w:cs="Times New Roman"/>
          <w:sz w:val="22"/>
          <w:szCs w:val="22"/>
        </w:rPr>
        <w:t>’</w:t>
      </w:r>
      <w:r w:rsidRPr="00045A52">
        <w:rPr>
          <w:rFonts w:ascii="Garamond" w:hAnsi="Garamond" w:cs="Times New Roman"/>
          <w:sz w:val="22"/>
          <w:szCs w:val="22"/>
        </w:rPr>
        <w:t xml:space="preserve">s evil stepmother. </w:t>
      </w:r>
    </w:p>
    <w:p w14:paraId="07AFC9E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DE26CC0" w14:textId="5FD1CB1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Shona tried to suggest that the meeting took place at the studio. Marina Allan could watch the Friday show where Doctor Cole and Shona solved the </w:t>
      </w:r>
      <w:r w:rsidR="004B2E36" w:rsidRPr="00045A52">
        <w:rPr>
          <w:rFonts w:ascii="Garamond" w:hAnsi="Garamond" w:cs="Times New Roman"/>
          <w:sz w:val="22"/>
          <w:szCs w:val="22"/>
        </w:rPr>
        <w:t>audience</w:t>
      </w:r>
      <w:r w:rsidR="00C726A1">
        <w:rPr>
          <w:rFonts w:ascii="Garamond" w:hAnsi="Garamond" w:cs="Times New Roman"/>
          <w:sz w:val="22"/>
          <w:szCs w:val="22"/>
        </w:rPr>
        <w:t>’</w:t>
      </w:r>
      <w:r w:rsidR="004B2E36" w:rsidRPr="00045A52">
        <w:rPr>
          <w:rFonts w:ascii="Garamond" w:hAnsi="Garamond" w:cs="Times New Roman"/>
          <w:sz w:val="22"/>
          <w:szCs w:val="22"/>
        </w:rPr>
        <w:t>s</w:t>
      </w:r>
      <w:r w:rsidRPr="00045A52">
        <w:rPr>
          <w:rFonts w:ascii="Garamond" w:hAnsi="Garamond" w:cs="Times New Roman"/>
          <w:sz w:val="22"/>
          <w:szCs w:val="22"/>
        </w:rPr>
        <w:t xml:space="preserve"> problems and she could meet the pair of them after. She was told that Marina Allan was far too busy. Fortunately the alternative arrangements that Marina Allan</w:t>
      </w:r>
      <w:r w:rsidR="00C726A1">
        <w:rPr>
          <w:rFonts w:ascii="Garamond" w:hAnsi="Garamond" w:cs="Times New Roman"/>
          <w:sz w:val="22"/>
          <w:szCs w:val="22"/>
        </w:rPr>
        <w:t>’</w:t>
      </w:r>
      <w:r w:rsidRPr="00045A52">
        <w:rPr>
          <w:rFonts w:ascii="Garamond" w:hAnsi="Garamond" w:cs="Times New Roman"/>
          <w:sz w:val="22"/>
          <w:szCs w:val="22"/>
        </w:rPr>
        <w:t>s office suggested was extremely acceptable to Shona. Marina Allan would like to meet the doctor for dinner at some fashionable and expensive restaurant. And it was suggested that Shona</w:t>
      </w:r>
      <w:r w:rsidR="00C726A1">
        <w:rPr>
          <w:rFonts w:ascii="Garamond" w:hAnsi="Garamond" w:cs="Times New Roman"/>
          <w:sz w:val="22"/>
          <w:szCs w:val="22"/>
        </w:rPr>
        <w:t>’</w:t>
      </w:r>
      <w:r w:rsidRPr="00045A52">
        <w:rPr>
          <w:rFonts w:ascii="Garamond" w:hAnsi="Garamond" w:cs="Times New Roman"/>
          <w:sz w:val="22"/>
          <w:szCs w:val="22"/>
        </w:rPr>
        <w:t xml:space="preserve">s company could pay. (Although she could easily afford it, Marina Allan was not the sort to pay for her own dinner if she could avoid it.) This was a perfect compromise for Shona. If Shona was paying then </w:t>
      </w:r>
      <w:r w:rsidR="004B2E36" w:rsidRPr="00045A52">
        <w:rPr>
          <w:rFonts w:ascii="Garamond" w:hAnsi="Garamond" w:cs="Times New Roman"/>
          <w:sz w:val="22"/>
          <w:szCs w:val="22"/>
        </w:rPr>
        <w:t>no one</w:t>
      </w:r>
      <w:r w:rsidRPr="00045A52">
        <w:rPr>
          <w:rFonts w:ascii="Garamond" w:hAnsi="Garamond" w:cs="Times New Roman"/>
          <w:sz w:val="22"/>
          <w:szCs w:val="22"/>
        </w:rPr>
        <w:t xml:space="preserve"> could stop her attending and the meeting would be highly public. Especially once Shona had tipped off the press. (Though she did not need it, Shona was not the sort to pass up the publicity if she were dining with the Prime </w:t>
      </w:r>
      <w:proofErr w:type="spellStart"/>
      <w:r w:rsidRPr="00045A52">
        <w:rPr>
          <w:rFonts w:ascii="Garamond" w:hAnsi="Garamond" w:cs="Times New Roman"/>
          <w:sz w:val="22"/>
          <w:szCs w:val="22"/>
        </w:rPr>
        <w:t>Ministress</w:t>
      </w:r>
      <w:proofErr w:type="spellEnd"/>
      <w:r w:rsidRPr="00045A52">
        <w:rPr>
          <w:rFonts w:ascii="Garamond" w:hAnsi="Garamond" w:cs="Times New Roman"/>
          <w:sz w:val="22"/>
          <w:szCs w:val="22"/>
        </w:rPr>
        <w:t>.)</w:t>
      </w:r>
    </w:p>
    <w:p w14:paraId="7272F1E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EB79B10" w14:textId="743D510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When Marina Allan arrived, she was swept into the building in a swarm of six or seven menacing close protection officers. </w:t>
      </w:r>
      <w:proofErr w:type="gramStart"/>
      <w:r w:rsidRPr="00045A52">
        <w:rPr>
          <w:rFonts w:ascii="Garamond" w:hAnsi="Garamond" w:cs="Times New Roman"/>
          <w:sz w:val="22"/>
          <w:szCs w:val="22"/>
        </w:rPr>
        <w:t>Unknown to Shona and Hazel, there already another eight in the building.</w:t>
      </w:r>
      <w:proofErr w:type="gramEnd"/>
      <w:r w:rsidRPr="00045A52">
        <w:rPr>
          <w:rFonts w:ascii="Garamond" w:hAnsi="Garamond" w:cs="Times New Roman"/>
          <w:sz w:val="22"/>
          <w:szCs w:val="22"/>
        </w:rPr>
        <w:t xml:space="preserve"> Every entrance and exit was secure, armed officers sat at each of the tables on either side of them pretending to be businessmen having dinner. Crop-haired muscle bound businessmen wearing </w:t>
      </w:r>
      <w:proofErr w:type="spellStart"/>
      <w:r w:rsidRPr="00045A52">
        <w:rPr>
          <w:rFonts w:ascii="Garamond" w:hAnsi="Garamond" w:cs="Times New Roman"/>
          <w:sz w:val="22"/>
          <w:szCs w:val="22"/>
        </w:rPr>
        <w:t>para</w:t>
      </w:r>
      <w:proofErr w:type="spellEnd"/>
      <w:r w:rsidRPr="00045A52">
        <w:rPr>
          <w:rFonts w:ascii="Garamond" w:hAnsi="Garamond" w:cs="Times New Roman"/>
          <w:sz w:val="22"/>
          <w:szCs w:val="22"/>
        </w:rPr>
        <w:t xml:space="preserve">-boots and drinking </w:t>
      </w:r>
      <w:r w:rsidRPr="00045A52">
        <w:rPr>
          <w:rFonts w:ascii="Garamond" w:hAnsi="Garamond" w:cs="Times New Roman"/>
          <w:sz w:val="22"/>
          <w:szCs w:val="22"/>
        </w:rPr>
        <w:lastRenderedPageBreak/>
        <w:t xml:space="preserve">only mineral water. To be fair to them, that was their point. They were there as an obvious deterrent to anyone who might be looking for them, but not so obvious as to spoil the rich atmosphere of </w:t>
      </w:r>
      <w:proofErr w:type="spellStart"/>
      <w:r w:rsidRPr="00045A52">
        <w:rPr>
          <w:rFonts w:ascii="Garamond" w:hAnsi="Garamond" w:cs="Times New Roman"/>
          <w:sz w:val="22"/>
          <w:szCs w:val="22"/>
        </w:rPr>
        <w:t>Crivelli</w:t>
      </w:r>
      <w:r w:rsidR="00C726A1">
        <w:rPr>
          <w:rFonts w:ascii="Garamond" w:hAnsi="Garamond" w:cs="Times New Roman"/>
          <w:sz w:val="22"/>
          <w:szCs w:val="22"/>
        </w:rPr>
        <w:t>’</w:t>
      </w:r>
      <w:r w:rsidRPr="00045A52">
        <w:rPr>
          <w:rFonts w:ascii="Garamond" w:hAnsi="Garamond" w:cs="Times New Roman"/>
          <w:sz w:val="22"/>
          <w:szCs w:val="22"/>
        </w:rPr>
        <w:t>s</w:t>
      </w:r>
      <w:proofErr w:type="spellEnd"/>
      <w:r w:rsidRPr="00045A52">
        <w:rPr>
          <w:rFonts w:ascii="Garamond" w:hAnsi="Garamond" w:cs="Times New Roman"/>
          <w:sz w:val="22"/>
          <w:szCs w:val="22"/>
        </w:rPr>
        <w:t xml:space="preserve"> for everyone-else. Entering into the spirit of their roles, they even ordered food. (Which Shona would be billed </w:t>
      </w:r>
      <w:proofErr w:type="gramStart"/>
      <w:r w:rsidRPr="00045A52">
        <w:rPr>
          <w:rFonts w:ascii="Garamond" w:hAnsi="Garamond" w:cs="Times New Roman"/>
          <w:sz w:val="22"/>
          <w:szCs w:val="22"/>
        </w:rPr>
        <w:t>for.</w:t>
      </w:r>
      <w:proofErr w:type="gramEnd"/>
      <w:r w:rsidRPr="00045A52">
        <w:rPr>
          <w:rFonts w:ascii="Garamond" w:hAnsi="Garamond" w:cs="Times New Roman"/>
          <w:sz w:val="22"/>
          <w:szCs w:val="22"/>
        </w:rPr>
        <w:t xml:space="preserve">) </w:t>
      </w:r>
    </w:p>
    <w:p w14:paraId="24C494C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48D23BD" w14:textId="50974A6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One final officer patrolled the kitchen, alert to anyone attempting to sabotage the food destined for </w:t>
      </w:r>
      <w:r w:rsidR="00C726A1">
        <w:rPr>
          <w:rFonts w:ascii="Garamond" w:hAnsi="Garamond" w:cs="Times New Roman"/>
          <w:sz w:val="22"/>
          <w:szCs w:val="22"/>
        </w:rPr>
        <w:t>‘</w:t>
      </w:r>
      <w:r w:rsidRPr="00045A52">
        <w:rPr>
          <w:rFonts w:ascii="Garamond" w:hAnsi="Garamond" w:cs="Times New Roman"/>
          <w:sz w:val="22"/>
          <w:szCs w:val="22"/>
        </w:rPr>
        <w:t>the baggage</w:t>
      </w:r>
      <w:r w:rsidR="00C726A1">
        <w:rPr>
          <w:rFonts w:ascii="Garamond" w:hAnsi="Garamond" w:cs="Times New Roman"/>
          <w:sz w:val="22"/>
          <w:szCs w:val="22"/>
        </w:rPr>
        <w:t>’</w:t>
      </w:r>
      <w:r w:rsidRPr="00045A52">
        <w:rPr>
          <w:rFonts w:ascii="Garamond" w:hAnsi="Garamond" w:cs="Times New Roman"/>
          <w:sz w:val="22"/>
          <w:szCs w:val="22"/>
        </w:rPr>
        <w:t xml:space="preserve">. He made sure that no </w:t>
      </w:r>
      <w:r w:rsidR="00C726A1">
        <w:rPr>
          <w:rFonts w:ascii="Garamond" w:hAnsi="Garamond" w:cs="Times New Roman"/>
          <w:sz w:val="22"/>
          <w:szCs w:val="22"/>
        </w:rPr>
        <w:t>‘</w:t>
      </w:r>
      <w:r w:rsidRPr="00045A52">
        <w:rPr>
          <w:rFonts w:ascii="Garamond" w:hAnsi="Garamond" w:cs="Times New Roman"/>
          <w:sz w:val="22"/>
          <w:szCs w:val="22"/>
        </w:rPr>
        <w:t>terrorists</w:t>
      </w:r>
      <w:r w:rsidR="00C726A1">
        <w:rPr>
          <w:rFonts w:ascii="Garamond" w:hAnsi="Garamond" w:cs="Times New Roman"/>
          <w:sz w:val="22"/>
          <w:szCs w:val="22"/>
        </w:rPr>
        <w:t>’</w:t>
      </w:r>
      <w:r w:rsidRPr="00045A52">
        <w:rPr>
          <w:rFonts w:ascii="Garamond" w:hAnsi="Garamond" w:cs="Times New Roman"/>
          <w:sz w:val="22"/>
          <w:szCs w:val="22"/>
        </w:rPr>
        <w:t xml:space="preserve"> or other kitchen radicals tried to poison her with strychnine, cyanide or balsamic vinegar. </w:t>
      </w:r>
      <w:proofErr w:type="gramStart"/>
      <w:r w:rsidRPr="00045A52">
        <w:rPr>
          <w:rFonts w:ascii="Garamond" w:hAnsi="Garamond" w:cs="Times New Roman"/>
          <w:sz w:val="22"/>
          <w:szCs w:val="22"/>
        </w:rPr>
        <w:t>Especially not balsamic vinegar.</w:t>
      </w:r>
      <w:proofErr w:type="gramEnd"/>
      <w:r w:rsidRPr="00045A52">
        <w:rPr>
          <w:rFonts w:ascii="Garamond" w:hAnsi="Garamond" w:cs="Times New Roman"/>
          <w:sz w:val="22"/>
          <w:szCs w:val="22"/>
        </w:rPr>
        <w:t xml:space="preserve"> Her Bach Flower therapist had expressly forbidden it. In a double Michelin starred modern Italian restaurant it was a clear and present danger. His presence also discouraged the deliberate adulteration of her food with human bodily fluids. A more common occurrence than you, she and especially her Bach Flower therapist might like to think. </w:t>
      </w:r>
    </w:p>
    <w:p w14:paraId="55A0C40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8D2D7E" w14:textId="2F43FA1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A556A0">
        <w:rPr>
          <w:rFonts w:ascii="Garamond" w:hAnsi="Garamond" w:cs="Times New Roman"/>
          <w:sz w:val="22"/>
          <w:szCs w:val="22"/>
        </w:rPr>
        <w:t>Julio</w:t>
      </w:r>
      <w:r w:rsidR="00EC2477" w:rsidRPr="00045A52">
        <w:rPr>
          <w:rFonts w:ascii="Garamond" w:hAnsi="Garamond" w:cs="Times New Roman"/>
          <w:sz w:val="22"/>
          <w:szCs w:val="22"/>
        </w:rPr>
        <w:t xml:space="preserve">, the </w:t>
      </w:r>
      <w:proofErr w:type="gramStart"/>
      <w:r w:rsidR="00EC2477" w:rsidRPr="00045A52">
        <w:rPr>
          <w:rFonts w:ascii="Garamond" w:hAnsi="Garamond" w:cs="Times New Roman"/>
          <w:sz w:val="22"/>
          <w:szCs w:val="22"/>
        </w:rPr>
        <w:t>twins</w:t>
      </w:r>
      <w:proofErr w:type="gramEnd"/>
      <w:r w:rsidR="00EC2477" w:rsidRPr="00045A52">
        <w:rPr>
          <w:rFonts w:ascii="Garamond" w:hAnsi="Garamond" w:cs="Times New Roman"/>
          <w:sz w:val="22"/>
          <w:szCs w:val="22"/>
        </w:rPr>
        <w:t xml:space="preserve"> personal fitness instructor, had a copy with him during their junior Pilates class the previous week and he was so enthusiastic about it that I asked </w:t>
      </w:r>
      <w:proofErr w:type="spellStart"/>
      <w:r w:rsidR="00EC2477" w:rsidRPr="00045A52">
        <w:rPr>
          <w:rFonts w:ascii="Garamond" w:hAnsi="Garamond" w:cs="Times New Roman"/>
          <w:sz w:val="22"/>
          <w:szCs w:val="22"/>
        </w:rPr>
        <w:t>Esme</w:t>
      </w:r>
      <w:proofErr w:type="spellEnd"/>
      <w:r w:rsidR="00EC2477" w:rsidRPr="00045A52">
        <w:rPr>
          <w:rFonts w:ascii="Garamond" w:hAnsi="Garamond" w:cs="Times New Roman"/>
          <w:sz w:val="22"/>
          <w:szCs w:val="22"/>
        </w:rPr>
        <w:t xml:space="preserve"> what s</w:t>
      </w:r>
      <w:r w:rsidR="00A556A0">
        <w:rPr>
          <w:rFonts w:ascii="Garamond" w:hAnsi="Garamond" w:cs="Times New Roman"/>
          <w:sz w:val="22"/>
          <w:szCs w:val="22"/>
        </w:rPr>
        <w:t>he thought,”</w:t>
      </w:r>
      <w:r w:rsidR="00EC2477" w:rsidRPr="00045A52">
        <w:rPr>
          <w:rFonts w:ascii="Garamond" w:hAnsi="Garamond" w:cs="Times New Roman"/>
          <w:sz w:val="22"/>
          <w:szCs w:val="22"/>
        </w:rPr>
        <w:t xml:space="preserve"> Marina explained.</w:t>
      </w:r>
    </w:p>
    <w:p w14:paraId="2A16F24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D5A17F0" w14:textId="509CEFD9" w:rsidR="00EC2477" w:rsidRPr="00045A52" w:rsidRDefault="00EC2477" w:rsidP="00EC2477">
      <w:pPr>
        <w:pStyle w:val="NovelBody"/>
        <w:spacing w:line="240" w:lineRule="auto"/>
        <w:ind w:firstLine="0"/>
        <w:jc w:val="both"/>
        <w:rPr>
          <w:rFonts w:ascii="Garamond" w:hAnsi="Garamond" w:cs="Times New Roman"/>
          <w:sz w:val="22"/>
          <w:szCs w:val="22"/>
        </w:rPr>
      </w:pPr>
      <w:proofErr w:type="spellStart"/>
      <w:r w:rsidRPr="00045A52">
        <w:rPr>
          <w:rFonts w:ascii="Garamond" w:hAnsi="Garamond" w:cs="Times New Roman"/>
          <w:sz w:val="22"/>
          <w:szCs w:val="22"/>
        </w:rPr>
        <w:t>Esme</w:t>
      </w:r>
      <w:proofErr w:type="spellEnd"/>
      <w:r w:rsidRPr="00045A52">
        <w:rPr>
          <w:rFonts w:ascii="Garamond" w:hAnsi="Garamond" w:cs="Times New Roman"/>
          <w:sz w:val="22"/>
          <w:szCs w:val="22"/>
        </w:rPr>
        <w:t xml:space="preserve"> O</w:t>
      </w:r>
      <w:r w:rsidR="00C726A1">
        <w:rPr>
          <w:rFonts w:ascii="Garamond" w:hAnsi="Garamond" w:cs="Times New Roman"/>
          <w:sz w:val="22"/>
          <w:szCs w:val="22"/>
        </w:rPr>
        <w:t>’</w:t>
      </w:r>
      <w:r w:rsidRPr="00045A52">
        <w:rPr>
          <w:rFonts w:ascii="Garamond" w:hAnsi="Garamond" w:cs="Times New Roman"/>
          <w:sz w:val="22"/>
          <w:szCs w:val="22"/>
        </w:rPr>
        <w:t>Brien was a tabloid editor</w:t>
      </w:r>
      <w:r w:rsidR="00A556A0">
        <w:rPr>
          <w:rFonts w:ascii="Garamond" w:hAnsi="Garamond" w:cs="Times New Roman"/>
          <w:sz w:val="22"/>
          <w:szCs w:val="22"/>
        </w:rPr>
        <w:t>’</w:t>
      </w:r>
      <w:r w:rsidRPr="00045A52">
        <w:rPr>
          <w:rFonts w:ascii="Garamond" w:hAnsi="Garamond" w:cs="Times New Roman"/>
          <w:sz w:val="22"/>
          <w:szCs w:val="22"/>
        </w:rPr>
        <w:t>s dream. She was Marina Allan</w:t>
      </w:r>
      <w:r w:rsidR="00C726A1">
        <w:rPr>
          <w:rFonts w:ascii="Garamond" w:hAnsi="Garamond" w:cs="Times New Roman"/>
          <w:sz w:val="22"/>
          <w:szCs w:val="22"/>
        </w:rPr>
        <w:t>’</w:t>
      </w:r>
      <w:r w:rsidRPr="00045A52">
        <w:rPr>
          <w:rFonts w:ascii="Garamond" w:hAnsi="Garamond" w:cs="Times New Roman"/>
          <w:sz w:val="22"/>
          <w:szCs w:val="22"/>
        </w:rPr>
        <w:t>s best friend and her husband</w:t>
      </w:r>
      <w:r w:rsidR="00C726A1">
        <w:rPr>
          <w:rFonts w:ascii="Garamond" w:hAnsi="Garamond" w:cs="Times New Roman"/>
          <w:sz w:val="22"/>
          <w:szCs w:val="22"/>
        </w:rPr>
        <w:t>’</w:t>
      </w:r>
      <w:r w:rsidRPr="00045A52">
        <w:rPr>
          <w:rFonts w:ascii="Garamond" w:hAnsi="Garamond" w:cs="Times New Roman"/>
          <w:sz w:val="22"/>
          <w:szCs w:val="22"/>
        </w:rPr>
        <w:t>s worst nightmare. She was a former glamour model with even fewer O-levels than Princess Diana, any number of dodgy friends and an outlook so New Age that it was almost as if she had been born yesterday. She may well have been - re-birthing was an almost monthly activity for her. She was Marina</w:t>
      </w:r>
      <w:r w:rsidR="00A556A0">
        <w:rPr>
          <w:rFonts w:ascii="Garamond" w:hAnsi="Garamond" w:cs="Times New Roman"/>
          <w:sz w:val="22"/>
          <w:szCs w:val="22"/>
        </w:rPr>
        <w:t>’s</w:t>
      </w:r>
      <w:r w:rsidRPr="00045A52">
        <w:rPr>
          <w:rFonts w:ascii="Garamond" w:hAnsi="Garamond" w:cs="Times New Roman"/>
          <w:sz w:val="22"/>
          <w:szCs w:val="22"/>
        </w:rPr>
        <w:t xml:space="preserve"> most trusted friend and closest confidante. She advised Marina on everything</w:t>
      </w:r>
      <w:r w:rsidR="00A556A0">
        <w:rPr>
          <w:rFonts w:ascii="Garamond" w:hAnsi="Garamond" w:cs="Times New Roman"/>
          <w:sz w:val="22"/>
          <w:szCs w:val="22"/>
        </w:rPr>
        <w:t xml:space="preserve">; </w:t>
      </w:r>
      <w:r w:rsidRPr="00045A52">
        <w:rPr>
          <w:rFonts w:ascii="Garamond" w:hAnsi="Garamond" w:cs="Times New Roman"/>
          <w:sz w:val="22"/>
          <w:szCs w:val="22"/>
        </w:rPr>
        <w:t>her wardrobe,</w:t>
      </w:r>
      <w:r w:rsidR="00A556A0">
        <w:rPr>
          <w:rFonts w:ascii="Garamond" w:hAnsi="Garamond" w:cs="Times New Roman"/>
          <w:sz w:val="22"/>
          <w:szCs w:val="22"/>
        </w:rPr>
        <w:t xml:space="preserve"> her aromatherapy selections,</w:t>
      </w:r>
      <w:r w:rsidRPr="00045A52">
        <w:rPr>
          <w:rFonts w:ascii="Garamond" w:hAnsi="Garamond" w:cs="Times New Roman"/>
          <w:sz w:val="22"/>
          <w:szCs w:val="22"/>
        </w:rPr>
        <w:t xml:space="preserve"> probably even on Government policy. </w:t>
      </w:r>
    </w:p>
    <w:p w14:paraId="1455333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2FABA39" w14:textId="77777777" w:rsidR="00A556A0"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Shona hated </w:t>
      </w:r>
      <w:proofErr w:type="spellStart"/>
      <w:r w:rsidRPr="00045A52">
        <w:rPr>
          <w:rFonts w:ascii="Garamond" w:hAnsi="Garamond" w:cs="Times New Roman"/>
          <w:sz w:val="22"/>
          <w:szCs w:val="22"/>
        </w:rPr>
        <w:t>Esme</w:t>
      </w:r>
      <w:proofErr w:type="spellEnd"/>
      <w:r w:rsidRPr="00045A52">
        <w:rPr>
          <w:rFonts w:ascii="Garamond" w:hAnsi="Garamond" w:cs="Times New Roman"/>
          <w:sz w:val="22"/>
          <w:szCs w:val="22"/>
        </w:rPr>
        <w:t xml:space="preserve"> O</w:t>
      </w:r>
      <w:r w:rsidR="00C726A1">
        <w:rPr>
          <w:rFonts w:ascii="Garamond" w:hAnsi="Garamond" w:cs="Times New Roman"/>
          <w:sz w:val="22"/>
          <w:szCs w:val="22"/>
        </w:rPr>
        <w:t>’</w:t>
      </w:r>
      <w:r w:rsidRPr="00045A52">
        <w:rPr>
          <w:rFonts w:ascii="Garamond" w:hAnsi="Garamond" w:cs="Times New Roman"/>
          <w:sz w:val="22"/>
          <w:szCs w:val="22"/>
        </w:rPr>
        <w:t xml:space="preserve">Brien. </w:t>
      </w:r>
    </w:p>
    <w:p w14:paraId="030A9748" w14:textId="77777777" w:rsidR="00A556A0" w:rsidRDefault="00A556A0" w:rsidP="00EC2477">
      <w:pPr>
        <w:pStyle w:val="NovelBody"/>
        <w:spacing w:line="240" w:lineRule="auto"/>
        <w:ind w:firstLine="0"/>
        <w:jc w:val="both"/>
        <w:rPr>
          <w:rFonts w:ascii="Garamond" w:hAnsi="Garamond" w:cs="Times New Roman"/>
          <w:sz w:val="22"/>
          <w:szCs w:val="22"/>
        </w:rPr>
      </w:pPr>
    </w:p>
    <w:p w14:paraId="209FA334" w14:textId="71B422E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proofErr w:type="spellStart"/>
      <w:r w:rsidR="00EC2477" w:rsidRPr="00045A52">
        <w:rPr>
          <w:rFonts w:ascii="Garamond" w:hAnsi="Garamond" w:cs="Times New Roman"/>
          <w:sz w:val="22"/>
          <w:szCs w:val="22"/>
        </w:rPr>
        <w:t>Esme</w:t>
      </w:r>
      <w:proofErr w:type="spellEnd"/>
      <w:r w:rsidR="00EC2477" w:rsidRPr="00045A52">
        <w:rPr>
          <w:rFonts w:ascii="Garamond" w:hAnsi="Garamond" w:cs="Times New Roman"/>
          <w:sz w:val="22"/>
          <w:szCs w:val="22"/>
        </w:rPr>
        <w:t xml:space="preserve"> said that you possessed deep knowledge and wisdom but </w:t>
      </w:r>
      <w:r w:rsidR="00A556A0">
        <w:rPr>
          <w:rFonts w:ascii="Garamond" w:hAnsi="Garamond" w:cs="Times New Roman"/>
          <w:sz w:val="22"/>
          <w:szCs w:val="22"/>
        </w:rPr>
        <w:t xml:space="preserve">that </w:t>
      </w:r>
      <w:r w:rsidR="00EC2477" w:rsidRPr="00045A52">
        <w:rPr>
          <w:rFonts w:ascii="Garamond" w:hAnsi="Garamond" w:cs="Times New Roman"/>
          <w:sz w:val="22"/>
          <w:szCs w:val="22"/>
        </w:rPr>
        <w:t>you repressed your spiritual essence, but then that</w:t>
      </w:r>
      <w:r w:rsidR="00C726A1">
        <w:rPr>
          <w:rFonts w:ascii="Garamond" w:hAnsi="Garamond" w:cs="Times New Roman"/>
          <w:sz w:val="22"/>
          <w:szCs w:val="22"/>
        </w:rPr>
        <w:t>’</w:t>
      </w:r>
      <w:r w:rsidR="00A556A0">
        <w:rPr>
          <w:rFonts w:ascii="Garamond" w:hAnsi="Garamond" w:cs="Times New Roman"/>
          <w:sz w:val="22"/>
          <w:szCs w:val="22"/>
        </w:rPr>
        <w:t xml:space="preserve">s normal of </w:t>
      </w:r>
      <w:proofErr w:type="spellStart"/>
      <w:r w:rsidR="00A556A0">
        <w:rPr>
          <w:rFonts w:ascii="Garamond" w:hAnsi="Garamond" w:cs="Times New Roman"/>
          <w:sz w:val="22"/>
          <w:szCs w:val="22"/>
        </w:rPr>
        <w:t>Taureans</w:t>
      </w:r>
      <w:proofErr w:type="spellEnd"/>
      <w:r w:rsidR="00A556A0">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Marina</w:t>
      </w:r>
      <w:r w:rsidR="00A556A0">
        <w:rPr>
          <w:rFonts w:ascii="Garamond" w:hAnsi="Garamond" w:cs="Times New Roman"/>
          <w:sz w:val="22"/>
          <w:szCs w:val="22"/>
        </w:rPr>
        <w:t xml:space="preserve"> said</w:t>
      </w:r>
      <w:r w:rsidR="00EC2477" w:rsidRPr="00045A52">
        <w:rPr>
          <w:rFonts w:ascii="Garamond" w:hAnsi="Garamond" w:cs="Times New Roman"/>
          <w:sz w:val="22"/>
          <w:szCs w:val="22"/>
        </w:rPr>
        <w:t>.</w:t>
      </w:r>
    </w:p>
    <w:p w14:paraId="2744D4D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6A5F282" w14:textId="4D74377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Really?</w:t>
      </w:r>
      <w:r>
        <w:rPr>
          <w:rFonts w:ascii="Garamond" w:hAnsi="Garamond" w:cs="Times New Roman"/>
          <w:sz w:val="22"/>
          <w:szCs w:val="22"/>
        </w:rPr>
        <w:t>”</w:t>
      </w:r>
      <w:r w:rsidR="00EC2477" w:rsidRPr="00045A52">
        <w:rPr>
          <w:rFonts w:ascii="Garamond" w:hAnsi="Garamond" w:cs="Times New Roman"/>
          <w:sz w:val="22"/>
          <w:szCs w:val="22"/>
        </w:rPr>
        <w:t xml:space="preserve"> said Hazel biting her </w:t>
      </w:r>
      <w:proofErr w:type="gramStart"/>
      <w:r w:rsidR="00EC2477" w:rsidRPr="00045A52">
        <w:rPr>
          <w:rFonts w:ascii="Garamond" w:hAnsi="Garamond" w:cs="Times New Roman"/>
          <w:sz w:val="22"/>
          <w:szCs w:val="22"/>
        </w:rPr>
        <w:t>tongue</w:t>
      </w:r>
      <w:proofErr w:type="gramEnd"/>
      <w:r w:rsidR="00EC2477" w:rsidRPr="00045A52">
        <w:rPr>
          <w:rFonts w:ascii="Garamond" w:hAnsi="Garamond" w:cs="Times New Roman"/>
          <w:sz w:val="22"/>
          <w:szCs w:val="22"/>
        </w:rPr>
        <w:t xml:space="preserve">, in a way not typical of </w:t>
      </w:r>
      <w:proofErr w:type="spellStart"/>
      <w:r w:rsidR="00EC2477" w:rsidRPr="00045A52">
        <w:rPr>
          <w:rFonts w:ascii="Garamond" w:hAnsi="Garamond" w:cs="Times New Roman"/>
          <w:sz w:val="22"/>
          <w:szCs w:val="22"/>
        </w:rPr>
        <w:t>Taureans</w:t>
      </w:r>
      <w:proofErr w:type="spellEnd"/>
      <w:r w:rsidR="00EC2477" w:rsidRPr="00045A52">
        <w:rPr>
          <w:rFonts w:ascii="Garamond" w:hAnsi="Garamond" w:cs="Times New Roman"/>
          <w:sz w:val="22"/>
          <w:szCs w:val="22"/>
        </w:rPr>
        <w:t xml:space="preserve">. But then she was not a </w:t>
      </w:r>
      <w:proofErr w:type="spellStart"/>
      <w:r w:rsidR="00EC2477" w:rsidRPr="00045A52">
        <w:rPr>
          <w:rFonts w:ascii="Garamond" w:hAnsi="Garamond" w:cs="Times New Roman"/>
          <w:sz w:val="22"/>
          <w:szCs w:val="22"/>
        </w:rPr>
        <w:t>Taurean</w:t>
      </w:r>
      <w:proofErr w:type="spellEnd"/>
      <w:r w:rsidR="00EC2477" w:rsidRPr="00045A52">
        <w:rPr>
          <w:rFonts w:ascii="Garamond" w:hAnsi="Garamond" w:cs="Times New Roman"/>
          <w:sz w:val="22"/>
          <w:szCs w:val="22"/>
        </w:rPr>
        <w:t xml:space="preserve">. </w:t>
      </w:r>
    </w:p>
    <w:p w14:paraId="775513C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5E3CB9A" w14:textId="7E716B0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Naturally, </w:t>
      </w:r>
      <w:proofErr w:type="spellStart"/>
      <w:r w:rsidRPr="00045A52">
        <w:rPr>
          <w:rFonts w:ascii="Garamond" w:hAnsi="Garamond" w:cs="Times New Roman"/>
          <w:sz w:val="22"/>
          <w:szCs w:val="22"/>
        </w:rPr>
        <w:t>Esme</w:t>
      </w:r>
      <w:proofErr w:type="spellEnd"/>
      <w:r w:rsidRPr="00045A52">
        <w:rPr>
          <w:rFonts w:ascii="Garamond" w:hAnsi="Garamond" w:cs="Times New Roman"/>
          <w:sz w:val="22"/>
          <w:szCs w:val="22"/>
        </w:rPr>
        <w:t xml:space="preserve"> had not read </w:t>
      </w:r>
      <w:r w:rsidR="00A556A0">
        <w:rPr>
          <w:rFonts w:ascii="Garamond" w:hAnsi="Garamond" w:cs="Times New Roman"/>
          <w:sz w:val="22"/>
          <w:szCs w:val="22"/>
        </w:rPr>
        <w:t>‘</w:t>
      </w:r>
      <w:r w:rsidRPr="00045A52">
        <w:rPr>
          <w:rFonts w:ascii="Garamond" w:hAnsi="Garamond" w:cs="Times New Roman"/>
          <w:sz w:val="22"/>
          <w:szCs w:val="22"/>
        </w:rPr>
        <w:t>Help Yourself</w:t>
      </w:r>
      <w:r w:rsidR="00C726A1">
        <w:rPr>
          <w:rFonts w:ascii="Garamond" w:hAnsi="Garamond" w:cs="Times New Roman"/>
          <w:sz w:val="22"/>
          <w:szCs w:val="22"/>
        </w:rPr>
        <w:t>’</w:t>
      </w:r>
      <w:r w:rsidRPr="00045A52">
        <w:rPr>
          <w:rFonts w:ascii="Garamond" w:hAnsi="Garamond" w:cs="Times New Roman"/>
          <w:sz w:val="22"/>
          <w:szCs w:val="22"/>
        </w:rPr>
        <w:t xml:space="preserve"> but she did like the title. As someone who did not have the mental capacity to think too much about anyone else, it had appealed to her. She worried when she flicked through it and found there were no pictures. Not one diagram mapping chakra meridians. Not even any rainbows or flowers. But when she had looked at the author photograph on the back fly-cover, she had sensed that Hazel was a good person. </w:t>
      </w:r>
      <w:r w:rsidR="004B2E36" w:rsidRPr="00045A52">
        <w:rPr>
          <w:rFonts w:ascii="Garamond" w:hAnsi="Garamond" w:cs="Times New Roman"/>
          <w:sz w:val="22"/>
          <w:szCs w:val="22"/>
        </w:rPr>
        <w:t>(And</w:t>
      </w:r>
      <w:r w:rsidRPr="00045A52">
        <w:rPr>
          <w:rFonts w:ascii="Garamond" w:hAnsi="Garamond" w:cs="Times New Roman"/>
          <w:sz w:val="22"/>
          <w:szCs w:val="22"/>
        </w:rPr>
        <w:t xml:space="preserve"> that she was a </w:t>
      </w:r>
      <w:proofErr w:type="spellStart"/>
      <w:r w:rsidRPr="00045A52">
        <w:rPr>
          <w:rFonts w:ascii="Garamond" w:hAnsi="Garamond" w:cs="Times New Roman"/>
          <w:sz w:val="22"/>
          <w:szCs w:val="22"/>
        </w:rPr>
        <w:t>Taurean</w:t>
      </w:r>
      <w:proofErr w:type="spellEnd"/>
      <w:r w:rsidRPr="00045A52">
        <w:rPr>
          <w:rFonts w:ascii="Garamond" w:hAnsi="Garamond" w:cs="Times New Roman"/>
          <w:sz w:val="22"/>
          <w:szCs w:val="22"/>
        </w:rPr>
        <w:t xml:space="preserve">.) And Hazel was a good mother earth pleasing name, so the book had passed the </w:t>
      </w:r>
      <w:proofErr w:type="spellStart"/>
      <w:r w:rsidRPr="00045A52">
        <w:rPr>
          <w:rFonts w:ascii="Garamond" w:hAnsi="Garamond" w:cs="Times New Roman"/>
          <w:sz w:val="22"/>
          <w:szCs w:val="22"/>
        </w:rPr>
        <w:t>Esme</w:t>
      </w:r>
      <w:proofErr w:type="spellEnd"/>
      <w:r w:rsidRPr="00045A52">
        <w:rPr>
          <w:rFonts w:ascii="Garamond" w:hAnsi="Garamond" w:cs="Times New Roman"/>
          <w:sz w:val="22"/>
          <w:szCs w:val="22"/>
        </w:rPr>
        <w:t xml:space="preserve"> test. </w:t>
      </w:r>
    </w:p>
    <w:p w14:paraId="5F06896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8D2A9BC" w14:textId="724F433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Marina Allen reached into her brightly coloured authentic Bedouin </w:t>
      </w:r>
      <w:proofErr w:type="spellStart"/>
      <w:r w:rsidRPr="00045A52">
        <w:rPr>
          <w:rFonts w:ascii="Garamond" w:hAnsi="Garamond" w:cs="Times New Roman"/>
          <w:sz w:val="22"/>
          <w:szCs w:val="22"/>
        </w:rPr>
        <w:t>Ha</w:t>
      </w:r>
      <w:r w:rsidR="00C726A1">
        <w:rPr>
          <w:rFonts w:ascii="Garamond" w:hAnsi="Garamond" w:cs="Times New Roman"/>
          <w:sz w:val="22"/>
          <w:szCs w:val="22"/>
        </w:rPr>
        <w:t>’</w:t>
      </w:r>
      <w:r w:rsidRPr="00045A52">
        <w:rPr>
          <w:rFonts w:ascii="Garamond" w:hAnsi="Garamond" w:cs="Times New Roman"/>
          <w:sz w:val="22"/>
          <w:szCs w:val="22"/>
        </w:rPr>
        <w:t>goof</w:t>
      </w:r>
      <w:proofErr w:type="spellEnd"/>
      <w:r w:rsidRPr="00045A52">
        <w:rPr>
          <w:rFonts w:ascii="Garamond" w:hAnsi="Garamond" w:cs="Times New Roman"/>
          <w:sz w:val="22"/>
          <w:szCs w:val="22"/>
        </w:rPr>
        <w:t xml:space="preserve"> and brought out a copy of </w:t>
      </w:r>
      <w:r w:rsidR="0022347D">
        <w:rPr>
          <w:rFonts w:ascii="Garamond" w:hAnsi="Garamond" w:cs="Times New Roman"/>
          <w:sz w:val="22"/>
          <w:szCs w:val="22"/>
        </w:rPr>
        <w:t>‘Help Yourself’.</w:t>
      </w:r>
      <w:r w:rsidRPr="00045A52">
        <w:rPr>
          <w:rFonts w:ascii="Garamond" w:hAnsi="Garamond" w:cs="Times New Roman"/>
          <w:sz w:val="22"/>
          <w:szCs w:val="22"/>
        </w:rPr>
        <w:t xml:space="preserve"> </w:t>
      </w:r>
    </w:p>
    <w:p w14:paraId="64C65F4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942C3D2" w14:textId="62369D1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Look, I</w:t>
      </w:r>
      <w:r w:rsidR="00C726A1">
        <w:rPr>
          <w:rFonts w:ascii="Garamond" w:hAnsi="Garamond" w:cs="Times New Roman"/>
          <w:sz w:val="22"/>
          <w:szCs w:val="22"/>
        </w:rPr>
        <w:t>’</w:t>
      </w:r>
      <w:r w:rsidR="00EC2477" w:rsidRPr="00045A52">
        <w:rPr>
          <w:rFonts w:ascii="Garamond" w:hAnsi="Garamond" w:cs="Times New Roman"/>
          <w:sz w:val="22"/>
          <w:szCs w:val="22"/>
        </w:rPr>
        <w:t>ve got your book.</w:t>
      </w:r>
      <w:r>
        <w:rPr>
          <w:rFonts w:ascii="Garamond" w:hAnsi="Garamond" w:cs="Times New Roman"/>
          <w:sz w:val="22"/>
          <w:szCs w:val="22"/>
        </w:rPr>
        <w:t>”</w:t>
      </w:r>
      <w:r w:rsidR="00EC2477" w:rsidRPr="00045A52">
        <w:rPr>
          <w:rFonts w:ascii="Garamond" w:hAnsi="Garamond" w:cs="Times New Roman"/>
          <w:sz w:val="22"/>
          <w:szCs w:val="22"/>
        </w:rPr>
        <w:t xml:space="preserve"> She said to the frosty atmosphere at the table.</w:t>
      </w:r>
    </w:p>
    <w:p w14:paraId="015F27A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A802B3F" w14:textId="65D2D19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Have you read it?</w:t>
      </w:r>
      <w:r>
        <w:rPr>
          <w:rFonts w:ascii="Garamond" w:hAnsi="Garamond" w:cs="Times New Roman"/>
          <w:sz w:val="22"/>
          <w:szCs w:val="22"/>
        </w:rPr>
        <w:t>”</w:t>
      </w:r>
      <w:r w:rsidR="00EC2477" w:rsidRPr="00045A52">
        <w:rPr>
          <w:rFonts w:ascii="Garamond" w:hAnsi="Garamond" w:cs="Times New Roman"/>
          <w:sz w:val="22"/>
          <w:szCs w:val="22"/>
        </w:rPr>
        <w:t xml:space="preserve"> Hazel asked politely in a tone that Shona could not help but recognise. She dropped </w:t>
      </w:r>
      <w:r w:rsidR="0022347D">
        <w:rPr>
          <w:rFonts w:ascii="Garamond" w:hAnsi="Garamond" w:cs="Times New Roman"/>
          <w:sz w:val="22"/>
          <w:szCs w:val="22"/>
        </w:rPr>
        <w:t xml:space="preserve">her </w:t>
      </w:r>
      <w:r w:rsidR="00EC2477" w:rsidRPr="00045A52">
        <w:rPr>
          <w:rFonts w:ascii="Garamond" w:hAnsi="Garamond" w:cs="Times New Roman"/>
          <w:sz w:val="22"/>
          <w:szCs w:val="22"/>
        </w:rPr>
        <w:t xml:space="preserve">fork. </w:t>
      </w:r>
    </w:p>
    <w:p w14:paraId="6207EEF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56798A7" w14:textId="36D4670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Oh no, I am far too busy,</w:t>
      </w:r>
      <w:r>
        <w:rPr>
          <w:rFonts w:ascii="Garamond" w:hAnsi="Garamond" w:cs="Times New Roman"/>
          <w:sz w:val="22"/>
          <w:szCs w:val="22"/>
        </w:rPr>
        <w:t>”</w:t>
      </w:r>
      <w:r w:rsidR="00EC2477" w:rsidRPr="00045A52">
        <w:rPr>
          <w:rFonts w:ascii="Garamond" w:hAnsi="Garamond" w:cs="Times New Roman"/>
          <w:sz w:val="22"/>
          <w:szCs w:val="22"/>
        </w:rPr>
        <w:t xml:space="preserve"> Marina replied and the knife went too. </w:t>
      </w:r>
      <w:r>
        <w:rPr>
          <w:rFonts w:ascii="Garamond" w:hAnsi="Garamond" w:cs="Times New Roman"/>
          <w:sz w:val="22"/>
          <w:szCs w:val="22"/>
        </w:rPr>
        <w:t>“</w:t>
      </w:r>
      <w:r w:rsidR="00EC2477" w:rsidRPr="00045A52">
        <w:rPr>
          <w:rFonts w:ascii="Garamond" w:hAnsi="Garamond" w:cs="Times New Roman"/>
          <w:sz w:val="22"/>
          <w:szCs w:val="22"/>
        </w:rPr>
        <w:t>I was hoping you could tell me about it?</w:t>
      </w:r>
      <w:r>
        <w:rPr>
          <w:rFonts w:ascii="Garamond" w:hAnsi="Garamond" w:cs="Times New Roman"/>
          <w:sz w:val="22"/>
          <w:szCs w:val="22"/>
        </w:rPr>
        <w:t>”</w:t>
      </w:r>
    </w:p>
    <w:p w14:paraId="5258227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A2F53B3" w14:textId="51719EF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Shona</w:t>
      </w:r>
      <w:r w:rsidR="00C726A1">
        <w:rPr>
          <w:rFonts w:ascii="Garamond" w:hAnsi="Garamond" w:cs="Times New Roman"/>
          <w:sz w:val="22"/>
          <w:szCs w:val="22"/>
        </w:rPr>
        <w:t>’</w:t>
      </w:r>
      <w:r w:rsidRPr="00045A52">
        <w:rPr>
          <w:rFonts w:ascii="Garamond" w:hAnsi="Garamond" w:cs="Times New Roman"/>
          <w:sz w:val="22"/>
          <w:szCs w:val="22"/>
        </w:rPr>
        <w:t>s dreams hung on this answer. She saw a pained look flick over the doctor</w:t>
      </w:r>
      <w:r w:rsidR="00C726A1">
        <w:rPr>
          <w:rFonts w:ascii="Garamond" w:hAnsi="Garamond" w:cs="Times New Roman"/>
          <w:sz w:val="22"/>
          <w:szCs w:val="22"/>
        </w:rPr>
        <w:t>’</w:t>
      </w:r>
      <w:r w:rsidRPr="00045A52">
        <w:rPr>
          <w:rFonts w:ascii="Garamond" w:hAnsi="Garamond" w:cs="Times New Roman"/>
          <w:sz w:val="22"/>
          <w:szCs w:val="22"/>
        </w:rPr>
        <w:t>s face. Then Hazel glanced fleetingly in her direction. When Hazel had agreed to this meeting, she knew she</w:t>
      </w:r>
      <w:r w:rsidR="00C726A1">
        <w:rPr>
          <w:rFonts w:ascii="Garamond" w:hAnsi="Garamond" w:cs="Times New Roman"/>
          <w:sz w:val="22"/>
          <w:szCs w:val="22"/>
        </w:rPr>
        <w:t>’</w:t>
      </w:r>
      <w:r w:rsidRPr="00045A52">
        <w:rPr>
          <w:rFonts w:ascii="Garamond" w:hAnsi="Garamond" w:cs="Times New Roman"/>
          <w:sz w:val="22"/>
          <w:szCs w:val="22"/>
        </w:rPr>
        <w:t xml:space="preserve">d have to be on her best behaviour. She smiled a fake smile and had her first ever go at the cynical art of </w:t>
      </w:r>
      <w:r w:rsidRPr="00045A52">
        <w:rPr>
          <w:rFonts w:ascii="Garamond" w:hAnsi="Garamond" w:cs="Times New Roman"/>
          <w:sz w:val="22"/>
          <w:szCs w:val="22"/>
        </w:rPr>
        <w:lastRenderedPageBreak/>
        <w:t xml:space="preserve">diplomacy. </w:t>
      </w:r>
    </w:p>
    <w:p w14:paraId="24AAC86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6D6F11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For the first course she managed it. She spoke in empty statements. She ignored the absurdities that came back. She deflected difficult questions. She involved Shona as much as possible. Her food was most probably delicious but she had no respite to enjoy it. Her wine went down quickly.</w:t>
      </w:r>
    </w:p>
    <w:p w14:paraId="3EEC82E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266DFEA" w14:textId="3D36479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main course </w:t>
      </w:r>
      <w:r w:rsidR="004B2E36" w:rsidRPr="00045A52">
        <w:rPr>
          <w:rFonts w:ascii="Garamond" w:hAnsi="Garamond" w:cs="Times New Roman"/>
          <w:sz w:val="22"/>
          <w:szCs w:val="22"/>
        </w:rPr>
        <w:t>went better</w:t>
      </w:r>
      <w:r w:rsidRPr="00045A52">
        <w:rPr>
          <w:rFonts w:ascii="Garamond" w:hAnsi="Garamond" w:cs="Times New Roman"/>
          <w:sz w:val="22"/>
          <w:szCs w:val="22"/>
        </w:rPr>
        <w:t xml:space="preserve">. Marina gave up on </w:t>
      </w:r>
      <w:proofErr w:type="spellStart"/>
      <w:r w:rsidRPr="00045A52">
        <w:rPr>
          <w:rFonts w:ascii="Garamond" w:hAnsi="Garamond" w:cs="Times New Roman"/>
          <w:sz w:val="22"/>
          <w:szCs w:val="22"/>
        </w:rPr>
        <w:t>Dr.</w:t>
      </w:r>
      <w:proofErr w:type="spellEnd"/>
      <w:r w:rsidRPr="00045A52">
        <w:rPr>
          <w:rFonts w:ascii="Garamond" w:hAnsi="Garamond" w:cs="Times New Roman"/>
          <w:sz w:val="22"/>
          <w:szCs w:val="22"/>
        </w:rPr>
        <w:t xml:space="preserve"> Cole and reluctantly conversed with Shona. To Marina</w:t>
      </w:r>
      <w:r w:rsidR="00C726A1">
        <w:rPr>
          <w:rFonts w:ascii="Garamond" w:hAnsi="Garamond" w:cs="Times New Roman"/>
          <w:sz w:val="22"/>
          <w:szCs w:val="22"/>
        </w:rPr>
        <w:t>’</w:t>
      </w:r>
      <w:r w:rsidRPr="00045A52">
        <w:rPr>
          <w:rFonts w:ascii="Garamond" w:hAnsi="Garamond" w:cs="Times New Roman"/>
          <w:sz w:val="22"/>
          <w:szCs w:val="22"/>
        </w:rPr>
        <w:t xml:space="preserve">s surprise they bonded quite well. Shona was eager to agree with her potential new friend. They knew a lot of the same people. How funny that Madame Amethyst, a </w:t>
      </w:r>
      <w:r w:rsidR="004B2E36" w:rsidRPr="00045A52">
        <w:rPr>
          <w:rFonts w:ascii="Garamond" w:hAnsi="Garamond" w:cs="Times New Roman"/>
          <w:sz w:val="22"/>
          <w:szCs w:val="22"/>
        </w:rPr>
        <w:t>terrible</w:t>
      </w:r>
      <w:r w:rsidRPr="00045A52">
        <w:rPr>
          <w:rFonts w:ascii="Garamond" w:hAnsi="Garamond" w:cs="Times New Roman"/>
          <w:sz w:val="22"/>
          <w:szCs w:val="22"/>
        </w:rPr>
        <w:t xml:space="preserve"> gossip and name-dropper, had never mentioned that Shona was a client too. She and Shona spoke the same language. They talked it among themselves and left Dr Cole to enjoy her cod and her Chablis.     </w:t>
      </w:r>
    </w:p>
    <w:p w14:paraId="0FA8E17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CDF24D7" w14:textId="521ECAD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It was only at dessert that something snapped. Perhaps it was all the talk of crystals and auras. Perhaps it was listening to the </w:t>
      </w:r>
      <w:r w:rsidR="004B2E36" w:rsidRPr="00045A52">
        <w:rPr>
          <w:rFonts w:ascii="Garamond" w:hAnsi="Garamond" w:cs="Times New Roman"/>
          <w:sz w:val="22"/>
          <w:szCs w:val="22"/>
        </w:rPr>
        <w:t>checklist</w:t>
      </w:r>
      <w:r w:rsidRPr="00045A52">
        <w:rPr>
          <w:rFonts w:ascii="Garamond" w:hAnsi="Garamond" w:cs="Times New Roman"/>
          <w:sz w:val="22"/>
          <w:szCs w:val="22"/>
        </w:rPr>
        <w:t xml:space="preserve"> of ingredients that Marina Allan wouldn</w:t>
      </w:r>
      <w:r w:rsidR="00C726A1">
        <w:rPr>
          <w:rFonts w:ascii="Garamond" w:hAnsi="Garamond" w:cs="Times New Roman"/>
          <w:sz w:val="22"/>
          <w:szCs w:val="22"/>
        </w:rPr>
        <w:t>’</w:t>
      </w:r>
      <w:r w:rsidRPr="00045A52">
        <w:rPr>
          <w:rFonts w:ascii="Garamond" w:hAnsi="Garamond" w:cs="Times New Roman"/>
          <w:sz w:val="22"/>
          <w:szCs w:val="22"/>
        </w:rPr>
        <w:t xml:space="preserve">t eat. Perhaps it was the three glasses of wine. In any event, </w:t>
      </w:r>
      <w:proofErr w:type="spellStart"/>
      <w:r w:rsidRPr="00045A52">
        <w:rPr>
          <w:rFonts w:ascii="Garamond" w:hAnsi="Garamond" w:cs="Times New Roman"/>
          <w:sz w:val="22"/>
          <w:szCs w:val="22"/>
        </w:rPr>
        <w:t>Dr.</w:t>
      </w:r>
      <w:proofErr w:type="spellEnd"/>
      <w:r w:rsidRPr="00045A52">
        <w:rPr>
          <w:rFonts w:ascii="Garamond" w:hAnsi="Garamond" w:cs="Times New Roman"/>
          <w:sz w:val="22"/>
          <w:szCs w:val="22"/>
        </w:rPr>
        <w:t xml:space="preserve"> Cole decided that she was a therapist</w:t>
      </w:r>
      <w:r w:rsidR="0022347D">
        <w:rPr>
          <w:rFonts w:ascii="Garamond" w:hAnsi="Garamond" w:cs="Times New Roman"/>
          <w:sz w:val="22"/>
          <w:szCs w:val="22"/>
        </w:rPr>
        <w:t>, not a diplomat.</w:t>
      </w:r>
      <w:r w:rsidRPr="00045A52">
        <w:rPr>
          <w:rFonts w:ascii="Garamond" w:hAnsi="Garamond" w:cs="Times New Roman"/>
          <w:sz w:val="22"/>
          <w:szCs w:val="22"/>
        </w:rPr>
        <w:t xml:space="preserve"> The prime minister</w:t>
      </w:r>
      <w:r w:rsidR="00C726A1">
        <w:rPr>
          <w:rFonts w:ascii="Garamond" w:hAnsi="Garamond" w:cs="Times New Roman"/>
          <w:sz w:val="22"/>
          <w:szCs w:val="22"/>
        </w:rPr>
        <w:t>’</w:t>
      </w:r>
      <w:r w:rsidRPr="00045A52">
        <w:rPr>
          <w:rFonts w:ascii="Garamond" w:hAnsi="Garamond" w:cs="Times New Roman"/>
          <w:sz w:val="22"/>
          <w:szCs w:val="22"/>
        </w:rPr>
        <w:t xml:space="preserve">s wife had just said something preposterous about happiness and Hazel could stay silent no longer. </w:t>
      </w:r>
    </w:p>
    <w:p w14:paraId="7795414A" w14:textId="77777777" w:rsidR="00EC2477" w:rsidRPr="00045A52" w:rsidRDefault="00EC2477" w:rsidP="00EC2477">
      <w:pPr>
        <w:pStyle w:val="NovelBody"/>
        <w:spacing w:line="240" w:lineRule="auto"/>
        <w:ind w:firstLine="0"/>
        <w:jc w:val="both"/>
        <w:rPr>
          <w:rFonts w:ascii="Garamond" w:hAnsi="Garamond"/>
          <w:sz w:val="22"/>
          <w:szCs w:val="22"/>
        </w:rPr>
      </w:pPr>
    </w:p>
    <w:p w14:paraId="33F6B762" w14:textId="18257AA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am afraid I don</w:t>
      </w:r>
      <w:r w:rsidR="00C726A1">
        <w:rPr>
          <w:rFonts w:ascii="Garamond" w:hAnsi="Garamond" w:cs="Times New Roman"/>
          <w:sz w:val="22"/>
          <w:szCs w:val="22"/>
        </w:rPr>
        <w:t>’</w:t>
      </w:r>
      <w:r w:rsidR="00EC2477" w:rsidRPr="00045A52">
        <w:rPr>
          <w:rFonts w:ascii="Garamond" w:hAnsi="Garamond" w:cs="Times New Roman"/>
          <w:sz w:val="22"/>
          <w:szCs w:val="22"/>
        </w:rPr>
        <w:t>t agree.</w:t>
      </w:r>
      <w:r>
        <w:rPr>
          <w:rFonts w:ascii="Garamond" w:hAnsi="Garamond" w:cs="Times New Roman"/>
          <w:sz w:val="22"/>
          <w:szCs w:val="22"/>
        </w:rPr>
        <w:t>”</w:t>
      </w:r>
      <w:r w:rsidR="00EC2477" w:rsidRPr="00045A52">
        <w:rPr>
          <w:rFonts w:ascii="Garamond" w:hAnsi="Garamond" w:cs="Times New Roman"/>
          <w:sz w:val="22"/>
          <w:szCs w:val="22"/>
        </w:rPr>
        <w:t xml:space="preserve"> </w:t>
      </w:r>
    </w:p>
    <w:p w14:paraId="1AE5FC0D" w14:textId="77777777" w:rsidR="00EC2477" w:rsidRPr="00045A52" w:rsidRDefault="00EC2477" w:rsidP="00EC2477">
      <w:pPr>
        <w:pStyle w:val="NovelBody"/>
        <w:spacing w:line="240" w:lineRule="auto"/>
        <w:ind w:firstLine="0"/>
        <w:jc w:val="both"/>
        <w:rPr>
          <w:rFonts w:ascii="Garamond" w:hAnsi="Garamond"/>
          <w:sz w:val="22"/>
          <w:szCs w:val="22"/>
        </w:rPr>
      </w:pPr>
    </w:p>
    <w:p w14:paraId="04034336" w14:textId="37F2F85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w:t>
      </w:r>
      <w:r w:rsidR="00C726A1">
        <w:rPr>
          <w:rFonts w:ascii="Garamond" w:hAnsi="Garamond" w:cs="Times New Roman"/>
          <w:sz w:val="22"/>
          <w:szCs w:val="22"/>
        </w:rPr>
        <w:t>’</w:t>
      </w:r>
      <w:r w:rsidR="00EC2477" w:rsidRPr="00045A52">
        <w:rPr>
          <w:rFonts w:ascii="Garamond" w:hAnsi="Garamond" w:cs="Times New Roman"/>
          <w:sz w:val="22"/>
          <w:szCs w:val="22"/>
        </w:rPr>
        <w:t>m sorry?</w:t>
      </w:r>
      <w:r>
        <w:rPr>
          <w:rFonts w:ascii="Garamond" w:hAnsi="Garamond" w:cs="Times New Roman"/>
          <w:sz w:val="22"/>
          <w:szCs w:val="22"/>
        </w:rPr>
        <w:t>”</w:t>
      </w:r>
    </w:p>
    <w:p w14:paraId="0C3622D8" w14:textId="77777777" w:rsidR="00EC2477" w:rsidRPr="00045A52" w:rsidRDefault="00EC2477" w:rsidP="00EC2477">
      <w:pPr>
        <w:pStyle w:val="NovelBody"/>
        <w:spacing w:line="240" w:lineRule="auto"/>
        <w:ind w:firstLine="0"/>
        <w:jc w:val="both"/>
        <w:rPr>
          <w:rFonts w:ascii="Garamond" w:hAnsi="Garamond"/>
          <w:sz w:val="22"/>
          <w:szCs w:val="22"/>
        </w:rPr>
      </w:pPr>
    </w:p>
    <w:p w14:paraId="13E3831A" w14:textId="3A36701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Mrs Allan, Marina, you could not possibly be more successful. It seems to me that you have everything you could wish and have succeeded at everything you have attempted and yet you want something more? If the newspapers are to believed you go to psychics and healers. But surely you are the very last person that should need any help.</w:t>
      </w:r>
      <w:r>
        <w:rPr>
          <w:rFonts w:ascii="Garamond" w:hAnsi="Garamond" w:cs="Times New Roman"/>
          <w:sz w:val="22"/>
          <w:szCs w:val="22"/>
        </w:rPr>
        <w:t>”</w:t>
      </w:r>
    </w:p>
    <w:p w14:paraId="1A292CA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8A1C819" w14:textId="3A5F5A4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 xml:space="preserve">Oh, I </w:t>
      </w:r>
      <w:proofErr w:type="gramStart"/>
      <w:r w:rsidR="00EC2477" w:rsidRPr="00045A52">
        <w:rPr>
          <w:rFonts w:ascii="Garamond" w:hAnsi="Garamond" w:cs="Times New Roman"/>
          <w:sz w:val="22"/>
          <w:szCs w:val="22"/>
        </w:rPr>
        <w:t>disagree,</w:t>
      </w:r>
      <w:proofErr w:type="gramEnd"/>
      <w:r w:rsidR="00EC2477" w:rsidRPr="00045A52">
        <w:rPr>
          <w:rFonts w:ascii="Garamond" w:hAnsi="Garamond" w:cs="Times New Roman"/>
          <w:sz w:val="22"/>
          <w:szCs w:val="22"/>
        </w:rPr>
        <w:t xml:space="preserve"> we could all use spiritual help.</w:t>
      </w:r>
      <w:r>
        <w:rPr>
          <w:rFonts w:ascii="Garamond" w:hAnsi="Garamond" w:cs="Times New Roman"/>
          <w:sz w:val="22"/>
          <w:szCs w:val="22"/>
        </w:rPr>
        <w:t>”</w:t>
      </w:r>
    </w:p>
    <w:p w14:paraId="318635F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4D1C24B" w14:textId="1468137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What you want is someone to tell you </w:t>
      </w:r>
      <w:proofErr w:type="gramStart"/>
      <w:r w:rsidR="00EC2477" w:rsidRPr="00045A52">
        <w:rPr>
          <w:rFonts w:ascii="Garamond" w:hAnsi="Garamond" w:cs="Times New Roman"/>
          <w:sz w:val="22"/>
          <w:szCs w:val="22"/>
        </w:rPr>
        <w:t>it</w:t>
      </w:r>
      <w:r w:rsidR="00C726A1">
        <w:rPr>
          <w:rFonts w:ascii="Garamond" w:hAnsi="Garamond" w:cs="Times New Roman"/>
          <w:sz w:val="22"/>
          <w:szCs w:val="22"/>
        </w:rPr>
        <w:t>’</w:t>
      </w:r>
      <w:r w:rsidR="00EC2477" w:rsidRPr="00045A52">
        <w:rPr>
          <w:rFonts w:ascii="Garamond" w:hAnsi="Garamond" w:cs="Times New Roman"/>
          <w:sz w:val="22"/>
          <w:szCs w:val="22"/>
        </w:rPr>
        <w:t>s</w:t>
      </w:r>
      <w:proofErr w:type="gramEnd"/>
      <w:r w:rsidR="00EC2477" w:rsidRPr="00045A52">
        <w:rPr>
          <w:rFonts w:ascii="Garamond" w:hAnsi="Garamond" w:cs="Times New Roman"/>
          <w:sz w:val="22"/>
          <w:szCs w:val="22"/>
        </w:rPr>
        <w:t xml:space="preserve"> okay? You want approval? Be successful because that is what you are supposed to do but when you close the office door and there is no-one watching</w:t>
      </w:r>
      <w:r w:rsidR="0022347D">
        <w:rPr>
          <w:rFonts w:ascii="Garamond" w:hAnsi="Garamond" w:cs="Times New Roman"/>
          <w:sz w:val="22"/>
          <w:szCs w:val="22"/>
        </w:rPr>
        <w:t>, what then?</w:t>
      </w:r>
      <w:r w:rsidR="00EC2477" w:rsidRPr="00045A52">
        <w:rPr>
          <w:rFonts w:ascii="Garamond" w:hAnsi="Garamond" w:cs="Times New Roman"/>
          <w:sz w:val="22"/>
          <w:szCs w:val="22"/>
        </w:rPr>
        <w:t xml:space="preserve"> That</w:t>
      </w:r>
      <w:r w:rsidR="00C726A1">
        <w:rPr>
          <w:rFonts w:ascii="Garamond" w:hAnsi="Garamond" w:cs="Times New Roman"/>
          <w:sz w:val="22"/>
          <w:szCs w:val="22"/>
        </w:rPr>
        <w:t>’</w:t>
      </w:r>
      <w:r w:rsidR="00EC2477" w:rsidRPr="00045A52">
        <w:rPr>
          <w:rFonts w:ascii="Garamond" w:hAnsi="Garamond" w:cs="Times New Roman"/>
          <w:sz w:val="22"/>
          <w:szCs w:val="22"/>
        </w:rPr>
        <w:t>s what you are scared of. You</w:t>
      </w:r>
      <w:r w:rsidR="00C726A1">
        <w:rPr>
          <w:rFonts w:ascii="Garamond" w:hAnsi="Garamond" w:cs="Times New Roman"/>
          <w:sz w:val="22"/>
          <w:szCs w:val="22"/>
        </w:rPr>
        <w:t>’</w:t>
      </w:r>
      <w:r w:rsidR="00EC2477" w:rsidRPr="00045A52">
        <w:rPr>
          <w:rFonts w:ascii="Garamond" w:hAnsi="Garamond" w:cs="Times New Roman"/>
          <w:sz w:val="22"/>
          <w:szCs w:val="22"/>
        </w:rPr>
        <w:t xml:space="preserve">ve reached the top and there is no </w:t>
      </w:r>
      <w:r w:rsidR="004B2E36" w:rsidRPr="00045A52">
        <w:rPr>
          <w:rFonts w:ascii="Garamond" w:hAnsi="Garamond" w:cs="Times New Roman"/>
          <w:sz w:val="22"/>
          <w:szCs w:val="22"/>
        </w:rPr>
        <w:t>one left</w:t>
      </w:r>
      <w:r w:rsidR="00EC2477" w:rsidRPr="00045A52">
        <w:rPr>
          <w:rFonts w:ascii="Garamond" w:hAnsi="Garamond" w:cs="Times New Roman"/>
          <w:sz w:val="22"/>
          <w:szCs w:val="22"/>
        </w:rPr>
        <w:t xml:space="preserve"> to set you tests.</w:t>
      </w:r>
      <w:r>
        <w:rPr>
          <w:rFonts w:ascii="Garamond" w:hAnsi="Garamond" w:cs="Times New Roman"/>
          <w:sz w:val="22"/>
          <w:szCs w:val="22"/>
        </w:rPr>
        <w:t>”</w:t>
      </w:r>
    </w:p>
    <w:p w14:paraId="7E175E21" w14:textId="77777777" w:rsidR="00EC2477" w:rsidRPr="00045A52" w:rsidRDefault="00EC2477" w:rsidP="00EC2477">
      <w:pPr>
        <w:pStyle w:val="NovelBody"/>
        <w:spacing w:line="240" w:lineRule="auto"/>
        <w:ind w:firstLine="0"/>
        <w:jc w:val="both"/>
        <w:rPr>
          <w:rFonts w:ascii="Garamond" w:hAnsi="Garamond"/>
          <w:sz w:val="22"/>
          <w:szCs w:val="22"/>
        </w:rPr>
      </w:pPr>
    </w:p>
    <w:p w14:paraId="6183229B" w14:textId="0242377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There</w:t>
      </w:r>
      <w:r w:rsidR="00C726A1">
        <w:rPr>
          <w:rFonts w:ascii="Garamond" w:hAnsi="Garamond" w:cs="Times New Roman"/>
          <w:sz w:val="22"/>
          <w:szCs w:val="22"/>
        </w:rPr>
        <w:t>’</w:t>
      </w:r>
      <w:r w:rsidR="00EC2477" w:rsidRPr="00045A52">
        <w:rPr>
          <w:rFonts w:ascii="Garamond" w:hAnsi="Garamond" w:cs="Times New Roman"/>
          <w:sz w:val="22"/>
          <w:szCs w:val="22"/>
        </w:rPr>
        <w:t>s God.</w:t>
      </w:r>
      <w:r>
        <w:rPr>
          <w:rFonts w:ascii="Garamond" w:hAnsi="Garamond" w:cs="Times New Roman"/>
          <w:sz w:val="22"/>
          <w:szCs w:val="22"/>
        </w:rPr>
        <w:t>”</w:t>
      </w:r>
      <w:r w:rsidR="00EC2477" w:rsidRPr="00045A52">
        <w:rPr>
          <w:rFonts w:ascii="Garamond" w:hAnsi="Garamond" w:cs="Times New Roman"/>
          <w:sz w:val="22"/>
          <w:szCs w:val="22"/>
        </w:rPr>
        <w:t xml:space="preserve"> Marina Allen QC was not about to fold under cross-examination.</w:t>
      </w:r>
    </w:p>
    <w:p w14:paraId="7ED36FA5" w14:textId="77777777" w:rsidR="00EC2477" w:rsidRPr="00045A52" w:rsidRDefault="00EC2477" w:rsidP="00EC2477">
      <w:pPr>
        <w:pStyle w:val="NovelBody"/>
        <w:spacing w:line="240" w:lineRule="auto"/>
        <w:ind w:firstLine="0"/>
        <w:jc w:val="both"/>
        <w:rPr>
          <w:rFonts w:ascii="Garamond" w:hAnsi="Garamond"/>
          <w:sz w:val="22"/>
          <w:szCs w:val="22"/>
        </w:rPr>
      </w:pPr>
    </w:p>
    <w:p w14:paraId="106EF6E5" w14:textId="2236171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Oh please, Can</w:t>
      </w:r>
      <w:r w:rsidR="00C726A1">
        <w:rPr>
          <w:rFonts w:ascii="Garamond" w:hAnsi="Garamond" w:cs="Times New Roman"/>
          <w:sz w:val="22"/>
          <w:szCs w:val="22"/>
        </w:rPr>
        <w:t>’</w:t>
      </w:r>
      <w:r w:rsidR="00EC2477" w:rsidRPr="00045A52">
        <w:rPr>
          <w:rFonts w:ascii="Garamond" w:hAnsi="Garamond" w:cs="Times New Roman"/>
          <w:sz w:val="22"/>
          <w:szCs w:val="22"/>
        </w:rPr>
        <w:t>t you see that God is just another father figure for you? You cling to Him because you need someone bigger than you, better than you to turn to when it all gets too much. To tell you it</w:t>
      </w:r>
      <w:r w:rsidR="00C726A1">
        <w:rPr>
          <w:rFonts w:ascii="Garamond" w:hAnsi="Garamond" w:cs="Times New Roman"/>
          <w:sz w:val="22"/>
          <w:szCs w:val="22"/>
        </w:rPr>
        <w:t>’</w:t>
      </w:r>
      <w:r w:rsidR="00EC2477" w:rsidRPr="00045A52">
        <w:rPr>
          <w:rFonts w:ascii="Garamond" w:hAnsi="Garamond" w:cs="Times New Roman"/>
          <w:sz w:val="22"/>
          <w:szCs w:val="22"/>
        </w:rPr>
        <w:t>s going to be okay.</w:t>
      </w:r>
      <w:r>
        <w:rPr>
          <w:rFonts w:ascii="Garamond" w:hAnsi="Garamond" w:cs="Times New Roman"/>
          <w:sz w:val="22"/>
          <w:szCs w:val="22"/>
        </w:rPr>
        <w:t>”</w:t>
      </w:r>
    </w:p>
    <w:p w14:paraId="0C025CAD" w14:textId="77777777" w:rsidR="00EC2477" w:rsidRPr="00045A52" w:rsidRDefault="00EC2477" w:rsidP="00EC2477">
      <w:pPr>
        <w:pStyle w:val="NovelBody"/>
        <w:spacing w:line="240" w:lineRule="auto"/>
        <w:ind w:firstLine="0"/>
        <w:jc w:val="both"/>
        <w:rPr>
          <w:rFonts w:ascii="Garamond" w:hAnsi="Garamond"/>
          <w:sz w:val="22"/>
          <w:szCs w:val="22"/>
        </w:rPr>
      </w:pPr>
    </w:p>
    <w:p w14:paraId="51AA1623" w14:textId="77C0093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 my husband …</w:t>
      </w:r>
      <w:r>
        <w:rPr>
          <w:rFonts w:ascii="Garamond" w:hAnsi="Garamond" w:cs="Times New Roman"/>
          <w:sz w:val="22"/>
          <w:szCs w:val="22"/>
        </w:rPr>
        <w:t>”</w:t>
      </w:r>
      <w:r w:rsidR="00EC2477" w:rsidRPr="00045A52">
        <w:rPr>
          <w:rFonts w:ascii="Garamond" w:hAnsi="Garamond" w:cs="Times New Roman"/>
          <w:sz w:val="22"/>
          <w:szCs w:val="22"/>
        </w:rPr>
        <w:t xml:space="preserve"> The moment she said it, she and the rest of the table </w:t>
      </w:r>
      <w:r w:rsidR="0022347D">
        <w:rPr>
          <w:rFonts w:ascii="Garamond" w:hAnsi="Garamond" w:cs="Times New Roman"/>
          <w:sz w:val="22"/>
          <w:szCs w:val="22"/>
        </w:rPr>
        <w:t>k</w:t>
      </w:r>
      <w:r w:rsidR="00EC2477" w:rsidRPr="00045A52">
        <w:rPr>
          <w:rFonts w:ascii="Garamond" w:hAnsi="Garamond" w:cs="Times New Roman"/>
          <w:sz w:val="22"/>
          <w:szCs w:val="22"/>
        </w:rPr>
        <w:t>new it wasn</w:t>
      </w:r>
      <w:r w:rsidR="00C726A1">
        <w:rPr>
          <w:rFonts w:ascii="Garamond" w:hAnsi="Garamond" w:cs="Times New Roman"/>
          <w:sz w:val="22"/>
          <w:szCs w:val="22"/>
        </w:rPr>
        <w:t>’</w:t>
      </w:r>
      <w:r w:rsidR="00EC2477" w:rsidRPr="00045A52">
        <w:rPr>
          <w:rFonts w:ascii="Garamond" w:hAnsi="Garamond" w:cs="Times New Roman"/>
          <w:sz w:val="22"/>
          <w:szCs w:val="22"/>
        </w:rPr>
        <w:t>t true.</w:t>
      </w:r>
    </w:p>
    <w:p w14:paraId="05202CE3" w14:textId="6301E3D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br/>
      </w:r>
      <w:r w:rsidR="002E02DA">
        <w:rPr>
          <w:rFonts w:ascii="Garamond" w:hAnsi="Garamond" w:cs="Times New Roman"/>
          <w:sz w:val="22"/>
          <w:szCs w:val="22"/>
        </w:rPr>
        <w:t>“</w:t>
      </w:r>
      <w:r w:rsidR="004B2E36" w:rsidRPr="00045A52">
        <w:rPr>
          <w:rFonts w:ascii="Garamond" w:hAnsi="Garamond" w:cs="Times New Roman"/>
          <w:sz w:val="22"/>
          <w:szCs w:val="22"/>
        </w:rPr>
        <w:t>Mrs</w:t>
      </w:r>
      <w:r w:rsidRPr="00045A52">
        <w:rPr>
          <w:rFonts w:ascii="Garamond" w:hAnsi="Garamond" w:cs="Times New Roman"/>
          <w:sz w:val="22"/>
          <w:szCs w:val="22"/>
        </w:rPr>
        <w:t xml:space="preserve"> Allen, </w:t>
      </w:r>
      <w:proofErr w:type="gramStart"/>
      <w:r w:rsidRPr="00045A52">
        <w:rPr>
          <w:rFonts w:ascii="Garamond" w:hAnsi="Garamond" w:cs="Times New Roman"/>
          <w:sz w:val="22"/>
          <w:szCs w:val="22"/>
        </w:rPr>
        <w:t>It</w:t>
      </w:r>
      <w:r w:rsidR="00C726A1">
        <w:rPr>
          <w:rFonts w:ascii="Garamond" w:hAnsi="Garamond" w:cs="Times New Roman"/>
          <w:sz w:val="22"/>
          <w:szCs w:val="22"/>
        </w:rPr>
        <w:t>’</w:t>
      </w:r>
      <w:r w:rsidRPr="00045A52">
        <w:rPr>
          <w:rFonts w:ascii="Garamond" w:hAnsi="Garamond" w:cs="Times New Roman"/>
          <w:sz w:val="22"/>
          <w:szCs w:val="22"/>
        </w:rPr>
        <w:t>s</w:t>
      </w:r>
      <w:proofErr w:type="gramEnd"/>
      <w:r w:rsidRPr="00045A52">
        <w:rPr>
          <w:rFonts w:ascii="Garamond" w:hAnsi="Garamond" w:cs="Times New Roman"/>
          <w:sz w:val="22"/>
          <w:szCs w:val="22"/>
        </w:rPr>
        <w:t xml:space="preserve"> okay …</w:t>
      </w:r>
      <w:r w:rsidR="002E02DA">
        <w:rPr>
          <w:rFonts w:ascii="Garamond" w:hAnsi="Garamond" w:cs="Times New Roman"/>
          <w:sz w:val="22"/>
          <w:szCs w:val="22"/>
        </w:rPr>
        <w:t>”</w:t>
      </w:r>
      <w:r w:rsidRPr="00045A52">
        <w:rPr>
          <w:rFonts w:ascii="Garamond" w:hAnsi="Garamond" w:cs="Times New Roman"/>
          <w:sz w:val="22"/>
          <w:szCs w:val="22"/>
        </w:rPr>
        <w:t xml:space="preserve"> </w:t>
      </w:r>
    </w:p>
    <w:p w14:paraId="3E66B0B8" w14:textId="77777777" w:rsidR="00EC2477" w:rsidRPr="00045A52" w:rsidRDefault="00EC2477" w:rsidP="00EC2477">
      <w:pPr>
        <w:pStyle w:val="NovelBody"/>
        <w:spacing w:line="240" w:lineRule="auto"/>
        <w:ind w:firstLine="0"/>
        <w:jc w:val="both"/>
        <w:rPr>
          <w:rFonts w:ascii="Garamond" w:hAnsi="Garamond"/>
          <w:sz w:val="22"/>
          <w:szCs w:val="22"/>
        </w:rPr>
      </w:pPr>
    </w:p>
    <w:p w14:paraId="04965BCA" w14:textId="1D2F327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There was a very long pause. Shona couldn</w:t>
      </w:r>
      <w:r w:rsidR="00C726A1">
        <w:rPr>
          <w:rFonts w:ascii="Garamond" w:hAnsi="Garamond" w:cs="Times New Roman"/>
          <w:sz w:val="22"/>
          <w:szCs w:val="22"/>
        </w:rPr>
        <w:t>’</w:t>
      </w:r>
      <w:r w:rsidRPr="00045A52">
        <w:rPr>
          <w:rFonts w:ascii="Garamond" w:hAnsi="Garamond" w:cs="Times New Roman"/>
          <w:sz w:val="22"/>
          <w:szCs w:val="22"/>
        </w:rPr>
        <w:t>t read it at all. Her nails dug into her palms. At length</w:t>
      </w:r>
      <w:r w:rsidR="0022347D">
        <w:rPr>
          <w:rFonts w:ascii="Garamond" w:hAnsi="Garamond" w:cs="Times New Roman"/>
          <w:sz w:val="22"/>
          <w:szCs w:val="22"/>
        </w:rPr>
        <w:t>,</w:t>
      </w:r>
      <w:r w:rsidRPr="00045A52">
        <w:rPr>
          <w:rFonts w:ascii="Garamond" w:hAnsi="Garamond" w:cs="Times New Roman"/>
          <w:sz w:val="22"/>
          <w:szCs w:val="22"/>
        </w:rPr>
        <w:t xml:space="preserve"> the prime </w:t>
      </w:r>
      <w:proofErr w:type="spellStart"/>
      <w:r w:rsidR="004B2E36" w:rsidRPr="00045A52">
        <w:rPr>
          <w:rFonts w:ascii="Garamond" w:hAnsi="Garamond" w:cs="Times New Roman"/>
          <w:sz w:val="22"/>
          <w:szCs w:val="22"/>
        </w:rPr>
        <w:t>Ministress</w:t>
      </w:r>
      <w:proofErr w:type="spellEnd"/>
      <w:r w:rsidRPr="00045A52">
        <w:rPr>
          <w:rFonts w:ascii="Garamond" w:hAnsi="Garamond" w:cs="Times New Roman"/>
          <w:sz w:val="22"/>
          <w:szCs w:val="22"/>
        </w:rPr>
        <w:t xml:space="preserve"> spoke. </w:t>
      </w:r>
    </w:p>
    <w:p w14:paraId="174BF8CD" w14:textId="77777777" w:rsidR="00EC2477" w:rsidRPr="00045A52" w:rsidRDefault="00EC2477" w:rsidP="00EC2477">
      <w:pPr>
        <w:pStyle w:val="NovelBody"/>
        <w:spacing w:line="240" w:lineRule="auto"/>
        <w:ind w:firstLine="0"/>
        <w:jc w:val="both"/>
        <w:rPr>
          <w:rFonts w:ascii="Garamond" w:hAnsi="Garamond"/>
          <w:sz w:val="22"/>
          <w:szCs w:val="22"/>
        </w:rPr>
      </w:pPr>
    </w:p>
    <w:p w14:paraId="58948E96" w14:textId="6EA37DC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My </w:t>
      </w:r>
      <w:r w:rsidR="0022347D">
        <w:rPr>
          <w:rFonts w:ascii="Garamond" w:hAnsi="Garamond" w:cs="Times New Roman"/>
          <w:sz w:val="22"/>
          <w:szCs w:val="22"/>
        </w:rPr>
        <w:t>father died when I was thirteen</w:t>
      </w:r>
      <w:r w:rsidR="00EC2477" w:rsidRPr="00045A52">
        <w:rPr>
          <w:rFonts w:ascii="Garamond" w:hAnsi="Garamond" w:cs="Times New Roman"/>
          <w:sz w:val="22"/>
          <w:szCs w:val="22"/>
        </w:rPr>
        <w:t>…</w:t>
      </w:r>
      <w:r>
        <w:rPr>
          <w:rFonts w:ascii="Garamond" w:hAnsi="Garamond" w:cs="Times New Roman"/>
          <w:sz w:val="22"/>
          <w:szCs w:val="22"/>
        </w:rPr>
        <w:t>”</w:t>
      </w:r>
    </w:p>
    <w:p w14:paraId="562F0095" w14:textId="77777777" w:rsidR="00EC2477" w:rsidRPr="00045A52" w:rsidRDefault="00EC2477" w:rsidP="00EC2477">
      <w:pPr>
        <w:pStyle w:val="NovelBody"/>
        <w:spacing w:line="240" w:lineRule="auto"/>
        <w:ind w:firstLine="0"/>
        <w:jc w:val="both"/>
        <w:rPr>
          <w:rFonts w:ascii="Garamond" w:hAnsi="Garamond"/>
          <w:sz w:val="22"/>
          <w:szCs w:val="22"/>
        </w:rPr>
      </w:pPr>
    </w:p>
    <w:p w14:paraId="64364A24" w14:textId="0700907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And you still really miss him?</w:t>
      </w:r>
      <w:r>
        <w:rPr>
          <w:rFonts w:ascii="Garamond" w:hAnsi="Garamond" w:cs="Times New Roman"/>
          <w:sz w:val="22"/>
          <w:szCs w:val="22"/>
        </w:rPr>
        <w:t>”</w:t>
      </w:r>
    </w:p>
    <w:p w14:paraId="11C72424" w14:textId="77777777" w:rsidR="00EC2477" w:rsidRPr="00045A52" w:rsidRDefault="00EC2477" w:rsidP="00EC2477">
      <w:pPr>
        <w:pStyle w:val="NovelBody"/>
        <w:spacing w:line="240" w:lineRule="auto"/>
        <w:ind w:firstLine="0"/>
        <w:jc w:val="both"/>
        <w:rPr>
          <w:rFonts w:ascii="Garamond" w:hAnsi="Garamond"/>
          <w:sz w:val="22"/>
          <w:szCs w:val="22"/>
        </w:rPr>
      </w:pPr>
    </w:p>
    <w:p w14:paraId="7AA3ADAE" w14:textId="6D9C43E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Every day</w:t>
      </w:r>
      <w:r>
        <w:rPr>
          <w:rFonts w:ascii="Garamond" w:hAnsi="Garamond" w:cs="Times New Roman"/>
          <w:sz w:val="22"/>
          <w:szCs w:val="22"/>
        </w:rPr>
        <w:t>”</w:t>
      </w:r>
    </w:p>
    <w:p w14:paraId="744AF0E8" w14:textId="77777777" w:rsidR="00EC2477" w:rsidRPr="00045A52" w:rsidRDefault="00EC2477" w:rsidP="00EC2477">
      <w:pPr>
        <w:pStyle w:val="NovelBody"/>
        <w:spacing w:line="240" w:lineRule="auto"/>
        <w:ind w:firstLine="0"/>
        <w:jc w:val="both"/>
        <w:rPr>
          <w:rFonts w:ascii="Garamond" w:hAnsi="Garamond"/>
          <w:sz w:val="22"/>
          <w:szCs w:val="22"/>
        </w:rPr>
      </w:pPr>
    </w:p>
    <w:p w14:paraId="0E13C743" w14:textId="1AAD9E1C" w:rsidR="00585BC6"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585BC6" w:rsidRPr="00045A52">
        <w:rPr>
          <w:rFonts w:ascii="Garamond" w:hAnsi="Garamond" w:cs="Times New Roman"/>
          <w:sz w:val="22"/>
          <w:szCs w:val="22"/>
        </w:rPr>
        <w:t>What about your mother?</w:t>
      </w:r>
      <w:r>
        <w:rPr>
          <w:rFonts w:ascii="Garamond" w:hAnsi="Garamond" w:cs="Times New Roman"/>
          <w:sz w:val="22"/>
          <w:szCs w:val="22"/>
        </w:rPr>
        <w:t>”</w:t>
      </w:r>
    </w:p>
    <w:p w14:paraId="42CC1F7C" w14:textId="65A66E9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br/>
      </w:r>
      <w:r w:rsidR="002E02DA">
        <w:rPr>
          <w:rFonts w:ascii="Garamond" w:hAnsi="Garamond" w:cs="Times New Roman"/>
          <w:sz w:val="22"/>
          <w:szCs w:val="22"/>
        </w:rPr>
        <w:t>“</w:t>
      </w:r>
      <w:r w:rsidRPr="00045A52">
        <w:rPr>
          <w:rFonts w:ascii="Garamond" w:hAnsi="Garamond" w:cs="Times New Roman"/>
          <w:sz w:val="22"/>
          <w:szCs w:val="22"/>
        </w:rPr>
        <w:t>She wasn</w:t>
      </w:r>
      <w:r w:rsidR="00C726A1">
        <w:rPr>
          <w:rFonts w:ascii="Garamond" w:hAnsi="Garamond" w:cs="Times New Roman"/>
          <w:sz w:val="22"/>
          <w:szCs w:val="22"/>
        </w:rPr>
        <w:t>’</w:t>
      </w:r>
      <w:r w:rsidRPr="00045A52">
        <w:rPr>
          <w:rFonts w:ascii="Garamond" w:hAnsi="Garamond" w:cs="Times New Roman"/>
          <w:sz w:val="22"/>
          <w:szCs w:val="22"/>
        </w:rPr>
        <w:t>t really there. She didn</w:t>
      </w:r>
      <w:r w:rsidR="00C726A1">
        <w:rPr>
          <w:rFonts w:ascii="Garamond" w:hAnsi="Garamond" w:cs="Times New Roman"/>
          <w:sz w:val="22"/>
          <w:szCs w:val="22"/>
        </w:rPr>
        <w:t>’</w:t>
      </w:r>
      <w:r w:rsidRPr="00045A52">
        <w:rPr>
          <w:rFonts w:ascii="Garamond" w:hAnsi="Garamond" w:cs="Times New Roman"/>
          <w:sz w:val="22"/>
          <w:szCs w:val="22"/>
        </w:rPr>
        <w:t>t cope very well.</w:t>
      </w:r>
      <w:r w:rsidR="002E02DA">
        <w:rPr>
          <w:rFonts w:ascii="Garamond" w:hAnsi="Garamond" w:cs="Times New Roman"/>
          <w:sz w:val="22"/>
          <w:szCs w:val="22"/>
        </w:rPr>
        <w:t>”</w:t>
      </w:r>
    </w:p>
    <w:p w14:paraId="2BE0BFAD" w14:textId="77777777" w:rsidR="00EC2477" w:rsidRPr="00045A52" w:rsidRDefault="00EC2477" w:rsidP="00EC2477">
      <w:pPr>
        <w:pStyle w:val="NovelBody"/>
        <w:spacing w:line="240" w:lineRule="auto"/>
        <w:ind w:firstLine="0"/>
        <w:jc w:val="both"/>
        <w:rPr>
          <w:rFonts w:ascii="Garamond" w:hAnsi="Garamond"/>
          <w:sz w:val="22"/>
          <w:szCs w:val="22"/>
        </w:rPr>
      </w:pPr>
    </w:p>
    <w:p w14:paraId="2E4DC84B" w14:textId="77777777" w:rsidR="0022347D"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But what about now?</w:t>
      </w:r>
      <w:r>
        <w:rPr>
          <w:rFonts w:ascii="Garamond" w:hAnsi="Garamond" w:cs="Times New Roman"/>
          <w:sz w:val="22"/>
          <w:szCs w:val="22"/>
        </w:rPr>
        <w:t>”</w:t>
      </w:r>
      <w:proofErr w:type="gramEnd"/>
    </w:p>
    <w:p w14:paraId="016B34EA" w14:textId="77777777" w:rsidR="0022347D" w:rsidRDefault="0022347D" w:rsidP="00EC2477">
      <w:pPr>
        <w:pStyle w:val="NovelBody"/>
        <w:spacing w:line="240" w:lineRule="auto"/>
        <w:ind w:firstLine="0"/>
        <w:jc w:val="both"/>
        <w:rPr>
          <w:rFonts w:ascii="Garamond" w:hAnsi="Garamond" w:cs="Times New Roman"/>
          <w:sz w:val="22"/>
          <w:szCs w:val="22"/>
        </w:rPr>
      </w:pPr>
    </w:p>
    <w:p w14:paraId="168DEAFD" w14:textId="7909A0D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 </w:t>
      </w:r>
      <w:proofErr w:type="gramStart"/>
      <w:r w:rsidR="00EC2477" w:rsidRPr="00045A52">
        <w:rPr>
          <w:rFonts w:ascii="Garamond" w:hAnsi="Garamond" w:cs="Times New Roman"/>
          <w:sz w:val="22"/>
          <w:szCs w:val="22"/>
        </w:rPr>
        <w:t>…  We</w:t>
      </w:r>
      <w:proofErr w:type="gramEnd"/>
      <w:r w:rsidR="00EC2477" w:rsidRPr="00045A52">
        <w:rPr>
          <w:rFonts w:ascii="Garamond" w:hAnsi="Garamond" w:cs="Times New Roman"/>
          <w:sz w:val="22"/>
          <w:szCs w:val="22"/>
        </w:rPr>
        <w:t xml:space="preserve"> don</w:t>
      </w:r>
      <w:r w:rsidR="00C726A1">
        <w:rPr>
          <w:rFonts w:ascii="Garamond" w:hAnsi="Garamond" w:cs="Times New Roman"/>
          <w:sz w:val="22"/>
          <w:szCs w:val="22"/>
        </w:rPr>
        <w:t>’</w:t>
      </w:r>
      <w:r w:rsidR="00EC2477" w:rsidRPr="00045A52">
        <w:rPr>
          <w:rFonts w:ascii="Garamond" w:hAnsi="Garamond" w:cs="Times New Roman"/>
          <w:sz w:val="22"/>
          <w:szCs w:val="22"/>
        </w:rPr>
        <w:t xml:space="preserve">t speak. </w:t>
      </w:r>
      <w:proofErr w:type="gramStart"/>
      <w:r w:rsidR="00EC2477" w:rsidRPr="00045A52">
        <w:rPr>
          <w:rFonts w:ascii="Garamond" w:hAnsi="Garamond" w:cs="Times New Roman"/>
          <w:sz w:val="22"/>
          <w:szCs w:val="22"/>
        </w:rPr>
        <w:t>It easier.</w:t>
      </w:r>
      <w:proofErr w:type="gramEnd"/>
      <w:r w:rsidR="00EC2477" w:rsidRPr="00045A52">
        <w:rPr>
          <w:rFonts w:ascii="Garamond" w:hAnsi="Garamond" w:cs="Times New Roman"/>
          <w:sz w:val="22"/>
          <w:szCs w:val="22"/>
        </w:rPr>
        <w:t xml:space="preserve"> We don</w:t>
      </w:r>
      <w:r w:rsidR="00C726A1">
        <w:rPr>
          <w:rFonts w:ascii="Garamond" w:hAnsi="Garamond" w:cs="Times New Roman"/>
          <w:sz w:val="22"/>
          <w:szCs w:val="22"/>
        </w:rPr>
        <w:t>’</w:t>
      </w:r>
      <w:r w:rsidR="00EC2477" w:rsidRPr="00045A52">
        <w:rPr>
          <w:rFonts w:ascii="Garamond" w:hAnsi="Garamond" w:cs="Times New Roman"/>
          <w:sz w:val="22"/>
          <w:szCs w:val="22"/>
        </w:rPr>
        <w:t>t get on.</w:t>
      </w:r>
      <w:r>
        <w:rPr>
          <w:rFonts w:ascii="Garamond" w:hAnsi="Garamond" w:cs="Times New Roman"/>
          <w:sz w:val="22"/>
          <w:szCs w:val="22"/>
        </w:rPr>
        <w:t>”</w:t>
      </w:r>
      <w:r w:rsidR="00EC2477" w:rsidRPr="00045A52">
        <w:rPr>
          <w:rFonts w:ascii="Garamond" w:hAnsi="Garamond" w:cs="Times New Roman"/>
          <w:sz w:val="22"/>
          <w:szCs w:val="22"/>
        </w:rPr>
        <w:t xml:space="preserve"> </w:t>
      </w:r>
    </w:p>
    <w:p w14:paraId="5D7CB25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D2A9EC" w14:textId="0717EAE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Mrs Allen, you have to stop this, stop worrying. You are doing okay. You are an inspiration to many, many women.</w:t>
      </w:r>
      <w:r>
        <w:rPr>
          <w:rFonts w:ascii="Garamond" w:hAnsi="Garamond" w:cs="Times New Roman"/>
          <w:sz w:val="22"/>
          <w:szCs w:val="22"/>
        </w:rPr>
        <w:t>”</w:t>
      </w:r>
      <w:r w:rsidR="00EC2477" w:rsidRPr="00045A52">
        <w:rPr>
          <w:rFonts w:ascii="Garamond" w:hAnsi="Garamond" w:cs="Times New Roman"/>
          <w:sz w:val="22"/>
          <w:szCs w:val="22"/>
        </w:rPr>
        <w:t xml:space="preserve"> Hazel gestured at Shona </w:t>
      </w:r>
      <w:r>
        <w:rPr>
          <w:rFonts w:ascii="Garamond" w:hAnsi="Garamond" w:cs="Times New Roman"/>
          <w:sz w:val="22"/>
          <w:szCs w:val="22"/>
        </w:rPr>
        <w:t>“</w:t>
      </w:r>
      <w:r w:rsidR="00EC2477" w:rsidRPr="00045A52">
        <w:rPr>
          <w:rFonts w:ascii="Garamond" w:hAnsi="Garamond" w:cs="Times New Roman"/>
          <w:sz w:val="22"/>
          <w:szCs w:val="22"/>
        </w:rPr>
        <w:t>Shona is incredibly successful and has an amazing career but she looks up to you. She sees what you do and it inspires her. It is what you have done. What you have achieved, yourself.</w:t>
      </w:r>
      <w:r>
        <w:rPr>
          <w:rFonts w:ascii="Garamond" w:hAnsi="Garamond" w:cs="Times New Roman"/>
          <w:sz w:val="22"/>
          <w:szCs w:val="22"/>
        </w:rPr>
        <w:t>”</w:t>
      </w:r>
    </w:p>
    <w:p w14:paraId="13CD6EF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B25F3D5"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Thankful for the attention, Shona nodded earnestly. She </w:t>
      </w:r>
      <w:proofErr w:type="gramStart"/>
      <w:r w:rsidRPr="00045A52">
        <w:rPr>
          <w:rFonts w:ascii="Garamond" w:hAnsi="Garamond" w:cs="Times New Roman"/>
          <w:sz w:val="22"/>
          <w:szCs w:val="22"/>
        </w:rPr>
        <w:t>crept</w:t>
      </w:r>
      <w:proofErr w:type="gramEnd"/>
      <w:r w:rsidRPr="00045A52">
        <w:rPr>
          <w:rFonts w:ascii="Garamond" w:hAnsi="Garamond" w:cs="Times New Roman"/>
          <w:sz w:val="22"/>
          <w:szCs w:val="22"/>
        </w:rPr>
        <w:t xml:space="preserve"> her hand up onto the table. In reaching distance, should Marina need </w:t>
      </w:r>
      <w:proofErr w:type="gramStart"/>
      <w:r w:rsidRPr="00045A52">
        <w:rPr>
          <w:rFonts w:ascii="Garamond" w:hAnsi="Garamond" w:cs="Times New Roman"/>
          <w:sz w:val="22"/>
          <w:szCs w:val="22"/>
        </w:rPr>
        <w:t>it.</w:t>
      </w:r>
      <w:proofErr w:type="gramEnd"/>
      <w:r w:rsidRPr="00045A52">
        <w:rPr>
          <w:rFonts w:ascii="Garamond" w:hAnsi="Garamond" w:cs="Times New Roman"/>
          <w:sz w:val="22"/>
          <w:szCs w:val="22"/>
        </w:rPr>
        <w:t xml:space="preserve"> </w:t>
      </w:r>
    </w:p>
    <w:p w14:paraId="0A081BE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42256FC" w14:textId="2E7DEC7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have to believe in yourself too, as a woman. No man will ever replace your father, so there</w:t>
      </w:r>
      <w:r w:rsidR="00C726A1">
        <w:rPr>
          <w:rFonts w:ascii="Garamond" w:hAnsi="Garamond" w:cs="Times New Roman"/>
          <w:sz w:val="22"/>
          <w:szCs w:val="22"/>
        </w:rPr>
        <w:t>’</w:t>
      </w:r>
      <w:r w:rsidR="00EC2477" w:rsidRPr="00045A52">
        <w:rPr>
          <w:rFonts w:ascii="Garamond" w:hAnsi="Garamond" w:cs="Times New Roman"/>
          <w:sz w:val="22"/>
          <w:szCs w:val="22"/>
        </w:rPr>
        <w:t xml:space="preserve">s no man </w:t>
      </w:r>
      <w:proofErr w:type="gramStart"/>
      <w:r w:rsidR="00EC2477" w:rsidRPr="00045A52">
        <w:rPr>
          <w:rFonts w:ascii="Garamond" w:hAnsi="Garamond" w:cs="Times New Roman"/>
          <w:sz w:val="22"/>
          <w:szCs w:val="22"/>
        </w:rPr>
        <w:t>who</w:t>
      </w:r>
      <w:r w:rsidR="00C726A1">
        <w:rPr>
          <w:rFonts w:ascii="Garamond" w:hAnsi="Garamond" w:cs="Times New Roman"/>
          <w:sz w:val="22"/>
          <w:szCs w:val="22"/>
        </w:rPr>
        <w:t>’</w:t>
      </w:r>
      <w:r w:rsidR="00EC2477" w:rsidRPr="00045A52">
        <w:rPr>
          <w:rFonts w:ascii="Garamond" w:hAnsi="Garamond" w:cs="Times New Roman"/>
          <w:sz w:val="22"/>
          <w:szCs w:val="22"/>
        </w:rPr>
        <w:t>s</w:t>
      </w:r>
      <w:proofErr w:type="gramEnd"/>
      <w:r w:rsidR="00EC2477" w:rsidRPr="00045A52">
        <w:rPr>
          <w:rFonts w:ascii="Garamond" w:hAnsi="Garamond" w:cs="Times New Roman"/>
          <w:sz w:val="22"/>
          <w:szCs w:val="22"/>
        </w:rPr>
        <w:t xml:space="preserve"> approval is going to give you peace. You have to do that for yourself.</w:t>
      </w:r>
      <w:r>
        <w:rPr>
          <w:rFonts w:ascii="Garamond" w:hAnsi="Garamond" w:cs="Times New Roman"/>
          <w:sz w:val="22"/>
          <w:szCs w:val="22"/>
        </w:rPr>
        <w:t>”</w:t>
      </w:r>
      <w:r w:rsidR="00EC2477" w:rsidRPr="00045A52">
        <w:rPr>
          <w:rFonts w:ascii="Garamond" w:hAnsi="Garamond" w:cs="Times New Roman"/>
          <w:sz w:val="22"/>
          <w:szCs w:val="22"/>
        </w:rPr>
        <w:t xml:space="preserve"> Hazel waited a second. </w:t>
      </w:r>
      <w:r>
        <w:rPr>
          <w:rFonts w:ascii="Garamond" w:hAnsi="Garamond" w:cs="Times New Roman"/>
          <w:sz w:val="22"/>
          <w:szCs w:val="22"/>
        </w:rPr>
        <w:t>“</w:t>
      </w:r>
      <w:r w:rsidR="00EC2477" w:rsidRPr="00045A52">
        <w:rPr>
          <w:rFonts w:ascii="Garamond" w:hAnsi="Garamond" w:cs="Times New Roman"/>
          <w:sz w:val="22"/>
          <w:szCs w:val="22"/>
        </w:rPr>
        <w:t>Your mother must be very proud of you too.</w:t>
      </w:r>
      <w:r>
        <w:rPr>
          <w:rFonts w:ascii="Garamond" w:hAnsi="Garamond" w:cs="Times New Roman"/>
          <w:sz w:val="22"/>
          <w:szCs w:val="22"/>
        </w:rPr>
        <w:t>”</w:t>
      </w:r>
      <w:r w:rsidR="00EC2477" w:rsidRPr="00045A52">
        <w:rPr>
          <w:rFonts w:ascii="Garamond" w:hAnsi="Garamond" w:cs="Times New Roman"/>
          <w:sz w:val="22"/>
          <w:szCs w:val="22"/>
        </w:rPr>
        <w:t xml:space="preserve">  </w:t>
      </w:r>
    </w:p>
    <w:p w14:paraId="646FEFF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556B339" w14:textId="7BEDC22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There was a silence. And then, Marina Allen, </w:t>
      </w:r>
      <w:r w:rsidR="004B2E36" w:rsidRPr="00045A52">
        <w:rPr>
          <w:rFonts w:ascii="Garamond" w:hAnsi="Garamond" w:cs="Times New Roman"/>
          <w:sz w:val="22"/>
          <w:szCs w:val="22"/>
        </w:rPr>
        <w:t>the most</w:t>
      </w:r>
      <w:r w:rsidRPr="00045A52">
        <w:rPr>
          <w:rFonts w:ascii="Garamond" w:hAnsi="Garamond" w:cs="Times New Roman"/>
          <w:sz w:val="22"/>
          <w:szCs w:val="22"/>
        </w:rPr>
        <w:t xml:space="preserve"> powerful woman in the country, second only to Madonna in the eyes of Chat magazine, dissolved softly into tears. They were quiet and they were small but there wasn</w:t>
      </w:r>
      <w:r w:rsidR="00C726A1">
        <w:rPr>
          <w:rFonts w:ascii="Garamond" w:hAnsi="Garamond" w:cs="Times New Roman"/>
          <w:sz w:val="22"/>
          <w:szCs w:val="22"/>
        </w:rPr>
        <w:t>’</w:t>
      </w:r>
      <w:r w:rsidRPr="00045A52">
        <w:rPr>
          <w:rFonts w:ascii="Garamond" w:hAnsi="Garamond" w:cs="Times New Roman"/>
          <w:sz w:val="22"/>
          <w:szCs w:val="22"/>
        </w:rPr>
        <w:t>t a person in the restaurant that did not notice.</w:t>
      </w:r>
    </w:p>
    <w:p w14:paraId="5A26644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DE1D814" w14:textId="77777777" w:rsidR="00EC2477" w:rsidRPr="00045A52" w:rsidRDefault="00EC2477" w:rsidP="00585BC6">
      <w:pPr>
        <w:pStyle w:val="NovelBody"/>
        <w:spacing w:line="240" w:lineRule="auto"/>
        <w:ind w:firstLine="0"/>
        <w:jc w:val="center"/>
        <w:rPr>
          <w:rFonts w:ascii="Garamond" w:hAnsi="Garamond" w:cs="Ubuntu"/>
          <w:sz w:val="22"/>
          <w:szCs w:val="22"/>
        </w:rPr>
      </w:pPr>
      <w:r w:rsidRPr="00045A52">
        <w:rPr>
          <w:rFonts w:ascii="Garamond" w:hAnsi="Garamond" w:cs="Times New Roman"/>
          <w:sz w:val="22"/>
          <w:szCs w:val="22"/>
        </w:rPr>
        <w:t xml:space="preserve">* </w:t>
      </w:r>
      <w:r w:rsidRPr="00045A52">
        <w:rPr>
          <w:rFonts w:ascii="Garamond" w:hAnsi="Garamond" w:cs="Ubuntu"/>
          <w:sz w:val="22"/>
          <w:szCs w:val="22"/>
        </w:rPr>
        <w:t>¢</w:t>
      </w:r>
    </w:p>
    <w:p w14:paraId="2C2B3A67" w14:textId="519A4AB9" w:rsidR="00EC2477" w:rsidRPr="00045A52" w:rsidRDefault="00D92360"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 xml:space="preserve">Apparently Eric was deadly serious about Wembley stadium. It was booked in four </w:t>
      </w:r>
      <w:proofErr w:type="spellStart"/>
      <w:r>
        <w:rPr>
          <w:rFonts w:ascii="Garamond" w:hAnsi="Garamond" w:cs="Times New Roman"/>
          <w:sz w:val="22"/>
          <w:szCs w:val="22"/>
        </w:rPr>
        <w:t>weeks time</w:t>
      </w:r>
      <w:proofErr w:type="spellEnd"/>
      <w:r>
        <w:rPr>
          <w:rFonts w:ascii="Garamond" w:hAnsi="Garamond" w:cs="Times New Roman"/>
          <w:sz w:val="22"/>
          <w:szCs w:val="22"/>
        </w:rPr>
        <w:t xml:space="preserve"> and tickets would go on sale as soon as they had selected a support act. </w:t>
      </w:r>
      <w:r w:rsidR="00EC2477" w:rsidRPr="00045A52">
        <w:rPr>
          <w:rFonts w:ascii="Garamond" w:hAnsi="Garamond" w:cs="Times New Roman"/>
          <w:sz w:val="22"/>
          <w:szCs w:val="22"/>
        </w:rPr>
        <w:t xml:space="preserve">It was only at the end of a very long day that John remembered he had another question.  </w:t>
      </w:r>
    </w:p>
    <w:p w14:paraId="116C51A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385D535" w14:textId="551BA8CC"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Eric, have there been any more death threats?</w:t>
      </w:r>
      <w:r>
        <w:rPr>
          <w:rFonts w:ascii="Garamond" w:hAnsi="Garamond" w:cs="Times New Roman"/>
          <w:sz w:val="22"/>
          <w:szCs w:val="22"/>
        </w:rPr>
        <w:t>”</w:t>
      </w:r>
      <w:proofErr w:type="gramEnd"/>
    </w:p>
    <w:p w14:paraId="4050FBB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DD479E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 sent him in the direction of the letter editor.</w:t>
      </w:r>
    </w:p>
    <w:p w14:paraId="5B56AE5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76B7529"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It was one thing to ask Eric but putting the question to a total stranger, he reflected how ridiculous it would sound. </w:t>
      </w:r>
    </w:p>
    <w:p w14:paraId="607A5DC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16CFB8D" w14:textId="583B707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Do you have mail for me?</w:t>
      </w:r>
      <w:r>
        <w:rPr>
          <w:rFonts w:ascii="Garamond" w:hAnsi="Garamond" w:cs="Times New Roman"/>
          <w:sz w:val="22"/>
          <w:szCs w:val="22"/>
        </w:rPr>
        <w:t>”</w:t>
      </w:r>
    </w:p>
    <w:p w14:paraId="5CFB430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E46AE6C" w14:textId="3104EC4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Oh yes, so you are John Smith?</w:t>
      </w:r>
      <w:r>
        <w:rPr>
          <w:rFonts w:ascii="Garamond" w:hAnsi="Garamond" w:cs="Times New Roman"/>
          <w:sz w:val="22"/>
          <w:szCs w:val="22"/>
        </w:rPr>
        <w:t>”</w:t>
      </w:r>
      <w:r w:rsidR="00EC2477" w:rsidRPr="00045A52">
        <w:rPr>
          <w:rFonts w:ascii="Garamond" w:hAnsi="Garamond" w:cs="Times New Roman"/>
          <w:sz w:val="22"/>
          <w:szCs w:val="22"/>
        </w:rPr>
        <w:t xml:space="preserve"> the letters editor chuckled to himself, </w:t>
      </w:r>
      <w:r>
        <w:rPr>
          <w:rFonts w:ascii="Garamond" w:hAnsi="Garamond" w:cs="Times New Roman"/>
          <w:sz w:val="22"/>
          <w:szCs w:val="22"/>
        </w:rPr>
        <w:t>“</w:t>
      </w:r>
      <w:r w:rsidR="00EC2477" w:rsidRPr="00045A52">
        <w:rPr>
          <w:rFonts w:ascii="Garamond" w:hAnsi="Garamond" w:cs="Times New Roman"/>
          <w:sz w:val="22"/>
          <w:szCs w:val="22"/>
        </w:rPr>
        <w:t xml:space="preserve">You have had fifteen proposals of marriage, and inevitably a fair number of far more indecent proposals, </w:t>
      </w:r>
      <w:r w:rsidR="00D92360">
        <w:rPr>
          <w:rFonts w:ascii="Garamond" w:hAnsi="Garamond" w:cs="Times New Roman"/>
          <w:sz w:val="22"/>
          <w:szCs w:val="22"/>
        </w:rPr>
        <w:t>which</w:t>
      </w:r>
      <w:r w:rsidR="00EC2477" w:rsidRPr="00045A52">
        <w:rPr>
          <w:rFonts w:ascii="Garamond" w:hAnsi="Garamond" w:cs="Times New Roman"/>
          <w:sz w:val="22"/>
          <w:szCs w:val="22"/>
        </w:rPr>
        <w:t xml:space="preserve"> are usually accompanied by helpful explanatory photographs. That is just the emails, I have not touched the mail bag, </w:t>
      </w:r>
      <w:proofErr w:type="gramStart"/>
      <w:r w:rsidR="00EC2477" w:rsidRPr="00045A52">
        <w:rPr>
          <w:rFonts w:ascii="Garamond" w:hAnsi="Garamond" w:cs="Times New Roman"/>
          <w:sz w:val="22"/>
          <w:szCs w:val="22"/>
        </w:rPr>
        <w:t>there</w:t>
      </w:r>
      <w:r w:rsidR="00C726A1">
        <w:rPr>
          <w:rFonts w:ascii="Garamond" w:hAnsi="Garamond" w:cs="Times New Roman"/>
          <w:sz w:val="22"/>
          <w:szCs w:val="22"/>
        </w:rPr>
        <w:t>’</w:t>
      </w:r>
      <w:r w:rsidR="00EC2477" w:rsidRPr="00045A52">
        <w:rPr>
          <w:rFonts w:ascii="Garamond" w:hAnsi="Garamond" w:cs="Times New Roman"/>
          <w:sz w:val="22"/>
          <w:szCs w:val="22"/>
        </w:rPr>
        <w:t>s</w:t>
      </w:r>
      <w:proofErr w:type="gramEnd"/>
      <w:r w:rsidR="00EC2477" w:rsidRPr="00045A52">
        <w:rPr>
          <w:rFonts w:ascii="Garamond" w:hAnsi="Garamond" w:cs="Times New Roman"/>
          <w:sz w:val="22"/>
          <w:szCs w:val="22"/>
        </w:rPr>
        <w:t xml:space="preserve"> a lot of angry looking ones and some of those parcels are just a bit too squishy for me.</w:t>
      </w:r>
      <w:r>
        <w:rPr>
          <w:rFonts w:ascii="Garamond" w:hAnsi="Garamond" w:cs="Times New Roman"/>
          <w:sz w:val="22"/>
          <w:szCs w:val="22"/>
        </w:rPr>
        <w:t>”</w:t>
      </w:r>
    </w:p>
    <w:p w14:paraId="689E210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565E170" w14:textId="5D73CEA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Angry?</w:t>
      </w:r>
      <w:r>
        <w:rPr>
          <w:rFonts w:ascii="Garamond" w:hAnsi="Garamond" w:cs="Times New Roman"/>
          <w:sz w:val="22"/>
          <w:szCs w:val="22"/>
        </w:rPr>
        <w:t>”</w:t>
      </w:r>
      <w:r w:rsidR="00EC2477" w:rsidRPr="00045A52">
        <w:rPr>
          <w:rFonts w:ascii="Garamond" w:hAnsi="Garamond" w:cs="Times New Roman"/>
          <w:sz w:val="22"/>
          <w:szCs w:val="22"/>
        </w:rPr>
        <w:t xml:space="preserve"> John asked worriedly. </w:t>
      </w:r>
    </w:p>
    <w:p w14:paraId="00863BA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8AAADAA" w14:textId="0DAF86F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 well there have been surprisingly few death threats.</w:t>
      </w:r>
      <w:r>
        <w:rPr>
          <w:rFonts w:ascii="Garamond" w:hAnsi="Garamond" w:cs="Times New Roman"/>
          <w:sz w:val="22"/>
          <w:szCs w:val="22"/>
        </w:rPr>
        <w:t>”</w:t>
      </w:r>
    </w:p>
    <w:p w14:paraId="06D5173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7E98B94" w14:textId="4FD9D56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There have </w:t>
      </w:r>
      <w:r w:rsidR="00EC2477" w:rsidRPr="00045A52">
        <w:rPr>
          <w:rFonts w:ascii="Garamond" w:hAnsi="Garamond" w:cs="Times New Roman"/>
          <w:i/>
          <w:iCs/>
          <w:sz w:val="22"/>
          <w:szCs w:val="22"/>
        </w:rPr>
        <w:t>been</w:t>
      </w:r>
      <w:r w:rsidR="00EC2477" w:rsidRPr="00045A52">
        <w:rPr>
          <w:rFonts w:ascii="Garamond" w:hAnsi="Garamond" w:cs="Times New Roman"/>
          <w:sz w:val="22"/>
          <w:szCs w:val="22"/>
        </w:rPr>
        <w:t xml:space="preserve"> death threats?</w:t>
      </w:r>
      <w:r>
        <w:rPr>
          <w:rFonts w:ascii="Garamond" w:hAnsi="Garamond" w:cs="Times New Roman"/>
          <w:sz w:val="22"/>
          <w:szCs w:val="22"/>
        </w:rPr>
        <w:t>”</w:t>
      </w:r>
      <w:r w:rsidR="00EC2477" w:rsidRPr="00045A52">
        <w:rPr>
          <w:rFonts w:ascii="Garamond" w:hAnsi="Garamond" w:cs="Times New Roman"/>
          <w:sz w:val="22"/>
          <w:szCs w:val="22"/>
        </w:rPr>
        <w:t xml:space="preserve"> </w:t>
      </w:r>
    </w:p>
    <w:p w14:paraId="159C6F6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D69A213" w14:textId="24B3523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D92360">
        <w:rPr>
          <w:rFonts w:ascii="Garamond" w:hAnsi="Garamond" w:cs="Times New Roman"/>
          <w:sz w:val="22"/>
          <w:szCs w:val="22"/>
        </w:rPr>
        <w:t>A few but that is e-mail. E</w:t>
      </w:r>
      <w:r w:rsidR="00EC2477" w:rsidRPr="00045A52">
        <w:rPr>
          <w:rFonts w:ascii="Garamond" w:hAnsi="Garamond" w:cs="Times New Roman"/>
          <w:sz w:val="22"/>
          <w:szCs w:val="22"/>
        </w:rPr>
        <w:t>ven deranged psychopaths know not to sign their names to their threats.</w:t>
      </w:r>
      <w:r>
        <w:rPr>
          <w:rFonts w:ascii="Garamond" w:hAnsi="Garamond" w:cs="Times New Roman"/>
          <w:sz w:val="22"/>
          <w:szCs w:val="22"/>
        </w:rPr>
        <w:t>”</w:t>
      </w:r>
    </w:p>
    <w:p w14:paraId="487B717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2BCD5C5" w14:textId="3BC2D88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But there have been some?</w:t>
      </w:r>
      <w:r>
        <w:rPr>
          <w:rFonts w:ascii="Garamond" w:hAnsi="Garamond" w:cs="Times New Roman"/>
          <w:sz w:val="22"/>
          <w:szCs w:val="22"/>
        </w:rPr>
        <w:t>”</w:t>
      </w:r>
    </w:p>
    <w:p w14:paraId="6161C3D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EA36180" w14:textId="7AC66C77"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A handful ten or twenty maximum by email.</w:t>
      </w:r>
      <w:proofErr w:type="gramEnd"/>
      <w:r w:rsidR="00EC2477" w:rsidRPr="00045A52">
        <w:rPr>
          <w:rFonts w:ascii="Garamond" w:hAnsi="Garamond" w:cs="Times New Roman"/>
          <w:sz w:val="22"/>
          <w:szCs w:val="22"/>
        </w:rPr>
        <w:t xml:space="preserve"> Judging by the bad spelling </w:t>
      </w:r>
      <w:r w:rsidR="004B2E36" w:rsidRPr="00045A52">
        <w:rPr>
          <w:rFonts w:ascii="Garamond" w:hAnsi="Garamond" w:cs="Times New Roman"/>
          <w:sz w:val="22"/>
          <w:szCs w:val="22"/>
        </w:rPr>
        <w:t>and atrocious</w:t>
      </w:r>
      <w:r w:rsidR="00EC2477" w:rsidRPr="00045A52">
        <w:rPr>
          <w:rFonts w:ascii="Garamond" w:hAnsi="Garamond" w:cs="Times New Roman"/>
          <w:sz w:val="22"/>
          <w:szCs w:val="22"/>
        </w:rPr>
        <w:t xml:space="preserve"> grammar</w:t>
      </w:r>
      <w:r w:rsidR="004B2E36" w:rsidRPr="00045A52">
        <w:rPr>
          <w:rFonts w:ascii="Garamond" w:hAnsi="Garamond" w:cs="Times New Roman"/>
          <w:sz w:val="22"/>
          <w:szCs w:val="22"/>
        </w:rPr>
        <w:t>, none</w:t>
      </w:r>
      <w:r w:rsidR="00EC2477" w:rsidRPr="00045A52">
        <w:rPr>
          <w:rFonts w:ascii="Garamond" w:hAnsi="Garamond" w:cs="Times New Roman"/>
          <w:sz w:val="22"/>
          <w:szCs w:val="22"/>
        </w:rPr>
        <w:t xml:space="preserve"> them would be bright enough to launch a decent assassination. </w:t>
      </w:r>
      <w:r w:rsidR="00D92360">
        <w:rPr>
          <w:rFonts w:ascii="Garamond" w:hAnsi="Garamond" w:cs="Times New Roman"/>
          <w:sz w:val="22"/>
          <w:szCs w:val="22"/>
        </w:rPr>
        <w:t>They might manage an a</w:t>
      </w:r>
      <w:r w:rsidR="00EC2477" w:rsidRPr="00045A52">
        <w:rPr>
          <w:rFonts w:ascii="Garamond" w:hAnsi="Garamond" w:cs="Times New Roman"/>
          <w:sz w:val="22"/>
          <w:szCs w:val="22"/>
        </w:rPr>
        <w:t xml:space="preserve">ssault, which could </w:t>
      </w:r>
      <w:proofErr w:type="gramStart"/>
      <w:r w:rsidR="00EC2477" w:rsidRPr="00045A52">
        <w:rPr>
          <w:rFonts w:ascii="Garamond" w:hAnsi="Garamond" w:cs="Times New Roman"/>
          <w:sz w:val="22"/>
          <w:szCs w:val="22"/>
        </w:rPr>
        <w:t xml:space="preserve">be </w:t>
      </w:r>
      <w:r w:rsidR="00D92360">
        <w:rPr>
          <w:rFonts w:ascii="Garamond" w:hAnsi="Garamond" w:cs="Times New Roman"/>
          <w:sz w:val="22"/>
          <w:szCs w:val="22"/>
        </w:rPr>
        <w:t xml:space="preserve"> quite</w:t>
      </w:r>
      <w:proofErr w:type="gramEnd"/>
      <w:r w:rsidR="00D92360">
        <w:rPr>
          <w:rFonts w:ascii="Garamond" w:hAnsi="Garamond" w:cs="Times New Roman"/>
          <w:sz w:val="22"/>
          <w:szCs w:val="22"/>
        </w:rPr>
        <w:t xml:space="preserve"> </w:t>
      </w:r>
      <w:r w:rsidR="00EC2477" w:rsidRPr="00045A52">
        <w:rPr>
          <w:rFonts w:ascii="Garamond" w:hAnsi="Garamond" w:cs="Times New Roman"/>
          <w:sz w:val="22"/>
          <w:szCs w:val="22"/>
        </w:rPr>
        <w:t xml:space="preserve">ugly judging by what </w:t>
      </w:r>
      <w:r w:rsidR="00D92360">
        <w:rPr>
          <w:rFonts w:ascii="Garamond" w:hAnsi="Garamond" w:cs="Times New Roman"/>
          <w:sz w:val="22"/>
          <w:szCs w:val="22"/>
        </w:rPr>
        <w:t xml:space="preserve">they can </w:t>
      </w:r>
      <w:r w:rsidR="00EC2477" w:rsidRPr="00045A52">
        <w:rPr>
          <w:rFonts w:ascii="Garamond" w:hAnsi="Garamond" w:cs="Times New Roman"/>
          <w:sz w:val="22"/>
          <w:szCs w:val="22"/>
        </w:rPr>
        <w:t xml:space="preserve">do to </w:t>
      </w:r>
      <w:r w:rsidR="004B2E36" w:rsidRPr="00045A52">
        <w:rPr>
          <w:rFonts w:ascii="Garamond" w:hAnsi="Garamond" w:cs="Times New Roman"/>
          <w:sz w:val="22"/>
          <w:szCs w:val="22"/>
        </w:rPr>
        <w:t>the English</w:t>
      </w:r>
      <w:r w:rsidR="00EC2477" w:rsidRPr="00045A52">
        <w:rPr>
          <w:rFonts w:ascii="Garamond" w:hAnsi="Garamond" w:cs="Times New Roman"/>
          <w:sz w:val="22"/>
          <w:szCs w:val="22"/>
        </w:rPr>
        <w:t xml:space="preserve"> language</w:t>
      </w:r>
      <w:r w:rsidR="00D92360">
        <w:rPr>
          <w:rFonts w:ascii="Garamond" w:hAnsi="Garamond" w:cs="Times New Roman"/>
          <w:sz w:val="22"/>
          <w:szCs w:val="22"/>
        </w:rPr>
        <w:t>.</w:t>
      </w:r>
      <w:r>
        <w:rPr>
          <w:rFonts w:ascii="Garamond" w:hAnsi="Garamond" w:cs="Times New Roman"/>
          <w:sz w:val="22"/>
          <w:szCs w:val="22"/>
        </w:rPr>
        <w:t>”</w:t>
      </w:r>
      <w:r w:rsidR="004B2E36" w:rsidRPr="00045A52">
        <w:rPr>
          <w:rFonts w:ascii="Garamond" w:hAnsi="Garamond" w:cs="Times New Roman"/>
          <w:sz w:val="22"/>
          <w:szCs w:val="22"/>
        </w:rPr>
        <w:t xml:space="preserve"> With</w:t>
      </w:r>
      <w:r w:rsidR="00EC2477" w:rsidRPr="00045A52">
        <w:rPr>
          <w:rFonts w:ascii="Garamond" w:hAnsi="Garamond" w:cs="Times New Roman"/>
          <w:sz w:val="22"/>
          <w:szCs w:val="22"/>
        </w:rPr>
        <w:t xml:space="preserve"> some distaste, he gave John a sheaf of printed emails and handed him a grey mail sack. </w:t>
      </w:r>
    </w:p>
    <w:p w14:paraId="5CE06D8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8D5A709" w14:textId="653C03B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took his time to go through everything. It was pretty much like the letters editor had said. None </w:t>
      </w:r>
      <w:proofErr w:type="gramStart"/>
      <w:r w:rsidRPr="00045A52">
        <w:rPr>
          <w:rFonts w:ascii="Garamond" w:hAnsi="Garamond" w:cs="Times New Roman"/>
          <w:sz w:val="22"/>
          <w:szCs w:val="22"/>
        </w:rPr>
        <w:t>them</w:t>
      </w:r>
      <w:proofErr w:type="gramEnd"/>
      <w:r w:rsidRPr="00045A52">
        <w:rPr>
          <w:rFonts w:ascii="Garamond" w:hAnsi="Garamond" w:cs="Times New Roman"/>
          <w:sz w:val="22"/>
          <w:szCs w:val="22"/>
        </w:rPr>
        <w:t xml:space="preserve"> stood out as the sort of person who might set fire to your hou</w:t>
      </w:r>
      <w:r w:rsidR="004B2E36">
        <w:rPr>
          <w:rFonts w:ascii="Garamond" w:hAnsi="Garamond" w:cs="Times New Roman"/>
          <w:sz w:val="22"/>
          <w:szCs w:val="22"/>
        </w:rPr>
        <w:t xml:space="preserve">se. Though </w:t>
      </w:r>
      <w:r w:rsidR="004B2E36">
        <w:rPr>
          <w:rFonts w:ascii="Garamond" w:hAnsi="Garamond" w:cs="Times New Roman"/>
          <w:sz w:val="22"/>
          <w:szCs w:val="22"/>
        </w:rPr>
        <w:lastRenderedPageBreak/>
        <w:t>he wasn</w:t>
      </w:r>
      <w:r w:rsidR="00C726A1">
        <w:rPr>
          <w:rFonts w:ascii="Garamond" w:hAnsi="Garamond" w:cs="Times New Roman"/>
          <w:sz w:val="22"/>
          <w:szCs w:val="22"/>
        </w:rPr>
        <w:t>’</w:t>
      </w:r>
      <w:r w:rsidR="004B2E36">
        <w:rPr>
          <w:rFonts w:ascii="Garamond" w:hAnsi="Garamond" w:cs="Times New Roman"/>
          <w:sz w:val="22"/>
          <w:szCs w:val="22"/>
        </w:rPr>
        <w:t>t sure he kne</w:t>
      </w:r>
      <w:r w:rsidRPr="00045A52">
        <w:rPr>
          <w:rFonts w:ascii="Garamond" w:hAnsi="Garamond" w:cs="Times New Roman"/>
          <w:sz w:val="22"/>
          <w:szCs w:val="22"/>
        </w:rPr>
        <w:t xml:space="preserve">w how to spot that. He needed to speak to an expert. </w:t>
      </w:r>
      <w:r w:rsidR="004B2E36" w:rsidRPr="00045A52">
        <w:rPr>
          <w:rFonts w:ascii="Garamond" w:hAnsi="Garamond" w:cs="Times New Roman"/>
          <w:sz w:val="22"/>
          <w:szCs w:val="22"/>
        </w:rPr>
        <w:t>The policeman of the previous night enter</w:t>
      </w:r>
      <w:r w:rsidR="004B2E36">
        <w:rPr>
          <w:rFonts w:ascii="Garamond" w:hAnsi="Garamond" w:cs="Times New Roman"/>
          <w:sz w:val="22"/>
          <w:szCs w:val="22"/>
        </w:rPr>
        <w:t>ed</w:t>
      </w:r>
      <w:r w:rsidR="004B2E36" w:rsidRPr="00045A52">
        <w:rPr>
          <w:rFonts w:ascii="Garamond" w:hAnsi="Garamond" w:cs="Times New Roman"/>
          <w:sz w:val="22"/>
          <w:szCs w:val="22"/>
        </w:rPr>
        <w:t xml:space="preserve"> his mind, and was summarily dismissed. </w:t>
      </w:r>
      <w:r w:rsidRPr="00045A52">
        <w:rPr>
          <w:rFonts w:ascii="Garamond" w:hAnsi="Garamond" w:cs="Times New Roman"/>
          <w:sz w:val="22"/>
          <w:szCs w:val="22"/>
        </w:rPr>
        <w:t xml:space="preserve">John realised he was putting off the inevitable.    </w:t>
      </w:r>
    </w:p>
    <w:p w14:paraId="2775CE7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D7DE4DF" w14:textId="0B292F7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wouldn</w:t>
      </w:r>
      <w:r w:rsidR="00C726A1">
        <w:rPr>
          <w:rFonts w:ascii="Garamond" w:hAnsi="Garamond" w:cs="Times New Roman"/>
          <w:sz w:val="22"/>
          <w:szCs w:val="22"/>
        </w:rPr>
        <w:t>’</w:t>
      </w:r>
      <w:r w:rsidR="00EC2477" w:rsidRPr="00045A52">
        <w:rPr>
          <w:rFonts w:ascii="Garamond" w:hAnsi="Garamond" w:cs="Times New Roman"/>
          <w:sz w:val="22"/>
          <w:szCs w:val="22"/>
        </w:rPr>
        <w:t>t take any of them seriously.</w:t>
      </w:r>
      <w:r>
        <w:rPr>
          <w:rFonts w:ascii="Garamond" w:hAnsi="Garamond" w:cs="Times New Roman"/>
          <w:sz w:val="22"/>
          <w:szCs w:val="22"/>
        </w:rPr>
        <w:t>”</w:t>
      </w:r>
      <w:r w:rsidR="00EC2477" w:rsidRPr="00045A52">
        <w:rPr>
          <w:rFonts w:ascii="Garamond" w:hAnsi="Garamond" w:cs="Times New Roman"/>
          <w:sz w:val="22"/>
          <w:szCs w:val="22"/>
        </w:rPr>
        <w:t xml:space="preserve"> Eric said. </w:t>
      </w:r>
      <w:r>
        <w:rPr>
          <w:rFonts w:ascii="Garamond" w:hAnsi="Garamond" w:cs="Times New Roman"/>
          <w:sz w:val="22"/>
          <w:szCs w:val="22"/>
        </w:rPr>
        <w:t>“</w:t>
      </w:r>
      <w:r w:rsidR="00EC2477" w:rsidRPr="00045A52">
        <w:rPr>
          <w:rFonts w:ascii="Garamond" w:hAnsi="Garamond" w:cs="Times New Roman"/>
          <w:sz w:val="22"/>
          <w:szCs w:val="22"/>
        </w:rPr>
        <w:t>But it shows you are on the right track.</w:t>
      </w:r>
      <w:r>
        <w:rPr>
          <w:rFonts w:ascii="Garamond" w:hAnsi="Garamond" w:cs="Times New Roman"/>
          <w:sz w:val="22"/>
          <w:szCs w:val="22"/>
        </w:rPr>
        <w:t>”</w:t>
      </w:r>
    </w:p>
    <w:p w14:paraId="11C229B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0C6F7C4" w14:textId="230F10F7"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For martyrdom?</w:t>
      </w:r>
      <w:r>
        <w:rPr>
          <w:rFonts w:ascii="Garamond" w:hAnsi="Garamond" w:cs="Times New Roman"/>
          <w:sz w:val="22"/>
          <w:szCs w:val="22"/>
        </w:rPr>
        <w:t>”</w:t>
      </w:r>
      <w:proofErr w:type="gramEnd"/>
    </w:p>
    <w:p w14:paraId="4C1C137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C22857A" w14:textId="60FC0E3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Well, I guess that depends on how serious </w:t>
      </w:r>
      <w:r w:rsidR="00EC2477" w:rsidRPr="00045A52">
        <w:rPr>
          <w:rFonts w:ascii="Garamond" w:hAnsi="Garamond" w:cs="Times New Roman"/>
          <w:i/>
          <w:iCs/>
          <w:sz w:val="22"/>
          <w:szCs w:val="22"/>
        </w:rPr>
        <w:t xml:space="preserve">you </w:t>
      </w:r>
      <w:r w:rsidR="00EC2477" w:rsidRPr="00045A52">
        <w:rPr>
          <w:rFonts w:ascii="Garamond" w:hAnsi="Garamond" w:cs="Times New Roman"/>
          <w:sz w:val="22"/>
          <w:szCs w:val="22"/>
        </w:rPr>
        <w:t>are.</w:t>
      </w:r>
      <w:r>
        <w:rPr>
          <w:rFonts w:ascii="Garamond" w:hAnsi="Garamond" w:cs="Times New Roman"/>
          <w:sz w:val="22"/>
          <w:szCs w:val="22"/>
        </w:rPr>
        <w:t>”</w:t>
      </w:r>
    </w:p>
    <w:p w14:paraId="036798B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859DCC6" w14:textId="3788D05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Death is the proof I</w:t>
      </w:r>
      <w:r w:rsidR="00C726A1">
        <w:rPr>
          <w:rFonts w:ascii="Garamond" w:hAnsi="Garamond" w:cs="Times New Roman"/>
          <w:sz w:val="22"/>
          <w:szCs w:val="22"/>
        </w:rPr>
        <w:t>’</w:t>
      </w:r>
      <w:r w:rsidR="00EC2477" w:rsidRPr="00045A52">
        <w:rPr>
          <w:rFonts w:ascii="Garamond" w:hAnsi="Garamond" w:cs="Times New Roman"/>
          <w:sz w:val="22"/>
          <w:szCs w:val="22"/>
        </w:rPr>
        <w:t>m living</w:t>
      </w:r>
      <w:r w:rsidR="003B01D7">
        <w:rPr>
          <w:rFonts w:ascii="Garamond" w:hAnsi="Garamond" w:cs="Times New Roman"/>
          <w:sz w:val="22"/>
          <w:szCs w:val="22"/>
        </w:rPr>
        <w:t>,</w:t>
      </w:r>
      <w:r w:rsidR="00EC2477" w:rsidRPr="00045A52">
        <w:rPr>
          <w:rFonts w:ascii="Garamond" w:hAnsi="Garamond" w:cs="Times New Roman"/>
          <w:sz w:val="22"/>
          <w:szCs w:val="22"/>
        </w:rPr>
        <w:t xml:space="preserve"> not the prize</w:t>
      </w:r>
      <w:r>
        <w:rPr>
          <w:rFonts w:ascii="Garamond" w:hAnsi="Garamond" w:cs="Times New Roman"/>
          <w:sz w:val="22"/>
          <w:szCs w:val="22"/>
        </w:rPr>
        <w:t>”</w:t>
      </w:r>
    </w:p>
    <w:p w14:paraId="6A777849" w14:textId="77777777" w:rsidR="00EC2477" w:rsidRPr="00045A52" w:rsidRDefault="00EC2477" w:rsidP="00EC2477">
      <w:pPr>
        <w:pStyle w:val="NovelBody"/>
        <w:spacing w:line="240" w:lineRule="auto"/>
        <w:ind w:firstLine="0"/>
        <w:jc w:val="both"/>
        <w:rPr>
          <w:rFonts w:ascii="Garamond" w:hAnsi="Garamond"/>
          <w:sz w:val="22"/>
          <w:szCs w:val="22"/>
        </w:rPr>
      </w:pPr>
    </w:p>
    <w:p w14:paraId="044E78FE" w14:textId="2471803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Okay, okay. Don</w:t>
      </w:r>
      <w:r w:rsidR="00C726A1">
        <w:rPr>
          <w:rFonts w:ascii="Garamond" w:hAnsi="Garamond" w:cs="Times New Roman"/>
          <w:sz w:val="22"/>
          <w:szCs w:val="22"/>
        </w:rPr>
        <w:t>’</w:t>
      </w:r>
      <w:r w:rsidR="00EC2477" w:rsidRPr="00045A52">
        <w:rPr>
          <w:rFonts w:ascii="Garamond" w:hAnsi="Garamond" w:cs="Times New Roman"/>
          <w:sz w:val="22"/>
          <w:szCs w:val="22"/>
        </w:rPr>
        <w:t>t worry about the death threats I</w:t>
      </w:r>
      <w:r w:rsidR="00C726A1">
        <w:rPr>
          <w:rFonts w:ascii="Garamond" w:hAnsi="Garamond" w:cs="Times New Roman"/>
          <w:sz w:val="22"/>
          <w:szCs w:val="22"/>
        </w:rPr>
        <w:t>’</w:t>
      </w:r>
      <w:r w:rsidR="00EC2477" w:rsidRPr="00045A52">
        <w:rPr>
          <w:rFonts w:ascii="Garamond" w:hAnsi="Garamond" w:cs="Times New Roman"/>
          <w:sz w:val="22"/>
          <w:szCs w:val="22"/>
        </w:rPr>
        <w:t>ve been getting them for years and I</w:t>
      </w:r>
      <w:r w:rsidR="00C726A1">
        <w:rPr>
          <w:rFonts w:ascii="Garamond" w:hAnsi="Garamond" w:cs="Times New Roman"/>
          <w:sz w:val="22"/>
          <w:szCs w:val="22"/>
        </w:rPr>
        <w:t>’</w:t>
      </w:r>
      <w:r w:rsidR="00EC2477" w:rsidRPr="00045A52">
        <w:rPr>
          <w:rFonts w:ascii="Garamond" w:hAnsi="Garamond" w:cs="Times New Roman"/>
          <w:sz w:val="22"/>
          <w:szCs w:val="22"/>
        </w:rPr>
        <w:t xml:space="preserve">ve </w:t>
      </w:r>
      <w:r w:rsidR="004B2E36" w:rsidRPr="00045A52">
        <w:rPr>
          <w:rFonts w:ascii="Garamond" w:hAnsi="Garamond" w:cs="Times New Roman"/>
          <w:sz w:val="22"/>
          <w:szCs w:val="22"/>
        </w:rPr>
        <w:t>not known</w:t>
      </w:r>
      <w:r w:rsidR="00EC2477" w:rsidRPr="00045A52">
        <w:rPr>
          <w:rFonts w:ascii="Garamond" w:hAnsi="Garamond" w:cs="Times New Roman"/>
          <w:sz w:val="22"/>
          <w:szCs w:val="22"/>
        </w:rPr>
        <w:t xml:space="preserve"> a single writer who meant it.</w:t>
      </w:r>
      <w:r>
        <w:rPr>
          <w:rFonts w:ascii="Garamond" w:hAnsi="Garamond" w:cs="Times New Roman"/>
          <w:sz w:val="22"/>
          <w:szCs w:val="22"/>
        </w:rPr>
        <w:t>”</w:t>
      </w:r>
      <w:r w:rsidR="00EC2477" w:rsidRPr="00045A52">
        <w:rPr>
          <w:rFonts w:ascii="Garamond" w:hAnsi="Garamond" w:cs="Times New Roman"/>
          <w:sz w:val="22"/>
          <w:szCs w:val="22"/>
        </w:rPr>
        <w:t xml:space="preserve"> </w:t>
      </w:r>
    </w:p>
    <w:p w14:paraId="51844E0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BB29E16" w14:textId="51CEB14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But someone was actually trying to kill me.</w:t>
      </w:r>
      <w:r>
        <w:rPr>
          <w:rFonts w:ascii="Garamond" w:hAnsi="Garamond" w:cs="Times New Roman"/>
          <w:sz w:val="22"/>
          <w:szCs w:val="22"/>
        </w:rPr>
        <w:t>”</w:t>
      </w:r>
    </w:p>
    <w:p w14:paraId="6E67A4A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923B13F" w14:textId="66E4D99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There you are then, the chances of two crazed assassins...</w:t>
      </w:r>
      <w:r>
        <w:rPr>
          <w:rFonts w:ascii="Garamond" w:hAnsi="Garamond" w:cs="Times New Roman"/>
          <w:sz w:val="22"/>
          <w:szCs w:val="22"/>
        </w:rPr>
        <w:t>”</w:t>
      </w:r>
    </w:p>
    <w:p w14:paraId="0953820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AEF1BF" w14:textId="264F406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3B01D7">
        <w:rPr>
          <w:rFonts w:ascii="Garamond" w:hAnsi="Garamond" w:cs="Times New Roman"/>
          <w:sz w:val="22"/>
          <w:szCs w:val="22"/>
        </w:rPr>
        <w:t>And</w:t>
      </w:r>
      <w:r w:rsidR="00EC2477" w:rsidRPr="00045A52">
        <w:rPr>
          <w:rFonts w:ascii="Garamond" w:hAnsi="Garamond" w:cs="Times New Roman"/>
          <w:sz w:val="22"/>
          <w:szCs w:val="22"/>
        </w:rPr>
        <w:t xml:space="preserve"> look at this one </w:t>
      </w:r>
      <w:r w:rsidR="00C726A1">
        <w:rPr>
          <w:rFonts w:ascii="Garamond" w:hAnsi="Garamond" w:cs="Times New Roman"/>
          <w:sz w:val="22"/>
          <w:szCs w:val="22"/>
        </w:rPr>
        <w:t>‘</w:t>
      </w:r>
      <w:r w:rsidR="00EC2477" w:rsidRPr="00045A52">
        <w:rPr>
          <w:rFonts w:ascii="Garamond" w:hAnsi="Garamond" w:cs="Times New Roman"/>
          <w:sz w:val="22"/>
          <w:szCs w:val="22"/>
        </w:rPr>
        <w:t>Life is preparation for death, I hope you are well prepared.</w:t>
      </w:r>
      <w:r w:rsidR="00C726A1">
        <w:rPr>
          <w:rFonts w:ascii="Garamond" w:hAnsi="Garamond" w:cs="Times New Roman"/>
          <w:sz w:val="22"/>
          <w:szCs w:val="22"/>
        </w:rPr>
        <w:t>’</w:t>
      </w:r>
      <w:r w:rsidR="00EC2477" w:rsidRPr="00045A52">
        <w:rPr>
          <w:rFonts w:ascii="Garamond" w:hAnsi="Garamond" w:cs="Times New Roman"/>
          <w:sz w:val="22"/>
          <w:szCs w:val="22"/>
        </w:rPr>
        <w:t xml:space="preserve"> What is that? It</w:t>
      </w:r>
      <w:r w:rsidR="00C726A1">
        <w:rPr>
          <w:rFonts w:ascii="Garamond" w:hAnsi="Garamond" w:cs="Times New Roman"/>
          <w:sz w:val="22"/>
          <w:szCs w:val="22"/>
        </w:rPr>
        <w:t>’</w:t>
      </w:r>
      <w:r w:rsidR="00EC2477" w:rsidRPr="00045A52">
        <w:rPr>
          <w:rFonts w:ascii="Garamond" w:hAnsi="Garamond" w:cs="Times New Roman"/>
          <w:sz w:val="22"/>
          <w:szCs w:val="22"/>
        </w:rPr>
        <w:t>s not some froth-mouthed</w:t>
      </w:r>
      <w:r w:rsidR="003B01D7">
        <w:rPr>
          <w:rFonts w:ascii="Garamond" w:hAnsi="Garamond" w:cs="Times New Roman"/>
          <w:sz w:val="22"/>
          <w:szCs w:val="22"/>
        </w:rPr>
        <w:t>,</w:t>
      </w:r>
      <w:r w:rsidR="00EC2477" w:rsidRPr="00045A52">
        <w:rPr>
          <w:rFonts w:ascii="Garamond" w:hAnsi="Garamond" w:cs="Times New Roman"/>
          <w:sz w:val="22"/>
          <w:szCs w:val="22"/>
        </w:rPr>
        <w:t xml:space="preserve"> arm-chair assassin, this person has an education</w:t>
      </w:r>
      <w:r>
        <w:rPr>
          <w:rFonts w:ascii="Garamond" w:hAnsi="Garamond" w:cs="Times New Roman"/>
          <w:sz w:val="22"/>
          <w:szCs w:val="22"/>
        </w:rPr>
        <w:t>”</w:t>
      </w:r>
      <w:r w:rsidR="00EC2477" w:rsidRPr="00045A52">
        <w:rPr>
          <w:rFonts w:ascii="Garamond" w:hAnsi="Garamond" w:cs="Times New Roman"/>
          <w:sz w:val="22"/>
          <w:szCs w:val="22"/>
        </w:rPr>
        <w:t>.</w:t>
      </w:r>
    </w:p>
    <w:p w14:paraId="497D0B9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5D33A76E" w14:textId="093C02B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4B2E36">
        <w:rPr>
          <w:rFonts w:ascii="Garamond" w:hAnsi="Garamond" w:cs="Times New Roman"/>
          <w:sz w:val="22"/>
          <w:szCs w:val="22"/>
        </w:rPr>
        <w:t>L</w:t>
      </w:r>
      <w:r w:rsidR="00EC2477" w:rsidRPr="00045A52">
        <w:rPr>
          <w:rFonts w:ascii="Garamond" w:hAnsi="Garamond" w:cs="Times New Roman"/>
          <w:sz w:val="22"/>
          <w:szCs w:val="22"/>
        </w:rPr>
        <w:t>ots of people hate me. I don</w:t>
      </w:r>
      <w:r w:rsidR="00C726A1">
        <w:rPr>
          <w:rFonts w:ascii="Garamond" w:hAnsi="Garamond" w:cs="Times New Roman"/>
          <w:sz w:val="22"/>
          <w:szCs w:val="22"/>
        </w:rPr>
        <w:t>’</w:t>
      </w:r>
      <w:r w:rsidR="00EC2477" w:rsidRPr="00045A52">
        <w:rPr>
          <w:rFonts w:ascii="Garamond" w:hAnsi="Garamond" w:cs="Times New Roman"/>
          <w:sz w:val="22"/>
          <w:szCs w:val="22"/>
        </w:rPr>
        <w:t>t worry about it. Neither should you.</w:t>
      </w:r>
      <w:r>
        <w:rPr>
          <w:rFonts w:ascii="Garamond" w:hAnsi="Garamond" w:cs="Times New Roman"/>
          <w:sz w:val="22"/>
          <w:szCs w:val="22"/>
        </w:rPr>
        <w:t>”</w:t>
      </w:r>
    </w:p>
    <w:p w14:paraId="21AB0A8B" w14:textId="77777777" w:rsidR="00EC2477" w:rsidRPr="00045A52" w:rsidRDefault="00EC2477" w:rsidP="00EC2477">
      <w:pPr>
        <w:pStyle w:val="NovelBody"/>
        <w:spacing w:line="240" w:lineRule="auto"/>
        <w:ind w:firstLine="0"/>
        <w:jc w:val="both"/>
        <w:rPr>
          <w:rFonts w:ascii="Garamond" w:hAnsi="Garamond"/>
          <w:sz w:val="22"/>
          <w:szCs w:val="22"/>
        </w:rPr>
      </w:pPr>
    </w:p>
    <w:p w14:paraId="39C03955" w14:textId="141B0E9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Wait a </w:t>
      </w:r>
      <w:proofErr w:type="gramStart"/>
      <w:r w:rsidR="00EC2477" w:rsidRPr="00045A52">
        <w:rPr>
          <w:rFonts w:ascii="Garamond" w:hAnsi="Garamond" w:cs="Times New Roman"/>
          <w:sz w:val="22"/>
          <w:szCs w:val="22"/>
        </w:rPr>
        <w:t>minute,</w:t>
      </w:r>
      <w:proofErr w:type="gramEnd"/>
      <w:r w:rsidR="00EC2477" w:rsidRPr="00045A52">
        <w:rPr>
          <w:rFonts w:ascii="Garamond" w:hAnsi="Garamond" w:cs="Times New Roman"/>
          <w:sz w:val="22"/>
          <w:szCs w:val="22"/>
        </w:rPr>
        <w:t xml:space="preserve"> you drive around in an armoured limo.</w:t>
      </w:r>
      <w:r>
        <w:rPr>
          <w:rFonts w:ascii="Garamond" w:hAnsi="Garamond" w:cs="Times New Roman"/>
          <w:sz w:val="22"/>
          <w:szCs w:val="22"/>
        </w:rPr>
        <w:t>”</w:t>
      </w:r>
    </w:p>
    <w:p w14:paraId="1E644C9F" w14:textId="77777777" w:rsidR="00EC2477" w:rsidRPr="00045A52" w:rsidRDefault="00EC2477" w:rsidP="00EC2477">
      <w:pPr>
        <w:pStyle w:val="NovelBody"/>
        <w:spacing w:line="240" w:lineRule="auto"/>
        <w:ind w:firstLine="0"/>
        <w:jc w:val="both"/>
        <w:rPr>
          <w:rFonts w:ascii="Garamond" w:hAnsi="Garamond"/>
          <w:sz w:val="22"/>
          <w:szCs w:val="22"/>
        </w:rPr>
      </w:pPr>
    </w:p>
    <w:p w14:paraId="08DC21F8" w14:textId="4AE58F0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That</w:t>
      </w:r>
      <w:r w:rsidR="00C726A1">
        <w:rPr>
          <w:rFonts w:ascii="Garamond" w:hAnsi="Garamond" w:cs="Times New Roman"/>
          <w:sz w:val="22"/>
          <w:szCs w:val="22"/>
        </w:rPr>
        <w:t>’</w:t>
      </w:r>
      <w:r w:rsidR="00EC2477" w:rsidRPr="00045A52">
        <w:rPr>
          <w:rFonts w:ascii="Garamond" w:hAnsi="Garamond" w:cs="Times New Roman"/>
          <w:sz w:val="22"/>
          <w:szCs w:val="22"/>
        </w:rPr>
        <w:t>s business. I don</w:t>
      </w:r>
      <w:r w:rsidR="00C726A1">
        <w:rPr>
          <w:rFonts w:ascii="Garamond" w:hAnsi="Garamond" w:cs="Times New Roman"/>
          <w:sz w:val="22"/>
          <w:szCs w:val="22"/>
        </w:rPr>
        <w:t>’</w:t>
      </w:r>
      <w:r w:rsidR="00EC2477" w:rsidRPr="00045A52">
        <w:rPr>
          <w:rFonts w:ascii="Garamond" w:hAnsi="Garamond" w:cs="Times New Roman"/>
          <w:sz w:val="22"/>
          <w:szCs w:val="22"/>
        </w:rPr>
        <w:t>t have enemies, I have competitors. They</w:t>
      </w:r>
      <w:r w:rsidR="00C726A1">
        <w:rPr>
          <w:rFonts w:ascii="Garamond" w:hAnsi="Garamond" w:cs="Times New Roman"/>
          <w:sz w:val="22"/>
          <w:szCs w:val="22"/>
        </w:rPr>
        <w:t>’</w:t>
      </w:r>
      <w:r w:rsidR="00EC2477" w:rsidRPr="00045A52">
        <w:rPr>
          <w:rFonts w:ascii="Garamond" w:hAnsi="Garamond" w:cs="Times New Roman"/>
          <w:sz w:val="22"/>
          <w:szCs w:val="22"/>
        </w:rPr>
        <w:t xml:space="preserve">ll only try and take me out if makes sense </w:t>
      </w:r>
      <w:r w:rsidR="004B2E36" w:rsidRPr="00045A52">
        <w:rPr>
          <w:rFonts w:ascii="Garamond" w:hAnsi="Garamond" w:cs="Times New Roman"/>
          <w:sz w:val="22"/>
          <w:szCs w:val="22"/>
        </w:rPr>
        <w:t>on the</w:t>
      </w:r>
      <w:r w:rsidR="00EC2477" w:rsidRPr="00045A52">
        <w:rPr>
          <w:rFonts w:ascii="Garamond" w:hAnsi="Garamond" w:cs="Times New Roman"/>
          <w:sz w:val="22"/>
          <w:szCs w:val="22"/>
        </w:rPr>
        <w:t xml:space="preserve"> bottom-line. But the funny thing is, the more ruthless my competitors the better I seem to be able to do business with them.</w:t>
      </w:r>
      <w:r>
        <w:rPr>
          <w:rFonts w:ascii="Garamond" w:hAnsi="Garamond" w:cs="Times New Roman"/>
          <w:sz w:val="22"/>
          <w:szCs w:val="22"/>
        </w:rPr>
        <w:t>”</w:t>
      </w:r>
    </w:p>
    <w:p w14:paraId="000FCF09" w14:textId="77777777" w:rsidR="00EC2477" w:rsidRPr="00045A52" w:rsidRDefault="00EC2477" w:rsidP="00EC2477">
      <w:pPr>
        <w:pStyle w:val="NovelBody"/>
        <w:spacing w:line="240" w:lineRule="auto"/>
        <w:ind w:firstLine="0"/>
        <w:jc w:val="both"/>
        <w:rPr>
          <w:rFonts w:ascii="Garamond" w:hAnsi="Garamond"/>
          <w:sz w:val="22"/>
          <w:szCs w:val="22"/>
        </w:rPr>
      </w:pPr>
    </w:p>
    <w:p w14:paraId="798638A0" w14:textId="3FCDB79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wonder why</w:t>
      </w:r>
      <w:r>
        <w:rPr>
          <w:rFonts w:ascii="Garamond" w:hAnsi="Garamond" w:cs="Times New Roman"/>
          <w:sz w:val="22"/>
          <w:szCs w:val="22"/>
        </w:rPr>
        <w:t>”</w:t>
      </w:r>
      <w:r w:rsidR="00EC2477" w:rsidRPr="00045A52">
        <w:rPr>
          <w:rFonts w:ascii="Garamond" w:hAnsi="Garamond" w:cs="Times New Roman"/>
          <w:sz w:val="22"/>
          <w:szCs w:val="22"/>
        </w:rPr>
        <w:t xml:space="preserve">   </w:t>
      </w:r>
    </w:p>
    <w:p w14:paraId="2D374059" w14:textId="77777777" w:rsidR="00EC2477" w:rsidRPr="00045A52" w:rsidRDefault="00EC2477" w:rsidP="00EC2477">
      <w:pPr>
        <w:pStyle w:val="NovelBody"/>
        <w:spacing w:line="240" w:lineRule="auto"/>
        <w:ind w:firstLine="0"/>
        <w:jc w:val="both"/>
        <w:rPr>
          <w:rFonts w:ascii="Garamond" w:hAnsi="Garamond"/>
          <w:sz w:val="22"/>
          <w:szCs w:val="22"/>
        </w:rPr>
      </w:pPr>
    </w:p>
    <w:p w14:paraId="3BAC5EF0" w14:textId="1707A0F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You are in the religion business. If anyone wants to take you out it will be an Al Sharpton or the Vatican. But you are not even on their radar yet. And I doubt they would write to you in advance.</w:t>
      </w:r>
      <w:r>
        <w:rPr>
          <w:rFonts w:ascii="Garamond" w:hAnsi="Garamond" w:cs="Times New Roman"/>
          <w:sz w:val="22"/>
          <w:szCs w:val="22"/>
        </w:rPr>
        <w:t>”</w:t>
      </w:r>
    </w:p>
    <w:p w14:paraId="5EC2F76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899F891" w14:textId="48829D3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So, in summary, I keep going until I offend Opus Dei?</w:t>
      </w:r>
      <w:r>
        <w:rPr>
          <w:rFonts w:ascii="Garamond" w:hAnsi="Garamond" w:cs="Times New Roman"/>
          <w:sz w:val="22"/>
          <w:szCs w:val="22"/>
        </w:rPr>
        <w:t>”</w:t>
      </w:r>
    </w:p>
    <w:p w14:paraId="45E1BDD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C6DC100" w14:textId="1ECF1D0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That</w:t>
      </w:r>
      <w:r w:rsidR="00C726A1">
        <w:rPr>
          <w:rFonts w:ascii="Garamond" w:hAnsi="Garamond" w:cs="Times New Roman"/>
          <w:sz w:val="22"/>
          <w:szCs w:val="22"/>
        </w:rPr>
        <w:t>’</w:t>
      </w:r>
      <w:r w:rsidR="00EC2477" w:rsidRPr="00045A52">
        <w:rPr>
          <w:rFonts w:ascii="Garamond" w:hAnsi="Garamond" w:cs="Times New Roman"/>
          <w:sz w:val="22"/>
          <w:szCs w:val="22"/>
        </w:rPr>
        <w:t xml:space="preserve">s the spirit. Speaking of which, Wembley Stadium needs a little more showmanship than </w:t>
      </w:r>
      <w:r w:rsidR="003B01D7">
        <w:rPr>
          <w:rFonts w:ascii="Garamond" w:hAnsi="Garamond" w:cs="Times New Roman"/>
          <w:sz w:val="22"/>
          <w:szCs w:val="22"/>
        </w:rPr>
        <w:t xml:space="preserve">a </w:t>
      </w:r>
      <w:r w:rsidR="00EC2477" w:rsidRPr="00045A52">
        <w:rPr>
          <w:rFonts w:ascii="Garamond" w:hAnsi="Garamond" w:cs="Times New Roman"/>
          <w:sz w:val="22"/>
          <w:szCs w:val="22"/>
        </w:rPr>
        <w:t>Covent Garden basement. We</w:t>
      </w:r>
      <w:r w:rsidR="00C726A1">
        <w:rPr>
          <w:rFonts w:ascii="Garamond" w:hAnsi="Garamond" w:cs="Times New Roman"/>
          <w:sz w:val="22"/>
          <w:szCs w:val="22"/>
        </w:rPr>
        <w:t>’</w:t>
      </w:r>
      <w:r w:rsidR="00EC2477" w:rsidRPr="00045A52">
        <w:rPr>
          <w:rFonts w:ascii="Garamond" w:hAnsi="Garamond" w:cs="Times New Roman"/>
          <w:sz w:val="22"/>
          <w:szCs w:val="22"/>
        </w:rPr>
        <w:t>ll need a miracle and a sermon on the mount.</w:t>
      </w:r>
      <w:r>
        <w:rPr>
          <w:rFonts w:ascii="Garamond" w:hAnsi="Garamond" w:cs="Times New Roman"/>
          <w:sz w:val="22"/>
          <w:szCs w:val="22"/>
        </w:rPr>
        <w:t>”</w:t>
      </w:r>
      <w:r w:rsidR="00EC2477" w:rsidRPr="00045A52">
        <w:rPr>
          <w:rFonts w:ascii="Garamond" w:hAnsi="Garamond" w:cs="Times New Roman"/>
          <w:sz w:val="22"/>
          <w:szCs w:val="22"/>
        </w:rPr>
        <w:t xml:space="preserve"> </w:t>
      </w:r>
    </w:p>
    <w:p w14:paraId="3991ECC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E36477F" w14:textId="6791734E" w:rsidR="00EC2477" w:rsidRPr="00045A52" w:rsidRDefault="003B01D7" w:rsidP="00585BC6">
      <w:pPr>
        <w:pStyle w:val="NovelBody"/>
        <w:spacing w:line="240" w:lineRule="auto"/>
        <w:ind w:firstLine="0"/>
        <w:jc w:val="center"/>
        <w:rPr>
          <w:rFonts w:ascii="Garamond" w:hAnsi="Garamond" w:cs="Times New Roman"/>
          <w:sz w:val="22"/>
          <w:szCs w:val="22"/>
        </w:rPr>
      </w:pPr>
      <w:r>
        <w:rPr>
          <w:rFonts w:ascii="Garamond" w:hAnsi="Garamond" w:cs="Times New Roman"/>
          <w:sz w:val="22"/>
          <w:szCs w:val="22"/>
        </w:rPr>
        <w:t xml:space="preserve">? </w:t>
      </w:r>
      <w:r w:rsidRPr="00045A52">
        <w:rPr>
          <w:rFonts w:ascii="Garamond" w:hAnsi="Garamond" w:cs="Ubuntu"/>
          <w:sz w:val="22"/>
          <w:szCs w:val="22"/>
        </w:rPr>
        <w:t>¢</w:t>
      </w:r>
    </w:p>
    <w:p w14:paraId="73619080" w14:textId="584A62E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Maybe Eric was right about </w:t>
      </w:r>
      <w:proofErr w:type="spellStart"/>
      <w:r w:rsidRPr="00045A52">
        <w:rPr>
          <w:rFonts w:ascii="Garamond" w:hAnsi="Garamond" w:cs="Times New Roman"/>
          <w:sz w:val="22"/>
          <w:szCs w:val="22"/>
        </w:rPr>
        <w:t>Dr.</w:t>
      </w:r>
      <w:proofErr w:type="spellEnd"/>
      <w:r w:rsidRPr="00045A52">
        <w:rPr>
          <w:rFonts w:ascii="Garamond" w:hAnsi="Garamond" w:cs="Times New Roman"/>
          <w:sz w:val="22"/>
          <w:szCs w:val="22"/>
        </w:rPr>
        <w:t xml:space="preserve"> Cole. She was dangerous. Shona </w:t>
      </w:r>
      <w:r w:rsidR="004B2E36" w:rsidRPr="00045A52">
        <w:rPr>
          <w:rFonts w:ascii="Garamond" w:hAnsi="Garamond" w:cs="Times New Roman"/>
          <w:sz w:val="22"/>
          <w:szCs w:val="22"/>
        </w:rPr>
        <w:t>dialled</w:t>
      </w:r>
      <w:r w:rsidRPr="00045A52">
        <w:rPr>
          <w:rFonts w:ascii="Garamond" w:hAnsi="Garamond" w:cs="Times New Roman"/>
          <w:sz w:val="22"/>
          <w:szCs w:val="22"/>
        </w:rPr>
        <w:t xml:space="preserve"> Eric</w:t>
      </w:r>
      <w:r w:rsidR="00C726A1">
        <w:rPr>
          <w:rFonts w:ascii="Garamond" w:hAnsi="Garamond" w:cs="Times New Roman"/>
          <w:sz w:val="22"/>
          <w:szCs w:val="22"/>
        </w:rPr>
        <w:t>’</w:t>
      </w:r>
      <w:r w:rsidRPr="00045A52">
        <w:rPr>
          <w:rFonts w:ascii="Garamond" w:hAnsi="Garamond" w:cs="Times New Roman"/>
          <w:sz w:val="22"/>
          <w:szCs w:val="22"/>
        </w:rPr>
        <w:t xml:space="preserve">s number. </w:t>
      </w:r>
    </w:p>
    <w:p w14:paraId="00F175A4" w14:textId="77777777" w:rsidR="00EC2477" w:rsidRPr="00045A52" w:rsidRDefault="00EC2477" w:rsidP="00EC2477">
      <w:pPr>
        <w:pStyle w:val="NovelBody"/>
        <w:spacing w:line="240" w:lineRule="auto"/>
        <w:ind w:firstLine="0"/>
        <w:jc w:val="both"/>
        <w:rPr>
          <w:rFonts w:ascii="Garamond" w:hAnsi="Garamond"/>
          <w:sz w:val="22"/>
          <w:szCs w:val="22"/>
        </w:rPr>
      </w:pPr>
    </w:p>
    <w:p w14:paraId="4A3AC0DC" w14:textId="07E3A63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w:t>
      </w:r>
      <w:r w:rsidR="00C726A1">
        <w:rPr>
          <w:rFonts w:ascii="Garamond" w:hAnsi="Garamond" w:cs="Times New Roman"/>
          <w:sz w:val="22"/>
          <w:szCs w:val="22"/>
        </w:rPr>
        <w:t>’</w:t>
      </w:r>
      <w:r w:rsidR="00EC2477" w:rsidRPr="00045A52">
        <w:rPr>
          <w:rFonts w:ascii="Garamond" w:hAnsi="Garamond" w:cs="Times New Roman"/>
          <w:sz w:val="22"/>
          <w:szCs w:val="22"/>
        </w:rPr>
        <w:t>ll do it.</w:t>
      </w:r>
      <w:r>
        <w:rPr>
          <w:rFonts w:ascii="Garamond" w:hAnsi="Garamond" w:cs="Times New Roman"/>
          <w:sz w:val="22"/>
          <w:szCs w:val="22"/>
        </w:rPr>
        <w:t>”</w:t>
      </w:r>
    </w:p>
    <w:p w14:paraId="4B059F2D" w14:textId="77777777" w:rsidR="00EC2477" w:rsidRPr="00045A52" w:rsidRDefault="00EC2477" w:rsidP="00EC2477">
      <w:pPr>
        <w:pStyle w:val="NovelBody"/>
        <w:spacing w:line="240" w:lineRule="auto"/>
        <w:ind w:firstLine="0"/>
        <w:jc w:val="both"/>
        <w:rPr>
          <w:rFonts w:ascii="Garamond" w:hAnsi="Garamond"/>
          <w:sz w:val="22"/>
          <w:szCs w:val="22"/>
        </w:rPr>
      </w:pPr>
    </w:p>
    <w:p w14:paraId="31B84BD4" w14:textId="175B7D0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knew you</w:t>
      </w:r>
      <w:r w:rsidR="00C726A1">
        <w:rPr>
          <w:rFonts w:ascii="Garamond" w:hAnsi="Garamond" w:cs="Times New Roman"/>
          <w:sz w:val="22"/>
          <w:szCs w:val="22"/>
        </w:rPr>
        <w:t>’</w:t>
      </w:r>
      <w:r w:rsidR="00EC2477" w:rsidRPr="00045A52">
        <w:rPr>
          <w:rFonts w:ascii="Garamond" w:hAnsi="Garamond" w:cs="Times New Roman"/>
          <w:sz w:val="22"/>
          <w:szCs w:val="22"/>
        </w:rPr>
        <w:t>d see it my way.</w:t>
      </w:r>
      <w:r>
        <w:rPr>
          <w:rFonts w:ascii="Garamond" w:hAnsi="Garamond" w:cs="Times New Roman"/>
          <w:sz w:val="22"/>
          <w:szCs w:val="22"/>
        </w:rPr>
        <w:t>”</w:t>
      </w:r>
    </w:p>
    <w:p w14:paraId="0641CCA0" w14:textId="77777777" w:rsidR="00EC2477" w:rsidRPr="00045A52" w:rsidRDefault="00EC2477" w:rsidP="00EC2477">
      <w:pPr>
        <w:pStyle w:val="NovelBody"/>
        <w:spacing w:line="240" w:lineRule="auto"/>
        <w:ind w:firstLine="0"/>
        <w:jc w:val="both"/>
        <w:rPr>
          <w:rFonts w:ascii="Garamond" w:hAnsi="Garamond"/>
          <w:sz w:val="22"/>
          <w:szCs w:val="22"/>
        </w:rPr>
      </w:pPr>
    </w:p>
    <w:p w14:paraId="2553C9FA" w14:textId="354A91E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do,</w:t>
      </w:r>
      <w:r>
        <w:rPr>
          <w:rFonts w:ascii="Garamond" w:hAnsi="Garamond" w:cs="Times New Roman"/>
          <w:sz w:val="22"/>
          <w:szCs w:val="22"/>
        </w:rPr>
        <w:t>”</w:t>
      </w:r>
      <w:r w:rsidR="00EC2477" w:rsidRPr="00045A52">
        <w:rPr>
          <w:rFonts w:ascii="Garamond" w:hAnsi="Garamond" w:cs="Times New Roman"/>
          <w:sz w:val="22"/>
          <w:szCs w:val="22"/>
        </w:rPr>
        <w:t xml:space="preserve"> Shona said. </w:t>
      </w:r>
      <w:r>
        <w:rPr>
          <w:rFonts w:ascii="Garamond" w:hAnsi="Garamond" w:cs="Times New Roman"/>
          <w:sz w:val="22"/>
          <w:szCs w:val="22"/>
        </w:rPr>
        <w:t>“</w:t>
      </w:r>
      <w:r w:rsidR="00EC2477" w:rsidRPr="00045A52">
        <w:rPr>
          <w:rFonts w:ascii="Garamond" w:hAnsi="Garamond" w:cs="Times New Roman"/>
          <w:sz w:val="22"/>
          <w:szCs w:val="22"/>
        </w:rPr>
        <w:t xml:space="preserve">You know how in the films Hannibal </w:t>
      </w:r>
      <w:proofErr w:type="spellStart"/>
      <w:r w:rsidR="00EC2477" w:rsidRPr="00045A52">
        <w:rPr>
          <w:rFonts w:ascii="Garamond" w:hAnsi="Garamond" w:cs="Times New Roman"/>
          <w:sz w:val="22"/>
          <w:szCs w:val="22"/>
        </w:rPr>
        <w:t>Lecter</w:t>
      </w:r>
      <w:proofErr w:type="spellEnd"/>
      <w:r w:rsidR="00EC2477" w:rsidRPr="00045A52">
        <w:rPr>
          <w:rFonts w:ascii="Garamond" w:hAnsi="Garamond" w:cs="Times New Roman"/>
          <w:sz w:val="22"/>
          <w:szCs w:val="22"/>
        </w:rPr>
        <w:t xml:space="preserve"> is supposed to get inside your head? Well Hazel Cole is a bit like that except that as far as I know she doesn</w:t>
      </w:r>
      <w:r w:rsidR="00C726A1">
        <w:rPr>
          <w:rFonts w:ascii="Garamond" w:hAnsi="Garamond" w:cs="Times New Roman"/>
          <w:sz w:val="22"/>
          <w:szCs w:val="22"/>
        </w:rPr>
        <w:t>’</w:t>
      </w:r>
      <w:r w:rsidR="00EC2477" w:rsidRPr="00045A52">
        <w:rPr>
          <w:rFonts w:ascii="Garamond" w:hAnsi="Garamond" w:cs="Times New Roman"/>
          <w:sz w:val="22"/>
          <w:szCs w:val="22"/>
        </w:rPr>
        <w:t>t eat any of her victims.</w:t>
      </w:r>
      <w:r>
        <w:rPr>
          <w:rFonts w:ascii="Garamond" w:hAnsi="Garamond" w:cs="Times New Roman"/>
          <w:sz w:val="22"/>
          <w:szCs w:val="22"/>
        </w:rPr>
        <w:t>”</w:t>
      </w:r>
    </w:p>
    <w:p w14:paraId="1A7849F9" w14:textId="77777777" w:rsidR="00EC2477" w:rsidRPr="00045A52" w:rsidRDefault="00EC2477" w:rsidP="00EC2477">
      <w:pPr>
        <w:pStyle w:val="NovelBody"/>
        <w:spacing w:line="240" w:lineRule="auto"/>
        <w:ind w:firstLine="0"/>
        <w:jc w:val="both"/>
        <w:rPr>
          <w:rFonts w:ascii="Garamond" w:hAnsi="Garamond"/>
          <w:sz w:val="22"/>
          <w:szCs w:val="22"/>
        </w:rPr>
      </w:pPr>
    </w:p>
    <w:p w14:paraId="13BA9A3F" w14:textId="35E83B1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Who has she </w:t>
      </w:r>
      <w:r w:rsidR="00C726A1">
        <w:rPr>
          <w:rFonts w:ascii="Garamond" w:hAnsi="Garamond" w:cs="Times New Roman"/>
          <w:sz w:val="22"/>
          <w:szCs w:val="22"/>
        </w:rPr>
        <w:t>‘</w:t>
      </w:r>
      <w:r w:rsidR="00EC2477" w:rsidRPr="00045A52">
        <w:rPr>
          <w:rFonts w:ascii="Garamond" w:hAnsi="Garamond" w:cs="Times New Roman"/>
          <w:sz w:val="22"/>
          <w:szCs w:val="22"/>
        </w:rPr>
        <w:t>helped</w:t>
      </w:r>
      <w:r w:rsidR="00C726A1">
        <w:rPr>
          <w:rFonts w:ascii="Garamond" w:hAnsi="Garamond" w:cs="Times New Roman"/>
          <w:sz w:val="22"/>
          <w:szCs w:val="22"/>
        </w:rPr>
        <w:t>’</w:t>
      </w:r>
      <w:r w:rsidR="00EC2477" w:rsidRPr="00045A52">
        <w:rPr>
          <w:rFonts w:ascii="Garamond" w:hAnsi="Garamond" w:cs="Times New Roman"/>
          <w:sz w:val="22"/>
          <w:szCs w:val="22"/>
        </w:rPr>
        <w:t xml:space="preserve"> this time?</w:t>
      </w:r>
      <w:r>
        <w:rPr>
          <w:rFonts w:ascii="Garamond" w:hAnsi="Garamond" w:cs="Times New Roman"/>
          <w:sz w:val="22"/>
          <w:szCs w:val="22"/>
        </w:rPr>
        <w:t>”</w:t>
      </w:r>
      <w:r w:rsidR="00EC2477" w:rsidRPr="00045A52">
        <w:rPr>
          <w:rFonts w:ascii="Garamond" w:hAnsi="Garamond" w:cs="Times New Roman"/>
          <w:sz w:val="22"/>
          <w:szCs w:val="22"/>
        </w:rPr>
        <w:t xml:space="preserve"> </w:t>
      </w:r>
    </w:p>
    <w:p w14:paraId="78BC0C9E" w14:textId="77777777" w:rsidR="00EC2477" w:rsidRPr="00045A52" w:rsidRDefault="00EC2477" w:rsidP="00EC2477">
      <w:pPr>
        <w:pStyle w:val="NovelBody"/>
        <w:spacing w:line="240" w:lineRule="auto"/>
        <w:ind w:firstLine="0"/>
        <w:jc w:val="both"/>
        <w:rPr>
          <w:rFonts w:ascii="Garamond" w:hAnsi="Garamond"/>
          <w:sz w:val="22"/>
          <w:szCs w:val="22"/>
        </w:rPr>
      </w:pPr>
    </w:p>
    <w:p w14:paraId="613D1045" w14:textId="520AC61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Well she hasn</w:t>
      </w:r>
      <w:r w:rsidR="00C726A1">
        <w:rPr>
          <w:rFonts w:ascii="Garamond" w:hAnsi="Garamond" w:cs="Times New Roman"/>
          <w:sz w:val="22"/>
          <w:szCs w:val="22"/>
        </w:rPr>
        <w:t>’</w:t>
      </w:r>
      <w:r w:rsidR="00EC2477" w:rsidRPr="00045A52">
        <w:rPr>
          <w:rFonts w:ascii="Garamond" w:hAnsi="Garamond" w:cs="Times New Roman"/>
          <w:sz w:val="22"/>
          <w:szCs w:val="22"/>
        </w:rPr>
        <w:t xml:space="preserve">t helped me. She made Marina Allan cry in front of everybody at the best table in </w:t>
      </w:r>
      <w:proofErr w:type="spellStart"/>
      <w:r w:rsidR="00EC2477" w:rsidRPr="00045A52">
        <w:rPr>
          <w:rFonts w:ascii="Garamond" w:hAnsi="Garamond" w:cs="Times New Roman"/>
          <w:sz w:val="22"/>
          <w:szCs w:val="22"/>
        </w:rPr>
        <w:t>Crivelli</w:t>
      </w:r>
      <w:r w:rsidR="00C726A1">
        <w:rPr>
          <w:rFonts w:ascii="Garamond" w:hAnsi="Garamond" w:cs="Times New Roman"/>
          <w:sz w:val="22"/>
          <w:szCs w:val="22"/>
        </w:rPr>
        <w:t>’</w:t>
      </w:r>
      <w:r w:rsidR="00EC2477" w:rsidRPr="00045A52">
        <w:rPr>
          <w:rFonts w:ascii="Garamond" w:hAnsi="Garamond" w:cs="Times New Roman"/>
          <w:sz w:val="22"/>
          <w:szCs w:val="22"/>
        </w:rPr>
        <w:t>s</w:t>
      </w:r>
      <w:proofErr w:type="spellEnd"/>
      <w:r w:rsidR="00EC2477" w:rsidRPr="00045A52">
        <w:rPr>
          <w:rFonts w:ascii="Garamond" w:hAnsi="Garamond" w:cs="Times New Roman"/>
          <w:sz w:val="22"/>
          <w:szCs w:val="22"/>
        </w:rPr>
        <w:t>.</w:t>
      </w:r>
      <w:r>
        <w:rPr>
          <w:rFonts w:ascii="Garamond" w:hAnsi="Garamond" w:cs="Times New Roman"/>
          <w:sz w:val="22"/>
          <w:szCs w:val="22"/>
        </w:rPr>
        <w:t>”</w:t>
      </w:r>
    </w:p>
    <w:p w14:paraId="7EA5FF1B" w14:textId="77777777" w:rsidR="00EC2477" w:rsidRPr="00045A52" w:rsidRDefault="00EC2477" w:rsidP="00EC2477">
      <w:pPr>
        <w:pStyle w:val="NovelBody"/>
        <w:spacing w:line="240" w:lineRule="auto"/>
        <w:ind w:firstLine="0"/>
        <w:jc w:val="both"/>
        <w:rPr>
          <w:rFonts w:ascii="Garamond" w:hAnsi="Garamond"/>
          <w:sz w:val="22"/>
          <w:szCs w:val="22"/>
        </w:rPr>
      </w:pPr>
    </w:p>
    <w:p w14:paraId="4138990F" w14:textId="16513321"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Really?</w:t>
      </w:r>
      <w:proofErr w:type="gramEnd"/>
      <w:r w:rsidR="00EC2477" w:rsidRPr="00045A52">
        <w:rPr>
          <w:rFonts w:ascii="Garamond" w:hAnsi="Garamond" w:cs="Times New Roman"/>
          <w:sz w:val="22"/>
          <w:szCs w:val="22"/>
        </w:rPr>
        <w:t xml:space="preserve"> Perhaps I was wrong about </w:t>
      </w:r>
      <w:proofErr w:type="spellStart"/>
      <w:r w:rsidR="00EC2477" w:rsidRPr="00045A52">
        <w:rPr>
          <w:rFonts w:ascii="Garamond" w:hAnsi="Garamond" w:cs="Times New Roman"/>
          <w:sz w:val="22"/>
          <w:szCs w:val="22"/>
        </w:rPr>
        <w:t>Dr.</w:t>
      </w:r>
      <w:proofErr w:type="spellEnd"/>
      <w:r w:rsidR="00EC2477" w:rsidRPr="00045A52">
        <w:rPr>
          <w:rFonts w:ascii="Garamond" w:hAnsi="Garamond" w:cs="Times New Roman"/>
          <w:sz w:val="22"/>
          <w:szCs w:val="22"/>
        </w:rPr>
        <w:t xml:space="preserve"> Cole. Not that it matters, she</w:t>
      </w:r>
      <w:r w:rsidR="00C726A1">
        <w:rPr>
          <w:rFonts w:ascii="Garamond" w:hAnsi="Garamond" w:cs="Times New Roman"/>
          <w:sz w:val="22"/>
          <w:szCs w:val="22"/>
        </w:rPr>
        <w:t>’</w:t>
      </w:r>
      <w:r w:rsidR="00EC2477" w:rsidRPr="00045A52">
        <w:rPr>
          <w:rFonts w:ascii="Garamond" w:hAnsi="Garamond" w:cs="Times New Roman"/>
          <w:sz w:val="22"/>
          <w:szCs w:val="22"/>
        </w:rPr>
        <w:t>s queering the pitch for my boy and we</w:t>
      </w:r>
      <w:r w:rsidR="00C726A1">
        <w:rPr>
          <w:rFonts w:ascii="Garamond" w:hAnsi="Garamond" w:cs="Times New Roman"/>
          <w:sz w:val="22"/>
          <w:szCs w:val="22"/>
        </w:rPr>
        <w:t>’</w:t>
      </w:r>
      <w:r w:rsidR="00EC2477" w:rsidRPr="00045A52">
        <w:rPr>
          <w:rFonts w:ascii="Garamond" w:hAnsi="Garamond" w:cs="Times New Roman"/>
          <w:sz w:val="22"/>
          <w:szCs w:val="22"/>
        </w:rPr>
        <w:t>ve got to do something about it.</w:t>
      </w:r>
      <w:r>
        <w:rPr>
          <w:rFonts w:ascii="Garamond" w:hAnsi="Garamond" w:cs="Times New Roman"/>
          <w:sz w:val="22"/>
          <w:szCs w:val="22"/>
        </w:rPr>
        <w:t>”</w:t>
      </w:r>
      <w:r w:rsidR="00EC2477" w:rsidRPr="00045A52">
        <w:rPr>
          <w:rFonts w:ascii="Garamond" w:hAnsi="Garamond" w:cs="Times New Roman"/>
          <w:sz w:val="22"/>
          <w:szCs w:val="22"/>
        </w:rPr>
        <w:t xml:space="preserve"> Eric paused as if checking something </w:t>
      </w:r>
      <w:r>
        <w:rPr>
          <w:rFonts w:ascii="Garamond" w:hAnsi="Garamond" w:cs="Times New Roman"/>
          <w:sz w:val="22"/>
          <w:szCs w:val="22"/>
        </w:rPr>
        <w:t>“</w:t>
      </w:r>
      <w:r w:rsidR="00EC2477" w:rsidRPr="00045A52">
        <w:rPr>
          <w:rFonts w:ascii="Garamond" w:hAnsi="Garamond" w:cs="Times New Roman"/>
          <w:sz w:val="22"/>
          <w:szCs w:val="22"/>
        </w:rPr>
        <w:t xml:space="preserve">The money will be in the account by tomorrow. I hope you </w:t>
      </w:r>
      <w:r w:rsidR="00EC2477" w:rsidRPr="00045A52">
        <w:rPr>
          <w:rFonts w:ascii="Garamond" w:hAnsi="Garamond" w:cs="Times New Roman"/>
          <w:sz w:val="22"/>
          <w:szCs w:val="22"/>
        </w:rPr>
        <w:lastRenderedPageBreak/>
        <w:t>are in a taxi.</w:t>
      </w:r>
      <w:r>
        <w:rPr>
          <w:rFonts w:ascii="Garamond" w:hAnsi="Garamond" w:cs="Times New Roman"/>
          <w:sz w:val="22"/>
          <w:szCs w:val="22"/>
        </w:rPr>
        <w:t>”</w:t>
      </w:r>
    </w:p>
    <w:p w14:paraId="33549DCE" w14:textId="77777777" w:rsidR="00EC2477" w:rsidRPr="00045A52" w:rsidRDefault="00EC2477" w:rsidP="00EC2477">
      <w:pPr>
        <w:pStyle w:val="NovelBody"/>
        <w:spacing w:line="240" w:lineRule="auto"/>
        <w:ind w:firstLine="0"/>
        <w:jc w:val="both"/>
        <w:rPr>
          <w:rFonts w:ascii="Garamond" w:hAnsi="Garamond"/>
          <w:sz w:val="22"/>
          <w:szCs w:val="22"/>
        </w:rPr>
      </w:pPr>
    </w:p>
    <w:p w14:paraId="5036BB01" w14:textId="133730D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 I</w:t>
      </w:r>
      <w:r w:rsidR="00C726A1">
        <w:rPr>
          <w:rFonts w:ascii="Garamond" w:hAnsi="Garamond" w:cs="Times New Roman"/>
          <w:sz w:val="22"/>
          <w:szCs w:val="22"/>
        </w:rPr>
        <w:t>’</w:t>
      </w:r>
      <w:r w:rsidR="00EC2477" w:rsidRPr="00045A52">
        <w:rPr>
          <w:rFonts w:ascii="Garamond" w:hAnsi="Garamond" w:cs="Times New Roman"/>
          <w:sz w:val="22"/>
          <w:szCs w:val="22"/>
        </w:rPr>
        <w:t>m at home already.</w:t>
      </w:r>
      <w:r>
        <w:rPr>
          <w:rFonts w:ascii="Garamond" w:hAnsi="Garamond" w:cs="Times New Roman"/>
          <w:sz w:val="22"/>
          <w:szCs w:val="22"/>
        </w:rPr>
        <w:t>”</w:t>
      </w:r>
    </w:p>
    <w:p w14:paraId="5EB10707" w14:textId="77777777" w:rsidR="00EC2477" w:rsidRPr="00045A52" w:rsidRDefault="00EC2477" w:rsidP="00EC2477">
      <w:pPr>
        <w:pStyle w:val="NovelBody"/>
        <w:spacing w:line="240" w:lineRule="auto"/>
        <w:ind w:firstLine="0"/>
        <w:jc w:val="both"/>
        <w:rPr>
          <w:rFonts w:ascii="Garamond" w:hAnsi="Garamond"/>
          <w:sz w:val="22"/>
          <w:szCs w:val="22"/>
        </w:rPr>
      </w:pPr>
    </w:p>
    <w:p w14:paraId="48678670" w14:textId="538842F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Well, get in a taxi and get over here. There were two conditions to this deal. Remember?</w:t>
      </w:r>
      <w:r>
        <w:rPr>
          <w:rFonts w:ascii="Garamond" w:hAnsi="Garamond" w:cs="Times New Roman"/>
          <w:sz w:val="22"/>
          <w:szCs w:val="22"/>
        </w:rPr>
        <w:t>”</w:t>
      </w:r>
    </w:p>
    <w:p w14:paraId="469D49E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2A281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B510B7E"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2F32B46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73F557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BDA63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D9E87D5" w14:textId="77777777" w:rsidR="00EC2477" w:rsidRPr="00045A52" w:rsidRDefault="00EC2477" w:rsidP="00EC2477">
      <w:pPr>
        <w:pStyle w:val="Heading1"/>
        <w:numPr>
          <w:ilvl w:val="0"/>
          <w:numId w:val="4"/>
        </w:numPr>
        <w:spacing w:line="240" w:lineRule="auto"/>
        <w:jc w:val="both"/>
        <w:rPr>
          <w:rFonts w:ascii="Garamond" w:hAnsi="Garamond"/>
          <w:sz w:val="22"/>
          <w:szCs w:val="22"/>
        </w:rPr>
      </w:pPr>
      <w:r w:rsidRPr="00045A52">
        <w:rPr>
          <w:rFonts w:ascii="Garamond" w:hAnsi="Garamond"/>
          <w:sz w:val="22"/>
          <w:szCs w:val="22"/>
        </w:rPr>
        <w:tab/>
        <w:t>INTERMISSION</w:t>
      </w:r>
      <w:r w:rsidRPr="00045A52">
        <w:rPr>
          <w:rFonts w:ascii="Garamond" w:hAnsi="Garamond"/>
          <w:sz w:val="22"/>
          <w:szCs w:val="22"/>
        </w:rPr>
        <w:br/>
      </w:r>
      <w:r w:rsidRPr="00045A52">
        <w:rPr>
          <w:rFonts w:ascii="Garamond" w:hAnsi="Garamond"/>
          <w:sz w:val="22"/>
          <w:szCs w:val="22"/>
        </w:rPr>
        <w:tab/>
        <w:t>ABSURDITY</w:t>
      </w:r>
    </w:p>
    <w:p w14:paraId="45CE003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AEC531F" w14:textId="520167E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Life is absurd enough already without recourse to astrology, homeopathy and other fantasies. Not only are they ridiculous but </w:t>
      </w:r>
      <w:proofErr w:type="spellStart"/>
      <w:proofErr w:type="gramStart"/>
      <w:r w:rsidRPr="00045A52">
        <w:rPr>
          <w:rFonts w:ascii="Garamond" w:hAnsi="Garamond" w:cs="Times New Roman"/>
          <w:sz w:val="22"/>
          <w:szCs w:val="22"/>
        </w:rPr>
        <w:t>the</w:t>
      </w:r>
      <w:proofErr w:type="spellEnd"/>
      <w:r w:rsidRPr="00045A52">
        <w:rPr>
          <w:rFonts w:ascii="Garamond" w:hAnsi="Garamond" w:cs="Times New Roman"/>
          <w:sz w:val="22"/>
          <w:szCs w:val="22"/>
        </w:rPr>
        <w:t xml:space="preserve"> don</w:t>
      </w:r>
      <w:r w:rsidR="00C726A1">
        <w:rPr>
          <w:rFonts w:ascii="Garamond" w:hAnsi="Garamond" w:cs="Times New Roman"/>
          <w:sz w:val="22"/>
          <w:szCs w:val="22"/>
        </w:rPr>
        <w:t>’</w:t>
      </w:r>
      <w:r w:rsidRPr="00045A52">
        <w:rPr>
          <w:rFonts w:ascii="Garamond" w:hAnsi="Garamond" w:cs="Times New Roman"/>
          <w:sz w:val="22"/>
          <w:szCs w:val="22"/>
        </w:rPr>
        <w:t>t</w:t>
      </w:r>
      <w:proofErr w:type="gramEnd"/>
      <w:r w:rsidRPr="00045A52">
        <w:rPr>
          <w:rFonts w:ascii="Garamond" w:hAnsi="Garamond" w:cs="Times New Roman"/>
          <w:sz w:val="22"/>
          <w:szCs w:val="22"/>
        </w:rPr>
        <w:t xml:space="preserve"> even offer anything </w:t>
      </w:r>
      <w:r w:rsidR="003B01D7">
        <w:rPr>
          <w:rFonts w:ascii="Garamond" w:hAnsi="Garamond" w:cs="Times New Roman"/>
          <w:sz w:val="22"/>
          <w:szCs w:val="22"/>
        </w:rPr>
        <w:t xml:space="preserve">of </w:t>
      </w:r>
      <w:r w:rsidRPr="00045A52">
        <w:rPr>
          <w:rFonts w:ascii="Garamond" w:hAnsi="Garamond" w:cs="Times New Roman"/>
          <w:sz w:val="22"/>
          <w:szCs w:val="22"/>
        </w:rPr>
        <w:t>reassurance in the face of existential dread. You would be better off climbing into and eventually out of a nice hot bath and then wrapping yourself in big fluffy towel.</w:t>
      </w:r>
    </w:p>
    <w:p w14:paraId="273D84C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E1ADEAA" w14:textId="4E5AD18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On one level</w:t>
      </w:r>
      <w:r w:rsidR="003B01D7">
        <w:rPr>
          <w:rFonts w:ascii="Garamond" w:hAnsi="Garamond" w:cs="Times New Roman"/>
          <w:sz w:val="22"/>
          <w:szCs w:val="22"/>
        </w:rPr>
        <w:t xml:space="preserve"> the world makes perfect sense. T</w:t>
      </w:r>
      <w:r w:rsidRPr="00045A52">
        <w:rPr>
          <w:rFonts w:ascii="Garamond" w:hAnsi="Garamond" w:cs="Times New Roman"/>
          <w:sz w:val="22"/>
          <w:szCs w:val="22"/>
        </w:rPr>
        <w:t xml:space="preserve">he laws of nature set everything nicely in motion and </w:t>
      </w:r>
      <w:r w:rsidR="003B01D7">
        <w:rPr>
          <w:rFonts w:ascii="Garamond" w:hAnsi="Garamond" w:cs="Times New Roman"/>
          <w:sz w:val="22"/>
          <w:szCs w:val="22"/>
        </w:rPr>
        <w:t>it all just happens from there. B</w:t>
      </w:r>
      <w:r w:rsidRPr="00045A52">
        <w:rPr>
          <w:rFonts w:ascii="Garamond" w:hAnsi="Garamond" w:cs="Times New Roman"/>
          <w:sz w:val="22"/>
          <w:szCs w:val="22"/>
        </w:rPr>
        <w:t>ut on another</w:t>
      </w:r>
      <w:r w:rsidR="003B01D7">
        <w:rPr>
          <w:rFonts w:ascii="Garamond" w:hAnsi="Garamond" w:cs="Times New Roman"/>
          <w:sz w:val="22"/>
          <w:szCs w:val="22"/>
        </w:rPr>
        <w:t>,</w:t>
      </w:r>
      <w:r w:rsidRPr="00045A52">
        <w:rPr>
          <w:rFonts w:ascii="Garamond" w:hAnsi="Garamond" w:cs="Times New Roman"/>
          <w:sz w:val="22"/>
          <w:szCs w:val="22"/>
        </w:rPr>
        <w:t xml:space="preserve"> it is completely absurd because all those laws don</w:t>
      </w:r>
      <w:r w:rsidR="00C726A1">
        <w:rPr>
          <w:rFonts w:ascii="Garamond" w:hAnsi="Garamond" w:cs="Times New Roman"/>
          <w:sz w:val="22"/>
          <w:szCs w:val="22"/>
        </w:rPr>
        <w:t>’</w:t>
      </w:r>
      <w:r w:rsidRPr="00045A52">
        <w:rPr>
          <w:rFonts w:ascii="Garamond" w:hAnsi="Garamond" w:cs="Times New Roman"/>
          <w:sz w:val="22"/>
          <w:szCs w:val="22"/>
        </w:rPr>
        <w:t>t give the place any meaning and when we are dead we</w:t>
      </w:r>
      <w:r w:rsidR="00C726A1">
        <w:rPr>
          <w:rFonts w:ascii="Garamond" w:hAnsi="Garamond" w:cs="Times New Roman"/>
          <w:sz w:val="22"/>
          <w:szCs w:val="22"/>
        </w:rPr>
        <w:t>’</w:t>
      </w:r>
      <w:r w:rsidRPr="00045A52">
        <w:rPr>
          <w:rFonts w:ascii="Garamond" w:hAnsi="Garamond" w:cs="Times New Roman"/>
          <w:sz w:val="22"/>
          <w:szCs w:val="22"/>
        </w:rPr>
        <w:t>re gone and haven</w:t>
      </w:r>
      <w:r w:rsidR="00C726A1">
        <w:rPr>
          <w:rFonts w:ascii="Garamond" w:hAnsi="Garamond" w:cs="Times New Roman"/>
          <w:sz w:val="22"/>
          <w:szCs w:val="22"/>
        </w:rPr>
        <w:t>’</w:t>
      </w:r>
      <w:r w:rsidRPr="00045A52">
        <w:rPr>
          <w:rFonts w:ascii="Garamond" w:hAnsi="Garamond" w:cs="Times New Roman"/>
          <w:sz w:val="22"/>
          <w:szCs w:val="22"/>
        </w:rPr>
        <w:t xml:space="preserve">t changed the grand scheme of anything. </w:t>
      </w:r>
      <w:r w:rsidR="004B2E36" w:rsidRPr="00045A52">
        <w:rPr>
          <w:rFonts w:ascii="Garamond" w:hAnsi="Garamond" w:cs="Times New Roman"/>
          <w:sz w:val="22"/>
          <w:szCs w:val="22"/>
        </w:rPr>
        <w:t>But</w:t>
      </w:r>
      <w:r w:rsidRPr="00045A52">
        <w:rPr>
          <w:rFonts w:ascii="Garamond" w:hAnsi="Garamond" w:cs="Times New Roman"/>
          <w:sz w:val="22"/>
          <w:szCs w:val="22"/>
        </w:rPr>
        <w:t xml:space="preserve"> if only more people realised this then the world would b</w:t>
      </w:r>
      <w:r w:rsidR="004B2E36">
        <w:rPr>
          <w:rFonts w:ascii="Garamond" w:hAnsi="Garamond" w:cs="Times New Roman"/>
          <w:sz w:val="22"/>
          <w:szCs w:val="22"/>
        </w:rPr>
        <w:t xml:space="preserve">e a hell of a lot better place; </w:t>
      </w:r>
      <w:r w:rsidRPr="00045A52">
        <w:rPr>
          <w:rFonts w:ascii="Garamond" w:hAnsi="Garamond" w:cs="Times New Roman"/>
          <w:sz w:val="22"/>
          <w:szCs w:val="22"/>
        </w:rPr>
        <w:t xml:space="preserve">people would be forced to stop being so petty-minded. The gods of the </w:t>
      </w:r>
      <w:r w:rsidR="004B2E36" w:rsidRPr="00045A52">
        <w:rPr>
          <w:rFonts w:ascii="Garamond" w:hAnsi="Garamond" w:cs="Times New Roman"/>
          <w:sz w:val="22"/>
          <w:szCs w:val="22"/>
        </w:rPr>
        <w:t>Christians</w:t>
      </w:r>
      <w:r w:rsidRPr="00045A52">
        <w:rPr>
          <w:rFonts w:ascii="Garamond" w:hAnsi="Garamond" w:cs="Times New Roman"/>
          <w:sz w:val="22"/>
          <w:szCs w:val="22"/>
        </w:rPr>
        <w:t xml:space="preserve"> and all the rest are ridiculous simplistic, small-minded </w:t>
      </w:r>
      <w:r w:rsidR="004B2E36" w:rsidRPr="00045A52">
        <w:rPr>
          <w:rFonts w:ascii="Garamond" w:hAnsi="Garamond" w:cs="Times New Roman"/>
          <w:sz w:val="22"/>
          <w:szCs w:val="22"/>
        </w:rPr>
        <w:t>caricatures</w:t>
      </w:r>
      <w:r w:rsidRPr="00045A52">
        <w:rPr>
          <w:rFonts w:ascii="Garamond" w:hAnsi="Garamond" w:cs="Times New Roman"/>
          <w:sz w:val="22"/>
          <w:szCs w:val="22"/>
        </w:rPr>
        <w:t xml:space="preserve"> of </w:t>
      </w:r>
      <w:proofErr w:type="gramStart"/>
      <w:r w:rsidRPr="00045A52">
        <w:rPr>
          <w:rFonts w:ascii="Garamond" w:hAnsi="Garamond" w:cs="Times New Roman"/>
          <w:sz w:val="22"/>
          <w:szCs w:val="22"/>
        </w:rPr>
        <w:t>ourselves</w:t>
      </w:r>
      <w:proofErr w:type="gramEnd"/>
      <w:r w:rsidRPr="00045A52">
        <w:rPr>
          <w:rFonts w:ascii="Garamond" w:hAnsi="Garamond" w:cs="Times New Roman"/>
          <w:sz w:val="22"/>
          <w:szCs w:val="22"/>
        </w:rPr>
        <w:t>, showing a complete lack of imagination compared to the grandeur and complexity of t</w:t>
      </w:r>
      <w:r w:rsidR="003B01D7">
        <w:rPr>
          <w:rFonts w:ascii="Garamond" w:hAnsi="Garamond" w:cs="Times New Roman"/>
          <w:sz w:val="22"/>
          <w:szCs w:val="22"/>
        </w:rPr>
        <w:t>he universe revealed by science</w:t>
      </w:r>
      <w:r w:rsidRPr="00045A52">
        <w:rPr>
          <w:rFonts w:ascii="Garamond" w:hAnsi="Garamond" w:cs="Times New Roman"/>
          <w:sz w:val="22"/>
          <w:szCs w:val="22"/>
        </w:rPr>
        <w:t xml:space="preserve">. </w:t>
      </w:r>
      <w:r w:rsidR="004B2E36">
        <w:rPr>
          <w:rFonts w:ascii="Garamond" w:hAnsi="Garamond" w:cs="Times New Roman"/>
          <w:sz w:val="22"/>
          <w:szCs w:val="22"/>
        </w:rPr>
        <w:t>T</w:t>
      </w:r>
      <w:r w:rsidR="004B2E36" w:rsidRPr="00045A52">
        <w:rPr>
          <w:rFonts w:ascii="Garamond" w:hAnsi="Garamond" w:cs="Times New Roman"/>
          <w:sz w:val="22"/>
          <w:szCs w:val="22"/>
        </w:rPr>
        <w:t>here is no better argument for equality and morality than the argument from insignificance.</w:t>
      </w:r>
    </w:p>
    <w:p w14:paraId="67DD17F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7EC5FE1" w14:textId="48F7827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Philosopher Thomas Nagel and many others have pointed out that life is absurd. Why are you </w:t>
      </w:r>
      <w:proofErr w:type="gramStart"/>
      <w:r w:rsidRPr="00045A52">
        <w:rPr>
          <w:rFonts w:ascii="Garamond" w:hAnsi="Garamond" w:cs="Times New Roman"/>
          <w:sz w:val="22"/>
          <w:szCs w:val="22"/>
        </w:rPr>
        <w:t>alive</w:t>
      </w:r>
      <w:proofErr w:type="gramEnd"/>
      <w:r w:rsidRPr="00045A52">
        <w:rPr>
          <w:rFonts w:ascii="Garamond" w:hAnsi="Garamond" w:cs="Times New Roman"/>
          <w:sz w:val="22"/>
          <w:szCs w:val="22"/>
        </w:rPr>
        <w:t xml:space="preserve"> right at this point in history? Any other could have been equally likely, you could have been alive in the last ice age or living aboard a space station in the far future. Instead you are here and now and that is worth considering. Even more absurd, why are experiencing this precise moment in time? </w:t>
      </w:r>
      <w:proofErr w:type="gramStart"/>
      <w:r w:rsidRPr="00045A52">
        <w:rPr>
          <w:rFonts w:ascii="Garamond" w:hAnsi="Garamond" w:cs="Times New Roman"/>
          <w:sz w:val="22"/>
          <w:szCs w:val="22"/>
        </w:rPr>
        <w:t>In your life right now?</w:t>
      </w:r>
      <w:proofErr w:type="gramEnd"/>
      <w:r w:rsidRPr="00045A52">
        <w:rPr>
          <w:rFonts w:ascii="Garamond" w:hAnsi="Garamond" w:cs="Times New Roman"/>
          <w:sz w:val="22"/>
          <w:szCs w:val="22"/>
        </w:rPr>
        <w:t xml:space="preserve"> At this </w:t>
      </w:r>
      <w:r w:rsidRPr="00045A52">
        <w:rPr>
          <w:rFonts w:ascii="Garamond" w:hAnsi="Garamond" w:cs="Times New Roman"/>
          <w:sz w:val="22"/>
          <w:szCs w:val="22"/>
        </w:rPr>
        <w:lastRenderedPageBreak/>
        <w:t xml:space="preserve">exact second there is someone looking out of your eyes and experiencing the world as you experience it, and that person is you. But you are also the </w:t>
      </w:r>
      <w:r w:rsidR="004B2E36" w:rsidRPr="00045A52">
        <w:rPr>
          <w:rFonts w:ascii="Garamond" w:hAnsi="Garamond" w:cs="Times New Roman"/>
          <w:sz w:val="22"/>
          <w:szCs w:val="22"/>
        </w:rPr>
        <w:t>person who experiences</w:t>
      </w:r>
      <w:r w:rsidRPr="00045A52">
        <w:rPr>
          <w:rFonts w:ascii="Garamond" w:hAnsi="Garamond" w:cs="Times New Roman"/>
          <w:sz w:val="22"/>
          <w:szCs w:val="22"/>
        </w:rPr>
        <w:t xml:space="preserve"> your life a minute ago, or last week or when you were thirteen and it is the same you as will see the world in a week</w:t>
      </w:r>
      <w:r w:rsidR="00C726A1">
        <w:rPr>
          <w:rFonts w:ascii="Garamond" w:hAnsi="Garamond" w:cs="Times New Roman"/>
          <w:sz w:val="22"/>
          <w:szCs w:val="22"/>
        </w:rPr>
        <w:t>’</w:t>
      </w:r>
      <w:r w:rsidRPr="00045A52">
        <w:rPr>
          <w:rFonts w:ascii="Garamond" w:hAnsi="Garamond" w:cs="Times New Roman"/>
          <w:sz w:val="22"/>
          <w:szCs w:val="22"/>
        </w:rPr>
        <w:t xml:space="preserve">s time. Or laugh and cry in years to come. They are all you, but there must be something particularly special about the </w:t>
      </w:r>
      <w:r w:rsidR="004B2E36">
        <w:rPr>
          <w:rFonts w:ascii="Garamond" w:hAnsi="Garamond" w:cs="Times New Roman"/>
          <w:sz w:val="22"/>
          <w:szCs w:val="22"/>
        </w:rPr>
        <w:t xml:space="preserve">present </w:t>
      </w:r>
      <w:r w:rsidRPr="00045A52">
        <w:rPr>
          <w:rFonts w:ascii="Garamond" w:hAnsi="Garamond" w:cs="Times New Roman"/>
          <w:sz w:val="22"/>
          <w:szCs w:val="22"/>
        </w:rPr>
        <w:t>you</w:t>
      </w:r>
      <w:r w:rsidR="004B2E36">
        <w:rPr>
          <w:rFonts w:ascii="Garamond" w:hAnsi="Garamond" w:cs="Times New Roman"/>
          <w:sz w:val="22"/>
          <w:szCs w:val="22"/>
        </w:rPr>
        <w:t>.</w:t>
      </w:r>
      <w:r w:rsidRPr="00045A52">
        <w:rPr>
          <w:rFonts w:ascii="Garamond" w:hAnsi="Garamond" w:cs="Times New Roman"/>
          <w:sz w:val="22"/>
          <w:szCs w:val="22"/>
        </w:rPr>
        <w:t xml:space="preserve"> </w:t>
      </w:r>
      <w:r w:rsidR="004B2E36">
        <w:rPr>
          <w:rFonts w:ascii="Garamond" w:hAnsi="Garamond" w:cs="Times New Roman"/>
          <w:sz w:val="22"/>
          <w:szCs w:val="22"/>
        </w:rPr>
        <w:t>B</w:t>
      </w:r>
      <w:r w:rsidRPr="00045A52">
        <w:rPr>
          <w:rFonts w:ascii="Garamond" w:hAnsi="Garamond" w:cs="Times New Roman"/>
          <w:sz w:val="22"/>
          <w:szCs w:val="22"/>
        </w:rPr>
        <w:t>ecause that is the one</w:t>
      </w:r>
      <w:r w:rsidR="004B2E36">
        <w:rPr>
          <w:rFonts w:ascii="Garamond" w:hAnsi="Garamond" w:cs="Times New Roman"/>
          <w:sz w:val="22"/>
          <w:szCs w:val="22"/>
        </w:rPr>
        <w:t xml:space="preserve"> </w:t>
      </w:r>
      <w:r w:rsidR="00260A29">
        <w:rPr>
          <w:rFonts w:ascii="Garamond" w:hAnsi="Garamond" w:cs="Times New Roman"/>
          <w:sz w:val="22"/>
          <w:szCs w:val="22"/>
        </w:rPr>
        <w:t xml:space="preserve">to </w:t>
      </w:r>
      <w:r w:rsidR="004B2E36">
        <w:rPr>
          <w:rFonts w:ascii="Garamond" w:hAnsi="Garamond" w:cs="Times New Roman"/>
          <w:sz w:val="22"/>
          <w:szCs w:val="22"/>
        </w:rPr>
        <w:t>who</w:t>
      </w:r>
      <w:r w:rsidR="00260A29">
        <w:rPr>
          <w:rFonts w:ascii="Garamond" w:hAnsi="Garamond" w:cs="Times New Roman"/>
          <w:sz w:val="22"/>
          <w:szCs w:val="22"/>
        </w:rPr>
        <w:t>m</w:t>
      </w:r>
      <w:r w:rsidR="004B2E36">
        <w:rPr>
          <w:rFonts w:ascii="Garamond" w:hAnsi="Garamond" w:cs="Times New Roman"/>
          <w:sz w:val="22"/>
          <w:szCs w:val="22"/>
        </w:rPr>
        <w:t xml:space="preserve">, </w:t>
      </w:r>
      <w:r w:rsidR="004B2E36" w:rsidRPr="00045A52">
        <w:rPr>
          <w:rFonts w:ascii="Garamond" w:hAnsi="Garamond" w:cs="Times New Roman"/>
          <w:sz w:val="22"/>
          <w:szCs w:val="22"/>
        </w:rPr>
        <w:t>right at this moment</w:t>
      </w:r>
      <w:r w:rsidR="004B2E36">
        <w:rPr>
          <w:rFonts w:ascii="Garamond" w:hAnsi="Garamond" w:cs="Times New Roman"/>
          <w:sz w:val="22"/>
          <w:szCs w:val="22"/>
        </w:rPr>
        <w:t>,</w:t>
      </w:r>
      <w:r w:rsidRPr="00045A52">
        <w:rPr>
          <w:rFonts w:ascii="Garamond" w:hAnsi="Garamond" w:cs="Times New Roman"/>
          <w:sz w:val="22"/>
          <w:szCs w:val="22"/>
        </w:rPr>
        <w:t xml:space="preserve"> I am speaking to and who is </w:t>
      </w:r>
      <w:r w:rsidR="004B2E36">
        <w:rPr>
          <w:rFonts w:ascii="Garamond" w:hAnsi="Garamond" w:cs="Times New Roman"/>
          <w:sz w:val="22"/>
          <w:szCs w:val="22"/>
        </w:rPr>
        <w:t>reading these</w:t>
      </w:r>
      <w:r w:rsidRPr="00045A52">
        <w:rPr>
          <w:rFonts w:ascii="Garamond" w:hAnsi="Garamond" w:cs="Times New Roman"/>
          <w:sz w:val="22"/>
          <w:szCs w:val="22"/>
        </w:rPr>
        <w:t xml:space="preserve"> </w:t>
      </w:r>
      <w:r w:rsidR="004B2E36">
        <w:rPr>
          <w:rFonts w:ascii="Garamond" w:hAnsi="Garamond" w:cs="Times New Roman"/>
          <w:sz w:val="22"/>
          <w:szCs w:val="22"/>
        </w:rPr>
        <w:t>words</w:t>
      </w:r>
      <w:r w:rsidRPr="00045A52">
        <w:rPr>
          <w:rFonts w:ascii="Garamond" w:hAnsi="Garamond" w:cs="Times New Roman"/>
          <w:sz w:val="22"/>
          <w:szCs w:val="22"/>
        </w:rPr>
        <w:t>.</w:t>
      </w:r>
      <w:r w:rsidR="004B2E36">
        <w:rPr>
          <w:rFonts w:ascii="Garamond" w:hAnsi="Garamond" w:cs="Times New Roman"/>
          <w:sz w:val="22"/>
          <w:szCs w:val="22"/>
        </w:rPr>
        <w:t xml:space="preserve"> </w:t>
      </w:r>
    </w:p>
    <w:p w14:paraId="322700B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D5385B6" w14:textId="5C57A75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Nagel tried to find what it was that made each instant special of each of us</w:t>
      </w:r>
      <w:r w:rsidR="00260A29">
        <w:rPr>
          <w:rFonts w:ascii="Garamond" w:hAnsi="Garamond" w:cs="Times New Roman"/>
          <w:sz w:val="22"/>
          <w:szCs w:val="22"/>
        </w:rPr>
        <w:t xml:space="preserve">. Every moment </w:t>
      </w:r>
      <w:r w:rsidR="00040545">
        <w:rPr>
          <w:rFonts w:ascii="Garamond" w:hAnsi="Garamond" w:cs="Times New Roman"/>
          <w:sz w:val="22"/>
          <w:szCs w:val="22"/>
        </w:rPr>
        <w:t xml:space="preserve">in time </w:t>
      </w:r>
      <w:r w:rsidR="00260A29">
        <w:rPr>
          <w:rFonts w:ascii="Garamond" w:hAnsi="Garamond" w:cs="Times New Roman"/>
          <w:sz w:val="22"/>
          <w:szCs w:val="22"/>
        </w:rPr>
        <w:t>is just like any o</w:t>
      </w:r>
      <w:r w:rsidR="00040545">
        <w:rPr>
          <w:rFonts w:ascii="Garamond" w:hAnsi="Garamond" w:cs="Times New Roman"/>
          <w:sz w:val="22"/>
          <w:szCs w:val="22"/>
        </w:rPr>
        <w:t>ther and yet there is only ever one present</w:t>
      </w:r>
      <w:r w:rsidR="00260A29">
        <w:rPr>
          <w:rFonts w:ascii="Garamond" w:hAnsi="Garamond" w:cs="Times New Roman"/>
          <w:sz w:val="22"/>
          <w:szCs w:val="22"/>
        </w:rPr>
        <w:t>. He</w:t>
      </w:r>
      <w:r w:rsidRPr="00045A52">
        <w:rPr>
          <w:rFonts w:ascii="Garamond" w:hAnsi="Garamond" w:cs="Times New Roman"/>
          <w:sz w:val="22"/>
          <w:szCs w:val="22"/>
        </w:rPr>
        <w:t xml:space="preserve"> concluded that there is nothing that explains it. </w:t>
      </w:r>
      <w:r w:rsidR="00260A29">
        <w:rPr>
          <w:rFonts w:ascii="Garamond" w:hAnsi="Garamond" w:cs="Times New Roman"/>
          <w:sz w:val="22"/>
          <w:szCs w:val="22"/>
        </w:rPr>
        <w:t>Ul</w:t>
      </w:r>
      <w:r w:rsidRPr="00045A52">
        <w:rPr>
          <w:rFonts w:ascii="Garamond" w:hAnsi="Garamond" w:cs="Times New Roman"/>
          <w:sz w:val="22"/>
          <w:szCs w:val="22"/>
        </w:rPr>
        <w:t>timately</w:t>
      </w:r>
      <w:r w:rsidR="00260A29">
        <w:rPr>
          <w:rFonts w:ascii="Garamond" w:hAnsi="Garamond" w:cs="Times New Roman"/>
          <w:sz w:val="22"/>
          <w:szCs w:val="22"/>
        </w:rPr>
        <w:t>,</w:t>
      </w:r>
      <w:r w:rsidRPr="00045A52">
        <w:rPr>
          <w:rFonts w:ascii="Garamond" w:hAnsi="Garamond" w:cs="Times New Roman"/>
          <w:sz w:val="22"/>
          <w:szCs w:val="22"/>
        </w:rPr>
        <w:t xml:space="preserve"> it is just absurd. </w:t>
      </w:r>
    </w:p>
    <w:p w14:paraId="283D5C0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013CC2"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2B84B6B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D636FD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AC561C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14488E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r>
      <w:r w:rsidRPr="00045A52">
        <w:rPr>
          <w:rFonts w:ascii="Garamond" w:hAnsi="Garamond" w:cs="Times New Roman"/>
          <w:sz w:val="22"/>
          <w:szCs w:val="22"/>
        </w:rPr>
        <w:tab/>
      </w:r>
      <w:r w:rsidRPr="00045A52">
        <w:rPr>
          <w:rFonts w:ascii="Garamond" w:hAnsi="Garamond" w:cs="Times New Roman"/>
          <w:sz w:val="22"/>
          <w:szCs w:val="22"/>
        </w:rPr>
        <w:tab/>
      </w:r>
    </w:p>
    <w:p w14:paraId="064096F6" w14:textId="52024B5F" w:rsidR="00EC2477" w:rsidRPr="004B2E36" w:rsidRDefault="00EC2477" w:rsidP="00EC2477">
      <w:pPr>
        <w:pStyle w:val="Heading1"/>
        <w:numPr>
          <w:ilvl w:val="0"/>
          <w:numId w:val="4"/>
        </w:numPr>
        <w:spacing w:line="240" w:lineRule="auto"/>
        <w:rPr>
          <w:rFonts w:ascii="Garamond" w:hAnsi="Garamond"/>
          <w:sz w:val="22"/>
          <w:szCs w:val="22"/>
        </w:rPr>
      </w:pPr>
      <w:r w:rsidRPr="00045A52">
        <w:rPr>
          <w:rFonts w:ascii="Garamond" w:hAnsi="Garamond"/>
          <w:sz w:val="22"/>
          <w:szCs w:val="22"/>
        </w:rPr>
        <w:t>CHAPTER THIRTEEN</w:t>
      </w:r>
      <w:r w:rsidRPr="00045A52">
        <w:rPr>
          <w:rFonts w:ascii="Garamond" w:hAnsi="Garamond"/>
          <w:sz w:val="22"/>
          <w:szCs w:val="22"/>
        </w:rPr>
        <w:br/>
        <w:t>BUS STOP</w:t>
      </w:r>
    </w:p>
    <w:p w14:paraId="76EC14E9" w14:textId="31A2B55C" w:rsidR="00EC2477" w:rsidRPr="00045A52" w:rsidRDefault="00EC2477" w:rsidP="004B2E36">
      <w:pPr>
        <w:pStyle w:val="BodyText"/>
        <w:spacing w:line="240" w:lineRule="auto"/>
        <w:ind w:left="722"/>
        <w:rPr>
          <w:rFonts w:ascii="Garamond" w:hAnsi="Garamond"/>
          <w:color w:val="000000"/>
          <w:lang w:val="en-GB"/>
        </w:rPr>
      </w:pPr>
      <w:r w:rsidRPr="00045A52">
        <w:rPr>
          <w:rFonts w:ascii="Garamond" w:hAnsi="Garamond"/>
          <w:color w:val="000000"/>
          <w:lang w:val="en-GB"/>
        </w:rPr>
        <w:t xml:space="preserve">Law I: </w:t>
      </w:r>
      <w:proofErr w:type="spellStart"/>
      <w:r w:rsidRPr="00045A52">
        <w:rPr>
          <w:rFonts w:ascii="Garamond" w:hAnsi="Garamond"/>
          <w:color w:val="000000"/>
          <w:lang w:val="en-GB"/>
        </w:rPr>
        <w:t>Every body</w:t>
      </w:r>
      <w:proofErr w:type="spellEnd"/>
      <w:r w:rsidRPr="00045A52">
        <w:rPr>
          <w:rFonts w:ascii="Garamond" w:hAnsi="Garamond"/>
          <w:color w:val="000000"/>
          <w:lang w:val="en-GB"/>
        </w:rPr>
        <w:t xml:space="preserve"> persists in its state of being at rest o</w:t>
      </w:r>
      <w:r w:rsidR="00585BC6" w:rsidRPr="00045A52">
        <w:rPr>
          <w:rFonts w:ascii="Garamond" w:hAnsi="Garamond"/>
          <w:color w:val="000000"/>
          <w:lang w:val="en-GB"/>
        </w:rPr>
        <w:t xml:space="preserve">r of moving uniformly straight </w:t>
      </w:r>
      <w:r w:rsidRPr="00045A52">
        <w:rPr>
          <w:rFonts w:ascii="Garamond" w:hAnsi="Garamond"/>
          <w:color w:val="000000"/>
          <w:lang w:val="en-GB"/>
        </w:rPr>
        <w:t>forward, except insofar as it is compelled to change its state by force impressed.</w:t>
      </w:r>
    </w:p>
    <w:p w14:paraId="59EB1BAA" w14:textId="143D17A8" w:rsidR="00EC2477" w:rsidRPr="00045A52" w:rsidRDefault="00EC2477" w:rsidP="004B2E36">
      <w:pPr>
        <w:pStyle w:val="BodyText"/>
        <w:spacing w:line="240" w:lineRule="auto"/>
        <w:ind w:left="722"/>
        <w:rPr>
          <w:rFonts w:ascii="Garamond" w:hAnsi="Garamond"/>
          <w:color w:val="000000"/>
          <w:lang w:val="en-GB"/>
        </w:rPr>
      </w:pPr>
      <w:r w:rsidRPr="00045A52">
        <w:rPr>
          <w:rFonts w:ascii="Garamond" w:hAnsi="Garamond"/>
          <w:color w:val="000000"/>
          <w:lang w:val="en-GB"/>
        </w:rPr>
        <w:t xml:space="preserve">Law II: The alteration of motion is ever proportional to the motive force </w:t>
      </w:r>
      <w:proofErr w:type="spellStart"/>
      <w:r w:rsidRPr="00045A52">
        <w:rPr>
          <w:rFonts w:ascii="Garamond" w:hAnsi="Garamond"/>
          <w:color w:val="000000"/>
          <w:lang w:val="en-GB"/>
        </w:rPr>
        <w:t>impress</w:t>
      </w:r>
      <w:r w:rsidR="00C726A1">
        <w:rPr>
          <w:rFonts w:ascii="Garamond" w:hAnsi="Garamond"/>
          <w:color w:val="000000"/>
          <w:lang w:val="en-GB"/>
        </w:rPr>
        <w:t>’</w:t>
      </w:r>
      <w:r w:rsidRPr="00045A52">
        <w:rPr>
          <w:rFonts w:ascii="Garamond" w:hAnsi="Garamond"/>
          <w:color w:val="000000"/>
          <w:lang w:val="en-GB"/>
        </w:rPr>
        <w:t>d</w:t>
      </w:r>
      <w:proofErr w:type="spellEnd"/>
      <w:r w:rsidRPr="00045A52">
        <w:rPr>
          <w:rFonts w:ascii="Garamond" w:hAnsi="Garamond"/>
          <w:color w:val="000000"/>
          <w:lang w:val="en-GB"/>
        </w:rPr>
        <w:t xml:space="preserve">; and is </w:t>
      </w:r>
      <w:r w:rsidRPr="00045A52">
        <w:rPr>
          <w:rFonts w:ascii="Garamond" w:hAnsi="Garamond"/>
          <w:color w:val="000000"/>
          <w:lang w:val="en-GB"/>
        </w:rPr>
        <w:tab/>
        <w:t xml:space="preserve">made in the direction of the right line in which that force is </w:t>
      </w:r>
      <w:proofErr w:type="spellStart"/>
      <w:r w:rsidRPr="00045A52">
        <w:rPr>
          <w:rFonts w:ascii="Garamond" w:hAnsi="Garamond"/>
          <w:color w:val="000000"/>
          <w:lang w:val="en-GB"/>
        </w:rPr>
        <w:t>impress</w:t>
      </w:r>
      <w:r w:rsidR="00C726A1">
        <w:rPr>
          <w:rFonts w:ascii="Garamond" w:hAnsi="Garamond"/>
          <w:color w:val="000000"/>
          <w:lang w:val="en-GB"/>
        </w:rPr>
        <w:t>’</w:t>
      </w:r>
      <w:r w:rsidRPr="00045A52">
        <w:rPr>
          <w:rFonts w:ascii="Garamond" w:hAnsi="Garamond"/>
          <w:color w:val="000000"/>
          <w:lang w:val="en-GB"/>
        </w:rPr>
        <w:t>d</w:t>
      </w:r>
      <w:proofErr w:type="spellEnd"/>
      <w:r w:rsidRPr="00045A52">
        <w:rPr>
          <w:rFonts w:ascii="Garamond" w:hAnsi="Garamond"/>
          <w:color w:val="000000"/>
          <w:lang w:val="en-GB"/>
        </w:rPr>
        <w:t>.</w:t>
      </w:r>
    </w:p>
    <w:p w14:paraId="2B912DB0" w14:textId="77777777" w:rsidR="00EC2477" w:rsidRPr="00045A52" w:rsidRDefault="00EC2477" w:rsidP="004B2E36">
      <w:pPr>
        <w:pStyle w:val="BodyText"/>
        <w:spacing w:line="240" w:lineRule="auto"/>
        <w:ind w:left="722"/>
        <w:rPr>
          <w:rFonts w:ascii="Garamond" w:hAnsi="Garamond"/>
          <w:color w:val="000000"/>
          <w:lang w:val="en-GB"/>
        </w:rPr>
      </w:pPr>
      <w:r w:rsidRPr="00045A52">
        <w:rPr>
          <w:rFonts w:ascii="Garamond" w:hAnsi="Garamond"/>
          <w:color w:val="000000"/>
          <w:lang w:val="en-GB"/>
        </w:rPr>
        <w:t xml:space="preserve">Law III: To every action there is always an equal and opposite reaction: or the forces of two </w:t>
      </w:r>
      <w:r w:rsidRPr="00045A52">
        <w:rPr>
          <w:rFonts w:ascii="Garamond" w:hAnsi="Garamond"/>
          <w:color w:val="000000"/>
          <w:lang w:val="en-GB"/>
        </w:rPr>
        <w:tab/>
        <w:t>bodies on each other are always equal and are directed in opposite directions.</w:t>
      </w:r>
    </w:p>
    <w:p w14:paraId="7B92861C" w14:textId="77777777" w:rsidR="00EC2477" w:rsidRPr="00045A52" w:rsidRDefault="00EC2477" w:rsidP="004B2E36">
      <w:pPr>
        <w:pStyle w:val="BodyText"/>
        <w:spacing w:line="240" w:lineRule="auto"/>
        <w:ind w:left="722"/>
        <w:rPr>
          <w:rFonts w:ascii="Garamond" w:hAnsi="Garamond"/>
          <w:color w:val="000000"/>
          <w:lang w:val="en-GB"/>
        </w:rPr>
      </w:pPr>
      <w:r w:rsidRPr="00045A52">
        <w:rPr>
          <w:rFonts w:ascii="Garamond" w:hAnsi="Garamond"/>
          <w:color w:val="000000"/>
          <w:lang w:val="en-GB"/>
        </w:rPr>
        <w:t xml:space="preserve">– Isaac Newton, </w:t>
      </w:r>
      <w:proofErr w:type="spellStart"/>
      <w:r w:rsidRPr="00045A52">
        <w:rPr>
          <w:rFonts w:ascii="Garamond" w:hAnsi="Garamond"/>
          <w:color w:val="000000"/>
          <w:lang w:val="en-GB"/>
        </w:rPr>
        <w:t>Philosophiæ</w:t>
      </w:r>
      <w:proofErr w:type="spellEnd"/>
      <w:r w:rsidRPr="00045A52">
        <w:rPr>
          <w:rFonts w:ascii="Garamond" w:hAnsi="Garamond"/>
          <w:color w:val="000000"/>
          <w:lang w:val="en-GB"/>
        </w:rPr>
        <w:t xml:space="preserve"> </w:t>
      </w:r>
      <w:proofErr w:type="spellStart"/>
      <w:r w:rsidRPr="00045A52">
        <w:rPr>
          <w:rFonts w:ascii="Garamond" w:hAnsi="Garamond"/>
          <w:color w:val="000000"/>
          <w:lang w:val="en-GB"/>
        </w:rPr>
        <w:t>Naturalis</w:t>
      </w:r>
      <w:proofErr w:type="spellEnd"/>
      <w:r w:rsidRPr="00045A52">
        <w:rPr>
          <w:rFonts w:ascii="Garamond" w:hAnsi="Garamond"/>
          <w:color w:val="000000"/>
          <w:lang w:val="en-GB"/>
        </w:rPr>
        <w:t xml:space="preserve"> </w:t>
      </w:r>
      <w:proofErr w:type="spellStart"/>
      <w:r w:rsidRPr="00045A52">
        <w:rPr>
          <w:rFonts w:ascii="Garamond" w:hAnsi="Garamond"/>
          <w:color w:val="000000"/>
          <w:lang w:val="en-GB"/>
        </w:rPr>
        <w:t>Prinicipia</w:t>
      </w:r>
      <w:proofErr w:type="spellEnd"/>
      <w:r w:rsidRPr="00045A52">
        <w:rPr>
          <w:rFonts w:ascii="Garamond" w:hAnsi="Garamond"/>
          <w:color w:val="000000"/>
          <w:lang w:val="en-GB"/>
        </w:rPr>
        <w:t xml:space="preserve"> </w:t>
      </w:r>
      <w:proofErr w:type="spellStart"/>
      <w:r w:rsidRPr="00045A52">
        <w:rPr>
          <w:rFonts w:ascii="Garamond" w:hAnsi="Garamond"/>
          <w:color w:val="000000"/>
          <w:lang w:val="en-GB"/>
        </w:rPr>
        <w:t>Mathematica</w:t>
      </w:r>
      <w:proofErr w:type="spellEnd"/>
      <w:r w:rsidRPr="00045A52">
        <w:rPr>
          <w:rFonts w:ascii="Garamond" w:hAnsi="Garamond"/>
          <w:color w:val="000000"/>
          <w:lang w:val="en-GB"/>
        </w:rPr>
        <w:t>, 1687</w:t>
      </w:r>
    </w:p>
    <w:p w14:paraId="3F2FE3D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B43CEAD" w14:textId="4A1456C6" w:rsidR="00EC2477" w:rsidRPr="00045A52" w:rsidRDefault="00EC2477" w:rsidP="00585BC6">
      <w:pPr>
        <w:pStyle w:val="NovelBody"/>
        <w:spacing w:line="240" w:lineRule="auto"/>
        <w:ind w:firstLine="0"/>
        <w:jc w:val="center"/>
        <w:rPr>
          <w:rFonts w:ascii="Garamond" w:hAnsi="Garamond" w:cs="Ubuntu"/>
          <w:sz w:val="22"/>
          <w:szCs w:val="22"/>
        </w:rPr>
      </w:pPr>
      <w:r w:rsidRPr="00045A52">
        <w:rPr>
          <w:rFonts w:ascii="Garamond" w:eastAsia="Ubuntu" w:hAnsi="Garamond" w:cs="Ubuntu"/>
          <w:sz w:val="22"/>
          <w:szCs w:val="22"/>
        </w:rPr>
        <w:t xml:space="preserve">• </w:t>
      </w:r>
      <w:r w:rsidRPr="00045A52">
        <w:rPr>
          <w:rFonts w:ascii="Garamond" w:eastAsia="Ubuntu" w:hAnsi="Garamond" w:cs="Times New Roman"/>
          <w:sz w:val="22"/>
          <w:szCs w:val="22"/>
        </w:rPr>
        <w:t xml:space="preserve">* </w:t>
      </w:r>
      <w:r w:rsidRPr="00045A52">
        <w:rPr>
          <w:rFonts w:ascii="Garamond" w:eastAsia="Ubuntu" w:hAnsi="Garamond" w:cs="Ubuntu"/>
          <w:sz w:val="22"/>
          <w:szCs w:val="22"/>
        </w:rPr>
        <w:t>¢</w:t>
      </w:r>
    </w:p>
    <w:p w14:paraId="635C7F17" w14:textId="0605EC3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Mercedes Chancellor is a marvellous vehicle, the best European made limousine you can buy. More elegant than its American counterparts and more reliable than </w:t>
      </w:r>
      <w:r w:rsidR="004B2E36">
        <w:rPr>
          <w:rFonts w:ascii="Garamond" w:hAnsi="Garamond" w:cs="Times New Roman"/>
          <w:sz w:val="22"/>
          <w:szCs w:val="22"/>
        </w:rPr>
        <w:t xml:space="preserve">its </w:t>
      </w:r>
      <w:r w:rsidRPr="00045A52">
        <w:rPr>
          <w:rFonts w:ascii="Garamond" w:hAnsi="Garamond" w:cs="Times New Roman"/>
          <w:sz w:val="22"/>
          <w:szCs w:val="22"/>
        </w:rPr>
        <w:t xml:space="preserve">Russian comrades, it has all the features one would expect from a very important people carrier. </w:t>
      </w:r>
      <w:proofErr w:type="gramStart"/>
      <w:r w:rsidRPr="00045A52">
        <w:rPr>
          <w:rFonts w:ascii="Garamond" w:hAnsi="Garamond" w:cs="Times New Roman"/>
          <w:sz w:val="22"/>
          <w:szCs w:val="22"/>
        </w:rPr>
        <w:t>Comfortable seating for four or cosy seating for six.</w:t>
      </w:r>
      <w:proofErr w:type="gramEnd"/>
      <w:r w:rsidRPr="00045A52">
        <w:rPr>
          <w:rFonts w:ascii="Garamond" w:hAnsi="Garamond" w:cs="Times New Roman"/>
          <w:sz w:val="22"/>
          <w:szCs w:val="22"/>
        </w:rPr>
        <w:t xml:space="preserve"> Eric</w:t>
      </w:r>
      <w:r w:rsidR="00C726A1">
        <w:rPr>
          <w:rFonts w:ascii="Garamond" w:hAnsi="Garamond" w:cs="Times New Roman"/>
          <w:sz w:val="22"/>
          <w:szCs w:val="22"/>
        </w:rPr>
        <w:t>’</w:t>
      </w:r>
      <w:r w:rsidRPr="00045A52">
        <w:rPr>
          <w:rFonts w:ascii="Garamond" w:hAnsi="Garamond" w:cs="Times New Roman"/>
          <w:sz w:val="22"/>
          <w:szCs w:val="22"/>
        </w:rPr>
        <w:t xml:space="preserve">s car was the absolute top-end version with an armoured body and </w:t>
      </w:r>
      <w:r w:rsidR="004B2E36" w:rsidRPr="00045A52">
        <w:rPr>
          <w:rFonts w:ascii="Garamond" w:hAnsi="Garamond" w:cs="Times New Roman"/>
          <w:sz w:val="22"/>
          <w:szCs w:val="22"/>
        </w:rPr>
        <w:t>bulletproof</w:t>
      </w:r>
      <w:r w:rsidRPr="00045A52">
        <w:rPr>
          <w:rFonts w:ascii="Garamond" w:hAnsi="Garamond" w:cs="Times New Roman"/>
          <w:sz w:val="22"/>
          <w:szCs w:val="22"/>
        </w:rPr>
        <w:t xml:space="preserve"> glass. The passenger compartment was hermetically sealed to protect the occupants </w:t>
      </w:r>
      <w:r w:rsidRPr="00045A52">
        <w:rPr>
          <w:rFonts w:ascii="Garamond" w:hAnsi="Garamond" w:cs="Times New Roman"/>
          <w:sz w:val="22"/>
          <w:szCs w:val="22"/>
        </w:rPr>
        <w:lastRenderedPageBreak/>
        <w:t>from gas attacks and the car</w:t>
      </w:r>
      <w:r w:rsidR="00C726A1">
        <w:rPr>
          <w:rFonts w:ascii="Garamond" w:hAnsi="Garamond" w:cs="Times New Roman"/>
          <w:sz w:val="22"/>
          <w:szCs w:val="22"/>
        </w:rPr>
        <w:t>’</w:t>
      </w:r>
      <w:r w:rsidRPr="00045A52">
        <w:rPr>
          <w:rFonts w:ascii="Garamond" w:hAnsi="Garamond" w:cs="Times New Roman"/>
          <w:sz w:val="22"/>
          <w:szCs w:val="22"/>
        </w:rPr>
        <w:t xml:space="preserve">s fuel tank was specially constructed to be leak-proof and safe from explosions. The steel lined tyres could still run flat if punctured and with a </w:t>
      </w:r>
      <w:r w:rsidR="004B2E36" w:rsidRPr="00045A52">
        <w:rPr>
          <w:rFonts w:ascii="Garamond" w:hAnsi="Garamond" w:cs="Times New Roman"/>
          <w:sz w:val="22"/>
          <w:szCs w:val="22"/>
        </w:rPr>
        <w:t>6-litre</w:t>
      </w:r>
      <w:r w:rsidRPr="00045A52">
        <w:rPr>
          <w:rFonts w:ascii="Garamond" w:hAnsi="Garamond" w:cs="Times New Roman"/>
          <w:sz w:val="22"/>
          <w:szCs w:val="22"/>
        </w:rPr>
        <w:t xml:space="preserve"> V8 beast of an engine, it </w:t>
      </w:r>
      <w:r w:rsidR="004B2E36" w:rsidRPr="00045A52">
        <w:rPr>
          <w:rFonts w:ascii="Garamond" w:hAnsi="Garamond" w:cs="Times New Roman"/>
          <w:sz w:val="22"/>
          <w:szCs w:val="22"/>
        </w:rPr>
        <w:t>could outrun</w:t>
      </w:r>
      <w:r w:rsidRPr="00045A52">
        <w:rPr>
          <w:rFonts w:ascii="Garamond" w:hAnsi="Garamond" w:cs="Times New Roman"/>
          <w:sz w:val="22"/>
          <w:szCs w:val="22"/>
        </w:rPr>
        <w:t xml:space="preserve"> most danger if the need arose. Most European heads of state had one of these, at least, those that could afford it. Russian billionaires and </w:t>
      </w:r>
      <w:r w:rsidR="004B2E36" w:rsidRPr="00045A52">
        <w:rPr>
          <w:rFonts w:ascii="Garamond" w:hAnsi="Garamond" w:cs="Times New Roman"/>
          <w:sz w:val="22"/>
          <w:szCs w:val="22"/>
        </w:rPr>
        <w:t>Middle Eastern</w:t>
      </w:r>
      <w:r w:rsidRPr="00045A52">
        <w:rPr>
          <w:rFonts w:ascii="Garamond" w:hAnsi="Garamond" w:cs="Times New Roman"/>
          <w:sz w:val="22"/>
          <w:szCs w:val="22"/>
        </w:rPr>
        <w:t xml:space="preserve"> oil </w:t>
      </w:r>
      <w:proofErr w:type="spellStart"/>
      <w:r w:rsidRPr="00045A52">
        <w:rPr>
          <w:rFonts w:ascii="Garamond" w:hAnsi="Garamond" w:cs="Times New Roman"/>
          <w:sz w:val="22"/>
          <w:szCs w:val="22"/>
        </w:rPr>
        <w:t>Princes</w:t>
      </w:r>
      <w:proofErr w:type="spellEnd"/>
      <w:r w:rsidRPr="00045A52">
        <w:rPr>
          <w:rFonts w:ascii="Garamond" w:hAnsi="Garamond" w:cs="Times New Roman"/>
          <w:sz w:val="22"/>
          <w:szCs w:val="22"/>
        </w:rPr>
        <w:t xml:space="preserve"> were among the few other customers who could afford such a luxury or could justify such security. If you wanted to attack someone in a Mercedes Chancellor, your best bet was to follow along patiently behind and run them over once they had stepped out of their car. </w:t>
      </w:r>
    </w:p>
    <w:p w14:paraId="6E8470B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9E4203F" w14:textId="604AAA1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London </w:t>
      </w:r>
      <w:proofErr w:type="spellStart"/>
      <w:r w:rsidR="004B2E36" w:rsidRPr="00045A52">
        <w:rPr>
          <w:rFonts w:ascii="Garamond" w:hAnsi="Garamond" w:cs="Times New Roman"/>
          <w:sz w:val="22"/>
          <w:szCs w:val="22"/>
        </w:rPr>
        <w:t>Routemaster</w:t>
      </w:r>
      <w:proofErr w:type="spellEnd"/>
      <w:r w:rsidRPr="00045A52">
        <w:rPr>
          <w:rFonts w:ascii="Garamond" w:hAnsi="Garamond" w:cs="Times New Roman"/>
          <w:sz w:val="22"/>
          <w:szCs w:val="22"/>
        </w:rPr>
        <w:t xml:space="preserve"> was for its time a remarkable piece of British engineering. Beautiful, functional, robust and built to last, it symbolises the hectic yet historic nature of the city. Originally designed in the 1950</w:t>
      </w:r>
      <w:r w:rsidR="00C726A1">
        <w:rPr>
          <w:rFonts w:ascii="Garamond" w:hAnsi="Garamond" w:cs="Times New Roman"/>
          <w:sz w:val="22"/>
          <w:szCs w:val="22"/>
        </w:rPr>
        <w:t>’</w:t>
      </w:r>
      <w:r w:rsidRPr="00045A52">
        <w:rPr>
          <w:rFonts w:ascii="Garamond" w:hAnsi="Garamond" w:cs="Times New Roman"/>
          <w:sz w:val="22"/>
          <w:szCs w:val="22"/>
        </w:rPr>
        <w:t xml:space="preserve">s, it was a product of some highly innovative engineering and proud craftsmanship. The </w:t>
      </w:r>
      <w:proofErr w:type="spellStart"/>
      <w:r w:rsidR="004B2E36" w:rsidRPr="00045A52">
        <w:rPr>
          <w:rFonts w:ascii="Garamond" w:hAnsi="Garamond" w:cs="Times New Roman"/>
          <w:sz w:val="22"/>
          <w:szCs w:val="22"/>
        </w:rPr>
        <w:t>Routemaster</w:t>
      </w:r>
      <w:proofErr w:type="spellEnd"/>
      <w:r w:rsidRPr="00045A52">
        <w:rPr>
          <w:rFonts w:ascii="Garamond" w:hAnsi="Garamond" w:cs="Times New Roman"/>
          <w:sz w:val="22"/>
          <w:szCs w:val="22"/>
        </w:rPr>
        <w:t xml:space="preserve"> has an integral strengthened body removing the need for a heavy fixed chassis. </w:t>
      </w:r>
    </w:p>
    <w:p w14:paraId="6FB60B18" w14:textId="77777777" w:rsidR="00EC2477" w:rsidRPr="00045A52" w:rsidRDefault="00EC2477" w:rsidP="00EC2477">
      <w:pPr>
        <w:pStyle w:val="NovelBody"/>
        <w:spacing w:line="240" w:lineRule="auto"/>
        <w:ind w:firstLine="0"/>
        <w:jc w:val="both"/>
        <w:rPr>
          <w:rFonts w:ascii="Garamond" w:hAnsi="Garamond" w:cs="Ubuntu"/>
          <w:sz w:val="22"/>
          <w:szCs w:val="22"/>
        </w:rPr>
      </w:pPr>
      <w:r w:rsidRPr="00045A52">
        <w:rPr>
          <w:rFonts w:ascii="Garamond" w:hAnsi="Garamond" w:cs="Ubuntu"/>
          <w:sz w:val="22"/>
          <w:szCs w:val="22"/>
        </w:rPr>
        <w:t xml:space="preserve"> </w:t>
      </w:r>
    </w:p>
    <w:p w14:paraId="35D47B60" w14:textId="39AB5FA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With a 97 break horsepower engine and a fully automatic gearbox, it could, when London</w:t>
      </w:r>
      <w:r w:rsidR="00C726A1">
        <w:rPr>
          <w:rFonts w:ascii="Garamond" w:hAnsi="Garamond" w:cs="Times New Roman"/>
          <w:sz w:val="22"/>
          <w:szCs w:val="22"/>
        </w:rPr>
        <w:t>’</w:t>
      </w:r>
      <w:r w:rsidRPr="00045A52">
        <w:rPr>
          <w:rFonts w:ascii="Garamond" w:hAnsi="Garamond" w:cs="Times New Roman"/>
          <w:sz w:val="22"/>
          <w:szCs w:val="22"/>
        </w:rPr>
        <w:t xml:space="preserve">s roads allowed, attain a good head of speed. Some of those early models are still going strong, and they inspire strong feelings in many </w:t>
      </w:r>
      <w:r w:rsidR="004B2E36" w:rsidRPr="00045A52">
        <w:rPr>
          <w:rFonts w:ascii="Garamond" w:hAnsi="Garamond" w:cs="Times New Roman"/>
          <w:sz w:val="22"/>
          <w:szCs w:val="22"/>
        </w:rPr>
        <w:t>grease-covered</w:t>
      </w:r>
      <w:r w:rsidRPr="00045A52">
        <w:rPr>
          <w:rFonts w:ascii="Garamond" w:hAnsi="Garamond" w:cs="Times New Roman"/>
          <w:sz w:val="22"/>
          <w:szCs w:val="22"/>
        </w:rPr>
        <w:t xml:space="preserve"> men who underneath </w:t>
      </w:r>
      <w:r w:rsidR="00040545">
        <w:rPr>
          <w:rFonts w:ascii="Garamond" w:hAnsi="Garamond" w:cs="Times New Roman"/>
          <w:sz w:val="22"/>
          <w:szCs w:val="22"/>
        </w:rPr>
        <w:t>are</w:t>
      </w:r>
      <w:r w:rsidRPr="00045A52">
        <w:rPr>
          <w:rFonts w:ascii="Garamond" w:hAnsi="Garamond" w:cs="Times New Roman"/>
          <w:sz w:val="22"/>
          <w:szCs w:val="22"/>
        </w:rPr>
        <w:t xml:space="preserve"> still small boys. The man was one of those men. And he was pleased to back behind the wheel. He had kept a few keys and it had been a simple enough business to steal this bus. </w:t>
      </w:r>
    </w:p>
    <w:p w14:paraId="338DDBD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4373891" w14:textId="7294AA9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Thanks to the mayor</w:t>
      </w:r>
      <w:r w:rsidR="00C726A1">
        <w:rPr>
          <w:rFonts w:ascii="Garamond" w:hAnsi="Garamond" w:cs="Times New Roman"/>
          <w:sz w:val="22"/>
          <w:szCs w:val="22"/>
        </w:rPr>
        <w:t>’</w:t>
      </w:r>
      <w:r w:rsidRPr="00045A52">
        <w:rPr>
          <w:rFonts w:ascii="Garamond" w:hAnsi="Garamond" w:cs="Times New Roman"/>
          <w:sz w:val="22"/>
          <w:szCs w:val="22"/>
        </w:rPr>
        <w:t>s mania for bus lanes, the man had a satisfyingly clear run now and was able get quickly away fr</w:t>
      </w:r>
      <w:r w:rsidR="00040545">
        <w:rPr>
          <w:rFonts w:ascii="Garamond" w:hAnsi="Garamond" w:cs="Times New Roman"/>
          <w:sz w:val="22"/>
          <w:szCs w:val="22"/>
        </w:rPr>
        <w:t>om the depot and into the centre</w:t>
      </w:r>
      <w:r w:rsidRPr="00045A52">
        <w:rPr>
          <w:rFonts w:ascii="Garamond" w:hAnsi="Garamond" w:cs="Times New Roman"/>
          <w:sz w:val="22"/>
          <w:szCs w:val="22"/>
        </w:rPr>
        <w:t xml:space="preserve"> of London, without anyone being any the wiser. Before setting out he</w:t>
      </w:r>
      <w:r w:rsidR="00C726A1">
        <w:rPr>
          <w:rFonts w:ascii="Garamond" w:hAnsi="Garamond" w:cs="Times New Roman"/>
          <w:sz w:val="22"/>
          <w:szCs w:val="22"/>
        </w:rPr>
        <w:t>’</w:t>
      </w:r>
      <w:r w:rsidRPr="00045A52">
        <w:rPr>
          <w:rFonts w:ascii="Garamond" w:hAnsi="Garamond" w:cs="Times New Roman"/>
          <w:sz w:val="22"/>
          <w:szCs w:val="22"/>
        </w:rPr>
        <w:t xml:space="preserve">d changed the sign to </w:t>
      </w:r>
      <w:r w:rsidR="00C726A1">
        <w:rPr>
          <w:rFonts w:ascii="Garamond" w:hAnsi="Garamond" w:cs="Times New Roman"/>
          <w:sz w:val="22"/>
          <w:szCs w:val="22"/>
        </w:rPr>
        <w:t>‘</w:t>
      </w:r>
      <w:r w:rsidRPr="00045A52">
        <w:rPr>
          <w:rFonts w:ascii="Garamond" w:hAnsi="Garamond" w:cs="Times New Roman"/>
          <w:sz w:val="22"/>
          <w:szCs w:val="22"/>
        </w:rPr>
        <w:t>Not in Service</w:t>
      </w:r>
      <w:r w:rsidR="00C726A1">
        <w:rPr>
          <w:rFonts w:ascii="Garamond" w:hAnsi="Garamond" w:cs="Times New Roman"/>
          <w:sz w:val="22"/>
          <w:szCs w:val="22"/>
        </w:rPr>
        <w:t>’</w:t>
      </w:r>
      <w:r w:rsidRPr="00045A52">
        <w:rPr>
          <w:rFonts w:ascii="Garamond" w:hAnsi="Garamond" w:cs="Times New Roman"/>
          <w:sz w:val="22"/>
          <w:szCs w:val="22"/>
        </w:rPr>
        <w:t>, despite the fact this simply wasn</w:t>
      </w:r>
      <w:r w:rsidR="00C726A1">
        <w:rPr>
          <w:rFonts w:ascii="Garamond" w:hAnsi="Garamond" w:cs="Times New Roman"/>
          <w:sz w:val="22"/>
          <w:szCs w:val="22"/>
        </w:rPr>
        <w:t>’</w:t>
      </w:r>
      <w:r w:rsidRPr="00045A52">
        <w:rPr>
          <w:rFonts w:ascii="Garamond" w:hAnsi="Garamond" w:cs="Times New Roman"/>
          <w:sz w:val="22"/>
          <w:szCs w:val="22"/>
        </w:rPr>
        <w:t xml:space="preserve">t true. This bus was in the service of the Lord. It would smite down his enemy.  The man drove on humming hymns and thinking </w:t>
      </w:r>
      <w:r w:rsidRPr="00045A52">
        <w:rPr>
          <w:rFonts w:ascii="Garamond" w:hAnsi="Garamond" w:cs="Times New Roman"/>
          <w:sz w:val="22"/>
          <w:szCs w:val="22"/>
        </w:rPr>
        <w:lastRenderedPageBreak/>
        <w:t xml:space="preserve">this happy thought. After about half an hour, it occurred to him that he had absolutely no idea where the Evil One would be. </w:t>
      </w:r>
    </w:p>
    <w:p w14:paraId="358209B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8BC6330"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So he did what any sane person would and drove to the library. </w:t>
      </w:r>
    </w:p>
    <w:p w14:paraId="4E3605D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98C2943" w14:textId="0635A67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parked up round the corner and went in to ask at the reference desk. The librarian on duty recognised him as one of the regulars and so listened patiently to what he said. None of it made the slightest bit of sense but there was nothing new in that. Carefully cross-examining him and employing the </w:t>
      </w:r>
      <w:r w:rsidR="004B2E36" w:rsidRPr="00045A52">
        <w:rPr>
          <w:rFonts w:ascii="Garamond" w:hAnsi="Garamond" w:cs="Times New Roman"/>
          <w:sz w:val="22"/>
          <w:szCs w:val="22"/>
        </w:rPr>
        <w:t>fine mind</w:t>
      </w:r>
      <w:r w:rsidRPr="00045A52">
        <w:rPr>
          <w:rFonts w:ascii="Garamond" w:hAnsi="Garamond" w:cs="Times New Roman"/>
          <w:sz w:val="22"/>
          <w:szCs w:val="22"/>
        </w:rPr>
        <w:t xml:space="preserve"> that she had previously been occupying with a crossword, she ascertained that he was interested in John Smith. Knowing him as she did, she found it rather sweet. </w:t>
      </w:r>
    </w:p>
    <w:p w14:paraId="61179C5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1D6C8B8" w14:textId="03C4C1D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She showed him that </w:t>
      </w:r>
      <w:r w:rsidR="004B2E36" w:rsidRPr="00045A52">
        <w:rPr>
          <w:rFonts w:ascii="Garamond" w:hAnsi="Garamond" w:cs="Times New Roman"/>
          <w:sz w:val="22"/>
          <w:szCs w:val="22"/>
        </w:rPr>
        <w:t>day</w:t>
      </w:r>
      <w:r w:rsidR="00C726A1">
        <w:rPr>
          <w:rFonts w:ascii="Garamond" w:hAnsi="Garamond" w:cs="Times New Roman"/>
          <w:sz w:val="22"/>
          <w:szCs w:val="22"/>
        </w:rPr>
        <w:t>’</w:t>
      </w:r>
      <w:r w:rsidR="004B2E36" w:rsidRPr="00045A52">
        <w:rPr>
          <w:rFonts w:ascii="Garamond" w:hAnsi="Garamond" w:cs="Times New Roman"/>
          <w:sz w:val="22"/>
          <w:szCs w:val="22"/>
        </w:rPr>
        <w:t>s</w:t>
      </w:r>
      <w:r w:rsidRPr="00045A52">
        <w:rPr>
          <w:rFonts w:ascii="Garamond" w:hAnsi="Garamond" w:cs="Times New Roman"/>
          <w:sz w:val="22"/>
          <w:szCs w:val="22"/>
        </w:rPr>
        <w:t xml:space="preserve"> papers with the lurid story of Smith</w:t>
      </w:r>
      <w:r w:rsidR="00C726A1">
        <w:rPr>
          <w:rFonts w:ascii="Garamond" w:hAnsi="Garamond" w:cs="Times New Roman"/>
          <w:sz w:val="22"/>
          <w:szCs w:val="22"/>
        </w:rPr>
        <w:t>’</w:t>
      </w:r>
      <w:r w:rsidRPr="00045A52">
        <w:rPr>
          <w:rFonts w:ascii="Garamond" w:hAnsi="Garamond" w:cs="Times New Roman"/>
          <w:sz w:val="22"/>
          <w:szCs w:val="22"/>
        </w:rPr>
        <w:t xml:space="preserve">s narrow escape from death. But he seemed to know it all already. He was clearly quite a fan. The man seemed to want to know more about Smith than the papers could provide. There was no crime in </w:t>
      </w:r>
      <w:r w:rsidR="004B2E36" w:rsidRPr="00045A52">
        <w:rPr>
          <w:rFonts w:ascii="Garamond" w:hAnsi="Garamond" w:cs="Times New Roman"/>
          <w:sz w:val="22"/>
          <w:szCs w:val="22"/>
        </w:rPr>
        <w:t>that;</w:t>
      </w:r>
      <w:r w:rsidRPr="00045A52">
        <w:rPr>
          <w:rFonts w:ascii="Garamond" w:hAnsi="Garamond" w:cs="Times New Roman"/>
          <w:sz w:val="22"/>
          <w:szCs w:val="22"/>
        </w:rPr>
        <w:t xml:space="preserve"> in fact it was quite understandable really. She hated to disappoint him, but despite what he seemed to think the library did know everything about everyone, if only you asked in the right way. She tried explaining to him that this wasn</w:t>
      </w:r>
      <w:r w:rsidR="00C726A1">
        <w:rPr>
          <w:rFonts w:ascii="Garamond" w:hAnsi="Garamond" w:cs="Times New Roman"/>
          <w:sz w:val="22"/>
          <w:szCs w:val="22"/>
        </w:rPr>
        <w:t>’</w:t>
      </w:r>
      <w:r w:rsidRPr="00045A52">
        <w:rPr>
          <w:rFonts w:ascii="Garamond" w:hAnsi="Garamond" w:cs="Times New Roman"/>
          <w:sz w:val="22"/>
          <w:szCs w:val="22"/>
        </w:rPr>
        <w:t>t the case in several different ways but it didn</w:t>
      </w:r>
      <w:r w:rsidR="00C726A1">
        <w:rPr>
          <w:rFonts w:ascii="Garamond" w:hAnsi="Garamond" w:cs="Times New Roman"/>
          <w:sz w:val="22"/>
          <w:szCs w:val="22"/>
        </w:rPr>
        <w:t>’</w:t>
      </w:r>
      <w:r w:rsidRPr="00045A52">
        <w:rPr>
          <w:rFonts w:ascii="Garamond" w:hAnsi="Garamond" w:cs="Times New Roman"/>
          <w:sz w:val="22"/>
          <w:szCs w:val="22"/>
        </w:rPr>
        <w:t xml:space="preserve">t seem to sink in. </w:t>
      </w:r>
    </w:p>
    <w:p w14:paraId="07DF1D6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576C03F" w14:textId="3A66145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Then she had a revelation. Maybe the man wasn</w:t>
      </w:r>
      <w:r w:rsidR="00C726A1">
        <w:rPr>
          <w:rFonts w:ascii="Garamond" w:hAnsi="Garamond" w:cs="Times New Roman"/>
          <w:sz w:val="22"/>
          <w:szCs w:val="22"/>
        </w:rPr>
        <w:t>’</w:t>
      </w:r>
      <w:r w:rsidRPr="00045A52">
        <w:rPr>
          <w:rFonts w:ascii="Garamond" w:hAnsi="Garamond" w:cs="Times New Roman"/>
          <w:sz w:val="22"/>
          <w:szCs w:val="22"/>
        </w:rPr>
        <w:t xml:space="preserve">t beyond help. There was Google. </w:t>
      </w:r>
    </w:p>
    <w:p w14:paraId="07B9F89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482B28B" w14:textId="12EFAA2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Within a few clicks she had found the unofficial fan forum where Smith</w:t>
      </w:r>
      <w:r w:rsidR="00C726A1">
        <w:rPr>
          <w:rFonts w:ascii="Garamond" w:hAnsi="Garamond" w:cs="Times New Roman"/>
          <w:sz w:val="22"/>
          <w:szCs w:val="22"/>
        </w:rPr>
        <w:t>’</w:t>
      </w:r>
      <w:r w:rsidRPr="00045A52">
        <w:rPr>
          <w:rFonts w:ascii="Garamond" w:hAnsi="Garamond" w:cs="Times New Roman"/>
          <w:sz w:val="22"/>
          <w:szCs w:val="22"/>
        </w:rPr>
        <w:t xml:space="preserve">s most fanatical fans swapped whatever snippets and slivers they could find out about their hero. She showed the man how to navigate the site and where to find the most up to the minute gossip and speculation. This, at last, seemed to satisfy him. She left him happily clicking and scrolling and </w:t>
      </w:r>
      <w:r w:rsidRPr="00045A52">
        <w:rPr>
          <w:rFonts w:ascii="Garamond" w:hAnsi="Garamond" w:cs="Times New Roman"/>
          <w:sz w:val="22"/>
          <w:szCs w:val="22"/>
        </w:rPr>
        <w:lastRenderedPageBreak/>
        <w:t xml:space="preserve">went back to her crossword. </w:t>
      </w:r>
    </w:p>
    <w:p w14:paraId="25083160" w14:textId="7D0ADD3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br/>
        <w:t xml:space="preserve">The rest of the morning was uneventful and she managed to finish the whole puzzle. She had only had to </w:t>
      </w:r>
      <w:proofErr w:type="spellStart"/>
      <w:r w:rsidRPr="00045A52">
        <w:rPr>
          <w:rFonts w:ascii="Garamond" w:hAnsi="Garamond" w:cs="Times New Roman"/>
          <w:sz w:val="22"/>
          <w:szCs w:val="22"/>
        </w:rPr>
        <w:t>google</w:t>
      </w:r>
      <w:proofErr w:type="spellEnd"/>
      <w:r w:rsidRPr="00045A52">
        <w:rPr>
          <w:rFonts w:ascii="Garamond" w:hAnsi="Garamond" w:cs="Times New Roman"/>
          <w:sz w:val="22"/>
          <w:szCs w:val="22"/>
        </w:rPr>
        <w:t xml:space="preserve"> a couple of clues. Going off for her lunch, she saw that the man had gone too. He</w:t>
      </w:r>
      <w:r w:rsidR="00C726A1">
        <w:rPr>
          <w:rFonts w:ascii="Garamond" w:hAnsi="Garamond" w:cs="Times New Roman"/>
          <w:sz w:val="22"/>
          <w:szCs w:val="22"/>
        </w:rPr>
        <w:t>’</w:t>
      </w:r>
      <w:r w:rsidRPr="00045A52">
        <w:rPr>
          <w:rFonts w:ascii="Garamond" w:hAnsi="Garamond" w:cs="Times New Roman"/>
          <w:sz w:val="22"/>
          <w:szCs w:val="22"/>
        </w:rPr>
        <w:t xml:space="preserve">d forgotten to </w:t>
      </w:r>
      <w:r w:rsidR="004B2E36" w:rsidRPr="00045A52">
        <w:rPr>
          <w:rFonts w:ascii="Garamond" w:hAnsi="Garamond" w:cs="Times New Roman"/>
          <w:sz w:val="22"/>
          <w:szCs w:val="22"/>
        </w:rPr>
        <w:t>close the</w:t>
      </w:r>
      <w:r w:rsidRPr="00045A52">
        <w:rPr>
          <w:rFonts w:ascii="Garamond" w:hAnsi="Garamond" w:cs="Times New Roman"/>
          <w:sz w:val="22"/>
          <w:szCs w:val="22"/>
        </w:rPr>
        <w:t xml:space="preserve"> windows he</w:t>
      </w:r>
      <w:r w:rsidR="00C726A1">
        <w:rPr>
          <w:rFonts w:ascii="Garamond" w:hAnsi="Garamond" w:cs="Times New Roman"/>
          <w:sz w:val="22"/>
          <w:szCs w:val="22"/>
        </w:rPr>
        <w:t>’</w:t>
      </w:r>
      <w:r w:rsidRPr="00045A52">
        <w:rPr>
          <w:rFonts w:ascii="Garamond" w:hAnsi="Garamond" w:cs="Times New Roman"/>
          <w:sz w:val="22"/>
          <w:szCs w:val="22"/>
        </w:rPr>
        <w:t xml:space="preserve">d opened on the computer and left the mouse mat at a ridiculous angle. She quit the browser, straightened up the workspace and shook her head. These </w:t>
      </w:r>
      <w:proofErr w:type="spellStart"/>
      <w:r w:rsidRPr="00045A52">
        <w:rPr>
          <w:rFonts w:ascii="Garamond" w:hAnsi="Garamond" w:cs="Times New Roman"/>
          <w:sz w:val="22"/>
          <w:szCs w:val="22"/>
        </w:rPr>
        <w:t>loonies</w:t>
      </w:r>
      <w:proofErr w:type="spellEnd"/>
      <w:r w:rsidRPr="00045A52">
        <w:rPr>
          <w:rFonts w:ascii="Garamond" w:hAnsi="Garamond" w:cs="Times New Roman"/>
          <w:sz w:val="22"/>
          <w:szCs w:val="22"/>
        </w:rPr>
        <w:t xml:space="preserve"> weren</w:t>
      </w:r>
      <w:r w:rsidR="00C726A1">
        <w:rPr>
          <w:rFonts w:ascii="Garamond" w:hAnsi="Garamond" w:cs="Times New Roman"/>
          <w:sz w:val="22"/>
          <w:szCs w:val="22"/>
        </w:rPr>
        <w:t>’</w:t>
      </w:r>
      <w:r w:rsidRPr="00045A52">
        <w:rPr>
          <w:rFonts w:ascii="Garamond" w:hAnsi="Garamond" w:cs="Times New Roman"/>
          <w:sz w:val="22"/>
          <w:szCs w:val="22"/>
        </w:rPr>
        <w:t xml:space="preserve">t too much trouble and one liked to help them out but they sometimes went too far. </w:t>
      </w:r>
    </w:p>
    <w:p w14:paraId="465AF02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9BC4F41" w14:textId="723EA0AC" w:rsidR="00EC2477" w:rsidRPr="00045A52" w:rsidRDefault="00EC2477" w:rsidP="00EC2477">
      <w:pPr>
        <w:pStyle w:val="NovelBody"/>
        <w:spacing w:line="240" w:lineRule="auto"/>
        <w:ind w:firstLine="0"/>
        <w:jc w:val="both"/>
        <w:rPr>
          <w:rFonts w:ascii="Garamond" w:hAnsi="Garamond" w:cs="Times New Roman"/>
          <w:sz w:val="22"/>
          <w:szCs w:val="22"/>
        </w:rPr>
      </w:pPr>
      <w:r w:rsidRPr="00040545">
        <w:rPr>
          <w:rFonts w:ascii="Garamond" w:hAnsi="Garamond" w:cs="Courier 10 Pitch"/>
          <w:bCs/>
          <w:sz w:val="22"/>
          <w:szCs w:val="22"/>
        </w:rPr>
        <w:t>ER1C</w:t>
      </w:r>
      <w:r w:rsidRPr="00045A52">
        <w:rPr>
          <w:rFonts w:ascii="Garamond" w:hAnsi="Garamond" w:cs="Times New Roman"/>
          <w:sz w:val="22"/>
          <w:szCs w:val="22"/>
        </w:rPr>
        <w:t xml:space="preserve"> pulled up to the kerb. Not used to waiting for someone to open the door for him, John had joined Eric in the back before Eric</w:t>
      </w:r>
      <w:r w:rsidR="00C726A1">
        <w:rPr>
          <w:rFonts w:ascii="Garamond" w:hAnsi="Garamond" w:cs="Times New Roman"/>
          <w:sz w:val="22"/>
          <w:szCs w:val="22"/>
        </w:rPr>
        <w:t>’</w:t>
      </w:r>
      <w:r w:rsidRPr="00045A52">
        <w:rPr>
          <w:rFonts w:ascii="Garamond" w:hAnsi="Garamond" w:cs="Times New Roman"/>
          <w:sz w:val="22"/>
          <w:szCs w:val="22"/>
        </w:rPr>
        <w:t>s chauffeur Dave could get out to let him in. They were picking him up from his latest hotel to take him to Wembley for a look at the facilities. John ducked inside and as before</w:t>
      </w:r>
      <w:r w:rsidR="00040545">
        <w:rPr>
          <w:rFonts w:ascii="Garamond" w:hAnsi="Garamond" w:cs="Times New Roman"/>
          <w:sz w:val="22"/>
          <w:szCs w:val="22"/>
        </w:rPr>
        <w:t>,</w:t>
      </w:r>
      <w:r w:rsidRPr="00045A52">
        <w:rPr>
          <w:rFonts w:ascii="Garamond" w:hAnsi="Garamond" w:cs="Times New Roman"/>
          <w:sz w:val="22"/>
          <w:szCs w:val="22"/>
        </w:rPr>
        <w:t xml:space="preserve"> the floor was strewn with porn and the resident pornographer was lounging comfortably with a large whiskey in one hand and a cigar in another. </w:t>
      </w:r>
    </w:p>
    <w:p w14:paraId="38393BD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6B98F09" w14:textId="53A82D4A"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Morning</w:t>
      </w:r>
      <w:r w:rsidR="00040545">
        <w:rPr>
          <w:rFonts w:ascii="Garamond" w:hAnsi="Garamond" w:cs="Times New Roman"/>
          <w:sz w:val="22"/>
          <w:szCs w:val="22"/>
        </w:rPr>
        <w:t>, shithead.</w:t>
      </w:r>
      <w:proofErr w:type="gramEnd"/>
      <w:r w:rsidR="00040545">
        <w:rPr>
          <w:rFonts w:ascii="Garamond" w:hAnsi="Garamond" w:cs="Times New Roman"/>
          <w:sz w:val="22"/>
          <w:szCs w:val="22"/>
        </w:rPr>
        <w:t xml:space="preserve"> L</w:t>
      </w:r>
      <w:r w:rsidR="00EC2477" w:rsidRPr="00045A52">
        <w:rPr>
          <w:rFonts w:ascii="Garamond" w:hAnsi="Garamond" w:cs="Times New Roman"/>
          <w:sz w:val="22"/>
          <w:szCs w:val="22"/>
        </w:rPr>
        <w:t>et</w:t>
      </w:r>
      <w:r w:rsidR="00C726A1">
        <w:rPr>
          <w:rFonts w:ascii="Garamond" w:hAnsi="Garamond" w:cs="Times New Roman"/>
          <w:sz w:val="22"/>
          <w:szCs w:val="22"/>
        </w:rPr>
        <w:t>’</w:t>
      </w:r>
      <w:r w:rsidR="00EC2477" w:rsidRPr="00045A52">
        <w:rPr>
          <w:rFonts w:ascii="Garamond" w:hAnsi="Garamond" w:cs="Times New Roman"/>
          <w:sz w:val="22"/>
          <w:szCs w:val="22"/>
        </w:rPr>
        <w:t>s get moving.</w:t>
      </w:r>
      <w:r>
        <w:rPr>
          <w:rFonts w:ascii="Garamond" w:hAnsi="Garamond" w:cs="Times New Roman"/>
          <w:sz w:val="22"/>
          <w:szCs w:val="22"/>
        </w:rPr>
        <w:t>”</w:t>
      </w:r>
      <w:r w:rsidR="00EC2477" w:rsidRPr="00045A52">
        <w:rPr>
          <w:rFonts w:ascii="Garamond" w:hAnsi="Garamond" w:cs="Times New Roman"/>
          <w:sz w:val="22"/>
          <w:szCs w:val="22"/>
        </w:rPr>
        <w:t xml:space="preserve"> Eric greeted him cheerfully and the car joined the busy morning traffic. A little distance behind it a big red bus indicated too and pulled away from the kerb. </w:t>
      </w:r>
    </w:p>
    <w:p w14:paraId="17B0FD4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F13853" w14:textId="79E5B2A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1965 RML that the man was driving had </w:t>
      </w:r>
      <w:proofErr w:type="spellStart"/>
      <w:r w:rsidRPr="00045A52">
        <w:rPr>
          <w:rFonts w:ascii="Garamond" w:hAnsi="Garamond" w:cs="Times New Roman"/>
          <w:sz w:val="22"/>
          <w:szCs w:val="22"/>
        </w:rPr>
        <w:t>unladen</w:t>
      </w:r>
      <w:proofErr w:type="spellEnd"/>
      <w:r w:rsidRPr="00045A52">
        <w:rPr>
          <w:rFonts w:ascii="Garamond" w:hAnsi="Garamond" w:cs="Times New Roman"/>
          <w:sz w:val="22"/>
          <w:szCs w:val="22"/>
        </w:rPr>
        <w:t xml:space="preserve"> weight of 7 3/4 tons and by the time it came into contact with rear-end of the stationary Mercedes it was travelling at slightly over thirty five miles per hour. Sir Isaac Newton</w:t>
      </w:r>
      <w:r w:rsidR="00C726A1">
        <w:rPr>
          <w:rFonts w:ascii="Garamond" w:hAnsi="Garamond" w:cs="Times New Roman"/>
          <w:sz w:val="22"/>
          <w:szCs w:val="22"/>
        </w:rPr>
        <w:t>’</w:t>
      </w:r>
      <w:r w:rsidRPr="00045A52">
        <w:rPr>
          <w:rFonts w:ascii="Garamond" w:hAnsi="Garamond" w:cs="Times New Roman"/>
          <w:sz w:val="22"/>
          <w:szCs w:val="22"/>
        </w:rPr>
        <w:t>s wonderfully elegant laws of motion saw to it that a large part of this kinetic energy was transferred into the boot of the Mercedes, crumpling it</w:t>
      </w:r>
      <w:r w:rsidR="00C726A1">
        <w:rPr>
          <w:rFonts w:ascii="Garamond" w:hAnsi="Garamond" w:cs="Times New Roman"/>
          <w:sz w:val="22"/>
          <w:szCs w:val="22"/>
        </w:rPr>
        <w:t>’</w:t>
      </w:r>
      <w:r w:rsidRPr="00045A52">
        <w:rPr>
          <w:rFonts w:ascii="Garamond" w:hAnsi="Garamond" w:cs="Times New Roman"/>
          <w:sz w:val="22"/>
          <w:szCs w:val="22"/>
        </w:rPr>
        <w:t xml:space="preserve">s crumple zones and sending it skidding forwards through the red light and across the box junction. The equal and opposite reaction made a few slight dents in the front of the </w:t>
      </w:r>
      <w:proofErr w:type="spellStart"/>
      <w:r w:rsidR="004B2E36" w:rsidRPr="00045A52">
        <w:rPr>
          <w:rFonts w:ascii="Garamond" w:hAnsi="Garamond" w:cs="Times New Roman"/>
          <w:sz w:val="22"/>
          <w:szCs w:val="22"/>
        </w:rPr>
        <w:t>Routemaster</w:t>
      </w:r>
      <w:proofErr w:type="spellEnd"/>
      <w:r w:rsidRPr="00045A52">
        <w:rPr>
          <w:rFonts w:ascii="Garamond" w:hAnsi="Garamond" w:cs="Times New Roman"/>
          <w:sz w:val="22"/>
          <w:szCs w:val="22"/>
        </w:rPr>
        <w:t xml:space="preserve"> and brought it to halt straddling the pedestrian crossing. Meanwhile, the Mercedes continued </w:t>
      </w:r>
      <w:r w:rsidRPr="00045A52">
        <w:rPr>
          <w:rFonts w:ascii="Garamond" w:hAnsi="Garamond" w:cs="Times New Roman"/>
          <w:sz w:val="22"/>
          <w:szCs w:val="22"/>
        </w:rPr>
        <w:lastRenderedPageBreak/>
        <w:t xml:space="preserve">forwards joining the </w:t>
      </w:r>
      <w:proofErr w:type="spellStart"/>
      <w:r w:rsidRPr="00045A52">
        <w:rPr>
          <w:rFonts w:ascii="Garamond" w:hAnsi="Garamond" w:cs="Times New Roman"/>
          <w:sz w:val="22"/>
          <w:szCs w:val="22"/>
        </w:rPr>
        <w:t>counterflow</w:t>
      </w:r>
      <w:proofErr w:type="spellEnd"/>
      <w:r w:rsidRPr="00045A52">
        <w:rPr>
          <w:rFonts w:ascii="Garamond" w:hAnsi="Garamond" w:cs="Times New Roman"/>
          <w:sz w:val="22"/>
          <w:szCs w:val="22"/>
        </w:rPr>
        <w:t xml:space="preserve"> of traffic somewhat earlier than everyone would have liked. </w:t>
      </w:r>
    </w:p>
    <w:p w14:paraId="700AB67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6061BA3" w14:textId="0DAEAD8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For a few exciting moments, it looked like it would sail unscathed between the traversing taxis, but one driver was changing lanes and travelling a little too fast. He swerved but was unable to avoid clipping the mangled rear left side of the limo. It sent both cars into a complex sliding clockwise dance that still obeyed Newton</w:t>
      </w:r>
      <w:r w:rsidR="00C726A1">
        <w:rPr>
          <w:rFonts w:ascii="Garamond" w:hAnsi="Garamond" w:cs="Times New Roman"/>
          <w:sz w:val="22"/>
          <w:szCs w:val="22"/>
        </w:rPr>
        <w:t>’</w:t>
      </w:r>
      <w:r w:rsidRPr="00045A52">
        <w:rPr>
          <w:rFonts w:ascii="Garamond" w:hAnsi="Garamond" w:cs="Times New Roman"/>
          <w:sz w:val="22"/>
          <w:szCs w:val="22"/>
        </w:rPr>
        <w:t xml:space="preserve">s laws though the mathematics was now a lot more complicated. Shortly thereafter, it became </w:t>
      </w:r>
      <w:r w:rsidR="004B2E36" w:rsidRPr="00045A52">
        <w:rPr>
          <w:rFonts w:ascii="Garamond" w:hAnsi="Garamond" w:cs="Times New Roman"/>
          <w:sz w:val="22"/>
          <w:szCs w:val="22"/>
        </w:rPr>
        <w:t>an</w:t>
      </w:r>
      <w:r w:rsidRPr="00045A52">
        <w:rPr>
          <w:rFonts w:ascii="Garamond" w:hAnsi="Garamond" w:cs="Times New Roman"/>
          <w:sz w:val="22"/>
          <w:szCs w:val="22"/>
        </w:rPr>
        <w:t xml:space="preserve"> interesting and non-trivial N-body </w:t>
      </w:r>
      <w:r w:rsidR="004B2E36" w:rsidRPr="00045A52">
        <w:rPr>
          <w:rFonts w:ascii="Garamond" w:hAnsi="Garamond" w:cs="Times New Roman"/>
          <w:sz w:val="22"/>
          <w:szCs w:val="22"/>
        </w:rPr>
        <w:t>problem,</w:t>
      </w:r>
      <w:r w:rsidRPr="00045A52">
        <w:rPr>
          <w:rFonts w:ascii="Garamond" w:hAnsi="Garamond" w:cs="Times New Roman"/>
          <w:sz w:val="22"/>
          <w:szCs w:val="22"/>
        </w:rPr>
        <w:t xml:space="preserve"> as any </w:t>
      </w:r>
      <w:proofErr w:type="gramStart"/>
      <w:r w:rsidRPr="00045A52">
        <w:rPr>
          <w:rFonts w:ascii="Garamond" w:hAnsi="Garamond" w:cs="Times New Roman"/>
          <w:sz w:val="22"/>
          <w:szCs w:val="22"/>
        </w:rPr>
        <w:t>number of other cars coming in both directions were</w:t>
      </w:r>
      <w:proofErr w:type="gramEnd"/>
      <w:r w:rsidRPr="00045A52">
        <w:rPr>
          <w:rFonts w:ascii="Garamond" w:hAnsi="Garamond" w:cs="Times New Roman"/>
          <w:sz w:val="22"/>
          <w:szCs w:val="22"/>
        </w:rPr>
        <w:t xml:space="preserve"> now unable to avoid joining the dance. </w:t>
      </w:r>
    </w:p>
    <w:p w14:paraId="135F2F8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5AF3CC9" w14:textId="46A1868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Piccadilly Circus was busy to start with. </w:t>
      </w:r>
      <w:proofErr w:type="gramStart"/>
      <w:r w:rsidRPr="00045A52">
        <w:rPr>
          <w:rFonts w:ascii="Garamond" w:hAnsi="Garamond" w:cs="Times New Roman"/>
          <w:sz w:val="22"/>
          <w:szCs w:val="22"/>
        </w:rPr>
        <w:t>The normal marauding hordes of shuffling tourists and impatient Londoners all hurrying in every direction.</w:t>
      </w:r>
      <w:proofErr w:type="gramEnd"/>
      <w:r w:rsidRPr="00045A52">
        <w:rPr>
          <w:rFonts w:ascii="Garamond" w:hAnsi="Garamond" w:cs="Times New Roman"/>
          <w:sz w:val="22"/>
          <w:szCs w:val="22"/>
        </w:rPr>
        <w:t xml:space="preserve"> More often, in the case of the tourists, ambling a few steps one way before changing their minds, turning through ninety degrees, taking a few more steps in this new direction before finally deciding this was a good spot</w:t>
      </w:r>
      <w:r w:rsidR="00040545">
        <w:rPr>
          <w:rFonts w:ascii="Garamond" w:hAnsi="Garamond" w:cs="Times New Roman"/>
          <w:sz w:val="22"/>
          <w:szCs w:val="22"/>
        </w:rPr>
        <w:t xml:space="preserve"> for</w:t>
      </w:r>
      <w:r w:rsidRPr="00045A52">
        <w:rPr>
          <w:rFonts w:ascii="Garamond" w:hAnsi="Garamond" w:cs="Times New Roman"/>
          <w:sz w:val="22"/>
          <w:szCs w:val="22"/>
        </w:rPr>
        <w:t xml:space="preserve"> a photograph and taking a few steps back to point their cameras up at the bright advertising screens. All to the annoyance of the gritty and grimy locals who had just danced this way and that trying to get past and then at the last moment, just as they sped for a gap, four hundred pounds of flabbiest sub-prime American bovine would step back to frame his shot a</w:t>
      </w:r>
      <w:r w:rsidR="00040545">
        <w:rPr>
          <w:rFonts w:ascii="Garamond" w:hAnsi="Garamond" w:cs="Times New Roman"/>
          <w:sz w:val="22"/>
          <w:szCs w:val="22"/>
        </w:rPr>
        <w:t>nd flatten the slight and wiry C</w:t>
      </w:r>
      <w:r w:rsidRPr="00045A52">
        <w:rPr>
          <w:rFonts w:ascii="Garamond" w:hAnsi="Garamond" w:cs="Times New Roman"/>
          <w:sz w:val="22"/>
          <w:szCs w:val="22"/>
        </w:rPr>
        <w:t xml:space="preserve">ockney. </w:t>
      </w:r>
    </w:p>
    <w:p w14:paraId="6EBBD6B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7281ED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Right now everyone was a sightseer, hundreds of cameras were capturing the photogenic column of black smoke and hundreds upon hundreds more people where crowding in behind these, all eager to see what was going on.</w:t>
      </w:r>
    </w:p>
    <w:p w14:paraId="1932FB9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3EA8428" w14:textId="3DB32B2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traffic was jammed in all directions. Lots of the driver</w:t>
      </w:r>
      <w:r w:rsidR="00040545">
        <w:rPr>
          <w:rFonts w:ascii="Garamond" w:hAnsi="Garamond" w:cs="Times New Roman"/>
          <w:sz w:val="22"/>
          <w:szCs w:val="22"/>
        </w:rPr>
        <w:t>s</w:t>
      </w:r>
      <w:r w:rsidRPr="00045A52">
        <w:rPr>
          <w:rFonts w:ascii="Garamond" w:hAnsi="Garamond" w:cs="Times New Roman"/>
          <w:sz w:val="22"/>
          <w:szCs w:val="22"/>
        </w:rPr>
        <w:t xml:space="preserve"> thought that honking their horns would help the situation and </w:t>
      </w:r>
      <w:r w:rsidRPr="00045A52">
        <w:rPr>
          <w:rFonts w:ascii="Garamond" w:hAnsi="Garamond" w:cs="Times New Roman"/>
          <w:sz w:val="22"/>
          <w:szCs w:val="22"/>
        </w:rPr>
        <w:lastRenderedPageBreak/>
        <w:t xml:space="preserve">these annoyed other drivers, who sounded their own horns in displeasure, which upset a few more. Others amused by this music added their own lackadaisical syncopations. The whole place was chaos. It was like Piccadilly Circus. </w:t>
      </w:r>
    </w:p>
    <w:p w14:paraId="66DCC42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E5CF869" w14:textId="5BFFECA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w:t>
      </w:r>
      <w:proofErr w:type="spellStart"/>
      <w:r w:rsidR="004B2E36" w:rsidRPr="00045A52">
        <w:rPr>
          <w:rFonts w:ascii="Garamond" w:hAnsi="Garamond" w:cs="Times New Roman"/>
          <w:sz w:val="22"/>
          <w:szCs w:val="22"/>
        </w:rPr>
        <w:t>Routemaster</w:t>
      </w:r>
      <w:r w:rsidR="00040545">
        <w:rPr>
          <w:rFonts w:ascii="Garamond" w:hAnsi="Garamond" w:cs="Times New Roman"/>
          <w:sz w:val="22"/>
          <w:szCs w:val="22"/>
        </w:rPr>
        <w:t>’</w:t>
      </w:r>
      <w:r w:rsidR="004B2E36" w:rsidRPr="00045A52">
        <w:rPr>
          <w:rFonts w:ascii="Garamond" w:hAnsi="Garamond" w:cs="Times New Roman"/>
          <w:sz w:val="22"/>
          <w:szCs w:val="22"/>
        </w:rPr>
        <w:t>s</w:t>
      </w:r>
      <w:proofErr w:type="spellEnd"/>
      <w:r w:rsidRPr="00045A52">
        <w:rPr>
          <w:rFonts w:ascii="Garamond" w:hAnsi="Garamond" w:cs="Times New Roman"/>
          <w:sz w:val="22"/>
          <w:szCs w:val="22"/>
        </w:rPr>
        <w:t xml:space="preserve"> radiator had broken from its mountings and water was hissing gently from it. This was hardly interesting compared to the multi-car </w:t>
      </w:r>
      <w:proofErr w:type="spellStart"/>
      <w:r w:rsidRPr="00045A52">
        <w:rPr>
          <w:rFonts w:ascii="Garamond" w:hAnsi="Garamond" w:cs="Times New Roman"/>
          <w:sz w:val="22"/>
          <w:szCs w:val="22"/>
        </w:rPr>
        <w:t>pile up</w:t>
      </w:r>
      <w:proofErr w:type="spellEnd"/>
      <w:r w:rsidRPr="00045A52">
        <w:rPr>
          <w:rFonts w:ascii="Garamond" w:hAnsi="Garamond" w:cs="Times New Roman"/>
          <w:sz w:val="22"/>
          <w:szCs w:val="22"/>
        </w:rPr>
        <w:t xml:space="preserve"> in the middle of London</w:t>
      </w:r>
      <w:r w:rsidR="00C726A1">
        <w:rPr>
          <w:rFonts w:ascii="Garamond" w:hAnsi="Garamond" w:cs="Times New Roman"/>
          <w:sz w:val="22"/>
          <w:szCs w:val="22"/>
        </w:rPr>
        <w:t>’</w:t>
      </w:r>
      <w:r w:rsidRPr="00045A52">
        <w:rPr>
          <w:rFonts w:ascii="Garamond" w:hAnsi="Garamond" w:cs="Times New Roman"/>
          <w:sz w:val="22"/>
          <w:szCs w:val="22"/>
        </w:rPr>
        <w:t xml:space="preserve">s famous Piccadilly Circus. None of many the tourists watching noticed the bus driver hang his jacket on the back of his seat, climb down from his vehicle and wander off. </w:t>
      </w:r>
    </w:p>
    <w:p w14:paraId="0FB2A67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3A9FB27" w14:textId="77777777" w:rsidR="00EC2477" w:rsidRPr="00045A52" w:rsidRDefault="00EC2477" w:rsidP="00585BC6">
      <w:pPr>
        <w:pStyle w:val="NovelBody"/>
        <w:spacing w:line="240" w:lineRule="auto"/>
        <w:ind w:firstLine="0"/>
        <w:jc w:val="center"/>
        <w:rPr>
          <w:rFonts w:ascii="Garamond" w:hAnsi="Garamond" w:cs="Ubuntu"/>
          <w:sz w:val="22"/>
          <w:szCs w:val="22"/>
        </w:rPr>
      </w:pPr>
      <w:r w:rsidRPr="00045A52">
        <w:rPr>
          <w:rFonts w:ascii="Garamond" w:hAnsi="Garamond" w:cs="Times New Roman"/>
          <w:sz w:val="22"/>
          <w:szCs w:val="22"/>
        </w:rPr>
        <w:t xml:space="preserve">* </w:t>
      </w:r>
      <w:r w:rsidRPr="00045A52">
        <w:rPr>
          <w:rFonts w:ascii="Garamond" w:hAnsi="Garamond" w:cs="Ubuntu"/>
          <w:sz w:val="22"/>
          <w:szCs w:val="22"/>
        </w:rPr>
        <w:t>¢</w:t>
      </w:r>
    </w:p>
    <w:p w14:paraId="3B14D6AB" w14:textId="738168D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Things might not have been so bad for the Mercedes and its passengers if it were not for Eric</w:t>
      </w:r>
      <w:r w:rsidR="00C726A1">
        <w:rPr>
          <w:rFonts w:ascii="Garamond" w:hAnsi="Garamond" w:cs="Times New Roman"/>
          <w:sz w:val="22"/>
          <w:szCs w:val="22"/>
        </w:rPr>
        <w:t>’</w:t>
      </w:r>
      <w:r w:rsidRPr="00045A52">
        <w:rPr>
          <w:rFonts w:ascii="Garamond" w:hAnsi="Garamond" w:cs="Times New Roman"/>
          <w:sz w:val="22"/>
          <w:szCs w:val="22"/>
        </w:rPr>
        <w:t>s untidy reading habits, his huge Cuban cigar and a rare l</w:t>
      </w:r>
      <w:r w:rsidR="00040545">
        <w:rPr>
          <w:rFonts w:ascii="Garamond" w:hAnsi="Garamond" w:cs="Times New Roman"/>
          <w:sz w:val="22"/>
          <w:szCs w:val="22"/>
        </w:rPr>
        <w:t>ack of ice aboard ER1</w:t>
      </w:r>
      <w:r w:rsidRPr="00045A52">
        <w:rPr>
          <w:rFonts w:ascii="Garamond" w:hAnsi="Garamond" w:cs="Times New Roman"/>
          <w:sz w:val="22"/>
          <w:szCs w:val="22"/>
        </w:rPr>
        <w:t xml:space="preserve">C. The first impact knocked his heavy tumbler of neat Bourbon out of his hand and the next sent his glowing Havana flying after it. </w:t>
      </w:r>
      <w:r w:rsidR="004B2E36" w:rsidRPr="00045A52">
        <w:rPr>
          <w:rFonts w:ascii="Garamond" w:hAnsi="Garamond" w:cs="Times New Roman"/>
          <w:sz w:val="22"/>
          <w:szCs w:val="22"/>
        </w:rPr>
        <w:t xml:space="preserve">Unadulterated by ice, the firewater caught </w:t>
      </w:r>
      <w:r w:rsidR="004B2E36">
        <w:rPr>
          <w:rFonts w:ascii="Garamond" w:hAnsi="Garamond" w:cs="Times New Roman"/>
          <w:sz w:val="22"/>
          <w:szCs w:val="22"/>
        </w:rPr>
        <w:t>fire</w:t>
      </w:r>
      <w:r w:rsidR="004B2E36" w:rsidRPr="00045A52">
        <w:rPr>
          <w:rFonts w:ascii="Garamond" w:hAnsi="Garamond" w:cs="Times New Roman"/>
          <w:sz w:val="22"/>
          <w:szCs w:val="22"/>
        </w:rPr>
        <w:t xml:space="preserve"> easily and doused the magazines that littered the floor of the vehicle. </w:t>
      </w:r>
      <w:r w:rsidRPr="00045A52">
        <w:rPr>
          <w:rFonts w:ascii="Garamond" w:hAnsi="Garamond" w:cs="Times New Roman"/>
          <w:sz w:val="22"/>
          <w:szCs w:val="22"/>
        </w:rPr>
        <w:t>Too many of these caught fire for Eric</w:t>
      </w:r>
      <w:r w:rsidR="00C726A1">
        <w:rPr>
          <w:rFonts w:ascii="Garamond" w:hAnsi="Garamond" w:cs="Times New Roman"/>
          <w:sz w:val="22"/>
          <w:szCs w:val="22"/>
        </w:rPr>
        <w:t>’</w:t>
      </w:r>
      <w:r w:rsidRPr="00045A52">
        <w:rPr>
          <w:rFonts w:ascii="Garamond" w:hAnsi="Garamond" w:cs="Times New Roman"/>
          <w:sz w:val="22"/>
          <w:szCs w:val="22"/>
        </w:rPr>
        <w:t>s stamping to have any positive effect and so he satisfied himself with kicking the burning papers away from himself. This had the effect of spreading the flames further but it allowed Eric and John to bundle out of the passenger door without getting too badly singed.</w:t>
      </w:r>
    </w:p>
    <w:p w14:paraId="297C2D3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E09C89"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Out on the road, they shut the door behind them and surveyed the scene. The back of the Mercedes was slightly crumpled. </w:t>
      </w:r>
    </w:p>
    <w:p w14:paraId="12E1F4A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173B66A" w14:textId="04265EE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still get two or three death threats a month but those are mostly from fundamentalist Christians and other fruit-bats. I don</w:t>
      </w:r>
      <w:r w:rsidR="00C726A1">
        <w:rPr>
          <w:rFonts w:ascii="Garamond" w:hAnsi="Garamond" w:cs="Times New Roman"/>
          <w:sz w:val="22"/>
          <w:szCs w:val="22"/>
        </w:rPr>
        <w:t>’</w:t>
      </w:r>
      <w:r w:rsidR="00EC2477" w:rsidRPr="00045A52">
        <w:rPr>
          <w:rFonts w:ascii="Garamond" w:hAnsi="Garamond" w:cs="Times New Roman"/>
          <w:sz w:val="22"/>
          <w:szCs w:val="22"/>
        </w:rPr>
        <w:t xml:space="preserve">t take them seriously. You should read some of </w:t>
      </w:r>
      <w:r w:rsidR="004B2E36" w:rsidRPr="00045A52">
        <w:rPr>
          <w:rFonts w:ascii="Garamond" w:hAnsi="Garamond" w:cs="Times New Roman"/>
          <w:sz w:val="22"/>
          <w:szCs w:val="22"/>
        </w:rPr>
        <w:t>them;</w:t>
      </w:r>
      <w:r w:rsidR="00EC2477" w:rsidRPr="00045A52">
        <w:rPr>
          <w:rFonts w:ascii="Garamond" w:hAnsi="Garamond" w:cs="Times New Roman"/>
          <w:sz w:val="22"/>
          <w:szCs w:val="22"/>
        </w:rPr>
        <w:t xml:space="preserve"> they threaten me with plague, pustules, pestilence, and pillars of fire. All that Old Testament crap, not much interest in Loving </w:t>
      </w:r>
      <w:r w:rsidR="00EC2477" w:rsidRPr="00045A52">
        <w:rPr>
          <w:rFonts w:ascii="Garamond" w:hAnsi="Garamond" w:cs="Times New Roman"/>
          <w:sz w:val="22"/>
          <w:szCs w:val="22"/>
        </w:rPr>
        <w:lastRenderedPageBreak/>
        <w:t xml:space="preserve">thy Neighbour </w:t>
      </w:r>
      <w:proofErr w:type="gramStart"/>
      <w:r w:rsidR="00EC2477" w:rsidRPr="00045A52">
        <w:rPr>
          <w:rFonts w:ascii="Garamond" w:hAnsi="Garamond" w:cs="Times New Roman"/>
          <w:sz w:val="22"/>
          <w:szCs w:val="22"/>
        </w:rPr>
        <w:t>those lot</w:t>
      </w:r>
      <w:proofErr w:type="gramEnd"/>
      <w:r w:rsidR="00EC2477" w:rsidRPr="00045A52">
        <w:rPr>
          <w:rFonts w:ascii="Garamond" w:hAnsi="Garamond" w:cs="Times New Roman"/>
          <w:sz w:val="22"/>
          <w:szCs w:val="22"/>
        </w:rPr>
        <w:t>. But they are very funny, I am thinking of collecting the best and publishing a book.</w:t>
      </w:r>
      <w:r>
        <w:rPr>
          <w:rFonts w:ascii="Garamond" w:hAnsi="Garamond" w:cs="Times New Roman"/>
          <w:sz w:val="22"/>
          <w:szCs w:val="22"/>
        </w:rPr>
        <w:t>”</w:t>
      </w:r>
      <w:r w:rsidR="00EC2477" w:rsidRPr="00045A52">
        <w:rPr>
          <w:rFonts w:ascii="Garamond" w:hAnsi="Garamond" w:cs="Times New Roman"/>
          <w:sz w:val="22"/>
          <w:szCs w:val="22"/>
        </w:rPr>
        <w:t xml:space="preserve"> Eric looked back at this flaming Mercedes Benz and the slightly dented </w:t>
      </w:r>
      <w:proofErr w:type="spellStart"/>
      <w:r w:rsidR="004B2E36" w:rsidRPr="00045A52">
        <w:rPr>
          <w:rFonts w:ascii="Garamond" w:hAnsi="Garamond" w:cs="Times New Roman"/>
          <w:sz w:val="22"/>
          <w:szCs w:val="22"/>
        </w:rPr>
        <w:t>Routemaster</w:t>
      </w:r>
      <w:proofErr w:type="spellEnd"/>
      <w:r w:rsidR="00EC2477" w:rsidRPr="00045A52">
        <w:rPr>
          <w:rFonts w:ascii="Garamond" w:hAnsi="Garamond" w:cs="Times New Roman"/>
          <w:sz w:val="22"/>
          <w:szCs w:val="22"/>
        </w:rPr>
        <w:t xml:space="preserve">. </w:t>
      </w:r>
      <w:r>
        <w:rPr>
          <w:rFonts w:ascii="Garamond" w:hAnsi="Garamond" w:cs="Times New Roman"/>
          <w:sz w:val="22"/>
          <w:szCs w:val="22"/>
        </w:rPr>
        <w:t>“</w:t>
      </w:r>
      <w:r w:rsidR="00EC2477" w:rsidRPr="00045A52">
        <w:rPr>
          <w:rFonts w:ascii="Garamond" w:hAnsi="Garamond" w:cs="Times New Roman"/>
          <w:sz w:val="22"/>
          <w:szCs w:val="22"/>
        </w:rPr>
        <w:t>I cannot remember any of them threatening me with a London bus.</w:t>
      </w:r>
      <w:r>
        <w:rPr>
          <w:rFonts w:ascii="Garamond" w:hAnsi="Garamond" w:cs="Times New Roman"/>
          <w:sz w:val="22"/>
          <w:szCs w:val="22"/>
        </w:rPr>
        <w:t>”</w:t>
      </w:r>
    </w:p>
    <w:p w14:paraId="4F29AAC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C890C2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 was the most cheerful John had ever seen him.</w:t>
      </w:r>
    </w:p>
    <w:p w14:paraId="00A314A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B5BE2CC" w14:textId="797FCB4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Isn</w:t>
      </w:r>
      <w:r w:rsidR="00C726A1">
        <w:rPr>
          <w:rFonts w:ascii="Garamond" w:hAnsi="Garamond" w:cs="Times New Roman"/>
          <w:sz w:val="22"/>
          <w:szCs w:val="22"/>
        </w:rPr>
        <w:t>’</w:t>
      </w:r>
      <w:r w:rsidR="00EC2477" w:rsidRPr="00045A52">
        <w:rPr>
          <w:rFonts w:ascii="Garamond" w:hAnsi="Garamond" w:cs="Times New Roman"/>
          <w:sz w:val="22"/>
          <w:szCs w:val="22"/>
        </w:rPr>
        <w:t>t this what you wanted?</w:t>
      </w:r>
      <w:r w:rsidR="00135296">
        <w:rPr>
          <w:rFonts w:ascii="Garamond" w:hAnsi="Garamond" w:cs="Times New Roman"/>
          <w:sz w:val="22"/>
          <w:szCs w:val="22"/>
        </w:rPr>
        <w:t>” Eric asked.</w:t>
      </w:r>
      <w:r w:rsidR="00EC2477" w:rsidRPr="00045A52">
        <w:rPr>
          <w:rFonts w:ascii="Garamond" w:hAnsi="Garamond" w:cs="Times New Roman"/>
          <w:sz w:val="22"/>
          <w:szCs w:val="22"/>
        </w:rPr>
        <w:t xml:space="preserve"> </w:t>
      </w:r>
      <w:r w:rsidR="00135296">
        <w:rPr>
          <w:rFonts w:ascii="Garamond" w:hAnsi="Garamond" w:cs="Times New Roman"/>
          <w:sz w:val="22"/>
          <w:szCs w:val="22"/>
        </w:rPr>
        <w:t>“</w:t>
      </w:r>
      <w:r w:rsidR="00EC2477" w:rsidRPr="00045A52">
        <w:rPr>
          <w:rFonts w:ascii="Garamond" w:hAnsi="Garamond" w:cs="Times New Roman"/>
          <w:sz w:val="22"/>
          <w:szCs w:val="22"/>
        </w:rPr>
        <w:t>To face death and feel alive?</w:t>
      </w:r>
      <w:r>
        <w:rPr>
          <w:rFonts w:ascii="Garamond" w:hAnsi="Garamond" w:cs="Times New Roman"/>
          <w:sz w:val="22"/>
          <w:szCs w:val="22"/>
        </w:rPr>
        <w:t>”</w:t>
      </w:r>
    </w:p>
    <w:p w14:paraId="5F18725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7E67A55" w14:textId="643FD78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can</w:t>
      </w:r>
      <w:r w:rsidR="00C726A1">
        <w:rPr>
          <w:rFonts w:ascii="Garamond" w:hAnsi="Garamond" w:cs="Times New Roman"/>
          <w:sz w:val="22"/>
          <w:szCs w:val="22"/>
        </w:rPr>
        <w:t>’</w:t>
      </w:r>
      <w:r w:rsidR="00EC2477" w:rsidRPr="00045A52">
        <w:rPr>
          <w:rFonts w:ascii="Garamond" w:hAnsi="Garamond" w:cs="Times New Roman"/>
          <w:sz w:val="22"/>
          <w:szCs w:val="22"/>
        </w:rPr>
        <w:t>t decide.</w:t>
      </w:r>
      <w:r>
        <w:rPr>
          <w:rFonts w:ascii="Garamond" w:hAnsi="Garamond" w:cs="Times New Roman"/>
          <w:sz w:val="22"/>
          <w:szCs w:val="22"/>
        </w:rPr>
        <w:t>”</w:t>
      </w:r>
    </w:p>
    <w:p w14:paraId="6FEFFC6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4B3AA80" w14:textId="6F60495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Where did the driver go?</w:t>
      </w:r>
      <w:r>
        <w:rPr>
          <w:rFonts w:ascii="Garamond" w:hAnsi="Garamond" w:cs="Times New Roman"/>
          <w:sz w:val="22"/>
          <w:szCs w:val="22"/>
        </w:rPr>
        <w:t>”</w:t>
      </w:r>
      <w:r w:rsidR="00EC2477" w:rsidRPr="00045A52">
        <w:rPr>
          <w:rFonts w:ascii="Garamond" w:hAnsi="Garamond" w:cs="Times New Roman"/>
          <w:sz w:val="22"/>
          <w:szCs w:val="22"/>
        </w:rPr>
        <w:t xml:space="preserve"> Eric was only half </w:t>
      </w:r>
      <w:r w:rsidR="004B2E36" w:rsidRPr="00045A52">
        <w:rPr>
          <w:rFonts w:ascii="Garamond" w:hAnsi="Garamond" w:cs="Times New Roman"/>
          <w:sz w:val="22"/>
          <w:szCs w:val="22"/>
        </w:rPr>
        <w:t>listening;</w:t>
      </w:r>
      <w:r w:rsidR="00EC2477" w:rsidRPr="00045A52">
        <w:rPr>
          <w:rFonts w:ascii="Garamond" w:hAnsi="Garamond" w:cs="Times New Roman"/>
          <w:sz w:val="22"/>
          <w:szCs w:val="22"/>
        </w:rPr>
        <w:t xml:space="preserve"> he was hunting around and quizzing bystanders </w:t>
      </w:r>
      <w:r w:rsidR="004B2E36" w:rsidRPr="00045A52">
        <w:rPr>
          <w:rFonts w:ascii="Garamond" w:hAnsi="Garamond" w:cs="Times New Roman"/>
          <w:sz w:val="22"/>
          <w:szCs w:val="22"/>
        </w:rPr>
        <w:t>on what</w:t>
      </w:r>
      <w:r w:rsidR="00EC2477" w:rsidRPr="00045A52">
        <w:rPr>
          <w:rFonts w:ascii="Garamond" w:hAnsi="Garamond" w:cs="Times New Roman"/>
          <w:sz w:val="22"/>
          <w:szCs w:val="22"/>
        </w:rPr>
        <w:t xml:space="preserve"> they might have seen. </w:t>
      </w:r>
    </w:p>
    <w:p w14:paraId="5BA0E6A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6BDCC64" w14:textId="36A5675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Why do </w:t>
      </w:r>
      <w:r w:rsidR="00135296">
        <w:rPr>
          <w:rFonts w:ascii="Garamond" w:hAnsi="Garamond" w:cs="Times New Roman"/>
          <w:sz w:val="22"/>
          <w:szCs w:val="22"/>
        </w:rPr>
        <w:t xml:space="preserve">you </w:t>
      </w:r>
      <w:r w:rsidR="00EC2477" w:rsidRPr="00045A52">
        <w:rPr>
          <w:rFonts w:ascii="Garamond" w:hAnsi="Garamond" w:cs="Times New Roman"/>
          <w:sz w:val="22"/>
          <w:szCs w:val="22"/>
        </w:rPr>
        <w:t>assume it was for me? I would have thought you would have many more enemies that me? Haven</w:t>
      </w:r>
      <w:r w:rsidR="00C726A1">
        <w:rPr>
          <w:rFonts w:ascii="Garamond" w:hAnsi="Garamond" w:cs="Times New Roman"/>
          <w:sz w:val="22"/>
          <w:szCs w:val="22"/>
        </w:rPr>
        <w:t>’</w:t>
      </w:r>
      <w:r w:rsidR="00EC2477" w:rsidRPr="00045A52">
        <w:rPr>
          <w:rFonts w:ascii="Garamond" w:hAnsi="Garamond" w:cs="Times New Roman"/>
          <w:sz w:val="22"/>
          <w:szCs w:val="22"/>
        </w:rPr>
        <w:t>t there been several attempts on your life before?</w:t>
      </w:r>
      <w:r>
        <w:rPr>
          <w:rFonts w:ascii="Garamond" w:hAnsi="Garamond" w:cs="Times New Roman"/>
          <w:sz w:val="22"/>
          <w:szCs w:val="22"/>
        </w:rPr>
        <w:t>”</w:t>
      </w:r>
      <w:r w:rsidR="00EC2477" w:rsidRPr="00045A52">
        <w:rPr>
          <w:rFonts w:ascii="Garamond" w:hAnsi="Garamond" w:cs="Times New Roman"/>
          <w:sz w:val="22"/>
          <w:szCs w:val="22"/>
        </w:rPr>
        <w:t xml:space="preserve"> John asked.</w:t>
      </w:r>
    </w:p>
    <w:p w14:paraId="7A5700D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6C893F1" w14:textId="7759627C"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If you discount the war and certain other episodes I would rather not talk about then yes two or three people may have tried to kill me. But the last one was over thirty years ago. Today, I am seen as just another businessman. I don</w:t>
      </w:r>
      <w:r w:rsidR="00C726A1">
        <w:rPr>
          <w:rFonts w:ascii="Garamond" w:hAnsi="Garamond" w:cs="Times New Roman"/>
          <w:sz w:val="22"/>
          <w:szCs w:val="22"/>
        </w:rPr>
        <w:t>’</w:t>
      </w:r>
      <w:r w:rsidR="00EC2477" w:rsidRPr="00045A52">
        <w:rPr>
          <w:rFonts w:ascii="Garamond" w:hAnsi="Garamond" w:cs="Times New Roman"/>
          <w:sz w:val="22"/>
          <w:szCs w:val="22"/>
        </w:rPr>
        <w:t>t have enemies, I have competitors.</w:t>
      </w:r>
      <w:r>
        <w:rPr>
          <w:rFonts w:ascii="Garamond" w:hAnsi="Garamond" w:cs="Times New Roman"/>
          <w:sz w:val="22"/>
          <w:szCs w:val="22"/>
        </w:rPr>
        <w:t>”</w:t>
      </w:r>
    </w:p>
    <w:p w14:paraId="07E0825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AF5B600" w14:textId="758903C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don</w:t>
      </w:r>
      <w:r w:rsidR="00C726A1">
        <w:rPr>
          <w:rFonts w:ascii="Garamond" w:hAnsi="Garamond" w:cs="Times New Roman"/>
          <w:sz w:val="22"/>
          <w:szCs w:val="22"/>
        </w:rPr>
        <w:t>’</w:t>
      </w:r>
      <w:r w:rsidR="00EC2477" w:rsidRPr="00045A52">
        <w:rPr>
          <w:rFonts w:ascii="Garamond" w:hAnsi="Garamond" w:cs="Times New Roman"/>
          <w:sz w:val="22"/>
          <w:szCs w:val="22"/>
        </w:rPr>
        <w:t>t.</w:t>
      </w:r>
      <w:r>
        <w:rPr>
          <w:rFonts w:ascii="Garamond" w:hAnsi="Garamond" w:cs="Times New Roman"/>
          <w:sz w:val="22"/>
          <w:szCs w:val="22"/>
        </w:rPr>
        <w:t>”</w:t>
      </w:r>
    </w:p>
    <w:p w14:paraId="4F53E8C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115FEC5" w14:textId="027934B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Maybe you do</w:t>
      </w:r>
      <w:r w:rsidR="00135296">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Eric was lost for just a moment. </w:t>
      </w:r>
      <w:r>
        <w:rPr>
          <w:rFonts w:ascii="Garamond" w:hAnsi="Garamond" w:cs="Times New Roman"/>
          <w:sz w:val="22"/>
          <w:szCs w:val="22"/>
        </w:rPr>
        <w:t>“</w:t>
      </w:r>
      <w:r w:rsidR="00EC2477" w:rsidRPr="00045A52">
        <w:rPr>
          <w:rFonts w:ascii="Garamond" w:hAnsi="Garamond" w:cs="Times New Roman"/>
          <w:sz w:val="22"/>
          <w:szCs w:val="22"/>
        </w:rPr>
        <w:t>Anyway chop, chop, we</w:t>
      </w:r>
      <w:r w:rsidR="00C726A1">
        <w:rPr>
          <w:rFonts w:ascii="Garamond" w:hAnsi="Garamond" w:cs="Times New Roman"/>
          <w:sz w:val="22"/>
          <w:szCs w:val="22"/>
        </w:rPr>
        <w:t>’</w:t>
      </w:r>
      <w:r w:rsidR="00EC2477" w:rsidRPr="00045A52">
        <w:rPr>
          <w:rFonts w:ascii="Garamond" w:hAnsi="Garamond" w:cs="Times New Roman"/>
          <w:sz w:val="22"/>
          <w:szCs w:val="22"/>
        </w:rPr>
        <w:t>ve still got to get to Wembley. Let</w:t>
      </w:r>
      <w:r w:rsidR="00C726A1">
        <w:rPr>
          <w:rFonts w:ascii="Garamond" w:hAnsi="Garamond" w:cs="Times New Roman"/>
          <w:sz w:val="22"/>
          <w:szCs w:val="22"/>
        </w:rPr>
        <w:t>’</w:t>
      </w:r>
      <w:r w:rsidR="00EC2477" w:rsidRPr="00045A52">
        <w:rPr>
          <w:rFonts w:ascii="Garamond" w:hAnsi="Garamond" w:cs="Times New Roman"/>
          <w:sz w:val="22"/>
          <w:szCs w:val="22"/>
        </w:rPr>
        <w:t>s leave Dave to sort out this mess. Which do you think is quicker, bus or tube?</w:t>
      </w:r>
      <w:r>
        <w:rPr>
          <w:rFonts w:ascii="Garamond" w:hAnsi="Garamond" w:cs="Times New Roman"/>
          <w:sz w:val="22"/>
          <w:szCs w:val="22"/>
        </w:rPr>
        <w:t>”</w:t>
      </w:r>
    </w:p>
    <w:p w14:paraId="23DBBBA9"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3FBB120B" w14:textId="0951C74B" w:rsidR="00EC2477" w:rsidRPr="00045A52" w:rsidRDefault="00EC2477" w:rsidP="00585BC6">
      <w:pPr>
        <w:pStyle w:val="NovelBody"/>
        <w:spacing w:line="240" w:lineRule="auto"/>
        <w:ind w:firstLine="0"/>
        <w:jc w:val="center"/>
        <w:rPr>
          <w:rFonts w:ascii="Garamond" w:eastAsia="Ubuntu" w:hAnsi="Garamond" w:cs="Ubuntu"/>
          <w:sz w:val="22"/>
          <w:szCs w:val="22"/>
        </w:rPr>
      </w:pPr>
      <w:r w:rsidRPr="00045A52">
        <w:rPr>
          <w:rFonts w:ascii="Garamond" w:eastAsia="Ubuntu" w:hAnsi="Garamond" w:cs="Ubuntu"/>
          <w:sz w:val="22"/>
          <w:szCs w:val="22"/>
        </w:rPr>
        <w:t>•</w:t>
      </w:r>
    </w:p>
    <w:p w14:paraId="06B00D10"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man was as disappointed as when mummy forgot to flush </w:t>
      </w:r>
      <w:r w:rsidRPr="00045A52">
        <w:rPr>
          <w:rFonts w:ascii="Garamond" w:hAnsi="Garamond" w:cs="Times New Roman"/>
          <w:sz w:val="22"/>
          <w:szCs w:val="22"/>
        </w:rPr>
        <w:lastRenderedPageBreak/>
        <w:t xml:space="preserve">the toilet and he found out that Simon the goldfish had not gone to live with the other fishes in the river. </w:t>
      </w:r>
    </w:p>
    <w:p w14:paraId="2AF1C2D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7CD0D33" w14:textId="7EE8235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That day he had also found out about death and how even people you thought you could trust will lie to you. </w:t>
      </w:r>
    </w:p>
    <w:p w14:paraId="3080158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CC59D47" w14:textId="1E2898E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Simon the goldfish was the only pet the boy ever had. The boy had lov</w:t>
      </w:r>
      <w:r w:rsidR="00135296">
        <w:rPr>
          <w:rFonts w:ascii="Garamond" w:hAnsi="Garamond" w:cs="Times New Roman"/>
          <w:sz w:val="22"/>
          <w:szCs w:val="22"/>
        </w:rPr>
        <w:t>ed Simon.</w:t>
      </w:r>
      <w:r w:rsidRPr="00045A52">
        <w:rPr>
          <w:rFonts w:ascii="Garamond" w:hAnsi="Garamond" w:cs="Times New Roman"/>
          <w:sz w:val="22"/>
          <w:szCs w:val="22"/>
        </w:rPr>
        <w:t xml:space="preserve"> He cou</w:t>
      </w:r>
      <w:r w:rsidR="00135296">
        <w:rPr>
          <w:rFonts w:ascii="Garamond" w:hAnsi="Garamond" w:cs="Times New Roman"/>
          <w:sz w:val="22"/>
          <w:szCs w:val="22"/>
        </w:rPr>
        <w:t>ld watch for hours as Simon swam</w:t>
      </w:r>
      <w:r w:rsidRPr="00045A52">
        <w:rPr>
          <w:rFonts w:ascii="Garamond" w:hAnsi="Garamond" w:cs="Times New Roman"/>
          <w:sz w:val="22"/>
          <w:szCs w:val="22"/>
        </w:rPr>
        <w:t xml:space="preserve"> from one end of his rectangular little tank and back to the fake plastic weeds at the other. Each circuit of his home a little different from the one </w:t>
      </w:r>
      <w:r w:rsidR="004B2E36" w:rsidRPr="00045A52">
        <w:rPr>
          <w:rFonts w:ascii="Garamond" w:hAnsi="Garamond" w:cs="Times New Roman"/>
          <w:sz w:val="22"/>
          <w:szCs w:val="22"/>
        </w:rPr>
        <w:t>before</w:t>
      </w:r>
      <w:r w:rsidRPr="00045A52">
        <w:rPr>
          <w:rFonts w:ascii="Garamond" w:hAnsi="Garamond" w:cs="Times New Roman"/>
          <w:sz w:val="22"/>
          <w:szCs w:val="22"/>
        </w:rPr>
        <w:t xml:space="preserve"> never hurried and never worried. It soothed the boy</w:t>
      </w:r>
      <w:r w:rsidR="00C726A1">
        <w:rPr>
          <w:rFonts w:ascii="Garamond" w:hAnsi="Garamond" w:cs="Times New Roman"/>
          <w:sz w:val="22"/>
          <w:szCs w:val="22"/>
        </w:rPr>
        <w:t>’</w:t>
      </w:r>
      <w:r w:rsidRPr="00045A52">
        <w:rPr>
          <w:rFonts w:ascii="Garamond" w:hAnsi="Garamond" w:cs="Times New Roman"/>
          <w:sz w:val="22"/>
          <w:szCs w:val="22"/>
        </w:rPr>
        <w:t>s nerves to watch the light reflecting off Simon</w:t>
      </w:r>
      <w:r w:rsidR="00C726A1">
        <w:rPr>
          <w:rFonts w:ascii="Garamond" w:hAnsi="Garamond" w:cs="Times New Roman"/>
          <w:sz w:val="22"/>
          <w:szCs w:val="22"/>
        </w:rPr>
        <w:t>’</w:t>
      </w:r>
      <w:r w:rsidRPr="00045A52">
        <w:rPr>
          <w:rFonts w:ascii="Garamond" w:hAnsi="Garamond" w:cs="Times New Roman"/>
          <w:sz w:val="22"/>
          <w:szCs w:val="22"/>
        </w:rPr>
        <w:t>s golden scales. With his inscrutable black eyes it was hard to tell what Simon was looking at, much less what he was thinking about. But the boy knew that Simon could recognize him. And that Simon knew that the boy was his friend. He was sad when Simon was dead. He kept Simon</w:t>
      </w:r>
      <w:r w:rsidR="00C726A1">
        <w:rPr>
          <w:rFonts w:ascii="Garamond" w:hAnsi="Garamond" w:cs="Times New Roman"/>
          <w:sz w:val="22"/>
          <w:szCs w:val="22"/>
        </w:rPr>
        <w:t>’</w:t>
      </w:r>
      <w:r w:rsidRPr="00045A52">
        <w:rPr>
          <w:rFonts w:ascii="Garamond" w:hAnsi="Garamond" w:cs="Times New Roman"/>
          <w:sz w:val="22"/>
          <w:szCs w:val="22"/>
        </w:rPr>
        <w:t xml:space="preserve">s tank with filled with water. Even without Simon there it was a special place. It looked so calm, peaceful and colourful </w:t>
      </w:r>
      <w:r w:rsidR="004B2E36" w:rsidRPr="00045A52">
        <w:rPr>
          <w:rFonts w:ascii="Garamond" w:hAnsi="Garamond" w:cs="Times New Roman"/>
          <w:sz w:val="22"/>
          <w:szCs w:val="22"/>
        </w:rPr>
        <w:t>the</w:t>
      </w:r>
      <w:r w:rsidRPr="00045A52">
        <w:rPr>
          <w:rFonts w:ascii="Garamond" w:hAnsi="Garamond" w:cs="Times New Roman"/>
          <w:sz w:val="22"/>
          <w:szCs w:val="22"/>
        </w:rPr>
        <w:t xml:space="preserve"> plastic weeds could not be </w:t>
      </w:r>
      <w:proofErr w:type="gramStart"/>
      <w:r w:rsidRPr="00045A52">
        <w:rPr>
          <w:rFonts w:ascii="Garamond" w:hAnsi="Garamond" w:cs="Times New Roman"/>
          <w:sz w:val="22"/>
          <w:szCs w:val="22"/>
        </w:rPr>
        <w:t>more green</w:t>
      </w:r>
      <w:proofErr w:type="gramEnd"/>
      <w:r w:rsidRPr="00045A52">
        <w:rPr>
          <w:rFonts w:ascii="Garamond" w:hAnsi="Garamond" w:cs="Times New Roman"/>
          <w:sz w:val="22"/>
          <w:szCs w:val="22"/>
        </w:rPr>
        <w:t xml:space="preserve"> while the pebbles seemed to have every colour under the sun.</w:t>
      </w:r>
    </w:p>
    <w:p w14:paraId="042F751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BAC24CA" w14:textId="0334F1F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First </w:t>
      </w:r>
      <w:proofErr w:type="gramStart"/>
      <w:r w:rsidRPr="00045A52">
        <w:rPr>
          <w:rFonts w:ascii="Garamond" w:hAnsi="Garamond" w:cs="Times New Roman"/>
          <w:sz w:val="22"/>
          <w:szCs w:val="22"/>
        </w:rPr>
        <w:t>his own</w:t>
      </w:r>
      <w:proofErr w:type="gramEnd"/>
      <w:r w:rsidRPr="00045A52">
        <w:rPr>
          <w:rFonts w:ascii="Garamond" w:hAnsi="Garamond" w:cs="Times New Roman"/>
          <w:sz w:val="22"/>
          <w:szCs w:val="22"/>
        </w:rPr>
        <w:t xml:space="preserve"> mother, and now that priest. </w:t>
      </w:r>
      <w:r w:rsidR="004B2E36" w:rsidRPr="00045A52">
        <w:rPr>
          <w:rFonts w:ascii="Garamond" w:hAnsi="Garamond" w:cs="Times New Roman"/>
          <w:sz w:val="22"/>
          <w:szCs w:val="22"/>
        </w:rPr>
        <w:t>No one</w:t>
      </w:r>
      <w:r w:rsidRPr="00045A52">
        <w:rPr>
          <w:rFonts w:ascii="Garamond" w:hAnsi="Garamond" w:cs="Times New Roman"/>
          <w:sz w:val="22"/>
          <w:szCs w:val="22"/>
        </w:rPr>
        <w:t xml:space="preserve"> could be trusted. He really was alone. </w:t>
      </w:r>
    </w:p>
    <w:p w14:paraId="060C11A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80E1D52"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Somehow he made it home. He lay down and wept. </w:t>
      </w:r>
    </w:p>
    <w:p w14:paraId="70878A9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ADD68E0"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Eventually, exhausted, he slept.</w:t>
      </w:r>
    </w:p>
    <w:p w14:paraId="3B0D29E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30E26B1"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50EF139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ED05A8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A2E04D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27CD2F8" w14:textId="1A0B8CA6" w:rsidR="00EC2477" w:rsidRPr="00045A52" w:rsidRDefault="00EC2477" w:rsidP="00585BC6">
      <w:pPr>
        <w:pStyle w:val="Heading1"/>
        <w:numPr>
          <w:ilvl w:val="0"/>
          <w:numId w:val="4"/>
        </w:numPr>
        <w:spacing w:line="240" w:lineRule="auto"/>
        <w:rPr>
          <w:rFonts w:ascii="Garamond" w:hAnsi="Garamond"/>
          <w:sz w:val="22"/>
          <w:szCs w:val="22"/>
        </w:rPr>
      </w:pPr>
      <w:r w:rsidRPr="00045A52">
        <w:rPr>
          <w:rFonts w:ascii="Garamond" w:hAnsi="Garamond"/>
          <w:sz w:val="22"/>
          <w:szCs w:val="22"/>
        </w:rPr>
        <w:t>INTERMISSION FIVE</w:t>
      </w:r>
      <w:r w:rsidRPr="00045A52">
        <w:rPr>
          <w:rFonts w:ascii="Garamond" w:hAnsi="Garamond"/>
          <w:sz w:val="22"/>
          <w:szCs w:val="22"/>
        </w:rPr>
        <w:br/>
        <w:t>CASPAR</w:t>
      </w:r>
      <w:r w:rsidR="00C726A1">
        <w:rPr>
          <w:rFonts w:ascii="Garamond" w:hAnsi="Garamond"/>
          <w:sz w:val="22"/>
          <w:szCs w:val="22"/>
        </w:rPr>
        <w:t>’</w:t>
      </w:r>
      <w:r w:rsidRPr="00045A52">
        <w:rPr>
          <w:rFonts w:ascii="Garamond" w:hAnsi="Garamond"/>
          <w:sz w:val="22"/>
          <w:szCs w:val="22"/>
        </w:rPr>
        <w:t xml:space="preserve">S WAGER </w:t>
      </w:r>
    </w:p>
    <w:p w14:paraId="39B661A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4CC99A3" w14:textId="7AC229CC" w:rsidR="00EC2477" w:rsidRPr="00045A52" w:rsidRDefault="00EC2477" w:rsidP="00EC2477">
      <w:pPr>
        <w:pStyle w:val="NovelBody"/>
        <w:spacing w:line="240" w:lineRule="auto"/>
        <w:ind w:firstLine="0"/>
        <w:jc w:val="both"/>
        <w:rPr>
          <w:rFonts w:ascii="Garamond" w:hAnsi="Garamond" w:cs="Times New Roman"/>
          <w:sz w:val="22"/>
          <w:szCs w:val="22"/>
        </w:rPr>
      </w:pPr>
      <w:proofErr w:type="spellStart"/>
      <w:r w:rsidRPr="00045A52">
        <w:rPr>
          <w:rFonts w:ascii="Garamond" w:hAnsi="Garamond" w:cs="Times New Roman"/>
          <w:sz w:val="22"/>
          <w:szCs w:val="22"/>
        </w:rPr>
        <w:t>Blaise</w:t>
      </w:r>
      <w:proofErr w:type="spellEnd"/>
      <w:r w:rsidRPr="00045A52">
        <w:rPr>
          <w:rFonts w:ascii="Garamond" w:hAnsi="Garamond" w:cs="Times New Roman"/>
          <w:sz w:val="22"/>
          <w:szCs w:val="22"/>
        </w:rPr>
        <w:t xml:space="preserve"> Pascal invented the mathematics of gambling. His own most famous bet was a pretty big </w:t>
      </w:r>
      <w:r w:rsidR="004B2E36" w:rsidRPr="00045A52">
        <w:rPr>
          <w:rFonts w:ascii="Garamond" w:hAnsi="Garamond" w:cs="Times New Roman"/>
          <w:sz w:val="22"/>
          <w:szCs w:val="22"/>
        </w:rPr>
        <w:t>one;</w:t>
      </w:r>
      <w:r w:rsidRPr="00045A52">
        <w:rPr>
          <w:rFonts w:ascii="Garamond" w:hAnsi="Garamond" w:cs="Times New Roman"/>
          <w:sz w:val="22"/>
          <w:szCs w:val="22"/>
        </w:rPr>
        <w:t xml:space="preserve"> commonly </w:t>
      </w:r>
      <w:proofErr w:type="spellStart"/>
      <w:r w:rsidRPr="00045A52">
        <w:rPr>
          <w:rFonts w:ascii="Garamond" w:hAnsi="Garamond" w:cs="Times New Roman"/>
          <w:sz w:val="22"/>
          <w:szCs w:val="22"/>
        </w:rPr>
        <w:t>know</w:t>
      </w:r>
      <w:proofErr w:type="spellEnd"/>
      <w:r w:rsidRPr="00045A52">
        <w:rPr>
          <w:rFonts w:ascii="Garamond" w:hAnsi="Garamond" w:cs="Times New Roman"/>
          <w:sz w:val="22"/>
          <w:szCs w:val="22"/>
        </w:rPr>
        <w:t xml:space="preserve"> as Pascal</w:t>
      </w:r>
      <w:r w:rsidR="00C726A1">
        <w:rPr>
          <w:rFonts w:ascii="Garamond" w:hAnsi="Garamond" w:cs="Times New Roman"/>
          <w:sz w:val="22"/>
          <w:szCs w:val="22"/>
        </w:rPr>
        <w:t>’</w:t>
      </w:r>
      <w:r w:rsidRPr="00045A52">
        <w:rPr>
          <w:rFonts w:ascii="Garamond" w:hAnsi="Garamond" w:cs="Times New Roman"/>
          <w:sz w:val="22"/>
          <w:szCs w:val="22"/>
        </w:rPr>
        <w:t>s wager:</w:t>
      </w:r>
    </w:p>
    <w:p w14:paraId="582EB983"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138FB261" w14:textId="167EFA9D" w:rsidR="00EC2477" w:rsidRPr="00045A52" w:rsidRDefault="00EC2477" w:rsidP="00135296">
      <w:pPr>
        <w:pStyle w:val="NovelBody"/>
        <w:spacing w:line="240" w:lineRule="auto"/>
        <w:ind w:left="284" w:firstLine="0"/>
        <w:jc w:val="both"/>
        <w:rPr>
          <w:rFonts w:ascii="Garamond" w:hAnsi="Garamond" w:cs="Times New Roman"/>
          <w:sz w:val="22"/>
          <w:szCs w:val="22"/>
        </w:rPr>
      </w:pPr>
      <w:r w:rsidRPr="00045A52">
        <w:rPr>
          <w:rFonts w:ascii="Garamond" w:hAnsi="Garamond" w:cs="Times New Roman"/>
          <w:sz w:val="22"/>
          <w:szCs w:val="22"/>
        </w:rPr>
        <w:t xml:space="preserve">Let us weigh the gain and the loss in wagering that God is. Let us estimate these two chances. If you gain, you gain all; if you lose, you lose nothing. </w:t>
      </w:r>
      <w:r w:rsidRPr="00045A52">
        <w:rPr>
          <w:rFonts w:ascii="Garamond" w:hAnsi="Garamond" w:cs="Times New Roman"/>
          <w:sz w:val="22"/>
          <w:szCs w:val="22"/>
        </w:rPr>
        <w:tab/>
        <w:t xml:space="preserve">Wager, then, without hesitation that He is. </w:t>
      </w:r>
    </w:p>
    <w:p w14:paraId="0ABAFA46" w14:textId="77777777" w:rsidR="00EC2477" w:rsidRPr="00045A52" w:rsidRDefault="00EC2477" w:rsidP="00135296">
      <w:pPr>
        <w:pStyle w:val="NovelBody"/>
        <w:spacing w:line="240" w:lineRule="auto"/>
        <w:ind w:left="284" w:firstLine="0"/>
        <w:jc w:val="both"/>
        <w:rPr>
          <w:rFonts w:ascii="Garamond" w:hAnsi="Garamond" w:cs="Times New Roman"/>
          <w:sz w:val="22"/>
          <w:szCs w:val="22"/>
        </w:rPr>
      </w:pPr>
      <w:r w:rsidRPr="00045A52">
        <w:rPr>
          <w:rFonts w:ascii="Garamond" w:hAnsi="Garamond" w:cs="Times New Roman"/>
          <w:sz w:val="22"/>
          <w:szCs w:val="22"/>
        </w:rPr>
        <w:tab/>
        <w:t xml:space="preserve">– </w:t>
      </w:r>
      <w:proofErr w:type="spellStart"/>
      <w:r w:rsidRPr="00045A52">
        <w:rPr>
          <w:rFonts w:ascii="Garamond" w:hAnsi="Garamond" w:cs="Times New Roman"/>
          <w:sz w:val="22"/>
          <w:szCs w:val="22"/>
        </w:rPr>
        <w:t>Blaise</w:t>
      </w:r>
      <w:proofErr w:type="spellEnd"/>
      <w:r w:rsidRPr="00045A52">
        <w:rPr>
          <w:rFonts w:ascii="Garamond" w:hAnsi="Garamond" w:cs="Times New Roman"/>
          <w:sz w:val="22"/>
          <w:szCs w:val="22"/>
        </w:rPr>
        <w:t xml:space="preserve"> Pascal, </w:t>
      </w:r>
      <w:proofErr w:type="spellStart"/>
      <w:r w:rsidRPr="00045A52">
        <w:rPr>
          <w:rFonts w:ascii="Garamond" w:hAnsi="Garamond" w:cs="Times New Roman"/>
          <w:sz w:val="22"/>
          <w:szCs w:val="22"/>
        </w:rPr>
        <w:t>Penses</w:t>
      </w:r>
      <w:proofErr w:type="spellEnd"/>
      <w:r w:rsidRPr="00045A52">
        <w:rPr>
          <w:rFonts w:ascii="Garamond" w:hAnsi="Garamond" w:cs="Times New Roman"/>
          <w:sz w:val="22"/>
          <w:szCs w:val="22"/>
        </w:rPr>
        <w:t>, 1670</w:t>
      </w:r>
    </w:p>
    <w:p w14:paraId="42200A6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23BC305" w14:textId="5D614BB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It is basically the same logic that we use </w:t>
      </w:r>
      <w:r w:rsidR="00135296">
        <w:rPr>
          <w:rFonts w:ascii="Garamond" w:hAnsi="Garamond" w:cs="Times New Roman"/>
          <w:sz w:val="22"/>
          <w:szCs w:val="22"/>
        </w:rPr>
        <w:t>to decide if we are going to buy</w:t>
      </w:r>
      <w:r w:rsidRPr="00045A52">
        <w:rPr>
          <w:rFonts w:ascii="Garamond" w:hAnsi="Garamond" w:cs="Times New Roman"/>
          <w:sz w:val="22"/>
          <w:szCs w:val="22"/>
        </w:rPr>
        <w:t xml:space="preserve"> tickets in the National Lottery. The prize is huge, the stake is small. The chances of winning might be slim, but if you don</w:t>
      </w:r>
      <w:r w:rsidR="00C726A1">
        <w:rPr>
          <w:rFonts w:ascii="Garamond" w:hAnsi="Garamond" w:cs="Times New Roman"/>
          <w:sz w:val="22"/>
          <w:szCs w:val="22"/>
        </w:rPr>
        <w:t>’</w:t>
      </w:r>
      <w:r w:rsidRPr="00045A52">
        <w:rPr>
          <w:rFonts w:ascii="Garamond" w:hAnsi="Garamond" w:cs="Times New Roman"/>
          <w:sz w:val="22"/>
          <w:szCs w:val="22"/>
        </w:rPr>
        <w:t>t enter you won</w:t>
      </w:r>
      <w:r w:rsidR="00C726A1">
        <w:rPr>
          <w:rFonts w:ascii="Garamond" w:hAnsi="Garamond" w:cs="Times New Roman"/>
          <w:sz w:val="22"/>
          <w:szCs w:val="22"/>
        </w:rPr>
        <w:t>’</w:t>
      </w:r>
      <w:r w:rsidRPr="00045A52">
        <w:rPr>
          <w:rFonts w:ascii="Garamond" w:hAnsi="Garamond" w:cs="Times New Roman"/>
          <w:sz w:val="22"/>
          <w:szCs w:val="22"/>
        </w:rPr>
        <w:t>t win squat. The clever bit, in Pascal</w:t>
      </w:r>
      <w:r w:rsidR="00C726A1">
        <w:rPr>
          <w:rFonts w:ascii="Garamond" w:hAnsi="Garamond" w:cs="Times New Roman"/>
          <w:sz w:val="22"/>
          <w:szCs w:val="22"/>
        </w:rPr>
        <w:t>’</w:t>
      </w:r>
      <w:r w:rsidRPr="00045A52">
        <w:rPr>
          <w:rFonts w:ascii="Garamond" w:hAnsi="Garamond" w:cs="Times New Roman"/>
          <w:sz w:val="22"/>
          <w:szCs w:val="22"/>
        </w:rPr>
        <w:t xml:space="preserve">s mind, was that however infinitesimal you believe the chance that there is a God, the jackpot is so HUGE that you would be crazy not to buy a ticket. Unfortunately, this is completely wrong.   </w:t>
      </w:r>
    </w:p>
    <w:p w14:paraId="29B57A1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219DE69" w14:textId="6214451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 propose instead Caspar</w:t>
      </w:r>
      <w:r w:rsidR="00C726A1">
        <w:rPr>
          <w:rFonts w:ascii="Garamond" w:hAnsi="Garamond" w:cs="Times New Roman"/>
          <w:sz w:val="22"/>
          <w:szCs w:val="22"/>
        </w:rPr>
        <w:t>’</w:t>
      </w:r>
      <w:r w:rsidRPr="00045A52">
        <w:rPr>
          <w:rFonts w:ascii="Garamond" w:hAnsi="Garamond" w:cs="Times New Roman"/>
          <w:sz w:val="22"/>
          <w:szCs w:val="22"/>
        </w:rPr>
        <w:t>s Wager, which runs like this.</w:t>
      </w:r>
    </w:p>
    <w:p w14:paraId="2576270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0C3286E" w14:textId="78A23B23" w:rsidR="00EC2477" w:rsidRPr="00045A52" w:rsidRDefault="00EC2477" w:rsidP="00135296">
      <w:pPr>
        <w:pStyle w:val="NovelBody"/>
        <w:spacing w:line="240" w:lineRule="auto"/>
        <w:ind w:left="284" w:firstLine="0"/>
        <w:jc w:val="both"/>
        <w:rPr>
          <w:rFonts w:ascii="Garamond" w:hAnsi="Garamond" w:cs="Times New Roman"/>
          <w:sz w:val="22"/>
          <w:szCs w:val="22"/>
        </w:rPr>
      </w:pPr>
      <w:r w:rsidRPr="00045A52">
        <w:rPr>
          <w:rFonts w:ascii="Garamond" w:hAnsi="Garamond" w:cs="Times New Roman"/>
          <w:sz w:val="22"/>
          <w:szCs w:val="22"/>
        </w:rPr>
        <w:t>Let</w:t>
      </w:r>
      <w:r w:rsidR="00C726A1">
        <w:rPr>
          <w:rFonts w:ascii="Garamond" w:hAnsi="Garamond" w:cs="Times New Roman"/>
          <w:sz w:val="22"/>
          <w:szCs w:val="22"/>
        </w:rPr>
        <w:t>’</w:t>
      </w:r>
      <w:r w:rsidRPr="00045A52">
        <w:rPr>
          <w:rFonts w:ascii="Garamond" w:hAnsi="Garamond" w:cs="Times New Roman"/>
          <w:sz w:val="22"/>
          <w:szCs w:val="22"/>
        </w:rPr>
        <w:t xml:space="preserve">s see; a whole bunch of Sundays on my knees, or a fuller life lived as I please? Good god, I wager that anyone who keeps herself so carefully hid does not wish to be bothered by me. </w:t>
      </w:r>
    </w:p>
    <w:p w14:paraId="19F2E05A" w14:textId="27BD4480" w:rsidR="00EC2477" w:rsidRPr="00045A52" w:rsidRDefault="00EC2477" w:rsidP="00135296">
      <w:pPr>
        <w:pStyle w:val="NovelBody"/>
        <w:spacing w:line="240" w:lineRule="auto"/>
        <w:ind w:left="284" w:firstLine="0"/>
        <w:jc w:val="both"/>
        <w:rPr>
          <w:rFonts w:ascii="Garamond" w:hAnsi="Garamond" w:cs="Times New Roman"/>
          <w:sz w:val="22"/>
          <w:szCs w:val="22"/>
        </w:rPr>
      </w:pPr>
      <w:r w:rsidRPr="00045A52">
        <w:rPr>
          <w:rFonts w:ascii="Garamond" w:hAnsi="Garamond" w:cs="Times New Roman"/>
          <w:sz w:val="22"/>
          <w:szCs w:val="22"/>
        </w:rPr>
        <w:tab/>
        <w:t>– Casp</w:t>
      </w:r>
      <w:r w:rsidR="00135296">
        <w:rPr>
          <w:rFonts w:ascii="Garamond" w:hAnsi="Garamond" w:cs="Times New Roman"/>
          <w:sz w:val="22"/>
          <w:szCs w:val="22"/>
        </w:rPr>
        <w:t xml:space="preserve">ar </w:t>
      </w:r>
      <w:proofErr w:type="spellStart"/>
      <w:r w:rsidR="00135296">
        <w:rPr>
          <w:rFonts w:ascii="Garamond" w:hAnsi="Garamond" w:cs="Times New Roman"/>
          <w:sz w:val="22"/>
          <w:szCs w:val="22"/>
        </w:rPr>
        <w:t>Addyman</w:t>
      </w:r>
      <w:proofErr w:type="spellEnd"/>
      <w:r w:rsidR="00135296">
        <w:rPr>
          <w:rFonts w:ascii="Garamond" w:hAnsi="Garamond" w:cs="Times New Roman"/>
          <w:sz w:val="22"/>
          <w:szCs w:val="22"/>
        </w:rPr>
        <w:t xml:space="preserve">, Help </w:t>
      </w:r>
      <w:proofErr w:type="gramStart"/>
      <w:r w:rsidR="00135296">
        <w:rPr>
          <w:rFonts w:ascii="Garamond" w:hAnsi="Garamond" w:cs="Times New Roman"/>
          <w:sz w:val="22"/>
          <w:szCs w:val="22"/>
        </w:rPr>
        <w:t>Yourself</w:t>
      </w:r>
      <w:proofErr w:type="gramEnd"/>
      <w:r w:rsidR="00135296">
        <w:rPr>
          <w:rFonts w:ascii="Garamond" w:hAnsi="Garamond" w:cs="Times New Roman"/>
          <w:sz w:val="22"/>
          <w:szCs w:val="22"/>
        </w:rPr>
        <w:t>, 2013</w:t>
      </w:r>
      <w:r w:rsidRPr="00045A52">
        <w:rPr>
          <w:rFonts w:ascii="Garamond" w:hAnsi="Garamond" w:cs="Times New Roman"/>
          <w:sz w:val="22"/>
          <w:szCs w:val="22"/>
        </w:rPr>
        <w:t xml:space="preserve"> </w:t>
      </w:r>
    </w:p>
    <w:p w14:paraId="15958EC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5921C1E" w14:textId="60E8753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Actually, I made the bet quite a long time ago. A lot of people </w:t>
      </w:r>
      <w:r w:rsidRPr="00045A52">
        <w:rPr>
          <w:rFonts w:ascii="Garamond" w:hAnsi="Garamond" w:cs="Times New Roman"/>
          <w:sz w:val="22"/>
          <w:szCs w:val="22"/>
        </w:rPr>
        <w:lastRenderedPageBreak/>
        <w:t>do. Even tiny children will ask the Fathers and Rabbi</w:t>
      </w:r>
      <w:r w:rsidR="00C726A1">
        <w:rPr>
          <w:rFonts w:ascii="Garamond" w:hAnsi="Garamond" w:cs="Times New Roman"/>
          <w:sz w:val="22"/>
          <w:szCs w:val="22"/>
        </w:rPr>
        <w:t>’</w:t>
      </w:r>
      <w:r w:rsidRPr="00045A52">
        <w:rPr>
          <w:rFonts w:ascii="Garamond" w:hAnsi="Garamond" w:cs="Times New Roman"/>
          <w:sz w:val="22"/>
          <w:szCs w:val="22"/>
        </w:rPr>
        <w:t>s why it isn</w:t>
      </w:r>
      <w:r w:rsidR="00C726A1">
        <w:rPr>
          <w:rFonts w:ascii="Garamond" w:hAnsi="Garamond" w:cs="Times New Roman"/>
          <w:sz w:val="22"/>
          <w:szCs w:val="22"/>
        </w:rPr>
        <w:t>’</w:t>
      </w:r>
      <w:r w:rsidRPr="00045A52">
        <w:rPr>
          <w:rFonts w:ascii="Garamond" w:hAnsi="Garamond" w:cs="Times New Roman"/>
          <w:sz w:val="22"/>
          <w:szCs w:val="22"/>
        </w:rPr>
        <w:t xml:space="preserve">t enough just to live a good life. </w:t>
      </w:r>
    </w:p>
    <w:p w14:paraId="714D5F7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055789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Oh how simple life seemed when we were young. I remember when I was about eight years old and our class were asked by our sociological jurisprudence counsellor to give three examples of absolute rules we lived by.   I can vividly remember the answers I confidently provided</w:t>
      </w:r>
    </w:p>
    <w:p w14:paraId="2A00BAA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906A662"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t xml:space="preserve">Never start a major land war in Asia. </w:t>
      </w:r>
    </w:p>
    <w:p w14:paraId="0F2A0380"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t xml:space="preserve">Never have sex and livestock in the same sentence. </w:t>
      </w:r>
    </w:p>
    <w:p w14:paraId="59D50FC1" w14:textId="77777777" w:rsidR="00EC2477" w:rsidRPr="00045A52" w:rsidRDefault="00EC2477" w:rsidP="00EC2477">
      <w:pPr>
        <w:pStyle w:val="NovelBody"/>
        <w:spacing w:line="240" w:lineRule="auto"/>
        <w:ind w:firstLine="0"/>
        <w:jc w:val="both"/>
        <w:rPr>
          <w:rFonts w:ascii="Garamond" w:hAnsi="Garamond" w:cs="Times New Roman"/>
          <w:sz w:val="22"/>
          <w:szCs w:val="22"/>
        </w:rPr>
      </w:pPr>
      <w:proofErr w:type="gramStart"/>
      <w:r w:rsidRPr="00045A52">
        <w:rPr>
          <w:rFonts w:ascii="Garamond" w:hAnsi="Garamond" w:cs="Times New Roman"/>
          <w:sz w:val="22"/>
          <w:szCs w:val="22"/>
        </w:rPr>
        <w:t>and</w:t>
      </w:r>
      <w:proofErr w:type="gramEnd"/>
      <w:r w:rsidRPr="00045A52">
        <w:rPr>
          <w:rFonts w:ascii="Garamond" w:hAnsi="Garamond" w:cs="Times New Roman"/>
          <w:sz w:val="22"/>
          <w:szCs w:val="22"/>
        </w:rPr>
        <w:t xml:space="preserve"> </w:t>
      </w:r>
    </w:p>
    <w:p w14:paraId="5DCA392D"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t xml:space="preserve">Never bet against a co-discoverer of probability theory. </w:t>
      </w:r>
    </w:p>
    <w:p w14:paraId="320059E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286A620" w14:textId="61E65C57" w:rsidR="00EC2477" w:rsidRPr="00045A52" w:rsidRDefault="00135296"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Well, time</w:t>
      </w:r>
      <w:r w:rsidR="00EC2477" w:rsidRPr="00045A52">
        <w:rPr>
          <w:rFonts w:ascii="Garamond" w:hAnsi="Garamond" w:cs="Times New Roman"/>
          <w:sz w:val="22"/>
          <w:szCs w:val="22"/>
        </w:rPr>
        <w:t xml:space="preserve"> tells that it would have been a nincompoop who pooh-poohed Pierre de Fermat</w:t>
      </w:r>
      <w:r w:rsidR="00C726A1">
        <w:rPr>
          <w:rFonts w:ascii="Garamond" w:hAnsi="Garamond" w:cs="Times New Roman"/>
          <w:sz w:val="22"/>
          <w:szCs w:val="22"/>
        </w:rPr>
        <w:t>’</w:t>
      </w:r>
      <w:r w:rsidR="00EC2477" w:rsidRPr="00045A52">
        <w:rPr>
          <w:rFonts w:ascii="Garamond" w:hAnsi="Garamond" w:cs="Times New Roman"/>
          <w:sz w:val="22"/>
          <w:szCs w:val="22"/>
        </w:rPr>
        <w:t xml:space="preserve">s Last Theorem, but I do choose to take issue with </w:t>
      </w:r>
      <w:proofErr w:type="spellStart"/>
      <w:r w:rsidR="00EC2477" w:rsidRPr="00045A52">
        <w:rPr>
          <w:rFonts w:ascii="Garamond" w:hAnsi="Garamond" w:cs="Times New Roman"/>
          <w:sz w:val="22"/>
          <w:szCs w:val="22"/>
        </w:rPr>
        <w:t>Blaise</w:t>
      </w:r>
      <w:proofErr w:type="spellEnd"/>
      <w:r w:rsidR="00EC2477" w:rsidRPr="00045A52">
        <w:rPr>
          <w:rFonts w:ascii="Garamond" w:hAnsi="Garamond" w:cs="Times New Roman"/>
          <w:sz w:val="22"/>
          <w:szCs w:val="22"/>
        </w:rPr>
        <w:t xml:space="preserve"> Pascal</w:t>
      </w:r>
      <w:r w:rsidR="00C726A1">
        <w:rPr>
          <w:rFonts w:ascii="Garamond" w:hAnsi="Garamond" w:cs="Times New Roman"/>
          <w:sz w:val="22"/>
          <w:szCs w:val="22"/>
        </w:rPr>
        <w:t>’</w:t>
      </w:r>
      <w:r w:rsidR="00EC2477" w:rsidRPr="00045A52">
        <w:rPr>
          <w:rFonts w:ascii="Garamond" w:hAnsi="Garamond" w:cs="Times New Roman"/>
          <w:sz w:val="22"/>
          <w:szCs w:val="22"/>
        </w:rPr>
        <w:t xml:space="preserve">s last hefty bet. I disagree completely with his </w:t>
      </w:r>
      <w:r w:rsidR="004B2E36" w:rsidRPr="00045A52">
        <w:rPr>
          <w:rFonts w:ascii="Garamond" w:hAnsi="Garamond" w:cs="Times New Roman"/>
          <w:sz w:val="22"/>
          <w:szCs w:val="22"/>
        </w:rPr>
        <w:t>reasoning;</w:t>
      </w:r>
      <w:r w:rsidR="00EC2477" w:rsidRPr="00045A52">
        <w:rPr>
          <w:rFonts w:ascii="Garamond" w:hAnsi="Garamond" w:cs="Times New Roman"/>
          <w:sz w:val="22"/>
          <w:szCs w:val="22"/>
        </w:rPr>
        <w:t xml:space="preserve"> I</w:t>
      </w:r>
      <w:r w:rsidR="00C726A1">
        <w:rPr>
          <w:rFonts w:ascii="Garamond" w:hAnsi="Garamond" w:cs="Times New Roman"/>
          <w:sz w:val="22"/>
          <w:szCs w:val="22"/>
        </w:rPr>
        <w:t>’</w:t>
      </w:r>
      <w:r w:rsidR="00EC2477" w:rsidRPr="00045A52">
        <w:rPr>
          <w:rFonts w:ascii="Garamond" w:hAnsi="Garamond" w:cs="Times New Roman"/>
          <w:sz w:val="22"/>
          <w:szCs w:val="22"/>
        </w:rPr>
        <w:t>ll wager he</w:t>
      </w:r>
      <w:r w:rsidR="00C726A1">
        <w:rPr>
          <w:rFonts w:ascii="Garamond" w:hAnsi="Garamond" w:cs="Times New Roman"/>
          <w:sz w:val="22"/>
          <w:szCs w:val="22"/>
        </w:rPr>
        <w:t>’</w:t>
      </w:r>
      <w:r w:rsidR="00EC2477" w:rsidRPr="00045A52">
        <w:rPr>
          <w:rFonts w:ascii="Garamond" w:hAnsi="Garamond" w:cs="Times New Roman"/>
          <w:sz w:val="22"/>
          <w:szCs w:val="22"/>
        </w:rPr>
        <w:t xml:space="preserve">s got it completely backwards. </w:t>
      </w:r>
    </w:p>
    <w:p w14:paraId="129FE8F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B98003" w14:textId="5F4EDF8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In fact</w:t>
      </w:r>
      <w:r w:rsidR="00705FCF">
        <w:rPr>
          <w:rFonts w:ascii="Garamond" w:hAnsi="Garamond" w:cs="Times New Roman"/>
          <w:sz w:val="22"/>
          <w:szCs w:val="22"/>
        </w:rPr>
        <w:t>,</w:t>
      </w:r>
      <w:r w:rsidRPr="00045A52">
        <w:rPr>
          <w:rFonts w:ascii="Garamond" w:hAnsi="Garamond" w:cs="Times New Roman"/>
          <w:sz w:val="22"/>
          <w:szCs w:val="22"/>
        </w:rPr>
        <w:t xml:space="preserve"> I</w:t>
      </w:r>
      <w:r w:rsidR="00C726A1">
        <w:rPr>
          <w:rFonts w:ascii="Garamond" w:hAnsi="Garamond" w:cs="Times New Roman"/>
          <w:sz w:val="22"/>
          <w:szCs w:val="22"/>
        </w:rPr>
        <w:t>’</w:t>
      </w:r>
      <w:r w:rsidRPr="00045A52">
        <w:rPr>
          <w:rFonts w:ascii="Garamond" w:hAnsi="Garamond" w:cs="Times New Roman"/>
          <w:sz w:val="22"/>
          <w:szCs w:val="22"/>
        </w:rPr>
        <w:t xml:space="preserve">ll stake my terrestrial and my eternal life on it. Every now and again I am reminded, as politely as possible, by my religious </w:t>
      </w:r>
      <w:r w:rsidR="00C726A1">
        <w:rPr>
          <w:rFonts w:ascii="Garamond" w:hAnsi="Garamond" w:cs="Times New Roman"/>
          <w:sz w:val="22"/>
          <w:szCs w:val="22"/>
        </w:rPr>
        <w:t>‘</w:t>
      </w:r>
      <w:r w:rsidRPr="00045A52">
        <w:rPr>
          <w:rFonts w:ascii="Garamond" w:hAnsi="Garamond" w:cs="Times New Roman"/>
          <w:sz w:val="22"/>
          <w:szCs w:val="22"/>
        </w:rPr>
        <w:t>friends</w:t>
      </w:r>
      <w:r w:rsidR="00C726A1">
        <w:rPr>
          <w:rFonts w:ascii="Garamond" w:hAnsi="Garamond" w:cs="Times New Roman"/>
          <w:sz w:val="22"/>
          <w:szCs w:val="22"/>
        </w:rPr>
        <w:t>’</w:t>
      </w:r>
      <w:r w:rsidRPr="00045A52">
        <w:rPr>
          <w:rFonts w:ascii="Garamond" w:hAnsi="Garamond" w:cs="Times New Roman"/>
          <w:sz w:val="22"/>
          <w:szCs w:val="22"/>
        </w:rPr>
        <w:t xml:space="preserve"> that unless I repent my godless ways I will be damned to burning hell for all eternity. I tell them it</w:t>
      </w:r>
      <w:r w:rsidR="00C726A1">
        <w:rPr>
          <w:rFonts w:ascii="Garamond" w:hAnsi="Garamond" w:cs="Times New Roman"/>
          <w:sz w:val="22"/>
          <w:szCs w:val="22"/>
        </w:rPr>
        <w:t>’</w:t>
      </w:r>
      <w:r w:rsidRPr="00045A52">
        <w:rPr>
          <w:rFonts w:ascii="Garamond" w:hAnsi="Garamond" w:cs="Times New Roman"/>
          <w:sz w:val="22"/>
          <w:szCs w:val="22"/>
        </w:rPr>
        <w:t xml:space="preserve">s a price worth paying for my Sunday lie-in. But this irreverence does little to dissuade them. </w:t>
      </w:r>
    </w:p>
    <w:p w14:paraId="3670A79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ADB188A" w14:textId="426B932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Smiling ever more broadly, they casually suggest that I join them for their Tuesday evening study group, where their priest/rabbi/Sufi/</w:t>
      </w:r>
      <w:proofErr w:type="spellStart"/>
      <w:r w:rsidRPr="00045A52">
        <w:rPr>
          <w:rFonts w:ascii="Garamond" w:hAnsi="Garamond" w:cs="Times New Roman"/>
          <w:sz w:val="22"/>
          <w:szCs w:val="22"/>
        </w:rPr>
        <w:t>Baphomet</w:t>
      </w:r>
      <w:proofErr w:type="spellEnd"/>
      <w:r w:rsidRPr="00045A52">
        <w:rPr>
          <w:rFonts w:ascii="Garamond" w:hAnsi="Garamond" w:cs="Times New Roman"/>
          <w:sz w:val="22"/>
          <w:szCs w:val="22"/>
        </w:rPr>
        <w:t xml:space="preserve"> can tell me some really great things about Jesus/Yahweh/Mohammed/Satan. I meet their expectant hopefulness with a slight curl of my lip and explain that I don</w:t>
      </w:r>
      <w:r w:rsidR="00C726A1">
        <w:rPr>
          <w:rFonts w:ascii="Garamond" w:hAnsi="Garamond" w:cs="Times New Roman"/>
          <w:sz w:val="22"/>
          <w:szCs w:val="22"/>
        </w:rPr>
        <w:t>’</w:t>
      </w:r>
      <w:r w:rsidRPr="00045A52">
        <w:rPr>
          <w:rFonts w:ascii="Garamond" w:hAnsi="Garamond" w:cs="Times New Roman"/>
          <w:sz w:val="22"/>
          <w:szCs w:val="22"/>
        </w:rPr>
        <w:t>t let men in dresses tell me what to do. (Well, there was that one time, but I honestly didn</w:t>
      </w:r>
      <w:r w:rsidR="00C726A1">
        <w:rPr>
          <w:rFonts w:ascii="Garamond" w:hAnsi="Garamond" w:cs="Times New Roman"/>
          <w:sz w:val="22"/>
          <w:szCs w:val="22"/>
        </w:rPr>
        <w:t>’</w:t>
      </w:r>
      <w:r w:rsidRPr="00045A52">
        <w:rPr>
          <w:rFonts w:ascii="Garamond" w:hAnsi="Garamond" w:cs="Times New Roman"/>
          <w:sz w:val="22"/>
          <w:szCs w:val="22"/>
        </w:rPr>
        <w:t xml:space="preserve">t realise he was a man.) </w:t>
      </w:r>
    </w:p>
    <w:p w14:paraId="62492C3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C312746" w14:textId="5D40D2CA" w:rsidR="00EC2477" w:rsidRPr="00045A52" w:rsidRDefault="004B2E36"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Alas, I</w:t>
      </w:r>
      <w:r w:rsidR="00EC2477" w:rsidRPr="00045A52">
        <w:rPr>
          <w:rFonts w:ascii="Garamond" w:hAnsi="Garamond" w:cs="Times New Roman"/>
          <w:sz w:val="22"/>
          <w:szCs w:val="22"/>
        </w:rPr>
        <w:t xml:space="preserve"> tell them, in good faith, I will never be able to join their </w:t>
      </w:r>
      <w:r w:rsidR="00EC2477" w:rsidRPr="00045A52">
        <w:rPr>
          <w:rFonts w:ascii="Garamond" w:hAnsi="Garamond" w:cs="Times New Roman"/>
          <w:sz w:val="22"/>
          <w:szCs w:val="22"/>
        </w:rPr>
        <w:lastRenderedPageBreak/>
        <w:t>happy band.</w:t>
      </w:r>
    </w:p>
    <w:p w14:paraId="74BC693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1E4DEE" w14:textId="5E4AF6E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But like all purveyors of opiates, they are wheedling, pushy and persistent and won</w:t>
      </w:r>
      <w:r w:rsidR="00C726A1">
        <w:rPr>
          <w:rFonts w:ascii="Garamond" w:hAnsi="Garamond" w:cs="Times New Roman"/>
          <w:sz w:val="22"/>
          <w:szCs w:val="22"/>
        </w:rPr>
        <w:t>’</w:t>
      </w:r>
      <w:r w:rsidRPr="00045A52">
        <w:rPr>
          <w:rFonts w:ascii="Garamond" w:hAnsi="Garamond" w:cs="Times New Roman"/>
          <w:sz w:val="22"/>
          <w:szCs w:val="22"/>
        </w:rPr>
        <w:t>t I just think again? I just say no. Sensing my steely resolve but still possessed of a glimmer of zeal, they change tack and mention Pascal</w:t>
      </w:r>
      <w:r w:rsidR="00C726A1">
        <w:rPr>
          <w:rFonts w:ascii="Garamond" w:hAnsi="Garamond" w:cs="Times New Roman"/>
          <w:sz w:val="22"/>
          <w:szCs w:val="22"/>
        </w:rPr>
        <w:t>’</w:t>
      </w:r>
      <w:r w:rsidRPr="00045A52">
        <w:rPr>
          <w:rFonts w:ascii="Garamond" w:hAnsi="Garamond" w:cs="Times New Roman"/>
          <w:sz w:val="22"/>
          <w:szCs w:val="22"/>
        </w:rPr>
        <w:t>s prescription for people of precisely my persuasion.</w:t>
      </w:r>
    </w:p>
    <w:p w14:paraId="54A09E9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0F00B4D"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No! And I can prove it.</w:t>
      </w:r>
    </w:p>
    <w:p w14:paraId="03EE4EA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84C5A05" w14:textId="7FCDE0E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CLAIM: We ought to act as if God didn</w:t>
      </w:r>
      <w:r w:rsidR="00C726A1">
        <w:rPr>
          <w:rFonts w:ascii="Garamond" w:hAnsi="Garamond" w:cs="Times New Roman"/>
          <w:sz w:val="22"/>
          <w:szCs w:val="22"/>
        </w:rPr>
        <w:t>’</w:t>
      </w:r>
      <w:r w:rsidRPr="00045A52">
        <w:rPr>
          <w:rFonts w:ascii="Garamond" w:hAnsi="Garamond" w:cs="Times New Roman"/>
          <w:sz w:val="22"/>
          <w:szCs w:val="22"/>
        </w:rPr>
        <w:t>t exist.</w:t>
      </w:r>
    </w:p>
    <w:p w14:paraId="54266D9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147631E"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PROOF: There are two possibilities to consider.</w:t>
      </w:r>
    </w:p>
    <w:p w14:paraId="0AB25C41" w14:textId="0152D9F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t>Case 1: Assume God doesn</w:t>
      </w:r>
      <w:r w:rsidR="00C726A1">
        <w:rPr>
          <w:rFonts w:ascii="Garamond" w:hAnsi="Garamond" w:cs="Times New Roman"/>
          <w:sz w:val="22"/>
          <w:szCs w:val="22"/>
        </w:rPr>
        <w:t>’</w:t>
      </w:r>
      <w:r w:rsidRPr="00045A52">
        <w:rPr>
          <w:rFonts w:ascii="Garamond" w:hAnsi="Garamond" w:cs="Times New Roman"/>
          <w:sz w:val="22"/>
          <w:szCs w:val="22"/>
        </w:rPr>
        <w:t>t exist.</w:t>
      </w:r>
    </w:p>
    <w:p w14:paraId="7789E1B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r>
      <w:r w:rsidRPr="00045A52">
        <w:rPr>
          <w:rFonts w:ascii="Garamond" w:hAnsi="Garamond" w:cs="Times New Roman"/>
          <w:sz w:val="22"/>
          <w:szCs w:val="22"/>
        </w:rPr>
        <w:tab/>
        <w:t>Trivially we have done the right thing.</w:t>
      </w:r>
    </w:p>
    <w:p w14:paraId="7FA5C50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t>Case 2: Assume God exists.</w:t>
      </w:r>
    </w:p>
    <w:p w14:paraId="1583C428"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t>Again there are two cases to consider.</w:t>
      </w:r>
    </w:p>
    <w:p w14:paraId="7B08F1B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r>
      <w:r w:rsidRPr="00045A52">
        <w:rPr>
          <w:rFonts w:ascii="Garamond" w:hAnsi="Garamond" w:cs="Times New Roman"/>
          <w:sz w:val="22"/>
          <w:szCs w:val="22"/>
        </w:rPr>
        <w:tab/>
        <w:t xml:space="preserve">2B: God is good. </w:t>
      </w:r>
    </w:p>
    <w:p w14:paraId="5A072589" w14:textId="6FE1676C" w:rsidR="00EC2477" w:rsidRPr="00705FCF" w:rsidRDefault="00EC2477" w:rsidP="00705FCF">
      <w:pPr>
        <w:jc w:val="both"/>
        <w:rPr>
          <w:rFonts w:ascii="Garamond" w:hAnsi="Garamond"/>
          <w:lang w:val="en-GB"/>
        </w:rPr>
      </w:pPr>
      <w:r w:rsidRPr="00045A52">
        <w:rPr>
          <w:rFonts w:ascii="Garamond" w:hAnsi="Garamond"/>
          <w:lang w:val="en-GB"/>
        </w:rPr>
        <w:tab/>
      </w:r>
      <w:r w:rsidRPr="00045A52">
        <w:rPr>
          <w:rFonts w:ascii="Garamond" w:hAnsi="Garamond"/>
          <w:lang w:val="en-GB"/>
        </w:rPr>
        <w:tab/>
        <w:t>Not to Be: God is evil.</w:t>
      </w:r>
    </w:p>
    <w:p w14:paraId="5F37E903" w14:textId="289B143F" w:rsidR="00EC2477"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If God is evil then he</w:t>
      </w:r>
      <w:r w:rsidR="00C726A1">
        <w:rPr>
          <w:rFonts w:ascii="Garamond" w:hAnsi="Garamond" w:cs="Times New Roman"/>
          <w:sz w:val="22"/>
          <w:szCs w:val="22"/>
        </w:rPr>
        <w:t>’</w:t>
      </w:r>
      <w:r w:rsidRPr="00045A52">
        <w:rPr>
          <w:rFonts w:ascii="Garamond" w:hAnsi="Garamond" w:cs="Times New Roman"/>
          <w:sz w:val="22"/>
          <w:szCs w:val="22"/>
        </w:rPr>
        <w:t>s played the Ace of Spades and whatever we do we</w:t>
      </w:r>
      <w:r w:rsidR="00C726A1">
        <w:rPr>
          <w:rFonts w:ascii="Garamond" w:hAnsi="Garamond" w:cs="Times New Roman"/>
          <w:sz w:val="22"/>
          <w:szCs w:val="22"/>
        </w:rPr>
        <w:t>’</w:t>
      </w:r>
      <w:r w:rsidRPr="00045A52">
        <w:rPr>
          <w:rFonts w:ascii="Garamond" w:hAnsi="Garamond" w:cs="Times New Roman"/>
          <w:sz w:val="22"/>
          <w:szCs w:val="22"/>
        </w:rPr>
        <w:t>re going to lose. Again there is no point worshipping him/her/them/it/us.</w:t>
      </w:r>
    </w:p>
    <w:p w14:paraId="35499B56" w14:textId="77777777" w:rsidR="00705FCF" w:rsidRPr="00045A52" w:rsidRDefault="00705FCF" w:rsidP="00EC2477">
      <w:pPr>
        <w:pStyle w:val="NovelBody"/>
        <w:spacing w:line="240" w:lineRule="auto"/>
        <w:ind w:firstLine="0"/>
        <w:jc w:val="both"/>
        <w:rPr>
          <w:rFonts w:ascii="Garamond" w:hAnsi="Garamond" w:cs="Times New Roman"/>
          <w:sz w:val="22"/>
          <w:szCs w:val="22"/>
        </w:rPr>
      </w:pPr>
    </w:p>
    <w:p w14:paraId="7EF2F5AC" w14:textId="1764DCC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If God is good then we</w:t>
      </w:r>
      <w:r w:rsidR="00C726A1">
        <w:rPr>
          <w:rFonts w:ascii="Garamond" w:hAnsi="Garamond" w:cs="Times New Roman"/>
          <w:sz w:val="22"/>
          <w:szCs w:val="22"/>
        </w:rPr>
        <w:t>’</w:t>
      </w:r>
      <w:r w:rsidRPr="00045A52">
        <w:rPr>
          <w:rFonts w:ascii="Garamond" w:hAnsi="Garamond" w:cs="Times New Roman"/>
          <w:sz w:val="22"/>
          <w:szCs w:val="22"/>
        </w:rPr>
        <w:t>ve been put on Earth to live. Let</w:t>
      </w:r>
      <w:r w:rsidR="00C726A1">
        <w:rPr>
          <w:rFonts w:ascii="Garamond" w:hAnsi="Garamond" w:cs="Times New Roman"/>
          <w:sz w:val="22"/>
          <w:szCs w:val="22"/>
        </w:rPr>
        <w:t>’</w:t>
      </w:r>
      <w:r w:rsidRPr="00045A52">
        <w:rPr>
          <w:rFonts w:ascii="Garamond" w:hAnsi="Garamond" w:cs="Times New Roman"/>
          <w:sz w:val="22"/>
          <w:szCs w:val="22"/>
        </w:rPr>
        <w:t>s get on with it. Praising God adds nothing to the worth of our own achievements.  Furthermore, despite an exhaustive search, there has of yet been no evidence of God</w:t>
      </w:r>
      <w:r w:rsidR="00C726A1">
        <w:rPr>
          <w:rFonts w:ascii="Garamond" w:hAnsi="Garamond" w:cs="Times New Roman"/>
          <w:sz w:val="22"/>
          <w:szCs w:val="22"/>
        </w:rPr>
        <w:t>’</w:t>
      </w:r>
      <w:r w:rsidRPr="00045A52">
        <w:rPr>
          <w:rFonts w:ascii="Garamond" w:hAnsi="Garamond" w:cs="Times New Roman"/>
          <w:sz w:val="22"/>
          <w:szCs w:val="22"/>
        </w:rPr>
        <w:t>s existence. Therefore, we might conclude that it is irrational to waste what little time we appear to have on worship of one particular imagined incarnatio</w:t>
      </w:r>
      <w:r w:rsidR="00705FCF">
        <w:rPr>
          <w:rFonts w:ascii="Garamond" w:hAnsi="Garamond" w:cs="Times New Roman"/>
          <w:sz w:val="22"/>
          <w:szCs w:val="22"/>
        </w:rPr>
        <w:t>n of an extremely elusive deity. W</w:t>
      </w:r>
      <w:r w:rsidRPr="00045A52">
        <w:rPr>
          <w:rFonts w:ascii="Garamond" w:hAnsi="Garamond" w:cs="Times New Roman"/>
          <w:sz w:val="22"/>
          <w:szCs w:val="22"/>
        </w:rPr>
        <w:t>e would decide it was better to try and figure things out for ourselves, spend the time as if we didn</w:t>
      </w:r>
      <w:r w:rsidR="00C726A1">
        <w:rPr>
          <w:rFonts w:ascii="Garamond" w:hAnsi="Garamond" w:cs="Times New Roman"/>
          <w:sz w:val="22"/>
          <w:szCs w:val="22"/>
        </w:rPr>
        <w:t>’</w:t>
      </w:r>
      <w:r w:rsidRPr="00045A52">
        <w:rPr>
          <w:rFonts w:ascii="Garamond" w:hAnsi="Garamond" w:cs="Times New Roman"/>
          <w:sz w:val="22"/>
          <w:szCs w:val="22"/>
        </w:rPr>
        <w:t xml:space="preserve">t have an eternity more of it to use later. </w:t>
      </w:r>
    </w:p>
    <w:p w14:paraId="137628F1" w14:textId="77777777" w:rsidR="00705FCF" w:rsidRDefault="00705FCF" w:rsidP="00EC2477">
      <w:pPr>
        <w:pStyle w:val="NovelBody"/>
        <w:spacing w:line="240" w:lineRule="auto"/>
        <w:ind w:firstLine="0"/>
        <w:jc w:val="both"/>
        <w:rPr>
          <w:rFonts w:ascii="Garamond" w:hAnsi="Garamond" w:cs="Times New Roman"/>
          <w:sz w:val="22"/>
          <w:szCs w:val="22"/>
        </w:rPr>
      </w:pPr>
    </w:p>
    <w:p w14:paraId="49C7C2AB" w14:textId="34A1530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Of course, if Not 2b then we were wrong, but whatever we</w:t>
      </w:r>
      <w:r w:rsidR="00C726A1">
        <w:rPr>
          <w:rFonts w:ascii="Garamond" w:hAnsi="Garamond" w:cs="Times New Roman"/>
          <w:sz w:val="22"/>
          <w:szCs w:val="22"/>
        </w:rPr>
        <w:t>’</w:t>
      </w:r>
      <w:r w:rsidRPr="00045A52">
        <w:rPr>
          <w:rFonts w:ascii="Garamond" w:hAnsi="Garamond" w:cs="Times New Roman"/>
          <w:sz w:val="22"/>
          <w:szCs w:val="22"/>
        </w:rPr>
        <w:t xml:space="preserve">ve </w:t>
      </w:r>
      <w:r w:rsidR="00705FCF">
        <w:rPr>
          <w:rFonts w:ascii="Garamond" w:hAnsi="Garamond" w:cs="Times New Roman"/>
          <w:sz w:val="22"/>
          <w:szCs w:val="22"/>
        </w:rPr>
        <w:lastRenderedPageBreak/>
        <w:t xml:space="preserve">done, God </w:t>
      </w:r>
      <w:r w:rsidRPr="00045A52">
        <w:rPr>
          <w:rFonts w:ascii="Garamond" w:hAnsi="Garamond" w:cs="Times New Roman"/>
          <w:sz w:val="22"/>
          <w:szCs w:val="22"/>
        </w:rPr>
        <w:t xml:space="preserve">will understand </w:t>
      </w:r>
      <w:r w:rsidR="00705FCF">
        <w:rPr>
          <w:rFonts w:ascii="Garamond" w:hAnsi="Garamond" w:cs="Times New Roman"/>
          <w:sz w:val="22"/>
          <w:szCs w:val="22"/>
        </w:rPr>
        <w:t>our honest mistake</w:t>
      </w:r>
      <w:r w:rsidRPr="00045A52">
        <w:rPr>
          <w:rFonts w:ascii="Garamond" w:hAnsi="Garamond" w:cs="Times New Roman"/>
          <w:sz w:val="22"/>
          <w:szCs w:val="22"/>
        </w:rPr>
        <w:t>.</w:t>
      </w:r>
      <w:r w:rsidR="00705FCF">
        <w:rPr>
          <w:rFonts w:ascii="Garamond" w:hAnsi="Garamond" w:cs="Times New Roman"/>
          <w:sz w:val="22"/>
          <w:szCs w:val="22"/>
        </w:rPr>
        <w:t xml:space="preserve"> And, being good, he won’t be a dick about it. </w:t>
      </w:r>
      <w:r w:rsidRPr="00045A52">
        <w:rPr>
          <w:rFonts w:ascii="Garamond" w:hAnsi="Garamond" w:cs="Times New Roman"/>
          <w:sz w:val="22"/>
          <w:szCs w:val="22"/>
        </w:rPr>
        <w:t xml:space="preserve"> So that</w:t>
      </w:r>
      <w:r w:rsidR="00C726A1">
        <w:rPr>
          <w:rFonts w:ascii="Garamond" w:hAnsi="Garamond" w:cs="Times New Roman"/>
          <w:sz w:val="22"/>
          <w:szCs w:val="22"/>
        </w:rPr>
        <w:t>’</w:t>
      </w:r>
      <w:r w:rsidRPr="00045A52">
        <w:rPr>
          <w:rFonts w:ascii="Garamond" w:hAnsi="Garamond" w:cs="Times New Roman"/>
          <w:sz w:val="22"/>
          <w:szCs w:val="22"/>
        </w:rPr>
        <w:t>s okay then.</w:t>
      </w:r>
    </w:p>
    <w:p w14:paraId="0F83E547" w14:textId="77777777" w:rsidR="00EC2477" w:rsidRPr="00045A52" w:rsidRDefault="00EC2477" w:rsidP="00585BC6">
      <w:pPr>
        <w:pStyle w:val="NovelBody"/>
        <w:spacing w:line="240" w:lineRule="auto"/>
        <w:ind w:firstLine="0"/>
        <w:jc w:val="right"/>
        <w:rPr>
          <w:rFonts w:ascii="Garamond" w:hAnsi="Garamond" w:cs="Times New Roman"/>
          <w:sz w:val="22"/>
          <w:szCs w:val="22"/>
        </w:rPr>
      </w:pPr>
      <w:proofErr w:type="gramStart"/>
      <w:r w:rsidRPr="00045A52">
        <w:rPr>
          <w:rFonts w:ascii="Garamond" w:hAnsi="Garamond" w:cs="Times New Roman"/>
          <w:sz w:val="22"/>
          <w:szCs w:val="22"/>
        </w:rPr>
        <w:t>Q.E.D.</w:t>
      </w:r>
      <w:proofErr w:type="gramEnd"/>
    </w:p>
    <w:p w14:paraId="0E65ECEE" w14:textId="77777777" w:rsidR="00585BC6" w:rsidRPr="00045A52" w:rsidRDefault="00585BC6" w:rsidP="00EC2477">
      <w:pPr>
        <w:pStyle w:val="NovelBody"/>
        <w:spacing w:line="240" w:lineRule="auto"/>
        <w:ind w:firstLine="0"/>
        <w:jc w:val="both"/>
        <w:rPr>
          <w:rFonts w:ascii="Garamond" w:hAnsi="Garamond" w:cs="Times New Roman"/>
          <w:sz w:val="22"/>
          <w:szCs w:val="22"/>
        </w:rPr>
      </w:pPr>
    </w:p>
    <w:p w14:paraId="51FF8F63" w14:textId="360854F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Of course Pascal argued from assumptions in classical probability </w:t>
      </w:r>
      <w:r w:rsidR="004B2E36" w:rsidRPr="00045A52">
        <w:rPr>
          <w:rFonts w:ascii="Garamond" w:hAnsi="Garamond" w:cs="Times New Roman"/>
          <w:sz w:val="22"/>
          <w:szCs w:val="22"/>
        </w:rPr>
        <w:t>whereas I</w:t>
      </w:r>
      <w:r w:rsidRPr="00045A52">
        <w:rPr>
          <w:rFonts w:ascii="Garamond" w:hAnsi="Garamond" w:cs="Times New Roman"/>
          <w:sz w:val="22"/>
          <w:szCs w:val="22"/>
        </w:rPr>
        <w:t xml:space="preserve"> am arguing from the meaning of </w:t>
      </w:r>
      <w:r w:rsidR="00C726A1">
        <w:rPr>
          <w:rFonts w:ascii="Garamond" w:hAnsi="Garamond" w:cs="Times New Roman"/>
          <w:sz w:val="22"/>
          <w:szCs w:val="22"/>
        </w:rPr>
        <w:t>‘</w:t>
      </w:r>
      <w:r w:rsidRPr="00045A52">
        <w:rPr>
          <w:rFonts w:ascii="Garamond" w:hAnsi="Garamond" w:cs="Times New Roman"/>
          <w:sz w:val="22"/>
          <w:szCs w:val="22"/>
        </w:rPr>
        <w:t>good</w:t>
      </w:r>
      <w:r w:rsidR="00C726A1">
        <w:rPr>
          <w:rFonts w:ascii="Garamond" w:hAnsi="Garamond" w:cs="Times New Roman"/>
          <w:sz w:val="22"/>
          <w:szCs w:val="22"/>
        </w:rPr>
        <w:t>’</w:t>
      </w:r>
      <w:r w:rsidRPr="00045A52">
        <w:rPr>
          <w:rFonts w:ascii="Garamond" w:hAnsi="Garamond" w:cs="Times New Roman"/>
          <w:sz w:val="22"/>
          <w:szCs w:val="22"/>
        </w:rPr>
        <w:t xml:space="preserve"> and </w:t>
      </w:r>
      <w:r w:rsidR="00C726A1">
        <w:rPr>
          <w:rFonts w:ascii="Garamond" w:hAnsi="Garamond" w:cs="Times New Roman"/>
          <w:sz w:val="22"/>
          <w:szCs w:val="22"/>
        </w:rPr>
        <w:t>‘</w:t>
      </w:r>
      <w:r w:rsidRPr="00045A52">
        <w:rPr>
          <w:rFonts w:ascii="Garamond" w:hAnsi="Garamond" w:cs="Times New Roman"/>
          <w:sz w:val="22"/>
          <w:szCs w:val="22"/>
        </w:rPr>
        <w:t>evil</w:t>
      </w:r>
      <w:r w:rsidR="00C726A1">
        <w:rPr>
          <w:rFonts w:ascii="Garamond" w:hAnsi="Garamond" w:cs="Times New Roman"/>
          <w:sz w:val="22"/>
          <w:szCs w:val="22"/>
        </w:rPr>
        <w:t>’</w:t>
      </w:r>
      <w:r w:rsidRPr="00045A52">
        <w:rPr>
          <w:rFonts w:ascii="Garamond" w:hAnsi="Garamond" w:cs="Times New Roman"/>
          <w:sz w:val="22"/>
          <w:szCs w:val="22"/>
        </w:rPr>
        <w:t>. But we can go beyond good and evil because there</w:t>
      </w:r>
      <w:r w:rsidR="00C726A1">
        <w:rPr>
          <w:rFonts w:ascii="Garamond" w:hAnsi="Garamond" w:cs="Times New Roman"/>
          <w:sz w:val="22"/>
          <w:szCs w:val="22"/>
        </w:rPr>
        <w:t>’</w:t>
      </w:r>
      <w:r w:rsidRPr="00045A52">
        <w:rPr>
          <w:rFonts w:ascii="Garamond" w:hAnsi="Garamond" w:cs="Times New Roman"/>
          <w:sz w:val="22"/>
          <w:szCs w:val="22"/>
        </w:rPr>
        <w:t xml:space="preserve">s an even shorter version of this argument that uses Bayesian statistics. It starts from the easily demonstrated fact </w:t>
      </w:r>
      <w:proofErr w:type="gramStart"/>
      <w:r w:rsidRPr="00045A52">
        <w:rPr>
          <w:rFonts w:ascii="Garamond" w:hAnsi="Garamond" w:cs="Times New Roman"/>
          <w:sz w:val="22"/>
          <w:szCs w:val="22"/>
        </w:rPr>
        <w:t xml:space="preserve">that </w:t>
      </w:r>
      <w:r w:rsidR="00705FCF">
        <w:rPr>
          <w:rFonts w:ascii="Garamond" w:hAnsi="Garamond" w:cs="Times New Roman"/>
          <w:sz w:val="22"/>
          <w:szCs w:val="22"/>
        </w:rPr>
        <w:t>:</w:t>
      </w:r>
      <w:proofErr w:type="gramEnd"/>
    </w:p>
    <w:p w14:paraId="5C4DF6F7" w14:textId="2244AA31" w:rsidR="00705FCF" w:rsidRDefault="00EC2477" w:rsidP="00705FCF">
      <w:pPr>
        <w:pStyle w:val="NovelBody"/>
        <w:spacing w:before="120" w:after="120" w:line="240" w:lineRule="auto"/>
        <w:ind w:firstLine="0"/>
        <w:jc w:val="both"/>
        <w:rPr>
          <w:rFonts w:ascii="Garamond" w:hAnsi="Garamond" w:cs="Times New Roman"/>
          <w:sz w:val="22"/>
          <w:szCs w:val="22"/>
        </w:rPr>
      </w:pPr>
      <w:r w:rsidRPr="00045A52">
        <w:rPr>
          <w:rFonts w:ascii="Garamond" w:hAnsi="Garamond" w:cs="Times New Roman"/>
          <w:sz w:val="22"/>
          <w:szCs w:val="22"/>
        </w:rPr>
        <w:tab/>
      </w:r>
      <w:r w:rsidR="002E02DA">
        <w:rPr>
          <w:rFonts w:ascii="Garamond" w:hAnsi="Garamond" w:cs="Times New Roman"/>
          <w:sz w:val="22"/>
          <w:szCs w:val="22"/>
        </w:rPr>
        <w:t>“</w:t>
      </w:r>
      <w:r w:rsidRPr="00045A52">
        <w:rPr>
          <w:rFonts w:ascii="Garamond" w:hAnsi="Garamond" w:cs="Times New Roman"/>
          <w:sz w:val="22"/>
          <w:szCs w:val="22"/>
        </w:rPr>
        <w:t xml:space="preserve">Absence of Evidence </w:t>
      </w:r>
      <w:r w:rsidRPr="00045A52">
        <w:rPr>
          <w:rFonts w:ascii="Garamond" w:hAnsi="Garamond" w:cs="Times New Roman"/>
          <w:b/>
          <w:bCs/>
          <w:i/>
          <w:iCs/>
          <w:sz w:val="22"/>
          <w:szCs w:val="22"/>
        </w:rPr>
        <w:t>is</w:t>
      </w:r>
      <w:r w:rsidRPr="00045A52">
        <w:rPr>
          <w:rFonts w:ascii="Garamond" w:hAnsi="Garamond" w:cs="Times New Roman"/>
          <w:sz w:val="22"/>
          <w:szCs w:val="22"/>
        </w:rPr>
        <w:t xml:space="preserve"> Evidence of Absence.</w:t>
      </w:r>
      <w:r w:rsidR="002E02DA">
        <w:rPr>
          <w:rFonts w:ascii="Garamond" w:hAnsi="Garamond" w:cs="Times New Roman"/>
          <w:sz w:val="22"/>
          <w:szCs w:val="22"/>
        </w:rPr>
        <w:t>”</w:t>
      </w:r>
      <w:r w:rsidR="00705FCF">
        <w:rPr>
          <w:rFonts w:ascii="Garamond" w:hAnsi="Garamond" w:cs="Times New Roman"/>
          <w:sz w:val="22"/>
          <w:szCs w:val="22"/>
        </w:rPr>
        <w:t xml:space="preserve"> </w:t>
      </w:r>
      <w:r w:rsidRPr="00705FCF">
        <w:rPr>
          <w:rStyle w:val="FootnoteReference"/>
          <w:rFonts w:ascii="Garamond" w:hAnsi="Garamond" w:cs="Times New Roman"/>
          <w:sz w:val="28"/>
          <w:szCs w:val="28"/>
        </w:rPr>
        <w:footnoteReference w:id="11"/>
      </w:r>
    </w:p>
    <w:p w14:paraId="4FADC7A9" w14:textId="2972557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Alas, we don</w:t>
      </w:r>
      <w:r w:rsidR="00C726A1">
        <w:rPr>
          <w:rFonts w:ascii="Garamond" w:hAnsi="Garamond" w:cs="Times New Roman"/>
          <w:sz w:val="22"/>
          <w:szCs w:val="22"/>
        </w:rPr>
        <w:t>’</w:t>
      </w:r>
      <w:r w:rsidRPr="00045A52">
        <w:rPr>
          <w:rFonts w:ascii="Garamond" w:hAnsi="Garamond" w:cs="Times New Roman"/>
          <w:sz w:val="22"/>
          <w:szCs w:val="22"/>
        </w:rPr>
        <w:t>t have</w:t>
      </w:r>
      <w:r w:rsidR="00705FCF">
        <w:rPr>
          <w:rFonts w:ascii="Garamond" w:hAnsi="Garamond" w:cs="Times New Roman"/>
          <w:sz w:val="22"/>
          <w:szCs w:val="22"/>
        </w:rPr>
        <w:t xml:space="preserve"> the</w:t>
      </w:r>
      <w:r w:rsidRPr="00045A52">
        <w:rPr>
          <w:rFonts w:ascii="Garamond" w:hAnsi="Garamond" w:cs="Times New Roman"/>
          <w:sz w:val="22"/>
          <w:szCs w:val="22"/>
        </w:rPr>
        <w:t xml:space="preserve"> time </w:t>
      </w:r>
      <w:proofErr w:type="gramStart"/>
      <w:r w:rsidRPr="00045A52">
        <w:rPr>
          <w:rFonts w:ascii="Garamond" w:hAnsi="Garamond" w:cs="Times New Roman"/>
          <w:sz w:val="22"/>
          <w:szCs w:val="22"/>
        </w:rPr>
        <w:t>nor</w:t>
      </w:r>
      <w:proofErr w:type="gramEnd"/>
      <w:r w:rsidRPr="00045A52">
        <w:rPr>
          <w:rFonts w:ascii="Garamond" w:hAnsi="Garamond" w:cs="Times New Roman"/>
          <w:sz w:val="22"/>
          <w:szCs w:val="22"/>
        </w:rPr>
        <w:t xml:space="preserve"> the inclination for a lesson in Bayesian statistics. Which is a shame because of this proposition, I have wonderful proof. And the margin of novel is too small to contain it.</w:t>
      </w:r>
    </w:p>
    <w:p w14:paraId="58D1903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A963E15" w14:textId="315178D4" w:rsidR="00EC2477" w:rsidRPr="00045A52" w:rsidRDefault="004B2E36"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It</w:t>
      </w:r>
      <w:r w:rsidR="00C726A1">
        <w:rPr>
          <w:rFonts w:ascii="Garamond" w:hAnsi="Garamond" w:cs="Times New Roman"/>
          <w:sz w:val="22"/>
          <w:szCs w:val="22"/>
        </w:rPr>
        <w:t>’</w:t>
      </w:r>
      <w:r w:rsidRPr="00045A52">
        <w:rPr>
          <w:rFonts w:ascii="Garamond" w:hAnsi="Garamond" w:cs="Times New Roman"/>
          <w:sz w:val="22"/>
          <w:szCs w:val="22"/>
        </w:rPr>
        <w:t>s a</w:t>
      </w:r>
      <w:r w:rsidR="00EC2477" w:rsidRPr="00045A52">
        <w:rPr>
          <w:rFonts w:ascii="Garamond" w:hAnsi="Garamond" w:cs="Times New Roman"/>
          <w:sz w:val="22"/>
          <w:szCs w:val="22"/>
        </w:rPr>
        <w:t xml:space="preserve"> better argument too since most of everyday thinking happens using some un</w:t>
      </w:r>
      <w:r w:rsidR="008A2F92">
        <w:rPr>
          <w:rFonts w:ascii="Garamond" w:hAnsi="Garamond" w:cs="Times New Roman"/>
          <w:sz w:val="22"/>
          <w:szCs w:val="22"/>
        </w:rPr>
        <w:t>conscious approximation to Bayesian reasoning</w:t>
      </w:r>
      <w:r w:rsidR="00705FCF">
        <w:rPr>
          <w:rFonts w:ascii="Garamond" w:hAnsi="Garamond" w:cs="Times New Roman"/>
          <w:sz w:val="22"/>
          <w:szCs w:val="22"/>
        </w:rPr>
        <w:t xml:space="preserve">. </w:t>
      </w:r>
      <w:r w:rsidR="008A2F92">
        <w:rPr>
          <w:rFonts w:ascii="Garamond" w:hAnsi="Garamond" w:cs="Times New Roman"/>
          <w:sz w:val="22"/>
          <w:szCs w:val="22"/>
        </w:rPr>
        <w:t>G</w:t>
      </w:r>
      <w:r w:rsidR="00EC2477" w:rsidRPr="00045A52">
        <w:rPr>
          <w:rFonts w:ascii="Garamond" w:hAnsi="Garamond" w:cs="Times New Roman"/>
          <w:sz w:val="22"/>
          <w:szCs w:val="22"/>
        </w:rPr>
        <w:t>rossly stated</w:t>
      </w:r>
      <w:r w:rsidR="008A2F92">
        <w:rPr>
          <w:rFonts w:ascii="Garamond" w:hAnsi="Garamond" w:cs="Times New Roman"/>
          <w:sz w:val="22"/>
          <w:szCs w:val="22"/>
        </w:rPr>
        <w:t>, Bayes theorem</w:t>
      </w:r>
      <w:r w:rsidR="00EC2477" w:rsidRPr="00045A52">
        <w:rPr>
          <w:rFonts w:ascii="Garamond" w:hAnsi="Garamond" w:cs="Times New Roman"/>
          <w:sz w:val="22"/>
          <w:szCs w:val="22"/>
        </w:rPr>
        <w:t xml:space="preserve"> says, </w:t>
      </w:r>
    </w:p>
    <w:p w14:paraId="70D89CFE" w14:textId="31C7A328" w:rsidR="00EC2477" w:rsidRPr="00045A52" w:rsidRDefault="002E02DA" w:rsidP="008A2F92">
      <w:pPr>
        <w:pStyle w:val="NovelBody"/>
        <w:spacing w:before="120" w:after="120" w:line="240" w:lineRule="auto"/>
        <w:ind w:left="432" w:firstLine="8"/>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Before you leap to any conclusions, consider how well they fit the facts.</w:t>
      </w:r>
      <w:r>
        <w:rPr>
          <w:rFonts w:ascii="Garamond" w:hAnsi="Garamond" w:cs="Times New Roman"/>
          <w:sz w:val="22"/>
          <w:szCs w:val="22"/>
        </w:rPr>
        <w:t>”</w:t>
      </w:r>
      <w:r w:rsidR="00EC2477" w:rsidRPr="00045A52">
        <w:rPr>
          <w:rFonts w:ascii="Garamond" w:hAnsi="Garamond" w:cs="Times New Roman"/>
          <w:sz w:val="22"/>
          <w:szCs w:val="22"/>
        </w:rPr>
        <w:t xml:space="preserve"> </w:t>
      </w:r>
    </w:p>
    <w:p w14:paraId="410BB5BC" w14:textId="13CC862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Imagine a fearsome creature with talons and leopards spots looms towards you somewhere dark and gloomy.  You haven</w:t>
      </w:r>
      <w:r w:rsidR="00C726A1">
        <w:rPr>
          <w:rFonts w:ascii="Garamond" w:hAnsi="Garamond" w:cs="Times New Roman"/>
          <w:sz w:val="22"/>
          <w:szCs w:val="22"/>
        </w:rPr>
        <w:t>’</w:t>
      </w:r>
      <w:r w:rsidRPr="00045A52">
        <w:rPr>
          <w:rFonts w:ascii="Garamond" w:hAnsi="Garamond" w:cs="Times New Roman"/>
          <w:sz w:val="22"/>
          <w:szCs w:val="22"/>
        </w:rPr>
        <w:t>t got time to wait for conclusive proof so you have to act on incomplete evidence. You have to take an uncertain l</w:t>
      </w:r>
      <w:r w:rsidR="008A2F92">
        <w:rPr>
          <w:rFonts w:ascii="Garamond" w:hAnsi="Garamond" w:cs="Times New Roman"/>
          <w:sz w:val="22"/>
          <w:szCs w:val="22"/>
        </w:rPr>
        <w:t>eap one way or another, but</w:t>
      </w:r>
      <w:r w:rsidRPr="00045A52">
        <w:rPr>
          <w:rFonts w:ascii="Garamond" w:hAnsi="Garamond" w:cs="Times New Roman"/>
          <w:sz w:val="22"/>
          <w:szCs w:val="22"/>
        </w:rPr>
        <w:t xml:space="preserve"> your co</w:t>
      </w:r>
      <w:r w:rsidR="008A2F92">
        <w:rPr>
          <w:rFonts w:ascii="Garamond" w:hAnsi="Garamond" w:cs="Times New Roman"/>
          <w:sz w:val="22"/>
          <w:szCs w:val="22"/>
        </w:rPr>
        <w:t>nclusion</w:t>
      </w:r>
      <w:r w:rsidRPr="00045A52">
        <w:rPr>
          <w:rFonts w:ascii="Garamond" w:hAnsi="Garamond" w:cs="Times New Roman"/>
          <w:sz w:val="22"/>
          <w:szCs w:val="22"/>
        </w:rPr>
        <w:t xml:space="preserve"> stil</w:t>
      </w:r>
      <w:r w:rsidR="008A2F92">
        <w:rPr>
          <w:rFonts w:ascii="Garamond" w:hAnsi="Garamond" w:cs="Times New Roman"/>
          <w:sz w:val="22"/>
          <w:szCs w:val="22"/>
        </w:rPr>
        <w:t xml:space="preserve">l has to fit all the facts. Those </w:t>
      </w:r>
      <w:r w:rsidRPr="00045A52">
        <w:rPr>
          <w:rFonts w:ascii="Garamond" w:hAnsi="Garamond" w:cs="Times New Roman"/>
          <w:sz w:val="22"/>
          <w:szCs w:val="22"/>
        </w:rPr>
        <w:t xml:space="preserve">other facts may change the odds dramatically. In the forest </w:t>
      </w:r>
      <w:r w:rsidR="004B2E36" w:rsidRPr="00045A52">
        <w:rPr>
          <w:rFonts w:ascii="Garamond" w:hAnsi="Garamond" w:cs="Times New Roman"/>
          <w:sz w:val="22"/>
          <w:szCs w:val="22"/>
        </w:rPr>
        <w:t>you might</w:t>
      </w:r>
      <w:r w:rsidRPr="00045A52">
        <w:rPr>
          <w:rFonts w:ascii="Garamond" w:hAnsi="Garamond" w:cs="Times New Roman"/>
          <w:sz w:val="22"/>
          <w:szCs w:val="22"/>
        </w:rPr>
        <w:t xml:space="preserve"> leap one way, in a nightclub quite another. And knowledge of which nightclub you are in helps you estimate the probability that </w:t>
      </w:r>
      <w:r w:rsidR="008A2F92">
        <w:rPr>
          <w:rFonts w:ascii="Garamond" w:hAnsi="Garamond" w:cs="Times New Roman"/>
          <w:sz w:val="22"/>
          <w:szCs w:val="22"/>
        </w:rPr>
        <w:t>this</w:t>
      </w:r>
      <w:r w:rsidRPr="00045A52">
        <w:rPr>
          <w:rFonts w:ascii="Garamond" w:hAnsi="Garamond" w:cs="Times New Roman"/>
          <w:sz w:val="22"/>
          <w:szCs w:val="22"/>
        </w:rPr>
        <w:t xml:space="preserve"> woman </w:t>
      </w:r>
      <w:r w:rsidRPr="008A2F92">
        <w:rPr>
          <w:rFonts w:ascii="Garamond" w:hAnsi="Garamond" w:cs="Times New Roman"/>
          <w:i/>
          <w:sz w:val="22"/>
          <w:szCs w:val="22"/>
        </w:rPr>
        <w:t>is</w:t>
      </w:r>
      <w:r w:rsidRPr="00045A52">
        <w:rPr>
          <w:rFonts w:ascii="Garamond" w:hAnsi="Garamond" w:cs="Times New Roman"/>
          <w:sz w:val="22"/>
          <w:szCs w:val="22"/>
        </w:rPr>
        <w:t xml:space="preserve"> a woman. </w:t>
      </w:r>
    </w:p>
    <w:p w14:paraId="7947B1B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E794060" w14:textId="03CEA941" w:rsidR="00EC2477" w:rsidRPr="00045A52" w:rsidRDefault="004B2E36"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Take</w:t>
      </w:r>
      <w:r w:rsidR="00EC2477" w:rsidRPr="00045A52">
        <w:rPr>
          <w:rFonts w:ascii="Garamond" w:hAnsi="Garamond" w:cs="Times New Roman"/>
          <w:sz w:val="22"/>
          <w:szCs w:val="22"/>
        </w:rPr>
        <w:t xml:space="preserve"> that Pascal. Take that Original Sin. </w:t>
      </w:r>
    </w:p>
    <w:p w14:paraId="1CA771A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B3C5BB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598452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DA23E7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4442045" w14:textId="77777777" w:rsidR="00EC2477" w:rsidRPr="00045A52" w:rsidRDefault="00EC2477" w:rsidP="00585BC6">
      <w:pPr>
        <w:pStyle w:val="Heading1"/>
        <w:numPr>
          <w:ilvl w:val="0"/>
          <w:numId w:val="4"/>
        </w:numPr>
        <w:spacing w:line="240" w:lineRule="auto"/>
        <w:rPr>
          <w:rFonts w:ascii="Garamond" w:hAnsi="Garamond"/>
          <w:sz w:val="22"/>
          <w:szCs w:val="22"/>
        </w:rPr>
      </w:pPr>
      <w:r w:rsidRPr="00045A52">
        <w:rPr>
          <w:rFonts w:ascii="Garamond" w:hAnsi="Garamond"/>
          <w:sz w:val="22"/>
          <w:szCs w:val="22"/>
        </w:rPr>
        <w:t>CHAPTER FOURTEEN</w:t>
      </w:r>
      <w:r w:rsidRPr="00045A52">
        <w:rPr>
          <w:rFonts w:ascii="Garamond" w:hAnsi="Garamond"/>
          <w:sz w:val="22"/>
          <w:szCs w:val="22"/>
        </w:rPr>
        <w:br/>
        <w:t>LOAN GUNMAN</w:t>
      </w:r>
    </w:p>
    <w:p w14:paraId="0496CF43" w14:textId="77777777" w:rsidR="00EC2477" w:rsidRPr="00045A52" w:rsidRDefault="00EC2477" w:rsidP="00EC2477">
      <w:pPr>
        <w:pStyle w:val="NovelBody"/>
        <w:spacing w:line="240" w:lineRule="auto"/>
        <w:ind w:left="711" w:firstLine="0"/>
        <w:jc w:val="both"/>
        <w:rPr>
          <w:rFonts w:ascii="Garamond" w:hAnsi="Garamond" w:cs="Times New Roman"/>
          <w:color w:val="000000"/>
          <w:sz w:val="22"/>
          <w:szCs w:val="22"/>
        </w:rPr>
      </w:pPr>
    </w:p>
    <w:p w14:paraId="1819AFFB" w14:textId="77777777" w:rsidR="00585BC6" w:rsidRPr="00045A52" w:rsidRDefault="00EC2477" w:rsidP="00EC2477">
      <w:pPr>
        <w:pStyle w:val="NovelBody"/>
        <w:spacing w:line="240" w:lineRule="auto"/>
        <w:ind w:left="711" w:firstLine="0"/>
        <w:jc w:val="both"/>
        <w:rPr>
          <w:rFonts w:ascii="Garamond" w:hAnsi="Garamond" w:cs="Times New Roman"/>
          <w:color w:val="000000"/>
          <w:sz w:val="22"/>
          <w:szCs w:val="22"/>
        </w:rPr>
      </w:pPr>
      <w:proofErr w:type="spellStart"/>
      <w:r w:rsidRPr="00045A52">
        <w:rPr>
          <w:rFonts w:ascii="Garamond" w:hAnsi="Garamond" w:cs="Times New Roman"/>
          <w:color w:val="000000"/>
          <w:sz w:val="22"/>
          <w:szCs w:val="22"/>
        </w:rPr>
        <w:t>Zeroth</w:t>
      </w:r>
      <w:proofErr w:type="spellEnd"/>
      <w:r w:rsidRPr="00045A52">
        <w:rPr>
          <w:rFonts w:ascii="Garamond" w:hAnsi="Garamond" w:cs="Times New Roman"/>
          <w:color w:val="000000"/>
          <w:sz w:val="22"/>
          <w:szCs w:val="22"/>
        </w:rPr>
        <w:t xml:space="preserve"> Law: You must play the game.</w:t>
      </w:r>
    </w:p>
    <w:p w14:paraId="6C3356FA" w14:textId="77777777" w:rsidR="004B2E36" w:rsidRDefault="004B2E36" w:rsidP="00EC2477">
      <w:pPr>
        <w:pStyle w:val="NovelBody"/>
        <w:spacing w:line="240" w:lineRule="auto"/>
        <w:ind w:left="711" w:firstLine="0"/>
        <w:jc w:val="both"/>
        <w:rPr>
          <w:rFonts w:ascii="Garamond" w:hAnsi="Garamond" w:cs="Times New Roman"/>
          <w:color w:val="000000"/>
          <w:sz w:val="22"/>
          <w:szCs w:val="22"/>
        </w:rPr>
      </w:pPr>
    </w:p>
    <w:p w14:paraId="697F26FC" w14:textId="058199FA" w:rsidR="00585BC6" w:rsidRPr="00045A52" w:rsidRDefault="00EC2477" w:rsidP="00EC2477">
      <w:pPr>
        <w:pStyle w:val="NovelBody"/>
        <w:spacing w:line="240" w:lineRule="auto"/>
        <w:ind w:left="711" w:firstLine="0"/>
        <w:jc w:val="both"/>
        <w:rPr>
          <w:rFonts w:ascii="Garamond" w:hAnsi="Garamond" w:cs="Times New Roman"/>
          <w:color w:val="000000"/>
          <w:sz w:val="22"/>
          <w:szCs w:val="22"/>
        </w:rPr>
      </w:pPr>
      <w:r w:rsidRPr="00045A52">
        <w:rPr>
          <w:rFonts w:ascii="Garamond" w:hAnsi="Garamond" w:cs="Times New Roman"/>
          <w:color w:val="000000"/>
          <w:sz w:val="22"/>
          <w:szCs w:val="22"/>
        </w:rPr>
        <w:t>First Law: You can</w:t>
      </w:r>
      <w:r w:rsidR="00C726A1">
        <w:rPr>
          <w:rFonts w:ascii="Garamond" w:hAnsi="Garamond" w:cs="Times New Roman"/>
          <w:color w:val="000000"/>
          <w:sz w:val="22"/>
          <w:szCs w:val="22"/>
        </w:rPr>
        <w:t>’</w:t>
      </w:r>
      <w:r w:rsidRPr="00045A52">
        <w:rPr>
          <w:rFonts w:ascii="Garamond" w:hAnsi="Garamond" w:cs="Times New Roman"/>
          <w:color w:val="000000"/>
          <w:sz w:val="22"/>
          <w:szCs w:val="22"/>
        </w:rPr>
        <w:t>t win.</w:t>
      </w:r>
    </w:p>
    <w:p w14:paraId="106FC6F4" w14:textId="17E185A9" w:rsidR="00585BC6" w:rsidRPr="00045A52" w:rsidRDefault="00EC2477" w:rsidP="00EC2477">
      <w:pPr>
        <w:pStyle w:val="NovelBody"/>
        <w:spacing w:line="240" w:lineRule="auto"/>
        <w:ind w:left="711" w:firstLine="0"/>
        <w:jc w:val="both"/>
        <w:rPr>
          <w:rFonts w:ascii="Garamond" w:hAnsi="Garamond" w:cs="Times New Roman"/>
          <w:color w:val="000000"/>
          <w:sz w:val="22"/>
          <w:szCs w:val="22"/>
        </w:rPr>
      </w:pPr>
      <w:r w:rsidRPr="00045A52">
        <w:rPr>
          <w:rFonts w:ascii="Garamond" w:hAnsi="Garamond" w:cs="Times New Roman"/>
          <w:color w:val="000000"/>
          <w:sz w:val="22"/>
          <w:szCs w:val="22"/>
        </w:rPr>
        <w:br/>
        <w:t>Second Law: You can</w:t>
      </w:r>
      <w:r w:rsidR="00C726A1">
        <w:rPr>
          <w:rFonts w:ascii="Garamond" w:hAnsi="Garamond" w:cs="Times New Roman"/>
          <w:color w:val="000000"/>
          <w:sz w:val="22"/>
          <w:szCs w:val="22"/>
        </w:rPr>
        <w:t>’</w:t>
      </w:r>
      <w:r w:rsidRPr="00045A52">
        <w:rPr>
          <w:rFonts w:ascii="Garamond" w:hAnsi="Garamond" w:cs="Times New Roman"/>
          <w:color w:val="000000"/>
          <w:sz w:val="22"/>
          <w:szCs w:val="22"/>
        </w:rPr>
        <w:t>t break even.</w:t>
      </w:r>
    </w:p>
    <w:p w14:paraId="2899E8CD" w14:textId="1A217549" w:rsidR="00EC2477" w:rsidRPr="00045A52" w:rsidRDefault="00EC2477" w:rsidP="00EC2477">
      <w:pPr>
        <w:pStyle w:val="NovelBody"/>
        <w:spacing w:line="240" w:lineRule="auto"/>
        <w:ind w:left="711" w:firstLine="0"/>
        <w:jc w:val="both"/>
        <w:rPr>
          <w:rFonts w:ascii="Garamond" w:hAnsi="Garamond" w:cs="Times New Roman"/>
          <w:color w:val="000000"/>
          <w:sz w:val="22"/>
          <w:szCs w:val="22"/>
        </w:rPr>
      </w:pPr>
      <w:r w:rsidRPr="00045A52">
        <w:rPr>
          <w:rFonts w:ascii="Garamond" w:hAnsi="Garamond" w:cs="Times New Roman"/>
          <w:color w:val="000000"/>
          <w:sz w:val="22"/>
          <w:szCs w:val="22"/>
        </w:rPr>
        <w:br/>
        <w:t>Third Law: You can</w:t>
      </w:r>
      <w:r w:rsidR="00C726A1">
        <w:rPr>
          <w:rFonts w:ascii="Garamond" w:hAnsi="Garamond" w:cs="Times New Roman"/>
          <w:color w:val="000000"/>
          <w:sz w:val="22"/>
          <w:szCs w:val="22"/>
        </w:rPr>
        <w:t>’</w:t>
      </w:r>
      <w:r w:rsidRPr="00045A52">
        <w:rPr>
          <w:rFonts w:ascii="Garamond" w:hAnsi="Garamond" w:cs="Times New Roman"/>
          <w:color w:val="000000"/>
          <w:sz w:val="22"/>
          <w:szCs w:val="22"/>
        </w:rPr>
        <w:t>t quit the game.</w:t>
      </w:r>
    </w:p>
    <w:p w14:paraId="76D96E35" w14:textId="77777777" w:rsidR="00585BC6" w:rsidRPr="00045A52" w:rsidRDefault="00585BC6" w:rsidP="00EC2477">
      <w:pPr>
        <w:pStyle w:val="NovelBody"/>
        <w:spacing w:line="240" w:lineRule="auto"/>
        <w:ind w:left="711" w:firstLine="0"/>
        <w:jc w:val="both"/>
        <w:rPr>
          <w:rFonts w:ascii="Garamond" w:hAnsi="Garamond" w:cs="Times New Roman"/>
          <w:color w:val="000000"/>
          <w:sz w:val="22"/>
          <w:szCs w:val="22"/>
        </w:rPr>
      </w:pPr>
    </w:p>
    <w:p w14:paraId="3384C170" w14:textId="7A0280E3" w:rsidR="00EC2477" w:rsidRPr="00045A52" w:rsidRDefault="00EC2477" w:rsidP="00585BC6">
      <w:pPr>
        <w:pStyle w:val="NovelBody"/>
        <w:spacing w:line="240" w:lineRule="auto"/>
        <w:ind w:left="711" w:firstLine="0"/>
        <w:rPr>
          <w:rFonts w:ascii="Garamond" w:hAnsi="Garamond" w:cs="Times New Roman"/>
          <w:sz w:val="22"/>
          <w:szCs w:val="22"/>
        </w:rPr>
      </w:pPr>
      <w:r w:rsidRPr="00045A52">
        <w:rPr>
          <w:rFonts w:ascii="Garamond" w:hAnsi="Garamond" w:cs="Times New Roman"/>
          <w:sz w:val="22"/>
          <w:szCs w:val="22"/>
        </w:rPr>
        <w:t xml:space="preserve">– </w:t>
      </w:r>
      <w:r w:rsidRPr="00045A52">
        <w:rPr>
          <w:rFonts w:ascii="Garamond" w:hAnsi="Garamond" w:cs="Times New Roman"/>
          <w:color w:val="000000"/>
          <w:sz w:val="22"/>
          <w:szCs w:val="22"/>
        </w:rPr>
        <w:t>Ginsberg</w:t>
      </w:r>
      <w:r w:rsidR="00C726A1">
        <w:rPr>
          <w:rFonts w:ascii="Garamond" w:hAnsi="Garamond" w:cs="Times New Roman"/>
          <w:color w:val="000000"/>
          <w:sz w:val="22"/>
          <w:szCs w:val="22"/>
        </w:rPr>
        <w:t>’</w:t>
      </w:r>
      <w:r w:rsidRPr="00045A52">
        <w:rPr>
          <w:rFonts w:ascii="Garamond" w:hAnsi="Garamond" w:cs="Times New Roman"/>
          <w:color w:val="000000"/>
          <w:sz w:val="22"/>
          <w:szCs w:val="22"/>
        </w:rPr>
        <w:t>s Theorem a.k.a. The</w:t>
      </w:r>
      <w:r w:rsidRPr="00045A52">
        <w:rPr>
          <w:rFonts w:ascii="Garamond" w:hAnsi="Garamond" w:cs="Times New Roman"/>
          <w:sz w:val="22"/>
          <w:szCs w:val="22"/>
        </w:rPr>
        <w:t xml:space="preserve"> laws of thermodynamics</w:t>
      </w:r>
    </w:p>
    <w:p w14:paraId="06FDABAD" w14:textId="77777777" w:rsidR="00EC2477" w:rsidRPr="00045A52" w:rsidRDefault="00EC2477" w:rsidP="00EC2477">
      <w:pPr>
        <w:pStyle w:val="NovelBody"/>
        <w:spacing w:line="240" w:lineRule="auto"/>
        <w:ind w:left="11" w:firstLine="0"/>
        <w:jc w:val="both"/>
        <w:rPr>
          <w:rFonts w:ascii="Garamond" w:hAnsi="Garamond" w:cs="Times New Roman"/>
          <w:sz w:val="22"/>
          <w:szCs w:val="22"/>
        </w:rPr>
      </w:pPr>
    </w:p>
    <w:p w14:paraId="4CAFB1FC" w14:textId="2842A297" w:rsidR="00EC2477" w:rsidRPr="00045A52" w:rsidRDefault="00EC2477" w:rsidP="00EC2477">
      <w:pPr>
        <w:pStyle w:val="NovelBody"/>
        <w:spacing w:line="240" w:lineRule="auto"/>
        <w:ind w:left="11" w:firstLine="0"/>
        <w:jc w:val="both"/>
        <w:rPr>
          <w:rFonts w:ascii="Garamond" w:hAnsi="Garamond" w:cs="Times New Roman"/>
          <w:sz w:val="22"/>
          <w:szCs w:val="22"/>
        </w:rPr>
      </w:pPr>
      <w:r w:rsidRPr="00045A52">
        <w:rPr>
          <w:rFonts w:ascii="Garamond" w:hAnsi="Garamond" w:cs="Times New Roman"/>
          <w:sz w:val="22"/>
          <w:szCs w:val="22"/>
        </w:rPr>
        <w:t xml:space="preserve">The man lived at the top of a very tall building. The bedsit assigned to him on his conditional discharge from the hospital was on the 19th floor of a decrepit council tower block. It might have seemed foolhardy to house a former mental health service user so close to an easy means of suicide. But for once social services had done their homework. At times a danger to others, the man was not and never had been considered a suicide risk. The pills reduced his danger to others and </w:t>
      </w:r>
      <w:r w:rsidR="004B2E36" w:rsidRPr="00045A52">
        <w:rPr>
          <w:rFonts w:ascii="Garamond" w:hAnsi="Garamond" w:cs="Times New Roman"/>
          <w:sz w:val="22"/>
          <w:szCs w:val="22"/>
        </w:rPr>
        <w:t>no one</w:t>
      </w:r>
      <w:r w:rsidRPr="00045A52">
        <w:rPr>
          <w:rFonts w:ascii="Garamond" w:hAnsi="Garamond" w:cs="Times New Roman"/>
          <w:sz w:val="22"/>
          <w:szCs w:val="22"/>
        </w:rPr>
        <w:t xml:space="preserve"> thought he would ever get access to a </w:t>
      </w:r>
      <w:r w:rsidR="004B2E36" w:rsidRPr="00045A52">
        <w:rPr>
          <w:rFonts w:ascii="Garamond" w:hAnsi="Garamond" w:cs="Times New Roman"/>
          <w:sz w:val="22"/>
          <w:szCs w:val="22"/>
        </w:rPr>
        <w:t>high-powered</w:t>
      </w:r>
      <w:r w:rsidRPr="00045A52">
        <w:rPr>
          <w:rFonts w:ascii="Garamond" w:hAnsi="Garamond" w:cs="Times New Roman"/>
          <w:sz w:val="22"/>
          <w:szCs w:val="22"/>
        </w:rPr>
        <w:t xml:space="preserve"> rifle with telescopic sights. The man liked his tiny one and a half room flat. He liked the views. He liked the pigeons that would sleep on his window ledge. He liked the relative peace, up here isolated from the noise of the city. Best of all</w:t>
      </w:r>
      <w:r w:rsidR="008A2F92">
        <w:rPr>
          <w:rFonts w:ascii="Garamond" w:hAnsi="Garamond" w:cs="Times New Roman"/>
          <w:sz w:val="22"/>
          <w:szCs w:val="22"/>
        </w:rPr>
        <w:t>,</w:t>
      </w:r>
      <w:r w:rsidRPr="00045A52">
        <w:rPr>
          <w:rFonts w:ascii="Garamond" w:hAnsi="Garamond" w:cs="Times New Roman"/>
          <w:sz w:val="22"/>
          <w:szCs w:val="22"/>
        </w:rPr>
        <w:t xml:space="preserve"> he felt was closer to God. </w:t>
      </w:r>
    </w:p>
    <w:p w14:paraId="0B4BFBD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D096B80" w14:textId="22C374A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Eric had investigated the hit and run. Despite his blasé attitude to the many death threats he received and his gleeful </w:t>
      </w:r>
      <w:r w:rsidRPr="00045A52">
        <w:rPr>
          <w:rFonts w:ascii="Garamond" w:hAnsi="Garamond" w:cs="Times New Roman"/>
          <w:sz w:val="22"/>
          <w:szCs w:val="22"/>
        </w:rPr>
        <w:lastRenderedPageBreak/>
        <w:t>excitement at the ram raider attempt on his and/or Smith</w:t>
      </w:r>
      <w:r w:rsidR="00C726A1">
        <w:rPr>
          <w:rFonts w:ascii="Garamond" w:hAnsi="Garamond" w:cs="Times New Roman"/>
          <w:sz w:val="22"/>
          <w:szCs w:val="22"/>
        </w:rPr>
        <w:t>’</w:t>
      </w:r>
      <w:r w:rsidRPr="00045A52">
        <w:rPr>
          <w:rFonts w:ascii="Garamond" w:hAnsi="Garamond" w:cs="Times New Roman"/>
          <w:sz w:val="22"/>
          <w:szCs w:val="22"/>
        </w:rPr>
        <w:t xml:space="preserve">s lives, Eric had been sufficiently interested in who might have done it. And after trawling his memory through a long list of his possible enemies he could not think who might be behind it. So he had hired a little known but </w:t>
      </w:r>
      <w:proofErr w:type="spellStart"/>
      <w:r w:rsidRPr="00045A52">
        <w:rPr>
          <w:rFonts w:ascii="Garamond" w:hAnsi="Garamond" w:cs="Times New Roman"/>
          <w:sz w:val="22"/>
          <w:szCs w:val="22"/>
        </w:rPr>
        <w:t>well staffed</w:t>
      </w:r>
      <w:proofErr w:type="spellEnd"/>
      <w:r w:rsidRPr="00045A52">
        <w:rPr>
          <w:rFonts w:ascii="Garamond" w:hAnsi="Garamond" w:cs="Times New Roman"/>
          <w:sz w:val="22"/>
          <w:szCs w:val="22"/>
        </w:rPr>
        <w:t xml:space="preserve"> and highly </w:t>
      </w:r>
      <w:r w:rsidR="00C36488">
        <w:rPr>
          <w:rFonts w:ascii="Garamond" w:hAnsi="Garamond" w:cs="Times New Roman"/>
          <w:sz w:val="22"/>
          <w:szCs w:val="22"/>
        </w:rPr>
        <w:t>respected</w:t>
      </w:r>
      <w:r w:rsidRPr="00045A52">
        <w:rPr>
          <w:rFonts w:ascii="Garamond" w:hAnsi="Garamond" w:cs="Times New Roman"/>
          <w:sz w:val="22"/>
          <w:szCs w:val="22"/>
        </w:rPr>
        <w:t xml:space="preserve"> firm of private investigators, Vernon Associates.</w:t>
      </w:r>
    </w:p>
    <w:p w14:paraId="6D6E0C2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1D426EE" w14:textId="2BD4F25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God knows how they did it but they tracked down the man responsible. (I could at this point invent some reason and could bore you with a long explanation of the native cunning and hi-tech computer wizardry able to reconstruct a composite facsimile image of the man as he left the scene of the crime from camera footage, and then at tedious length connect up the trail that led them to him. But it would interrupt th</w:t>
      </w:r>
      <w:r w:rsidR="00C36488">
        <w:rPr>
          <w:rFonts w:ascii="Garamond" w:hAnsi="Garamond" w:cs="Times New Roman"/>
          <w:sz w:val="22"/>
          <w:szCs w:val="22"/>
        </w:rPr>
        <w:t>e flow of what I want to get to:</w:t>
      </w:r>
      <w:r w:rsidRPr="00045A52">
        <w:rPr>
          <w:rFonts w:ascii="Garamond" w:hAnsi="Garamond" w:cs="Times New Roman"/>
          <w:sz w:val="22"/>
          <w:szCs w:val="22"/>
        </w:rPr>
        <w:t xml:space="preserve"> the meeting of Eric and the man. Besides by this stage in the book I feel that I have made enough creative input and so would prefer it if you invented your own way for them to find out that the man, former bus driver and more recently former mental patient was behind the wheel of the </w:t>
      </w:r>
      <w:proofErr w:type="spellStart"/>
      <w:r w:rsidR="004B2E36" w:rsidRPr="00045A52">
        <w:rPr>
          <w:rFonts w:ascii="Garamond" w:hAnsi="Garamond" w:cs="Times New Roman"/>
          <w:sz w:val="22"/>
          <w:szCs w:val="22"/>
        </w:rPr>
        <w:t>Routemaster</w:t>
      </w:r>
      <w:proofErr w:type="spellEnd"/>
      <w:r w:rsidRPr="00045A52">
        <w:rPr>
          <w:rFonts w:ascii="Garamond" w:hAnsi="Garamond" w:cs="Times New Roman"/>
          <w:sz w:val="22"/>
          <w:szCs w:val="22"/>
        </w:rPr>
        <w:t xml:space="preserve"> in question. Do not worry if you </w:t>
      </w:r>
      <w:r w:rsidR="004B2E36" w:rsidRPr="00045A52">
        <w:rPr>
          <w:rFonts w:ascii="Garamond" w:hAnsi="Garamond" w:cs="Times New Roman"/>
          <w:sz w:val="22"/>
          <w:szCs w:val="22"/>
        </w:rPr>
        <w:t>cannot</w:t>
      </w:r>
      <w:r w:rsidRPr="00045A52">
        <w:rPr>
          <w:rFonts w:ascii="Garamond" w:hAnsi="Garamond" w:cs="Times New Roman"/>
          <w:sz w:val="22"/>
          <w:szCs w:val="22"/>
        </w:rPr>
        <w:t xml:space="preserve"> or will not think of a reason either. There is no right answer and it is not as if it matters anyway. None of this is real. It is all made up. But if you simply have to know email me caspar@onemonkey.org and I will tell you how it worked.)</w:t>
      </w:r>
    </w:p>
    <w:p w14:paraId="32E6435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6B13F82"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They had traced the man and let Eric know what they knew. He let them know that he hoped they knew that he would prefer it if they did not let the police know what they knew. But they knew that already. That was the way it usually went in top end private investigations.</w:t>
      </w:r>
    </w:p>
    <w:p w14:paraId="18DE4A3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2D1568E" w14:textId="70E38FC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police naturally had not discovered any of this for themselves as yet. Although both cases had made the front pages of several national newspapers, </w:t>
      </w:r>
      <w:r w:rsidR="004B2E36" w:rsidRPr="00045A52">
        <w:rPr>
          <w:rFonts w:ascii="Garamond" w:hAnsi="Garamond" w:cs="Times New Roman"/>
          <w:sz w:val="22"/>
          <w:szCs w:val="22"/>
        </w:rPr>
        <w:t>separate teams in the areas involved were still handling them</w:t>
      </w:r>
      <w:r w:rsidRPr="00045A52">
        <w:rPr>
          <w:rFonts w:ascii="Garamond" w:hAnsi="Garamond" w:cs="Times New Roman"/>
          <w:sz w:val="22"/>
          <w:szCs w:val="22"/>
        </w:rPr>
        <w:t xml:space="preserve">. As far as the police </w:t>
      </w:r>
      <w:r w:rsidRPr="00045A52">
        <w:rPr>
          <w:rFonts w:ascii="Garamond" w:hAnsi="Garamond" w:cs="Times New Roman"/>
          <w:sz w:val="22"/>
          <w:szCs w:val="22"/>
        </w:rPr>
        <w:lastRenderedPageBreak/>
        <w:t xml:space="preserve">were concerned, one was a traffic accident in the borough of Westminster, the other an arson attack in Herne Hill. </w:t>
      </w:r>
      <w:proofErr w:type="gramStart"/>
      <w:r w:rsidRPr="00045A52">
        <w:rPr>
          <w:rFonts w:ascii="Garamond" w:hAnsi="Garamond" w:cs="Times New Roman"/>
          <w:sz w:val="22"/>
          <w:szCs w:val="22"/>
        </w:rPr>
        <w:t>Even though, after each incident, the deputy Metropolitan police commissioner had been forced to hold a small press conference at New Scotland Yard.</w:t>
      </w:r>
      <w:proofErr w:type="gramEnd"/>
      <w:r w:rsidRPr="00045A52">
        <w:rPr>
          <w:rFonts w:ascii="Garamond" w:hAnsi="Garamond" w:cs="Times New Roman"/>
          <w:sz w:val="22"/>
          <w:szCs w:val="22"/>
        </w:rPr>
        <w:t xml:space="preserve"> Once the brief flurry of interest had died down, the cases sat </w:t>
      </w:r>
      <w:proofErr w:type="spellStart"/>
      <w:r w:rsidRPr="00045A52">
        <w:rPr>
          <w:rFonts w:ascii="Garamond" w:hAnsi="Garamond" w:cs="Times New Roman"/>
          <w:sz w:val="22"/>
          <w:szCs w:val="22"/>
        </w:rPr>
        <w:t>unprioritised</w:t>
      </w:r>
      <w:proofErr w:type="spellEnd"/>
      <w:r w:rsidRPr="00045A52">
        <w:rPr>
          <w:rFonts w:ascii="Garamond" w:hAnsi="Garamond" w:cs="Times New Roman"/>
          <w:sz w:val="22"/>
          <w:szCs w:val="22"/>
        </w:rPr>
        <w:t xml:space="preserve"> on separate desks in separate divisions in separate boroughs. </w:t>
      </w:r>
    </w:p>
    <w:p w14:paraId="650FCF16" w14:textId="77777777" w:rsidR="004B2E36" w:rsidRDefault="004B2E36" w:rsidP="00EC2477">
      <w:pPr>
        <w:pStyle w:val="NovelBody"/>
        <w:spacing w:line="240" w:lineRule="auto"/>
        <w:ind w:firstLine="0"/>
        <w:jc w:val="both"/>
        <w:rPr>
          <w:rFonts w:ascii="Garamond" w:hAnsi="Garamond" w:cs="Times New Roman"/>
          <w:sz w:val="22"/>
          <w:szCs w:val="22"/>
        </w:rPr>
      </w:pPr>
    </w:p>
    <w:p w14:paraId="53F238C3" w14:textId="12F50C92" w:rsidR="00EC2477" w:rsidRPr="00045A52" w:rsidRDefault="00EC2477" w:rsidP="00EC2477">
      <w:pPr>
        <w:pStyle w:val="NovelBody"/>
        <w:spacing w:line="240" w:lineRule="auto"/>
        <w:ind w:firstLine="0"/>
        <w:jc w:val="both"/>
        <w:rPr>
          <w:rFonts w:ascii="Garamond" w:hAnsi="Garamond" w:cs="Times New Roman"/>
          <w:sz w:val="22"/>
          <w:szCs w:val="22"/>
        </w:rPr>
      </w:pPr>
      <w:proofErr w:type="spellStart"/>
      <w:r w:rsidRPr="00045A52">
        <w:rPr>
          <w:rFonts w:ascii="Garamond" w:hAnsi="Garamond" w:cs="Times New Roman"/>
          <w:sz w:val="22"/>
          <w:szCs w:val="22"/>
        </w:rPr>
        <w:t>Duffled</w:t>
      </w:r>
      <w:proofErr w:type="spellEnd"/>
      <w:r w:rsidRPr="00045A52">
        <w:rPr>
          <w:rFonts w:ascii="Garamond" w:hAnsi="Garamond" w:cs="Times New Roman"/>
          <w:sz w:val="22"/>
          <w:szCs w:val="22"/>
        </w:rPr>
        <w:t xml:space="preserve"> up against the weather and recognition, Eric had Dave drive him </w:t>
      </w:r>
      <w:r w:rsidR="006170B5">
        <w:rPr>
          <w:rFonts w:ascii="Garamond" w:hAnsi="Garamond" w:cs="Times New Roman"/>
          <w:sz w:val="22"/>
          <w:szCs w:val="22"/>
        </w:rPr>
        <w:t>t</w:t>
      </w:r>
      <w:r w:rsidRPr="00045A52">
        <w:rPr>
          <w:rFonts w:ascii="Garamond" w:hAnsi="Garamond" w:cs="Times New Roman"/>
          <w:sz w:val="22"/>
          <w:szCs w:val="22"/>
        </w:rPr>
        <w:t>here, in a spare Mercedes. He climbed the stairs to the man</w:t>
      </w:r>
      <w:r w:rsidR="00C726A1">
        <w:rPr>
          <w:rFonts w:ascii="Garamond" w:hAnsi="Garamond" w:cs="Times New Roman"/>
          <w:sz w:val="22"/>
          <w:szCs w:val="22"/>
        </w:rPr>
        <w:t>’</w:t>
      </w:r>
      <w:r w:rsidRPr="00045A52">
        <w:rPr>
          <w:rFonts w:ascii="Garamond" w:hAnsi="Garamond" w:cs="Times New Roman"/>
          <w:sz w:val="22"/>
          <w:szCs w:val="22"/>
        </w:rPr>
        <w:t xml:space="preserve">s </w:t>
      </w:r>
      <w:r w:rsidR="004B2E36" w:rsidRPr="00045A52">
        <w:rPr>
          <w:rFonts w:ascii="Garamond" w:hAnsi="Garamond" w:cs="Times New Roman"/>
          <w:sz w:val="22"/>
          <w:szCs w:val="22"/>
        </w:rPr>
        <w:t>apartment</w:t>
      </w:r>
      <w:r w:rsidRPr="00045A52">
        <w:rPr>
          <w:rFonts w:ascii="Garamond" w:hAnsi="Garamond" w:cs="Times New Roman"/>
          <w:sz w:val="22"/>
          <w:szCs w:val="22"/>
        </w:rPr>
        <w:t xml:space="preserve">. </w:t>
      </w:r>
    </w:p>
    <w:p w14:paraId="0E786D0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CFA82E0" w14:textId="353907C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Eric </w:t>
      </w:r>
      <w:proofErr w:type="spellStart"/>
      <w:r w:rsidRPr="00045A52">
        <w:rPr>
          <w:rFonts w:ascii="Garamond" w:hAnsi="Garamond" w:cs="Times New Roman"/>
          <w:sz w:val="22"/>
          <w:szCs w:val="22"/>
        </w:rPr>
        <w:t>Hayle</w:t>
      </w:r>
      <w:proofErr w:type="spellEnd"/>
      <w:r w:rsidRPr="00045A52">
        <w:rPr>
          <w:rFonts w:ascii="Garamond" w:hAnsi="Garamond" w:cs="Times New Roman"/>
          <w:sz w:val="22"/>
          <w:szCs w:val="22"/>
        </w:rPr>
        <w:t xml:space="preserve"> had never backed away from a fight in his life. More than once</w:t>
      </w:r>
      <w:r w:rsidR="006170B5">
        <w:rPr>
          <w:rFonts w:ascii="Garamond" w:hAnsi="Garamond" w:cs="Times New Roman"/>
          <w:sz w:val="22"/>
          <w:szCs w:val="22"/>
        </w:rPr>
        <w:t>,</w:t>
      </w:r>
      <w:r w:rsidRPr="00045A52">
        <w:rPr>
          <w:rFonts w:ascii="Garamond" w:hAnsi="Garamond" w:cs="Times New Roman"/>
          <w:sz w:val="22"/>
          <w:szCs w:val="22"/>
        </w:rPr>
        <w:t xml:space="preserve"> he had crossed the globe to get into one. His philosophy had always been the best defence is pre-emptive violence. </w:t>
      </w:r>
      <w:proofErr w:type="gramStart"/>
      <w:r w:rsidRPr="00045A52">
        <w:rPr>
          <w:rFonts w:ascii="Garamond" w:hAnsi="Garamond" w:cs="Times New Roman"/>
          <w:sz w:val="22"/>
          <w:szCs w:val="22"/>
        </w:rPr>
        <w:t>That there is no problem so complex that it cannot be simplified by violent confrontation.</w:t>
      </w:r>
      <w:proofErr w:type="gramEnd"/>
      <w:r w:rsidRPr="00045A52">
        <w:rPr>
          <w:rFonts w:ascii="Garamond" w:hAnsi="Garamond" w:cs="Times New Roman"/>
          <w:sz w:val="22"/>
          <w:szCs w:val="22"/>
        </w:rPr>
        <w:t xml:space="preserve"> Now he was standing at the door of a man who</w:t>
      </w:r>
      <w:r w:rsidR="006170B5">
        <w:rPr>
          <w:rFonts w:ascii="Garamond" w:hAnsi="Garamond" w:cs="Times New Roman"/>
          <w:sz w:val="22"/>
          <w:szCs w:val="22"/>
        </w:rPr>
        <w:t>m</w:t>
      </w:r>
      <w:r w:rsidRPr="00045A52">
        <w:rPr>
          <w:rFonts w:ascii="Garamond" w:hAnsi="Garamond" w:cs="Times New Roman"/>
          <w:sz w:val="22"/>
          <w:szCs w:val="22"/>
        </w:rPr>
        <w:t xml:space="preserve"> his investigators </w:t>
      </w:r>
      <w:r w:rsidR="004B2E36">
        <w:rPr>
          <w:rFonts w:ascii="Garamond" w:hAnsi="Garamond" w:cs="Times New Roman"/>
          <w:sz w:val="22"/>
          <w:szCs w:val="22"/>
        </w:rPr>
        <w:t xml:space="preserve">informed him </w:t>
      </w:r>
      <w:r w:rsidRPr="00045A52">
        <w:rPr>
          <w:rFonts w:ascii="Garamond" w:hAnsi="Garamond" w:cs="Times New Roman"/>
          <w:sz w:val="22"/>
          <w:szCs w:val="22"/>
        </w:rPr>
        <w:t>was a schizophreni</w:t>
      </w:r>
      <w:r w:rsidR="004B2E36">
        <w:rPr>
          <w:rFonts w:ascii="Garamond" w:hAnsi="Garamond" w:cs="Times New Roman"/>
          <w:sz w:val="22"/>
          <w:szCs w:val="22"/>
        </w:rPr>
        <w:t xml:space="preserve">c with a history of violence. </w:t>
      </w:r>
      <w:proofErr w:type="gramStart"/>
      <w:r w:rsidR="004B2E36">
        <w:rPr>
          <w:rFonts w:ascii="Garamond" w:hAnsi="Garamond" w:cs="Times New Roman"/>
          <w:sz w:val="22"/>
          <w:szCs w:val="22"/>
        </w:rPr>
        <w:t>A man</w:t>
      </w:r>
      <w:r w:rsidRPr="00045A52">
        <w:rPr>
          <w:rFonts w:ascii="Garamond" w:hAnsi="Garamond" w:cs="Times New Roman"/>
          <w:sz w:val="22"/>
          <w:szCs w:val="22"/>
        </w:rPr>
        <w:t xml:space="preserve"> who had already tried to kill him once and Smith twice.</w:t>
      </w:r>
      <w:proofErr w:type="gramEnd"/>
      <w:r w:rsidRPr="00045A52">
        <w:rPr>
          <w:rFonts w:ascii="Garamond" w:hAnsi="Garamond" w:cs="Times New Roman"/>
          <w:sz w:val="22"/>
          <w:szCs w:val="22"/>
        </w:rPr>
        <w:t xml:space="preserve"> There had been </w:t>
      </w:r>
      <w:r w:rsidR="004B2E36" w:rsidRPr="00045A52">
        <w:rPr>
          <w:rFonts w:ascii="Garamond" w:hAnsi="Garamond" w:cs="Times New Roman"/>
          <w:sz w:val="22"/>
          <w:szCs w:val="22"/>
        </w:rPr>
        <w:t>lightness</w:t>
      </w:r>
      <w:r w:rsidRPr="00045A52">
        <w:rPr>
          <w:rFonts w:ascii="Garamond" w:hAnsi="Garamond" w:cs="Times New Roman"/>
          <w:sz w:val="22"/>
          <w:szCs w:val="22"/>
        </w:rPr>
        <w:t xml:space="preserve"> in Eric</w:t>
      </w:r>
      <w:r w:rsidR="00C726A1">
        <w:rPr>
          <w:rFonts w:ascii="Garamond" w:hAnsi="Garamond" w:cs="Times New Roman"/>
          <w:sz w:val="22"/>
          <w:szCs w:val="22"/>
        </w:rPr>
        <w:t>’</w:t>
      </w:r>
      <w:r w:rsidRPr="00045A52">
        <w:rPr>
          <w:rFonts w:ascii="Garamond" w:hAnsi="Garamond" w:cs="Times New Roman"/>
          <w:sz w:val="22"/>
          <w:szCs w:val="22"/>
        </w:rPr>
        <w:t>s step as he bounded up the nineteen flights of stairs to the man</w:t>
      </w:r>
      <w:r w:rsidR="00C726A1">
        <w:rPr>
          <w:rFonts w:ascii="Garamond" w:hAnsi="Garamond" w:cs="Times New Roman"/>
          <w:sz w:val="22"/>
          <w:szCs w:val="22"/>
        </w:rPr>
        <w:t>’</w:t>
      </w:r>
      <w:r w:rsidR="006170B5">
        <w:rPr>
          <w:rFonts w:ascii="Garamond" w:hAnsi="Garamond" w:cs="Times New Roman"/>
          <w:sz w:val="22"/>
          <w:szCs w:val="22"/>
        </w:rPr>
        <w:t>s council-</w:t>
      </w:r>
      <w:r w:rsidRPr="00045A52">
        <w:rPr>
          <w:rFonts w:ascii="Garamond" w:hAnsi="Garamond" w:cs="Times New Roman"/>
          <w:sz w:val="22"/>
          <w:szCs w:val="22"/>
        </w:rPr>
        <w:t xml:space="preserve">provided one bedroom flat. He had rung the bell merrily. </w:t>
      </w:r>
    </w:p>
    <w:p w14:paraId="717B981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D86F749" w14:textId="624444A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 had read Vernon Associates</w:t>
      </w:r>
      <w:r w:rsidR="006170B5">
        <w:rPr>
          <w:rFonts w:ascii="Garamond" w:hAnsi="Garamond" w:cs="Times New Roman"/>
          <w:sz w:val="22"/>
          <w:szCs w:val="22"/>
        </w:rPr>
        <w:t>’</w:t>
      </w:r>
      <w:r w:rsidRPr="00045A52">
        <w:rPr>
          <w:rFonts w:ascii="Garamond" w:hAnsi="Garamond" w:cs="Times New Roman"/>
          <w:sz w:val="22"/>
          <w:szCs w:val="22"/>
        </w:rPr>
        <w:t xml:space="preserve"> report on the</w:t>
      </w:r>
      <w:r w:rsidR="006170B5">
        <w:rPr>
          <w:rFonts w:ascii="Garamond" w:hAnsi="Garamond" w:cs="Times New Roman"/>
          <w:sz w:val="22"/>
          <w:szCs w:val="22"/>
        </w:rPr>
        <w:t xml:space="preserve"> man. H</w:t>
      </w:r>
      <w:r w:rsidRPr="00045A52">
        <w:rPr>
          <w:rFonts w:ascii="Garamond" w:hAnsi="Garamond" w:cs="Times New Roman"/>
          <w:sz w:val="22"/>
          <w:szCs w:val="22"/>
        </w:rPr>
        <w:t>e had been disappointed because he saw instantly that it was John Smith</w:t>
      </w:r>
      <w:r w:rsidR="006170B5">
        <w:rPr>
          <w:rFonts w:ascii="Garamond" w:hAnsi="Garamond" w:cs="Times New Roman"/>
          <w:sz w:val="22"/>
          <w:szCs w:val="22"/>
        </w:rPr>
        <w:t>,</w:t>
      </w:r>
      <w:r w:rsidRPr="00045A52">
        <w:rPr>
          <w:rFonts w:ascii="Garamond" w:hAnsi="Garamond" w:cs="Times New Roman"/>
          <w:sz w:val="22"/>
          <w:szCs w:val="22"/>
        </w:rPr>
        <w:t xml:space="preserve"> not him</w:t>
      </w:r>
      <w:r w:rsidR="006170B5">
        <w:rPr>
          <w:rFonts w:ascii="Garamond" w:hAnsi="Garamond" w:cs="Times New Roman"/>
          <w:sz w:val="22"/>
          <w:szCs w:val="22"/>
        </w:rPr>
        <w:t>,</w:t>
      </w:r>
      <w:r w:rsidRPr="00045A52">
        <w:rPr>
          <w:rFonts w:ascii="Garamond" w:hAnsi="Garamond" w:cs="Times New Roman"/>
          <w:sz w:val="22"/>
          <w:szCs w:val="22"/>
        </w:rPr>
        <w:t xml:space="preserve"> who was the man</w:t>
      </w:r>
      <w:r w:rsidR="00C726A1">
        <w:rPr>
          <w:rFonts w:ascii="Garamond" w:hAnsi="Garamond" w:cs="Times New Roman"/>
          <w:sz w:val="22"/>
          <w:szCs w:val="22"/>
        </w:rPr>
        <w:t>’</w:t>
      </w:r>
      <w:r w:rsidRPr="00045A52">
        <w:rPr>
          <w:rFonts w:ascii="Garamond" w:hAnsi="Garamond" w:cs="Times New Roman"/>
          <w:sz w:val="22"/>
          <w:szCs w:val="22"/>
        </w:rPr>
        <w:t xml:space="preserve">s target. The extensive report had listed his times in secure mental wards, sectioned following violent attacks motivated by delusional religious mania. With Smith being denounced by Reverend Cake and other religious </w:t>
      </w:r>
      <w:r w:rsidR="004B2E36" w:rsidRPr="00045A52">
        <w:rPr>
          <w:rFonts w:ascii="Garamond" w:hAnsi="Garamond" w:cs="Times New Roman"/>
          <w:sz w:val="22"/>
          <w:szCs w:val="22"/>
        </w:rPr>
        <w:t>loudmouths</w:t>
      </w:r>
      <w:r w:rsidRPr="00045A52">
        <w:rPr>
          <w:rFonts w:ascii="Garamond" w:hAnsi="Garamond" w:cs="Times New Roman"/>
          <w:sz w:val="22"/>
          <w:szCs w:val="22"/>
        </w:rPr>
        <w:t xml:space="preserve">, it did not take a genius to work out that this man might jump on the </w:t>
      </w:r>
      <w:r w:rsidR="004B2E36" w:rsidRPr="00045A52">
        <w:rPr>
          <w:rFonts w:ascii="Garamond" w:hAnsi="Garamond" w:cs="Times New Roman"/>
          <w:sz w:val="22"/>
          <w:szCs w:val="22"/>
        </w:rPr>
        <w:t>bandwagon</w:t>
      </w:r>
      <w:r w:rsidRPr="00045A52">
        <w:rPr>
          <w:rFonts w:ascii="Garamond" w:hAnsi="Garamond" w:cs="Times New Roman"/>
          <w:sz w:val="22"/>
          <w:szCs w:val="22"/>
        </w:rPr>
        <w:t xml:space="preserve">. </w:t>
      </w:r>
      <w:proofErr w:type="gramStart"/>
      <w:r w:rsidRPr="00045A52">
        <w:rPr>
          <w:rFonts w:ascii="Garamond" w:hAnsi="Garamond" w:cs="Times New Roman"/>
          <w:sz w:val="22"/>
          <w:szCs w:val="22"/>
        </w:rPr>
        <w:t>Especially this man.</w:t>
      </w:r>
      <w:proofErr w:type="gramEnd"/>
      <w:r w:rsidRPr="00045A52">
        <w:rPr>
          <w:rFonts w:ascii="Garamond" w:hAnsi="Garamond" w:cs="Times New Roman"/>
          <w:sz w:val="22"/>
          <w:szCs w:val="22"/>
        </w:rPr>
        <w:t xml:space="preserve"> </w:t>
      </w:r>
    </w:p>
    <w:p w14:paraId="2DC97D4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5D77A10"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Much as he hated all things to do with religion, Eric was an enlightened individual. He understood the complexities of </w:t>
      </w:r>
      <w:r w:rsidRPr="00045A52">
        <w:rPr>
          <w:rFonts w:ascii="Garamond" w:hAnsi="Garamond" w:cs="Times New Roman"/>
          <w:sz w:val="22"/>
          <w:szCs w:val="22"/>
        </w:rPr>
        <w:lastRenderedPageBreak/>
        <w:t xml:space="preserve">mental illness. He knew that the man could not help the way his mind malfunctioned. So Eric had refrained from sharing his valuable information with the authorities and chose to handle this in his own way. </w:t>
      </w:r>
    </w:p>
    <w:p w14:paraId="567281E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1EEE08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Moreover, his wartime experience in counter-espionage had taught him that every crazed lunatic was a potential recruit. He had decided to pay the man a visit. But Reckless Eric was not being entirely reckless. He had a gun in his overcoat pocket.</w:t>
      </w:r>
    </w:p>
    <w:p w14:paraId="442756F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43FC149" w14:textId="37A122F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When the man opened the door, he was wearing a trilby coated in silver foil. He was highly suspicion of Eric, as Eric knew he would be. But knowing enough of the man</w:t>
      </w:r>
      <w:r w:rsidR="00C726A1">
        <w:rPr>
          <w:rFonts w:ascii="Garamond" w:hAnsi="Garamond" w:cs="Times New Roman"/>
          <w:sz w:val="22"/>
          <w:szCs w:val="22"/>
        </w:rPr>
        <w:t>’</w:t>
      </w:r>
      <w:r w:rsidRPr="00045A52">
        <w:rPr>
          <w:rFonts w:ascii="Garamond" w:hAnsi="Garamond" w:cs="Times New Roman"/>
          <w:sz w:val="22"/>
          <w:szCs w:val="22"/>
        </w:rPr>
        <w:t xml:space="preserve">s </w:t>
      </w:r>
      <w:r w:rsidR="006170B5">
        <w:rPr>
          <w:rFonts w:ascii="Garamond" w:hAnsi="Garamond" w:cs="Times New Roman"/>
          <w:sz w:val="22"/>
          <w:szCs w:val="22"/>
        </w:rPr>
        <w:t xml:space="preserve">history from the medical files that </w:t>
      </w:r>
      <w:r w:rsidRPr="00045A52">
        <w:rPr>
          <w:rFonts w:ascii="Garamond" w:hAnsi="Garamond" w:cs="Times New Roman"/>
          <w:sz w:val="22"/>
          <w:szCs w:val="22"/>
        </w:rPr>
        <w:t xml:space="preserve">Vernon and company had </w:t>
      </w:r>
      <w:r w:rsidR="00C726A1">
        <w:rPr>
          <w:rFonts w:ascii="Garamond" w:hAnsi="Garamond" w:cs="Times New Roman"/>
          <w:sz w:val="22"/>
          <w:szCs w:val="22"/>
        </w:rPr>
        <w:t>‘</w:t>
      </w:r>
      <w:r w:rsidRPr="00045A52">
        <w:rPr>
          <w:rFonts w:ascii="Garamond" w:hAnsi="Garamond" w:cs="Times New Roman"/>
          <w:sz w:val="22"/>
          <w:szCs w:val="22"/>
        </w:rPr>
        <w:t>obtained</w:t>
      </w:r>
      <w:r w:rsidR="00C726A1">
        <w:rPr>
          <w:rFonts w:ascii="Garamond" w:hAnsi="Garamond" w:cs="Times New Roman"/>
          <w:sz w:val="22"/>
          <w:szCs w:val="22"/>
        </w:rPr>
        <w:t>’</w:t>
      </w:r>
      <w:r w:rsidRPr="00045A52">
        <w:rPr>
          <w:rFonts w:ascii="Garamond" w:hAnsi="Garamond" w:cs="Times New Roman"/>
          <w:sz w:val="22"/>
          <w:szCs w:val="22"/>
        </w:rPr>
        <w:t>, Eric knew how to appeal to the man</w:t>
      </w:r>
      <w:r w:rsidR="00C726A1">
        <w:rPr>
          <w:rFonts w:ascii="Garamond" w:hAnsi="Garamond" w:cs="Times New Roman"/>
          <w:sz w:val="22"/>
          <w:szCs w:val="22"/>
        </w:rPr>
        <w:t>’</w:t>
      </w:r>
      <w:r w:rsidRPr="00045A52">
        <w:rPr>
          <w:rFonts w:ascii="Garamond" w:hAnsi="Garamond" w:cs="Times New Roman"/>
          <w:sz w:val="22"/>
          <w:szCs w:val="22"/>
        </w:rPr>
        <w:t xml:space="preserve">s mania and indulge and extend his delusions. He told the man that he had a dream that he should come here. He said he knew the man had a mission but he did not know what. But he had been told he must help the man complete it. He also hinted that he was not all that he seemed. (This much at least was true, although not in the way that it seemed.) </w:t>
      </w:r>
    </w:p>
    <w:p w14:paraId="0CE6D48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E75068F" w14:textId="38AE601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man had not had anyone believe and </w:t>
      </w:r>
      <w:r w:rsidR="006170B5">
        <w:rPr>
          <w:rFonts w:ascii="Garamond" w:hAnsi="Garamond" w:cs="Times New Roman"/>
          <w:sz w:val="22"/>
          <w:szCs w:val="22"/>
        </w:rPr>
        <w:t xml:space="preserve">support his world-view before. </w:t>
      </w:r>
      <w:r w:rsidRPr="00045A52">
        <w:rPr>
          <w:rFonts w:ascii="Garamond" w:hAnsi="Garamond" w:cs="Times New Roman"/>
          <w:sz w:val="22"/>
          <w:szCs w:val="22"/>
        </w:rPr>
        <w:t>Occasionally, in his time on the wards, other patients would go along with him a little of the way, but mostly they were wrapped up in their own complex confu</w:t>
      </w:r>
      <w:r w:rsidR="006170B5">
        <w:rPr>
          <w:rFonts w:ascii="Garamond" w:hAnsi="Garamond" w:cs="Times New Roman"/>
          <w:sz w:val="22"/>
          <w:szCs w:val="22"/>
        </w:rPr>
        <w:t>sions. Besides they were crazy.</w:t>
      </w:r>
      <w:r w:rsidRPr="00045A52">
        <w:rPr>
          <w:rFonts w:ascii="Garamond" w:hAnsi="Garamond" w:cs="Times New Roman"/>
          <w:sz w:val="22"/>
          <w:szCs w:val="22"/>
        </w:rPr>
        <w:t xml:space="preserve"> The man was completely taken in by this tall, extremely elegant white haired figure, </w:t>
      </w:r>
      <w:proofErr w:type="gramStart"/>
      <w:r w:rsidRPr="00045A52">
        <w:rPr>
          <w:rFonts w:ascii="Garamond" w:hAnsi="Garamond" w:cs="Times New Roman"/>
          <w:sz w:val="22"/>
          <w:szCs w:val="22"/>
        </w:rPr>
        <w:t>who</w:t>
      </w:r>
      <w:proofErr w:type="gramEnd"/>
      <w:r w:rsidRPr="00045A52">
        <w:rPr>
          <w:rFonts w:ascii="Garamond" w:hAnsi="Garamond" w:cs="Times New Roman"/>
          <w:sz w:val="22"/>
          <w:szCs w:val="22"/>
        </w:rPr>
        <w:t xml:space="preserve"> had been sent to help him. Eric was rapidly absorbed into the man</w:t>
      </w:r>
      <w:r w:rsidR="00C726A1">
        <w:rPr>
          <w:rFonts w:ascii="Garamond" w:hAnsi="Garamond" w:cs="Times New Roman"/>
          <w:sz w:val="22"/>
          <w:szCs w:val="22"/>
        </w:rPr>
        <w:t>’</w:t>
      </w:r>
      <w:r w:rsidRPr="00045A52">
        <w:rPr>
          <w:rFonts w:ascii="Garamond" w:hAnsi="Garamond" w:cs="Times New Roman"/>
          <w:sz w:val="22"/>
          <w:szCs w:val="22"/>
        </w:rPr>
        <w:t xml:space="preserve">s Grand Scheme of Things. </w:t>
      </w:r>
    </w:p>
    <w:p w14:paraId="3A894D8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070FD81" w14:textId="26E6E41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Welcoming Eric into his worldview, the man had explained, in a highly disjointed and incoherent fashion (for his condition was getting worse) that he was God</w:t>
      </w:r>
      <w:r w:rsidR="00C726A1">
        <w:rPr>
          <w:rFonts w:ascii="Garamond" w:hAnsi="Garamond" w:cs="Times New Roman"/>
          <w:sz w:val="22"/>
          <w:szCs w:val="22"/>
        </w:rPr>
        <w:t>’</w:t>
      </w:r>
      <w:r w:rsidRPr="00045A52">
        <w:rPr>
          <w:rFonts w:ascii="Garamond" w:hAnsi="Garamond" w:cs="Times New Roman"/>
          <w:sz w:val="22"/>
          <w:szCs w:val="22"/>
        </w:rPr>
        <w:t xml:space="preserve">s Avenger. His Holy mission was to stop the False Prophet, the Anti-John. Eric hinted that he knew this, and indeed, it did confirm what he </w:t>
      </w:r>
      <w:r w:rsidRPr="00045A52">
        <w:rPr>
          <w:rFonts w:ascii="Garamond" w:hAnsi="Garamond" w:cs="Times New Roman"/>
          <w:sz w:val="22"/>
          <w:szCs w:val="22"/>
        </w:rPr>
        <w:lastRenderedPageBreak/>
        <w:t xml:space="preserve">had surmised. The man told </w:t>
      </w:r>
      <w:r w:rsidR="004B2E36" w:rsidRPr="00045A52">
        <w:rPr>
          <w:rFonts w:ascii="Garamond" w:hAnsi="Garamond" w:cs="Times New Roman"/>
          <w:sz w:val="22"/>
          <w:szCs w:val="22"/>
        </w:rPr>
        <w:t>him how</w:t>
      </w:r>
      <w:r w:rsidRPr="00045A52">
        <w:rPr>
          <w:rFonts w:ascii="Garamond" w:hAnsi="Garamond" w:cs="Times New Roman"/>
          <w:sz w:val="22"/>
          <w:szCs w:val="22"/>
        </w:rPr>
        <w:t xml:space="preserve"> Reverend Cake</w:t>
      </w:r>
      <w:r w:rsidR="00C726A1">
        <w:rPr>
          <w:rFonts w:ascii="Garamond" w:hAnsi="Garamond" w:cs="Times New Roman"/>
          <w:sz w:val="22"/>
          <w:szCs w:val="22"/>
        </w:rPr>
        <w:t>’</w:t>
      </w:r>
      <w:r w:rsidRPr="00045A52">
        <w:rPr>
          <w:rFonts w:ascii="Garamond" w:hAnsi="Garamond" w:cs="Times New Roman"/>
          <w:sz w:val="22"/>
          <w:szCs w:val="22"/>
        </w:rPr>
        <w:t>s sermon had made it clear that the Non-John must die. The man told that he must end the False One</w:t>
      </w:r>
      <w:r w:rsidR="00C726A1">
        <w:rPr>
          <w:rFonts w:ascii="Garamond" w:hAnsi="Garamond" w:cs="Times New Roman"/>
          <w:sz w:val="22"/>
          <w:szCs w:val="22"/>
        </w:rPr>
        <w:t>’</w:t>
      </w:r>
      <w:r w:rsidRPr="00045A52">
        <w:rPr>
          <w:rFonts w:ascii="Garamond" w:hAnsi="Garamond" w:cs="Times New Roman"/>
          <w:sz w:val="22"/>
          <w:szCs w:val="22"/>
        </w:rPr>
        <w:t xml:space="preserve">s rise and then he would be recognised for what he was. </w:t>
      </w:r>
    </w:p>
    <w:p w14:paraId="49BA0B3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14C1BAA" w14:textId="3377779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 reiterated that he was here to help. All this time, they had been standing i</w:t>
      </w:r>
      <w:r w:rsidR="006170B5">
        <w:rPr>
          <w:rFonts w:ascii="Garamond" w:hAnsi="Garamond" w:cs="Times New Roman"/>
          <w:sz w:val="22"/>
          <w:szCs w:val="22"/>
        </w:rPr>
        <w:t>n the chaotic kitchen but now the man</w:t>
      </w:r>
      <w:r w:rsidRPr="00045A52">
        <w:rPr>
          <w:rFonts w:ascii="Garamond" w:hAnsi="Garamond" w:cs="Times New Roman"/>
          <w:sz w:val="22"/>
          <w:szCs w:val="22"/>
        </w:rPr>
        <w:t xml:space="preserve"> left and went into the other room. </w:t>
      </w:r>
      <w:r w:rsidR="004B2E36" w:rsidRPr="00045A52">
        <w:rPr>
          <w:rFonts w:ascii="Garamond" w:hAnsi="Garamond" w:cs="Times New Roman"/>
          <w:sz w:val="22"/>
          <w:szCs w:val="22"/>
        </w:rPr>
        <w:t>He return</w:t>
      </w:r>
      <w:r w:rsidR="004B2E36">
        <w:rPr>
          <w:rFonts w:ascii="Garamond" w:hAnsi="Garamond" w:cs="Times New Roman"/>
          <w:sz w:val="22"/>
          <w:szCs w:val="22"/>
        </w:rPr>
        <w:t>ed</w:t>
      </w:r>
      <w:r w:rsidR="004B2E36" w:rsidRPr="00045A52">
        <w:rPr>
          <w:rFonts w:ascii="Garamond" w:hAnsi="Garamond" w:cs="Times New Roman"/>
          <w:sz w:val="22"/>
          <w:szCs w:val="22"/>
        </w:rPr>
        <w:t xml:space="preserve"> carrying an armful of spiral bound notebooks. </w:t>
      </w:r>
      <w:r w:rsidRPr="00045A52">
        <w:rPr>
          <w:rFonts w:ascii="Garamond" w:hAnsi="Garamond" w:cs="Times New Roman"/>
          <w:sz w:val="22"/>
          <w:szCs w:val="22"/>
        </w:rPr>
        <w:t xml:space="preserve">He brushed the dust of a thousand dead Rice </w:t>
      </w:r>
      <w:proofErr w:type="spellStart"/>
      <w:r w:rsidRPr="00045A52">
        <w:rPr>
          <w:rFonts w:ascii="Garamond" w:hAnsi="Garamond" w:cs="Times New Roman"/>
          <w:sz w:val="22"/>
          <w:szCs w:val="22"/>
        </w:rPr>
        <w:t>Crispies</w:t>
      </w:r>
      <w:proofErr w:type="spellEnd"/>
      <w:r w:rsidRPr="00045A52">
        <w:rPr>
          <w:rFonts w:ascii="Garamond" w:hAnsi="Garamond" w:cs="Times New Roman"/>
          <w:sz w:val="22"/>
          <w:szCs w:val="22"/>
        </w:rPr>
        <w:t xml:space="preserve"> onto the floor and laid the notebooks out on the kitchen table. He began flicking through them</w:t>
      </w:r>
      <w:r w:rsidR="00E53429">
        <w:rPr>
          <w:rFonts w:ascii="Garamond" w:hAnsi="Garamond" w:cs="Times New Roman"/>
          <w:sz w:val="22"/>
          <w:szCs w:val="22"/>
        </w:rPr>
        <w:t>,</w:t>
      </w:r>
      <w:r w:rsidRPr="00045A52">
        <w:rPr>
          <w:rFonts w:ascii="Garamond" w:hAnsi="Garamond" w:cs="Times New Roman"/>
          <w:sz w:val="22"/>
          <w:szCs w:val="22"/>
        </w:rPr>
        <w:t xml:space="preserve"> seemingly at random</w:t>
      </w:r>
      <w:r w:rsidR="00E53429">
        <w:rPr>
          <w:rFonts w:ascii="Garamond" w:hAnsi="Garamond" w:cs="Times New Roman"/>
          <w:sz w:val="22"/>
          <w:szCs w:val="22"/>
        </w:rPr>
        <w:t>,</w:t>
      </w:r>
      <w:r w:rsidRPr="00045A52">
        <w:rPr>
          <w:rFonts w:ascii="Garamond" w:hAnsi="Garamond" w:cs="Times New Roman"/>
          <w:sz w:val="22"/>
          <w:szCs w:val="22"/>
        </w:rPr>
        <w:t xml:space="preserve"> to find certain passages and diagrams that explained everything in greater detail. Eric indulged him.</w:t>
      </w:r>
    </w:p>
    <w:p w14:paraId="5FCDF97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E80040" w14:textId="6A75BE9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man</w:t>
      </w:r>
      <w:r w:rsidR="00C726A1">
        <w:rPr>
          <w:rFonts w:ascii="Garamond" w:hAnsi="Garamond" w:cs="Times New Roman"/>
          <w:sz w:val="22"/>
          <w:szCs w:val="22"/>
        </w:rPr>
        <w:t>’</w:t>
      </w:r>
      <w:r w:rsidRPr="00045A52">
        <w:rPr>
          <w:rFonts w:ascii="Garamond" w:hAnsi="Garamond" w:cs="Times New Roman"/>
          <w:sz w:val="22"/>
          <w:szCs w:val="22"/>
        </w:rPr>
        <w:t>s plan to kill Smith was as in</w:t>
      </w:r>
      <w:r w:rsidR="00E53429">
        <w:rPr>
          <w:rFonts w:ascii="Garamond" w:hAnsi="Garamond" w:cs="Times New Roman"/>
          <w:sz w:val="22"/>
          <w:szCs w:val="22"/>
        </w:rPr>
        <w:t>genious as it was unhinged. It c</w:t>
      </w:r>
      <w:r w:rsidRPr="00045A52">
        <w:rPr>
          <w:rFonts w:ascii="Garamond" w:hAnsi="Garamond" w:cs="Times New Roman"/>
          <w:sz w:val="22"/>
          <w:szCs w:val="22"/>
        </w:rPr>
        <w:t xml:space="preserve">ould not possibly work but it might have been entertaining to watch him try. It involved breaking into the British Museum to steal a special sword, helmet and breastplate, which been revealed to him as the Righteous Artefacts of his Manifest Destiny. The sword, a twelfth century Crusaders broadsword, was the only thing that could kill John Smith, protected as he was by </w:t>
      </w:r>
      <w:r w:rsidR="00C726A1">
        <w:rPr>
          <w:rFonts w:ascii="Garamond" w:hAnsi="Garamond" w:cs="Times New Roman"/>
          <w:sz w:val="22"/>
          <w:szCs w:val="22"/>
        </w:rPr>
        <w:t>‘</w:t>
      </w:r>
      <w:r w:rsidRPr="00045A52">
        <w:rPr>
          <w:rFonts w:ascii="Garamond" w:hAnsi="Garamond" w:cs="Times New Roman"/>
          <w:sz w:val="22"/>
          <w:szCs w:val="22"/>
        </w:rPr>
        <w:t>THEM</w:t>
      </w:r>
      <w:r w:rsidR="00C726A1">
        <w:rPr>
          <w:rFonts w:ascii="Garamond" w:hAnsi="Garamond" w:cs="Times New Roman"/>
          <w:sz w:val="22"/>
          <w:szCs w:val="22"/>
        </w:rPr>
        <w:t>’</w:t>
      </w:r>
      <w:r w:rsidRPr="00045A52">
        <w:rPr>
          <w:rFonts w:ascii="Garamond" w:hAnsi="Garamond" w:cs="Times New Roman"/>
          <w:sz w:val="22"/>
          <w:szCs w:val="22"/>
        </w:rPr>
        <w:t xml:space="preserve">, dark forces that had yet to reveal themselves. </w:t>
      </w:r>
      <w:proofErr w:type="gramStart"/>
      <w:r w:rsidRPr="00045A52">
        <w:rPr>
          <w:rFonts w:ascii="Garamond" w:hAnsi="Garamond" w:cs="Times New Roman"/>
          <w:sz w:val="22"/>
          <w:szCs w:val="22"/>
        </w:rPr>
        <w:t>The helmet, a bronze centurion</w:t>
      </w:r>
      <w:r w:rsidR="00C726A1">
        <w:rPr>
          <w:rFonts w:ascii="Garamond" w:hAnsi="Garamond" w:cs="Times New Roman"/>
          <w:sz w:val="22"/>
          <w:szCs w:val="22"/>
        </w:rPr>
        <w:t>’</w:t>
      </w:r>
      <w:r w:rsidRPr="00045A52">
        <w:rPr>
          <w:rFonts w:ascii="Garamond" w:hAnsi="Garamond" w:cs="Times New Roman"/>
          <w:sz w:val="22"/>
          <w:szCs w:val="22"/>
        </w:rPr>
        <w:t xml:space="preserve">s helmet from the time of Emperor Constantine, that would shield his thoughts from </w:t>
      </w:r>
      <w:r w:rsidR="00C726A1">
        <w:rPr>
          <w:rFonts w:ascii="Garamond" w:hAnsi="Garamond" w:cs="Times New Roman"/>
          <w:sz w:val="22"/>
          <w:szCs w:val="22"/>
        </w:rPr>
        <w:t>‘</w:t>
      </w:r>
      <w:r w:rsidRPr="00045A52">
        <w:rPr>
          <w:rFonts w:ascii="Garamond" w:hAnsi="Garamond" w:cs="Times New Roman"/>
          <w:sz w:val="22"/>
          <w:szCs w:val="22"/>
        </w:rPr>
        <w:t>THEIR</w:t>
      </w:r>
      <w:r w:rsidR="00C726A1">
        <w:rPr>
          <w:rFonts w:ascii="Garamond" w:hAnsi="Garamond" w:cs="Times New Roman"/>
          <w:sz w:val="22"/>
          <w:szCs w:val="22"/>
        </w:rPr>
        <w:t>’</w:t>
      </w:r>
      <w:r w:rsidRPr="00045A52">
        <w:rPr>
          <w:rFonts w:ascii="Garamond" w:hAnsi="Garamond" w:cs="Times New Roman"/>
          <w:sz w:val="22"/>
          <w:szCs w:val="22"/>
        </w:rPr>
        <w:t xml:space="preserve"> mind-satellites and allow him to get close to Smith without </w:t>
      </w:r>
      <w:r w:rsidR="00C726A1">
        <w:rPr>
          <w:rFonts w:ascii="Garamond" w:hAnsi="Garamond" w:cs="Times New Roman"/>
          <w:sz w:val="22"/>
          <w:szCs w:val="22"/>
        </w:rPr>
        <w:t>‘</w:t>
      </w:r>
      <w:r w:rsidRPr="00045A52">
        <w:rPr>
          <w:rFonts w:ascii="Garamond" w:hAnsi="Garamond" w:cs="Times New Roman"/>
          <w:sz w:val="22"/>
          <w:szCs w:val="22"/>
        </w:rPr>
        <w:t>THEM</w:t>
      </w:r>
      <w:r w:rsidR="00C726A1">
        <w:rPr>
          <w:rFonts w:ascii="Garamond" w:hAnsi="Garamond" w:cs="Times New Roman"/>
          <w:sz w:val="22"/>
          <w:szCs w:val="22"/>
        </w:rPr>
        <w:t>’</w:t>
      </w:r>
      <w:r w:rsidRPr="00045A52">
        <w:rPr>
          <w:rFonts w:ascii="Garamond" w:hAnsi="Garamond" w:cs="Times New Roman"/>
          <w:sz w:val="22"/>
          <w:szCs w:val="22"/>
        </w:rPr>
        <w:t xml:space="preserve"> realising.</w:t>
      </w:r>
      <w:proofErr w:type="gramEnd"/>
      <w:r w:rsidRPr="00045A52">
        <w:rPr>
          <w:rFonts w:ascii="Garamond" w:hAnsi="Garamond" w:cs="Times New Roman"/>
          <w:sz w:val="22"/>
          <w:szCs w:val="22"/>
        </w:rPr>
        <w:t xml:space="preserve"> The breastplate was a ceremonial golden breastplate that once belonged to one of Charlemagne</w:t>
      </w:r>
      <w:r w:rsidR="00C726A1">
        <w:rPr>
          <w:rFonts w:ascii="Garamond" w:hAnsi="Garamond" w:cs="Times New Roman"/>
          <w:sz w:val="22"/>
          <w:szCs w:val="22"/>
        </w:rPr>
        <w:t>’</w:t>
      </w:r>
      <w:r w:rsidRPr="00045A52">
        <w:rPr>
          <w:rFonts w:ascii="Garamond" w:hAnsi="Garamond" w:cs="Times New Roman"/>
          <w:sz w:val="22"/>
          <w:szCs w:val="22"/>
        </w:rPr>
        <w:t xml:space="preserve">s infantry commanders. Somehow </w:t>
      </w:r>
      <w:r w:rsidR="004B2E36" w:rsidRPr="00045A52">
        <w:rPr>
          <w:rFonts w:ascii="Garamond" w:hAnsi="Garamond" w:cs="Times New Roman"/>
          <w:sz w:val="22"/>
          <w:szCs w:val="22"/>
        </w:rPr>
        <w:t>its</w:t>
      </w:r>
      <w:r w:rsidRPr="00045A52">
        <w:rPr>
          <w:rFonts w:ascii="Garamond" w:hAnsi="Garamond" w:cs="Times New Roman"/>
          <w:sz w:val="22"/>
          <w:szCs w:val="22"/>
        </w:rPr>
        <w:t xml:space="preserve"> shiny golden brilliance would reflect light and prevent people from noticing him. Thus, would this unbalanced and unwashed man sneak up on the unsuspecting Smith and pierce his black heart with pure and Holy Crusader</w:t>
      </w:r>
      <w:r w:rsidR="00C726A1">
        <w:rPr>
          <w:rFonts w:ascii="Garamond" w:hAnsi="Garamond" w:cs="Times New Roman"/>
          <w:sz w:val="22"/>
          <w:szCs w:val="22"/>
        </w:rPr>
        <w:t>’</w:t>
      </w:r>
      <w:r w:rsidRPr="00045A52">
        <w:rPr>
          <w:rFonts w:ascii="Garamond" w:hAnsi="Garamond" w:cs="Times New Roman"/>
          <w:sz w:val="22"/>
          <w:szCs w:val="22"/>
        </w:rPr>
        <w:t xml:space="preserve">s steel. When Smith was dead, the man would remove his Righteous Protection and reveal himself. All this had been revealed to him in a gardening column, a gig review and the commodities report in the Scum, the Guardian and </w:t>
      </w:r>
      <w:r w:rsidRPr="00045A52">
        <w:rPr>
          <w:rFonts w:ascii="Garamond" w:hAnsi="Garamond" w:cs="Times New Roman"/>
          <w:sz w:val="22"/>
          <w:szCs w:val="22"/>
        </w:rPr>
        <w:lastRenderedPageBreak/>
        <w:t xml:space="preserve">the FT respectively. </w:t>
      </w:r>
    </w:p>
    <w:p w14:paraId="0E5EA17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663D8E" w14:textId="0933D9F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 listened to all this patiently. He even made a few suggestions along the way. But once the man had finished, Eric had an alternative to suggest. He sympathized with the man</w:t>
      </w:r>
      <w:r w:rsidR="00C726A1">
        <w:rPr>
          <w:rFonts w:ascii="Garamond" w:hAnsi="Garamond" w:cs="Times New Roman"/>
          <w:sz w:val="22"/>
          <w:szCs w:val="22"/>
        </w:rPr>
        <w:t>’</w:t>
      </w:r>
      <w:r w:rsidRPr="00045A52">
        <w:rPr>
          <w:rFonts w:ascii="Garamond" w:hAnsi="Garamond" w:cs="Times New Roman"/>
          <w:sz w:val="22"/>
          <w:szCs w:val="22"/>
        </w:rPr>
        <w:t>s aims but not with</w:t>
      </w:r>
      <w:r w:rsidR="00E53429">
        <w:rPr>
          <w:rFonts w:ascii="Garamond" w:hAnsi="Garamond" w:cs="Times New Roman"/>
          <w:sz w:val="22"/>
          <w:szCs w:val="22"/>
        </w:rPr>
        <w:t xml:space="preserve"> him</w:t>
      </w:r>
      <w:r w:rsidRPr="00045A52">
        <w:rPr>
          <w:rFonts w:ascii="Garamond" w:hAnsi="Garamond" w:cs="Times New Roman"/>
          <w:sz w:val="22"/>
          <w:szCs w:val="22"/>
        </w:rPr>
        <w:t xml:space="preserve"> methods or motives. In fact, Eric saw the situation exactly in reverse to the man. </w:t>
      </w:r>
      <w:proofErr w:type="gramStart"/>
      <w:r w:rsidRPr="00045A52">
        <w:rPr>
          <w:rFonts w:ascii="Garamond" w:hAnsi="Garamond" w:cs="Times New Roman"/>
          <w:sz w:val="22"/>
          <w:szCs w:val="22"/>
        </w:rPr>
        <w:t>Black to his White.</w:t>
      </w:r>
      <w:proofErr w:type="gramEnd"/>
      <w:r w:rsidRPr="00045A52">
        <w:rPr>
          <w:rFonts w:ascii="Garamond" w:hAnsi="Garamond" w:cs="Times New Roman"/>
          <w:sz w:val="22"/>
          <w:szCs w:val="22"/>
        </w:rPr>
        <w:t xml:space="preserve"> </w:t>
      </w:r>
      <w:proofErr w:type="gramStart"/>
      <w:r w:rsidRPr="00045A52">
        <w:rPr>
          <w:rFonts w:ascii="Garamond" w:hAnsi="Garamond" w:cs="Times New Roman"/>
          <w:sz w:val="22"/>
          <w:szCs w:val="22"/>
        </w:rPr>
        <w:t>Lucifer to his Gabriel.</w:t>
      </w:r>
      <w:proofErr w:type="gramEnd"/>
      <w:r w:rsidRPr="00045A52">
        <w:rPr>
          <w:rFonts w:ascii="Garamond" w:hAnsi="Garamond" w:cs="Times New Roman"/>
          <w:sz w:val="22"/>
          <w:szCs w:val="22"/>
        </w:rPr>
        <w:t xml:space="preserve"> He agreed with the need for Smith to die, but he had different reasons why. If John Smith </w:t>
      </w:r>
      <w:r w:rsidR="004B2E36" w:rsidRPr="00045A52">
        <w:rPr>
          <w:rFonts w:ascii="Garamond" w:hAnsi="Garamond" w:cs="Times New Roman"/>
          <w:sz w:val="22"/>
          <w:szCs w:val="22"/>
        </w:rPr>
        <w:t>were</w:t>
      </w:r>
      <w:r w:rsidRPr="00045A52">
        <w:rPr>
          <w:rFonts w:ascii="Garamond" w:hAnsi="Garamond" w:cs="Times New Roman"/>
          <w:sz w:val="22"/>
          <w:szCs w:val="22"/>
        </w:rPr>
        <w:t xml:space="preserve"> killed by this lunatic Angel of Death, then Eric would benefit twice over. The church would be embarrassed and humiliated and the late John </w:t>
      </w:r>
      <w:r w:rsidR="00C726A1">
        <w:rPr>
          <w:rFonts w:ascii="Garamond" w:hAnsi="Garamond" w:cs="Times New Roman"/>
          <w:sz w:val="22"/>
          <w:szCs w:val="22"/>
        </w:rPr>
        <w:t>‘</w:t>
      </w:r>
      <w:r w:rsidRPr="00045A52">
        <w:rPr>
          <w:rFonts w:ascii="Garamond" w:hAnsi="Garamond" w:cs="Times New Roman"/>
          <w:sz w:val="22"/>
          <w:szCs w:val="22"/>
        </w:rPr>
        <w:t>Now and Then</w:t>
      </w:r>
      <w:r w:rsidR="00C726A1">
        <w:rPr>
          <w:rFonts w:ascii="Garamond" w:hAnsi="Garamond" w:cs="Times New Roman"/>
          <w:sz w:val="22"/>
          <w:szCs w:val="22"/>
        </w:rPr>
        <w:t>’</w:t>
      </w:r>
      <w:r w:rsidRPr="00045A52">
        <w:rPr>
          <w:rFonts w:ascii="Garamond" w:hAnsi="Garamond" w:cs="Times New Roman"/>
          <w:sz w:val="22"/>
          <w:szCs w:val="22"/>
        </w:rPr>
        <w:t xml:space="preserve"> Smith would become a martyr. A modern secular martyr, an instant and enduring cult figure, whose message was exactly one by which Eric lived his own long, long life. </w:t>
      </w:r>
    </w:p>
    <w:p w14:paraId="7054682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12D35ED"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Eric did not want to found his own religion. What would be the point of that? He would not be around long enough to enjoy the fruits. (He gave himself only about </w:t>
      </w:r>
      <w:proofErr w:type="gramStart"/>
      <w:r w:rsidRPr="00045A52">
        <w:rPr>
          <w:rFonts w:ascii="Garamond" w:hAnsi="Garamond" w:cs="Times New Roman"/>
          <w:sz w:val="22"/>
          <w:szCs w:val="22"/>
        </w:rPr>
        <w:t>another ten or twenty years</w:t>
      </w:r>
      <w:proofErr w:type="gramEnd"/>
      <w:r w:rsidRPr="00045A52">
        <w:rPr>
          <w:rFonts w:ascii="Garamond" w:hAnsi="Garamond" w:cs="Times New Roman"/>
          <w:sz w:val="22"/>
          <w:szCs w:val="22"/>
        </w:rPr>
        <w:t xml:space="preserve"> at his current pace.) He was not definitely interested in founding a cult. For one thing it would require hard work, the crystallisation of fluid ideas into rigid dogmas and the setting up of a hierarchy to enforce and oversee everything. That could have been fun. But Eric did not like the limelight. He preferred shadows, dark corners and dingy basements. He was a creature of the night. He was doing this because he believed what Smith had said. That life passes most people by. All he wanted was people to wake up and take notice. To see life as it really is. </w:t>
      </w:r>
    </w:p>
    <w:p w14:paraId="6E7AAC1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32A182C" w14:textId="6DFC618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Granted</w:t>
      </w:r>
      <w:r w:rsidR="00E53429">
        <w:rPr>
          <w:rFonts w:ascii="Garamond" w:hAnsi="Garamond" w:cs="Times New Roman"/>
          <w:sz w:val="22"/>
          <w:szCs w:val="22"/>
        </w:rPr>
        <w:t>, Smith would be dead</w:t>
      </w:r>
      <w:r w:rsidRPr="00045A52">
        <w:rPr>
          <w:rFonts w:ascii="Garamond" w:hAnsi="Garamond" w:cs="Times New Roman"/>
          <w:sz w:val="22"/>
          <w:szCs w:val="22"/>
        </w:rPr>
        <w:t xml:space="preserve"> and maybe the man might not survive either. In fact, that might need to</w:t>
      </w:r>
      <w:r w:rsidR="00E53429">
        <w:rPr>
          <w:rFonts w:ascii="Garamond" w:hAnsi="Garamond" w:cs="Times New Roman"/>
          <w:sz w:val="22"/>
          <w:szCs w:val="22"/>
        </w:rPr>
        <w:t xml:space="preserve"> be</w:t>
      </w:r>
      <w:r w:rsidRPr="00045A52">
        <w:rPr>
          <w:rFonts w:ascii="Garamond" w:hAnsi="Garamond" w:cs="Times New Roman"/>
          <w:sz w:val="22"/>
          <w:szCs w:val="22"/>
        </w:rPr>
        <w:t xml:space="preserve"> seen to. But as Bomber Harris used to say</w:t>
      </w:r>
      <w:r w:rsidR="00E53429">
        <w:rPr>
          <w:rFonts w:ascii="Garamond" w:hAnsi="Garamond" w:cs="Times New Roman"/>
          <w:sz w:val="22"/>
          <w:szCs w:val="22"/>
        </w:rPr>
        <w:t>,</w:t>
      </w:r>
      <w:r w:rsidRPr="00045A52">
        <w:rPr>
          <w:rFonts w:ascii="Garamond" w:hAnsi="Garamond" w:cs="Times New Roman"/>
          <w:sz w:val="22"/>
          <w:szCs w:val="22"/>
        </w:rPr>
        <w:t xml:space="preserve"> you cannot make an </w:t>
      </w:r>
      <w:r w:rsidR="004B2E36" w:rsidRPr="00045A52">
        <w:rPr>
          <w:rFonts w:ascii="Garamond" w:hAnsi="Garamond" w:cs="Times New Roman"/>
          <w:sz w:val="22"/>
          <w:szCs w:val="22"/>
        </w:rPr>
        <w:t>omelette</w:t>
      </w:r>
      <w:r w:rsidRPr="00045A52">
        <w:rPr>
          <w:rFonts w:ascii="Garamond" w:hAnsi="Garamond" w:cs="Times New Roman"/>
          <w:sz w:val="22"/>
          <w:szCs w:val="22"/>
        </w:rPr>
        <w:t xml:space="preserve"> without smashing a couple of chicken embryos, beating them together and burning the bodies in hot oil.</w:t>
      </w:r>
    </w:p>
    <w:p w14:paraId="30EE340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D4E43D0" w14:textId="78615E04" w:rsidR="00EC2477" w:rsidRPr="00045A52" w:rsidRDefault="00E53429"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Eric</w:t>
      </w:r>
      <w:r w:rsidR="00EC2477" w:rsidRPr="00045A52">
        <w:rPr>
          <w:rFonts w:ascii="Garamond" w:hAnsi="Garamond" w:cs="Times New Roman"/>
          <w:sz w:val="22"/>
          <w:szCs w:val="22"/>
        </w:rPr>
        <w:t xml:space="preserve"> removed the pistol from his pocket. It was wrapped in an oil cloth. It was a Luger P-09, standard issue to officers in the </w:t>
      </w:r>
      <w:proofErr w:type="spellStart"/>
      <w:r w:rsidR="00EC2477" w:rsidRPr="00045A52">
        <w:rPr>
          <w:rFonts w:ascii="Garamond" w:hAnsi="Garamond" w:cs="Times New Roman"/>
          <w:sz w:val="22"/>
          <w:szCs w:val="22"/>
        </w:rPr>
        <w:t>Schutzstaffel</w:t>
      </w:r>
      <w:proofErr w:type="spellEnd"/>
      <w:r w:rsidR="00EC2477" w:rsidRPr="00045A52">
        <w:rPr>
          <w:rFonts w:ascii="Garamond" w:hAnsi="Garamond" w:cs="Times New Roman"/>
          <w:sz w:val="22"/>
          <w:szCs w:val="22"/>
        </w:rPr>
        <w:t xml:space="preserve">. Eric had had this one since 1943 when taken this one from the still warm hand of </w:t>
      </w:r>
      <w:proofErr w:type="spellStart"/>
      <w:r w:rsidR="00EC2477" w:rsidRPr="00045A52">
        <w:rPr>
          <w:rFonts w:ascii="Garamond" w:hAnsi="Garamond" w:cs="Times New Roman"/>
          <w:sz w:val="22"/>
          <w:szCs w:val="22"/>
        </w:rPr>
        <w:t>Sturmbannführer</w:t>
      </w:r>
      <w:proofErr w:type="spellEnd"/>
      <w:r w:rsidR="00EC2477" w:rsidRPr="00045A52">
        <w:rPr>
          <w:rFonts w:ascii="Garamond" w:hAnsi="Garamond" w:cs="Times New Roman"/>
          <w:sz w:val="22"/>
          <w:szCs w:val="22"/>
        </w:rPr>
        <w:t xml:space="preserve"> Müller. </w:t>
      </w:r>
      <w:proofErr w:type="gramStart"/>
      <w:r w:rsidR="00EC2477" w:rsidRPr="00045A52">
        <w:rPr>
          <w:rFonts w:ascii="Garamond" w:hAnsi="Garamond" w:cs="Times New Roman"/>
          <w:sz w:val="22"/>
          <w:szCs w:val="22"/>
        </w:rPr>
        <w:t xml:space="preserve">A friend and colleague </w:t>
      </w:r>
      <w:r>
        <w:rPr>
          <w:rFonts w:ascii="Garamond" w:hAnsi="Garamond" w:cs="Times New Roman"/>
          <w:sz w:val="22"/>
          <w:szCs w:val="22"/>
        </w:rPr>
        <w:t>of his from Hamburg</w:t>
      </w:r>
      <w:r w:rsidR="00EC2477" w:rsidRPr="00045A52">
        <w:rPr>
          <w:rFonts w:ascii="Garamond" w:hAnsi="Garamond" w:cs="Times New Roman"/>
          <w:sz w:val="22"/>
          <w:szCs w:val="22"/>
        </w:rPr>
        <w:t xml:space="preserve"> who</w:t>
      </w:r>
      <w:r>
        <w:rPr>
          <w:rFonts w:ascii="Garamond" w:hAnsi="Garamond" w:cs="Times New Roman"/>
          <w:sz w:val="22"/>
          <w:szCs w:val="22"/>
        </w:rPr>
        <w:t>,</w:t>
      </w:r>
      <w:r w:rsidR="00EC2477" w:rsidRPr="00045A52">
        <w:rPr>
          <w:rFonts w:ascii="Garamond" w:hAnsi="Garamond" w:cs="Times New Roman"/>
          <w:sz w:val="22"/>
          <w:szCs w:val="22"/>
        </w:rPr>
        <w:t xml:space="preserve"> for complicated reasons, he had been required to kill.</w:t>
      </w:r>
      <w:proofErr w:type="gramEnd"/>
      <w:r w:rsidR="00EC2477" w:rsidRPr="00045A52">
        <w:rPr>
          <w:rFonts w:ascii="Garamond" w:hAnsi="Garamond" w:cs="Times New Roman"/>
          <w:sz w:val="22"/>
          <w:szCs w:val="22"/>
        </w:rPr>
        <w:t xml:space="preserve"> Eric had other guns, of course. But, for some reason, this one was the one he had picked out as his gift to the man. Perhaps he was getting sentimental in his old age. He placed it on the kitchen table.</w:t>
      </w:r>
    </w:p>
    <w:p w14:paraId="7E8C4B8A"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673AEA30" w14:textId="4A08D3B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When the man first saw the evil black gun, he had become frightened and paranoid. But Eric</w:t>
      </w:r>
      <w:r w:rsidR="00C726A1">
        <w:rPr>
          <w:rFonts w:ascii="Garamond" w:hAnsi="Garamond" w:cs="Times New Roman"/>
          <w:sz w:val="22"/>
          <w:szCs w:val="22"/>
        </w:rPr>
        <w:t>’</w:t>
      </w:r>
      <w:r w:rsidRPr="00045A52">
        <w:rPr>
          <w:rFonts w:ascii="Garamond" w:hAnsi="Garamond" w:cs="Times New Roman"/>
          <w:sz w:val="22"/>
          <w:szCs w:val="22"/>
        </w:rPr>
        <w:t>s soothing reassurance convinced him to pick it up. Holding it</w:t>
      </w:r>
      <w:r w:rsidR="00E53429">
        <w:rPr>
          <w:rFonts w:ascii="Garamond" w:hAnsi="Garamond" w:cs="Times New Roman"/>
          <w:sz w:val="22"/>
          <w:szCs w:val="22"/>
        </w:rPr>
        <w:t xml:space="preserve"> in</w:t>
      </w:r>
      <w:r w:rsidRPr="00045A52">
        <w:rPr>
          <w:rFonts w:ascii="Garamond" w:hAnsi="Garamond" w:cs="Times New Roman"/>
          <w:sz w:val="22"/>
          <w:szCs w:val="22"/>
        </w:rPr>
        <w:t xml:space="preserve"> his hand, the cold, heavy and slightly oily texture of it brought him completely into the present. </w:t>
      </w:r>
      <w:r w:rsidR="00E53429">
        <w:rPr>
          <w:rFonts w:ascii="Garamond" w:hAnsi="Garamond" w:cs="Times New Roman"/>
          <w:sz w:val="22"/>
          <w:szCs w:val="22"/>
        </w:rPr>
        <w:t>He</w:t>
      </w:r>
      <w:r w:rsidRPr="00045A52">
        <w:rPr>
          <w:rFonts w:ascii="Garamond" w:hAnsi="Garamond" w:cs="Times New Roman"/>
          <w:sz w:val="22"/>
          <w:szCs w:val="22"/>
        </w:rPr>
        <w:t xml:space="preserve"> had never completely believed his own plan. He could see there were aspects of </w:t>
      </w:r>
      <w:r w:rsidR="00E53429">
        <w:rPr>
          <w:rFonts w:ascii="Garamond" w:hAnsi="Garamond" w:cs="Times New Roman"/>
          <w:sz w:val="22"/>
          <w:szCs w:val="22"/>
        </w:rPr>
        <w:t>it that</w:t>
      </w:r>
      <w:r w:rsidRPr="00045A52">
        <w:rPr>
          <w:rFonts w:ascii="Garamond" w:hAnsi="Garamond" w:cs="Times New Roman"/>
          <w:sz w:val="22"/>
          <w:szCs w:val="22"/>
        </w:rPr>
        <w:t xml:space="preserve"> he had not worked out properly. Which item should he get first; the helmet to evade them? </w:t>
      </w:r>
      <w:proofErr w:type="gramStart"/>
      <w:r w:rsidRPr="00045A52">
        <w:rPr>
          <w:rFonts w:ascii="Garamond" w:hAnsi="Garamond" w:cs="Times New Roman"/>
          <w:sz w:val="22"/>
          <w:szCs w:val="22"/>
        </w:rPr>
        <w:t>the</w:t>
      </w:r>
      <w:proofErr w:type="gramEnd"/>
      <w:r w:rsidRPr="00045A52">
        <w:rPr>
          <w:rFonts w:ascii="Garamond" w:hAnsi="Garamond" w:cs="Times New Roman"/>
          <w:sz w:val="22"/>
          <w:szCs w:val="22"/>
        </w:rPr>
        <w:t xml:space="preserve"> breastplate to hide? </w:t>
      </w:r>
      <w:proofErr w:type="gramStart"/>
      <w:r w:rsidRPr="00045A52">
        <w:rPr>
          <w:rFonts w:ascii="Garamond" w:hAnsi="Garamond" w:cs="Times New Roman"/>
          <w:sz w:val="22"/>
          <w:szCs w:val="22"/>
        </w:rPr>
        <w:t>or</w:t>
      </w:r>
      <w:proofErr w:type="gramEnd"/>
      <w:r w:rsidRPr="00045A52">
        <w:rPr>
          <w:rFonts w:ascii="Garamond" w:hAnsi="Garamond" w:cs="Times New Roman"/>
          <w:sz w:val="22"/>
          <w:szCs w:val="22"/>
        </w:rPr>
        <w:t xml:space="preserve"> the sword to cut the other items free from their alarmed glass cases? Holding this gun in hand, he cut the sword from this plans. He could see a new way. He let Eric explain to him how to use the Luger. </w:t>
      </w:r>
    </w:p>
    <w:p w14:paraId="5A37136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DF0E3DD" w14:textId="7133CFE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But he would still need the helmet and breastplate. Eric had an answer to this too. He explained the man the principles of camouflage. At least as they relate</w:t>
      </w:r>
      <w:r w:rsidR="00E53429">
        <w:rPr>
          <w:rFonts w:ascii="Garamond" w:hAnsi="Garamond" w:cs="Times New Roman"/>
          <w:sz w:val="22"/>
          <w:szCs w:val="22"/>
        </w:rPr>
        <w:t>d to their particular problem. A</w:t>
      </w:r>
      <w:r w:rsidRPr="00045A52">
        <w:rPr>
          <w:rFonts w:ascii="Garamond" w:hAnsi="Garamond" w:cs="Times New Roman"/>
          <w:sz w:val="22"/>
          <w:szCs w:val="22"/>
        </w:rPr>
        <w:t xml:space="preserve">nything more abstract would </w:t>
      </w:r>
      <w:r w:rsidR="00E53429">
        <w:rPr>
          <w:rFonts w:ascii="Garamond" w:hAnsi="Garamond" w:cs="Times New Roman"/>
          <w:sz w:val="22"/>
          <w:szCs w:val="22"/>
        </w:rPr>
        <w:t xml:space="preserve">be </w:t>
      </w:r>
      <w:r w:rsidRPr="00045A52">
        <w:rPr>
          <w:rFonts w:ascii="Garamond" w:hAnsi="Garamond" w:cs="Times New Roman"/>
          <w:sz w:val="22"/>
          <w:szCs w:val="22"/>
        </w:rPr>
        <w:t>beyond the grasp of the man</w:t>
      </w:r>
      <w:r w:rsidR="00C726A1">
        <w:rPr>
          <w:rFonts w:ascii="Garamond" w:hAnsi="Garamond" w:cs="Times New Roman"/>
          <w:sz w:val="22"/>
          <w:szCs w:val="22"/>
        </w:rPr>
        <w:t>’</w:t>
      </w:r>
      <w:r w:rsidRPr="00045A52">
        <w:rPr>
          <w:rFonts w:ascii="Garamond" w:hAnsi="Garamond" w:cs="Times New Roman"/>
          <w:sz w:val="22"/>
          <w:szCs w:val="22"/>
        </w:rPr>
        <w:t xml:space="preserve">s crippled mind. Eric showed him how he could put the </w:t>
      </w:r>
      <w:r w:rsidR="004B2E36" w:rsidRPr="00045A52">
        <w:rPr>
          <w:rFonts w:ascii="Garamond" w:hAnsi="Garamond" w:cs="Times New Roman"/>
          <w:sz w:val="22"/>
          <w:szCs w:val="22"/>
        </w:rPr>
        <w:t>tin foil</w:t>
      </w:r>
      <w:r w:rsidRPr="00045A52">
        <w:rPr>
          <w:rFonts w:ascii="Garamond" w:hAnsi="Garamond" w:cs="Times New Roman"/>
          <w:sz w:val="22"/>
          <w:szCs w:val="22"/>
        </w:rPr>
        <w:t xml:space="preserve"> on the inside of his trilby. He explained slowly and diplomatically that the best way to become invisible was to look normal. </w:t>
      </w:r>
      <w:proofErr w:type="gramStart"/>
      <w:r w:rsidRPr="00045A52">
        <w:rPr>
          <w:rFonts w:ascii="Garamond" w:hAnsi="Garamond" w:cs="Times New Roman"/>
          <w:sz w:val="22"/>
          <w:szCs w:val="22"/>
        </w:rPr>
        <w:t>To blend into the crowd.</w:t>
      </w:r>
      <w:proofErr w:type="gramEnd"/>
      <w:r w:rsidRPr="00045A52">
        <w:rPr>
          <w:rFonts w:ascii="Garamond" w:hAnsi="Garamond" w:cs="Times New Roman"/>
          <w:sz w:val="22"/>
          <w:szCs w:val="22"/>
        </w:rPr>
        <w:t xml:space="preserve"> Maybe he could have a bath? </w:t>
      </w:r>
      <w:proofErr w:type="gramStart"/>
      <w:r w:rsidRPr="00045A52">
        <w:rPr>
          <w:rFonts w:ascii="Garamond" w:hAnsi="Garamond" w:cs="Times New Roman"/>
          <w:sz w:val="22"/>
          <w:szCs w:val="22"/>
        </w:rPr>
        <w:t>And a shave and a haircut?</w:t>
      </w:r>
      <w:proofErr w:type="gramEnd"/>
      <w:r w:rsidRPr="00045A52">
        <w:rPr>
          <w:rFonts w:ascii="Garamond" w:hAnsi="Garamond" w:cs="Times New Roman"/>
          <w:sz w:val="22"/>
          <w:szCs w:val="22"/>
        </w:rPr>
        <w:t xml:space="preserve"> And we</w:t>
      </w:r>
      <w:r w:rsidR="00E53429">
        <w:rPr>
          <w:rFonts w:ascii="Garamond" w:hAnsi="Garamond" w:cs="Times New Roman"/>
          <w:sz w:val="22"/>
          <w:szCs w:val="22"/>
        </w:rPr>
        <w:t xml:space="preserve">ar clean </w:t>
      </w:r>
      <w:proofErr w:type="gramStart"/>
      <w:r w:rsidR="00E53429">
        <w:rPr>
          <w:rFonts w:ascii="Garamond" w:hAnsi="Garamond" w:cs="Times New Roman"/>
          <w:sz w:val="22"/>
          <w:szCs w:val="22"/>
        </w:rPr>
        <w:t>clothes, that</w:t>
      </w:r>
      <w:proofErr w:type="gramEnd"/>
      <w:r w:rsidR="00E53429">
        <w:rPr>
          <w:rFonts w:ascii="Garamond" w:hAnsi="Garamond" w:cs="Times New Roman"/>
          <w:sz w:val="22"/>
          <w:szCs w:val="22"/>
        </w:rPr>
        <w:t xml:space="preserve"> matched?</w:t>
      </w:r>
    </w:p>
    <w:p w14:paraId="6D624FA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F96A69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Eric was kind, patient and understanding as they plotted the </w:t>
      </w:r>
      <w:r w:rsidRPr="00045A52">
        <w:rPr>
          <w:rFonts w:ascii="Garamond" w:hAnsi="Garamond" w:cs="Times New Roman"/>
          <w:sz w:val="22"/>
          <w:szCs w:val="22"/>
        </w:rPr>
        <w:lastRenderedPageBreak/>
        <w:t xml:space="preserve">murder of John Smith. </w:t>
      </w:r>
    </w:p>
    <w:p w14:paraId="0182B31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E1C91E2" w14:textId="7BCEB83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man had just about followed all these new things that his Guardian Angel had told him. He had to write a lot of it do</w:t>
      </w:r>
      <w:r w:rsidR="00BB4698">
        <w:rPr>
          <w:rFonts w:ascii="Garamond" w:hAnsi="Garamond" w:cs="Times New Roman"/>
          <w:sz w:val="22"/>
          <w:szCs w:val="22"/>
        </w:rPr>
        <w:t>wn so he would not forget. The A</w:t>
      </w:r>
      <w:r w:rsidRPr="00045A52">
        <w:rPr>
          <w:rFonts w:ascii="Garamond" w:hAnsi="Garamond" w:cs="Times New Roman"/>
          <w:sz w:val="22"/>
          <w:szCs w:val="22"/>
        </w:rPr>
        <w:t>ngel had left and now he must wait for the Angel to arrange the time and the place.</w:t>
      </w:r>
    </w:p>
    <w:p w14:paraId="7915447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FF1A6B9" w14:textId="3CC23AB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 went away, well pleased with his day</w:t>
      </w:r>
      <w:r w:rsidR="00BB4698">
        <w:rPr>
          <w:rFonts w:ascii="Garamond" w:hAnsi="Garamond" w:cs="Times New Roman"/>
          <w:sz w:val="22"/>
          <w:szCs w:val="22"/>
        </w:rPr>
        <w:t>’</w:t>
      </w:r>
      <w:r w:rsidRPr="00045A52">
        <w:rPr>
          <w:rFonts w:ascii="Garamond" w:hAnsi="Garamond" w:cs="Times New Roman"/>
          <w:sz w:val="22"/>
          <w:szCs w:val="22"/>
        </w:rPr>
        <w:t>s work. The whole thing was coming together better than he had ever expected. It was almost too perfect. As if someone had planned it. Which let</w:t>
      </w:r>
      <w:r w:rsidR="00C726A1">
        <w:rPr>
          <w:rFonts w:ascii="Garamond" w:hAnsi="Garamond" w:cs="Times New Roman"/>
          <w:sz w:val="22"/>
          <w:szCs w:val="22"/>
        </w:rPr>
        <w:t>’</w:t>
      </w:r>
      <w:r w:rsidRPr="00045A52">
        <w:rPr>
          <w:rFonts w:ascii="Garamond" w:hAnsi="Garamond" w:cs="Times New Roman"/>
          <w:sz w:val="22"/>
          <w:szCs w:val="22"/>
        </w:rPr>
        <w:t>s face it, I did!</w:t>
      </w:r>
    </w:p>
    <w:p w14:paraId="3495DCB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440A287" w14:textId="4DF172A7" w:rsidR="00EC2477"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Eric had never broken a bone in his body. </w:t>
      </w:r>
      <w:proofErr w:type="gramStart"/>
      <w:r w:rsidRPr="00045A52">
        <w:rPr>
          <w:rFonts w:ascii="Garamond" w:hAnsi="Garamond" w:cs="Times New Roman"/>
          <w:sz w:val="22"/>
          <w:szCs w:val="22"/>
        </w:rPr>
        <w:t>At least, never by accident.</w:t>
      </w:r>
      <w:proofErr w:type="gramEnd"/>
      <w:r w:rsidRPr="00045A52">
        <w:rPr>
          <w:rFonts w:ascii="Garamond" w:hAnsi="Garamond" w:cs="Times New Roman"/>
          <w:sz w:val="22"/>
          <w:szCs w:val="22"/>
        </w:rPr>
        <w:t xml:space="preserve"> He had once had two of his fingers broken for him. It was one of those terribly frustrating conversations were the other chap had kept repeating the same thing over and over again. </w:t>
      </w:r>
      <w:proofErr w:type="gramStart"/>
      <w:r w:rsidR="002E02DA">
        <w:rPr>
          <w:rFonts w:ascii="Garamond" w:hAnsi="Garamond" w:cs="Times New Roman"/>
          <w:sz w:val="22"/>
          <w:szCs w:val="22"/>
        </w:rPr>
        <w:t>“</w:t>
      </w:r>
      <w:r w:rsidRPr="00045A52">
        <w:rPr>
          <w:rFonts w:ascii="Garamond" w:hAnsi="Garamond" w:cs="Times New Roman"/>
          <w:sz w:val="22"/>
          <w:szCs w:val="22"/>
        </w:rPr>
        <w:t>All we need from you is a name</w:t>
      </w:r>
      <w:r w:rsidR="002E02DA">
        <w:rPr>
          <w:rFonts w:ascii="Garamond" w:hAnsi="Garamond" w:cs="Times New Roman"/>
          <w:sz w:val="22"/>
          <w:szCs w:val="22"/>
        </w:rPr>
        <w:t>”</w:t>
      </w:r>
      <w:r w:rsidRPr="00045A52">
        <w:rPr>
          <w:rFonts w:ascii="Garamond" w:hAnsi="Garamond" w:cs="Times New Roman"/>
          <w:sz w:val="22"/>
          <w:szCs w:val="22"/>
        </w:rPr>
        <w:t xml:space="preserve"> etc. etc.</w:t>
      </w:r>
      <w:proofErr w:type="gramEnd"/>
      <w:r w:rsidRPr="00045A52">
        <w:rPr>
          <w:rFonts w:ascii="Garamond" w:hAnsi="Garamond" w:cs="Times New Roman"/>
          <w:sz w:val="22"/>
          <w:szCs w:val="22"/>
        </w:rPr>
        <w:t xml:space="preserve"> He had said it a few times in German, and then felt he had to repeat the question in English. Even though Eric had already replied in very good </w:t>
      </w:r>
      <w:proofErr w:type="spellStart"/>
      <w:r w:rsidRPr="00045A52">
        <w:rPr>
          <w:rFonts w:ascii="Garamond" w:hAnsi="Garamond" w:cs="Times New Roman"/>
          <w:sz w:val="22"/>
          <w:szCs w:val="22"/>
        </w:rPr>
        <w:t>accentless</w:t>
      </w:r>
      <w:proofErr w:type="spellEnd"/>
      <w:r w:rsidRPr="00045A52">
        <w:rPr>
          <w:rFonts w:ascii="Garamond" w:hAnsi="Garamond" w:cs="Times New Roman"/>
          <w:sz w:val="22"/>
          <w:szCs w:val="22"/>
        </w:rPr>
        <w:t xml:space="preserve"> German that </w:t>
      </w:r>
      <w:r w:rsidR="00BB4698">
        <w:rPr>
          <w:rFonts w:ascii="Garamond" w:hAnsi="Garamond" w:cs="Times New Roman"/>
          <w:sz w:val="22"/>
          <w:szCs w:val="22"/>
        </w:rPr>
        <w:t>“</w:t>
      </w:r>
      <w:proofErr w:type="spellStart"/>
      <w:proofErr w:type="gramStart"/>
      <w:r w:rsidRPr="00045A52">
        <w:rPr>
          <w:rFonts w:ascii="Garamond" w:hAnsi="Garamond" w:cs="Times New Roman"/>
          <w:sz w:val="22"/>
          <w:szCs w:val="22"/>
        </w:rPr>
        <w:t>Ja</w:t>
      </w:r>
      <w:proofErr w:type="spellEnd"/>
      <w:proofErr w:type="gramEnd"/>
      <w:r w:rsidRPr="00045A52">
        <w:rPr>
          <w:rFonts w:ascii="Garamond" w:hAnsi="Garamond" w:cs="Times New Roman"/>
          <w:sz w:val="22"/>
          <w:szCs w:val="22"/>
        </w:rPr>
        <w:t>, he understood the question</w:t>
      </w:r>
      <w:r w:rsidR="00BB4698">
        <w:rPr>
          <w:rFonts w:ascii="Garamond" w:hAnsi="Garamond" w:cs="Times New Roman"/>
          <w:sz w:val="22"/>
          <w:szCs w:val="22"/>
        </w:rPr>
        <w:t>”</w:t>
      </w:r>
      <w:r w:rsidRPr="00045A52">
        <w:rPr>
          <w:rFonts w:ascii="Garamond" w:hAnsi="Garamond" w:cs="Times New Roman"/>
          <w:sz w:val="22"/>
          <w:szCs w:val="22"/>
        </w:rPr>
        <w:t xml:space="preserve"> and </w:t>
      </w:r>
      <w:r w:rsidR="00BB4698">
        <w:rPr>
          <w:rFonts w:ascii="Garamond" w:hAnsi="Garamond" w:cs="Times New Roman"/>
          <w:sz w:val="22"/>
          <w:szCs w:val="22"/>
        </w:rPr>
        <w:t>“</w:t>
      </w:r>
      <w:r w:rsidRPr="00045A52">
        <w:rPr>
          <w:rFonts w:ascii="Garamond" w:hAnsi="Garamond" w:cs="Times New Roman"/>
          <w:sz w:val="22"/>
          <w:szCs w:val="22"/>
        </w:rPr>
        <w:t>Nein, he did not know the name.</w:t>
      </w:r>
      <w:r w:rsidR="00BB4698">
        <w:rPr>
          <w:rFonts w:ascii="Garamond" w:hAnsi="Garamond" w:cs="Times New Roman"/>
          <w:sz w:val="22"/>
          <w:szCs w:val="22"/>
        </w:rPr>
        <w:t>”</w:t>
      </w:r>
      <w:r w:rsidRPr="00045A52">
        <w:rPr>
          <w:rFonts w:ascii="Garamond" w:hAnsi="Garamond" w:cs="Times New Roman"/>
          <w:sz w:val="22"/>
          <w:szCs w:val="22"/>
        </w:rPr>
        <w:t xml:space="preserve"> After forty minutes of this tedious rigmarole, they had broken one of his fingers. This did not help him remember a name that he had not known in the first place but they persisted. When it started to look like he was in for another forty minutes of the same, Eric had broken a second finger himself to hurry things along. It did the </w:t>
      </w:r>
      <w:proofErr w:type="gramStart"/>
      <w:r w:rsidRPr="00045A52">
        <w:rPr>
          <w:rFonts w:ascii="Garamond" w:hAnsi="Garamond" w:cs="Times New Roman"/>
          <w:sz w:val="22"/>
          <w:szCs w:val="22"/>
        </w:rPr>
        <w:t>trick,</w:t>
      </w:r>
      <w:proofErr w:type="gramEnd"/>
      <w:r w:rsidRPr="00045A52">
        <w:rPr>
          <w:rFonts w:ascii="Garamond" w:hAnsi="Garamond" w:cs="Times New Roman"/>
          <w:sz w:val="22"/>
          <w:szCs w:val="22"/>
        </w:rPr>
        <w:t xml:space="preserve"> the shocked interrogator quickly came to believe that Eric really did not know the name. Perhaps somewhat foolishly he had also believed many of the other things Eric went on to tell him and shortly after that Eric was working for both </w:t>
      </w:r>
      <w:r w:rsidR="00C726A1">
        <w:rPr>
          <w:rFonts w:ascii="Garamond" w:hAnsi="Garamond" w:cs="Times New Roman"/>
          <w:sz w:val="22"/>
          <w:szCs w:val="22"/>
        </w:rPr>
        <w:t>‘</w:t>
      </w:r>
      <w:r w:rsidRPr="00045A52">
        <w:rPr>
          <w:rFonts w:ascii="Garamond" w:hAnsi="Garamond" w:cs="Times New Roman"/>
          <w:sz w:val="22"/>
          <w:szCs w:val="22"/>
        </w:rPr>
        <w:t>THEM</w:t>
      </w:r>
      <w:r w:rsidR="00C726A1">
        <w:rPr>
          <w:rFonts w:ascii="Garamond" w:hAnsi="Garamond" w:cs="Times New Roman"/>
          <w:sz w:val="22"/>
          <w:szCs w:val="22"/>
        </w:rPr>
        <w:t>’</w:t>
      </w:r>
      <w:r w:rsidRPr="00045A52">
        <w:rPr>
          <w:rFonts w:ascii="Garamond" w:hAnsi="Garamond" w:cs="Times New Roman"/>
          <w:sz w:val="22"/>
          <w:szCs w:val="22"/>
        </w:rPr>
        <w:t xml:space="preserve"> and </w:t>
      </w:r>
      <w:r w:rsidR="00C726A1">
        <w:rPr>
          <w:rFonts w:ascii="Garamond" w:hAnsi="Garamond" w:cs="Times New Roman"/>
          <w:sz w:val="22"/>
          <w:szCs w:val="22"/>
        </w:rPr>
        <w:t>‘</w:t>
      </w:r>
      <w:r w:rsidRPr="00045A52">
        <w:rPr>
          <w:rFonts w:ascii="Garamond" w:hAnsi="Garamond" w:cs="Times New Roman"/>
          <w:sz w:val="22"/>
          <w:szCs w:val="22"/>
        </w:rPr>
        <w:t>US</w:t>
      </w:r>
      <w:r w:rsidR="00C726A1">
        <w:rPr>
          <w:rFonts w:ascii="Garamond" w:hAnsi="Garamond" w:cs="Times New Roman"/>
          <w:sz w:val="22"/>
          <w:szCs w:val="22"/>
        </w:rPr>
        <w:t>’</w:t>
      </w:r>
      <w:r w:rsidRPr="00045A52">
        <w:rPr>
          <w:rFonts w:ascii="Garamond" w:hAnsi="Garamond" w:cs="Times New Roman"/>
          <w:sz w:val="22"/>
          <w:szCs w:val="22"/>
        </w:rPr>
        <w:t xml:space="preserve">. </w:t>
      </w:r>
    </w:p>
    <w:p w14:paraId="7A058F0E" w14:textId="77777777" w:rsidR="00C71A4C" w:rsidRDefault="00C71A4C" w:rsidP="00EC2477">
      <w:pPr>
        <w:pStyle w:val="NovelBody"/>
        <w:spacing w:line="240" w:lineRule="auto"/>
        <w:ind w:firstLine="0"/>
        <w:jc w:val="both"/>
        <w:rPr>
          <w:rFonts w:ascii="Garamond" w:hAnsi="Garamond" w:cs="Times New Roman"/>
          <w:sz w:val="22"/>
          <w:szCs w:val="22"/>
        </w:rPr>
      </w:pPr>
    </w:p>
    <w:p w14:paraId="424E09E4" w14:textId="3F39E101" w:rsidR="00C71A4C" w:rsidRPr="00045A52" w:rsidRDefault="00CD5DD7"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In comparison, p</w:t>
      </w:r>
      <w:r w:rsidR="00C71A4C">
        <w:rPr>
          <w:rFonts w:ascii="Garamond" w:hAnsi="Garamond" w:cs="Times New Roman"/>
          <w:sz w:val="22"/>
          <w:szCs w:val="22"/>
        </w:rPr>
        <w:t xml:space="preserve">retending to be </w:t>
      </w:r>
      <w:proofErr w:type="spellStart"/>
      <w:proofErr w:type="gramStart"/>
      <w:r w:rsidR="00C71A4C">
        <w:rPr>
          <w:rFonts w:ascii="Garamond" w:hAnsi="Garamond" w:cs="Times New Roman"/>
          <w:sz w:val="22"/>
          <w:szCs w:val="22"/>
        </w:rPr>
        <w:t>a</w:t>
      </w:r>
      <w:proofErr w:type="spellEnd"/>
      <w:proofErr w:type="gramEnd"/>
      <w:r w:rsidR="00C71A4C">
        <w:rPr>
          <w:rFonts w:ascii="Garamond" w:hAnsi="Garamond" w:cs="Times New Roman"/>
          <w:sz w:val="22"/>
          <w:szCs w:val="22"/>
        </w:rPr>
        <w:t xml:space="preserve"> Angel </w:t>
      </w:r>
      <w:r>
        <w:rPr>
          <w:rFonts w:ascii="Garamond" w:hAnsi="Garamond" w:cs="Times New Roman"/>
          <w:sz w:val="22"/>
          <w:szCs w:val="22"/>
        </w:rPr>
        <w:t>had been</w:t>
      </w:r>
      <w:r w:rsidR="00C71A4C">
        <w:rPr>
          <w:rFonts w:ascii="Garamond" w:hAnsi="Garamond" w:cs="Times New Roman"/>
          <w:sz w:val="22"/>
          <w:szCs w:val="22"/>
        </w:rPr>
        <w:t xml:space="preserve"> easy</w:t>
      </w:r>
      <w:r>
        <w:rPr>
          <w:rFonts w:ascii="Garamond" w:hAnsi="Garamond" w:cs="Times New Roman"/>
          <w:sz w:val="22"/>
          <w:szCs w:val="22"/>
        </w:rPr>
        <w:t>.</w:t>
      </w:r>
      <w:r w:rsidR="00C71A4C">
        <w:rPr>
          <w:rFonts w:ascii="Garamond" w:hAnsi="Garamond" w:cs="Times New Roman"/>
          <w:sz w:val="22"/>
          <w:szCs w:val="22"/>
        </w:rPr>
        <w:t xml:space="preserve"> </w:t>
      </w:r>
    </w:p>
    <w:p w14:paraId="6EA81DA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285D52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34EF20A"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26A83E4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F6AF38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50E516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15676F8" w14:textId="77777777" w:rsidR="00EC2477" w:rsidRPr="00045A52" w:rsidRDefault="00EC2477" w:rsidP="00585BC6">
      <w:pPr>
        <w:pStyle w:val="Heading1"/>
        <w:numPr>
          <w:ilvl w:val="0"/>
          <w:numId w:val="4"/>
        </w:numPr>
        <w:spacing w:line="240" w:lineRule="auto"/>
        <w:rPr>
          <w:rFonts w:ascii="Garamond" w:hAnsi="Garamond"/>
          <w:sz w:val="22"/>
          <w:szCs w:val="22"/>
        </w:rPr>
      </w:pPr>
      <w:r w:rsidRPr="00045A52">
        <w:rPr>
          <w:rFonts w:ascii="Garamond" w:hAnsi="Garamond"/>
          <w:sz w:val="22"/>
          <w:szCs w:val="22"/>
        </w:rPr>
        <w:t>INTERMISSION SIX</w:t>
      </w:r>
      <w:r w:rsidRPr="00045A52">
        <w:rPr>
          <w:rFonts w:ascii="Garamond" w:hAnsi="Garamond"/>
          <w:sz w:val="22"/>
          <w:szCs w:val="22"/>
        </w:rPr>
        <w:br/>
        <w:t>DEISTS DESIST.</w:t>
      </w:r>
    </w:p>
    <w:p w14:paraId="1D1F0706" w14:textId="77777777" w:rsidR="00EC2477" w:rsidRPr="00045A52" w:rsidRDefault="00EC2477" w:rsidP="00585BC6">
      <w:pPr>
        <w:spacing w:line="240" w:lineRule="auto"/>
        <w:jc w:val="both"/>
        <w:rPr>
          <w:rFonts w:ascii="Garamond" w:hAnsi="Garamond"/>
          <w:color w:val="000000"/>
          <w:lang w:val="en-GB"/>
        </w:rPr>
      </w:pPr>
    </w:p>
    <w:p w14:paraId="4A5D3FA1" w14:textId="66CDE476" w:rsidR="00EC2477" w:rsidRPr="00045A52" w:rsidRDefault="00EC2477" w:rsidP="00585BC6">
      <w:pPr>
        <w:spacing w:line="240" w:lineRule="auto"/>
        <w:ind w:left="722"/>
        <w:jc w:val="both"/>
        <w:rPr>
          <w:rFonts w:ascii="Garamond" w:hAnsi="Garamond"/>
          <w:color w:val="000000"/>
          <w:lang w:val="en-GB"/>
        </w:rPr>
      </w:pPr>
      <w:r w:rsidRPr="00045A52">
        <w:rPr>
          <w:rFonts w:ascii="Garamond" w:hAnsi="Garamond"/>
          <w:color w:val="000000"/>
          <w:lang w:val="en-GB"/>
        </w:rPr>
        <w:t xml:space="preserve">I read about an Eskimo hunter who asked the local missionary priest, </w:t>
      </w:r>
      <w:r w:rsidR="00C726A1">
        <w:rPr>
          <w:rFonts w:ascii="Garamond" w:hAnsi="Garamond"/>
          <w:color w:val="000000"/>
          <w:lang w:val="en-GB"/>
        </w:rPr>
        <w:t>‘</w:t>
      </w:r>
      <w:r w:rsidRPr="00045A52">
        <w:rPr>
          <w:rFonts w:ascii="Garamond" w:hAnsi="Garamond"/>
          <w:color w:val="000000"/>
          <w:lang w:val="en-GB"/>
        </w:rPr>
        <w:t>If I did not know about God and sin, would I go to hell?</w:t>
      </w:r>
      <w:r w:rsidR="00C726A1">
        <w:rPr>
          <w:rFonts w:ascii="Garamond" w:hAnsi="Garamond"/>
          <w:color w:val="000000"/>
          <w:lang w:val="en-GB"/>
        </w:rPr>
        <w:t>’</w:t>
      </w:r>
      <w:r w:rsidRPr="00045A52">
        <w:rPr>
          <w:rFonts w:ascii="Garamond" w:hAnsi="Garamond"/>
          <w:color w:val="000000"/>
          <w:lang w:val="en-GB"/>
        </w:rPr>
        <w:t xml:space="preserve"> </w:t>
      </w:r>
      <w:r w:rsidR="00C726A1">
        <w:rPr>
          <w:rFonts w:ascii="Garamond" w:hAnsi="Garamond"/>
          <w:color w:val="000000"/>
          <w:lang w:val="en-GB"/>
        </w:rPr>
        <w:t>‘</w:t>
      </w:r>
      <w:r w:rsidRPr="00045A52">
        <w:rPr>
          <w:rFonts w:ascii="Garamond" w:hAnsi="Garamond"/>
          <w:color w:val="000000"/>
          <w:lang w:val="en-GB"/>
        </w:rPr>
        <w:t>No,</w:t>
      </w:r>
      <w:r w:rsidR="00C726A1">
        <w:rPr>
          <w:rFonts w:ascii="Garamond" w:hAnsi="Garamond"/>
          <w:color w:val="000000"/>
          <w:lang w:val="en-GB"/>
        </w:rPr>
        <w:t>’</w:t>
      </w:r>
      <w:r w:rsidRPr="00045A52">
        <w:rPr>
          <w:rFonts w:ascii="Garamond" w:hAnsi="Garamond"/>
          <w:color w:val="000000"/>
          <w:lang w:val="en-GB"/>
        </w:rPr>
        <w:t xml:space="preserve"> said the priest, </w:t>
      </w:r>
      <w:r w:rsidR="00C726A1">
        <w:rPr>
          <w:rFonts w:ascii="Garamond" w:hAnsi="Garamond"/>
          <w:color w:val="000000"/>
          <w:lang w:val="en-GB"/>
        </w:rPr>
        <w:t>‘</w:t>
      </w:r>
      <w:r w:rsidRPr="00045A52">
        <w:rPr>
          <w:rFonts w:ascii="Garamond" w:hAnsi="Garamond"/>
          <w:color w:val="000000"/>
          <w:lang w:val="en-GB"/>
        </w:rPr>
        <w:t>not if you did not know.</w:t>
      </w:r>
      <w:r w:rsidR="00C726A1">
        <w:rPr>
          <w:rFonts w:ascii="Garamond" w:hAnsi="Garamond"/>
          <w:color w:val="000000"/>
          <w:lang w:val="en-GB"/>
        </w:rPr>
        <w:t>’</w:t>
      </w:r>
      <w:r w:rsidRPr="00045A52">
        <w:rPr>
          <w:rFonts w:ascii="Garamond" w:hAnsi="Garamond"/>
          <w:color w:val="000000"/>
          <w:lang w:val="en-GB"/>
        </w:rPr>
        <w:t xml:space="preserve"> </w:t>
      </w:r>
      <w:r w:rsidR="00C726A1">
        <w:rPr>
          <w:rFonts w:ascii="Garamond" w:hAnsi="Garamond"/>
          <w:color w:val="000000"/>
          <w:lang w:val="en-GB"/>
        </w:rPr>
        <w:t>‘</w:t>
      </w:r>
      <w:r w:rsidRPr="00045A52">
        <w:rPr>
          <w:rFonts w:ascii="Garamond" w:hAnsi="Garamond"/>
          <w:color w:val="000000"/>
          <w:lang w:val="en-GB"/>
        </w:rPr>
        <w:t>Then why,</w:t>
      </w:r>
      <w:r w:rsidR="00C726A1">
        <w:rPr>
          <w:rFonts w:ascii="Garamond" w:hAnsi="Garamond"/>
          <w:color w:val="000000"/>
          <w:lang w:val="en-GB"/>
        </w:rPr>
        <w:t>’</w:t>
      </w:r>
      <w:r w:rsidRPr="00045A52">
        <w:rPr>
          <w:rFonts w:ascii="Garamond" w:hAnsi="Garamond"/>
          <w:color w:val="000000"/>
          <w:lang w:val="en-GB"/>
        </w:rPr>
        <w:t xml:space="preserve"> asked the Eskimo earnestly, </w:t>
      </w:r>
      <w:r w:rsidR="00C726A1">
        <w:rPr>
          <w:rFonts w:ascii="Garamond" w:hAnsi="Garamond"/>
          <w:color w:val="000000"/>
          <w:lang w:val="en-GB"/>
        </w:rPr>
        <w:t>‘</w:t>
      </w:r>
      <w:r w:rsidRPr="00045A52">
        <w:rPr>
          <w:rFonts w:ascii="Garamond" w:hAnsi="Garamond"/>
          <w:color w:val="000000"/>
          <w:lang w:val="en-GB"/>
        </w:rPr>
        <w:t>did you tell me?</w:t>
      </w:r>
      <w:r w:rsidR="00C726A1">
        <w:rPr>
          <w:rFonts w:ascii="Garamond" w:hAnsi="Garamond"/>
          <w:color w:val="000000"/>
          <w:lang w:val="en-GB"/>
        </w:rPr>
        <w:t>’</w:t>
      </w:r>
    </w:p>
    <w:p w14:paraId="765EE425" w14:textId="77777777" w:rsidR="00EC2477" w:rsidRPr="00045A52" w:rsidRDefault="00EC2477" w:rsidP="00585BC6">
      <w:pPr>
        <w:pStyle w:val="BodyText"/>
        <w:spacing w:line="240" w:lineRule="auto"/>
        <w:ind w:left="722"/>
        <w:rPr>
          <w:rFonts w:ascii="Garamond" w:hAnsi="Garamond"/>
          <w:color w:val="000000"/>
          <w:lang w:val="en-GB"/>
        </w:rPr>
      </w:pPr>
      <w:r w:rsidRPr="00045A52">
        <w:rPr>
          <w:rFonts w:ascii="Garamond" w:hAnsi="Garamond"/>
          <w:color w:val="000000"/>
          <w:lang w:val="en-GB"/>
        </w:rPr>
        <w:t xml:space="preserve">- Annie Dillard, </w:t>
      </w:r>
      <w:r w:rsidRPr="00045A52">
        <w:rPr>
          <w:rFonts w:ascii="Garamond" w:hAnsi="Garamond"/>
          <w:i/>
          <w:color w:val="000000"/>
          <w:lang w:val="en-GB"/>
        </w:rPr>
        <w:t>Pilgrim at Tinker Creek</w:t>
      </w:r>
      <w:r w:rsidRPr="00045A52">
        <w:rPr>
          <w:rFonts w:ascii="Garamond" w:hAnsi="Garamond"/>
          <w:color w:val="000000"/>
          <w:lang w:val="en-GB"/>
        </w:rPr>
        <w:t>, 1974</w:t>
      </w:r>
    </w:p>
    <w:p w14:paraId="3163456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86AFBF4" w14:textId="575CBA9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God knows I pay Don and the boys too much but it is worth it. Every time there is a knock at the door I give a little prayer of thanks to the security team, because I know it will be someone I want to see, not some door-to-door sky-pilot or some God-</w:t>
      </w:r>
      <w:proofErr w:type="spellStart"/>
      <w:r w:rsidRPr="00045A52">
        <w:rPr>
          <w:rFonts w:ascii="Garamond" w:hAnsi="Garamond" w:cs="Times New Roman"/>
          <w:sz w:val="22"/>
          <w:szCs w:val="22"/>
        </w:rPr>
        <w:t>botherer</w:t>
      </w:r>
      <w:proofErr w:type="spellEnd"/>
      <w:r w:rsidRPr="00045A52">
        <w:rPr>
          <w:rFonts w:ascii="Garamond" w:hAnsi="Garamond" w:cs="Times New Roman"/>
          <w:sz w:val="22"/>
          <w:szCs w:val="22"/>
        </w:rPr>
        <w:t xml:space="preserve"> bothering me. My doormen are in the gatehouse twenty-four hours a day, seven days a week and I pay </w:t>
      </w:r>
      <w:r w:rsidR="00C726A1">
        <w:rPr>
          <w:rFonts w:ascii="Garamond" w:hAnsi="Garamond" w:cs="Times New Roman"/>
          <w:sz w:val="22"/>
          <w:szCs w:val="22"/>
        </w:rPr>
        <w:t>‘</w:t>
      </w:r>
      <w:proofErr w:type="spellStart"/>
      <w:r w:rsidRPr="00045A52">
        <w:rPr>
          <w:rFonts w:ascii="Garamond" w:hAnsi="Garamond" w:cs="Times New Roman"/>
          <w:sz w:val="22"/>
          <w:szCs w:val="22"/>
        </w:rPr>
        <w:t>em</w:t>
      </w:r>
      <w:proofErr w:type="spellEnd"/>
      <w:r w:rsidRPr="00045A52">
        <w:rPr>
          <w:rFonts w:ascii="Garamond" w:hAnsi="Garamond" w:cs="Times New Roman"/>
          <w:sz w:val="22"/>
          <w:szCs w:val="22"/>
        </w:rPr>
        <w:t xml:space="preserve"> double on religious holidays! They work tirelessly to keep out</w:t>
      </w:r>
      <w:r w:rsidR="00C71A4C">
        <w:rPr>
          <w:rFonts w:ascii="Garamond" w:hAnsi="Garamond" w:cs="Times New Roman"/>
          <w:sz w:val="22"/>
          <w:szCs w:val="22"/>
        </w:rPr>
        <w:t xml:space="preserve"> the hordes of Mormons, Jehovah’s</w:t>
      </w:r>
      <w:r w:rsidRPr="00045A52">
        <w:rPr>
          <w:rFonts w:ascii="Garamond" w:hAnsi="Garamond" w:cs="Times New Roman"/>
          <w:sz w:val="22"/>
          <w:szCs w:val="22"/>
        </w:rPr>
        <w:t xml:space="preserve"> Witnesses and other morons who roam the streets of my parish. </w:t>
      </w:r>
    </w:p>
    <w:p w14:paraId="4B50909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CC6C4BE" w14:textId="140D24E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way I see it, I am being cruel to be kind. It saves time and karma on all sides. I have had enough of the flimsy arguments of the evangelicals, their feeble pleading and beseeching, seeking my membership for their church, chapel or sub-sect thereof, but I do not wish to be unkind. They are happy in their delusion and I have no illusions that rational debate will deprogram them. So I have given up on the confrontation and nowadays politely shake </w:t>
      </w:r>
      <w:r w:rsidR="00C71A4C">
        <w:rPr>
          <w:rFonts w:ascii="Garamond" w:hAnsi="Garamond" w:cs="Times New Roman"/>
          <w:sz w:val="22"/>
          <w:szCs w:val="22"/>
        </w:rPr>
        <w:t xml:space="preserve">my head and mention ‘religious </w:t>
      </w:r>
      <w:r w:rsidRPr="00045A52">
        <w:rPr>
          <w:rFonts w:ascii="Garamond" w:hAnsi="Garamond" w:cs="Times New Roman"/>
          <w:sz w:val="22"/>
          <w:szCs w:val="22"/>
        </w:rPr>
        <w:lastRenderedPageBreak/>
        <w:t>differences</w:t>
      </w:r>
      <w:r w:rsidR="00C726A1">
        <w:rPr>
          <w:rFonts w:ascii="Garamond" w:hAnsi="Garamond" w:cs="Times New Roman"/>
          <w:sz w:val="22"/>
          <w:szCs w:val="22"/>
        </w:rPr>
        <w:t>’</w:t>
      </w:r>
      <w:r w:rsidRPr="00045A52">
        <w:rPr>
          <w:rFonts w:ascii="Garamond" w:hAnsi="Garamond" w:cs="Times New Roman"/>
          <w:sz w:val="22"/>
          <w:szCs w:val="22"/>
        </w:rPr>
        <w:t xml:space="preserve"> as my reason for not </w:t>
      </w:r>
      <w:r w:rsidR="00C726A1">
        <w:rPr>
          <w:rFonts w:ascii="Garamond" w:hAnsi="Garamond" w:cs="Times New Roman"/>
          <w:sz w:val="22"/>
          <w:szCs w:val="22"/>
        </w:rPr>
        <w:t>‘</w:t>
      </w:r>
      <w:r w:rsidRPr="00045A52">
        <w:rPr>
          <w:rFonts w:ascii="Garamond" w:hAnsi="Garamond" w:cs="Times New Roman"/>
          <w:sz w:val="22"/>
          <w:szCs w:val="22"/>
        </w:rPr>
        <w:t>sparing a few minutes</w:t>
      </w:r>
      <w:r w:rsidR="00C726A1">
        <w:rPr>
          <w:rFonts w:ascii="Garamond" w:hAnsi="Garamond" w:cs="Times New Roman"/>
          <w:sz w:val="22"/>
          <w:szCs w:val="22"/>
        </w:rPr>
        <w:t>’</w:t>
      </w:r>
      <w:r w:rsidRPr="00045A52">
        <w:rPr>
          <w:rFonts w:ascii="Garamond" w:hAnsi="Garamond" w:cs="Times New Roman"/>
          <w:sz w:val="22"/>
          <w:szCs w:val="22"/>
        </w:rPr>
        <w:t xml:space="preserve">. Cease your bleating in my ear, I am not interested; I do not want to hear. I am getting old and not exactly being a candidate for eternal life after death, I feel my time is too precious to waste. </w:t>
      </w:r>
    </w:p>
    <w:p w14:paraId="2076A47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2900B07" w14:textId="3209BFD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Don</w:t>
      </w:r>
      <w:r w:rsidR="00C726A1">
        <w:rPr>
          <w:rFonts w:ascii="Garamond" w:hAnsi="Garamond" w:cs="Times New Roman"/>
          <w:sz w:val="22"/>
          <w:szCs w:val="22"/>
        </w:rPr>
        <w:t>’</w:t>
      </w:r>
      <w:r w:rsidRPr="00045A52">
        <w:rPr>
          <w:rFonts w:ascii="Garamond" w:hAnsi="Garamond" w:cs="Times New Roman"/>
          <w:sz w:val="22"/>
          <w:szCs w:val="22"/>
        </w:rPr>
        <w:t xml:space="preserve">t get me </w:t>
      </w:r>
      <w:r w:rsidR="004B2E36" w:rsidRPr="00045A52">
        <w:rPr>
          <w:rFonts w:ascii="Garamond" w:hAnsi="Garamond" w:cs="Times New Roman"/>
          <w:sz w:val="22"/>
          <w:szCs w:val="22"/>
        </w:rPr>
        <w:t>wrong;</w:t>
      </w:r>
      <w:r w:rsidRPr="00045A52">
        <w:rPr>
          <w:rFonts w:ascii="Garamond" w:hAnsi="Garamond" w:cs="Times New Roman"/>
          <w:sz w:val="22"/>
          <w:szCs w:val="22"/>
        </w:rPr>
        <w:t xml:space="preserve"> my mind unlike my door remains open. </w:t>
      </w:r>
      <w:proofErr w:type="gramStart"/>
      <w:r w:rsidRPr="00045A52">
        <w:rPr>
          <w:rFonts w:ascii="Garamond" w:hAnsi="Garamond" w:cs="Times New Roman"/>
          <w:sz w:val="22"/>
          <w:szCs w:val="22"/>
        </w:rPr>
        <w:t>Within reason.</w:t>
      </w:r>
      <w:proofErr w:type="gramEnd"/>
      <w:r w:rsidRPr="00045A52">
        <w:rPr>
          <w:rFonts w:ascii="Garamond" w:hAnsi="Garamond" w:cs="Times New Roman"/>
          <w:sz w:val="22"/>
          <w:szCs w:val="22"/>
        </w:rPr>
        <w:t xml:space="preserve"> As the </w:t>
      </w:r>
      <w:proofErr w:type="gramStart"/>
      <w:r w:rsidRPr="00045A52">
        <w:rPr>
          <w:rFonts w:ascii="Garamond" w:hAnsi="Garamond" w:cs="Times New Roman"/>
          <w:sz w:val="22"/>
          <w:szCs w:val="22"/>
        </w:rPr>
        <w:t xml:space="preserve">idiocy of </w:t>
      </w:r>
      <w:r w:rsidR="004B2A12">
        <w:rPr>
          <w:rFonts w:ascii="Garamond" w:hAnsi="Garamond" w:cs="Times New Roman"/>
          <w:sz w:val="22"/>
          <w:szCs w:val="22"/>
        </w:rPr>
        <w:t xml:space="preserve">extreme </w:t>
      </w:r>
      <w:r w:rsidRPr="00045A52">
        <w:rPr>
          <w:rFonts w:ascii="Garamond" w:hAnsi="Garamond" w:cs="Times New Roman"/>
          <w:sz w:val="22"/>
          <w:szCs w:val="22"/>
        </w:rPr>
        <w:t>relativists prove</w:t>
      </w:r>
      <w:proofErr w:type="gramEnd"/>
      <w:r w:rsidRPr="00045A52">
        <w:rPr>
          <w:rFonts w:ascii="Garamond" w:hAnsi="Garamond" w:cs="Times New Roman"/>
          <w:sz w:val="22"/>
          <w:szCs w:val="22"/>
        </w:rPr>
        <w:t xml:space="preserve">, if your mind is too open your brain falls out, </w:t>
      </w:r>
      <w:proofErr w:type="spellStart"/>
      <w:r w:rsidRPr="00045A52">
        <w:rPr>
          <w:rFonts w:ascii="Garamond" w:hAnsi="Garamond" w:cs="Times New Roman"/>
          <w:sz w:val="22"/>
          <w:szCs w:val="22"/>
        </w:rPr>
        <w:t>spludge</w:t>
      </w:r>
      <w:proofErr w:type="spellEnd"/>
      <w:r w:rsidRPr="00045A52">
        <w:rPr>
          <w:rFonts w:ascii="Garamond" w:hAnsi="Garamond" w:cs="Times New Roman"/>
          <w:sz w:val="22"/>
          <w:szCs w:val="22"/>
        </w:rPr>
        <w:t xml:space="preserve"> to the solid ground beneath your feet, whence the relativist finds its solidity is more than just a preconception of western prejudice. The claims of scientists are more valid than those of your friendly neighbourhood witchdoctor. But I digress</w:t>
      </w:r>
      <w:r w:rsidR="004B2A12">
        <w:rPr>
          <w:rFonts w:ascii="Garamond" w:hAnsi="Garamond" w:cs="Times New Roman"/>
          <w:sz w:val="22"/>
          <w:szCs w:val="22"/>
        </w:rPr>
        <w:t>.</w:t>
      </w:r>
      <w:r w:rsidRPr="00045A52">
        <w:rPr>
          <w:rFonts w:ascii="Garamond" w:hAnsi="Garamond" w:cs="Times New Roman"/>
          <w:sz w:val="22"/>
          <w:szCs w:val="22"/>
        </w:rPr>
        <w:t xml:space="preserve"> </w:t>
      </w:r>
    </w:p>
    <w:p w14:paraId="6B03BBF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94E19C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We will </w:t>
      </w:r>
      <w:proofErr w:type="spellStart"/>
      <w:r w:rsidRPr="00045A52">
        <w:rPr>
          <w:rFonts w:ascii="Garamond" w:hAnsi="Garamond" w:cs="Times New Roman"/>
          <w:sz w:val="22"/>
          <w:szCs w:val="22"/>
        </w:rPr>
        <w:t>prey</w:t>
      </w:r>
      <w:proofErr w:type="spellEnd"/>
      <w:r w:rsidRPr="00045A52">
        <w:rPr>
          <w:rFonts w:ascii="Garamond" w:hAnsi="Garamond" w:cs="Times New Roman"/>
          <w:sz w:val="22"/>
          <w:szCs w:val="22"/>
        </w:rPr>
        <w:t xml:space="preserve"> for you! </w:t>
      </w:r>
    </w:p>
    <w:p w14:paraId="14405A4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3D47EAF" w14:textId="01D1DD8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At university earnest members of the Christian Militia often pestered me. (I must have one of those faces.) Always eager for fresh blood engaging in a little innocent chit-chat before somehow or other always bringing the topic round to Jesus (not so difficult: after all he is supposed to be everywhere!) A nod, a grin or anything less than an outright </w:t>
      </w:r>
      <w:r w:rsidR="002E02DA">
        <w:rPr>
          <w:rFonts w:ascii="Garamond" w:hAnsi="Garamond" w:cs="Times New Roman"/>
          <w:sz w:val="22"/>
          <w:szCs w:val="22"/>
        </w:rPr>
        <w:t>“</w:t>
      </w:r>
      <w:r w:rsidRPr="00045A52">
        <w:rPr>
          <w:rFonts w:ascii="Garamond" w:hAnsi="Garamond" w:cs="Times New Roman"/>
          <w:sz w:val="22"/>
          <w:szCs w:val="22"/>
        </w:rPr>
        <w:t>FUCK OFF!!!!!!!!!!</w:t>
      </w:r>
      <w:r w:rsidR="002E02DA">
        <w:rPr>
          <w:rFonts w:ascii="Garamond" w:hAnsi="Garamond" w:cs="Times New Roman"/>
          <w:sz w:val="22"/>
          <w:szCs w:val="22"/>
        </w:rPr>
        <w:t>”</w:t>
      </w:r>
      <w:r w:rsidRPr="00045A52">
        <w:rPr>
          <w:rFonts w:ascii="Garamond" w:hAnsi="Garamond" w:cs="Times New Roman"/>
          <w:sz w:val="22"/>
          <w:szCs w:val="22"/>
        </w:rPr>
        <w:t xml:space="preserve"> and they would be off. Telling you about how fantastic Jesus is and all the fun you have when he</w:t>
      </w:r>
      <w:r w:rsidR="00C726A1">
        <w:rPr>
          <w:rFonts w:ascii="Garamond" w:hAnsi="Garamond" w:cs="Times New Roman"/>
          <w:sz w:val="22"/>
          <w:szCs w:val="22"/>
        </w:rPr>
        <w:t>’</w:t>
      </w:r>
      <w:r w:rsidRPr="00045A52">
        <w:rPr>
          <w:rFonts w:ascii="Garamond" w:hAnsi="Garamond" w:cs="Times New Roman"/>
          <w:sz w:val="22"/>
          <w:szCs w:val="22"/>
        </w:rPr>
        <w:t xml:space="preserve">s your friend. </w:t>
      </w:r>
    </w:p>
    <w:p w14:paraId="0A0CC31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6A4EFB8"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 helpful aside: I understand how it is when you have such amazing news that you just </w:t>
      </w:r>
      <w:proofErr w:type="gramStart"/>
      <w:r w:rsidRPr="00045A52">
        <w:rPr>
          <w:rFonts w:ascii="Garamond" w:hAnsi="Garamond" w:cs="Times New Roman"/>
          <w:sz w:val="22"/>
          <w:szCs w:val="22"/>
        </w:rPr>
        <w:t>want</w:t>
      </w:r>
      <w:proofErr w:type="gramEnd"/>
      <w:r w:rsidRPr="00045A52">
        <w:rPr>
          <w:rFonts w:ascii="Garamond" w:hAnsi="Garamond" w:cs="Times New Roman"/>
          <w:sz w:val="22"/>
          <w:szCs w:val="22"/>
        </w:rPr>
        <w:t xml:space="preserve"> to share it with everyone. It was like that when I won the lottery, I wanted to tell </w:t>
      </w:r>
      <w:proofErr w:type="spellStart"/>
      <w:r w:rsidRPr="00045A52">
        <w:rPr>
          <w:rFonts w:ascii="Garamond" w:hAnsi="Garamond" w:cs="Times New Roman"/>
          <w:sz w:val="22"/>
          <w:szCs w:val="22"/>
        </w:rPr>
        <w:t>every one</w:t>
      </w:r>
      <w:proofErr w:type="spellEnd"/>
      <w:r w:rsidRPr="00045A52">
        <w:rPr>
          <w:rFonts w:ascii="Garamond" w:hAnsi="Garamond" w:cs="Times New Roman"/>
          <w:sz w:val="22"/>
          <w:szCs w:val="22"/>
        </w:rPr>
        <w:t xml:space="preserve">, (it was a roll-over after all) but I kept it to myself and ultimately that was far more rewarding! </w:t>
      </w:r>
    </w:p>
    <w:p w14:paraId="208D3FA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5D0EE3E"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Jesus loves me (but he hates you)</w:t>
      </w:r>
    </w:p>
    <w:p w14:paraId="1B50C04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3ED3206"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 found their youthful enthusiasm for smiling stupidly, singing songs and CS Lewis highly unappetising. We had nothing in </w:t>
      </w:r>
      <w:r w:rsidRPr="00045A52">
        <w:rPr>
          <w:rFonts w:ascii="Garamond" w:hAnsi="Garamond" w:cs="Times New Roman"/>
          <w:sz w:val="22"/>
          <w:szCs w:val="22"/>
        </w:rPr>
        <w:lastRenderedPageBreak/>
        <w:t xml:space="preserve">common; their idea of heaven was my idea of hell, and there was always that small point that I did not believe in God. But I egged them on anyway. </w:t>
      </w:r>
    </w:p>
    <w:p w14:paraId="3DA4B59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2D66E03" w14:textId="0CB6710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 took a childish delight in forcing them to admit to me that they thought I was going to hell. </w:t>
      </w:r>
      <w:r w:rsidR="004B2E36">
        <w:rPr>
          <w:rFonts w:ascii="Garamond" w:hAnsi="Garamond" w:cs="Times New Roman"/>
          <w:sz w:val="22"/>
          <w:szCs w:val="22"/>
        </w:rPr>
        <w:t>These happy-</w:t>
      </w:r>
      <w:proofErr w:type="spellStart"/>
      <w:r w:rsidR="004B2E36" w:rsidRPr="00045A52">
        <w:rPr>
          <w:rFonts w:ascii="Garamond" w:hAnsi="Garamond" w:cs="Times New Roman"/>
          <w:sz w:val="22"/>
          <w:szCs w:val="22"/>
        </w:rPr>
        <w:t>clappy</w:t>
      </w:r>
      <w:proofErr w:type="spellEnd"/>
      <w:r w:rsidR="004B2E36" w:rsidRPr="00045A52">
        <w:rPr>
          <w:rFonts w:ascii="Garamond" w:hAnsi="Garamond" w:cs="Times New Roman"/>
          <w:sz w:val="22"/>
          <w:szCs w:val="22"/>
        </w:rPr>
        <w:t xml:space="preserve"> moon-faced loons who wanted to be my friends were backed into admitting that I was going to burn in hell. </w:t>
      </w:r>
      <w:r w:rsidRPr="00045A52">
        <w:rPr>
          <w:rFonts w:ascii="Garamond" w:hAnsi="Garamond" w:cs="Times New Roman"/>
          <w:sz w:val="22"/>
          <w:szCs w:val="22"/>
        </w:rPr>
        <w:t>Otherwise nice people, who more than anything wanted to share they joy they felt, to love me like they claimed Jesus does, were for</w:t>
      </w:r>
      <w:r w:rsidR="004B2A12">
        <w:rPr>
          <w:rFonts w:ascii="Garamond" w:hAnsi="Garamond" w:cs="Times New Roman"/>
          <w:sz w:val="22"/>
          <w:szCs w:val="22"/>
        </w:rPr>
        <w:t>ced at the same time to concede</w:t>
      </w:r>
      <w:r w:rsidRPr="00045A52">
        <w:rPr>
          <w:rFonts w:ascii="Garamond" w:hAnsi="Garamond" w:cs="Times New Roman"/>
          <w:sz w:val="22"/>
          <w:szCs w:val="22"/>
        </w:rPr>
        <w:t xml:space="preserve"> that he doesn</w:t>
      </w:r>
      <w:r w:rsidR="00C726A1">
        <w:rPr>
          <w:rFonts w:ascii="Garamond" w:hAnsi="Garamond" w:cs="Times New Roman"/>
          <w:sz w:val="22"/>
          <w:szCs w:val="22"/>
        </w:rPr>
        <w:t>’</w:t>
      </w:r>
      <w:r w:rsidRPr="00045A52">
        <w:rPr>
          <w:rFonts w:ascii="Garamond" w:hAnsi="Garamond" w:cs="Times New Roman"/>
          <w:sz w:val="22"/>
          <w:szCs w:val="22"/>
        </w:rPr>
        <w:t xml:space="preserve">t like me that much after all. </w:t>
      </w:r>
    </w:p>
    <w:p w14:paraId="2747705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AAD67D5" w14:textId="67E2415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It is easy to do. Butter them up a bit then innocently ask the familiar child</w:t>
      </w:r>
      <w:r w:rsidR="00C726A1">
        <w:rPr>
          <w:rFonts w:ascii="Garamond" w:hAnsi="Garamond" w:cs="Times New Roman"/>
          <w:sz w:val="22"/>
          <w:szCs w:val="22"/>
        </w:rPr>
        <w:t>’</w:t>
      </w:r>
      <w:r w:rsidRPr="00045A52">
        <w:rPr>
          <w:rFonts w:ascii="Garamond" w:hAnsi="Garamond" w:cs="Times New Roman"/>
          <w:sz w:val="22"/>
          <w:szCs w:val="22"/>
        </w:rPr>
        <w:t xml:space="preserve">s question </w:t>
      </w:r>
      <w:r w:rsidR="002E02DA">
        <w:rPr>
          <w:rFonts w:ascii="Garamond" w:hAnsi="Garamond" w:cs="Times New Roman"/>
          <w:sz w:val="22"/>
          <w:szCs w:val="22"/>
        </w:rPr>
        <w:t>“</w:t>
      </w:r>
      <w:r w:rsidRPr="00045A52">
        <w:rPr>
          <w:rFonts w:ascii="Garamond" w:hAnsi="Garamond" w:cs="Times New Roman"/>
          <w:sz w:val="22"/>
          <w:szCs w:val="22"/>
        </w:rPr>
        <w:t>If I live a good life but do not believe in God, can I still go to Heaven?</w:t>
      </w:r>
      <w:r w:rsidR="002E02DA">
        <w:rPr>
          <w:rFonts w:ascii="Garamond" w:hAnsi="Garamond" w:cs="Times New Roman"/>
          <w:sz w:val="22"/>
          <w:szCs w:val="22"/>
        </w:rPr>
        <w:t>”</w:t>
      </w:r>
      <w:r w:rsidRPr="00045A52">
        <w:rPr>
          <w:rFonts w:ascii="Garamond" w:hAnsi="Garamond" w:cs="Times New Roman"/>
          <w:sz w:val="22"/>
          <w:szCs w:val="22"/>
        </w:rPr>
        <w:t xml:space="preserve"> </w:t>
      </w:r>
    </w:p>
    <w:p w14:paraId="6975595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F1BF04"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There are two responses </w:t>
      </w:r>
    </w:p>
    <w:p w14:paraId="3639D6D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F2EC03" w14:textId="0A6B6BE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 Yes - whence you reply </w:t>
      </w:r>
      <w:r w:rsidR="00C726A1">
        <w:rPr>
          <w:rFonts w:ascii="Garamond" w:hAnsi="Garamond" w:cs="Times New Roman"/>
          <w:sz w:val="22"/>
          <w:szCs w:val="22"/>
        </w:rPr>
        <w:t>‘</w:t>
      </w:r>
      <w:r w:rsidRPr="00045A52">
        <w:rPr>
          <w:rFonts w:ascii="Garamond" w:hAnsi="Garamond" w:cs="Times New Roman"/>
          <w:sz w:val="22"/>
          <w:szCs w:val="22"/>
        </w:rPr>
        <w:t>Fantastic! No point wasting time in church then!</w:t>
      </w:r>
      <w:proofErr w:type="gramStart"/>
      <w:r w:rsidR="00C726A1">
        <w:rPr>
          <w:rFonts w:ascii="Garamond" w:hAnsi="Garamond" w:cs="Times New Roman"/>
          <w:sz w:val="22"/>
          <w:szCs w:val="22"/>
        </w:rPr>
        <w:t>’</w:t>
      </w:r>
      <w:r w:rsidRPr="00045A52">
        <w:rPr>
          <w:rFonts w:ascii="Garamond" w:hAnsi="Garamond" w:cs="Times New Roman"/>
          <w:sz w:val="22"/>
          <w:szCs w:val="22"/>
        </w:rPr>
        <w:t>,</w:t>
      </w:r>
      <w:proofErr w:type="gramEnd"/>
      <w:r w:rsidRPr="00045A52">
        <w:rPr>
          <w:rFonts w:ascii="Garamond" w:hAnsi="Garamond" w:cs="Times New Roman"/>
          <w:sz w:val="22"/>
          <w:szCs w:val="22"/>
        </w:rPr>
        <w:t xml:space="preserve"> finish your drink and skip off happily to find your real friends. </w:t>
      </w:r>
    </w:p>
    <w:p w14:paraId="795511F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FA0347C" w14:textId="77777777" w:rsidR="00EC2477" w:rsidRPr="00045A52" w:rsidRDefault="00EC2477" w:rsidP="00EC2477">
      <w:pPr>
        <w:pStyle w:val="NovelBody"/>
        <w:spacing w:line="240" w:lineRule="auto"/>
        <w:ind w:firstLine="0"/>
        <w:jc w:val="both"/>
        <w:rPr>
          <w:rFonts w:ascii="Garamond" w:hAnsi="Garamond" w:cs="Times New Roman"/>
          <w:sz w:val="22"/>
          <w:szCs w:val="22"/>
        </w:rPr>
      </w:pPr>
      <w:proofErr w:type="gramStart"/>
      <w:r w:rsidRPr="00045A52">
        <w:rPr>
          <w:rFonts w:ascii="Garamond" w:hAnsi="Garamond" w:cs="Times New Roman"/>
          <w:sz w:val="22"/>
          <w:szCs w:val="22"/>
        </w:rPr>
        <w:t>or</w:t>
      </w:r>
      <w:proofErr w:type="gramEnd"/>
      <w:r w:rsidRPr="00045A52">
        <w:rPr>
          <w:rFonts w:ascii="Garamond" w:hAnsi="Garamond" w:cs="Times New Roman"/>
          <w:sz w:val="22"/>
          <w:szCs w:val="22"/>
        </w:rPr>
        <w:t xml:space="preserve"> </w:t>
      </w:r>
    </w:p>
    <w:p w14:paraId="500A529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70F20A8" w14:textId="56852C1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b. No (it will be b, trust me!) - </w:t>
      </w:r>
      <w:proofErr w:type="gramStart"/>
      <w:r w:rsidRPr="00045A52">
        <w:rPr>
          <w:rFonts w:ascii="Garamond" w:hAnsi="Garamond" w:cs="Times New Roman"/>
          <w:sz w:val="22"/>
          <w:szCs w:val="22"/>
        </w:rPr>
        <w:t>whereupon</w:t>
      </w:r>
      <w:proofErr w:type="gramEnd"/>
      <w:r w:rsidRPr="00045A52">
        <w:rPr>
          <w:rFonts w:ascii="Garamond" w:hAnsi="Garamond" w:cs="Times New Roman"/>
          <w:sz w:val="22"/>
          <w:szCs w:val="22"/>
        </w:rPr>
        <w:t xml:space="preserve"> you wind them up further. </w:t>
      </w:r>
      <w:proofErr w:type="gramStart"/>
      <w:r w:rsidRPr="00045A52">
        <w:rPr>
          <w:rFonts w:ascii="Garamond" w:hAnsi="Garamond" w:cs="Times New Roman"/>
          <w:sz w:val="22"/>
          <w:szCs w:val="22"/>
        </w:rPr>
        <w:t xml:space="preserve">Gleefully wondering aloud if </w:t>
      </w:r>
      <w:proofErr w:type="spellStart"/>
      <w:r w:rsidRPr="00045A52">
        <w:rPr>
          <w:rFonts w:ascii="Garamond" w:hAnsi="Garamond" w:cs="Times New Roman"/>
          <w:sz w:val="22"/>
          <w:szCs w:val="22"/>
        </w:rPr>
        <w:t>theirs</w:t>
      </w:r>
      <w:proofErr w:type="spellEnd"/>
      <w:r w:rsidRPr="00045A52">
        <w:rPr>
          <w:rFonts w:ascii="Garamond" w:hAnsi="Garamond" w:cs="Times New Roman"/>
          <w:sz w:val="22"/>
          <w:szCs w:val="22"/>
        </w:rPr>
        <w:t xml:space="preserve"> really is a God of Love, and if so it is hardly Infinite Love or Infinite Mercy.</w:t>
      </w:r>
      <w:proofErr w:type="gramEnd"/>
      <w:r w:rsidRPr="00045A52">
        <w:rPr>
          <w:rFonts w:ascii="Garamond" w:hAnsi="Garamond" w:cs="Times New Roman"/>
          <w:sz w:val="22"/>
          <w:szCs w:val="22"/>
        </w:rPr>
        <w:t xml:space="preserve"> Why</w:t>
      </w:r>
      <w:r w:rsidR="004B2A12">
        <w:rPr>
          <w:rFonts w:ascii="Garamond" w:hAnsi="Garamond" w:cs="Times New Roman"/>
          <w:sz w:val="22"/>
          <w:szCs w:val="22"/>
        </w:rPr>
        <w:t>,</w:t>
      </w:r>
      <w:r w:rsidRPr="00045A52">
        <w:rPr>
          <w:rFonts w:ascii="Garamond" w:hAnsi="Garamond" w:cs="Times New Roman"/>
          <w:sz w:val="22"/>
          <w:szCs w:val="22"/>
        </w:rPr>
        <w:t xml:space="preserve"> if Jesus died for my sins</w:t>
      </w:r>
      <w:r w:rsidR="004B2A12">
        <w:rPr>
          <w:rFonts w:ascii="Garamond" w:hAnsi="Garamond" w:cs="Times New Roman"/>
          <w:sz w:val="22"/>
          <w:szCs w:val="22"/>
        </w:rPr>
        <w:t>,</w:t>
      </w:r>
      <w:r w:rsidRPr="00045A52">
        <w:rPr>
          <w:rFonts w:ascii="Garamond" w:hAnsi="Garamond" w:cs="Times New Roman"/>
          <w:sz w:val="22"/>
          <w:szCs w:val="22"/>
        </w:rPr>
        <w:t xml:space="preserve"> can I not go on committing them? Why does an eternity of pleasure or pain get allocated on the evidence of the blip of three score years and ten? By the end of your evening they WILL hate you! </w:t>
      </w:r>
    </w:p>
    <w:p w14:paraId="5A64908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09F139" w14:textId="24517CA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Wouldn</w:t>
      </w:r>
      <w:r w:rsidR="00C726A1">
        <w:rPr>
          <w:rFonts w:ascii="Garamond" w:hAnsi="Garamond" w:cs="Times New Roman"/>
          <w:sz w:val="22"/>
          <w:szCs w:val="22"/>
        </w:rPr>
        <w:t>’</w:t>
      </w:r>
      <w:r w:rsidRPr="00045A52">
        <w:rPr>
          <w:rFonts w:ascii="Garamond" w:hAnsi="Garamond" w:cs="Times New Roman"/>
          <w:sz w:val="22"/>
          <w:szCs w:val="22"/>
        </w:rPr>
        <w:t xml:space="preserve">t you have thought that eternal life is sufficient reward for the faithful? Not happy with the flock you already have, you always want more. For some highly irrational reason there </w:t>
      </w:r>
      <w:r w:rsidRPr="00045A52">
        <w:rPr>
          <w:rFonts w:ascii="Garamond" w:hAnsi="Garamond" w:cs="Times New Roman"/>
          <w:sz w:val="22"/>
          <w:szCs w:val="22"/>
        </w:rPr>
        <w:lastRenderedPageBreak/>
        <w:t>is more joy in heaven over the one repenting sinner than the 99 good Christians. (Look it up, it</w:t>
      </w:r>
      <w:r w:rsidR="00C726A1">
        <w:rPr>
          <w:rFonts w:ascii="Garamond" w:hAnsi="Garamond" w:cs="Times New Roman"/>
          <w:sz w:val="22"/>
          <w:szCs w:val="22"/>
        </w:rPr>
        <w:t>’</w:t>
      </w:r>
      <w:r w:rsidRPr="00045A52">
        <w:rPr>
          <w:rFonts w:ascii="Garamond" w:hAnsi="Garamond" w:cs="Times New Roman"/>
          <w:sz w:val="22"/>
          <w:szCs w:val="22"/>
        </w:rPr>
        <w:t xml:space="preserve">s in The Book and being so, of course it must be true.) </w:t>
      </w:r>
    </w:p>
    <w:p w14:paraId="1B77F18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7A5988" w14:textId="4AFD9A5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And what was my sin exactly? It seems I could lead an exemplary life but if my omission is not to be sufficiently grateful by not worshipping God (or not in the appropriate fashion) then, it appears, choosing not to believe is sufficient grounds </w:t>
      </w:r>
      <w:r w:rsidR="004B2A12">
        <w:rPr>
          <w:rFonts w:ascii="Garamond" w:hAnsi="Garamond" w:cs="Times New Roman"/>
          <w:sz w:val="22"/>
          <w:szCs w:val="22"/>
        </w:rPr>
        <w:t>for</w:t>
      </w:r>
      <w:r w:rsidRPr="00045A52">
        <w:rPr>
          <w:rFonts w:ascii="Garamond" w:hAnsi="Garamond" w:cs="Times New Roman"/>
          <w:sz w:val="22"/>
          <w:szCs w:val="22"/>
        </w:rPr>
        <w:t xml:space="preserve"> Eternal damnation. If those ARE the rules then I would prefer not to keep the company of such a petty deity. (God</w:t>
      </w:r>
      <w:r w:rsidR="00C726A1">
        <w:rPr>
          <w:rFonts w:ascii="Garamond" w:hAnsi="Garamond" w:cs="Times New Roman"/>
          <w:sz w:val="22"/>
          <w:szCs w:val="22"/>
        </w:rPr>
        <w:t>’</w:t>
      </w:r>
      <w:r w:rsidRPr="00045A52">
        <w:rPr>
          <w:rFonts w:ascii="Garamond" w:hAnsi="Garamond" w:cs="Times New Roman"/>
          <w:sz w:val="22"/>
          <w:szCs w:val="22"/>
        </w:rPr>
        <w:t xml:space="preserve">s love appears to be far from unconditional.) </w:t>
      </w:r>
    </w:p>
    <w:p w14:paraId="67C98FC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A9E5356" w14:textId="58A574E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Besides if Big G. does get more delight from repenting sinners then the more I </w:t>
      </w:r>
      <w:proofErr w:type="gramStart"/>
      <w:r w:rsidRPr="00045A52">
        <w:rPr>
          <w:rFonts w:ascii="Garamond" w:hAnsi="Garamond" w:cs="Times New Roman"/>
          <w:sz w:val="22"/>
          <w:szCs w:val="22"/>
        </w:rPr>
        <w:t>sin</w:t>
      </w:r>
      <w:proofErr w:type="gramEnd"/>
      <w:r w:rsidRPr="00045A52">
        <w:rPr>
          <w:rFonts w:ascii="Garamond" w:hAnsi="Garamond" w:cs="Times New Roman"/>
          <w:sz w:val="22"/>
          <w:szCs w:val="22"/>
        </w:rPr>
        <w:t xml:space="preserve"> now the greater the delight will be if I ever really repent. (There must have been angels dancing in the ethereal aisles when Jeffrey </w:t>
      </w:r>
      <w:proofErr w:type="spellStart"/>
      <w:r w:rsidRPr="00045A52">
        <w:rPr>
          <w:rFonts w:ascii="Garamond" w:hAnsi="Garamond" w:cs="Times New Roman"/>
          <w:sz w:val="22"/>
          <w:szCs w:val="22"/>
        </w:rPr>
        <w:t>Dahmer</w:t>
      </w:r>
      <w:proofErr w:type="spellEnd"/>
      <w:r w:rsidRPr="00045A52">
        <w:rPr>
          <w:rFonts w:ascii="Garamond" w:hAnsi="Garamond" w:cs="Times New Roman"/>
          <w:sz w:val="22"/>
          <w:szCs w:val="22"/>
        </w:rPr>
        <w:t xml:space="preserve"> &amp; </w:t>
      </w:r>
      <w:r w:rsidR="004B2E36">
        <w:rPr>
          <w:rFonts w:ascii="Garamond" w:hAnsi="Garamond" w:cs="Times New Roman"/>
          <w:sz w:val="22"/>
          <w:szCs w:val="22"/>
        </w:rPr>
        <w:t xml:space="preserve">Robert </w:t>
      </w:r>
      <w:r w:rsidR="005C1B7A">
        <w:rPr>
          <w:rFonts w:ascii="Garamond" w:hAnsi="Garamond" w:cs="Times New Roman"/>
          <w:sz w:val="22"/>
          <w:szCs w:val="22"/>
        </w:rPr>
        <w:t>Mugabe</w:t>
      </w:r>
      <w:r w:rsidRPr="00045A52">
        <w:rPr>
          <w:rFonts w:ascii="Garamond" w:hAnsi="Garamond" w:cs="Times New Roman"/>
          <w:sz w:val="22"/>
          <w:szCs w:val="22"/>
        </w:rPr>
        <w:t xml:space="preserve"> joined the throng. How sad that Hitler &amp; Stalin went unrepentant to their deathbeds.) </w:t>
      </w:r>
    </w:p>
    <w:p w14:paraId="66EFD5F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9F1639E"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As an optimist with nothing to look forward to but the heat death of the universe I am disinclined to preach to anyone. But while we are all sitting here on this small slimy stone spinning through space we might as well try to be polite to one and other. Let us rock and let us roll but if you are going on to the heavenly after party, go it alone. Leave me behind; I would only hold you up. It is the journey that interests me, not the chimerical destination. I would be too inclined to dawdle along the way; pick up rocks, catch bugs, ask questions (&amp; we know how much the evangelists hate that!) </w:t>
      </w:r>
    </w:p>
    <w:p w14:paraId="5C875EE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05131E4" w14:textId="4502E46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So any e</w:t>
      </w:r>
      <w:r w:rsidR="004B2A12">
        <w:rPr>
          <w:rFonts w:ascii="Garamond" w:hAnsi="Garamond" w:cs="Times New Roman"/>
          <w:sz w:val="22"/>
          <w:szCs w:val="22"/>
        </w:rPr>
        <w:t xml:space="preserve">vangelists out there: </w:t>
      </w:r>
      <w:r w:rsidRPr="00045A52">
        <w:rPr>
          <w:rFonts w:ascii="Garamond" w:hAnsi="Garamond" w:cs="Times New Roman"/>
          <w:sz w:val="22"/>
          <w:szCs w:val="22"/>
        </w:rPr>
        <w:t xml:space="preserve">leave me alone, keep your Good News to yourself, restrain your pity; it will only rub vinegar in the wound. Forget about me, I am sure you have enough problems of your own. </w:t>
      </w:r>
    </w:p>
    <w:p w14:paraId="55F3CD7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51E660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A3D4141"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1AFD609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56F2BA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4EA018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04A694B" w14:textId="77777777" w:rsidR="00EC2477" w:rsidRPr="00045A52" w:rsidRDefault="00EC2477" w:rsidP="00585BC6">
      <w:pPr>
        <w:pStyle w:val="Heading1"/>
        <w:numPr>
          <w:ilvl w:val="0"/>
          <w:numId w:val="4"/>
        </w:numPr>
        <w:spacing w:line="240" w:lineRule="auto"/>
        <w:rPr>
          <w:rFonts w:ascii="Garamond" w:hAnsi="Garamond"/>
          <w:sz w:val="22"/>
          <w:szCs w:val="22"/>
        </w:rPr>
      </w:pPr>
      <w:r w:rsidRPr="00045A52">
        <w:rPr>
          <w:rFonts w:ascii="Garamond" w:hAnsi="Garamond"/>
          <w:sz w:val="22"/>
          <w:szCs w:val="22"/>
        </w:rPr>
        <w:t xml:space="preserve">CHAPTER FIFTEEN </w:t>
      </w:r>
      <w:r w:rsidRPr="00045A52">
        <w:rPr>
          <w:rFonts w:ascii="Garamond" w:hAnsi="Garamond"/>
          <w:sz w:val="22"/>
          <w:szCs w:val="22"/>
        </w:rPr>
        <w:br/>
        <w:t>WEMBLEY</w:t>
      </w:r>
    </w:p>
    <w:p w14:paraId="71B651B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A6AA449" w14:textId="0721A451" w:rsidR="00EC2477" w:rsidRPr="00045A52" w:rsidRDefault="00EC2477" w:rsidP="00585BC6">
      <w:pPr>
        <w:pStyle w:val="NovelBody"/>
        <w:spacing w:line="240" w:lineRule="auto"/>
        <w:ind w:left="700" w:firstLine="0"/>
        <w:rPr>
          <w:rFonts w:ascii="Garamond" w:hAnsi="Garamond" w:cs="Times New Roman"/>
          <w:sz w:val="22"/>
          <w:szCs w:val="22"/>
        </w:rPr>
      </w:pPr>
      <w:r w:rsidRPr="00045A52">
        <w:rPr>
          <w:rFonts w:ascii="Garamond" w:hAnsi="Garamond" w:cs="Times New Roman"/>
          <w:sz w:val="22"/>
          <w:szCs w:val="22"/>
        </w:rPr>
        <w:t>They think it</w:t>
      </w:r>
      <w:r w:rsidR="00C726A1">
        <w:rPr>
          <w:rFonts w:ascii="Garamond" w:hAnsi="Garamond" w:cs="Times New Roman"/>
          <w:sz w:val="22"/>
          <w:szCs w:val="22"/>
        </w:rPr>
        <w:t>’</w:t>
      </w:r>
      <w:r w:rsidRPr="00045A52">
        <w:rPr>
          <w:rFonts w:ascii="Garamond" w:hAnsi="Garamond" w:cs="Times New Roman"/>
          <w:sz w:val="22"/>
          <w:szCs w:val="22"/>
        </w:rPr>
        <w:t>s all over</w:t>
      </w:r>
      <w:proofErr w:type="gramStart"/>
      <w:r w:rsidRPr="00045A52">
        <w:rPr>
          <w:rFonts w:ascii="Garamond" w:hAnsi="Garamond" w:cs="Times New Roman"/>
          <w:sz w:val="22"/>
          <w:szCs w:val="22"/>
        </w:rPr>
        <w:t>..</w:t>
      </w:r>
      <w:proofErr w:type="gramEnd"/>
    </w:p>
    <w:p w14:paraId="682D829F" w14:textId="77777777" w:rsidR="00EC2477" w:rsidRPr="00045A52" w:rsidRDefault="00EC2477" w:rsidP="00585BC6">
      <w:pPr>
        <w:pStyle w:val="NovelBody"/>
        <w:spacing w:line="240" w:lineRule="auto"/>
        <w:ind w:left="700" w:firstLine="0"/>
        <w:rPr>
          <w:rFonts w:ascii="Garamond" w:hAnsi="Garamond" w:cs="Times New Roman"/>
          <w:sz w:val="22"/>
          <w:szCs w:val="22"/>
        </w:rPr>
      </w:pPr>
      <w:r w:rsidRPr="00045A52">
        <w:rPr>
          <w:rFonts w:ascii="Garamond" w:hAnsi="Garamond" w:cs="Times New Roman"/>
          <w:sz w:val="22"/>
          <w:szCs w:val="22"/>
        </w:rPr>
        <w:t xml:space="preserve">– Kenneth </w:t>
      </w:r>
      <w:proofErr w:type="spellStart"/>
      <w:r w:rsidRPr="00045A52">
        <w:rPr>
          <w:rFonts w:ascii="Garamond" w:hAnsi="Garamond" w:cs="Times New Roman"/>
          <w:sz w:val="22"/>
          <w:szCs w:val="22"/>
        </w:rPr>
        <w:t>Wostenholme</w:t>
      </w:r>
      <w:proofErr w:type="spellEnd"/>
      <w:r w:rsidRPr="00045A52">
        <w:rPr>
          <w:rFonts w:ascii="Garamond" w:hAnsi="Garamond" w:cs="Times New Roman"/>
          <w:sz w:val="22"/>
          <w:szCs w:val="22"/>
        </w:rPr>
        <w:t>, Saturday 30 July 1966, commentating on the FIFA World Cup Final between England and West Germany held at Wembley Stadium</w:t>
      </w:r>
    </w:p>
    <w:p w14:paraId="78A3B287" w14:textId="77777777" w:rsidR="00585BC6" w:rsidRPr="00045A52" w:rsidRDefault="00585BC6" w:rsidP="00585BC6">
      <w:pPr>
        <w:pStyle w:val="NovelBody"/>
        <w:spacing w:line="240" w:lineRule="auto"/>
        <w:ind w:left="700" w:firstLine="0"/>
        <w:rPr>
          <w:rFonts w:ascii="Garamond" w:hAnsi="Garamond" w:cs="Times New Roman"/>
          <w:sz w:val="22"/>
          <w:szCs w:val="22"/>
        </w:rPr>
      </w:pPr>
    </w:p>
    <w:p w14:paraId="34F90293" w14:textId="2C40CB94" w:rsidR="00EC2477" w:rsidRPr="00045A52" w:rsidRDefault="00585BC6"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r>
      <w:r w:rsidRPr="00045A52">
        <w:rPr>
          <w:rFonts w:ascii="Garamond" w:hAnsi="Garamond" w:cs="Times New Roman"/>
          <w:sz w:val="22"/>
          <w:szCs w:val="22"/>
        </w:rPr>
        <w:tab/>
      </w:r>
    </w:p>
    <w:p w14:paraId="4FE4A20F" w14:textId="5EF592B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Only forty-five thousand people had seen the </w:t>
      </w:r>
      <w:r w:rsidR="004B2A12">
        <w:rPr>
          <w:rFonts w:ascii="Garamond" w:hAnsi="Garamond" w:cs="Times New Roman"/>
          <w:sz w:val="22"/>
          <w:szCs w:val="22"/>
        </w:rPr>
        <w:t>event</w:t>
      </w:r>
      <w:r w:rsidRPr="00045A52">
        <w:rPr>
          <w:rFonts w:ascii="Garamond" w:hAnsi="Garamond" w:cs="Times New Roman"/>
          <w:sz w:val="22"/>
          <w:szCs w:val="22"/>
        </w:rPr>
        <w:t>.</w:t>
      </w:r>
    </w:p>
    <w:p w14:paraId="1129FF6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38DA9B" w14:textId="7584AC58" w:rsidR="00EC2477" w:rsidRPr="00045A52" w:rsidRDefault="004B2A12"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But n</w:t>
      </w:r>
      <w:r w:rsidR="00EC2477" w:rsidRPr="00045A52">
        <w:rPr>
          <w:rFonts w:ascii="Garamond" w:hAnsi="Garamond" w:cs="Times New Roman"/>
          <w:sz w:val="22"/>
          <w:szCs w:val="22"/>
        </w:rPr>
        <w:t xml:space="preserve">ot before they had spent an average of two hours waiting </w:t>
      </w:r>
      <w:r>
        <w:rPr>
          <w:rFonts w:ascii="Garamond" w:hAnsi="Garamond" w:cs="Times New Roman"/>
          <w:sz w:val="22"/>
          <w:szCs w:val="22"/>
        </w:rPr>
        <w:t xml:space="preserve">in </w:t>
      </w:r>
      <w:r w:rsidR="00EC2477" w:rsidRPr="00045A52">
        <w:rPr>
          <w:rFonts w:ascii="Garamond" w:hAnsi="Garamond" w:cs="Times New Roman"/>
          <w:sz w:val="22"/>
          <w:szCs w:val="22"/>
        </w:rPr>
        <w:t xml:space="preserve">queues to be told their lives were passing them by. They had paid between twenty and two hundred pounds to be told not to let people tell them what to do and think. It is not known how many of them were aware of this irony. </w:t>
      </w:r>
      <w:proofErr w:type="gramStart"/>
      <w:r w:rsidR="00EC2477" w:rsidRPr="00045A52">
        <w:rPr>
          <w:rFonts w:ascii="Garamond" w:hAnsi="Garamond" w:cs="Times New Roman"/>
          <w:sz w:val="22"/>
          <w:szCs w:val="22"/>
        </w:rPr>
        <w:t xml:space="preserve">Besides a certain amount of </w:t>
      </w:r>
      <w:r w:rsidR="004B2E36" w:rsidRPr="00045A52">
        <w:rPr>
          <w:rFonts w:ascii="Garamond" w:hAnsi="Garamond" w:cs="Times New Roman"/>
          <w:sz w:val="22"/>
          <w:szCs w:val="22"/>
        </w:rPr>
        <w:t>queuing</w:t>
      </w:r>
      <w:r w:rsidR="00EC2477" w:rsidRPr="00045A52">
        <w:rPr>
          <w:rFonts w:ascii="Garamond" w:hAnsi="Garamond" w:cs="Times New Roman"/>
          <w:sz w:val="22"/>
          <w:szCs w:val="22"/>
        </w:rPr>
        <w:t xml:space="preserve"> was inevitable.</w:t>
      </w:r>
      <w:proofErr w:type="gramEnd"/>
      <w:r w:rsidR="00EC2477" w:rsidRPr="00045A52">
        <w:rPr>
          <w:rFonts w:ascii="Garamond" w:hAnsi="Garamond" w:cs="Times New Roman"/>
          <w:sz w:val="22"/>
          <w:szCs w:val="22"/>
        </w:rPr>
        <w:t xml:space="preserve"> It is impossible to fill an arena as large as Wembley stadium quickly. </w:t>
      </w:r>
    </w:p>
    <w:p w14:paraId="07273644" w14:textId="77777777" w:rsidR="00EC2477" w:rsidRPr="00045A52" w:rsidRDefault="00EC2477" w:rsidP="00EC2477">
      <w:pPr>
        <w:pStyle w:val="NovelBody"/>
        <w:spacing w:line="240" w:lineRule="auto"/>
        <w:ind w:firstLine="0"/>
        <w:jc w:val="both"/>
        <w:rPr>
          <w:rFonts w:ascii="Garamond" w:hAnsi="Garamond"/>
          <w:sz w:val="22"/>
          <w:szCs w:val="22"/>
        </w:rPr>
      </w:pPr>
    </w:p>
    <w:p w14:paraId="06598CE6" w14:textId="5CA73BA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And, for someone who until two months before had been a complete unknown, it ought to have been impossible to fill it at all. But all the original thirty thousand tickets to John Smith</w:t>
      </w:r>
      <w:r w:rsidR="00C726A1">
        <w:rPr>
          <w:rFonts w:ascii="Garamond" w:hAnsi="Garamond" w:cs="Times New Roman"/>
          <w:sz w:val="22"/>
          <w:szCs w:val="22"/>
        </w:rPr>
        <w:t>’</w:t>
      </w:r>
      <w:r w:rsidR="004B2A12">
        <w:rPr>
          <w:rFonts w:ascii="Garamond" w:hAnsi="Garamond" w:cs="Times New Roman"/>
          <w:sz w:val="22"/>
          <w:szCs w:val="22"/>
        </w:rPr>
        <w:t>s one-</w:t>
      </w:r>
      <w:r w:rsidRPr="00045A52">
        <w:rPr>
          <w:rFonts w:ascii="Garamond" w:hAnsi="Garamond" w:cs="Times New Roman"/>
          <w:sz w:val="22"/>
          <w:szCs w:val="22"/>
        </w:rPr>
        <w:t xml:space="preserve">off show had sold out in </w:t>
      </w:r>
      <w:r w:rsidR="004B2E36" w:rsidRPr="00045A52">
        <w:rPr>
          <w:rFonts w:ascii="Garamond" w:hAnsi="Garamond" w:cs="Times New Roman"/>
          <w:sz w:val="22"/>
          <w:szCs w:val="22"/>
        </w:rPr>
        <w:t>less than</w:t>
      </w:r>
      <w:r w:rsidRPr="00045A52">
        <w:rPr>
          <w:rFonts w:ascii="Garamond" w:hAnsi="Garamond" w:cs="Times New Roman"/>
          <w:sz w:val="22"/>
          <w:szCs w:val="22"/>
        </w:rPr>
        <w:t xml:space="preserve"> two hours. A new licence was applied for and another fifteen </w:t>
      </w:r>
      <w:r w:rsidR="004B2E36" w:rsidRPr="00045A52">
        <w:rPr>
          <w:rFonts w:ascii="Garamond" w:hAnsi="Garamond" w:cs="Times New Roman"/>
          <w:sz w:val="22"/>
          <w:szCs w:val="22"/>
        </w:rPr>
        <w:t>thousand tickets</w:t>
      </w:r>
      <w:r w:rsidRPr="00045A52">
        <w:rPr>
          <w:rFonts w:ascii="Garamond" w:hAnsi="Garamond" w:cs="Times New Roman"/>
          <w:sz w:val="22"/>
          <w:szCs w:val="22"/>
        </w:rPr>
        <w:t xml:space="preserve"> were sold the next day. But that, it was emphasised would be that. This was a one-off show, never to be repeated. </w:t>
      </w:r>
      <w:proofErr w:type="gramStart"/>
      <w:r w:rsidRPr="00045A52">
        <w:rPr>
          <w:rFonts w:ascii="Garamond" w:hAnsi="Garamond" w:cs="Times New Roman"/>
          <w:sz w:val="22"/>
          <w:szCs w:val="22"/>
        </w:rPr>
        <w:t>The chance of a lifetime.</w:t>
      </w:r>
      <w:proofErr w:type="gramEnd"/>
      <w:r w:rsidRPr="00045A52">
        <w:rPr>
          <w:rFonts w:ascii="Garamond" w:hAnsi="Garamond" w:cs="Times New Roman"/>
          <w:sz w:val="22"/>
          <w:szCs w:val="22"/>
        </w:rPr>
        <w:t xml:space="preserve"> </w:t>
      </w:r>
    </w:p>
    <w:p w14:paraId="347EFDE4" w14:textId="77777777" w:rsidR="00EC2477" w:rsidRPr="00045A52" w:rsidRDefault="00EC2477" w:rsidP="00EC2477">
      <w:pPr>
        <w:pStyle w:val="NovelBody"/>
        <w:spacing w:line="240" w:lineRule="auto"/>
        <w:ind w:firstLine="0"/>
        <w:jc w:val="both"/>
        <w:rPr>
          <w:rFonts w:ascii="Garamond" w:hAnsi="Garamond"/>
          <w:sz w:val="22"/>
          <w:szCs w:val="22"/>
        </w:rPr>
      </w:pPr>
    </w:p>
    <w:p w14:paraId="06DEDF5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Not all those attending were so keen to see John but by some Machiavellian manoeuvre worthy of Colonel Tom Parker, Eric had managed to book </w:t>
      </w:r>
      <w:proofErr w:type="spellStart"/>
      <w:r w:rsidRPr="00045A52">
        <w:rPr>
          <w:rFonts w:ascii="Garamond" w:hAnsi="Garamond" w:cs="Times New Roman"/>
          <w:sz w:val="22"/>
          <w:szCs w:val="22"/>
        </w:rPr>
        <w:t>DeathStar</w:t>
      </w:r>
      <w:proofErr w:type="spellEnd"/>
      <w:r w:rsidRPr="00045A52">
        <w:rPr>
          <w:rFonts w:ascii="Garamond" w:hAnsi="Garamond" w:cs="Times New Roman"/>
          <w:sz w:val="22"/>
          <w:szCs w:val="22"/>
        </w:rPr>
        <w:t xml:space="preserve"> as support.</w:t>
      </w:r>
    </w:p>
    <w:p w14:paraId="2F2B837F" w14:textId="77777777" w:rsidR="00EC2477" w:rsidRPr="00045A52" w:rsidRDefault="00EC2477" w:rsidP="00EC2477">
      <w:pPr>
        <w:pStyle w:val="NovelBody"/>
        <w:spacing w:line="240" w:lineRule="auto"/>
        <w:ind w:firstLine="0"/>
        <w:jc w:val="both"/>
        <w:rPr>
          <w:rFonts w:ascii="Garamond" w:hAnsi="Garamond"/>
          <w:sz w:val="22"/>
          <w:szCs w:val="22"/>
        </w:rPr>
      </w:pPr>
    </w:p>
    <w:p w14:paraId="33606605" w14:textId="5A81DDDE" w:rsidR="00EC2477" w:rsidRPr="00045A52" w:rsidRDefault="00EC2477" w:rsidP="00EC2477">
      <w:pPr>
        <w:pStyle w:val="NovelBody"/>
        <w:spacing w:line="240" w:lineRule="auto"/>
        <w:ind w:firstLine="0"/>
        <w:jc w:val="both"/>
        <w:rPr>
          <w:rFonts w:ascii="Garamond" w:hAnsi="Garamond" w:cs="Times New Roman"/>
          <w:sz w:val="22"/>
          <w:szCs w:val="22"/>
        </w:rPr>
      </w:pPr>
      <w:proofErr w:type="spellStart"/>
      <w:r w:rsidRPr="00045A52">
        <w:rPr>
          <w:rFonts w:ascii="Garamond" w:hAnsi="Garamond" w:cs="Times New Roman"/>
          <w:sz w:val="22"/>
          <w:szCs w:val="22"/>
        </w:rPr>
        <w:t>DeathStar</w:t>
      </w:r>
      <w:proofErr w:type="spellEnd"/>
      <w:r w:rsidRPr="00045A52">
        <w:rPr>
          <w:rFonts w:ascii="Garamond" w:hAnsi="Garamond" w:cs="Times New Roman"/>
          <w:sz w:val="22"/>
          <w:szCs w:val="22"/>
        </w:rPr>
        <w:t xml:space="preserve"> were a noise-metal band with two lead guitarists, two drummers and a reputation for spectacular pyrotechnic live shows. At that moment, they were the biggest, loudest band in America and as luck would have </w:t>
      </w:r>
      <w:r w:rsidR="00F33AC6" w:rsidRPr="00045A52">
        <w:rPr>
          <w:rFonts w:ascii="Garamond" w:hAnsi="Garamond" w:cs="Times New Roman"/>
          <w:sz w:val="22"/>
          <w:szCs w:val="22"/>
        </w:rPr>
        <w:t>it none</w:t>
      </w:r>
      <w:r w:rsidRPr="00045A52">
        <w:rPr>
          <w:rFonts w:ascii="Garamond" w:hAnsi="Garamond" w:cs="Times New Roman"/>
          <w:sz w:val="22"/>
          <w:szCs w:val="22"/>
        </w:rPr>
        <w:t xml:space="preserve"> of the band </w:t>
      </w:r>
      <w:proofErr w:type="gramStart"/>
      <w:r w:rsidRPr="00045A52">
        <w:rPr>
          <w:rFonts w:ascii="Garamond" w:hAnsi="Garamond" w:cs="Times New Roman"/>
          <w:sz w:val="22"/>
          <w:szCs w:val="22"/>
        </w:rPr>
        <w:t>were</w:t>
      </w:r>
      <w:proofErr w:type="gramEnd"/>
      <w:r w:rsidRPr="00045A52">
        <w:rPr>
          <w:rFonts w:ascii="Garamond" w:hAnsi="Garamond" w:cs="Times New Roman"/>
          <w:sz w:val="22"/>
          <w:szCs w:val="22"/>
        </w:rPr>
        <w:t xml:space="preserve"> currently in jail or rehab. They had never played in Europe before. They were due to tour next year, if they could acquire the necessary safety permits and if their lead guitarist lived that long. By fair means or foul, Eric had managed to short-circuit the usually tortuous negotiations and got permission for them to perform. B</w:t>
      </w:r>
      <w:r w:rsidR="004B2A12">
        <w:rPr>
          <w:rFonts w:ascii="Garamond" w:hAnsi="Garamond" w:cs="Times New Roman"/>
          <w:sz w:val="22"/>
          <w:szCs w:val="22"/>
        </w:rPr>
        <w:t>y even more amazing magic</w:t>
      </w:r>
      <w:r w:rsidRPr="00045A52">
        <w:rPr>
          <w:rFonts w:ascii="Garamond" w:hAnsi="Garamond" w:cs="Times New Roman"/>
          <w:sz w:val="22"/>
          <w:szCs w:val="22"/>
        </w:rPr>
        <w:t xml:space="preserve">, Eric persuaded them to appear second on the bill behind some limey they had never heard of and who was just going to stand there talking.  </w:t>
      </w:r>
    </w:p>
    <w:p w14:paraId="1436A137" w14:textId="5938378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br/>
        <w:t>Before the show</w:t>
      </w:r>
      <w:r w:rsidR="004B2A12">
        <w:rPr>
          <w:rFonts w:ascii="Garamond" w:hAnsi="Garamond" w:cs="Times New Roman"/>
          <w:sz w:val="22"/>
          <w:szCs w:val="22"/>
        </w:rPr>
        <w:t>,</w:t>
      </w:r>
      <w:r w:rsidRPr="00045A52">
        <w:rPr>
          <w:rFonts w:ascii="Garamond" w:hAnsi="Garamond" w:cs="Times New Roman"/>
          <w:sz w:val="22"/>
          <w:szCs w:val="22"/>
        </w:rPr>
        <w:t xml:space="preserve"> John had been quite nervous but standing back stage watching while </w:t>
      </w:r>
      <w:proofErr w:type="spellStart"/>
      <w:r w:rsidRPr="00045A52">
        <w:rPr>
          <w:rFonts w:ascii="Garamond" w:hAnsi="Garamond" w:cs="Times New Roman"/>
          <w:sz w:val="22"/>
          <w:szCs w:val="22"/>
        </w:rPr>
        <w:t>DeathStar</w:t>
      </w:r>
      <w:proofErr w:type="spellEnd"/>
      <w:r w:rsidRPr="00045A52">
        <w:rPr>
          <w:rFonts w:ascii="Garamond" w:hAnsi="Garamond" w:cs="Times New Roman"/>
          <w:sz w:val="22"/>
          <w:szCs w:val="22"/>
        </w:rPr>
        <w:t xml:space="preserve"> screamed through their blasphemous and pornographic set had taken his mind off it. It was too hard to think through that level of noise and you needed to keep your wits about you, in case a discarded guitar flew in your direction. </w:t>
      </w:r>
    </w:p>
    <w:p w14:paraId="0ED374D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135A52E" w14:textId="67BBE4DE" w:rsidR="00EC2477" w:rsidRPr="00045A52" w:rsidRDefault="00EC2477" w:rsidP="00EC2477">
      <w:pPr>
        <w:pStyle w:val="NovelBody"/>
        <w:spacing w:line="240" w:lineRule="auto"/>
        <w:ind w:firstLine="0"/>
        <w:jc w:val="both"/>
        <w:rPr>
          <w:rFonts w:ascii="Garamond" w:hAnsi="Garamond" w:cs="Times New Roman"/>
          <w:sz w:val="22"/>
          <w:szCs w:val="22"/>
        </w:rPr>
      </w:pPr>
      <w:proofErr w:type="spellStart"/>
      <w:r w:rsidRPr="00045A52">
        <w:rPr>
          <w:rFonts w:ascii="Garamond" w:hAnsi="Garamond" w:cs="Times New Roman"/>
          <w:sz w:val="22"/>
          <w:szCs w:val="22"/>
        </w:rPr>
        <w:t>DeathStar</w:t>
      </w:r>
      <w:proofErr w:type="spellEnd"/>
      <w:r w:rsidRPr="00045A52">
        <w:rPr>
          <w:rFonts w:ascii="Garamond" w:hAnsi="Garamond" w:cs="Times New Roman"/>
          <w:sz w:val="22"/>
          <w:szCs w:val="22"/>
        </w:rPr>
        <w:t xml:space="preserve"> went mad. The crowd went mad. </w:t>
      </w:r>
      <w:proofErr w:type="spellStart"/>
      <w:r w:rsidRPr="00045A52">
        <w:rPr>
          <w:rFonts w:ascii="Garamond" w:hAnsi="Garamond" w:cs="Times New Roman"/>
          <w:sz w:val="22"/>
          <w:szCs w:val="22"/>
        </w:rPr>
        <w:t>DeathStar</w:t>
      </w:r>
      <w:proofErr w:type="spellEnd"/>
      <w:r w:rsidRPr="00045A52">
        <w:rPr>
          <w:rFonts w:ascii="Garamond" w:hAnsi="Garamond" w:cs="Times New Roman"/>
          <w:sz w:val="22"/>
          <w:szCs w:val="22"/>
        </w:rPr>
        <w:t xml:space="preserve"> screamed. The crowd screamed. </w:t>
      </w:r>
      <w:proofErr w:type="spellStart"/>
      <w:r w:rsidRPr="00045A52">
        <w:rPr>
          <w:rFonts w:ascii="Garamond" w:hAnsi="Garamond" w:cs="Times New Roman"/>
          <w:sz w:val="22"/>
          <w:szCs w:val="22"/>
        </w:rPr>
        <w:t>DeathStar</w:t>
      </w:r>
      <w:r w:rsidR="00C726A1">
        <w:rPr>
          <w:rFonts w:ascii="Garamond" w:hAnsi="Garamond" w:cs="Times New Roman"/>
          <w:sz w:val="22"/>
          <w:szCs w:val="22"/>
        </w:rPr>
        <w:t>’</w:t>
      </w:r>
      <w:r w:rsidRPr="00045A52">
        <w:rPr>
          <w:rFonts w:ascii="Garamond" w:hAnsi="Garamond" w:cs="Times New Roman"/>
          <w:sz w:val="22"/>
          <w:szCs w:val="22"/>
        </w:rPr>
        <w:t>s</w:t>
      </w:r>
      <w:proofErr w:type="spellEnd"/>
      <w:r w:rsidRPr="00045A52">
        <w:rPr>
          <w:rFonts w:ascii="Garamond" w:hAnsi="Garamond" w:cs="Times New Roman"/>
          <w:sz w:val="22"/>
          <w:szCs w:val="22"/>
        </w:rPr>
        <w:t xml:space="preserve"> lead drummer set the rhythm drummer</w:t>
      </w:r>
      <w:r w:rsidR="00C726A1">
        <w:rPr>
          <w:rFonts w:ascii="Garamond" w:hAnsi="Garamond" w:cs="Times New Roman"/>
          <w:sz w:val="22"/>
          <w:szCs w:val="22"/>
        </w:rPr>
        <w:t>’</w:t>
      </w:r>
      <w:r w:rsidRPr="00045A52">
        <w:rPr>
          <w:rFonts w:ascii="Garamond" w:hAnsi="Garamond" w:cs="Times New Roman"/>
          <w:sz w:val="22"/>
          <w:szCs w:val="22"/>
        </w:rPr>
        <w:t xml:space="preserve">s </w:t>
      </w:r>
      <w:r w:rsidR="00F33AC6" w:rsidRPr="00045A52">
        <w:rPr>
          <w:rFonts w:ascii="Garamond" w:hAnsi="Garamond" w:cs="Times New Roman"/>
          <w:sz w:val="22"/>
          <w:szCs w:val="22"/>
        </w:rPr>
        <w:t>drum kit</w:t>
      </w:r>
      <w:r w:rsidRPr="00045A52">
        <w:rPr>
          <w:rFonts w:ascii="Garamond" w:hAnsi="Garamond" w:cs="Times New Roman"/>
          <w:sz w:val="22"/>
          <w:szCs w:val="22"/>
        </w:rPr>
        <w:t xml:space="preserve"> on fire and the crowd cheered. </w:t>
      </w:r>
      <w:proofErr w:type="spellStart"/>
      <w:r w:rsidRPr="00045A52">
        <w:rPr>
          <w:rFonts w:ascii="Garamond" w:hAnsi="Garamond" w:cs="Times New Roman"/>
          <w:sz w:val="22"/>
          <w:szCs w:val="22"/>
        </w:rPr>
        <w:t>DeathStar</w:t>
      </w:r>
      <w:r w:rsidR="00C726A1">
        <w:rPr>
          <w:rFonts w:ascii="Garamond" w:hAnsi="Garamond" w:cs="Times New Roman"/>
          <w:sz w:val="22"/>
          <w:szCs w:val="22"/>
        </w:rPr>
        <w:t>’</w:t>
      </w:r>
      <w:r w:rsidRPr="00045A52">
        <w:rPr>
          <w:rFonts w:ascii="Garamond" w:hAnsi="Garamond" w:cs="Times New Roman"/>
          <w:sz w:val="22"/>
          <w:szCs w:val="22"/>
        </w:rPr>
        <w:t>s</w:t>
      </w:r>
      <w:proofErr w:type="spellEnd"/>
      <w:r w:rsidRPr="00045A52">
        <w:rPr>
          <w:rFonts w:ascii="Garamond" w:hAnsi="Garamond" w:cs="Times New Roman"/>
          <w:sz w:val="22"/>
          <w:szCs w:val="22"/>
        </w:rPr>
        <w:t xml:space="preserve"> rhythm drummer pissed on his </w:t>
      </w:r>
      <w:r w:rsidR="00F33AC6" w:rsidRPr="00045A52">
        <w:rPr>
          <w:rFonts w:ascii="Garamond" w:hAnsi="Garamond" w:cs="Times New Roman"/>
          <w:sz w:val="22"/>
          <w:szCs w:val="22"/>
        </w:rPr>
        <w:t>drum kit</w:t>
      </w:r>
      <w:r w:rsidRPr="00045A52">
        <w:rPr>
          <w:rFonts w:ascii="Garamond" w:hAnsi="Garamond" w:cs="Times New Roman"/>
          <w:sz w:val="22"/>
          <w:szCs w:val="22"/>
        </w:rPr>
        <w:t xml:space="preserve"> to put the fire out and then threw a tom-tom at the bassist. Half the crowd watched more hesitantly. Half the crowd cheered more wildly. </w:t>
      </w:r>
    </w:p>
    <w:p w14:paraId="620ED071" w14:textId="77777777" w:rsidR="00EC2477" w:rsidRPr="00045A52" w:rsidRDefault="00EC2477" w:rsidP="00EC2477">
      <w:pPr>
        <w:pStyle w:val="NovelBody"/>
        <w:spacing w:line="240" w:lineRule="auto"/>
        <w:ind w:firstLine="0"/>
        <w:jc w:val="both"/>
        <w:rPr>
          <w:rFonts w:ascii="Garamond" w:hAnsi="Garamond"/>
          <w:sz w:val="22"/>
          <w:szCs w:val="22"/>
        </w:rPr>
      </w:pPr>
    </w:p>
    <w:p w14:paraId="6D5F6D1E" w14:textId="1C22751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next song began with the fight still carrying on. Somehow the </w:t>
      </w:r>
      <w:r w:rsidR="00F33AC6" w:rsidRPr="00045A52">
        <w:rPr>
          <w:rFonts w:ascii="Garamond" w:hAnsi="Garamond" w:cs="Times New Roman"/>
          <w:sz w:val="22"/>
          <w:szCs w:val="22"/>
        </w:rPr>
        <w:t>musicians</w:t>
      </w:r>
      <w:r w:rsidRPr="00045A52">
        <w:rPr>
          <w:rFonts w:ascii="Garamond" w:hAnsi="Garamond" w:cs="Times New Roman"/>
          <w:sz w:val="22"/>
          <w:szCs w:val="22"/>
        </w:rPr>
        <w:t xml:space="preserve"> were able to play and hurt each other simultaneously. It was one of the things that made </w:t>
      </w:r>
      <w:proofErr w:type="spellStart"/>
      <w:r w:rsidRPr="00045A52">
        <w:rPr>
          <w:rFonts w:ascii="Garamond" w:hAnsi="Garamond" w:cs="Times New Roman"/>
          <w:sz w:val="22"/>
          <w:szCs w:val="22"/>
        </w:rPr>
        <w:t>DeathStar</w:t>
      </w:r>
      <w:proofErr w:type="spellEnd"/>
      <w:r w:rsidRPr="00045A52">
        <w:rPr>
          <w:rFonts w:ascii="Garamond" w:hAnsi="Garamond" w:cs="Times New Roman"/>
          <w:sz w:val="22"/>
          <w:szCs w:val="22"/>
        </w:rPr>
        <w:t xml:space="preserve"> famous and widely unwelcome. By now, the two guitarists were getting involved and the singer was encouraging the audience to throw things at them. Fortunately for Wembley</w:t>
      </w:r>
      <w:r w:rsidR="00C726A1">
        <w:rPr>
          <w:rFonts w:ascii="Garamond" w:hAnsi="Garamond" w:cs="Times New Roman"/>
          <w:sz w:val="22"/>
          <w:szCs w:val="22"/>
        </w:rPr>
        <w:t>’</w:t>
      </w:r>
      <w:r w:rsidRPr="00045A52">
        <w:rPr>
          <w:rFonts w:ascii="Garamond" w:hAnsi="Garamond" w:cs="Times New Roman"/>
          <w:sz w:val="22"/>
          <w:szCs w:val="22"/>
        </w:rPr>
        <w:t xml:space="preserve">s </w:t>
      </w:r>
      <w:r w:rsidRPr="00045A52">
        <w:rPr>
          <w:rFonts w:ascii="Garamond" w:hAnsi="Garamond" w:cs="Times New Roman"/>
          <w:sz w:val="22"/>
          <w:szCs w:val="22"/>
        </w:rPr>
        <w:lastRenderedPageBreak/>
        <w:t>insurance there was nothing heavier than plastic bottles within easy reach, although a few enterprising idiots threw their shoes. This seemed to disappoint the singer, who went off to join the fight, singing all the while.</w:t>
      </w:r>
    </w:p>
    <w:p w14:paraId="00EA1196" w14:textId="77777777" w:rsidR="00EC2477" w:rsidRPr="00045A52" w:rsidRDefault="00EC2477" w:rsidP="00EC2477">
      <w:pPr>
        <w:pStyle w:val="NovelBody"/>
        <w:spacing w:line="240" w:lineRule="auto"/>
        <w:ind w:firstLine="0"/>
        <w:jc w:val="both"/>
        <w:rPr>
          <w:rFonts w:ascii="Garamond" w:hAnsi="Garamond"/>
          <w:sz w:val="22"/>
          <w:szCs w:val="22"/>
        </w:rPr>
      </w:pPr>
    </w:p>
    <w:p w14:paraId="2EB15A5F" w14:textId="51F884B7" w:rsidR="00EC2477" w:rsidRPr="00045A52" w:rsidRDefault="00F33AC6"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Some of the audience wanted to get involved to</w:t>
      </w:r>
      <w:r>
        <w:rPr>
          <w:rFonts w:ascii="Garamond" w:hAnsi="Garamond" w:cs="Times New Roman"/>
          <w:sz w:val="22"/>
          <w:szCs w:val="22"/>
        </w:rPr>
        <w:t>o and tried to climb on stage in order to dive off it again.</w:t>
      </w:r>
      <w:r w:rsidRPr="00045A52">
        <w:rPr>
          <w:rFonts w:ascii="Garamond" w:hAnsi="Garamond" w:cs="Times New Roman"/>
          <w:sz w:val="22"/>
          <w:szCs w:val="22"/>
        </w:rPr>
        <w:t xml:space="preserve"> But</w:t>
      </w:r>
      <w:r w:rsidR="00EC2477" w:rsidRPr="00045A52">
        <w:rPr>
          <w:rFonts w:ascii="Garamond" w:hAnsi="Garamond" w:cs="Times New Roman"/>
          <w:sz w:val="22"/>
          <w:szCs w:val="22"/>
        </w:rPr>
        <w:t xml:space="preserve"> the scowling security staff seemed to be winning that battle. </w:t>
      </w:r>
    </w:p>
    <w:p w14:paraId="64E4AECD" w14:textId="77777777" w:rsidR="00EC2477" w:rsidRPr="00045A52" w:rsidRDefault="00EC2477" w:rsidP="00EC2477">
      <w:pPr>
        <w:pStyle w:val="NovelBody"/>
        <w:spacing w:line="240" w:lineRule="auto"/>
        <w:ind w:firstLine="0"/>
        <w:jc w:val="both"/>
        <w:rPr>
          <w:rFonts w:ascii="Garamond" w:hAnsi="Garamond"/>
          <w:sz w:val="22"/>
          <w:szCs w:val="22"/>
        </w:rPr>
      </w:pPr>
    </w:p>
    <w:p w14:paraId="3412CDF8" w14:textId="79B1D4C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violence reached screaming pitch and</w:t>
      </w:r>
      <w:r w:rsidR="00B678D6">
        <w:rPr>
          <w:rFonts w:ascii="Garamond" w:hAnsi="Garamond" w:cs="Times New Roman"/>
          <w:sz w:val="22"/>
          <w:szCs w:val="22"/>
        </w:rPr>
        <w:t xml:space="preserve"> the</w:t>
      </w:r>
      <w:r w:rsidRPr="00045A52">
        <w:rPr>
          <w:rFonts w:ascii="Garamond" w:hAnsi="Garamond" w:cs="Times New Roman"/>
          <w:sz w:val="22"/>
          <w:szCs w:val="22"/>
        </w:rPr>
        <w:t xml:space="preserve"> music did likewise. The two drummers had abandoned their posts entirely and were wrestling to what seemed like the death. The two guitarists circled each other like cage-</w:t>
      </w:r>
      <w:r w:rsidR="00F33AC6" w:rsidRPr="00045A52">
        <w:rPr>
          <w:rFonts w:ascii="Garamond" w:hAnsi="Garamond" w:cs="Times New Roman"/>
          <w:sz w:val="22"/>
          <w:szCs w:val="22"/>
        </w:rPr>
        <w:t>fighters</w:t>
      </w:r>
      <w:r w:rsidRPr="00045A52">
        <w:rPr>
          <w:rFonts w:ascii="Garamond" w:hAnsi="Garamond" w:cs="Times New Roman"/>
          <w:sz w:val="22"/>
          <w:szCs w:val="22"/>
        </w:rPr>
        <w:t xml:space="preserve">, screaming at each other. The bassist was screaming at someone or something that </w:t>
      </w:r>
      <w:r w:rsidR="00F33AC6" w:rsidRPr="00045A52">
        <w:rPr>
          <w:rFonts w:ascii="Garamond" w:hAnsi="Garamond" w:cs="Times New Roman"/>
          <w:sz w:val="22"/>
          <w:szCs w:val="22"/>
        </w:rPr>
        <w:t>no one</w:t>
      </w:r>
      <w:r w:rsidRPr="00045A52">
        <w:rPr>
          <w:rFonts w:ascii="Garamond" w:hAnsi="Garamond" w:cs="Times New Roman"/>
          <w:sz w:val="22"/>
          <w:szCs w:val="22"/>
        </w:rPr>
        <w:t xml:space="preserve"> else could see, swatting about his head with his guitar. The singer</w:t>
      </w:r>
      <w:r w:rsidR="00C726A1">
        <w:rPr>
          <w:rFonts w:ascii="Garamond" w:hAnsi="Garamond" w:cs="Times New Roman"/>
          <w:sz w:val="22"/>
          <w:szCs w:val="22"/>
        </w:rPr>
        <w:t>’</w:t>
      </w:r>
      <w:r w:rsidRPr="00045A52">
        <w:rPr>
          <w:rFonts w:ascii="Garamond" w:hAnsi="Garamond" w:cs="Times New Roman"/>
          <w:sz w:val="22"/>
          <w:szCs w:val="22"/>
        </w:rPr>
        <w:t xml:space="preserve">s voice, never melodic at the best of times, now cracked even further, as he collapsed to the ground in spasms. It was impossible to tell if he was laughing or crying.   </w:t>
      </w:r>
    </w:p>
    <w:p w14:paraId="50747D02" w14:textId="77777777" w:rsidR="00EC2477" w:rsidRPr="00045A52" w:rsidRDefault="00EC2477" w:rsidP="00EC2477">
      <w:pPr>
        <w:pStyle w:val="NovelBody"/>
        <w:spacing w:line="240" w:lineRule="auto"/>
        <w:ind w:firstLine="0"/>
        <w:jc w:val="both"/>
        <w:rPr>
          <w:rFonts w:ascii="Garamond" w:hAnsi="Garamond"/>
          <w:sz w:val="22"/>
          <w:szCs w:val="22"/>
        </w:rPr>
      </w:pPr>
    </w:p>
    <w:p w14:paraId="1FEC8E5E"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Then it was over. The speakers went silent and the stage was plunged into darkness. Those at the front could see that the band members barely noticed. The audience applauded. They stamped and screamed to fill the void in the noise. </w:t>
      </w:r>
      <w:proofErr w:type="gramStart"/>
      <w:r w:rsidRPr="00045A52">
        <w:rPr>
          <w:rFonts w:ascii="Garamond" w:hAnsi="Garamond" w:cs="Times New Roman"/>
          <w:sz w:val="22"/>
          <w:szCs w:val="22"/>
        </w:rPr>
        <w:t>Hoping that the show would go on.</w:t>
      </w:r>
      <w:proofErr w:type="gramEnd"/>
      <w:r w:rsidRPr="00045A52">
        <w:rPr>
          <w:rFonts w:ascii="Garamond" w:hAnsi="Garamond" w:cs="Times New Roman"/>
          <w:sz w:val="22"/>
          <w:szCs w:val="22"/>
        </w:rPr>
        <w:t xml:space="preserve"> But the lights stayed off and dark burly shapes came onto the stage to drag away the band.</w:t>
      </w:r>
    </w:p>
    <w:p w14:paraId="511E816B" w14:textId="77777777" w:rsidR="00EC2477" w:rsidRPr="00045A52" w:rsidRDefault="00EC2477" w:rsidP="00EC2477">
      <w:pPr>
        <w:pStyle w:val="NovelBody"/>
        <w:spacing w:line="240" w:lineRule="auto"/>
        <w:ind w:firstLine="0"/>
        <w:jc w:val="both"/>
        <w:rPr>
          <w:rFonts w:ascii="Garamond" w:hAnsi="Garamond"/>
          <w:sz w:val="22"/>
          <w:szCs w:val="22"/>
        </w:rPr>
      </w:pPr>
    </w:p>
    <w:p w14:paraId="1A57B479" w14:textId="586D875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audience weren</w:t>
      </w:r>
      <w:r w:rsidR="00C726A1">
        <w:rPr>
          <w:rFonts w:ascii="Garamond" w:hAnsi="Garamond" w:cs="Times New Roman"/>
          <w:sz w:val="22"/>
          <w:szCs w:val="22"/>
        </w:rPr>
        <w:t>’</w:t>
      </w:r>
      <w:r w:rsidRPr="00045A52">
        <w:rPr>
          <w:rFonts w:ascii="Garamond" w:hAnsi="Garamond" w:cs="Times New Roman"/>
          <w:sz w:val="22"/>
          <w:szCs w:val="22"/>
        </w:rPr>
        <w:t>t sure what had happen</w:t>
      </w:r>
      <w:r w:rsidR="00B678D6">
        <w:rPr>
          <w:rFonts w:ascii="Garamond" w:hAnsi="Garamond" w:cs="Times New Roman"/>
          <w:sz w:val="22"/>
          <w:szCs w:val="22"/>
        </w:rPr>
        <w:t xml:space="preserve">ed but they wanted more. Their </w:t>
      </w:r>
      <w:r w:rsidRPr="00045A52">
        <w:rPr>
          <w:rFonts w:ascii="Garamond" w:hAnsi="Garamond" w:cs="Times New Roman"/>
          <w:sz w:val="22"/>
          <w:szCs w:val="22"/>
        </w:rPr>
        <w:t>loud demands went unanswered and eventually died out in embarrassment and disappointment.</w:t>
      </w:r>
    </w:p>
    <w:p w14:paraId="31B34E30" w14:textId="316D51F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br/>
      </w:r>
      <w:proofErr w:type="spellStart"/>
      <w:r w:rsidRPr="00045A52">
        <w:rPr>
          <w:rFonts w:ascii="Garamond" w:hAnsi="Garamond" w:cs="Times New Roman"/>
          <w:sz w:val="22"/>
          <w:szCs w:val="22"/>
        </w:rPr>
        <w:t>DeathStar</w:t>
      </w:r>
      <w:proofErr w:type="spellEnd"/>
      <w:r w:rsidRPr="00045A52">
        <w:rPr>
          <w:rFonts w:ascii="Garamond" w:hAnsi="Garamond" w:cs="Times New Roman"/>
          <w:sz w:val="22"/>
          <w:szCs w:val="22"/>
        </w:rPr>
        <w:t xml:space="preserve"> didn</w:t>
      </w:r>
      <w:r w:rsidR="00C726A1">
        <w:rPr>
          <w:rFonts w:ascii="Garamond" w:hAnsi="Garamond" w:cs="Times New Roman"/>
          <w:sz w:val="22"/>
          <w:szCs w:val="22"/>
        </w:rPr>
        <w:t>’</w:t>
      </w:r>
      <w:r w:rsidRPr="00045A52">
        <w:rPr>
          <w:rFonts w:ascii="Garamond" w:hAnsi="Garamond" w:cs="Times New Roman"/>
          <w:sz w:val="22"/>
          <w:szCs w:val="22"/>
        </w:rPr>
        <w:t>t do encores. Not when they weren</w:t>
      </w:r>
      <w:r w:rsidR="00C726A1">
        <w:rPr>
          <w:rFonts w:ascii="Garamond" w:hAnsi="Garamond" w:cs="Times New Roman"/>
          <w:sz w:val="22"/>
          <w:szCs w:val="22"/>
        </w:rPr>
        <w:t>’</w:t>
      </w:r>
      <w:r w:rsidRPr="00045A52">
        <w:rPr>
          <w:rFonts w:ascii="Garamond" w:hAnsi="Garamond" w:cs="Times New Roman"/>
          <w:sz w:val="22"/>
          <w:szCs w:val="22"/>
        </w:rPr>
        <w:t>t top of the bill.</w:t>
      </w:r>
    </w:p>
    <w:p w14:paraId="46CB652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3F52BBE"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house lights came up and something more recognisably musical came over the PA. </w:t>
      </w:r>
    </w:p>
    <w:p w14:paraId="6F9BDAE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br/>
        <w:t xml:space="preserve">They were a hard act to follow. The interval dragged on. John waited for as long as he could before stepping out on the stage.  </w:t>
      </w:r>
    </w:p>
    <w:p w14:paraId="492AE48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D8E09DB" w14:textId="58492A0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started simply enough with a recap of his story so far. What it was that had got him here. The audience all knew that already. That</w:t>
      </w:r>
      <w:r w:rsidR="00C726A1">
        <w:rPr>
          <w:rFonts w:ascii="Garamond" w:hAnsi="Garamond" w:cs="Times New Roman"/>
          <w:sz w:val="22"/>
          <w:szCs w:val="22"/>
        </w:rPr>
        <w:t>’</w:t>
      </w:r>
      <w:r w:rsidRPr="00045A52">
        <w:rPr>
          <w:rFonts w:ascii="Garamond" w:hAnsi="Garamond" w:cs="Times New Roman"/>
          <w:sz w:val="22"/>
          <w:szCs w:val="22"/>
        </w:rPr>
        <w:t>s why they were here too wasn</w:t>
      </w:r>
      <w:r w:rsidR="00C726A1">
        <w:rPr>
          <w:rFonts w:ascii="Garamond" w:hAnsi="Garamond" w:cs="Times New Roman"/>
          <w:sz w:val="22"/>
          <w:szCs w:val="22"/>
        </w:rPr>
        <w:t>’</w:t>
      </w:r>
      <w:r w:rsidRPr="00045A52">
        <w:rPr>
          <w:rFonts w:ascii="Garamond" w:hAnsi="Garamond" w:cs="Times New Roman"/>
          <w:sz w:val="22"/>
          <w:szCs w:val="22"/>
        </w:rPr>
        <w:t>t it? They wanted something new.  They listened with one ear, waiting to be entertained. John tried to turn up the pace.</w:t>
      </w:r>
    </w:p>
    <w:p w14:paraId="1D1CBED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2D34035" w14:textId="044AF7D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Today we have learnt that it is best to treat this life as if </w:t>
      </w:r>
      <w:r w:rsidR="00F33AC6" w:rsidRPr="00045A52">
        <w:rPr>
          <w:rFonts w:ascii="Garamond" w:hAnsi="Garamond" w:cs="Times New Roman"/>
          <w:sz w:val="22"/>
          <w:szCs w:val="22"/>
        </w:rPr>
        <w:t>it</w:t>
      </w:r>
      <w:r w:rsidR="00C726A1">
        <w:rPr>
          <w:rFonts w:ascii="Garamond" w:hAnsi="Garamond" w:cs="Times New Roman"/>
          <w:sz w:val="22"/>
          <w:szCs w:val="22"/>
        </w:rPr>
        <w:t>’</w:t>
      </w:r>
      <w:r w:rsidR="00F33AC6" w:rsidRPr="00045A52">
        <w:rPr>
          <w:rFonts w:ascii="Garamond" w:hAnsi="Garamond" w:cs="Times New Roman"/>
          <w:sz w:val="22"/>
          <w:szCs w:val="22"/>
        </w:rPr>
        <w:t>s</w:t>
      </w:r>
      <w:r w:rsidR="00EC2477" w:rsidRPr="00045A52">
        <w:rPr>
          <w:rFonts w:ascii="Garamond" w:hAnsi="Garamond" w:cs="Times New Roman"/>
          <w:sz w:val="22"/>
          <w:szCs w:val="22"/>
        </w:rPr>
        <w:t xml:space="preserve"> the only one you get, because, you never know, it just might be! Fired up with this precious knowledge, we should</w:t>
      </w:r>
      <w:r w:rsidR="00B678D6">
        <w:rPr>
          <w:rFonts w:ascii="Garamond" w:hAnsi="Garamond" w:cs="Times New Roman"/>
          <w:sz w:val="22"/>
          <w:szCs w:val="22"/>
        </w:rPr>
        <w:t xml:space="preserve"> never squander another moment. </w:t>
      </w:r>
      <w:r w:rsidR="00EC2477" w:rsidRPr="00045A52">
        <w:rPr>
          <w:rFonts w:ascii="Garamond" w:hAnsi="Garamond" w:cs="Times New Roman"/>
          <w:sz w:val="22"/>
          <w:szCs w:val="22"/>
        </w:rPr>
        <w:t>Boredom is a crime against existence!</w:t>
      </w:r>
      <w:r>
        <w:rPr>
          <w:rFonts w:ascii="Garamond" w:hAnsi="Garamond" w:cs="Times New Roman"/>
          <w:sz w:val="22"/>
          <w:szCs w:val="22"/>
        </w:rPr>
        <w:t>”</w:t>
      </w:r>
      <w:r w:rsidR="00EC2477" w:rsidRPr="00045A52">
        <w:rPr>
          <w:rFonts w:ascii="Garamond" w:hAnsi="Garamond" w:cs="Times New Roman"/>
          <w:sz w:val="22"/>
          <w:szCs w:val="22"/>
        </w:rPr>
        <w:t xml:space="preserve"> </w:t>
      </w:r>
    </w:p>
    <w:p w14:paraId="2D53313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B948790" w14:textId="2FD67D5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Though in the minds of 30,000 people it was a crime he was committing right n</w:t>
      </w:r>
      <w:r w:rsidR="00B678D6">
        <w:rPr>
          <w:rFonts w:ascii="Garamond" w:hAnsi="Garamond" w:cs="Times New Roman"/>
          <w:sz w:val="22"/>
          <w:szCs w:val="22"/>
        </w:rPr>
        <w:t>ow,</w:t>
      </w:r>
      <w:r w:rsidRPr="00045A52">
        <w:rPr>
          <w:rFonts w:ascii="Garamond" w:hAnsi="Garamond" w:cs="Times New Roman"/>
          <w:sz w:val="22"/>
          <w:szCs w:val="22"/>
        </w:rPr>
        <w:t xml:space="preserve"> John was anything but bored. He was terrified.</w:t>
      </w:r>
    </w:p>
    <w:p w14:paraId="3C21851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CFAAA6D" w14:textId="2C22FF5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Let us not bother with small talk, never again sit through some dull film, board-meeting or medical procedure. Let</w:t>
      </w:r>
      <w:r w:rsidR="00B678D6">
        <w:rPr>
          <w:rFonts w:ascii="Garamond" w:hAnsi="Garamond" w:cs="Times New Roman"/>
          <w:sz w:val="22"/>
          <w:szCs w:val="22"/>
        </w:rPr>
        <w:t>’s</w:t>
      </w:r>
      <w:r w:rsidR="00EC2477" w:rsidRPr="00045A52">
        <w:rPr>
          <w:rFonts w:ascii="Garamond" w:hAnsi="Garamond" w:cs="Times New Roman"/>
          <w:sz w:val="22"/>
          <w:szCs w:val="22"/>
        </w:rPr>
        <w:t xml:space="preserve"> be reckless, remembering that we may be hit by a bus at any moment and that would be it, but take more care crossing roads for the same reason. We should live as Godless heathens because God couldn</w:t>
      </w:r>
      <w:r w:rsidR="00C726A1">
        <w:rPr>
          <w:rFonts w:ascii="Garamond" w:hAnsi="Garamond" w:cs="Times New Roman"/>
          <w:sz w:val="22"/>
          <w:szCs w:val="22"/>
        </w:rPr>
        <w:t>’</w:t>
      </w:r>
      <w:r w:rsidR="00EC2477" w:rsidRPr="00045A52">
        <w:rPr>
          <w:rFonts w:ascii="Garamond" w:hAnsi="Garamond" w:cs="Times New Roman"/>
          <w:sz w:val="22"/>
          <w:szCs w:val="22"/>
        </w:rPr>
        <w:t>t really expect us to do otherwise. Besides, I have plenty of time left to be one of those who repents too late and is merely destined for purgatory.</w:t>
      </w:r>
    </w:p>
    <w:p w14:paraId="6768FBD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192B588" w14:textId="65D085A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Wait.</w:t>
      </w:r>
      <w:r>
        <w:rPr>
          <w:rFonts w:ascii="Garamond" w:hAnsi="Garamond" w:cs="Times New Roman"/>
          <w:sz w:val="22"/>
          <w:szCs w:val="22"/>
        </w:rPr>
        <w:t>”</w:t>
      </w:r>
    </w:p>
    <w:p w14:paraId="344B0C5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E25D2C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Half a minute passed.</w:t>
      </w:r>
    </w:p>
    <w:p w14:paraId="4C130BD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1B9BC6E" w14:textId="5842845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That was half a minute. How many thoughts did you have in that interval? It would take you a long time to reconstruct all </w:t>
      </w:r>
      <w:r w:rsidR="00EC2477" w:rsidRPr="00045A52">
        <w:rPr>
          <w:rFonts w:ascii="Garamond" w:hAnsi="Garamond" w:cs="Times New Roman"/>
          <w:sz w:val="22"/>
          <w:szCs w:val="22"/>
        </w:rPr>
        <w:lastRenderedPageBreak/>
        <w:t xml:space="preserve">of them and even longer to even attempt to explain them to someone-else. </w:t>
      </w:r>
      <w:r w:rsidR="00F33AC6" w:rsidRPr="00045A52">
        <w:rPr>
          <w:rFonts w:ascii="Garamond" w:hAnsi="Garamond" w:cs="Times New Roman"/>
          <w:sz w:val="22"/>
          <w:szCs w:val="22"/>
        </w:rPr>
        <w:t xml:space="preserve">Your own thoughts are </w:t>
      </w:r>
      <w:proofErr w:type="gramStart"/>
      <w:r w:rsidR="00F33AC6">
        <w:rPr>
          <w:rFonts w:ascii="Garamond" w:hAnsi="Garamond" w:cs="Times New Roman"/>
          <w:sz w:val="22"/>
          <w:szCs w:val="22"/>
        </w:rPr>
        <w:t xml:space="preserve">an </w:t>
      </w:r>
      <w:r w:rsidR="00F33AC6" w:rsidRPr="00045A52">
        <w:rPr>
          <w:rFonts w:ascii="Garamond" w:hAnsi="Garamond" w:cs="Times New Roman"/>
          <w:sz w:val="22"/>
          <w:szCs w:val="22"/>
        </w:rPr>
        <w:t>efficient</w:t>
      </w:r>
      <w:proofErr w:type="gramEnd"/>
      <w:r w:rsidR="00F33AC6" w:rsidRPr="00045A52">
        <w:rPr>
          <w:rFonts w:ascii="Garamond" w:hAnsi="Garamond" w:cs="Times New Roman"/>
          <w:sz w:val="22"/>
          <w:szCs w:val="22"/>
        </w:rPr>
        <w:t xml:space="preserve"> shorthand, you use to negotiate through the sum total of your history. </w:t>
      </w:r>
    </w:p>
    <w:p w14:paraId="1D7E777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7B9F037" w14:textId="240C3F0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And yet, that was only half a minute. There are nearly three </w:t>
      </w:r>
      <w:proofErr w:type="spellStart"/>
      <w:r w:rsidR="00EC2477" w:rsidRPr="00045A52">
        <w:rPr>
          <w:rFonts w:ascii="Garamond" w:hAnsi="Garamond" w:cs="Times New Roman"/>
          <w:sz w:val="22"/>
          <w:szCs w:val="22"/>
        </w:rPr>
        <w:t>thousand</w:t>
      </w:r>
      <w:proofErr w:type="spellEnd"/>
      <w:r w:rsidR="00EC2477" w:rsidRPr="00045A52">
        <w:rPr>
          <w:rFonts w:ascii="Garamond" w:hAnsi="Garamond" w:cs="Times New Roman"/>
          <w:sz w:val="22"/>
          <w:szCs w:val="22"/>
        </w:rPr>
        <w:t xml:space="preserve"> of these in every day and each one is just as long. Where have they all gone? What were you thinking? </w:t>
      </w:r>
    </w:p>
    <w:p w14:paraId="53413B9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8988A0B" w14:textId="0CB5A9E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At the corner of my road there is a twenty four hour funeral service. Yes, people die at all times of the day and night. But while I can see how you might like an ambulance to get to you quickly, once it is too late for an ambulance, it is too late for anything</w:t>
      </w:r>
      <w:r>
        <w:rPr>
          <w:rFonts w:ascii="Garamond" w:hAnsi="Garamond" w:cs="Times New Roman"/>
          <w:sz w:val="22"/>
          <w:szCs w:val="22"/>
        </w:rPr>
        <w:t>”</w:t>
      </w:r>
      <w:r w:rsidR="00EC2477" w:rsidRPr="00045A52">
        <w:rPr>
          <w:rFonts w:ascii="Garamond" w:hAnsi="Garamond" w:cs="Times New Roman"/>
          <w:sz w:val="22"/>
          <w:szCs w:val="22"/>
        </w:rPr>
        <w:t xml:space="preserve"> </w:t>
      </w:r>
    </w:p>
    <w:p w14:paraId="5EF48E9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70EA1A6" w14:textId="2CF8198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This was going wrong. </w:t>
      </w:r>
      <w:r w:rsidR="00B678D6">
        <w:rPr>
          <w:rFonts w:ascii="Garamond" w:hAnsi="Garamond" w:cs="Times New Roman"/>
          <w:sz w:val="22"/>
          <w:szCs w:val="22"/>
        </w:rPr>
        <w:t xml:space="preserve">John was delivering the speech but the audience weren’t really enraptured. </w:t>
      </w:r>
    </w:p>
    <w:p w14:paraId="375C4DF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B2910AB" w14:textId="51F41D5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No-one can be in that much of a hurry once they are dead. It is the living wanting to remove the evidence of </w:t>
      </w:r>
      <w:proofErr w:type="gramStart"/>
      <w:r w:rsidR="00EC2477" w:rsidRPr="00045A52">
        <w:rPr>
          <w:rFonts w:ascii="Garamond" w:hAnsi="Garamond" w:cs="Times New Roman"/>
          <w:sz w:val="22"/>
          <w:szCs w:val="22"/>
        </w:rPr>
        <w:t>their own</w:t>
      </w:r>
      <w:proofErr w:type="gramEnd"/>
      <w:r w:rsidR="00EC2477" w:rsidRPr="00045A52">
        <w:rPr>
          <w:rFonts w:ascii="Garamond" w:hAnsi="Garamond" w:cs="Times New Roman"/>
          <w:sz w:val="22"/>
          <w:szCs w:val="22"/>
        </w:rPr>
        <w:t xml:space="preserve"> impending demise.</w:t>
      </w:r>
      <w:r w:rsidR="00F70602">
        <w:rPr>
          <w:rFonts w:ascii="Garamond" w:hAnsi="Garamond" w:cs="Times New Roman"/>
          <w:sz w:val="22"/>
          <w:szCs w:val="22"/>
        </w:rPr>
        <w:t xml:space="preserve"> But that’s wrong. We need to face death every day if we want to get the most out of life.</w:t>
      </w:r>
      <w:r>
        <w:rPr>
          <w:rFonts w:ascii="Garamond" w:hAnsi="Garamond" w:cs="Times New Roman"/>
          <w:sz w:val="22"/>
          <w:szCs w:val="22"/>
        </w:rPr>
        <w:t>”</w:t>
      </w:r>
      <w:r w:rsidR="00EC2477" w:rsidRPr="00045A52">
        <w:rPr>
          <w:rFonts w:ascii="Garamond" w:hAnsi="Garamond" w:cs="Times New Roman"/>
          <w:sz w:val="22"/>
          <w:szCs w:val="22"/>
        </w:rPr>
        <w:t xml:space="preserve"> </w:t>
      </w:r>
    </w:p>
    <w:p w14:paraId="2171529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79C552" w14:textId="5EC4457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That</w:t>
      </w:r>
      <w:r w:rsidR="00C726A1">
        <w:rPr>
          <w:rFonts w:ascii="Garamond" w:hAnsi="Garamond" w:cs="Times New Roman"/>
          <w:sz w:val="22"/>
          <w:szCs w:val="22"/>
        </w:rPr>
        <w:t>’</w:t>
      </w:r>
      <w:r w:rsidRPr="00045A52">
        <w:rPr>
          <w:rFonts w:ascii="Garamond" w:hAnsi="Garamond" w:cs="Times New Roman"/>
          <w:sz w:val="22"/>
          <w:szCs w:val="22"/>
        </w:rPr>
        <w:t xml:space="preserve">s went something really went wrong. </w:t>
      </w:r>
    </w:p>
    <w:p w14:paraId="41938E3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C2B881" w14:textId="55A9CA2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It must have looked great on the big screen</w:t>
      </w:r>
      <w:r w:rsidR="00B678D6">
        <w:rPr>
          <w:rFonts w:ascii="Garamond" w:hAnsi="Garamond" w:cs="Times New Roman"/>
          <w:sz w:val="22"/>
          <w:szCs w:val="22"/>
        </w:rPr>
        <w:t>s on either side of the stage</w:t>
      </w:r>
      <w:r w:rsidRPr="00045A52">
        <w:rPr>
          <w:rFonts w:ascii="Garamond" w:hAnsi="Garamond" w:cs="Times New Roman"/>
          <w:sz w:val="22"/>
          <w:szCs w:val="22"/>
        </w:rPr>
        <w:t xml:space="preserve">. From the moment the gunman had climbed on stage at its far left hand edge, the cameras had picked him out. A </w:t>
      </w:r>
      <w:r w:rsidR="00F33AC6" w:rsidRPr="00045A52">
        <w:rPr>
          <w:rFonts w:ascii="Garamond" w:hAnsi="Garamond" w:cs="Times New Roman"/>
          <w:sz w:val="22"/>
          <w:szCs w:val="22"/>
        </w:rPr>
        <w:t>sharp-witted</w:t>
      </w:r>
      <w:r w:rsidRPr="00045A52">
        <w:rPr>
          <w:rFonts w:ascii="Garamond" w:hAnsi="Garamond" w:cs="Times New Roman"/>
          <w:sz w:val="22"/>
          <w:szCs w:val="22"/>
        </w:rPr>
        <w:t xml:space="preserve"> producer had flicked the pictures onto the leftmost screen. The gunman cut a stylish figure in black and white, sporting an eye-catching golden crucifix round his neck and an eye-disguising caricature mask over his own features. This grinning Prime Minister appeared to have climbed out of the audience carrying a silver and black assault rifle that he had inexplicably got past security. </w:t>
      </w:r>
    </w:p>
    <w:p w14:paraId="4D2D0A6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3F3D2B9"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audience at the front left could see straight away that this </w:t>
      </w:r>
      <w:r w:rsidRPr="00045A52">
        <w:rPr>
          <w:rFonts w:ascii="Garamond" w:hAnsi="Garamond" w:cs="Times New Roman"/>
          <w:sz w:val="22"/>
          <w:szCs w:val="22"/>
        </w:rPr>
        <w:lastRenderedPageBreak/>
        <w:t>man was on stage. It took a little longer for those further away to figure out that this was not some stock shock footage taken at another time. The people at the front left could also see the panic spreading through the crew. They panicked too.</w:t>
      </w:r>
    </w:p>
    <w:p w14:paraId="4BE7F8D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D42570E"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Smith had not noticed any of this. He was in the flow of his speech. Right in the middle of a really good bit about how people should stop and look around them. </w:t>
      </w:r>
    </w:p>
    <w:p w14:paraId="15126CB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EE2280F" w14:textId="172913B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We are blind to the really interesting things going on in front of our noses and deaf to</w:t>
      </w:r>
      <w:proofErr w:type="gramStart"/>
      <w:r w:rsidR="00EC2477" w:rsidRPr="00045A52">
        <w:rPr>
          <w:rFonts w:ascii="Garamond" w:hAnsi="Garamond" w:cs="Times New Roman"/>
          <w:sz w:val="22"/>
          <w:szCs w:val="22"/>
        </w:rPr>
        <w:t>..</w:t>
      </w:r>
      <w:proofErr w:type="gramEnd"/>
      <w:r w:rsidR="00EC2477" w:rsidRPr="00045A52">
        <w:rPr>
          <w:rFonts w:ascii="Garamond" w:hAnsi="Garamond" w:cs="Times New Roman"/>
          <w:sz w:val="22"/>
          <w:szCs w:val="22"/>
        </w:rPr>
        <w:t xml:space="preserve"> </w:t>
      </w:r>
      <w:r>
        <w:rPr>
          <w:rFonts w:ascii="Garamond" w:hAnsi="Garamond" w:cs="Times New Roman"/>
          <w:sz w:val="22"/>
          <w:szCs w:val="22"/>
        </w:rPr>
        <w:t>“</w:t>
      </w:r>
      <w:r w:rsidR="00EC2477" w:rsidRPr="00045A52">
        <w:rPr>
          <w:rFonts w:ascii="Garamond" w:hAnsi="Garamond" w:cs="Times New Roman"/>
          <w:sz w:val="22"/>
          <w:szCs w:val="22"/>
        </w:rPr>
        <w:t xml:space="preserve"> he was saying just as he heard the gun go off. </w:t>
      </w:r>
    </w:p>
    <w:p w14:paraId="4527B76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FB35F8E"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Anyone with the wherewithal to make it onto the stage at Wembley armed with a semi-automatic assault rifle would probably have made sure to learn how to use it first. Sure enough, the gunman was putting in a workmanlike performance. He did not shoot from the hip, but had taken the time to bring the gun up to shoulder height and take aim at his target before firing. He had sighted Smith along the barrel and let out three or four sharp bursts of fire in his direction. </w:t>
      </w:r>
    </w:p>
    <w:p w14:paraId="3F65977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77071A5" w14:textId="755CD31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need not have bothered. The first burst was sure to have done the job. It had found its target. Smith</w:t>
      </w:r>
      <w:r w:rsidR="00C726A1">
        <w:rPr>
          <w:rFonts w:ascii="Garamond" w:hAnsi="Garamond" w:cs="Times New Roman"/>
          <w:sz w:val="22"/>
          <w:szCs w:val="22"/>
        </w:rPr>
        <w:t>’</w:t>
      </w:r>
      <w:r w:rsidRPr="00045A52">
        <w:rPr>
          <w:rFonts w:ascii="Garamond" w:hAnsi="Garamond" w:cs="Times New Roman"/>
          <w:sz w:val="22"/>
          <w:szCs w:val="22"/>
        </w:rPr>
        <w:t xml:space="preserve">s chest exploded with red and he was thrown backwards by the force, his body twisting round and sprawling to the floor. The second and third bursts mostly hit the air where Smith had been before smashing into a bank of unfeasibly large stage monitor speakers that </w:t>
      </w:r>
      <w:proofErr w:type="spellStart"/>
      <w:r w:rsidRPr="00045A52">
        <w:rPr>
          <w:rFonts w:ascii="Garamond" w:hAnsi="Garamond" w:cs="Times New Roman"/>
          <w:sz w:val="22"/>
          <w:szCs w:val="22"/>
        </w:rPr>
        <w:t>DeathStar</w:t>
      </w:r>
      <w:r w:rsidR="00C726A1">
        <w:rPr>
          <w:rFonts w:ascii="Garamond" w:hAnsi="Garamond" w:cs="Times New Roman"/>
          <w:sz w:val="22"/>
          <w:szCs w:val="22"/>
        </w:rPr>
        <w:t>’</w:t>
      </w:r>
      <w:r w:rsidRPr="00045A52">
        <w:rPr>
          <w:rFonts w:ascii="Garamond" w:hAnsi="Garamond" w:cs="Times New Roman"/>
          <w:sz w:val="22"/>
          <w:szCs w:val="22"/>
        </w:rPr>
        <w:t>s</w:t>
      </w:r>
      <w:proofErr w:type="spellEnd"/>
      <w:r w:rsidRPr="00045A52">
        <w:rPr>
          <w:rFonts w:ascii="Garamond" w:hAnsi="Garamond" w:cs="Times New Roman"/>
          <w:sz w:val="22"/>
          <w:szCs w:val="22"/>
        </w:rPr>
        <w:t xml:space="preserve"> lead guitarist Bloomberg Necessity claimed he needed to create that unmistakable </w:t>
      </w:r>
      <w:proofErr w:type="spellStart"/>
      <w:r w:rsidRPr="00045A52">
        <w:rPr>
          <w:rFonts w:ascii="Garamond" w:hAnsi="Garamond" w:cs="Times New Roman"/>
          <w:sz w:val="22"/>
          <w:szCs w:val="22"/>
        </w:rPr>
        <w:t>DeathStar</w:t>
      </w:r>
      <w:r w:rsidR="00F70602">
        <w:rPr>
          <w:rFonts w:ascii="Garamond" w:hAnsi="Garamond" w:cs="Times New Roman"/>
          <w:sz w:val="22"/>
          <w:szCs w:val="22"/>
        </w:rPr>
        <w:t>’s</w:t>
      </w:r>
      <w:proofErr w:type="spellEnd"/>
      <w:r w:rsidRPr="00045A52">
        <w:rPr>
          <w:rFonts w:ascii="Garamond" w:hAnsi="Garamond" w:cs="Times New Roman"/>
          <w:sz w:val="22"/>
          <w:szCs w:val="22"/>
        </w:rPr>
        <w:t xml:space="preserve"> sound. These exploded spectacularly as if this was all in a day work</w:t>
      </w:r>
      <w:r w:rsidRPr="00045A52">
        <w:rPr>
          <w:rStyle w:val="FootnoteReference"/>
          <w:rFonts w:ascii="Garamond" w:hAnsi="Garamond" w:cs="Times New Roman"/>
          <w:sz w:val="22"/>
          <w:szCs w:val="22"/>
        </w:rPr>
        <w:footnoteReference w:id="12"/>
      </w:r>
      <w:r w:rsidRPr="00045A52">
        <w:rPr>
          <w:rFonts w:ascii="Garamond" w:hAnsi="Garamond" w:cs="Times New Roman"/>
          <w:sz w:val="22"/>
          <w:szCs w:val="22"/>
        </w:rPr>
        <w:t xml:space="preserve">.  For the benefit of those in the cheap seats, all three </w:t>
      </w:r>
      <w:r w:rsidRPr="00045A52">
        <w:rPr>
          <w:rFonts w:ascii="Garamond" w:hAnsi="Garamond" w:cs="Times New Roman"/>
          <w:sz w:val="22"/>
          <w:szCs w:val="22"/>
        </w:rPr>
        <w:lastRenderedPageBreak/>
        <w:t>screens now showed this scene.</w:t>
      </w:r>
    </w:p>
    <w:p w14:paraId="6FC4905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2E366A6" w14:textId="051B153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Perhaps pleased with these theatricals, the gunman turned towards the audience and let out a joyful burst of fire. He was still careful with his aim and no-one was in any danger as he fired out and over their heads at the roof. Nonetheless, it caused a panic. </w:t>
      </w:r>
      <w:r w:rsidR="00F70602">
        <w:rPr>
          <w:rFonts w:ascii="Garamond" w:hAnsi="Garamond" w:cs="Times New Roman"/>
          <w:sz w:val="22"/>
          <w:szCs w:val="22"/>
        </w:rPr>
        <w:t xml:space="preserve">People were screaming and running for the exits. </w:t>
      </w:r>
      <w:r w:rsidRPr="00045A52">
        <w:rPr>
          <w:rFonts w:ascii="Garamond" w:hAnsi="Garamond" w:cs="Times New Roman"/>
          <w:sz w:val="22"/>
          <w:szCs w:val="22"/>
        </w:rPr>
        <w:t xml:space="preserve">The gunman was not interested. Already, he had turned his back and could be seen walking to centre stage in his workmanlike fashion. </w:t>
      </w:r>
    </w:p>
    <w:p w14:paraId="48E5DBE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532E2F9" w14:textId="0976745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was lost for a moment as he passed behind an equally large bank of </w:t>
      </w:r>
      <w:proofErr w:type="gramStart"/>
      <w:r w:rsidRPr="00045A52">
        <w:rPr>
          <w:rFonts w:ascii="Garamond" w:hAnsi="Garamond" w:cs="Times New Roman"/>
          <w:sz w:val="22"/>
          <w:szCs w:val="22"/>
        </w:rPr>
        <w:t>speakers</w:t>
      </w:r>
      <w:proofErr w:type="gramEnd"/>
      <w:r w:rsidRPr="00045A52">
        <w:rPr>
          <w:rFonts w:ascii="Garamond" w:hAnsi="Garamond" w:cs="Times New Roman"/>
          <w:sz w:val="22"/>
          <w:szCs w:val="22"/>
        </w:rPr>
        <w:t xml:space="preserve"> stage left, which </w:t>
      </w:r>
      <w:proofErr w:type="spellStart"/>
      <w:r w:rsidRPr="00045A52">
        <w:rPr>
          <w:rFonts w:ascii="Garamond" w:hAnsi="Garamond" w:cs="Times New Roman"/>
          <w:sz w:val="22"/>
          <w:szCs w:val="22"/>
        </w:rPr>
        <w:t>DeathStar</w:t>
      </w:r>
      <w:r w:rsidR="00C726A1">
        <w:rPr>
          <w:rFonts w:ascii="Garamond" w:hAnsi="Garamond" w:cs="Times New Roman"/>
          <w:sz w:val="22"/>
          <w:szCs w:val="22"/>
        </w:rPr>
        <w:t>’</w:t>
      </w:r>
      <w:r w:rsidRPr="00045A52">
        <w:rPr>
          <w:rFonts w:ascii="Garamond" w:hAnsi="Garamond" w:cs="Times New Roman"/>
          <w:sz w:val="22"/>
          <w:szCs w:val="22"/>
        </w:rPr>
        <w:t>s</w:t>
      </w:r>
      <w:proofErr w:type="spellEnd"/>
      <w:r w:rsidRPr="00045A52">
        <w:rPr>
          <w:rFonts w:ascii="Garamond" w:hAnsi="Garamond" w:cs="Times New Roman"/>
          <w:sz w:val="22"/>
          <w:szCs w:val="22"/>
        </w:rPr>
        <w:t xml:space="preserve"> other lead-guitarist, Exploding Peter, insisted he have to be able to hear himself feedback over the din of Bloomberg Necessity</w:t>
      </w:r>
      <w:r w:rsidR="00C726A1">
        <w:rPr>
          <w:rFonts w:ascii="Garamond" w:hAnsi="Garamond" w:cs="Times New Roman"/>
          <w:sz w:val="22"/>
          <w:szCs w:val="22"/>
        </w:rPr>
        <w:t>’</w:t>
      </w:r>
      <w:r w:rsidRPr="00045A52">
        <w:rPr>
          <w:rFonts w:ascii="Garamond" w:hAnsi="Garamond" w:cs="Times New Roman"/>
          <w:sz w:val="22"/>
          <w:szCs w:val="22"/>
        </w:rPr>
        <w:t xml:space="preserve">s </w:t>
      </w:r>
      <w:r w:rsidR="00F33AC6">
        <w:rPr>
          <w:rFonts w:ascii="Garamond" w:hAnsi="Garamond" w:cs="Times New Roman"/>
          <w:sz w:val="22"/>
          <w:szCs w:val="22"/>
        </w:rPr>
        <w:t xml:space="preserve">competing </w:t>
      </w:r>
      <w:r w:rsidR="00F33AC6" w:rsidRPr="00045A52">
        <w:rPr>
          <w:rFonts w:ascii="Garamond" w:hAnsi="Garamond" w:cs="Times New Roman"/>
          <w:sz w:val="22"/>
          <w:szCs w:val="22"/>
        </w:rPr>
        <w:t>axe</w:t>
      </w:r>
      <w:r w:rsidRPr="00045A52">
        <w:rPr>
          <w:rFonts w:ascii="Garamond" w:hAnsi="Garamond" w:cs="Times New Roman"/>
          <w:sz w:val="22"/>
          <w:szCs w:val="22"/>
        </w:rPr>
        <w:t>-work. The gunman came up to where the body was lying. Again he raised his gun and at kicking distance he fired down at what was clearly an already very dead body. Each shot sent up sent up shocks of red blood and caused it to jerk and twitch spasmodically. This was not a residual sign of life but Isaac Newton</w:t>
      </w:r>
      <w:r w:rsidR="00C726A1">
        <w:rPr>
          <w:rFonts w:ascii="Garamond" w:hAnsi="Garamond" w:cs="Times New Roman"/>
          <w:sz w:val="22"/>
          <w:szCs w:val="22"/>
        </w:rPr>
        <w:t>’</w:t>
      </w:r>
      <w:r w:rsidRPr="00045A52">
        <w:rPr>
          <w:rFonts w:ascii="Garamond" w:hAnsi="Garamond" w:cs="Times New Roman"/>
          <w:sz w:val="22"/>
          <w:szCs w:val="22"/>
        </w:rPr>
        <w:t>s Laws of action and reaction coming into what was Smith</w:t>
      </w:r>
      <w:r w:rsidR="00C726A1">
        <w:rPr>
          <w:rFonts w:ascii="Garamond" w:hAnsi="Garamond" w:cs="Times New Roman"/>
          <w:sz w:val="22"/>
          <w:szCs w:val="22"/>
        </w:rPr>
        <w:t>’</w:t>
      </w:r>
      <w:r w:rsidRPr="00045A52">
        <w:rPr>
          <w:rFonts w:ascii="Garamond" w:hAnsi="Garamond" w:cs="Times New Roman"/>
          <w:sz w:val="22"/>
          <w:szCs w:val="22"/>
        </w:rPr>
        <w:t xml:space="preserve">s life once again. </w:t>
      </w:r>
    </w:p>
    <w:p w14:paraId="7C3A360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038C1DA" w14:textId="324F02D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reaction of the audience followed more closely the la</w:t>
      </w:r>
      <w:r w:rsidR="00F33AC6">
        <w:rPr>
          <w:rFonts w:ascii="Garamond" w:hAnsi="Garamond" w:cs="Times New Roman"/>
          <w:sz w:val="22"/>
          <w:szCs w:val="22"/>
        </w:rPr>
        <w:t>ws of Charles Mackay</w:t>
      </w:r>
      <w:r w:rsidRPr="00045A52">
        <w:rPr>
          <w:rFonts w:ascii="Garamond" w:hAnsi="Garamond" w:cs="Times New Roman"/>
          <w:sz w:val="22"/>
          <w:szCs w:val="22"/>
        </w:rPr>
        <w:t xml:space="preserve">. The crowd went mad. Some screamed helplessly fixed to the spot, some screamed while trying desperately to get away. Some turned to run, some ran but not wanting to risk taking their eyes off the stage they ran backwards. They tripped over others who had curled up into balls. Many others further back, who felt there was relative safety in numbers, pushed forwards for a better look. </w:t>
      </w:r>
    </w:p>
    <w:p w14:paraId="7C71B15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0AC6A8F" w14:textId="7B099C3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On stage the Prime Minister was waving his shiny assault weapon above his head</w:t>
      </w:r>
      <w:r w:rsidR="00F70602">
        <w:rPr>
          <w:rFonts w:ascii="Garamond" w:hAnsi="Garamond" w:cs="Times New Roman"/>
          <w:sz w:val="22"/>
          <w:szCs w:val="22"/>
        </w:rPr>
        <w:t>,</w:t>
      </w:r>
      <w:r w:rsidRPr="00045A52">
        <w:rPr>
          <w:rFonts w:ascii="Garamond" w:hAnsi="Garamond" w:cs="Times New Roman"/>
          <w:sz w:val="22"/>
          <w:szCs w:val="22"/>
        </w:rPr>
        <w:t xml:space="preserve"> Hezbollah style. He made his way to the vacant microphone.</w:t>
      </w:r>
    </w:p>
    <w:p w14:paraId="6180CCC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53D16E2" w14:textId="3724A5E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See what happens if you don</w:t>
      </w:r>
      <w:r w:rsidR="00C726A1">
        <w:rPr>
          <w:rFonts w:ascii="Garamond" w:hAnsi="Garamond" w:cs="Times New Roman"/>
          <w:sz w:val="22"/>
          <w:szCs w:val="22"/>
        </w:rPr>
        <w:t>’</w:t>
      </w:r>
      <w:r w:rsidR="00EC2477" w:rsidRPr="00045A52">
        <w:rPr>
          <w:rFonts w:ascii="Garamond" w:hAnsi="Garamond" w:cs="Times New Roman"/>
          <w:sz w:val="22"/>
          <w:szCs w:val="22"/>
        </w:rPr>
        <w:t>t pay attention?</w:t>
      </w:r>
      <w:r>
        <w:rPr>
          <w:rFonts w:ascii="Garamond" w:hAnsi="Garamond" w:cs="Times New Roman"/>
          <w:sz w:val="22"/>
          <w:szCs w:val="22"/>
        </w:rPr>
        <w:t>”</w:t>
      </w:r>
      <w:r w:rsidR="00EC2477" w:rsidRPr="00045A52">
        <w:rPr>
          <w:rFonts w:ascii="Garamond" w:hAnsi="Garamond" w:cs="Times New Roman"/>
          <w:sz w:val="22"/>
          <w:szCs w:val="22"/>
        </w:rPr>
        <w:t xml:space="preserve"> He shouted, clearly a bit over excited. </w:t>
      </w:r>
    </w:p>
    <w:p w14:paraId="33A3AA1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8C184A8"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fired his gun into the lighting rig causing a light shower of sparks and glass to spread from the South East. It quickly cleared as he finished the last of his ammunition. </w:t>
      </w:r>
    </w:p>
    <w:p w14:paraId="230AF96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70D9144" w14:textId="100E7E1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told you!</w:t>
      </w:r>
      <w:r>
        <w:rPr>
          <w:rFonts w:ascii="Garamond" w:hAnsi="Garamond" w:cs="Times New Roman"/>
          <w:sz w:val="22"/>
          <w:szCs w:val="22"/>
        </w:rPr>
        <w:t>”</w:t>
      </w:r>
      <w:r w:rsidR="00EC2477" w:rsidRPr="00045A52">
        <w:rPr>
          <w:rFonts w:ascii="Garamond" w:hAnsi="Garamond" w:cs="Times New Roman"/>
          <w:sz w:val="22"/>
          <w:szCs w:val="22"/>
        </w:rPr>
        <w:t xml:space="preserve"> He told them.</w:t>
      </w:r>
    </w:p>
    <w:p w14:paraId="5E8AE32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13915FA" w14:textId="0F85B18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Gripping his gun by the barrel, he hurled it</w:t>
      </w:r>
      <w:r w:rsidR="00F70602">
        <w:rPr>
          <w:rFonts w:ascii="Garamond" w:hAnsi="Garamond" w:cs="Times New Roman"/>
          <w:sz w:val="22"/>
          <w:szCs w:val="22"/>
        </w:rPr>
        <w:t>,</w:t>
      </w:r>
      <w:r w:rsidRPr="00045A52">
        <w:rPr>
          <w:rFonts w:ascii="Garamond" w:hAnsi="Garamond" w:cs="Times New Roman"/>
          <w:sz w:val="22"/>
          <w:szCs w:val="22"/>
        </w:rPr>
        <w:t xml:space="preserve"> Hendrix style</w:t>
      </w:r>
      <w:r w:rsidR="00F70602">
        <w:rPr>
          <w:rFonts w:ascii="Garamond" w:hAnsi="Garamond" w:cs="Times New Roman"/>
          <w:sz w:val="22"/>
          <w:szCs w:val="22"/>
        </w:rPr>
        <w:t>,</w:t>
      </w:r>
      <w:r w:rsidRPr="00045A52">
        <w:rPr>
          <w:rFonts w:ascii="Garamond" w:hAnsi="Garamond" w:cs="Times New Roman"/>
          <w:sz w:val="22"/>
          <w:szCs w:val="22"/>
        </w:rPr>
        <w:t xml:space="preserve"> at the nearest available stack of amps. After the recent pyrotechnics, it made disappointingly little noise. It is doubtful whether </w:t>
      </w:r>
      <w:proofErr w:type="spellStart"/>
      <w:r w:rsidRPr="00045A52">
        <w:rPr>
          <w:rFonts w:ascii="Garamond" w:hAnsi="Garamond" w:cs="Times New Roman"/>
          <w:sz w:val="22"/>
          <w:szCs w:val="22"/>
        </w:rPr>
        <w:t>DeathStar</w:t>
      </w:r>
      <w:proofErr w:type="spellEnd"/>
      <w:r w:rsidRPr="00045A52">
        <w:rPr>
          <w:rFonts w:ascii="Garamond" w:hAnsi="Garamond" w:cs="Times New Roman"/>
          <w:sz w:val="22"/>
          <w:szCs w:val="22"/>
        </w:rPr>
        <w:t xml:space="preserve"> would have approved. Perhaps running out of things to throw or other ways to show his anger the still smiling PM removed his heavy crucifix and threw it after his gun.</w:t>
      </w:r>
    </w:p>
    <w:p w14:paraId="560CE43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79D2937" w14:textId="501A81C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don</w:t>
      </w:r>
      <w:r w:rsidR="00C726A1">
        <w:rPr>
          <w:rFonts w:ascii="Garamond" w:hAnsi="Garamond" w:cs="Times New Roman"/>
          <w:sz w:val="22"/>
          <w:szCs w:val="22"/>
        </w:rPr>
        <w:t>’</w:t>
      </w:r>
      <w:r w:rsidR="00EC2477" w:rsidRPr="00045A52">
        <w:rPr>
          <w:rFonts w:ascii="Garamond" w:hAnsi="Garamond" w:cs="Times New Roman"/>
          <w:sz w:val="22"/>
          <w:szCs w:val="22"/>
        </w:rPr>
        <w:t>t know why I bother!</w:t>
      </w:r>
      <w:r>
        <w:rPr>
          <w:rFonts w:ascii="Garamond" w:hAnsi="Garamond" w:cs="Times New Roman"/>
          <w:sz w:val="22"/>
          <w:szCs w:val="22"/>
        </w:rPr>
        <w:t>”</w:t>
      </w:r>
      <w:r w:rsidR="00EC2477" w:rsidRPr="00045A52">
        <w:rPr>
          <w:rFonts w:ascii="Garamond" w:hAnsi="Garamond" w:cs="Times New Roman"/>
          <w:sz w:val="22"/>
          <w:szCs w:val="22"/>
        </w:rPr>
        <w:t xml:space="preserve"> He shouted, obviously bothered by something. </w:t>
      </w:r>
    </w:p>
    <w:p w14:paraId="7343052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D28E79A"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cast about himself chaotically for a moment as if unsure what to smash next. Finding nothing he pulled his mask off. </w:t>
      </w:r>
    </w:p>
    <w:p w14:paraId="554A01B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2FE228" w14:textId="577C49B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All three screens caught the moment. And the audience became even more confused when they saw the face of the man who had just been gunned down. </w:t>
      </w:r>
      <w:r w:rsidR="00F84BDE">
        <w:rPr>
          <w:rFonts w:ascii="Garamond" w:hAnsi="Garamond" w:cs="Times New Roman"/>
          <w:sz w:val="22"/>
          <w:szCs w:val="22"/>
        </w:rPr>
        <w:t>It was Smith standing up there in front of, smiling and very much alive. T</w:t>
      </w:r>
      <w:r w:rsidRPr="00045A52">
        <w:rPr>
          <w:rFonts w:ascii="Garamond" w:hAnsi="Garamond" w:cs="Times New Roman"/>
          <w:sz w:val="22"/>
          <w:szCs w:val="22"/>
        </w:rPr>
        <w:t xml:space="preserve">he </w:t>
      </w:r>
      <w:proofErr w:type="gramStart"/>
      <w:r w:rsidRPr="00045A52">
        <w:rPr>
          <w:rFonts w:ascii="Garamond" w:hAnsi="Garamond" w:cs="Times New Roman"/>
          <w:sz w:val="22"/>
          <w:szCs w:val="22"/>
        </w:rPr>
        <w:t>quicker</w:t>
      </w:r>
      <w:proofErr w:type="gramEnd"/>
      <w:r w:rsidRPr="00045A52">
        <w:rPr>
          <w:rFonts w:ascii="Garamond" w:hAnsi="Garamond" w:cs="Times New Roman"/>
          <w:sz w:val="22"/>
          <w:szCs w:val="22"/>
        </w:rPr>
        <w:t xml:space="preserve"> of the crowd realised that they had just been victims of an Extraordinary Unpopular Delusion. </w:t>
      </w:r>
    </w:p>
    <w:p w14:paraId="2F03DFD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2AFF82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It had been a con trick.</w:t>
      </w:r>
    </w:p>
    <w:p w14:paraId="73CED17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046CD5F" w14:textId="47B07E7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That was all faked, but perhaps you are now awake! Thank you and goodnight!</w:t>
      </w:r>
      <w:r>
        <w:rPr>
          <w:rFonts w:ascii="Garamond" w:hAnsi="Garamond" w:cs="Times New Roman"/>
          <w:sz w:val="22"/>
          <w:szCs w:val="22"/>
        </w:rPr>
        <w:t>”</w:t>
      </w:r>
      <w:r w:rsidR="00EC2477" w:rsidRPr="00045A52">
        <w:rPr>
          <w:rFonts w:ascii="Garamond" w:hAnsi="Garamond" w:cs="Times New Roman"/>
          <w:sz w:val="22"/>
          <w:szCs w:val="22"/>
        </w:rPr>
        <w:t xml:space="preserve"> he shouted to them before the stage lights all cut quickly to black.</w:t>
      </w:r>
    </w:p>
    <w:p w14:paraId="17419B3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AEB6CEF" w14:textId="6A237E7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The house lights came on and the security formed a visible and secure line in front of the stage in case the audience got angry at being tricked. They didn</w:t>
      </w:r>
      <w:r w:rsidR="00C726A1">
        <w:rPr>
          <w:rFonts w:ascii="Garamond" w:hAnsi="Garamond" w:cs="Times New Roman"/>
          <w:sz w:val="22"/>
          <w:szCs w:val="22"/>
        </w:rPr>
        <w:t>’</w:t>
      </w:r>
      <w:r w:rsidRPr="00045A52">
        <w:rPr>
          <w:rFonts w:ascii="Garamond" w:hAnsi="Garamond" w:cs="Times New Roman"/>
          <w:sz w:val="22"/>
          <w:szCs w:val="22"/>
        </w:rPr>
        <w:t xml:space="preserve">t, they were too relieved, too confused. To help defuse any tension, </w:t>
      </w:r>
      <w:r w:rsidR="002E02DA">
        <w:rPr>
          <w:rFonts w:ascii="Garamond" w:hAnsi="Garamond" w:cs="Times New Roman"/>
          <w:sz w:val="22"/>
          <w:szCs w:val="22"/>
        </w:rPr>
        <w:t>“</w:t>
      </w:r>
      <w:r w:rsidRPr="00045A52">
        <w:rPr>
          <w:rFonts w:ascii="Garamond" w:hAnsi="Garamond" w:cs="Times New Roman"/>
          <w:sz w:val="22"/>
          <w:szCs w:val="22"/>
        </w:rPr>
        <w:t>Always look on the bright side of life</w:t>
      </w:r>
      <w:r w:rsidR="002E02DA">
        <w:rPr>
          <w:rFonts w:ascii="Garamond" w:hAnsi="Garamond" w:cs="Times New Roman"/>
          <w:sz w:val="22"/>
          <w:szCs w:val="22"/>
        </w:rPr>
        <w:t>”</w:t>
      </w:r>
      <w:r w:rsidRPr="00045A52">
        <w:rPr>
          <w:rFonts w:ascii="Garamond" w:hAnsi="Garamond" w:cs="Times New Roman"/>
          <w:sz w:val="22"/>
          <w:szCs w:val="22"/>
        </w:rPr>
        <w:t xml:space="preserve"> started playing over the Wembley PA. It seemed to help and the audience shuffled out </w:t>
      </w:r>
      <w:r w:rsidR="00F84BDE">
        <w:rPr>
          <w:rFonts w:ascii="Garamond" w:hAnsi="Garamond" w:cs="Times New Roman"/>
          <w:sz w:val="22"/>
          <w:szCs w:val="22"/>
        </w:rPr>
        <w:t>in a somewhat subdued fashion, s</w:t>
      </w:r>
      <w:r w:rsidRPr="00045A52">
        <w:rPr>
          <w:rFonts w:ascii="Garamond" w:hAnsi="Garamond" w:cs="Times New Roman"/>
          <w:sz w:val="22"/>
          <w:szCs w:val="22"/>
        </w:rPr>
        <w:t xml:space="preserve">ome of them still sobbing to themselves. </w:t>
      </w:r>
    </w:p>
    <w:p w14:paraId="44BEE74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ABAD86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D0C797A" w14:textId="77777777" w:rsidR="00EC2477" w:rsidRPr="00045A52" w:rsidRDefault="00EC2477" w:rsidP="00EC2477">
      <w:pPr>
        <w:pStyle w:val="NovelBody"/>
        <w:spacing w:line="240" w:lineRule="auto"/>
        <w:ind w:firstLine="0"/>
        <w:jc w:val="both"/>
        <w:rPr>
          <w:rFonts w:ascii="Garamond" w:hAnsi="Garamond" w:cs="Arial"/>
          <w:color w:val="000000"/>
          <w:sz w:val="22"/>
          <w:szCs w:val="22"/>
        </w:rPr>
      </w:pPr>
    </w:p>
    <w:p w14:paraId="029D0E8C"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5E43C07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83A6FA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4D9C71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1B76F08" w14:textId="7E38087C" w:rsidR="00EC2477" w:rsidRPr="00045A52" w:rsidRDefault="00EC2477" w:rsidP="00585BC6">
      <w:pPr>
        <w:pStyle w:val="Heading1"/>
        <w:numPr>
          <w:ilvl w:val="0"/>
          <w:numId w:val="4"/>
        </w:numPr>
        <w:spacing w:line="240" w:lineRule="auto"/>
        <w:rPr>
          <w:rFonts w:ascii="Garamond" w:hAnsi="Garamond"/>
          <w:sz w:val="22"/>
          <w:szCs w:val="22"/>
        </w:rPr>
      </w:pPr>
      <w:r w:rsidRPr="00045A52">
        <w:rPr>
          <w:rFonts w:ascii="Garamond" w:hAnsi="Garamond"/>
          <w:sz w:val="22"/>
          <w:szCs w:val="22"/>
        </w:rPr>
        <w:t>CHAPTER SIXTEEN</w:t>
      </w:r>
      <w:r w:rsidRPr="00045A52">
        <w:rPr>
          <w:rFonts w:ascii="Garamond" w:hAnsi="Garamond"/>
          <w:sz w:val="22"/>
          <w:szCs w:val="22"/>
        </w:rPr>
        <w:br/>
      </w:r>
      <w:r w:rsidR="005C1B7A">
        <w:rPr>
          <w:rFonts w:ascii="Garamond" w:hAnsi="Garamond"/>
          <w:sz w:val="22"/>
          <w:szCs w:val="22"/>
        </w:rPr>
        <w:t xml:space="preserve">HA </w:t>
      </w:r>
      <w:proofErr w:type="spellStart"/>
      <w:r w:rsidRPr="00045A52">
        <w:rPr>
          <w:rFonts w:ascii="Garamond" w:hAnsi="Garamond"/>
          <w:sz w:val="22"/>
          <w:szCs w:val="22"/>
        </w:rPr>
        <w:t>HA</w:t>
      </w:r>
      <w:proofErr w:type="spellEnd"/>
      <w:r w:rsidRPr="00045A52">
        <w:rPr>
          <w:rFonts w:ascii="Garamond" w:hAnsi="Garamond"/>
          <w:sz w:val="22"/>
          <w:szCs w:val="22"/>
        </w:rPr>
        <w:t xml:space="preserve"> BONK</w:t>
      </w:r>
    </w:p>
    <w:p w14:paraId="052B7029"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r>
      <w:proofErr w:type="gramStart"/>
      <w:r w:rsidRPr="00045A52">
        <w:rPr>
          <w:rFonts w:ascii="Garamond" w:hAnsi="Garamond" w:cs="Times New Roman"/>
          <w:sz w:val="22"/>
          <w:szCs w:val="22"/>
        </w:rPr>
        <w:t>XX.</w:t>
      </w:r>
      <w:proofErr w:type="gramEnd"/>
      <w:r w:rsidRPr="00045A52">
        <w:rPr>
          <w:rFonts w:ascii="Garamond" w:hAnsi="Garamond" w:cs="Times New Roman"/>
          <w:sz w:val="22"/>
          <w:szCs w:val="22"/>
        </w:rPr>
        <w:t xml:space="preserve"> </w:t>
      </w:r>
    </w:p>
    <w:p w14:paraId="6E7A77B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t xml:space="preserve">Ah! </w:t>
      </w:r>
      <w:proofErr w:type="gramStart"/>
      <w:r w:rsidRPr="00045A52">
        <w:rPr>
          <w:rFonts w:ascii="Garamond" w:hAnsi="Garamond" w:cs="Times New Roman"/>
          <w:sz w:val="22"/>
          <w:szCs w:val="22"/>
        </w:rPr>
        <w:t>my</w:t>
      </w:r>
      <w:proofErr w:type="gramEnd"/>
      <w:r w:rsidRPr="00045A52">
        <w:rPr>
          <w:rFonts w:ascii="Garamond" w:hAnsi="Garamond" w:cs="Times New Roman"/>
          <w:sz w:val="22"/>
          <w:szCs w:val="22"/>
        </w:rPr>
        <w:t xml:space="preserve"> Beloved, fill the Cup that clears </w:t>
      </w:r>
    </w:p>
    <w:p w14:paraId="6B5052E4"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t xml:space="preserve">TO-DAY of past Regrets and future Fears- </w:t>
      </w:r>
    </w:p>
    <w:p w14:paraId="0388EEBE"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t xml:space="preserve">To-morrow?--Why, To-morrow I may be </w:t>
      </w:r>
    </w:p>
    <w:p w14:paraId="373B9084" w14:textId="4988729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r>
      <w:proofErr w:type="gramStart"/>
      <w:r w:rsidRPr="00045A52">
        <w:rPr>
          <w:rFonts w:ascii="Garamond" w:hAnsi="Garamond" w:cs="Times New Roman"/>
          <w:sz w:val="22"/>
          <w:szCs w:val="22"/>
        </w:rPr>
        <w:t>Myself with Yesterday</w:t>
      </w:r>
      <w:r w:rsidR="00C726A1">
        <w:rPr>
          <w:rFonts w:ascii="Garamond" w:hAnsi="Garamond" w:cs="Times New Roman"/>
          <w:sz w:val="22"/>
          <w:szCs w:val="22"/>
        </w:rPr>
        <w:t>’</w:t>
      </w:r>
      <w:r w:rsidRPr="00045A52">
        <w:rPr>
          <w:rFonts w:ascii="Garamond" w:hAnsi="Garamond" w:cs="Times New Roman"/>
          <w:sz w:val="22"/>
          <w:szCs w:val="22"/>
        </w:rPr>
        <w:t xml:space="preserve">s </w:t>
      </w:r>
      <w:proofErr w:type="spellStart"/>
      <w:r w:rsidRPr="00045A52">
        <w:rPr>
          <w:rFonts w:ascii="Garamond" w:hAnsi="Garamond" w:cs="Times New Roman"/>
          <w:sz w:val="22"/>
          <w:szCs w:val="22"/>
        </w:rPr>
        <w:t>Sev</w:t>
      </w:r>
      <w:r w:rsidR="00C726A1">
        <w:rPr>
          <w:rFonts w:ascii="Garamond" w:hAnsi="Garamond" w:cs="Times New Roman"/>
          <w:sz w:val="22"/>
          <w:szCs w:val="22"/>
        </w:rPr>
        <w:t>’</w:t>
      </w:r>
      <w:r w:rsidRPr="00045A52">
        <w:rPr>
          <w:rFonts w:ascii="Garamond" w:hAnsi="Garamond" w:cs="Times New Roman"/>
          <w:sz w:val="22"/>
          <w:szCs w:val="22"/>
        </w:rPr>
        <w:t>n</w:t>
      </w:r>
      <w:proofErr w:type="spellEnd"/>
      <w:r w:rsidRPr="00045A52">
        <w:rPr>
          <w:rFonts w:ascii="Garamond" w:hAnsi="Garamond" w:cs="Times New Roman"/>
          <w:sz w:val="22"/>
          <w:szCs w:val="22"/>
        </w:rPr>
        <w:t xml:space="preserve"> Thousand Years.</w:t>
      </w:r>
      <w:proofErr w:type="gramEnd"/>
    </w:p>
    <w:p w14:paraId="0323F93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b/>
        <w:t xml:space="preserve">– Edward Fitzgerald, </w:t>
      </w:r>
      <w:proofErr w:type="gramStart"/>
      <w:r w:rsidRPr="00045A52">
        <w:rPr>
          <w:rFonts w:ascii="Garamond" w:hAnsi="Garamond" w:cs="Times New Roman"/>
          <w:i/>
          <w:iCs/>
          <w:sz w:val="22"/>
          <w:szCs w:val="22"/>
        </w:rPr>
        <w:t>The</w:t>
      </w:r>
      <w:proofErr w:type="gramEnd"/>
      <w:r w:rsidRPr="00045A52">
        <w:rPr>
          <w:rFonts w:ascii="Garamond" w:hAnsi="Garamond" w:cs="Times New Roman"/>
          <w:i/>
          <w:iCs/>
          <w:sz w:val="22"/>
          <w:szCs w:val="22"/>
        </w:rPr>
        <w:t xml:space="preserve"> </w:t>
      </w:r>
      <w:proofErr w:type="spellStart"/>
      <w:r w:rsidRPr="00045A52">
        <w:rPr>
          <w:rFonts w:ascii="Garamond" w:hAnsi="Garamond" w:cs="Times New Roman"/>
          <w:i/>
          <w:iCs/>
          <w:sz w:val="22"/>
          <w:szCs w:val="22"/>
        </w:rPr>
        <w:t>Rubaiyat</w:t>
      </w:r>
      <w:proofErr w:type="spellEnd"/>
      <w:r w:rsidRPr="00045A52">
        <w:rPr>
          <w:rFonts w:ascii="Garamond" w:hAnsi="Garamond" w:cs="Times New Roman"/>
          <w:i/>
          <w:iCs/>
          <w:sz w:val="22"/>
          <w:szCs w:val="22"/>
        </w:rPr>
        <w:t xml:space="preserve"> of Omar Khayyam</w:t>
      </w:r>
      <w:r w:rsidRPr="00045A52">
        <w:rPr>
          <w:rFonts w:ascii="Garamond" w:hAnsi="Garamond" w:cs="Times New Roman"/>
          <w:sz w:val="22"/>
          <w:szCs w:val="22"/>
        </w:rPr>
        <w:t>, 1st Edition</w:t>
      </w:r>
    </w:p>
    <w:p w14:paraId="161C5D9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9403770" w14:textId="7E1C1AA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Sheraton Mayfair was a tall building. </w:t>
      </w:r>
      <w:proofErr w:type="gramStart"/>
      <w:r w:rsidRPr="00045A52">
        <w:rPr>
          <w:rFonts w:ascii="Garamond" w:hAnsi="Garamond" w:cs="Times New Roman"/>
          <w:sz w:val="22"/>
          <w:szCs w:val="22"/>
        </w:rPr>
        <w:t>A hideously ugly relic of the nineteen seventies ruining the skyline of the otherwise extremely elegant area of town.</w:t>
      </w:r>
      <w:proofErr w:type="gramEnd"/>
      <w:r w:rsidRPr="00045A52">
        <w:rPr>
          <w:rFonts w:ascii="Garamond" w:hAnsi="Garamond" w:cs="Times New Roman"/>
          <w:sz w:val="22"/>
          <w:szCs w:val="22"/>
        </w:rPr>
        <w:t xml:space="preserve"> The fabulously rich and chic residents in </w:t>
      </w:r>
      <w:r w:rsidR="00F33AC6" w:rsidRPr="00045A52">
        <w:rPr>
          <w:rFonts w:ascii="Garamond" w:hAnsi="Garamond" w:cs="Times New Roman"/>
          <w:sz w:val="22"/>
          <w:szCs w:val="22"/>
        </w:rPr>
        <w:t>its</w:t>
      </w:r>
      <w:r w:rsidRPr="00045A52">
        <w:rPr>
          <w:rFonts w:ascii="Garamond" w:hAnsi="Garamond" w:cs="Times New Roman"/>
          <w:sz w:val="22"/>
          <w:szCs w:val="22"/>
        </w:rPr>
        <w:t xml:space="preserve"> shadow had long ago learnt to pretend it was not there. That there was not some thirty-odd story concrete monstrosity spoiling the Georgian</w:t>
      </w:r>
      <w:r w:rsidR="0022383C">
        <w:rPr>
          <w:rFonts w:ascii="Garamond" w:hAnsi="Garamond" w:cs="Times New Roman"/>
          <w:sz w:val="22"/>
          <w:szCs w:val="22"/>
        </w:rPr>
        <w:t xml:space="preserve"> charm of their privileged postc</w:t>
      </w:r>
      <w:r w:rsidRPr="00045A52">
        <w:rPr>
          <w:rFonts w:ascii="Garamond" w:hAnsi="Garamond" w:cs="Times New Roman"/>
          <w:sz w:val="22"/>
          <w:szCs w:val="22"/>
        </w:rPr>
        <w:t xml:space="preserve">ode. Equally rich and chic visitors to London would also like to stay in the heart of marvellous Mayfair but having just arrived on an over-night flight from New York, Los Angeles or </w:t>
      </w:r>
      <w:r w:rsidR="0022383C">
        <w:rPr>
          <w:rFonts w:ascii="Garamond" w:hAnsi="Garamond" w:cs="Times New Roman"/>
          <w:sz w:val="22"/>
          <w:szCs w:val="22"/>
        </w:rPr>
        <w:t>Dubai,</w:t>
      </w:r>
      <w:r w:rsidRPr="00045A52">
        <w:rPr>
          <w:rFonts w:ascii="Garamond" w:hAnsi="Garamond" w:cs="Times New Roman"/>
          <w:sz w:val="22"/>
          <w:szCs w:val="22"/>
        </w:rPr>
        <w:t xml:space="preserve"> they had not had time to develop the necessary selective attention. The simple solution for them was to stay in the one place in Mayfair </w:t>
      </w:r>
      <w:r w:rsidR="0022383C">
        <w:rPr>
          <w:rFonts w:ascii="Garamond" w:hAnsi="Garamond" w:cs="Times New Roman"/>
          <w:sz w:val="22"/>
          <w:szCs w:val="22"/>
        </w:rPr>
        <w:t xml:space="preserve">where </w:t>
      </w:r>
      <w:r w:rsidRPr="00045A52">
        <w:rPr>
          <w:rFonts w:ascii="Garamond" w:hAnsi="Garamond" w:cs="Times New Roman"/>
          <w:sz w:val="22"/>
          <w:szCs w:val="22"/>
        </w:rPr>
        <w:t xml:space="preserve">your view was not ruined by this monstrosity, namely at the Sheraton Mayfair. </w:t>
      </w:r>
    </w:p>
    <w:p w14:paraId="0F9BA7A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17B2441" w14:textId="4851545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w:t>
      </w:r>
      <w:r w:rsidR="00C726A1">
        <w:rPr>
          <w:rFonts w:ascii="Garamond" w:hAnsi="Garamond" w:cs="Times New Roman"/>
          <w:sz w:val="22"/>
          <w:szCs w:val="22"/>
        </w:rPr>
        <w:t>’</w:t>
      </w:r>
      <w:r w:rsidRPr="00045A52">
        <w:rPr>
          <w:rFonts w:ascii="Garamond" w:hAnsi="Garamond" w:cs="Times New Roman"/>
          <w:sz w:val="22"/>
          <w:szCs w:val="22"/>
        </w:rPr>
        <w:t>s room wasn</w:t>
      </w:r>
      <w:r w:rsidR="00C726A1">
        <w:rPr>
          <w:rFonts w:ascii="Garamond" w:hAnsi="Garamond" w:cs="Times New Roman"/>
          <w:sz w:val="22"/>
          <w:szCs w:val="22"/>
        </w:rPr>
        <w:t>’</w:t>
      </w:r>
      <w:r w:rsidRPr="00045A52">
        <w:rPr>
          <w:rFonts w:ascii="Garamond" w:hAnsi="Garamond" w:cs="Times New Roman"/>
          <w:sz w:val="22"/>
          <w:szCs w:val="22"/>
        </w:rPr>
        <w:t>t just on the thirty-third floor. It was the thirty-third floor. For some reason, Eric had installed him in the pr</w:t>
      </w:r>
      <w:r w:rsidR="0022383C">
        <w:rPr>
          <w:rFonts w:ascii="Garamond" w:hAnsi="Garamond" w:cs="Times New Roman"/>
          <w:sz w:val="22"/>
          <w:szCs w:val="22"/>
        </w:rPr>
        <w:t>esidential suite. Parnell had</w:t>
      </w:r>
      <w:r w:rsidRPr="00045A52">
        <w:rPr>
          <w:rFonts w:ascii="Garamond" w:hAnsi="Garamond" w:cs="Times New Roman"/>
          <w:sz w:val="22"/>
          <w:szCs w:val="22"/>
        </w:rPr>
        <w:t xml:space="preserve"> turned up at his last hotel mid-morning to evict and upgrade him. As they drove across </w:t>
      </w:r>
      <w:r w:rsidR="0022383C">
        <w:rPr>
          <w:rFonts w:ascii="Garamond" w:hAnsi="Garamond" w:cs="Times New Roman"/>
          <w:sz w:val="22"/>
          <w:szCs w:val="22"/>
        </w:rPr>
        <w:t>a couple of very expensive post</w:t>
      </w:r>
      <w:r w:rsidRPr="00045A52">
        <w:rPr>
          <w:rFonts w:ascii="Garamond" w:hAnsi="Garamond" w:cs="Times New Roman"/>
          <w:sz w:val="22"/>
          <w:szCs w:val="22"/>
        </w:rPr>
        <w:t>codes, Parnell explained that Eric was concerned for John</w:t>
      </w:r>
      <w:r w:rsidR="00C726A1">
        <w:rPr>
          <w:rFonts w:ascii="Garamond" w:hAnsi="Garamond" w:cs="Times New Roman"/>
          <w:sz w:val="22"/>
          <w:szCs w:val="22"/>
        </w:rPr>
        <w:t>’</w:t>
      </w:r>
      <w:r w:rsidRPr="00045A52">
        <w:rPr>
          <w:rFonts w:ascii="Garamond" w:hAnsi="Garamond" w:cs="Times New Roman"/>
          <w:sz w:val="22"/>
          <w:szCs w:val="22"/>
        </w:rPr>
        <w:t>s safety and privacy and didn</w:t>
      </w:r>
      <w:r w:rsidR="00C726A1">
        <w:rPr>
          <w:rFonts w:ascii="Garamond" w:hAnsi="Garamond" w:cs="Times New Roman"/>
          <w:sz w:val="22"/>
          <w:szCs w:val="22"/>
        </w:rPr>
        <w:t>’</w:t>
      </w:r>
      <w:r w:rsidRPr="00045A52">
        <w:rPr>
          <w:rFonts w:ascii="Garamond" w:hAnsi="Garamond" w:cs="Times New Roman"/>
          <w:sz w:val="22"/>
          <w:szCs w:val="22"/>
        </w:rPr>
        <w:t xml:space="preserve">t </w:t>
      </w:r>
      <w:r w:rsidRPr="00045A52">
        <w:rPr>
          <w:rFonts w:ascii="Garamond" w:hAnsi="Garamond" w:cs="Times New Roman"/>
          <w:sz w:val="22"/>
          <w:szCs w:val="22"/>
        </w:rPr>
        <w:lastRenderedPageBreak/>
        <w:t xml:space="preserve">want him staying anywhere that the press or anyone else could find him. He was checked into the Sheraton just before noon under an assumed name. </w:t>
      </w:r>
    </w:p>
    <w:p w14:paraId="4C2ABE1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ECC129D" w14:textId="5460B26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Parnell had accompanied </w:t>
      </w:r>
      <w:r w:rsidR="00F33AC6" w:rsidRPr="00045A52">
        <w:rPr>
          <w:rFonts w:ascii="Garamond" w:hAnsi="Garamond" w:cs="Times New Roman"/>
          <w:sz w:val="22"/>
          <w:szCs w:val="22"/>
        </w:rPr>
        <w:t>Mr</w:t>
      </w:r>
      <w:r w:rsidRPr="00045A52">
        <w:rPr>
          <w:rFonts w:ascii="Garamond" w:hAnsi="Garamond" w:cs="Times New Roman"/>
          <w:sz w:val="22"/>
          <w:szCs w:val="22"/>
        </w:rPr>
        <w:t xml:space="preserve"> Clive Smith to his room, all 100 acres of it. He had told John that Eric did not want</w:t>
      </w:r>
      <w:r w:rsidR="0022383C">
        <w:rPr>
          <w:rFonts w:ascii="Garamond" w:hAnsi="Garamond" w:cs="Times New Roman"/>
          <w:sz w:val="22"/>
          <w:szCs w:val="22"/>
        </w:rPr>
        <w:t xml:space="preserve"> him</w:t>
      </w:r>
      <w:r w:rsidRPr="00045A52">
        <w:rPr>
          <w:rFonts w:ascii="Garamond" w:hAnsi="Garamond" w:cs="Times New Roman"/>
          <w:sz w:val="22"/>
          <w:szCs w:val="22"/>
        </w:rPr>
        <w:t xml:space="preserve"> to leave and then </w:t>
      </w:r>
      <w:proofErr w:type="gramStart"/>
      <w:r w:rsidR="00F33AC6" w:rsidRPr="00045A52">
        <w:rPr>
          <w:rFonts w:ascii="Garamond" w:hAnsi="Garamond" w:cs="Times New Roman"/>
          <w:sz w:val="22"/>
          <w:szCs w:val="22"/>
        </w:rPr>
        <w:t>disappeared</w:t>
      </w:r>
      <w:r w:rsidRPr="00045A52">
        <w:rPr>
          <w:rFonts w:ascii="Garamond" w:hAnsi="Garamond" w:cs="Times New Roman"/>
          <w:sz w:val="22"/>
          <w:szCs w:val="22"/>
        </w:rPr>
        <w:t>,</w:t>
      </w:r>
      <w:proofErr w:type="gramEnd"/>
      <w:r w:rsidRPr="00045A52">
        <w:rPr>
          <w:rFonts w:ascii="Garamond" w:hAnsi="Garamond" w:cs="Times New Roman"/>
          <w:sz w:val="22"/>
          <w:szCs w:val="22"/>
        </w:rPr>
        <w:t xml:space="preserve"> taking a tour of the place to see it was safe. Eric, it seemed, was finally taking the death threats seriously. Eventually Parnell was satisfied that there were no assassins and left for good. </w:t>
      </w:r>
      <w:proofErr w:type="gramStart"/>
      <w:r w:rsidRPr="00045A52">
        <w:rPr>
          <w:rFonts w:ascii="Garamond" w:hAnsi="Garamond" w:cs="Times New Roman"/>
          <w:sz w:val="22"/>
          <w:szCs w:val="22"/>
        </w:rPr>
        <w:t>Leaving John a prisoner until morning.</w:t>
      </w:r>
      <w:proofErr w:type="gramEnd"/>
      <w:r w:rsidRPr="00045A52">
        <w:rPr>
          <w:rFonts w:ascii="Garamond" w:hAnsi="Garamond" w:cs="Times New Roman"/>
          <w:sz w:val="22"/>
          <w:szCs w:val="22"/>
        </w:rPr>
        <w:t xml:space="preserve"> </w:t>
      </w:r>
      <w:proofErr w:type="gramStart"/>
      <w:r w:rsidRPr="00045A52">
        <w:rPr>
          <w:rFonts w:ascii="Garamond" w:hAnsi="Garamond" w:cs="Times New Roman"/>
          <w:sz w:val="22"/>
          <w:szCs w:val="22"/>
        </w:rPr>
        <w:t>Albeit in an open prison with</w:t>
      </w:r>
      <w:r w:rsidR="00F33AC6">
        <w:rPr>
          <w:rFonts w:ascii="Garamond" w:hAnsi="Garamond" w:cs="Times New Roman"/>
          <w:sz w:val="22"/>
          <w:szCs w:val="22"/>
        </w:rPr>
        <w:t xml:space="preserve"> room service,</w:t>
      </w:r>
      <w:r w:rsidRPr="00045A52">
        <w:rPr>
          <w:rFonts w:ascii="Garamond" w:hAnsi="Garamond" w:cs="Times New Roman"/>
          <w:sz w:val="22"/>
          <w:szCs w:val="22"/>
        </w:rPr>
        <w:t xml:space="preserve"> no guards and </w:t>
      </w:r>
      <w:r w:rsidR="00F33AC6">
        <w:rPr>
          <w:rFonts w:ascii="Garamond" w:hAnsi="Garamond" w:cs="Times New Roman"/>
          <w:sz w:val="22"/>
          <w:szCs w:val="22"/>
        </w:rPr>
        <w:t xml:space="preserve">as many extra pillows as he desired </w:t>
      </w:r>
      <w:r w:rsidRPr="00045A52">
        <w:rPr>
          <w:rFonts w:ascii="Garamond" w:hAnsi="Garamond" w:cs="Times New Roman"/>
          <w:sz w:val="22"/>
          <w:szCs w:val="22"/>
        </w:rPr>
        <w:t>but a prisoner nonetheless.</w:t>
      </w:r>
      <w:proofErr w:type="gramEnd"/>
      <w:r w:rsidRPr="00045A52">
        <w:rPr>
          <w:rFonts w:ascii="Garamond" w:hAnsi="Garamond" w:cs="Times New Roman"/>
          <w:sz w:val="22"/>
          <w:szCs w:val="22"/>
        </w:rPr>
        <w:t xml:space="preserve"> Not that he wanted to escape. He had no home to go to and there did appear to be someone trying to kill him.  </w:t>
      </w:r>
    </w:p>
    <w:p w14:paraId="15F2CDB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ECB375B" w14:textId="03D8FB9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tried and failed to relax. None of the very many sofas and chairs seemed quite right and he didn</w:t>
      </w:r>
      <w:r w:rsidR="00C726A1">
        <w:rPr>
          <w:rFonts w:ascii="Garamond" w:hAnsi="Garamond" w:cs="Times New Roman"/>
          <w:sz w:val="22"/>
          <w:szCs w:val="22"/>
        </w:rPr>
        <w:t>’</w:t>
      </w:r>
      <w:r w:rsidRPr="00045A52">
        <w:rPr>
          <w:rFonts w:ascii="Garamond" w:hAnsi="Garamond" w:cs="Times New Roman"/>
          <w:sz w:val="22"/>
          <w:szCs w:val="22"/>
        </w:rPr>
        <w:t xml:space="preserve">t want to mess up any of the beds. Several times he got out his phone to call Natalie to come over and join him but he was too nervous about tomorrow. The show would be on at ten AM and it would be live. </w:t>
      </w:r>
    </w:p>
    <w:p w14:paraId="75176F4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F14F31A" w14:textId="1867E1A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hated mornings and he hated Sunday mornings even more. But the Sunday Show was always on a Sunday and it was always live. They weren</w:t>
      </w:r>
      <w:r w:rsidR="00C726A1">
        <w:rPr>
          <w:rFonts w:ascii="Garamond" w:hAnsi="Garamond" w:cs="Times New Roman"/>
          <w:sz w:val="22"/>
          <w:szCs w:val="22"/>
        </w:rPr>
        <w:t>’</w:t>
      </w:r>
      <w:r w:rsidRPr="00045A52">
        <w:rPr>
          <w:rFonts w:ascii="Garamond" w:hAnsi="Garamond" w:cs="Times New Roman"/>
          <w:sz w:val="22"/>
          <w:szCs w:val="22"/>
        </w:rPr>
        <w:t xml:space="preserve">t going to make any special exceptions for him. </w:t>
      </w:r>
    </w:p>
    <w:p w14:paraId="01BEED1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49B1BA6" w14:textId="7904E6C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No more than they had already made. Eric appeared to have called in quite a few favours to make this happen. The Sunday Show was the country</w:t>
      </w:r>
      <w:r w:rsidR="00C726A1">
        <w:rPr>
          <w:rFonts w:ascii="Garamond" w:hAnsi="Garamond" w:cs="Times New Roman"/>
          <w:sz w:val="22"/>
          <w:szCs w:val="22"/>
        </w:rPr>
        <w:t>’</w:t>
      </w:r>
      <w:r w:rsidRPr="00045A52">
        <w:rPr>
          <w:rFonts w:ascii="Garamond" w:hAnsi="Garamond" w:cs="Times New Roman"/>
          <w:sz w:val="22"/>
          <w:szCs w:val="22"/>
        </w:rPr>
        <w:t xml:space="preserve">s most respected and highest rated current affairs show. It was broadcast on the </w:t>
      </w:r>
      <w:proofErr w:type="spellStart"/>
      <w:r w:rsidRPr="00045A52">
        <w:rPr>
          <w:rFonts w:ascii="Garamond" w:hAnsi="Garamond" w:cs="Times New Roman"/>
          <w:sz w:val="22"/>
          <w:szCs w:val="22"/>
        </w:rPr>
        <w:t>BoCorp</w:t>
      </w:r>
      <w:proofErr w:type="spellEnd"/>
      <w:r w:rsidRPr="00045A52">
        <w:rPr>
          <w:rFonts w:ascii="Garamond" w:hAnsi="Garamond" w:cs="Times New Roman"/>
          <w:sz w:val="22"/>
          <w:szCs w:val="22"/>
        </w:rPr>
        <w:t xml:space="preserve"> satellite network but such was the stature of its presenter, Patrick </w:t>
      </w:r>
      <w:proofErr w:type="spellStart"/>
      <w:proofErr w:type="gramStart"/>
      <w:r w:rsidRPr="00045A52">
        <w:rPr>
          <w:rFonts w:ascii="Garamond" w:hAnsi="Garamond" w:cs="Times New Roman"/>
          <w:sz w:val="22"/>
          <w:szCs w:val="22"/>
        </w:rPr>
        <w:t>Rodero</w:t>
      </w:r>
      <w:proofErr w:type="spellEnd"/>
      <w:r w:rsidRPr="00045A52">
        <w:rPr>
          <w:rFonts w:ascii="Garamond" w:hAnsi="Garamond" w:cs="Times New Roman"/>
          <w:sz w:val="22"/>
          <w:szCs w:val="22"/>
        </w:rPr>
        <w:t>, that</w:t>
      </w:r>
      <w:proofErr w:type="gramEnd"/>
      <w:r w:rsidRPr="00045A52">
        <w:rPr>
          <w:rFonts w:ascii="Garamond" w:hAnsi="Garamond" w:cs="Times New Roman"/>
          <w:sz w:val="22"/>
          <w:szCs w:val="22"/>
        </w:rPr>
        <w:t xml:space="preserve"> it pulled in a wide audience and regularly set the political agenda for the week to come. </w:t>
      </w:r>
    </w:p>
    <w:p w14:paraId="1D8065E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1D335E6" w14:textId="5490000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Any politician with big news to break or a reputation to </w:t>
      </w:r>
      <w:r w:rsidRPr="00045A52">
        <w:rPr>
          <w:rFonts w:ascii="Garamond" w:hAnsi="Garamond" w:cs="Times New Roman"/>
          <w:sz w:val="22"/>
          <w:szCs w:val="22"/>
        </w:rPr>
        <w:lastRenderedPageBreak/>
        <w:t xml:space="preserve">recover tried to get a spot on </w:t>
      </w:r>
      <w:proofErr w:type="spellStart"/>
      <w:r w:rsidRPr="00045A52">
        <w:rPr>
          <w:rFonts w:ascii="Garamond" w:hAnsi="Garamond" w:cs="Times New Roman"/>
          <w:sz w:val="22"/>
          <w:szCs w:val="22"/>
        </w:rPr>
        <w:t>Rodero</w:t>
      </w:r>
      <w:r w:rsidR="00C726A1">
        <w:rPr>
          <w:rFonts w:ascii="Garamond" w:hAnsi="Garamond" w:cs="Times New Roman"/>
          <w:sz w:val="22"/>
          <w:szCs w:val="22"/>
        </w:rPr>
        <w:t>’</w:t>
      </w:r>
      <w:r w:rsidRPr="00045A52">
        <w:rPr>
          <w:rFonts w:ascii="Garamond" w:hAnsi="Garamond" w:cs="Times New Roman"/>
          <w:sz w:val="22"/>
          <w:szCs w:val="22"/>
        </w:rPr>
        <w:t>s</w:t>
      </w:r>
      <w:proofErr w:type="spellEnd"/>
      <w:r w:rsidRPr="00045A52">
        <w:rPr>
          <w:rFonts w:ascii="Garamond" w:hAnsi="Garamond" w:cs="Times New Roman"/>
          <w:sz w:val="22"/>
          <w:szCs w:val="22"/>
        </w:rPr>
        <w:t xml:space="preserve"> sofa. He did</w:t>
      </w:r>
      <w:r w:rsidR="00A946EA">
        <w:rPr>
          <w:rFonts w:ascii="Garamond" w:hAnsi="Garamond" w:cs="Times New Roman"/>
          <w:sz w:val="22"/>
          <w:szCs w:val="22"/>
        </w:rPr>
        <w:t xml:space="preserve"> not</w:t>
      </w:r>
      <w:r w:rsidRPr="00045A52">
        <w:rPr>
          <w:rFonts w:ascii="Garamond" w:hAnsi="Garamond" w:cs="Times New Roman"/>
          <w:sz w:val="22"/>
          <w:szCs w:val="22"/>
        </w:rPr>
        <w:t xml:space="preserve"> give you an easy ride but if you survived that, you generally survived whatever crisis had brought you there in the first place. The opposite was equally true. </w:t>
      </w:r>
    </w:p>
    <w:p w14:paraId="7EC79B9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AA98E75" w14:textId="571B27C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Tomorrow, however, Patrick </w:t>
      </w:r>
      <w:proofErr w:type="spellStart"/>
      <w:r w:rsidRPr="00045A52">
        <w:rPr>
          <w:rFonts w:ascii="Garamond" w:hAnsi="Garamond" w:cs="Times New Roman"/>
          <w:sz w:val="22"/>
          <w:szCs w:val="22"/>
        </w:rPr>
        <w:t>Rodero</w:t>
      </w:r>
      <w:proofErr w:type="spellEnd"/>
      <w:r w:rsidRPr="00045A52">
        <w:rPr>
          <w:rFonts w:ascii="Garamond" w:hAnsi="Garamond" w:cs="Times New Roman"/>
          <w:sz w:val="22"/>
          <w:szCs w:val="22"/>
        </w:rPr>
        <w:t xml:space="preserve"> would not be on his own show. God knows how or why Eric had done it but </w:t>
      </w:r>
      <w:r w:rsidR="00F33AC6" w:rsidRPr="00045A52">
        <w:rPr>
          <w:rFonts w:ascii="Garamond" w:hAnsi="Garamond" w:cs="Times New Roman"/>
          <w:sz w:val="22"/>
          <w:szCs w:val="22"/>
        </w:rPr>
        <w:t>tomorrow</w:t>
      </w:r>
      <w:r w:rsidR="00C726A1">
        <w:rPr>
          <w:rFonts w:ascii="Garamond" w:hAnsi="Garamond" w:cs="Times New Roman"/>
          <w:sz w:val="22"/>
          <w:szCs w:val="22"/>
        </w:rPr>
        <w:t>’</w:t>
      </w:r>
      <w:r w:rsidR="00F33AC6" w:rsidRPr="00045A52">
        <w:rPr>
          <w:rFonts w:ascii="Garamond" w:hAnsi="Garamond" w:cs="Times New Roman"/>
          <w:sz w:val="22"/>
          <w:szCs w:val="22"/>
        </w:rPr>
        <w:t>s</w:t>
      </w:r>
      <w:r w:rsidRPr="00045A52">
        <w:rPr>
          <w:rFonts w:ascii="Garamond" w:hAnsi="Garamond" w:cs="Times New Roman"/>
          <w:sz w:val="22"/>
          <w:szCs w:val="22"/>
        </w:rPr>
        <w:t xml:space="preserve"> edition would be hosted by Shona. And it would not be a </w:t>
      </w:r>
      <w:r w:rsidR="00A946EA">
        <w:rPr>
          <w:rFonts w:ascii="Garamond" w:hAnsi="Garamond" w:cs="Times New Roman"/>
          <w:sz w:val="22"/>
          <w:szCs w:val="22"/>
        </w:rPr>
        <w:t>one-on-</w:t>
      </w:r>
      <w:r w:rsidRPr="00045A52">
        <w:rPr>
          <w:rFonts w:ascii="Garamond" w:hAnsi="Garamond" w:cs="Times New Roman"/>
          <w:sz w:val="22"/>
          <w:szCs w:val="22"/>
        </w:rPr>
        <w:t xml:space="preserve">one interview but a live </w:t>
      </w:r>
      <w:r w:rsidR="00F33AC6" w:rsidRPr="00045A52">
        <w:rPr>
          <w:rFonts w:ascii="Garamond" w:hAnsi="Garamond" w:cs="Times New Roman"/>
          <w:sz w:val="22"/>
          <w:szCs w:val="22"/>
        </w:rPr>
        <w:t>three-way</w:t>
      </w:r>
      <w:r w:rsidRPr="00045A52">
        <w:rPr>
          <w:rFonts w:ascii="Garamond" w:hAnsi="Garamond" w:cs="Times New Roman"/>
          <w:sz w:val="22"/>
          <w:szCs w:val="22"/>
        </w:rPr>
        <w:t xml:space="preserve"> debate between John, Hazel and the Right Reverend Donaldson Cake.</w:t>
      </w:r>
    </w:p>
    <w:p w14:paraId="65CAEFC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55E6862" w14:textId="2AF32FE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had never been on live TV before and had never had to defend his own ideas to an audience more challenging than the </w:t>
      </w:r>
      <w:r w:rsidR="00F33AC6" w:rsidRPr="00045A52">
        <w:rPr>
          <w:rFonts w:ascii="Garamond" w:hAnsi="Garamond" w:cs="Times New Roman"/>
          <w:sz w:val="22"/>
          <w:szCs w:val="22"/>
        </w:rPr>
        <w:t>clientele</w:t>
      </w:r>
      <w:r w:rsidRPr="00045A52">
        <w:rPr>
          <w:rFonts w:ascii="Garamond" w:hAnsi="Garamond" w:cs="Times New Roman"/>
          <w:sz w:val="22"/>
          <w:szCs w:val="22"/>
        </w:rPr>
        <w:t xml:space="preserve"> in White</w:t>
      </w:r>
      <w:r w:rsidR="00C726A1">
        <w:rPr>
          <w:rFonts w:ascii="Garamond" w:hAnsi="Garamond" w:cs="Times New Roman"/>
          <w:sz w:val="22"/>
          <w:szCs w:val="22"/>
        </w:rPr>
        <w:t>’</w:t>
      </w:r>
      <w:r w:rsidRPr="00045A52">
        <w:rPr>
          <w:rFonts w:ascii="Garamond" w:hAnsi="Garamond" w:cs="Times New Roman"/>
          <w:sz w:val="22"/>
          <w:szCs w:val="22"/>
        </w:rPr>
        <w:t xml:space="preserve">s </w:t>
      </w:r>
      <w:r w:rsidR="00F33AC6" w:rsidRPr="00045A52">
        <w:rPr>
          <w:rFonts w:ascii="Garamond" w:hAnsi="Garamond" w:cs="Times New Roman"/>
          <w:sz w:val="22"/>
          <w:szCs w:val="22"/>
        </w:rPr>
        <w:t>nightclub</w:t>
      </w:r>
      <w:r w:rsidRPr="00045A52">
        <w:rPr>
          <w:rFonts w:ascii="Garamond" w:hAnsi="Garamond" w:cs="Times New Roman"/>
          <w:sz w:val="22"/>
          <w:szCs w:val="22"/>
        </w:rPr>
        <w:t>. He hadn</w:t>
      </w:r>
      <w:r w:rsidR="00C726A1">
        <w:rPr>
          <w:rFonts w:ascii="Garamond" w:hAnsi="Garamond" w:cs="Times New Roman"/>
          <w:sz w:val="22"/>
          <w:szCs w:val="22"/>
        </w:rPr>
        <w:t>’</w:t>
      </w:r>
      <w:r w:rsidRPr="00045A52">
        <w:rPr>
          <w:rFonts w:ascii="Garamond" w:hAnsi="Garamond" w:cs="Times New Roman"/>
          <w:sz w:val="22"/>
          <w:szCs w:val="22"/>
        </w:rPr>
        <w:t xml:space="preserve">t been in a debate since junior school when he had unsuccessfully tried to stop Stevie Wonder being thrown from a metaphorical balloon. </w:t>
      </w:r>
    </w:p>
    <w:p w14:paraId="01D75A70"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3DB51E34" w14:textId="45188BF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spent all afternoon pacing about talking to himself. Trying to work out what exactly it was that he was defending. At about 6pm he had given up trying to do it sober and made </w:t>
      </w:r>
      <w:proofErr w:type="gramStart"/>
      <w:r w:rsidRPr="00045A52">
        <w:rPr>
          <w:rFonts w:ascii="Garamond" w:hAnsi="Garamond" w:cs="Times New Roman"/>
          <w:sz w:val="22"/>
          <w:szCs w:val="22"/>
        </w:rPr>
        <w:t>himself</w:t>
      </w:r>
      <w:proofErr w:type="gramEnd"/>
      <w:r w:rsidRPr="00045A52">
        <w:rPr>
          <w:rFonts w:ascii="Garamond" w:hAnsi="Garamond" w:cs="Times New Roman"/>
          <w:sz w:val="22"/>
          <w:szCs w:val="22"/>
        </w:rPr>
        <w:t xml:space="preserve"> </w:t>
      </w:r>
      <w:r w:rsidR="00F33AC6" w:rsidRPr="00045A52">
        <w:rPr>
          <w:rFonts w:ascii="Garamond" w:hAnsi="Garamond" w:cs="Times New Roman"/>
          <w:sz w:val="22"/>
          <w:szCs w:val="22"/>
        </w:rPr>
        <w:t>large</w:t>
      </w:r>
      <w:r w:rsidRPr="00045A52">
        <w:rPr>
          <w:rFonts w:ascii="Garamond" w:hAnsi="Garamond" w:cs="Times New Roman"/>
          <w:sz w:val="22"/>
          <w:szCs w:val="22"/>
        </w:rPr>
        <w:t xml:space="preserve"> rum and coke.  There was no ice. </w:t>
      </w:r>
    </w:p>
    <w:p w14:paraId="68548E7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EEACA25" w14:textId="124C77C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thought of calling room service but thought better of it. He could not face another obsequious servant scampering </w:t>
      </w:r>
      <w:r w:rsidR="00A946EA">
        <w:rPr>
          <w:rFonts w:ascii="Garamond" w:hAnsi="Garamond" w:cs="Times New Roman"/>
          <w:sz w:val="22"/>
          <w:szCs w:val="22"/>
        </w:rPr>
        <w:t>a</w:t>
      </w:r>
      <w:r w:rsidRPr="00045A52">
        <w:rPr>
          <w:rFonts w:ascii="Garamond" w:hAnsi="Garamond" w:cs="Times New Roman"/>
          <w:sz w:val="22"/>
          <w:szCs w:val="22"/>
        </w:rPr>
        <w:t xml:space="preserve">round after him. </w:t>
      </w:r>
      <w:r w:rsidR="00F33AC6" w:rsidRPr="00045A52">
        <w:rPr>
          <w:rFonts w:ascii="Garamond" w:hAnsi="Garamond" w:cs="Times New Roman"/>
          <w:sz w:val="22"/>
          <w:szCs w:val="22"/>
        </w:rPr>
        <w:t>He had</w:t>
      </w:r>
      <w:r w:rsidRPr="00045A52">
        <w:rPr>
          <w:rFonts w:ascii="Garamond" w:hAnsi="Garamond" w:cs="Times New Roman"/>
          <w:sz w:val="22"/>
          <w:szCs w:val="22"/>
        </w:rPr>
        <w:t xml:space="preserve"> called down a couple of times for room service to bring him up a club sandwich or fruit basket or whatever.  They never merely did what you asked but would scurry round the place smoothing beds, emptying ashtrays and scooping up as much detritus as they could carry. It was positively tiring to watch, especially when there was absolutely nothing for them to tidy up. Wanting only a couple of ice-cubes for his rum and coke, he did not want to re-roll that whole rigmarole. </w:t>
      </w:r>
      <w:r w:rsidR="00F33AC6" w:rsidRPr="00045A52">
        <w:rPr>
          <w:rFonts w:ascii="Garamond" w:hAnsi="Garamond" w:cs="Times New Roman"/>
          <w:sz w:val="22"/>
          <w:szCs w:val="22"/>
        </w:rPr>
        <w:t>Instead he decide</w:t>
      </w:r>
      <w:r w:rsidR="00F33AC6">
        <w:rPr>
          <w:rFonts w:ascii="Garamond" w:hAnsi="Garamond" w:cs="Times New Roman"/>
          <w:sz w:val="22"/>
          <w:szCs w:val="22"/>
        </w:rPr>
        <w:t>d</w:t>
      </w:r>
      <w:r w:rsidR="00F33AC6" w:rsidRPr="00045A52">
        <w:rPr>
          <w:rFonts w:ascii="Garamond" w:hAnsi="Garamond" w:cs="Times New Roman"/>
          <w:sz w:val="22"/>
          <w:szCs w:val="22"/>
        </w:rPr>
        <w:t xml:space="preserve"> to take his life in his hands and pop out into the corridor to </w:t>
      </w:r>
      <w:r w:rsidR="005C1B7A">
        <w:rPr>
          <w:rFonts w:ascii="Garamond" w:hAnsi="Garamond" w:cs="Times New Roman"/>
          <w:sz w:val="22"/>
          <w:szCs w:val="22"/>
        </w:rPr>
        <w:t>forage</w:t>
      </w:r>
      <w:r w:rsidR="00F33AC6" w:rsidRPr="00045A52">
        <w:rPr>
          <w:rFonts w:ascii="Garamond" w:hAnsi="Garamond" w:cs="Times New Roman"/>
          <w:sz w:val="22"/>
          <w:szCs w:val="22"/>
        </w:rPr>
        <w:t xml:space="preserve"> for it him</w:t>
      </w:r>
      <w:r w:rsidR="00A946EA">
        <w:rPr>
          <w:rFonts w:ascii="Garamond" w:hAnsi="Garamond" w:cs="Times New Roman"/>
          <w:sz w:val="22"/>
          <w:szCs w:val="22"/>
        </w:rPr>
        <w:t>self</w:t>
      </w:r>
      <w:r w:rsidR="00F33AC6" w:rsidRPr="00045A52">
        <w:rPr>
          <w:rFonts w:ascii="Garamond" w:hAnsi="Garamond" w:cs="Times New Roman"/>
          <w:sz w:val="22"/>
          <w:szCs w:val="22"/>
        </w:rPr>
        <w:t xml:space="preserve">. </w:t>
      </w:r>
    </w:p>
    <w:p w14:paraId="6059AF8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BAFAFD2" w14:textId="2878B58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 xml:space="preserve">So John left his room on the thirty-third floor, which in the Presidential suite was harder than it sounds. The suite took up almost </w:t>
      </w:r>
      <w:r w:rsidR="00F33AC6" w:rsidRPr="00045A52">
        <w:rPr>
          <w:rFonts w:ascii="Garamond" w:hAnsi="Garamond" w:cs="Times New Roman"/>
          <w:sz w:val="22"/>
          <w:szCs w:val="22"/>
        </w:rPr>
        <w:t>the entire</w:t>
      </w:r>
      <w:r w:rsidRPr="00045A52">
        <w:rPr>
          <w:rFonts w:ascii="Garamond" w:hAnsi="Garamond" w:cs="Times New Roman"/>
          <w:sz w:val="22"/>
          <w:szCs w:val="22"/>
        </w:rPr>
        <w:t xml:space="preserve"> top floor, and as best as he could tell consisted of five or six interconnecting bedrooms, hallways, living areas and one (or possibly more) kitchenettes. Many movable partitions (some of them electric) increased your disorientation and behind every second or third door </w:t>
      </w:r>
      <w:proofErr w:type="gramStart"/>
      <w:r w:rsidRPr="00045A52">
        <w:rPr>
          <w:rFonts w:ascii="Garamond" w:hAnsi="Garamond" w:cs="Times New Roman"/>
          <w:sz w:val="22"/>
          <w:szCs w:val="22"/>
        </w:rPr>
        <w:t>was</w:t>
      </w:r>
      <w:proofErr w:type="gramEnd"/>
      <w:r w:rsidRPr="00045A52">
        <w:rPr>
          <w:rFonts w:ascii="Garamond" w:hAnsi="Garamond" w:cs="Times New Roman"/>
          <w:sz w:val="22"/>
          <w:szCs w:val="22"/>
        </w:rPr>
        <w:t xml:space="preserve"> yet another en-suite bathroom or walk-in wardrobe. After a few futile minutes hunting the hallway that lead to the lift, he gave up and made for the fire escape. With his glass in hand, he pushed open the door to the fire escape stairwell and went down to the floor below in search of an ice machine.</w:t>
      </w:r>
    </w:p>
    <w:p w14:paraId="4DF90D1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6770FBA" w14:textId="1B0B08A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Disconcertingly, in the fire escape he could smell smoke. It was only cigarette smoke. Probably one of the valets had ducked in here for a crafty fag. He walked do</w:t>
      </w:r>
      <w:r w:rsidR="00A946EA">
        <w:rPr>
          <w:rFonts w:ascii="Garamond" w:hAnsi="Garamond" w:cs="Times New Roman"/>
          <w:sz w:val="22"/>
          <w:szCs w:val="22"/>
        </w:rPr>
        <w:t xml:space="preserve">wn the </w:t>
      </w:r>
      <w:proofErr w:type="spellStart"/>
      <w:r w:rsidR="00A946EA">
        <w:rPr>
          <w:rFonts w:ascii="Garamond" w:hAnsi="Garamond" w:cs="Times New Roman"/>
          <w:sz w:val="22"/>
          <w:szCs w:val="22"/>
        </w:rPr>
        <w:t>lino</w:t>
      </w:r>
      <w:proofErr w:type="spellEnd"/>
      <w:r w:rsidR="00A946EA">
        <w:rPr>
          <w:rFonts w:ascii="Garamond" w:hAnsi="Garamond" w:cs="Times New Roman"/>
          <w:sz w:val="22"/>
          <w:szCs w:val="22"/>
        </w:rPr>
        <w:t>-covered back stairs,</w:t>
      </w:r>
      <w:r w:rsidRPr="00045A52">
        <w:rPr>
          <w:rFonts w:ascii="Garamond" w:hAnsi="Garamond" w:cs="Times New Roman"/>
          <w:sz w:val="22"/>
          <w:szCs w:val="22"/>
        </w:rPr>
        <w:t xml:space="preserve"> about the only part of the hotel not bedecked with either thick cream carpet or (like the lobby and his many bathrooms) dangerously slippery marble. Clearly guests were not meant to be here, unless the time came that they had to stop being the rich and pampered, who travelled everywhere in private jets, limousines and express elevators and became just another couple of people fleeing a fire. Turning the corner to the second half of the flight down, he saw someone sitting on the final step, a cigarette in one hand, </w:t>
      </w:r>
      <w:r w:rsidR="00F33AC6" w:rsidRPr="00045A52">
        <w:rPr>
          <w:rFonts w:ascii="Garamond" w:hAnsi="Garamond" w:cs="Times New Roman"/>
          <w:sz w:val="22"/>
          <w:szCs w:val="22"/>
        </w:rPr>
        <w:t>and a</w:t>
      </w:r>
      <w:r w:rsidRPr="00045A52">
        <w:rPr>
          <w:rFonts w:ascii="Garamond" w:hAnsi="Garamond" w:cs="Times New Roman"/>
          <w:sz w:val="22"/>
          <w:szCs w:val="22"/>
        </w:rPr>
        <w:t xml:space="preserve"> small tin ashtray in the other. At the same moment, the grey haired woman turned round to acknowledge him.</w:t>
      </w:r>
    </w:p>
    <w:p w14:paraId="00A3488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3217952" w14:textId="6049A5D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They won</w:t>
      </w:r>
      <w:r w:rsidR="00C726A1">
        <w:rPr>
          <w:rFonts w:ascii="Garamond" w:hAnsi="Garamond" w:cs="Times New Roman"/>
          <w:sz w:val="22"/>
          <w:szCs w:val="22"/>
        </w:rPr>
        <w:t>’</w:t>
      </w:r>
      <w:r w:rsidR="00EC2477" w:rsidRPr="00045A52">
        <w:rPr>
          <w:rFonts w:ascii="Garamond" w:hAnsi="Garamond" w:cs="Times New Roman"/>
          <w:sz w:val="22"/>
          <w:szCs w:val="22"/>
        </w:rPr>
        <w:t>t let me smoke in my room. Do you want one?</w:t>
      </w:r>
      <w:r>
        <w:rPr>
          <w:rFonts w:ascii="Garamond" w:hAnsi="Garamond" w:cs="Times New Roman"/>
          <w:sz w:val="22"/>
          <w:szCs w:val="22"/>
        </w:rPr>
        <w:t>”</w:t>
      </w:r>
      <w:r w:rsidR="00EC2477" w:rsidRPr="00045A52">
        <w:rPr>
          <w:rFonts w:ascii="Garamond" w:hAnsi="Garamond" w:cs="Times New Roman"/>
          <w:sz w:val="22"/>
          <w:szCs w:val="22"/>
        </w:rPr>
        <w:t xml:space="preserve"> Doctor Cole said by way of explanation of her presence.</w:t>
      </w:r>
    </w:p>
    <w:p w14:paraId="06380D5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F63A931" w14:textId="702A362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Thanks, I don</w:t>
      </w:r>
      <w:r w:rsidR="00C726A1">
        <w:rPr>
          <w:rFonts w:ascii="Garamond" w:hAnsi="Garamond" w:cs="Times New Roman"/>
          <w:sz w:val="22"/>
          <w:szCs w:val="22"/>
        </w:rPr>
        <w:t>’</w:t>
      </w:r>
      <w:r w:rsidR="00EC2477" w:rsidRPr="00045A52">
        <w:rPr>
          <w:rFonts w:ascii="Garamond" w:hAnsi="Garamond" w:cs="Times New Roman"/>
          <w:sz w:val="22"/>
          <w:szCs w:val="22"/>
        </w:rPr>
        <w:t>t smoke.</w:t>
      </w:r>
      <w:r>
        <w:rPr>
          <w:rFonts w:ascii="Garamond" w:hAnsi="Garamond" w:cs="Times New Roman"/>
          <w:sz w:val="22"/>
          <w:szCs w:val="22"/>
        </w:rPr>
        <w:t>”</w:t>
      </w:r>
    </w:p>
    <w:p w14:paraId="1D5E86F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E6BAE58" w14:textId="61940D2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Good for you.</w:t>
      </w:r>
      <w:r>
        <w:rPr>
          <w:rFonts w:ascii="Garamond" w:hAnsi="Garamond" w:cs="Times New Roman"/>
          <w:sz w:val="22"/>
          <w:szCs w:val="22"/>
        </w:rPr>
        <w:t>”</w:t>
      </w:r>
      <w:r w:rsidR="00EC2477" w:rsidRPr="00045A52">
        <w:rPr>
          <w:rFonts w:ascii="Garamond" w:hAnsi="Garamond" w:cs="Times New Roman"/>
          <w:sz w:val="22"/>
          <w:szCs w:val="22"/>
        </w:rPr>
        <w:t xml:space="preserve"> </w:t>
      </w:r>
    </w:p>
    <w:p w14:paraId="140C3F8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4EEAA4A" w14:textId="6DDF461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am looking for ice.</w:t>
      </w:r>
      <w:r>
        <w:rPr>
          <w:rFonts w:ascii="Garamond" w:hAnsi="Garamond" w:cs="Times New Roman"/>
          <w:sz w:val="22"/>
          <w:szCs w:val="22"/>
        </w:rPr>
        <w:t>”</w:t>
      </w:r>
      <w:r w:rsidR="00EC2477" w:rsidRPr="00045A52">
        <w:rPr>
          <w:rFonts w:ascii="Garamond" w:hAnsi="Garamond" w:cs="Times New Roman"/>
          <w:sz w:val="22"/>
          <w:szCs w:val="22"/>
        </w:rPr>
        <w:t xml:space="preserve"> John gestured to his drink. Hazel </w:t>
      </w:r>
      <w:r w:rsidR="00EC2477" w:rsidRPr="00045A52">
        <w:rPr>
          <w:rFonts w:ascii="Garamond" w:hAnsi="Garamond" w:cs="Times New Roman"/>
          <w:sz w:val="22"/>
          <w:szCs w:val="22"/>
        </w:rPr>
        <w:lastRenderedPageBreak/>
        <w:t>shrugged and went back to her cigarette. John stepped past the seated figure and back into the hotel proper on the 32nd floor. He got lucky. Right next to the fire escape was a small utility area with two parked valet</w:t>
      </w:r>
      <w:r w:rsidR="00C726A1">
        <w:rPr>
          <w:rFonts w:ascii="Garamond" w:hAnsi="Garamond" w:cs="Times New Roman"/>
          <w:sz w:val="22"/>
          <w:szCs w:val="22"/>
        </w:rPr>
        <w:t>’</w:t>
      </w:r>
      <w:r w:rsidR="00EC2477" w:rsidRPr="00045A52">
        <w:rPr>
          <w:rFonts w:ascii="Garamond" w:hAnsi="Garamond" w:cs="Times New Roman"/>
          <w:sz w:val="22"/>
          <w:szCs w:val="22"/>
        </w:rPr>
        <w:t>s trolleys and a humming ice machine. It was the first thing he</w:t>
      </w:r>
      <w:r w:rsidR="00C726A1">
        <w:rPr>
          <w:rFonts w:ascii="Garamond" w:hAnsi="Garamond" w:cs="Times New Roman"/>
          <w:sz w:val="22"/>
          <w:szCs w:val="22"/>
        </w:rPr>
        <w:t>’</w:t>
      </w:r>
      <w:r w:rsidR="00EC2477" w:rsidRPr="00045A52">
        <w:rPr>
          <w:rFonts w:ascii="Garamond" w:hAnsi="Garamond" w:cs="Times New Roman"/>
          <w:sz w:val="22"/>
          <w:szCs w:val="22"/>
        </w:rPr>
        <w:t>d seen since he</w:t>
      </w:r>
      <w:r w:rsidR="00C726A1">
        <w:rPr>
          <w:rFonts w:ascii="Garamond" w:hAnsi="Garamond" w:cs="Times New Roman"/>
          <w:sz w:val="22"/>
          <w:szCs w:val="22"/>
        </w:rPr>
        <w:t>’</w:t>
      </w:r>
      <w:r w:rsidR="00EC2477" w:rsidRPr="00045A52">
        <w:rPr>
          <w:rFonts w:ascii="Garamond" w:hAnsi="Garamond" w:cs="Times New Roman"/>
          <w:sz w:val="22"/>
          <w:szCs w:val="22"/>
        </w:rPr>
        <w:t>d arrived that looked like it had been there since the 1970</w:t>
      </w:r>
      <w:r w:rsidR="00C726A1">
        <w:rPr>
          <w:rFonts w:ascii="Garamond" w:hAnsi="Garamond" w:cs="Times New Roman"/>
          <w:sz w:val="22"/>
          <w:szCs w:val="22"/>
        </w:rPr>
        <w:t>’</w:t>
      </w:r>
      <w:r w:rsidR="00EC2477" w:rsidRPr="00045A52">
        <w:rPr>
          <w:rFonts w:ascii="Garamond" w:hAnsi="Garamond" w:cs="Times New Roman"/>
          <w:sz w:val="22"/>
          <w:szCs w:val="22"/>
        </w:rPr>
        <w:t xml:space="preserve">s. John reached a hand into the frosting interior and </w:t>
      </w:r>
      <w:r w:rsidR="00F33AC6" w:rsidRPr="00045A52">
        <w:rPr>
          <w:rFonts w:ascii="Garamond" w:hAnsi="Garamond" w:cs="Times New Roman"/>
          <w:sz w:val="22"/>
          <w:szCs w:val="22"/>
        </w:rPr>
        <w:t>retrieved</w:t>
      </w:r>
      <w:r w:rsidR="00EC2477" w:rsidRPr="00045A52">
        <w:rPr>
          <w:rFonts w:ascii="Garamond" w:hAnsi="Garamond" w:cs="Times New Roman"/>
          <w:sz w:val="22"/>
          <w:szCs w:val="22"/>
        </w:rPr>
        <w:t xml:space="preserve"> a handful of cubes. </w:t>
      </w:r>
    </w:p>
    <w:p w14:paraId="430796D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532E4FE" w14:textId="1156C00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 took a refreshing swig and, for a moment, he stopped worrying about his problems. Not much more than a moment. </w:t>
      </w:r>
      <w:r w:rsidR="00F33AC6" w:rsidRPr="00045A52">
        <w:rPr>
          <w:rFonts w:ascii="Garamond" w:hAnsi="Garamond" w:cs="Times New Roman"/>
          <w:sz w:val="22"/>
          <w:szCs w:val="22"/>
        </w:rPr>
        <w:t>His second swig nearly choked him when halfway through it he realise</w:t>
      </w:r>
      <w:r w:rsidR="00F33AC6">
        <w:rPr>
          <w:rFonts w:ascii="Garamond" w:hAnsi="Garamond" w:cs="Times New Roman"/>
          <w:sz w:val="22"/>
          <w:szCs w:val="22"/>
        </w:rPr>
        <w:t>d</w:t>
      </w:r>
      <w:r w:rsidR="00F33AC6" w:rsidRPr="00045A52">
        <w:rPr>
          <w:rFonts w:ascii="Garamond" w:hAnsi="Garamond" w:cs="Times New Roman"/>
          <w:sz w:val="22"/>
          <w:szCs w:val="22"/>
        </w:rPr>
        <w:t xml:space="preserve"> who</w:t>
      </w:r>
      <w:r w:rsidR="00A946EA">
        <w:rPr>
          <w:rFonts w:ascii="Garamond" w:hAnsi="Garamond" w:cs="Times New Roman"/>
          <w:sz w:val="22"/>
          <w:szCs w:val="22"/>
        </w:rPr>
        <w:t>m</w:t>
      </w:r>
      <w:r w:rsidR="00F33AC6" w:rsidRPr="00045A52">
        <w:rPr>
          <w:rFonts w:ascii="Garamond" w:hAnsi="Garamond" w:cs="Times New Roman"/>
          <w:sz w:val="22"/>
          <w:szCs w:val="22"/>
        </w:rPr>
        <w:t xml:space="preserve"> it was he had passed on the stairs. </w:t>
      </w:r>
    </w:p>
    <w:p w14:paraId="5C8795C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88AB5C8"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 couple of minutes later he had recovered and stepping bravely into the fire escape saw that she was still there. </w:t>
      </w:r>
    </w:p>
    <w:p w14:paraId="5C6CB17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0E10D14" w14:textId="7CE4D4C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Hazel Cole.</w:t>
      </w:r>
      <w:r>
        <w:rPr>
          <w:rFonts w:ascii="Garamond" w:hAnsi="Garamond" w:cs="Times New Roman"/>
          <w:sz w:val="22"/>
          <w:szCs w:val="22"/>
        </w:rPr>
        <w:t>”</w:t>
      </w:r>
      <w:r w:rsidR="00EC2477" w:rsidRPr="00045A52">
        <w:rPr>
          <w:rFonts w:ascii="Garamond" w:hAnsi="Garamond" w:cs="Times New Roman"/>
          <w:sz w:val="22"/>
          <w:szCs w:val="22"/>
        </w:rPr>
        <w:t xml:space="preserve">  She said putting her tin down and rising from the step to offer her hand. </w:t>
      </w:r>
    </w:p>
    <w:p w14:paraId="64BF92D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471A630" w14:textId="162E6E4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Smith shook her extended hand, somewhat bewildered. </w:t>
      </w:r>
      <w:r w:rsidR="002E02DA">
        <w:rPr>
          <w:rFonts w:ascii="Garamond" w:hAnsi="Garamond" w:cs="Times New Roman"/>
          <w:sz w:val="22"/>
          <w:szCs w:val="22"/>
        </w:rPr>
        <w:t>“</w:t>
      </w:r>
      <w:r w:rsidRPr="00045A52">
        <w:rPr>
          <w:rFonts w:ascii="Garamond" w:hAnsi="Garamond" w:cs="Times New Roman"/>
          <w:sz w:val="22"/>
          <w:szCs w:val="22"/>
        </w:rPr>
        <w:t>Yes, I know. I</w:t>
      </w:r>
      <w:r w:rsidR="00C726A1">
        <w:rPr>
          <w:rFonts w:ascii="Garamond" w:hAnsi="Garamond" w:cs="Times New Roman"/>
          <w:sz w:val="22"/>
          <w:szCs w:val="22"/>
        </w:rPr>
        <w:t>’</w:t>
      </w:r>
      <w:r w:rsidRPr="00045A52">
        <w:rPr>
          <w:rFonts w:ascii="Garamond" w:hAnsi="Garamond" w:cs="Times New Roman"/>
          <w:sz w:val="22"/>
          <w:szCs w:val="22"/>
        </w:rPr>
        <w:t>m John Smith. Hello.</w:t>
      </w:r>
      <w:r w:rsidR="002E02DA">
        <w:rPr>
          <w:rFonts w:ascii="Garamond" w:hAnsi="Garamond" w:cs="Times New Roman"/>
          <w:sz w:val="22"/>
          <w:szCs w:val="22"/>
        </w:rPr>
        <w:t>”</w:t>
      </w:r>
      <w:r w:rsidRPr="00045A52">
        <w:rPr>
          <w:rFonts w:ascii="Garamond" w:hAnsi="Garamond" w:cs="Times New Roman"/>
          <w:sz w:val="22"/>
          <w:szCs w:val="22"/>
        </w:rPr>
        <w:t xml:space="preserve"> </w:t>
      </w:r>
    </w:p>
    <w:p w14:paraId="370155F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94C5028" w14:textId="2948CCC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know. Bit preoccupied?</w:t>
      </w:r>
      <w:r>
        <w:rPr>
          <w:rFonts w:ascii="Garamond" w:hAnsi="Garamond" w:cs="Times New Roman"/>
          <w:sz w:val="22"/>
          <w:szCs w:val="22"/>
        </w:rPr>
        <w:t>”</w:t>
      </w:r>
    </w:p>
    <w:p w14:paraId="0FABDD6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F5AA911" w14:textId="6A38C46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Yes.</w:t>
      </w:r>
      <w:r>
        <w:rPr>
          <w:rFonts w:ascii="Garamond" w:hAnsi="Garamond" w:cs="Times New Roman"/>
          <w:sz w:val="22"/>
          <w:szCs w:val="22"/>
        </w:rPr>
        <w:t>”</w:t>
      </w:r>
    </w:p>
    <w:p w14:paraId="6414BE6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ADA3FDB" w14:textId="4ED6D2E7"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A946EA">
        <w:rPr>
          <w:rFonts w:ascii="Garamond" w:hAnsi="Garamond" w:cs="Times New Roman"/>
          <w:sz w:val="22"/>
          <w:szCs w:val="22"/>
        </w:rPr>
        <w:t>Me too.</w:t>
      </w:r>
      <w:proofErr w:type="gramEnd"/>
      <w:r w:rsidR="00A946EA">
        <w:rPr>
          <w:rFonts w:ascii="Garamond" w:hAnsi="Garamond" w:cs="Times New Roman"/>
          <w:sz w:val="22"/>
          <w:szCs w:val="22"/>
        </w:rPr>
        <w:t xml:space="preserve"> Hence these,</w:t>
      </w:r>
      <w:r>
        <w:rPr>
          <w:rFonts w:ascii="Garamond" w:hAnsi="Garamond" w:cs="Times New Roman"/>
          <w:sz w:val="22"/>
          <w:szCs w:val="22"/>
        </w:rPr>
        <w:t>”</w:t>
      </w:r>
      <w:r w:rsidR="00EC2477" w:rsidRPr="00045A52">
        <w:rPr>
          <w:rFonts w:ascii="Garamond" w:hAnsi="Garamond" w:cs="Times New Roman"/>
          <w:sz w:val="22"/>
          <w:szCs w:val="22"/>
        </w:rPr>
        <w:t xml:space="preserve"> she said indicating her cigarettes. </w:t>
      </w:r>
    </w:p>
    <w:p w14:paraId="71D0696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67B09D" w14:textId="414CE5F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There was a silence. John tried to think</w:t>
      </w:r>
      <w:r w:rsidR="00A946EA">
        <w:rPr>
          <w:rFonts w:ascii="Garamond" w:hAnsi="Garamond" w:cs="Times New Roman"/>
          <w:sz w:val="22"/>
          <w:szCs w:val="22"/>
        </w:rPr>
        <w:t xml:space="preserve"> of something to say, </w:t>
      </w:r>
      <w:proofErr w:type="gramStart"/>
      <w:r w:rsidR="00A946EA">
        <w:rPr>
          <w:rFonts w:ascii="Garamond" w:hAnsi="Garamond" w:cs="Times New Roman"/>
          <w:sz w:val="22"/>
          <w:szCs w:val="22"/>
        </w:rPr>
        <w:t>Anything</w:t>
      </w:r>
      <w:proofErr w:type="gramEnd"/>
      <w:r w:rsidR="00A946EA">
        <w:rPr>
          <w:rFonts w:ascii="Garamond" w:hAnsi="Garamond" w:cs="Times New Roman"/>
          <w:sz w:val="22"/>
          <w:szCs w:val="22"/>
        </w:rPr>
        <w:t>… Anything</w:t>
      </w:r>
      <w:r w:rsidRPr="00045A52">
        <w:rPr>
          <w:rFonts w:ascii="Garamond" w:hAnsi="Garamond" w:cs="Times New Roman"/>
          <w:sz w:val="22"/>
          <w:szCs w:val="22"/>
        </w:rPr>
        <w:t xml:space="preserve">… </w:t>
      </w:r>
      <w:proofErr w:type="gramStart"/>
      <w:r w:rsidRPr="00045A52">
        <w:rPr>
          <w:rFonts w:ascii="Garamond" w:hAnsi="Garamond" w:cs="Times New Roman"/>
          <w:sz w:val="22"/>
          <w:szCs w:val="22"/>
        </w:rPr>
        <w:t>Nothing.</w:t>
      </w:r>
      <w:proofErr w:type="gramEnd"/>
    </w:p>
    <w:p w14:paraId="1BEF52FA"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474EEF6D" w14:textId="0BB5F33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like your approach to the Hard Problem.</w:t>
      </w:r>
      <w:r>
        <w:rPr>
          <w:rFonts w:ascii="Garamond" w:hAnsi="Garamond" w:cs="Times New Roman"/>
          <w:sz w:val="22"/>
          <w:szCs w:val="22"/>
        </w:rPr>
        <w:t>”</w:t>
      </w:r>
      <w:r w:rsidR="00EC2477" w:rsidRPr="00045A52">
        <w:rPr>
          <w:rFonts w:ascii="Garamond" w:hAnsi="Garamond" w:cs="Times New Roman"/>
          <w:sz w:val="22"/>
          <w:szCs w:val="22"/>
        </w:rPr>
        <w:t xml:space="preserve"> Hazel said.</w:t>
      </w:r>
    </w:p>
    <w:p w14:paraId="3A4401B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E0195A7" w14:textId="638B5EC3"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The Hard Problem?</w:t>
      </w:r>
      <w:r>
        <w:rPr>
          <w:rFonts w:ascii="Garamond" w:hAnsi="Garamond" w:cs="Times New Roman"/>
          <w:sz w:val="22"/>
          <w:szCs w:val="22"/>
        </w:rPr>
        <w:t>”</w:t>
      </w:r>
      <w:proofErr w:type="gramEnd"/>
    </w:p>
    <w:p w14:paraId="7DD703E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CBDA5C3" w14:textId="1932278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It</w:t>
      </w:r>
      <w:r w:rsidR="00C726A1">
        <w:rPr>
          <w:rFonts w:ascii="Garamond" w:hAnsi="Garamond" w:cs="Times New Roman"/>
          <w:sz w:val="22"/>
          <w:szCs w:val="22"/>
        </w:rPr>
        <w:t>’</w:t>
      </w:r>
      <w:r w:rsidR="00EC2477" w:rsidRPr="00045A52">
        <w:rPr>
          <w:rFonts w:ascii="Garamond" w:hAnsi="Garamond" w:cs="Times New Roman"/>
          <w:sz w:val="22"/>
          <w:szCs w:val="22"/>
        </w:rPr>
        <w:t>s what the philosophers and neuroscientists call the problem of consciousness. They do not know the answer and yet they know that they are extremely clever so therefore it must be a very hard problem.</w:t>
      </w:r>
      <w:r>
        <w:rPr>
          <w:rFonts w:ascii="Garamond" w:hAnsi="Garamond" w:cs="Times New Roman"/>
          <w:sz w:val="22"/>
          <w:szCs w:val="22"/>
        </w:rPr>
        <w:t>”</w:t>
      </w:r>
    </w:p>
    <w:p w14:paraId="528CF29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443995F" w14:textId="068D76F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815E4">
        <w:rPr>
          <w:rFonts w:ascii="Garamond" w:hAnsi="Garamond" w:cs="Times New Roman"/>
          <w:sz w:val="22"/>
          <w:szCs w:val="22"/>
        </w:rPr>
        <w:t xml:space="preserve">I’ve no idea what you are saying but </w:t>
      </w:r>
      <w:r w:rsidR="00EC2477" w:rsidRPr="00045A52">
        <w:rPr>
          <w:rFonts w:ascii="Garamond" w:hAnsi="Garamond" w:cs="Times New Roman"/>
          <w:sz w:val="22"/>
          <w:szCs w:val="22"/>
        </w:rPr>
        <w:t>I feel ridiculous having this conversation in a hotel stairwell. Would you like to come up to my floor? You can smoke as much as you like up there.</w:t>
      </w:r>
      <w:r>
        <w:rPr>
          <w:rFonts w:ascii="Garamond" w:hAnsi="Garamond" w:cs="Times New Roman"/>
          <w:sz w:val="22"/>
          <w:szCs w:val="22"/>
        </w:rPr>
        <w:t>”</w:t>
      </w:r>
    </w:p>
    <w:p w14:paraId="305F976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180A12C" w14:textId="7F548193" w:rsidR="00EC2477" w:rsidRDefault="0020019C"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 xml:space="preserve">Hazel followed John back up </w:t>
      </w:r>
      <w:r w:rsidR="009067E3">
        <w:rPr>
          <w:rFonts w:ascii="Garamond" w:hAnsi="Garamond" w:cs="Times New Roman"/>
          <w:sz w:val="22"/>
          <w:szCs w:val="22"/>
        </w:rPr>
        <w:t>the stairs and soon they were seated</w:t>
      </w:r>
      <w:r>
        <w:rPr>
          <w:rFonts w:ascii="Garamond" w:hAnsi="Garamond" w:cs="Times New Roman"/>
          <w:sz w:val="22"/>
          <w:szCs w:val="22"/>
        </w:rPr>
        <w:t xml:space="preserve"> in highly luxurious but slightly awkward silence.</w:t>
      </w:r>
    </w:p>
    <w:p w14:paraId="145F25BE" w14:textId="77777777" w:rsidR="0020019C" w:rsidRPr="00045A52" w:rsidRDefault="0020019C" w:rsidP="00EC2477">
      <w:pPr>
        <w:pStyle w:val="NovelBody"/>
        <w:spacing w:line="240" w:lineRule="auto"/>
        <w:ind w:firstLine="0"/>
        <w:jc w:val="both"/>
        <w:rPr>
          <w:rFonts w:ascii="Garamond" w:hAnsi="Garamond" w:cs="Times New Roman"/>
          <w:sz w:val="22"/>
          <w:szCs w:val="22"/>
        </w:rPr>
      </w:pPr>
    </w:p>
    <w:p w14:paraId="7EB3E9F3" w14:textId="74A7870B"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Tell me a joke.</w:t>
      </w:r>
      <w:r>
        <w:rPr>
          <w:rFonts w:ascii="Garamond" w:hAnsi="Garamond" w:cs="Times New Roman"/>
          <w:sz w:val="22"/>
          <w:szCs w:val="22"/>
        </w:rPr>
        <w:t>”</w:t>
      </w:r>
      <w:r w:rsidR="0020019C">
        <w:rPr>
          <w:rFonts w:ascii="Garamond" w:hAnsi="Garamond" w:cs="Times New Roman"/>
          <w:sz w:val="22"/>
          <w:szCs w:val="22"/>
        </w:rPr>
        <w:t xml:space="preserve"> Hazel asked</w:t>
      </w:r>
    </w:p>
    <w:p w14:paraId="57230EB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6F8F4B8" w14:textId="691FEDA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Okay. </w:t>
      </w:r>
      <w:proofErr w:type="spellStart"/>
      <w:r w:rsidR="00EC2477" w:rsidRPr="00045A52">
        <w:rPr>
          <w:rFonts w:ascii="Garamond" w:hAnsi="Garamond" w:cs="Times New Roman"/>
          <w:sz w:val="22"/>
          <w:szCs w:val="22"/>
        </w:rPr>
        <w:t>Er</w:t>
      </w:r>
      <w:proofErr w:type="spellEnd"/>
      <w:r w:rsidR="00EC2477" w:rsidRPr="00045A52">
        <w:rPr>
          <w:rFonts w:ascii="Garamond" w:hAnsi="Garamond" w:cs="Times New Roman"/>
          <w:sz w:val="22"/>
          <w:szCs w:val="22"/>
        </w:rPr>
        <w:t>... Why do the Scot</w:t>
      </w:r>
      <w:r w:rsidR="00C726A1">
        <w:rPr>
          <w:rFonts w:ascii="Garamond" w:hAnsi="Garamond" w:cs="Times New Roman"/>
          <w:sz w:val="22"/>
          <w:szCs w:val="22"/>
        </w:rPr>
        <w:t>’</w:t>
      </w:r>
      <w:r w:rsidR="00EC2477" w:rsidRPr="00045A52">
        <w:rPr>
          <w:rFonts w:ascii="Garamond" w:hAnsi="Garamond" w:cs="Times New Roman"/>
          <w:sz w:val="22"/>
          <w:szCs w:val="22"/>
        </w:rPr>
        <w:t>s get cancer?</w:t>
      </w:r>
      <w:r>
        <w:rPr>
          <w:rFonts w:ascii="Garamond" w:hAnsi="Garamond" w:cs="Times New Roman"/>
          <w:sz w:val="22"/>
          <w:szCs w:val="22"/>
        </w:rPr>
        <w:t>”</w:t>
      </w:r>
    </w:p>
    <w:p w14:paraId="47D1406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1A0E8DE"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Hazel waited.</w:t>
      </w:r>
    </w:p>
    <w:p w14:paraId="551255A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B6BD82E" w14:textId="50569C88"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Because they deserve it.</w:t>
      </w:r>
      <w:r>
        <w:rPr>
          <w:rFonts w:ascii="Garamond" w:hAnsi="Garamond" w:cs="Times New Roman"/>
          <w:sz w:val="22"/>
          <w:szCs w:val="22"/>
        </w:rPr>
        <w:t>”</w:t>
      </w:r>
      <w:proofErr w:type="gramEnd"/>
      <w:r w:rsidR="009067E3">
        <w:rPr>
          <w:rFonts w:ascii="Garamond" w:hAnsi="Garamond" w:cs="Times New Roman"/>
          <w:sz w:val="22"/>
          <w:szCs w:val="22"/>
        </w:rPr>
        <w:t xml:space="preserve"> John delivered the </w:t>
      </w:r>
      <w:proofErr w:type="spellStart"/>
      <w:r w:rsidR="009067E3">
        <w:rPr>
          <w:rFonts w:ascii="Garamond" w:hAnsi="Garamond" w:cs="Times New Roman"/>
          <w:sz w:val="22"/>
          <w:szCs w:val="22"/>
        </w:rPr>
        <w:t>punchline</w:t>
      </w:r>
      <w:proofErr w:type="spellEnd"/>
      <w:r w:rsidR="009067E3">
        <w:rPr>
          <w:rFonts w:ascii="Garamond" w:hAnsi="Garamond" w:cs="Times New Roman"/>
          <w:sz w:val="22"/>
          <w:szCs w:val="22"/>
        </w:rPr>
        <w:t xml:space="preserve"> and realised</w:t>
      </w:r>
      <w:r w:rsidR="005C1B7A">
        <w:rPr>
          <w:rFonts w:ascii="Garamond" w:hAnsi="Garamond" w:cs="Times New Roman"/>
          <w:sz w:val="22"/>
          <w:szCs w:val="22"/>
        </w:rPr>
        <w:t>,</w:t>
      </w:r>
      <w:r w:rsidR="009067E3">
        <w:rPr>
          <w:rFonts w:ascii="Garamond" w:hAnsi="Garamond" w:cs="Times New Roman"/>
          <w:sz w:val="22"/>
          <w:szCs w:val="22"/>
        </w:rPr>
        <w:t xml:space="preserve"> not for the first time</w:t>
      </w:r>
      <w:r w:rsidR="005C1B7A">
        <w:rPr>
          <w:rFonts w:ascii="Garamond" w:hAnsi="Garamond" w:cs="Times New Roman"/>
          <w:sz w:val="22"/>
          <w:szCs w:val="22"/>
        </w:rPr>
        <w:t>,</w:t>
      </w:r>
      <w:r w:rsidR="009067E3">
        <w:rPr>
          <w:rFonts w:ascii="Garamond" w:hAnsi="Garamond" w:cs="Times New Roman"/>
          <w:sz w:val="22"/>
          <w:szCs w:val="22"/>
        </w:rPr>
        <w:t xml:space="preserve"> that he </w:t>
      </w:r>
      <w:r w:rsidR="00EC2477" w:rsidRPr="00045A52">
        <w:rPr>
          <w:rFonts w:ascii="Garamond" w:hAnsi="Garamond" w:cs="Times New Roman"/>
          <w:sz w:val="22"/>
          <w:szCs w:val="22"/>
        </w:rPr>
        <w:t xml:space="preserve">should not have told </w:t>
      </w:r>
      <w:r w:rsidR="009067E3">
        <w:rPr>
          <w:rFonts w:ascii="Garamond" w:hAnsi="Garamond" w:cs="Times New Roman"/>
          <w:sz w:val="22"/>
          <w:szCs w:val="22"/>
        </w:rPr>
        <w:t>the joke</w:t>
      </w:r>
      <w:r w:rsidR="00EC2477" w:rsidRPr="00045A52">
        <w:rPr>
          <w:rFonts w:ascii="Garamond" w:hAnsi="Garamond" w:cs="Times New Roman"/>
          <w:sz w:val="22"/>
          <w:szCs w:val="22"/>
        </w:rPr>
        <w:t>.</w:t>
      </w:r>
      <w:r w:rsidR="009067E3">
        <w:rPr>
          <w:rFonts w:ascii="Garamond" w:hAnsi="Garamond" w:cs="Times New Roman"/>
          <w:sz w:val="22"/>
          <w:szCs w:val="22"/>
        </w:rPr>
        <w:t xml:space="preserve"> Hazel wasn’t laughing but, after a moment’s pause, a small smile flickered across her face.</w:t>
      </w:r>
    </w:p>
    <w:p w14:paraId="33513C9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93AAE1A" w14:textId="50A96FF1" w:rsidR="009067E3"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It is a b</w:t>
      </w:r>
      <w:r w:rsidR="009067E3">
        <w:rPr>
          <w:rFonts w:ascii="Garamond" w:hAnsi="Garamond" w:cs="Times New Roman"/>
          <w:sz w:val="22"/>
          <w:szCs w:val="22"/>
        </w:rPr>
        <w:t xml:space="preserve">it sick,” </w:t>
      </w:r>
      <w:r w:rsidR="005C1B7A">
        <w:rPr>
          <w:rFonts w:ascii="Garamond" w:hAnsi="Garamond" w:cs="Times New Roman"/>
          <w:sz w:val="22"/>
          <w:szCs w:val="22"/>
        </w:rPr>
        <w:t>s</w:t>
      </w:r>
      <w:r w:rsidR="009067E3">
        <w:rPr>
          <w:rFonts w:ascii="Garamond" w:hAnsi="Garamond" w:cs="Times New Roman"/>
          <w:sz w:val="22"/>
          <w:szCs w:val="22"/>
        </w:rPr>
        <w:t>he said “But I guess that’s the point? Is that what makes it funny?”</w:t>
      </w:r>
    </w:p>
    <w:p w14:paraId="07FAD498" w14:textId="77777777" w:rsidR="009067E3" w:rsidRDefault="009067E3" w:rsidP="00EC2477">
      <w:pPr>
        <w:pStyle w:val="NovelBody"/>
        <w:spacing w:line="240" w:lineRule="auto"/>
        <w:ind w:firstLine="0"/>
        <w:jc w:val="both"/>
        <w:rPr>
          <w:rFonts w:ascii="Garamond" w:hAnsi="Garamond" w:cs="Times New Roman"/>
          <w:sz w:val="22"/>
          <w:szCs w:val="22"/>
        </w:rPr>
      </w:pPr>
    </w:p>
    <w:p w14:paraId="3CBA757B" w14:textId="65A7EFB6" w:rsidR="009067E3" w:rsidRDefault="009067E3"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 xml:space="preserve">“I’m probably </w:t>
      </w:r>
      <w:r w:rsidR="00C0723E">
        <w:rPr>
          <w:rFonts w:ascii="Garamond" w:hAnsi="Garamond" w:cs="Times New Roman"/>
          <w:sz w:val="22"/>
          <w:szCs w:val="22"/>
        </w:rPr>
        <w:t>not the best person to ask.”</w:t>
      </w:r>
    </w:p>
    <w:p w14:paraId="469E77BD" w14:textId="77777777" w:rsidR="009067E3" w:rsidRDefault="009067E3" w:rsidP="00EC2477">
      <w:pPr>
        <w:pStyle w:val="NovelBody"/>
        <w:spacing w:line="240" w:lineRule="auto"/>
        <w:ind w:firstLine="0"/>
        <w:jc w:val="both"/>
        <w:rPr>
          <w:rFonts w:ascii="Garamond" w:hAnsi="Garamond" w:cs="Times New Roman"/>
          <w:sz w:val="22"/>
          <w:szCs w:val="22"/>
        </w:rPr>
      </w:pPr>
    </w:p>
    <w:p w14:paraId="5B06B764" w14:textId="13275AF8" w:rsidR="00C0723E" w:rsidRDefault="00C0723E"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“What with being a heavy smoker and, well</w:t>
      </w:r>
      <w:proofErr w:type="gramStart"/>
      <w:r>
        <w:rPr>
          <w:rFonts w:ascii="Garamond" w:hAnsi="Garamond" w:cs="Times New Roman"/>
          <w:sz w:val="22"/>
          <w:szCs w:val="22"/>
        </w:rPr>
        <w:t>..</w:t>
      </w:r>
      <w:proofErr w:type="gramEnd"/>
      <w:r>
        <w:rPr>
          <w:rFonts w:ascii="Garamond" w:hAnsi="Garamond" w:cs="Times New Roman"/>
          <w:sz w:val="22"/>
          <w:szCs w:val="22"/>
        </w:rPr>
        <w:t xml:space="preserve"> </w:t>
      </w:r>
      <w:proofErr w:type="gramStart"/>
      <w:r>
        <w:rPr>
          <w:rFonts w:ascii="Garamond" w:hAnsi="Garamond" w:cs="Times New Roman"/>
          <w:sz w:val="22"/>
          <w:szCs w:val="22"/>
        </w:rPr>
        <w:t>other</w:t>
      </w:r>
      <w:proofErr w:type="gramEnd"/>
      <w:r>
        <w:rPr>
          <w:rFonts w:ascii="Garamond" w:hAnsi="Garamond" w:cs="Times New Roman"/>
          <w:sz w:val="22"/>
          <w:szCs w:val="22"/>
        </w:rPr>
        <w:t xml:space="preserve"> stuff.. I </w:t>
      </w:r>
      <w:r w:rsidR="00EC2477" w:rsidRPr="00045A52">
        <w:rPr>
          <w:rFonts w:ascii="Garamond" w:hAnsi="Garamond" w:cs="Times New Roman"/>
          <w:sz w:val="22"/>
          <w:szCs w:val="22"/>
        </w:rPr>
        <w:t>could have complete</w:t>
      </w:r>
      <w:r>
        <w:rPr>
          <w:rFonts w:ascii="Garamond" w:hAnsi="Garamond" w:cs="Times New Roman"/>
          <w:sz w:val="22"/>
          <w:szCs w:val="22"/>
        </w:rPr>
        <w:t xml:space="preserve">ly failed to see the funny side. But it was </w:t>
      </w:r>
      <w:r w:rsidR="00E45704">
        <w:rPr>
          <w:rFonts w:ascii="Garamond" w:hAnsi="Garamond" w:cs="Times New Roman"/>
          <w:sz w:val="22"/>
          <w:szCs w:val="22"/>
        </w:rPr>
        <w:t>obvious that you don’t mean it.”</w:t>
      </w:r>
    </w:p>
    <w:p w14:paraId="6A774D42" w14:textId="77777777" w:rsidR="00E45704" w:rsidRDefault="00E45704" w:rsidP="00EC2477">
      <w:pPr>
        <w:pStyle w:val="NovelBody"/>
        <w:spacing w:line="240" w:lineRule="auto"/>
        <w:ind w:firstLine="0"/>
        <w:jc w:val="both"/>
        <w:rPr>
          <w:rFonts w:ascii="Garamond" w:hAnsi="Garamond" w:cs="Times New Roman"/>
          <w:sz w:val="22"/>
          <w:szCs w:val="22"/>
        </w:rPr>
      </w:pPr>
    </w:p>
    <w:p w14:paraId="4E8F666B" w14:textId="7B6839AF" w:rsidR="00EC2477" w:rsidRDefault="00E45704"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“Yes,” said John. “You did ask me to tell you a joke. That’s my favourite. Not many other people like it though.”</w:t>
      </w:r>
    </w:p>
    <w:p w14:paraId="6879F5F8" w14:textId="77777777" w:rsidR="00E45704" w:rsidRDefault="00E45704" w:rsidP="00EC2477">
      <w:pPr>
        <w:pStyle w:val="NovelBody"/>
        <w:spacing w:line="240" w:lineRule="auto"/>
        <w:ind w:firstLine="0"/>
        <w:jc w:val="both"/>
        <w:rPr>
          <w:rFonts w:ascii="Garamond" w:hAnsi="Garamond" w:cs="Times New Roman"/>
          <w:sz w:val="22"/>
          <w:szCs w:val="22"/>
        </w:rPr>
      </w:pPr>
    </w:p>
    <w:p w14:paraId="4904BE5C" w14:textId="77777777" w:rsidR="00E45704" w:rsidRDefault="00E45704"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“Do you tell that on stage?”</w:t>
      </w:r>
    </w:p>
    <w:p w14:paraId="7E45E8E6" w14:textId="77777777" w:rsidR="00E45704" w:rsidRDefault="00E45704" w:rsidP="00EC2477">
      <w:pPr>
        <w:pStyle w:val="NovelBody"/>
        <w:spacing w:line="240" w:lineRule="auto"/>
        <w:ind w:firstLine="0"/>
        <w:jc w:val="both"/>
        <w:rPr>
          <w:rFonts w:ascii="Garamond" w:hAnsi="Garamond" w:cs="Times New Roman"/>
          <w:sz w:val="22"/>
          <w:szCs w:val="22"/>
        </w:rPr>
      </w:pPr>
    </w:p>
    <w:p w14:paraId="271012BD" w14:textId="147E971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No, </w:t>
      </w:r>
      <w:r w:rsidR="00E45704">
        <w:rPr>
          <w:rFonts w:ascii="Garamond" w:hAnsi="Garamond" w:cs="Times New Roman"/>
          <w:sz w:val="22"/>
          <w:szCs w:val="22"/>
        </w:rPr>
        <w:t>it’s</w:t>
      </w:r>
      <w:r w:rsidR="00EC2477" w:rsidRPr="00045A52">
        <w:rPr>
          <w:rFonts w:ascii="Garamond" w:hAnsi="Garamond" w:cs="Times New Roman"/>
          <w:sz w:val="22"/>
          <w:szCs w:val="22"/>
        </w:rPr>
        <w:t xml:space="preserve"> not mine. My own are not as good. It is not the </w:t>
      </w:r>
      <w:proofErr w:type="spellStart"/>
      <w:r w:rsidR="00EC2477" w:rsidRPr="00045A52">
        <w:rPr>
          <w:rFonts w:ascii="Garamond" w:hAnsi="Garamond" w:cs="Times New Roman"/>
          <w:sz w:val="22"/>
          <w:szCs w:val="22"/>
        </w:rPr>
        <w:t>done</w:t>
      </w:r>
      <w:proofErr w:type="spellEnd"/>
      <w:r w:rsidR="00EC2477" w:rsidRPr="00045A52">
        <w:rPr>
          <w:rFonts w:ascii="Garamond" w:hAnsi="Garamond" w:cs="Times New Roman"/>
          <w:sz w:val="22"/>
          <w:szCs w:val="22"/>
        </w:rPr>
        <w:t xml:space="preserve"> thing </w:t>
      </w:r>
      <w:r w:rsidR="00E45704">
        <w:rPr>
          <w:rFonts w:ascii="Garamond" w:hAnsi="Garamond" w:cs="Times New Roman"/>
          <w:sz w:val="22"/>
          <w:szCs w:val="22"/>
        </w:rPr>
        <w:t xml:space="preserve">as a comedian </w:t>
      </w:r>
      <w:r w:rsidR="00EC2477" w:rsidRPr="00045A52">
        <w:rPr>
          <w:rFonts w:ascii="Garamond" w:hAnsi="Garamond" w:cs="Times New Roman"/>
          <w:sz w:val="22"/>
          <w:szCs w:val="22"/>
        </w:rPr>
        <w:t>to tell other people</w:t>
      </w:r>
      <w:r w:rsidR="00C726A1">
        <w:rPr>
          <w:rFonts w:ascii="Garamond" w:hAnsi="Garamond" w:cs="Times New Roman"/>
          <w:sz w:val="22"/>
          <w:szCs w:val="22"/>
        </w:rPr>
        <w:t>’</w:t>
      </w:r>
      <w:r w:rsidR="00E45704">
        <w:rPr>
          <w:rFonts w:ascii="Garamond" w:hAnsi="Garamond" w:cs="Times New Roman"/>
          <w:sz w:val="22"/>
          <w:szCs w:val="22"/>
        </w:rPr>
        <w:t xml:space="preserve">s jokes. Not that </w:t>
      </w:r>
      <w:r w:rsidR="00292D61">
        <w:rPr>
          <w:rFonts w:ascii="Garamond" w:hAnsi="Garamond" w:cs="Times New Roman"/>
          <w:sz w:val="22"/>
          <w:szCs w:val="22"/>
        </w:rPr>
        <w:t>I’m a comedian anymore</w:t>
      </w:r>
      <w:proofErr w:type="gramStart"/>
      <w:r w:rsidR="00292D61">
        <w:rPr>
          <w:rFonts w:ascii="Garamond" w:hAnsi="Garamond" w:cs="Times New Roman"/>
          <w:sz w:val="22"/>
          <w:szCs w:val="22"/>
        </w:rPr>
        <w:t>..</w:t>
      </w:r>
      <w:proofErr w:type="gramEnd"/>
      <w:r w:rsidR="00292D61">
        <w:rPr>
          <w:rFonts w:ascii="Garamond" w:hAnsi="Garamond" w:cs="Times New Roman"/>
          <w:sz w:val="22"/>
          <w:szCs w:val="22"/>
        </w:rPr>
        <w:t xml:space="preserve"> </w:t>
      </w:r>
      <w:proofErr w:type="gramStart"/>
      <w:r w:rsidR="00292D61">
        <w:rPr>
          <w:rFonts w:ascii="Garamond" w:hAnsi="Garamond" w:cs="Times New Roman"/>
          <w:sz w:val="22"/>
          <w:szCs w:val="22"/>
        </w:rPr>
        <w:t>or</w:t>
      </w:r>
      <w:proofErr w:type="gramEnd"/>
      <w:r w:rsidR="00292D61">
        <w:rPr>
          <w:rFonts w:ascii="Garamond" w:hAnsi="Garamond" w:cs="Times New Roman"/>
          <w:sz w:val="22"/>
          <w:szCs w:val="22"/>
        </w:rPr>
        <w:t xml:space="preserve"> ever was, I guess.”</w:t>
      </w:r>
    </w:p>
    <w:p w14:paraId="2EABB05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B9968C8" w14:textId="0F67E827" w:rsidR="00EC2477" w:rsidRDefault="00292D61"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“No.”</w:t>
      </w:r>
    </w:p>
    <w:p w14:paraId="2041D4FF" w14:textId="77777777" w:rsidR="00292D61" w:rsidRDefault="00292D61" w:rsidP="00EC2477">
      <w:pPr>
        <w:pStyle w:val="NovelBody"/>
        <w:spacing w:line="240" w:lineRule="auto"/>
        <w:ind w:firstLine="0"/>
        <w:jc w:val="both"/>
        <w:rPr>
          <w:rFonts w:ascii="Garamond" w:hAnsi="Garamond" w:cs="Times New Roman"/>
          <w:sz w:val="22"/>
          <w:szCs w:val="22"/>
        </w:rPr>
      </w:pPr>
    </w:p>
    <w:p w14:paraId="1894F04A" w14:textId="6F0F0AE4" w:rsidR="00292D61" w:rsidRDefault="00292D61"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 xml:space="preserve">“Now I’m doing </w:t>
      </w:r>
      <w:r w:rsidRPr="00292D61">
        <w:rPr>
          <w:rFonts w:ascii="Garamond" w:hAnsi="Garamond" w:cs="Times New Roman"/>
          <w:i/>
          <w:sz w:val="22"/>
          <w:szCs w:val="22"/>
        </w:rPr>
        <w:t>this</w:t>
      </w:r>
      <w:r>
        <w:rPr>
          <w:rFonts w:ascii="Garamond" w:hAnsi="Garamond" w:cs="Times New Roman"/>
          <w:sz w:val="22"/>
          <w:szCs w:val="22"/>
        </w:rPr>
        <w:t xml:space="preserve">. </w:t>
      </w:r>
      <w:proofErr w:type="gramStart"/>
      <w:r>
        <w:rPr>
          <w:rFonts w:ascii="Garamond" w:hAnsi="Garamond" w:cs="Times New Roman"/>
          <w:sz w:val="22"/>
          <w:szCs w:val="22"/>
        </w:rPr>
        <w:t>Whatever this is.”</w:t>
      </w:r>
      <w:proofErr w:type="gramEnd"/>
    </w:p>
    <w:p w14:paraId="2F21BB46" w14:textId="77777777" w:rsidR="00292D61" w:rsidRDefault="00292D61" w:rsidP="00EC2477">
      <w:pPr>
        <w:pStyle w:val="NovelBody"/>
        <w:spacing w:line="240" w:lineRule="auto"/>
        <w:ind w:firstLine="0"/>
        <w:jc w:val="both"/>
        <w:rPr>
          <w:rFonts w:ascii="Garamond" w:hAnsi="Garamond" w:cs="Times New Roman"/>
          <w:sz w:val="22"/>
          <w:szCs w:val="22"/>
        </w:rPr>
      </w:pPr>
    </w:p>
    <w:p w14:paraId="3C1A3C61" w14:textId="2C9630F6" w:rsidR="00292D61" w:rsidRPr="00045A52" w:rsidRDefault="00292D61"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 xml:space="preserve">“I can relate to that,” said Hazel. </w:t>
      </w:r>
      <w:r w:rsidR="003D3FAD">
        <w:rPr>
          <w:rFonts w:ascii="Garamond" w:hAnsi="Garamond" w:cs="Times New Roman"/>
          <w:sz w:val="22"/>
          <w:szCs w:val="22"/>
        </w:rPr>
        <w:t>There was another awkward silence</w:t>
      </w:r>
    </w:p>
    <w:p w14:paraId="17556C5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32A1B79" w14:textId="3988A89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Would you like a drink?</w:t>
      </w:r>
      <w:r w:rsidR="003D3FAD">
        <w:rPr>
          <w:rFonts w:ascii="Garamond" w:hAnsi="Garamond" w:cs="Times New Roman"/>
          <w:sz w:val="22"/>
          <w:szCs w:val="22"/>
        </w:rPr>
        <w:t>”</w:t>
      </w:r>
      <w:r w:rsidR="003D3FAD" w:rsidRPr="00045A52">
        <w:rPr>
          <w:rFonts w:ascii="Garamond" w:hAnsi="Garamond" w:cs="Times New Roman"/>
          <w:sz w:val="22"/>
          <w:szCs w:val="22"/>
        </w:rPr>
        <w:t xml:space="preserve"> </w:t>
      </w:r>
      <w:r w:rsidR="003D3FAD">
        <w:rPr>
          <w:rFonts w:ascii="Garamond" w:hAnsi="Garamond" w:cs="Times New Roman"/>
          <w:sz w:val="22"/>
          <w:szCs w:val="22"/>
        </w:rPr>
        <w:t>John</w:t>
      </w:r>
      <w:r w:rsidR="003D3FAD" w:rsidRPr="00045A52">
        <w:rPr>
          <w:rFonts w:ascii="Garamond" w:hAnsi="Garamond" w:cs="Times New Roman"/>
          <w:sz w:val="22"/>
          <w:szCs w:val="22"/>
        </w:rPr>
        <w:t xml:space="preserve"> asked.</w:t>
      </w:r>
      <w:r w:rsidR="003D3FAD">
        <w:rPr>
          <w:rFonts w:ascii="Garamond" w:hAnsi="Garamond" w:cs="Times New Roman"/>
          <w:sz w:val="22"/>
          <w:szCs w:val="22"/>
        </w:rPr>
        <w:t xml:space="preserve"> “</w:t>
      </w:r>
      <w:r w:rsidR="00EC2477" w:rsidRPr="00045A52">
        <w:rPr>
          <w:rFonts w:ascii="Garamond" w:hAnsi="Garamond" w:cs="Times New Roman"/>
          <w:sz w:val="22"/>
          <w:szCs w:val="22"/>
        </w:rPr>
        <w:t>I</w:t>
      </w:r>
      <w:r w:rsidR="00C726A1">
        <w:rPr>
          <w:rFonts w:ascii="Garamond" w:hAnsi="Garamond" w:cs="Times New Roman"/>
          <w:sz w:val="22"/>
          <w:szCs w:val="22"/>
        </w:rPr>
        <w:t>’</w:t>
      </w:r>
      <w:r w:rsidR="00EC2477" w:rsidRPr="00045A52">
        <w:rPr>
          <w:rFonts w:ascii="Garamond" w:hAnsi="Garamond" w:cs="Times New Roman"/>
          <w:sz w:val="22"/>
          <w:szCs w:val="22"/>
        </w:rPr>
        <w:t>ve got most things. Can you believe</w:t>
      </w:r>
      <w:r w:rsidR="003D3FAD">
        <w:rPr>
          <w:rFonts w:ascii="Garamond" w:hAnsi="Garamond" w:cs="Times New Roman"/>
          <w:sz w:val="22"/>
          <w:szCs w:val="22"/>
        </w:rPr>
        <w:t xml:space="preserve"> that instead of a mini-bar, there is</w:t>
      </w:r>
      <w:r w:rsidR="00EC2477" w:rsidRPr="00045A52">
        <w:rPr>
          <w:rFonts w:ascii="Garamond" w:hAnsi="Garamond" w:cs="Times New Roman"/>
          <w:sz w:val="22"/>
          <w:szCs w:val="22"/>
        </w:rPr>
        <w:t xml:space="preserve"> an actual bar?</w:t>
      </w:r>
      <w:r w:rsidR="003D3FAD">
        <w:rPr>
          <w:rFonts w:ascii="Garamond" w:hAnsi="Garamond" w:cs="Times New Roman"/>
          <w:sz w:val="22"/>
          <w:szCs w:val="22"/>
        </w:rPr>
        <w:t xml:space="preserve"> </w:t>
      </w:r>
      <w:proofErr w:type="gramStart"/>
      <w:r w:rsidR="003D3FAD">
        <w:rPr>
          <w:rFonts w:ascii="Garamond" w:hAnsi="Garamond" w:cs="Times New Roman"/>
          <w:sz w:val="22"/>
          <w:szCs w:val="22"/>
        </w:rPr>
        <w:t>Madness.</w:t>
      </w:r>
      <w:proofErr w:type="gramEnd"/>
      <w:r w:rsidR="003D3FAD">
        <w:rPr>
          <w:rFonts w:ascii="Garamond" w:hAnsi="Garamond" w:cs="Times New Roman"/>
          <w:sz w:val="22"/>
          <w:szCs w:val="22"/>
        </w:rPr>
        <w:t xml:space="preserve"> It still has the giant minibar prices though.</w:t>
      </w:r>
      <w:r>
        <w:rPr>
          <w:rFonts w:ascii="Garamond" w:hAnsi="Garamond" w:cs="Times New Roman"/>
          <w:sz w:val="22"/>
          <w:szCs w:val="22"/>
        </w:rPr>
        <w:t>”</w:t>
      </w:r>
      <w:r w:rsidR="00EC2477" w:rsidRPr="00045A52">
        <w:rPr>
          <w:rFonts w:ascii="Garamond" w:hAnsi="Garamond" w:cs="Times New Roman"/>
          <w:sz w:val="22"/>
          <w:szCs w:val="22"/>
        </w:rPr>
        <w:t xml:space="preserve"> </w:t>
      </w:r>
    </w:p>
    <w:p w14:paraId="416CD0F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6987B2E" w14:textId="7F943224"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Red wine, thank you.</w:t>
      </w:r>
      <w:r>
        <w:rPr>
          <w:rFonts w:ascii="Garamond" w:hAnsi="Garamond" w:cs="Times New Roman"/>
          <w:sz w:val="22"/>
          <w:szCs w:val="22"/>
        </w:rPr>
        <w:t>”</w:t>
      </w:r>
      <w:proofErr w:type="gramEnd"/>
      <w:r w:rsidR="00EC2477" w:rsidRPr="00045A52">
        <w:rPr>
          <w:rFonts w:ascii="Garamond" w:hAnsi="Garamond" w:cs="Times New Roman"/>
          <w:sz w:val="22"/>
          <w:szCs w:val="22"/>
        </w:rPr>
        <w:t xml:space="preserve"> </w:t>
      </w:r>
    </w:p>
    <w:p w14:paraId="22BA4E1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0524236" w14:textId="50F6EC7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selected the dustiest looking bottle he could fi</w:t>
      </w:r>
      <w:r w:rsidR="00CD5DD7">
        <w:rPr>
          <w:rFonts w:ascii="Garamond" w:hAnsi="Garamond" w:cs="Times New Roman"/>
          <w:sz w:val="22"/>
          <w:szCs w:val="22"/>
        </w:rPr>
        <w:t>nd, something French from 1971. T</w:t>
      </w:r>
      <w:r w:rsidRPr="00045A52">
        <w:rPr>
          <w:rFonts w:ascii="Garamond" w:hAnsi="Garamond" w:cs="Times New Roman"/>
          <w:sz w:val="22"/>
          <w:szCs w:val="22"/>
        </w:rPr>
        <w:t>his</w:t>
      </w:r>
      <w:r w:rsidR="00CD5DD7">
        <w:rPr>
          <w:rFonts w:ascii="Garamond" w:hAnsi="Garamond" w:cs="Times New Roman"/>
          <w:sz w:val="22"/>
          <w:szCs w:val="22"/>
        </w:rPr>
        <w:t xml:space="preserve"> would probably cost Eric several</w:t>
      </w:r>
      <w:r w:rsidRPr="00045A52">
        <w:rPr>
          <w:rFonts w:ascii="Garamond" w:hAnsi="Garamond" w:cs="Times New Roman"/>
          <w:sz w:val="22"/>
          <w:szCs w:val="22"/>
        </w:rPr>
        <w:t xml:space="preserve"> hundred pounds but John had got used to spend</w:t>
      </w:r>
      <w:r w:rsidR="00CD5DD7">
        <w:rPr>
          <w:rFonts w:ascii="Garamond" w:hAnsi="Garamond" w:cs="Times New Roman"/>
          <w:sz w:val="22"/>
          <w:szCs w:val="22"/>
        </w:rPr>
        <w:t>ing</w:t>
      </w:r>
      <w:r w:rsidRPr="00045A52">
        <w:rPr>
          <w:rFonts w:ascii="Garamond" w:hAnsi="Garamond" w:cs="Times New Roman"/>
          <w:sz w:val="22"/>
          <w:szCs w:val="22"/>
        </w:rPr>
        <w:t xml:space="preserve"> other </w:t>
      </w:r>
      <w:proofErr w:type="spellStart"/>
      <w:proofErr w:type="gramStart"/>
      <w:r w:rsidRPr="00045A52">
        <w:rPr>
          <w:rFonts w:ascii="Garamond" w:hAnsi="Garamond" w:cs="Times New Roman"/>
          <w:sz w:val="22"/>
          <w:szCs w:val="22"/>
        </w:rPr>
        <w:t>peoples</w:t>
      </w:r>
      <w:proofErr w:type="spellEnd"/>
      <w:proofErr w:type="gramEnd"/>
      <w:r w:rsidRPr="00045A52">
        <w:rPr>
          <w:rFonts w:ascii="Garamond" w:hAnsi="Garamond" w:cs="Times New Roman"/>
          <w:sz w:val="22"/>
          <w:szCs w:val="22"/>
        </w:rPr>
        <w:t xml:space="preserve"> money, and feeling like his life could end at any moment he no longer bothered to worry about what would happen when Eric discovered. He filled a glass for Hazel. He had a quick sniff to check that this ancient liquid was still drinkable. It smelled extremely drinkable so John discarded his over-strong Rum and coke and poured another glass for himself. He handed approximately one hundred and fifty pounds of fermented grape juice to the visiting clinical psychologist.</w:t>
      </w:r>
    </w:p>
    <w:p w14:paraId="4EC2EF8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76AF232"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They decided to cost Eric another six hundred quid. </w:t>
      </w:r>
    </w:p>
    <w:p w14:paraId="4CDA22D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77727D5" w14:textId="433B6172"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am worried about tomorrow. It is television, they set things up for conflict,</w:t>
      </w:r>
      <w:r>
        <w:rPr>
          <w:rFonts w:ascii="Garamond" w:hAnsi="Garamond" w:cs="Times New Roman"/>
          <w:sz w:val="22"/>
          <w:szCs w:val="22"/>
        </w:rPr>
        <w:t>”</w:t>
      </w:r>
      <w:r w:rsidR="00EC2477" w:rsidRPr="00045A52">
        <w:rPr>
          <w:rFonts w:ascii="Garamond" w:hAnsi="Garamond" w:cs="Times New Roman"/>
          <w:sz w:val="22"/>
          <w:szCs w:val="22"/>
        </w:rPr>
        <w:t xml:space="preserve"> John said.</w:t>
      </w:r>
    </w:p>
    <w:p w14:paraId="61400A2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0D1F944" w14:textId="5931283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lastRenderedPageBreak/>
        <w:t>“</w:t>
      </w:r>
      <w:r w:rsidR="00EC2477" w:rsidRPr="00045A52">
        <w:rPr>
          <w:rFonts w:ascii="Garamond" w:hAnsi="Garamond" w:cs="Times New Roman"/>
          <w:sz w:val="22"/>
          <w:szCs w:val="22"/>
        </w:rPr>
        <w:t>No one can make you say anything you do not want to. And the same goes double for me. I have even wondered if they want me to do what they do not want me to. Shona</w:t>
      </w:r>
      <w:r w:rsidR="00C726A1">
        <w:rPr>
          <w:rFonts w:ascii="Garamond" w:hAnsi="Garamond" w:cs="Times New Roman"/>
          <w:sz w:val="22"/>
          <w:szCs w:val="22"/>
        </w:rPr>
        <w:t>’</w:t>
      </w:r>
      <w:r w:rsidR="00EC2477" w:rsidRPr="00045A52">
        <w:rPr>
          <w:rFonts w:ascii="Garamond" w:hAnsi="Garamond" w:cs="Times New Roman"/>
          <w:sz w:val="22"/>
          <w:szCs w:val="22"/>
        </w:rPr>
        <w:t>s producer keeps going on about how different and refreshing I am.</w:t>
      </w:r>
      <w:r>
        <w:rPr>
          <w:rFonts w:ascii="Garamond" w:hAnsi="Garamond" w:cs="Times New Roman"/>
          <w:sz w:val="22"/>
          <w:szCs w:val="22"/>
        </w:rPr>
        <w:t>”</w:t>
      </w:r>
    </w:p>
    <w:p w14:paraId="42549F0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36512ED" w14:textId="2BD9F043"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know what you mean I spent nearly three years trying to give people what they wanted. Provide a full comedy package. As soon as I start being myself and saying my own thing I am unwarranted</w:t>
      </w:r>
      <w:r w:rsidR="0020019C">
        <w:rPr>
          <w:rFonts w:ascii="Garamond" w:hAnsi="Garamond" w:cs="Times New Roman"/>
          <w:sz w:val="22"/>
          <w:szCs w:val="22"/>
        </w:rPr>
        <w:t>ly</w:t>
      </w:r>
      <w:r w:rsidR="00EC2477" w:rsidRPr="00045A52">
        <w:rPr>
          <w:rFonts w:ascii="Garamond" w:hAnsi="Garamond" w:cs="Times New Roman"/>
          <w:sz w:val="22"/>
          <w:szCs w:val="22"/>
        </w:rPr>
        <w:t xml:space="preserve"> famous. </w:t>
      </w:r>
      <w:proofErr w:type="gramStart"/>
      <w:r w:rsidR="00EC2477" w:rsidRPr="00045A52">
        <w:rPr>
          <w:rFonts w:ascii="Garamond" w:hAnsi="Garamond" w:cs="Times New Roman"/>
          <w:sz w:val="22"/>
          <w:szCs w:val="22"/>
        </w:rPr>
        <w:t>That</w:t>
      </w:r>
      <w:r w:rsidR="00CD5DD7">
        <w:rPr>
          <w:rFonts w:ascii="Garamond" w:hAnsi="Garamond" w:cs="Times New Roman"/>
          <w:sz w:val="22"/>
          <w:szCs w:val="22"/>
        </w:rPr>
        <w:t>,</w:t>
      </w:r>
      <w:proofErr w:type="gramEnd"/>
      <w:r w:rsidR="00EC2477" w:rsidRPr="00045A52">
        <w:rPr>
          <w:rFonts w:ascii="Garamond" w:hAnsi="Garamond" w:cs="Times New Roman"/>
          <w:sz w:val="22"/>
          <w:szCs w:val="22"/>
        </w:rPr>
        <w:t xml:space="preserve"> and being Eric</w:t>
      </w:r>
      <w:r w:rsidR="00C726A1">
        <w:rPr>
          <w:rFonts w:ascii="Garamond" w:hAnsi="Garamond" w:cs="Times New Roman"/>
          <w:sz w:val="22"/>
          <w:szCs w:val="22"/>
        </w:rPr>
        <w:t>’</w:t>
      </w:r>
      <w:r w:rsidR="00EC2477" w:rsidRPr="00045A52">
        <w:rPr>
          <w:rFonts w:ascii="Garamond" w:hAnsi="Garamond" w:cs="Times New Roman"/>
          <w:sz w:val="22"/>
          <w:szCs w:val="22"/>
        </w:rPr>
        <w:t>s marionette.</w:t>
      </w:r>
      <w:r>
        <w:rPr>
          <w:rFonts w:ascii="Garamond" w:hAnsi="Garamond" w:cs="Times New Roman"/>
          <w:sz w:val="22"/>
          <w:szCs w:val="22"/>
        </w:rPr>
        <w:t>”</w:t>
      </w:r>
    </w:p>
    <w:p w14:paraId="1793E9F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083505F" w14:textId="338C46C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577A36">
        <w:rPr>
          <w:rFonts w:ascii="Garamond" w:hAnsi="Garamond" w:cs="Times New Roman"/>
          <w:sz w:val="22"/>
          <w:szCs w:val="22"/>
        </w:rPr>
        <w:t xml:space="preserve">I do not like Eric </w:t>
      </w:r>
      <w:proofErr w:type="spellStart"/>
      <w:r w:rsidR="00577A36">
        <w:rPr>
          <w:rFonts w:ascii="Garamond" w:hAnsi="Garamond" w:cs="Times New Roman"/>
          <w:sz w:val="22"/>
          <w:szCs w:val="22"/>
        </w:rPr>
        <w:t>Hayle</w:t>
      </w:r>
      <w:proofErr w:type="spellEnd"/>
      <w:r w:rsidR="00577A36">
        <w:rPr>
          <w:rFonts w:ascii="Garamond" w:hAnsi="Garamond" w:cs="Times New Roman"/>
          <w:sz w:val="22"/>
          <w:szCs w:val="22"/>
        </w:rPr>
        <w:t>,</w:t>
      </w:r>
      <w:r>
        <w:rPr>
          <w:rFonts w:ascii="Garamond" w:hAnsi="Garamond" w:cs="Times New Roman"/>
          <w:sz w:val="22"/>
          <w:szCs w:val="22"/>
        </w:rPr>
        <w:t>”</w:t>
      </w:r>
      <w:r w:rsidR="00577A36">
        <w:rPr>
          <w:rFonts w:ascii="Garamond" w:hAnsi="Garamond" w:cs="Times New Roman"/>
          <w:sz w:val="22"/>
          <w:szCs w:val="22"/>
        </w:rPr>
        <w:t xml:space="preserve"> said Hazel.</w:t>
      </w:r>
    </w:p>
    <w:p w14:paraId="68AF035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D20B8C4" w14:textId="62E3172D"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Nowhere near as much as he dislikes you.</w:t>
      </w:r>
      <w:proofErr w:type="gramEnd"/>
      <w:r w:rsidR="00EC2477" w:rsidRPr="00045A52">
        <w:rPr>
          <w:rFonts w:ascii="Garamond" w:hAnsi="Garamond" w:cs="Times New Roman"/>
          <w:sz w:val="22"/>
          <w:szCs w:val="22"/>
        </w:rPr>
        <w:t xml:space="preserve"> He really, really hates you</w:t>
      </w:r>
      <w:r w:rsidR="00CD5DD7">
        <w:rPr>
          <w:rFonts w:ascii="Garamond" w:hAnsi="Garamond" w:cs="Times New Roman"/>
          <w:sz w:val="22"/>
          <w:szCs w:val="22"/>
        </w:rPr>
        <w:t>,</w:t>
      </w:r>
      <w:r w:rsidR="00EC2477" w:rsidRPr="00045A52">
        <w:rPr>
          <w:rFonts w:ascii="Garamond" w:hAnsi="Garamond" w:cs="Times New Roman"/>
          <w:sz w:val="22"/>
          <w:szCs w:val="22"/>
        </w:rPr>
        <w:t xml:space="preserve"> though I have no idea why. I can understand why do not like him after what he writes about you.</w:t>
      </w:r>
      <w:r>
        <w:rPr>
          <w:rFonts w:ascii="Garamond" w:hAnsi="Garamond" w:cs="Times New Roman"/>
          <w:sz w:val="22"/>
          <w:szCs w:val="22"/>
        </w:rPr>
        <w:t>”</w:t>
      </w:r>
    </w:p>
    <w:p w14:paraId="0B5CF09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786FCAB" w14:textId="61455E17"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It is nothing to do with that. Sticks and stones and so forth. There is just something about him that reminds me of the worst kind of psychopath. I have seen a lot of men like him </w:t>
      </w:r>
      <w:r w:rsidR="00577A36">
        <w:rPr>
          <w:rFonts w:ascii="Garamond" w:hAnsi="Garamond" w:cs="Times New Roman"/>
          <w:sz w:val="22"/>
          <w:szCs w:val="22"/>
        </w:rPr>
        <w:t xml:space="preserve">locked up in Broadmoor, </w:t>
      </w:r>
      <w:r w:rsidR="00E26EBF">
        <w:rPr>
          <w:rFonts w:ascii="Garamond" w:hAnsi="Garamond" w:cs="Times New Roman"/>
          <w:sz w:val="22"/>
          <w:szCs w:val="22"/>
        </w:rPr>
        <w:t xml:space="preserve">Ashworth and </w:t>
      </w:r>
      <w:proofErr w:type="spellStart"/>
      <w:r w:rsidR="00577A36">
        <w:rPr>
          <w:rFonts w:ascii="Garamond" w:hAnsi="Garamond" w:cs="Times New Roman"/>
          <w:sz w:val="22"/>
          <w:szCs w:val="22"/>
        </w:rPr>
        <w:t>Rampton</w:t>
      </w:r>
      <w:proofErr w:type="spellEnd"/>
      <w:r w:rsidR="00577A36">
        <w:rPr>
          <w:rFonts w:ascii="Garamond" w:hAnsi="Garamond" w:cs="Times New Roman"/>
          <w:sz w:val="22"/>
          <w:szCs w:val="22"/>
        </w:rPr>
        <w:t>.”</w:t>
      </w:r>
    </w:p>
    <w:p w14:paraId="6097F2D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04C8104" w14:textId="39C87D7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Oh, he</w:t>
      </w:r>
      <w:r w:rsidR="00C726A1">
        <w:rPr>
          <w:rFonts w:ascii="Garamond" w:hAnsi="Garamond" w:cs="Times New Roman"/>
          <w:sz w:val="22"/>
          <w:szCs w:val="22"/>
        </w:rPr>
        <w:t>’</w:t>
      </w:r>
      <w:r w:rsidR="00EC2477" w:rsidRPr="00045A52">
        <w:rPr>
          <w:rFonts w:ascii="Garamond" w:hAnsi="Garamond" w:cs="Times New Roman"/>
          <w:sz w:val="22"/>
          <w:szCs w:val="22"/>
        </w:rPr>
        <w:t>s not that bad. He can be rude and aggressive but he is charming too. And I honestly do not believe that story about him pushing his editor off a tall building.</w:t>
      </w:r>
      <w:r>
        <w:rPr>
          <w:rFonts w:ascii="Garamond" w:hAnsi="Garamond" w:cs="Times New Roman"/>
          <w:sz w:val="22"/>
          <w:szCs w:val="22"/>
        </w:rPr>
        <w:t>”</w:t>
      </w:r>
    </w:p>
    <w:p w14:paraId="51FE5EE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68BA5B4" w14:textId="00DFB5E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 do not know anything about that but most psychopaths </w:t>
      </w:r>
      <w:proofErr w:type="gramStart"/>
      <w:r w:rsidR="00EC2477" w:rsidRPr="00045A52">
        <w:rPr>
          <w:rFonts w:ascii="Garamond" w:hAnsi="Garamond" w:cs="Times New Roman"/>
          <w:sz w:val="22"/>
          <w:szCs w:val="22"/>
        </w:rPr>
        <w:t>are</w:t>
      </w:r>
      <w:proofErr w:type="gramEnd"/>
      <w:r w:rsidR="00EC2477" w:rsidRPr="00045A52">
        <w:rPr>
          <w:rFonts w:ascii="Garamond" w:hAnsi="Garamond" w:cs="Times New Roman"/>
          <w:sz w:val="22"/>
          <w:szCs w:val="22"/>
        </w:rPr>
        <w:t xml:space="preserve"> charming. They are manipulative. They are also completely without remorse or consideration for others. They have no empathy. They are impulsive and addicted to risk taking.</w:t>
      </w:r>
      <w:r>
        <w:rPr>
          <w:rFonts w:ascii="Garamond" w:hAnsi="Garamond" w:cs="Times New Roman"/>
          <w:sz w:val="22"/>
          <w:szCs w:val="22"/>
        </w:rPr>
        <w:t>”</w:t>
      </w:r>
    </w:p>
    <w:p w14:paraId="56609F7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3D17C9B" w14:textId="485B834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That does sound like Eric,</w:t>
      </w:r>
      <w:r>
        <w:rPr>
          <w:rFonts w:ascii="Garamond" w:hAnsi="Garamond" w:cs="Times New Roman"/>
          <w:sz w:val="22"/>
          <w:szCs w:val="22"/>
        </w:rPr>
        <w:t>”</w:t>
      </w:r>
      <w:r w:rsidR="00EC2477" w:rsidRPr="00045A52">
        <w:rPr>
          <w:rFonts w:ascii="Garamond" w:hAnsi="Garamond" w:cs="Times New Roman"/>
          <w:sz w:val="22"/>
          <w:szCs w:val="22"/>
        </w:rPr>
        <w:t xml:space="preserve"> John admitted. </w:t>
      </w:r>
      <w:r>
        <w:rPr>
          <w:rFonts w:ascii="Garamond" w:hAnsi="Garamond" w:cs="Times New Roman"/>
          <w:sz w:val="22"/>
          <w:szCs w:val="22"/>
        </w:rPr>
        <w:t>“</w:t>
      </w:r>
      <w:r w:rsidR="00EC2477" w:rsidRPr="00045A52">
        <w:rPr>
          <w:rFonts w:ascii="Garamond" w:hAnsi="Garamond" w:cs="Times New Roman"/>
          <w:sz w:val="22"/>
          <w:szCs w:val="22"/>
        </w:rPr>
        <w:t>But let us not talk about tomorrow any more. We are still here and now. I am enjoying tonight.</w:t>
      </w:r>
      <w:r>
        <w:rPr>
          <w:rFonts w:ascii="Garamond" w:hAnsi="Garamond" w:cs="Times New Roman"/>
          <w:sz w:val="22"/>
          <w:szCs w:val="22"/>
        </w:rPr>
        <w:t>”</w:t>
      </w:r>
    </w:p>
    <w:p w14:paraId="26A615E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CA25532" w14:textId="179146E2"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26EBF">
        <w:rPr>
          <w:rFonts w:ascii="Garamond" w:hAnsi="Garamond" w:cs="Times New Roman"/>
          <w:sz w:val="22"/>
          <w:szCs w:val="22"/>
        </w:rPr>
        <w:t>Me too.</w:t>
      </w:r>
      <w:proofErr w:type="gramEnd"/>
      <w:r w:rsidR="00E26EBF">
        <w:rPr>
          <w:rFonts w:ascii="Garamond" w:hAnsi="Garamond" w:cs="Times New Roman"/>
          <w:sz w:val="22"/>
          <w:szCs w:val="22"/>
        </w:rPr>
        <w:t xml:space="preserve"> Cheers,</w:t>
      </w:r>
      <w:r>
        <w:rPr>
          <w:rFonts w:ascii="Garamond" w:hAnsi="Garamond" w:cs="Times New Roman"/>
          <w:sz w:val="22"/>
          <w:szCs w:val="22"/>
        </w:rPr>
        <w:t>”</w:t>
      </w:r>
      <w:r w:rsidR="00EC2477" w:rsidRPr="00045A52">
        <w:rPr>
          <w:rFonts w:ascii="Garamond" w:hAnsi="Garamond" w:cs="Times New Roman"/>
          <w:sz w:val="22"/>
          <w:szCs w:val="22"/>
        </w:rPr>
        <w:t xml:space="preserve"> Hazel said, realising that she was actually having fun. </w:t>
      </w:r>
    </w:p>
    <w:p w14:paraId="0AAB2DB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404A090" w14:textId="5A1167A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Cheers. Tell me about yourself. Are you married?</w:t>
      </w:r>
      <w:r>
        <w:rPr>
          <w:rFonts w:ascii="Garamond" w:hAnsi="Garamond" w:cs="Times New Roman"/>
          <w:sz w:val="22"/>
          <w:szCs w:val="22"/>
        </w:rPr>
        <w:t>”</w:t>
      </w:r>
    </w:p>
    <w:p w14:paraId="3B59190E" w14:textId="77777777" w:rsidR="00E26EBF" w:rsidRDefault="00E26EBF" w:rsidP="00EC2477">
      <w:pPr>
        <w:pStyle w:val="NovelBody"/>
        <w:spacing w:line="240" w:lineRule="auto"/>
        <w:ind w:firstLine="0"/>
        <w:jc w:val="both"/>
        <w:rPr>
          <w:rFonts w:ascii="Garamond" w:hAnsi="Garamond" w:cs="Times New Roman"/>
          <w:sz w:val="22"/>
          <w:szCs w:val="22"/>
        </w:rPr>
      </w:pPr>
    </w:p>
    <w:p w14:paraId="65DDD200" w14:textId="7DC9E40A" w:rsidR="00EC2477" w:rsidRPr="00045A52" w:rsidRDefault="00E26EBF"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This threw Hazel. F</w:t>
      </w:r>
      <w:r w:rsidR="00EC2477" w:rsidRPr="00045A52">
        <w:rPr>
          <w:rFonts w:ascii="Garamond" w:hAnsi="Garamond" w:cs="Times New Roman"/>
          <w:sz w:val="22"/>
          <w:szCs w:val="22"/>
        </w:rPr>
        <w:t>or forty years almost as soon as anyone found out she was a psychologist, they would wish to lay out their problems for her to pass judgement on or else get defensive and strongly deny that they had any problems whatsoever (which often told her far more than people</w:t>
      </w:r>
      <w:r w:rsidR="00C726A1">
        <w:rPr>
          <w:rFonts w:ascii="Garamond" w:hAnsi="Garamond" w:cs="Times New Roman"/>
          <w:sz w:val="22"/>
          <w:szCs w:val="22"/>
        </w:rPr>
        <w:t>’</w:t>
      </w:r>
      <w:r w:rsidR="00EC2477" w:rsidRPr="00045A52">
        <w:rPr>
          <w:rFonts w:ascii="Garamond" w:hAnsi="Garamond" w:cs="Times New Roman"/>
          <w:sz w:val="22"/>
          <w:szCs w:val="22"/>
        </w:rPr>
        <w:t xml:space="preserve">s </w:t>
      </w:r>
      <w:proofErr w:type="spellStart"/>
      <w:r w:rsidR="00EC2477" w:rsidRPr="00045A52">
        <w:rPr>
          <w:rFonts w:ascii="Garamond" w:hAnsi="Garamond" w:cs="Times New Roman"/>
          <w:sz w:val="22"/>
          <w:szCs w:val="22"/>
        </w:rPr>
        <w:t>self</w:t>
      </w:r>
      <w:r>
        <w:rPr>
          <w:rFonts w:ascii="Garamond" w:hAnsi="Garamond" w:cs="Times New Roman"/>
          <w:sz w:val="22"/>
          <w:szCs w:val="22"/>
        </w:rPr>
        <w:t xml:space="preserve"> serving</w:t>
      </w:r>
      <w:proofErr w:type="spellEnd"/>
      <w:r>
        <w:rPr>
          <w:rFonts w:ascii="Garamond" w:hAnsi="Garamond" w:cs="Times New Roman"/>
          <w:sz w:val="22"/>
          <w:szCs w:val="22"/>
        </w:rPr>
        <w:t xml:space="preserve"> confessions ever could</w:t>
      </w:r>
      <w:r w:rsidR="00EC2477" w:rsidRPr="00045A52">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Almost never did they ask about her personal life. Unless they flirting and this charming, disarming young man could not be doing that, could he?</w:t>
      </w:r>
    </w:p>
    <w:p w14:paraId="09CE36C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719000F" w14:textId="5D8E606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My husband died in nineteen ninety five. </w:t>
      </w:r>
      <w:proofErr w:type="gramStart"/>
      <w:r w:rsidR="00EC2477" w:rsidRPr="00045A52">
        <w:rPr>
          <w:rFonts w:ascii="Garamond" w:hAnsi="Garamond" w:cs="Times New Roman"/>
          <w:sz w:val="22"/>
          <w:szCs w:val="22"/>
        </w:rPr>
        <w:t>Though his life ended about a year before that.</w:t>
      </w:r>
      <w:proofErr w:type="gramEnd"/>
      <w:r w:rsidR="00EC2477" w:rsidRPr="00045A52">
        <w:rPr>
          <w:rFonts w:ascii="Garamond" w:hAnsi="Garamond" w:cs="Times New Roman"/>
          <w:sz w:val="22"/>
          <w:szCs w:val="22"/>
        </w:rPr>
        <w:t xml:space="preserve"> He had a malignant cancer, he was fighting it but it caused him a massive stroke and his last year was spent in a semi-coma in intensive care.</w:t>
      </w:r>
      <w:r>
        <w:rPr>
          <w:rFonts w:ascii="Garamond" w:hAnsi="Garamond" w:cs="Times New Roman"/>
          <w:sz w:val="22"/>
          <w:szCs w:val="22"/>
        </w:rPr>
        <w:t>”</w:t>
      </w:r>
    </w:p>
    <w:p w14:paraId="2524120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3D42A19" w14:textId="48B635A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am sorry. How did you cope?</w:t>
      </w:r>
      <w:r>
        <w:rPr>
          <w:rFonts w:ascii="Garamond" w:hAnsi="Garamond" w:cs="Times New Roman"/>
          <w:sz w:val="22"/>
          <w:szCs w:val="22"/>
        </w:rPr>
        <w:t>”</w:t>
      </w:r>
      <w:r w:rsidR="00EC2477" w:rsidRPr="00045A52">
        <w:rPr>
          <w:rFonts w:ascii="Garamond" w:hAnsi="Garamond" w:cs="Times New Roman"/>
          <w:sz w:val="22"/>
          <w:szCs w:val="22"/>
        </w:rPr>
        <w:t xml:space="preserve"> John asked leaning closer. He genuinely was interested in talking to her. Her hand went instinctively to her hair, brushing it away from her face.</w:t>
      </w:r>
    </w:p>
    <w:p w14:paraId="2D5FEA9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3B72660" w14:textId="198791B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It was traumatic. When it had just been the cancer he was still himself, he was positive and enthusiastic and doing everything his doctors recommended. All I had to do was trail along behind him supporting him. After the first stroke he broke up, only fragments of his mind remained. His memory v</w:t>
      </w:r>
      <w:r w:rsidR="0020019C">
        <w:rPr>
          <w:rFonts w:ascii="Garamond" w:hAnsi="Garamond" w:cs="Times New Roman"/>
          <w:sz w:val="22"/>
          <w:szCs w:val="22"/>
        </w:rPr>
        <w:t>anished, the world confused him.</w:t>
      </w:r>
      <w:r w:rsidR="00EC2477" w:rsidRPr="00045A52">
        <w:rPr>
          <w:rFonts w:ascii="Garamond" w:hAnsi="Garamond" w:cs="Times New Roman"/>
          <w:sz w:val="22"/>
          <w:szCs w:val="22"/>
        </w:rPr>
        <w:t xml:space="preserve"> </w:t>
      </w:r>
    </w:p>
    <w:p w14:paraId="34481F5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DE65C96" w14:textId="7E158B0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He could understand speech but he could not produce it. It was as if he knew what he wanted to say but could not find the words. He would point and look meaningfully at you but all he could say was </w:t>
      </w:r>
      <w:r>
        <w:rPr>
          <w:rFonts w:ascii="Garamond" w:hAnsi="Garamond" w:cs="Times New Roman"/>
          <w:sz w:val="22"/>
          <w:szCs w:val="22"/>
        </w:rPr>
        <w:t>“</w:t>
      </w:r>
      <w:r w:rsidR="00E26EBF">
        <w:rPr>
          <w:rFonts w:ascii="Garamond" w:hAnsi="Garamond" w:cs="Times New Roman"/>
          <w:sz w:val="22"/>
          <w:szCs w:val="22"/>
        </w:rPr>
        <w:t>That one</w:t>
      </w:r>
      <w:r w:rsidR="00EC2477" w:rsidRPr="00045A52">
        <w:rPr>
          <w:rFonts w:ascii="Garamond" w:hAnsi="Garamond" w:cs="Times New Roman"/>
          <w:sz w:val="22"/>
          <w:szCs w:val="22"/>
        </w:rPr>
        <w:t>, that one.</w:t>
      </w:r>
      <w:r>
        <w:rPr>
          <w:rFonts w:ascii="Garamond" w:hAnsi="Garamond" w:cs="Times New Roman"/>
          <w:sz w:val="22"/>
          <w:szCs w:val="22"/>
        </w:rPr>
        <w:t>”</w:t>
      </w:r>
      <w:r w:rsidR="00EC2477" w:rsidRPr="00045A52">
        <w:rPr>
          <w:rFonts w:ascii="Garamond" w:hAnsi="Garamond" w:cs="Times New Roman"/>
          <w:sz w:val="22"/>
          <w:szCs w:val="22"/>
        </w:rPr>
        <w:t xml:space="preserve"> When he was tired he would even forget </w:t>
      </w:r>
      <w:r w:rsidR="00C726A1">
        <w:rPr>
          <w:rFonts w:ascii="Garamond" w:hAnsi="Garamond" w:cs="Times New Roman"/>
          <w:sz w:val="22"/>
          <w:szCs w:val="22"/>
        </w:rPr>
        <w:t>‘</w:t>
      </w:r>
      <w:r w:rsidR="00EC2477" w:rsidRPr="00045A52">
        <w:rPr>
          <w:rFonts w:ascii="Garamond" w:hAnsi="Garamond" w:cs="Times New Roman"/>
          <w:sz w:val="22"/>
          <w:szCs w:val="22"/>
        </w:rPr>
        <w:t>Yes</w:t>
      </w:r>
      <w:r w:rsidR="00C726A1">
        <w:rPr>
          <w:rFonts w:ascii="Garamond" w:hAnsi="Garamond" w:cs="Times New Roman"/>
          <w:sz w:val="22"/>
          <w:szCs w:val="22"/>
        </w:rPr>
        <w:t>’</w:t>
      </w:r>
      <w:r w:rsidR="00EC2477" w:rsidRPr="00045A52">
        <w:rPr>
          <w:rFonts w:ascii="Garamond" w:hAnsi="Garamond" w:cs="Times New Roman"/>
          <w:sz w:val="22"/>
          <w:szCs w:val="22"/>
        </w:rPr>
        <w:t xml:space="preserve"> and </w:t>
      </w:r>
      <w:r w:rsidR="00C726A1">
        <w:rPr>
          <w:rFonts w:ascii="Garamond" w:hAnsi="Garamond" w:cs="Times New Roman"/>
          <w:sz w:val="22"/>
          <w:szCs w:val="22"/>
        </w:rPr>
        <w:t>‘</w:t>
      </w:r>
      <w:r w:rsidR="00EC2477" w:rsidRPr="00045A52">
        <w:rPr>
          <w:rFonts w:ascii="Garamond" w:hAnsi="Garamond" w:cs="Times New Roman"/>
          <w:sz w:val="22"/>
          <w:szCs w:val="22"/>
        </w:rPr>
        <w:t>No</w:t>
      </w:r>
      <w:r w:rsidR="00C726A1">
        <w:rPr>
          <w:rFonts w:ascii="Garamond" w:hAnsi="Garamond" w:cs="Times New Roman"/>
          <w:sz w:val="22"/>
          <w:szCs w:val="22"/>
        </w:rPr>
        <w:t>’</w:t>
      </w:r>
      <w:r w:rsidR="00EC2477" w:rsidRPr="00045A52">
        <w:rPr>
          <w:rFonts w:ascii="Garamond" w:hAnsi="Garamond" w:cs="Times New Roman"/>
          <w:sz w:val="22"/>
          <w:szCs w:val="22"/>
        </w:rPr>
        <w:t xml:space="preserve">. </w:t>
      </w:r>
    </w:p>
    <w:p w14:paraId="197AD17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7C390F0" w14:textId="5B8C9A5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If I had not known him for thirty years I would have been as lost as the doctors and nurses usually were. </w:t>
      </w:r>
    </w:p>
    <w:p w14:paraId="449C099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12823B2" w14:textId="152F535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26EBF">
        <w:rPr>
          <w:rFonts w:ascii="Garamond" w:hAnsi="Garamond" w:cs="Times New Roman"/>
          <w:sz w:val="22"/>
          <w:szCs w:val="22"/>
        </w:rPr>
        <w:t>After the second stro</w:t>
      </w:r>
      <w:r w:rsidR="00EC2477" w:rsidRPr="00045A52">
        <w:rPr>
          <w:rFonts w:ascii="Garamond" w:hAnsi="Garamond" w:cs="Times New Roman"/>
          <w:sz w:val="22"/>
          <w:szCs w:val="22"/>
        </w:rPr>
        <w:t>ke, I do not think there was anything left of him at all. I did my grieving of his still breathing body. At the end when he died, it was just a huge relief.</w:t>
      </w:r>
      <w:r>
        <w:rPr>
          <w:rFonts w:ascii="Garamond" w:hAnsi="Garamond" w:cs="Times New Roman"/>
          <w:sz w:val="22"/>
          <w:szCs w:val="22"/>
        </w:rPr>
        <w:t>”</w:t>
      </w:r>
    </w:p>
    <w:p w14:paraId="6BEE2E9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B7E4946" w14:textId="796B7E7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So you have been alone since then?</w:t>
      </w:r>
      <w:r>
        <w:rPr>
          <w:rFonts w:ascii="Garamond" w:hAnsi="Garamond" w:cs="Times New Roman"/>
          <w:sz w:val="22"/>
          <w:szCs w:val="22"/>
        </w:rPr>
        <w:t>”</w:t>
      </w:r>
    </w:p>
    <w:p w14:paraId="26CDC3F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EE4BEA4" w14:textId="37E1599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tried dating again but nothing ever felt right. Even the word sounds wrong to me. Colleagues set me up with a few blind dates. Not good. It makes you wonder how other people see you.</w:t>
      </w:r>
      <w:r>
        <w:rPr>
          <w:rFonts w:ascii="Garamond" w:hAnsi="Garamond" w:cs="Times New Roman"/>
          <w:sz w:val="22"/>
          <w:szCs w:val="22"/>
        </w:rPr>
        <w:t>”</w:t>
      </w:r>
      <w:r w:rsidR="00EC2477" w:rsidRPr="00045A52">
        <w:rPr>
          <w:rFonts w:ascii="Garamond" w:hAnsi="Garamond" w:cs="Times New Roman"/>
          <w:sz w:val="22"/>
          <w:szCs w:val="22"/>
        </w:rPr>
        <w:t xml:space="preserve"> </w:t>
      </w:r>
    </w:p>
    <w:p w14:paraId="68726B7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891EF41" w14:textId="20CA3811"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Did you worry?</w:t>
      </w:r>
      <w:r>
        <w:rPr>
          <w:rFonts w:ascii="Garamond" w:hAnsi="Garamond" w:cs="Times New Roman"/>
          <w:sz w:val="22"/>
          <w:szCs w:val="22"/>
        </w:rPr>
        <w:t>”</w:t>
      </w:r>
    </w:p>
    <w:p w14:paraId="6194527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22CDF33" w14:textId="0D7E9DCA"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didn</w:t>
      </w:r>
      <w:r w:rsidR="00C726A1">
        <w:rPr>
          <w:rFonts w:ascii="Garamond" w:hAnsi="Garamond" w:cs="Times New Roman"/>
          <w:sz w:val="22"/>
          <w:szCs w:val="22"/>
        </w:rPr>
        <w:t>’</w:t>
      </w:r>
      <w:r w:rsidR="00EC2477" w:rsidRPr="00045A52">
        <w:rPr>
          <w:rFonts w:ascii="Garamond" w:hAnsi="Garamond" w:cs="Times New Roman"/>
          <w:sz w:val="22"/>
          <w:szCs w:val="22"/>
        </w:rPr>
        <w:t xml:space="preserve">t give myself time. My last few years of work were the busiest of my career. You reach </w:t>
      </w:r>
      <w:proofErr w:type="gramStart"/>
      <w:r w:rsidR="00EC2477" w:rsidRPr="00045A52">
        <w:rPr>
          <w:rFonts w:ascii="Garamond" w:hAnsi="Garamond" w:cs="Times New Roman"/>
          <w:sz w:val="22"/>
          <w:szCs w:val="22"/>
        </w:rPr>
        <w:t>a certain</w:t>
      </w:r>
      <w:proofErr w:type="gramEnd"/>
      <w:r w:rsidR="00EC2477" w:rsidRPr="00045A52">
        <w:rPr>
          <w:rFonts w:ascii="Garamond" w:hAnsi="Garamond" w:cs="Times New Roman"/>
          <w:sz w:val="22"/>
          <w:szCs w:val="22"/>
        </w:rPr>
        <w:t xml:space="preserve"> seniority in your field and enough people know your name that you automatically get invited to sit on all sorts of committees and attend tons of conferences. In the year after Andrew</w:t>
      </w:r>
      <w:r w:rsidR="00C726A1">
        <w:rPr>
          <w:rFonts w:ascii="Garamond" w:hAnsi="Garamond" w:cs="Times New Roman"/>
          <w:sz w:val="22"/>
          <w:szCs w:val="22"/>
        </w:rPr>
        <w:t>’</w:t>
      </w:r>
      <w:r w:rsidR="00EC2477" w:rsidRPr="00045A52">
        <w:rPr>
          <w:rFonts w:ascii="Garamond" w:hAnsi="Garamond" w:cs="Times New Roman"/>
          <w:sz w:val="22"/>
          <w:szCs w:val="22"/>
        </w:rPr>
        <w:t>s death I threw myself into everything that came my way. Saying yes whenever I was asked. A year or two after that I was involved in all manner of projects.</w:t>
      </w:r>
      <w:r>
        <w:rPr>
          <w:rFonts w:ascii="Garamond" w:hAnsi="Garamond" w:cs="Times New Roman"/>
          <w:sz w:val="22"/>
          <w:szCs w:val="22"/>
        </w:rPr>
        <w:t>”</w:t>
      </w:r>
      <w:r w:rsidR="00EC2477" w:rsidRPr="00045A52">
        <w:rPr>
          <w:rFonts w:ascii="Garamond" w:hAnsi="Garamond" w:cs="Times New Roman"/>
          <w:sz w:val="22"/>
          <w:szCs w:val="22"/>
        </w:rPr>
        <w:t xml:space="preserve"> </w:t>
      </w:r>
    </w:p>
    <w:p w14:paraId="5E7B68F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F75AEFB" w14:textId="7A28503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It may have been a rich complex and exorbitant wine that deserved to be sipped, savoured and favourably compared to freshly cut grass, </w:t>
      </w:r>
      <w:r w:rsidR="00E26EBF">
        <w:rPr>
          <w:rFonts w:ascii="Garamond" w:hAnsi="Garamond" w:cs="Times New Roman"/>
          <w:sz w:val="22"/>
          <w:szCs w:val="22"/>
        </w:rPr>
        <w:t xml:space="preserve">with </w:t>
      </w:r>
      <w:r w:rsidRPr="00045A52">
        <w:rPr>
          <w:rFonts w:ascii="Garamond" w:hAnsi="Garamond" w:cs="Times New Roman"/>
          <w:sz w:val="22"/>
          <w:szCs w:val="22"/>
        </w:rPr>
        <w:t>praise</w:t>
      </w:r>
      <w:r w:rsidR="00E26EBF">
        <w:rPr>
          <w:rFonts w:ascii="Garamond" w:hAnsi="Garamond" w:cs="Times New Roman"/>
          <w:sz w:val="22"/>
          <w:szCs w:val="22"/>
        </w:rPr>
        <w:t>s</w:t>
      </w:r>
      <w:r w:rsidRPr="00045A52">
        <w:rPr>
          <w:rFonts w:ascii="Garamond" w:hAnsi="Garamond" w:cs="Times New Roman"/>
          <w:sz w:val="22"/>
          <w:szCs w:val="22"/>
        </w:rPr>
        <w:t xml:space="preserve"> sung </w:t>
      </w:r>
      <w:r w:rsidR="00E26EBF">
        <w:rPr>
          <w:rFonts w:ascii="Garamond" w:hAnsi="Garamond" w:cs="Times New Roman"/>
          <w:sz w:val="22"/>
          <w:szCs w:val="22"/>
        </w:rPr>
        <w:t>for</w:t>
      </w:r>
      <w:r w:rsidRPr="00045A52">
        <w:rPr>
          <w:rFonts w:ascii="Garamond" w:hAnsi="Garamond" w:cs="Times New Roman"/>
          <w:sz w:val="22"/>
          <w:szCs w:val="22"/>
        </w:rPr>
        <w:t xml:space="preserve"> its camphor high notes and its long, long legs admired. But it had simply tasted so warm and delicious and was so easy to drink that they finished the bottle before it even occurred to them to commence penning odes to its nose.</w:t>
      </w:r>
    </w:p>
    <w:p w14:paraId="20C6AD5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0F4105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Unused to the effects of uninhibited drinking Hazel became uninhibited and wanted to drink some more. John offered her the joint that he had inexpertly rolled. She politely declined. </w:t>
      </w:r>
    </w:p>
    <w:p w14:paraId="2E237C2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25E8D88" w14:textId="1260C89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After a lifetime working with people with drug problems and </w:t>
      </w:r>
      <w:r w:rsidRPr="00045A52">
        <w:rPr>
          <w:rFonts w:ascii="Garamond" w:hAnsi="Garamond" w:cs="Times New Roman"/>
          <w:sz w:val="22"/>
          <w:szCs w:val="22"/>
        </w:rPr>
        <w:lastRenderedPageBreak/>
        <w:t xml:space="preserve">others for </w:t>
      </w:r>
      <w:proofErr w:type="gramStart"/>
      <w:r w:rsidRPr="00045A52">
        <w:rPr>
          <w:rFonts w:ascii="Garamond" w:hAnsi="Garamond" w:cs="Times New Roman"/>
          <w:sz w:val="22"/>
          <w:szCs w:val="22"/>
        </w:rPr>
        <w:t>whom</w:t>
      </w:r>
      <w:proofErr w:type="gramEnd"/>
      <w:r w:rsidRPr="00045A52">
        <w:rPr>
          <w:rFonts w:ascii="Garamond" w:hAnsi="Garamond" w:cs="Times New Roman"/>
          <w:sz w:val="22"/>
          <w:szCs w:val="22"/>
        </w:rPr>
        <w:t xml:space="preserve"> doctors decided that even more complex drugs were the solution, Hazel had an ambivalent attitude to recreational drug use. Her general feeling was that proscribed drugs were bad but prescribed ones were okay. If you got it from a bloke in a hoodie it was not good but if it was from a </w:t>
      </w:r>
      <w:r w:rsidR="0020019C" w:rsidRPr="00045A52">
        <w:rPr>
          <w:rFonts w:ascii="Garamond" w:hAnsi="Garamond" w:cs="Times New Roman"/>
          <w:sz w:val="22"/>
          <w:szCs w:val="22"/>
        </w:rPr>
        <w:t>white-coated</w:t>
      </w:r>
      <w:r w:rsidRPr="00045A52">
        <w:rPr>
          <w:rFonts w:ascii="Garamond" w:hAnsi="Garamond" w:cs="Times New Roman"/>
          <w:sz w:val="22"/>
          <w:szCs w:val="22"/>
        </w:rPr>
        <w:t xml:space="preserve"> pharmacist then it must be okay. John was neither but she didn</w:t>
      </w:r>
      <w:r w:rsidR="00C726A1">
        <w:rPr>
          <w:rFonts w:ascii="Garamond" w:hAnsi="Garamond" w:cs="Times New Roman"/>
          <w:sz w:val="22"/>
          <w:szCs w:val="22"/>
        </w:rPr>
        <w:t>’</w:t>
      </w:r>
      <w:r w:rsidRPr="00045A52">
        <w:rPr>
          <w:rFonts w:ascii="Garamond" w:hAnsi="Garamond" w:cs="Times New Roman"/>
          <w:sz w:val="22"/>
          <w:szCs w:val="22"/>
        </w:rPr>
        <w:t>t pop pills and she didn</w:t>
      </w:r>
      <w:r w:rsidR="00C726A1">
        <w:rPr>
          <w:rFonts w:ascii="Garamond" w:hAnsi="Garamond" w:cs="Times New Roman"/>
          <w:sz w:val="22"/>
          <w:szCs w:val="22"/>
        </w:rPr>
        <w:t>’</w:t>
      </w:r>
      <w:r w:rsidR="00B05ED9">
        <w:rPr>
          <w:rFonts w:ascii="Garamond" w:hAnsi="Garamond" w:cs="Times New Roman"/>
          <w:sz w:val="22"/>
          <w:szCs w:val="22"/>
        </w:rPr>
        <w:t>t smoke</w:t>
      </w:r>
      <w:r w:rsidRPr="00045A52">
        <w:rPr>
          <w:rFonts w:ascii="Garamond" w:hAnsi="Garamond" w:cs="Times New Roman"/>
          <w:sz w:val="22"/>
          <w:szCs w:val="22"/>
        </w:rPr>
        <w:t xml:space="preserve"> dope. </w:t>
      </w:r>
      <w:proofErr w:type="gramStart"/>
      <w:r w:rsidRPr="00045A52">
        <w:rPr>
          <w:rFonts w:ascii="Garamond" w:hAnsi="Garamond" w:cs="Times New Roman"/>
          <w:sz w:val="22"/>
          <w:szCs w:val="22"/>
        </w:rPr>
        <w:t>Though maybe it might be better than all these cigarettes.</w:t>
      </w:r>
      <w:proofErr w:type="gramEnd"/>
    </w:p>
    <w:p w14:paraId="2068639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C0D355" w14:textId="286D430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She had </w:t>
      </w:r>
      <w:r w:rsidR="00B05ED9">
        <w:rPr>
          <w:rFonts w:ascii="Garamond" w:hAnsi="Garamond" w:cs="Times New Roman"/>
          <w:sz w:val="22"/>
          <w:szCs w:val="22"/>
        </w:rPr>
        <w:t>another wine instead. John had</w:t>
      </w:r>
      <w:r w:rsidRPr="00045A52">
        <w:rPr>
          <w:rFonts w:ascii="Garamond" w:hAnsi="Garamond" w:cs="Times New Roman"/>
          <w:sz w:val="22"/>
          <w:szCs w:val="22"/>
        </w:rPr>
        <w:t xml:space="preserve"> one too. Still feeling self-conscious, she changed the subject and started asking him about his life. He was less screwed </w:t>
      </w:r>
      <w:r w:rsidR="00B05ED9">
        <w:rPr>
          <w:rFonts w:ascii="Garamond" w:hAnsi="Garamond" w:cs="Times New Roman"/>
          <w:sz w:val="22"/>
          <w:szCs w:val="22"/>
        </w:rPr>
        <w:t xml:space="preserve">up </w:t>
      </w:r>
      <w:r w:rsidRPr="00045A52">
        <w:rPr>
          <w:rFonts w:ascii="Garamond" w:hAnsi="Garamond" w:cs="Times New Roman"/>
          <w:sz w:val="22"/>
          <w:szCs w:val="22"/>
        </w:rPr>
        <w:t xml:space="preserve">than she had been expecting. If pressed for a professional diagnosis, she might have even said he was sane. Though at no point in the conversation did her inner therapist want to intervene. They were just chatting. </w:t>
      </w:r>
    </w:p>
    <w:p w14:paraId="03784CA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92203C1" w14:textId="3A87EED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She </w:t>
      </w:r>
      <w:proofErr w:type="gramStart"/>
      <w:r w:rsidRPr="00045A52">
        <w:rPr>
          <w:rFonts w:ascii="Garamond" w:hAnsi="Garamond" w:cs="Times New Roman"/>
          <w:sz w:val="22"/>
          <w:szCs w:val="22"/>
        </w:rPr>
        <w:t>was having</w:t>
      </w:r>
      <w:proofErr w:type="gramEnd"/>
      <w:r w:rsidRPr="00045A52">
        <w:rPr>
          <w:rFonts w:ascii="Garamond" w:hAnsi="Garamond" w:cs="Times New Roman"/>
          <w:sz w:val="22"/>
          <w:szCs w:val="22"/>
        </w:rPr>
        <w:t xml:space="preserve"> to do more of the talking. The drugs were making John somewhat dopey, making it ever more difficult for him to find his words. In the end, he seemed to have given up looking for them altogether and just sat there staring at intently into her eyes. She hadn</w:t>
      </w:r>
      <w:r w:rsidR="00C726A1">
        <w:rPr>
          <w:rFonts w:ascii="Garamond" w:hAnsi="Garamond" w:cs="Times New Roman"/>
          <w:sz w:val="22"/>
          <w:szCs w:val="22"/>
        </w:rPr>
        <w:t>’</w:t>
      </w:r>
      <w:r w:rsidRPr="00045A52">
        <w:rPr>
          <w:rFonts w:ascii="Garamond" w:hAnsi="Garamond" w:cs="Times New Roman"/>
          <w:sz w:val="22"/>
          <w:szCs w:val="22"/>
        </w:rPr>
        <w:t xml:space="preserve">t been this close to anyone in a long time. It was disconcerting, unfamiliar but not unpleasant. </w:t>
      </w:r>
    </w:p>
    <w:p w14:paraId="68F6CF7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81E59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She was only half surprised when tried to kiss her. She evaded him easily enough. He started laughing. She had to smile herself. And have another large mouthful of wine. She realised she was blushing. She reached instinctively for her handbag. She needed a distraction. She needed a cigarette. </w:t>
      </w:r>
    </w:p>
    <w:p w14:paraId="1551B82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11C7DD" w14:textId="2E01DEF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She fished on out and brought it to her lips. John was still watching her. She knew she should probably go. In the back of her own mind, she could hear herself telling herself so. But she was drunk and she was tired of always doing what she told herself to do. She didn</w:t>
      </w:r>
      <w:r w:rsidR="00C726A1">
        <w:rPr>
          <w:rFonts w:ascii="Garamond" w:hAnsi="Garamond" w:cs="Times New Roman"/>
          <w:sz w:val="22"/>
          <w:szCs w:val="22"/>
        </w:rPr>
        <w:t>’</w:t>
      </w:r>
      <w:r w:rsidRPr="00045A52">
        <w:rPr>
          <w:rFonts w:ascii="Garamond" w:hAnsi="Garamond" w:cs="Times New Roman"/>
          <w:sz w:val="22"/>
          <w:szCs w:val="22"/>
        </w:rPr>
        <w:t>t have to go just yet.</w:t>
      </w:r>
    </w:p>
    <w:p w14:paraId="742D6F7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E1AA7D0" w14:textId="5B332FF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lastRenderedPageBreak/>
        <w:t>A week ago she had been having dinner with the wife of the Prime Minister and she had been bored out of her mind. She hadn</w:t>
      </w:r>
      <w:r w:rsidR="00C726A1">
        <w:rPr>
          <w:rFonts w:ascii="Garamond" w:hAnsi="Garamond" w:cs="Times New Roman"/>
          <w:sz w:val="22"/>
          <w:szCs w:val="22"/>
        </w:rPr>
        <w:t>’</w:t>
      </w:r>
      <w:r w:rsidRPr="00045A52">
        <w:rPr>
          <w:rFonts w:ascii="Garamond" w:hAnsi="Garamond" w:cs="Times New Roman"/>
          <w:sz w:val="22"/>
          <w:szCs w:val="22"/>
        </w:rPr>
        <w:t xml:space="preserve">t been bored once yet this evening. With a weird detachment, she watched herself put down her cigarettes and pick up the </w:t>
      </w:r>
      <w:proofErr w:type="spellStart"/>
      <w:r w:rsidRPr="00045A52">
        <w:rPr>
          <w:rFonts w:ascii="Garamond" w:hAnsi="Garamond" w:cs="Times New Roman"/>
          <w:sz w:val="22"/>
          <w:szCs w:val="22"/>
        </w:rPr>
        <w:t>half finished</w:t>
      </w:r>
      <w:proofErr w:type="spellEnd"/>
      <w:r w:rsidRPr="00045A52">
        <w:rPr>
          <w:rFonts w:ascii="Garamond" w:hAnsi="Garamond" w:cs="Times New Roman"/>
          <w:sz w:val="22"/>
          <w:szCs w:val="22"/>
        </w:rPr>
        <w:t xml:space="preserve"> joint instead. </w:t>
      </w:r>
    </w:p>
    <w:p w14:paraId="2FA4A038"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59A34D06"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She could answer to herself in the morning. But now </w:t>
      </w:r>
      <w:proofErr w:type="gramStart"/>
      <w:r w:rsidRPr="00045A52">
        <w:rPr>
          <w:rFonts w:ascii="Garamond" w:hAnsi="Garamond" w:cs="Times New Roman"/>
          <w:sz w:val="22"/>
          <w:szCs w:val="22"/>
        </w:rPr>
        <w:t>she having</w:t>
      </w:r>
      <w:proofErr w:type="gramEnd"/>
      <w:r w:rsidRPr="00045A52">
        <w:rPr>
          <w:rFonts w:ascii="Garamond" w:hAnsi="Garamond" w:cs="Times New Roman"/>
          <w:sz w:val="22"/>
          <w:szCs w:val="22"/>
        </w:rPr>
        <w:t xml:space="preserve"> fun, thank you very much. </w:t>
      </w:r>
    </w:p>
    <w:p w14:paraId="68CEC05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EB679D0"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Eleven minutes later, they were naked. </w:t>
      </w:r>
    </w:p>
    <w:p w14:paraId="196C0C1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118749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023CD0F2"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7228877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7E1B8E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97E2F4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575E724" w14:textId="2DEC7C07" w:rsidR="00EC2477" w:rsidRPr="00B05ED9" w:rsidRDefault="00EC2477" w:rsidP="00EC2477">
      <w:pPr>
        <w:pStyle w:val="Heading1"/>
        <w:numPr>
          <w:ilvl w:val="0"/>
          <w:numId w:val="4"/>
        </w:numPr>
        <w:spacing w:line="240" w:lineRule="auto"/>
        <w:jc w:val="both"/>
        <w:rPr>
          <w:rFonts w:ascii="Garamond" w:hAnsi="Garamond"/>
          <w:sz w:val="22"/>
          <w:szCs w:val="22"/>
        </w:rPr>
      </w:pPr>
      <w:r w:rsidRPr="00045A52">
        <w:rPr>
          <w:rFonts w:ascii="Garamond" w:hAnsi="Garamond"/>
          <w:sz w:val="22"/>
          <w:szCs w:val="22"/>
        </w:rPr>
        <w:t>INTERMISSION</w:t>
      </w:r>
      <w:r w:rsidRPr="00045A52">
        <w:rPr>
          <w:rFonts w:ascii="Garamond" w:hAnsi="Garamond"/>
          <w:sz w:val="22"/>
          <w:szCs w:val="22"/>
        </w:rPr>
        <w:br/>
        <w:t>THE LAST QUESTION</w:t>
      </w:r>
    </w:p>
    <w:p w14:paraId="77312DB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Here we are in the final interruption. I promise.  </w:t>
      </w:r>
    </w:p>
    <w:p w14:paraId="34B48773" w14:textId="77777777" w:rsidR="00EC2477" w:rsidRPr="00045A52" w:rsidRDefault="00EC2477" w:rsidP="00EC2477">
      <w:pPr>
        <w:pStyle w:val="NovelBody"/>
        <w:spacing w:line="240" w:lineRule="auto"/>
        <w:ind w:firstLine="0"/>
        <w:jc w:val="both"/>
        <w:rPr>
          <w:rFonts w:ascii="Garamond" w:hAnsi="Garamond"/>
          <w:sz w:val="22"/>
          <w:szCs w:val="22"/>
        </w:rPr>
      </w:pPr>
    </w:p>
    <w:p w14:paraId="0CBD0DE3" w14:textId="0ADC8F1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People waste their time being entertained by cheap and obvious films, by books that are nothing more than a chain of flimsy set pieces, strung out on an ordinary plot and mildly enlivened with forced jokes, puns and similes so bad they would embarrass the manufacturers of Christmas crackers. At least I hope y</w:t>
      </w:r>
      <w:r w:rsidR="00B05ED9">
        <w:rPr>
          <w:rFonts w:ascii="Garamond" w:hAnsi="Garamond" w:cs="Times New Roman"/>
          <w:sz w:val="22"/>
          <w:szCs w:val="22"/>
        </w:rPr>
        <w:t>ou are being entertained. Y</w:t>
      </w:r>
      <w:r w:rsidRPr="00045A52">
        <w:rPr>
          <w:rFonts w:ascii="Garamond" w:hAnsi="Garamond" w:cs="Times New Roman"/>
          <w:sz w:val="22"/>
          <w:szCs w:val="22"/>
        </w:rPr>
        <w:t>ou</w:t>
      </w:r>
      <w:r w:rsidR="00C726A1">
        <w:rPr>
          <w:rFonts w:ascii="Garamond" w:hAnsi="Garamond" w:cs="Times New Roman"/>
          <w:sz w:val="22"/>
          <w:szCs w:val="22"/>
        </w:rPr>
        <w:t>’</w:t>
      </w:r>
      <w:r w:rsidRPr="00045A52">
        <w:rPr>
          <w:rFonts w:ascii="Garamond" w:hAnsi="Garamond" w:cs="Times New Roman"/>
          <w:sz w:val="22"/>
          <w:szCs w:val="22"/>
        </w:rPr>
        <w:t>ve read this far.</w:t>
      </w:r>
    </w:p>
    <w:p w14:paraId="4BCA7F6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2866644" w14:textId="26B29CB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How many times can people sit through the same film, the same episode of some nineteen seventies </w:t>
      </w:r>
      <w:r w:rsidR="00C726A1">
        <w:rPr>
          <w:rFonts w:ascii="Garamond" w:hAnsi="Garamond" w:cs="Times New Roman"/>
          <w:sz w:val="22"/>
          <w:szCs w:val="22"/>
        </w:rPr>
        <w:t>‘</w:t>
      </w:r>
      <w:r w:rsidRPr="00045A52">
        <w:rPr>
          <w:rFonts w:ascii="Garamond" w:hAnsi="Garamond" w:cs="Times New Roman"/>
          <w:sz w:val="22"/>
          <w:szCs w:val="22"/>
        </w:rPr>
        <w:t>classic</w:t>
      </w:r>
      <w:r w:rsidR="00C726A1">
        <w:rPr>
          <w:rFonts w:ascii="Garamond" w:hAnsi="Garamond" w:cs="Times New Roman"/>
          <w:sz w:val="22"/>
          <w:szCs w:val="22"/>
        </w:rPr>
        <w:t>’</w:t>
      </w:r>
      <w:r w:rsidRPr="00045A52">
        <w:rPr>
          <w:rFonts w:ascii="Garamond" w:hAnsi="Garamond" w:cs="Times New Roman"/>
          <w:sz w:val="22"/>
          <w:szCs w:val="22"/>
        </w:rPr>
        <w:t xml:space="preserve"> sitcom, or worse a season </w:t>
      </w:r>
      <w:r w:rsidR="00982A70">
        <w:rPr>
          <w:rFonts w:ascii="Garamond" w:hAnsi="Garamond" w:cs="Times New Roman"/>
          <w:sz w:val="22"/>
          <w:szCs w:val="22"/>
        </w:rPr>
        <w:t xml:space="preserve">of repeats </w:t>
      </w:r>
      <w:r w:rsidRPr="00045A52">
        <w:rPr>
          <w:rFonts w:ascii="Garamond" w:hAnsi="Garamond" w:cs="Times New Roman"/>
          <w:sz w:val="22"/>
          <w:szCs w:val="22"/>
        </w:rPr>
        <w:t>of an American sitcom where every episode is essentially the same?</w:t>
      </w:r>
    </w:p>
    <w:p w14:paraId="690DFBF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8892F71" w14:textId="2A70EF0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Pe</w:t>
      </w:r>
      <w:r w:rsidR="00B05ED9">
        <w:rPr>
          <w:rFonts w:ascii="Garamond" w:hAnsi="Garamond" w:cs="Times New Roman"/>
          <w:sz w:val="22"/>
          <w:szCs w:val="22"/>
        </w:rPr>
        <w:t>ople have no sense of occasion. T</w:t>
      </w:r>
      <w:r w:rsidRPr="00045A52">
        <w:rPr>
          <w:rFonts w:ascii="Garamond" w:hAnsi="Garamond" w:cs="Times New Roman"/>
          <w:sz w:val="22"/>
          <w:szCs w:val="22"/>
        </w:rPr>
        <w:t xml:space="preserve">he greatest day of their lives was when their side beat another side in some sporting fixture. It is not difficult to create your own magic moments. </w:t>
      </w:r>
      <w:proofErr w:type="gramStart"/>
      <w:r w:rsidRPr="00045A52">
        <w:rPr>
          <w:rFonts w:ascii="Garamond" w:hAnsi="Garamond" w:cs="Times New Roman"/>
          <w:sz w:val="22"/>
          <w:szCs w:val="22"/>
        </w:rPr>
        <w:t>To stop waiting for it to be handed to you on a plate by some sportsman, film star, musician or bartender.</w:t>
      </w:r>
      <w:proofErr w:type="gramEnd"/>
      <w:r w:rsidRPr="00045A52">
        <w:rPr>
          <w:rFonts w:ascii="Garamond" w:hAnsi="Garamond" w:cs="Times New Roman"/>
          <w:sz w:val="22"/>
          <w:szCs w:val="22"/>
        </w:rPr>
        <w:t xml:space="preserve"> </w:t>
      </w:r>
    </w:p>
    <w:p w14:paraId="21EDD8A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C9DF110"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Yes, these thrills are tried and tested, and can be shared, but it is a little more difficult than that to obtain some authenticity.</w:t>
      </w:r>
    </w:p>
    <w:p w14:paraId="1235BD9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2B72E56" w14:textId="4A6AC3E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Look at how hard it is for people to turn of</w:t>
      </w:r>
      <w:r w:rsidR="00B05ED9">
        <w:rPr>
          <w:rFonts w:ascii="Garamond" w:hAnsi="Garamond" w:cs="Times New Roman"/>
          <w:sz w:val="22"/>
          <w:szCs w:val="22"/>
        </w:rPr>
        <w:t>f</w:t>
      </w:r>
      <w:r w:rsidRPr="00045A52">
        <w:rPr>
          <w:rFonts w:ascii="Garamond" w:hAnsi="Garamond" w:cs="Times New Roman"/>
          <w:sz w:val="22"/>
          <w:szCs w:val="22"/>
        </w:rPr>
        <w:t xml:space="preserve"> their televisions. </w:t>
      </w:r>
    </w:p>
    <w:p w14:paraId="387962F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3D6BA1C" w14:textId="7B73DB5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You might get carried away by the stories they feed you but </w:t>
      </w:r>
      <w:r w:rsidR="00982A70">
        <w:rPr>
          <w:rFonts w:ascii="Garamond" w:hAnsi="Garamond" w:cs="Times New Roman"/>
          <w:sz w:val="22"/>
          <w:szCs w:val="22"/>
        </w:rPr>
        <w:t>what truly do you get out of it</w:t>
      </w:r>
      <w:r w:rsidRPr="00045A52">
        <w:rPr>
          <w:rFonts w:ascii="Garamond" w:hAnsi="Garamond" w:cs="Times New Roman"/>
          <w:sz w:val="22"/>
          <w:szCs w:val="22"/>
        </w:rPr>
        <w:t>?</w:t>
      </w:r>
    </w:p>
    <w:p w14:paraId="7FAE7AD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3AC876A"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Not much more than the distraction from the passing of time. </w:t>
      </w:r>
      <w:r w:rsidRPr="00045A52">
        <w:rPr>
          <w:rFonts w:ascii="Garamond" w:hAnsi="Garamond" w:cs="Times New Roman"/>
          <w:sz w:val="22"/>
          <w:szCs w:val="22"/>
        </w:rPr>
        <w:lastRenderedPageBreak/>
        <w:t>Your life is ticking away and you do not notice.</w:t>
      </w:r>
    </w:p>
    <w:p w14:paraId="6CD3D59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5B59A6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Maybe I get bored too easily. </w:t>
      </w:r>
    </w:p>
    <w:p w14:paraId="72F25DF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70C2EDD" w14:textId="4FDB46F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Why do we feel that getting through a day of work is an achievement </w:t>
      </w:r>
      <w:r w:rsidR="0020019C" w:rsidRPr="00045A52">
        <w:rPr>
          <w:rFonts w:ascii="Garamond" w:hAnsi="Garamond" w:cs="Times New Roman"/>
          <w:sz w:val="22"/>
          <w:szCs w:val="22"/>
        </w:rPr>
        <w:t>enough?</w:t>
      </w:r>
      <w:r w:rsidRPr="00045A52">
        <w:rPr>
          <w:rFonts w:ascii="Garamond" w:hAnsi="Garamond" w:cs="Times New Roman"/>
          <w:sz w:val="22"/>
          <w:szCs w:val="22"/>
        </w:rPr>
        <w:t xml:space="preserve"> That an evening in front of the television is a </w:t>
      </w:r>
      <w:r w:rsidR="0020019C" w:rsidRPr="00045A52">
        <w:rPr>
          <w:rFonts w:ascii="Garamond" w:hAnsi="Garamond" w:cs="Times New Roman"/>
          <w:sz w:val="22"/>
          <w:szCs w:val="22"/>
        </w:rPr>
        <w:t>well-earned</w:t>
      </w:r>
      <w:r w:rsidRPr="00045A52">
        <w:rPr>
          <w:rFonts w:ascii="Garamond" w:hAnsi="Garamond" w:cs="Times New Roman"/>
          <w:sz w:val="22"/>
          <w:szCs w:val="22"/>
        </w:rPr>
        <w:t xml:space="preserve"> and worthy reward?</w:t>
      </w:r>
    </w:p>
    <w:p w14:paraId="096EB59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73A465C" w14:textId="0DFF076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Reward for what, for having avoided </w:t>
      </w:r>
      <w:r w:rsidR="0020019C">
        <w:rPr>
          <w:rFonts w:ascii="Garamond" w:hAnsi="Garamond" w:cs="Times New Roman"/>
          <w:sz w:val="22"/>
          <w:szCs w:val="22"/>
        </w:rPr>
        <w:t xml:space="preserve">having to </w:t>
      </w:r>
      <w:r w:rsidRPr="00045A52">
        <w:rPr>
          <w:rFonts w:ascii="Garamond" w:hAnsi="Garamond" w:cs="Times New Roman"/>
          <w:sz w:val="22"/>
          <w:szCs w:val="22"/>
        </w:rPr>
        <w:t>fac</w:t>
      </w:r>
      <w:r w:rsidR="0020019C">
        <w:rPr>
          <w:rFonts w:ascii="Garamond" w:hAnsi="Garamond" w:cs="Times New Roman"/>
          <w:sz w:val="22"/>
          <w:szCs w:val="22"/>
        </w:rPr>
        <w:t>e</w:t>
      </w:r>
      <w:r w:rsidRPr="00045A52">
        <w:rPr>
          <w:rFonts w:ascii="Garamond" w:hAnsi="Garamond" w:cs="Times New Roman"/>
          <w:sz w:val="22"/>
          <w:szCs w:val="22"/>
        </w:rPr>
        <w:t xml:space="preserve"> u</w:t>
      </w:r>
      <w:r w:rsidR="0020019C">
        <w:rPr>
          <w:rFonts w:ascii="Garamond" w:hAnsi="Garamond" w:cs="Times New Roman"/>
          <w:sz w:val="22"/>
          <w:szCs w:val="22"/>
        </w:rPr>
        <w:t>p to the inevitability of death?</w:t>
      </w:r>
      <w:r w:rsidRPr="00045A52">
        <w:rPr>
          <w:rFonts w:ascii="Garamond" w:hAnsi="Garamond" w:cs="Times New Roman"/>
          <w:sz w:val="22"/>
          <w:szCs w:val="22"/>
        </w:rPr>
        <w:t xml:space="preserve"> Of embracing life</w:t>
      </w:r>
      <w:r w:rsidR="00C726A1">
        <w:rPr>
          <w:rFonts w:ascii="Garamond" w:hAnsi="Garamond" w:cs="Times New Roman"/>
          <w:sz w:val="22"/>
          <w:szCs w:val="22"/>
        </w:rPr>
        <w:t>’</w:t>
      </w:r>
      <w:r w:rsidRPr="00045A52">
        <w:rPr>
          <w:rFonts w:ascii="Garamond" w:hAnsi="Garamond" w:cs="Times New Roman"/>
          <w:sz w:val="22"/>
          <w:szCs w:val="22"/>
        </w:rPr>
        <w:t>s futility and accepting that this is as good as it gets?</w:t>
      </w:r>
    </w:p>
    <w:p w14:paraId="11AA411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B8EF694" w14:textId="498E099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There is no rush to reach death but would</w:t>
      </w:r>
      <w:r w:rsidR="0020019C">
        <w:rPr>
          <w:rFonts w:ascii="Garamond" w:hAnsi="Garamond" w:cs="Times New Roman"/>
          <w:sz w:val="22"/>
          <w:szCs w:val="22"/>
        </w:rPr>
        <w:t xml:space="preserve"> it matter </w:t>
      </w:r>
      <w:r w:rsidR="00B05ED9">
        <w:rPr>
          <w:rFonts w:ascii="Garamond" w:hAnsi="Garamond" w:cs="Times New Roman"/>
          <w:sz w:val="22"/>
          <w:szCs w:val="22"/>
        </w:rPr>
        <w:t xml:space="preserve">if </w:t>
      </w:r>
      <w:r w:rsidR="0020019C">
        <w:rPr>
          <w:rFonts w:ascii="Garamond" w:hAnsi="Garamond" w:cs="Times New Roman"/>
          <w:sz w:val="22"/>
          <w:szCs w:val="22"/>
        </w:rPr>
        <w:t>it arrived tonight. W</w:t>
      </w:r>
      <w:r w:rsidRPr="00045A52">
        <w:rPr>
          <w:rFonts w:ascii="Garamond" w:hAnsi="Garamond" w:cs="Times New Roman"/>
          <w:sz w:val="22"/>
          <w:szCs w:val="22"/>
        </w:rPr>
        <w:t>e have been living by proxy anyway, letting all the really exciting things happen on the screen. Let adventures be nice and clean, life simplified.</w:t>
      </w:r>
    </w:p>
    <w:p w14:paraId="4696579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0AB352B" w14:textId="41D5348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Straight off the page we find lives that we have the subtlety to understand and relate to. We are all inside Hamlet</w:t>
      </w:r>
      <w:r w:rsidR="00C726A1">
        <w:rPr>
          <w:rFonts w:ascii="Garamond" w:hAnsi="Garamond" w:cs="Times New Roman"/>
          <w:sz w:val="22"/>
          <w:szCs w:val="22"/>
        </w:rPr>
        <w:t>’</w:t>
      </w:r>
      <w:r w:rsidRPr="00045A52">
        <w:rPr>
          <w:rFonts w:ascii="Garamond" w:hAnsi="Garamond" w:cs="Times New Roman"/>
          <w:sz w:val="22"/>
          <w:szCs w:val="22"/>
        </w:rPr>
        <w:t>s head but we cannot look so clearly at our own internal monologues. They are mostly disjointed daydreaming and self-deceiving self-justification.</w:t>
      </w:r>
    </w:p>
    <w:p w14:paraId="1323690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080B9B6" w14:textId="7C08F8E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We are even worse at reading the minds of others. We think we know the thoughts of others. We </w:t>
      </w:r>
      <w:r w:rsidR="0020019C" w:rsidRPr="00045A52">
        <w:rPr>
          <w:rFonts w:ascii="Garamond" w:hAnsi="Garamond" w:cs="Times New Roman"/>
          <w:sz w:val="22"/>
          <w:szCs w:val="22"/>
        </w:rPr>
        <w:t>pigeonhole</w:t>
      </w:r>
      <w:r w:rsidRPr="00045A52">
        <w:rPr>
          <w:rFonts w:ascii="Garamond" w:hAnsi="Garamond" w:cs="Times New Roman"/>
          <w:sz w:val="22"/>
          <w:szCs w:val="22"/>
        </w:rPr>
        <w:t xml:space="preserve"> our friends according to the simple labels. He is shy, she is judgemental, he is selfish, </w:t>
      </w:r>
      <w:r w:rsidR="0020019C" w:rsidRPr="00045A52">
        <w:rPr>
          <w:rFonts w:ascii="Garamond" w:hAnsi="Garamond" w:cs="Times New Roman"/>
          <w:sz w:val="22"/>
          <w:szCs w:val="22"/>
        </w:rPr>
        <w:t>and you</w:t>
      </w:r>
      <w:r w:rsidRPr="00045A52">
        <w:rPr>
          <w:rFonts w:ascii="Garamond" w:hAnsi="Garamond" w:cs="Times New Roman"/>
          <w:sz w:val="22"/>
          <w:szCs w:val="22"/>
        </w:rPr>
        <w:t xml:space="preserve"> are so thoughtful. We see these </w:t>
      </w:r>
      <w:r w:rsidR="00C726A1">
        <w:rPr>
          <w:rFonts w:ascii="Garamond" w:hAnsi="Garamond" w:cs="Times New Roman"/>
          <w:sz w:val="22"/>
          <w:szCs w:val="22"/>
        </w:rPr>
        <w:t>‘</w:t>
      </w:r>
      <w:r w:rsidRPr="00045A52">
        <w:rPr>
          <w:rFonts w:ascii="Garamond" w:hAnsi="Garamond" w:cs="Times New Roman"/>
          <w:sz w:val="22"/>
          <w:szCs w:val="22"/>
        </w:rPr>
        <w:t>characters</w:t>
      </w:r>
      <w:r w:rsidR="00C726A1">
        <w:rPr>
          <w:rFonts w:ascii="Garamond" w:hAnsi="Garamond" w:cs="Times New Roman"/>
          <w:sz w:val="22"/>
          <w:szCs w:val="22"/>
        </w:rPr>
        <w:t>’</w:t>
      </w:r>
      <w:r w:rsidRPr="00045A52">
        <w:rPr>
          <w:rFonts w:ascii="Garamond" w:hAnsi="Garamond" w:cs="Times New Roman"/>
          <w:sz w:val="22"/>
          <w:szCs w:val="22"/>
        </w:rPr>
        <w:t xml:space="preserve"> acted out by a thousand hams, who themselves think they have a handle on how it all goes. But it is another form of language, a vocabulary of personality.</w:t>
      </w:r>
    </w:p>
    <w:p w14:paraId="75614D3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0DCF9FF" w14:textId="085D5D8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Yes, it comes close but this is not definitive, as soon as you assume that you are in tune, that they are playing only one </w:t>
      </w:r>
      <w:r w:rsidR="0020019C" w:rsidRPr="00045A52">
        <w:rPr>
          <w:rFonts w:ascii="Garamond" w:hAnsi="Garamond" w:cs="Times New Roman"/>
          <w:sz w:val="22"/>
          <w:szCs w:val="22"/>
        </w:rPr>
        <w:t>melody that</w:t>
      </w:r>
      <w:r w:rsidRPr="00045A52">
        <w:rPr>
          <w:rFonts w:ascii="Garamond" w:hAnsi="Garamond" w:cs="Times New Roman"/>
          <w:sz w:val="22"/>
          <w:szCs w:val="22"/>
        </w:rPr>
        <w:t xml:space="preserve"> you will always hear. </w:t>
      </w:r>
    </w:p>
    <w:p w14:paraId="286F879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9B0E75F" w14:textId="713A6ED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arts are good when they are creative, when they represent </w:t>
      </w:r>
      <w:r w:rsidRPr="00045A52">
        <w:rPr>
          <w:rFonts w:ascii="Garamond" w:hAnsi="Garamond" w:cs="Times New Roman"/>
          <w:sz w:val="22"/>
          <w:szCs w:val="22"/>
        </w:rPr>
        <w:lastRenderedPageBreak/>
        <w:t xml:space="preserve">things you could not have guessed at yourself, remind you that you did </w:t>
      </w:r>
      <w:r w:rsidR="00B05ED9">
        <w:rPr>
          <w:rFonts w:ascii="Garamond" w:hAnsi="Garamond" w:cs="Times New Roman"/>
          <w:sz w:val="22"/>
          <w:szCs w:val="22"/>
        </w:rPr>
        <w:t>not know everything and suggest</w:t>
      </w:r>
      <w:r w:rsidRPr="00045A52">
        <w:rPr>
          <w:rFonts w:ascii="Garamond" w:hAnsi="Garamond" w:cs="Times New Roman"/>
          <w:sz w:val="22"/>
          <w:szCs w:val="22"/>
        </w:rPr>
        <w:t xml:space="preserve"> new things to know. </w:t>
      </w:r>
    </w:p>
    <w:p w14:paraId="72A9009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888ECA9"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There will always have to be a neat ending. </w:t>
      </w:r>
    </w:p>
    <w:p w14:paraId="17EBEBA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0BB7054" w14:textId="4B8AA0E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worst bits are the </w:t>
      </w:r>
      <w:r w:rsidR="0020019C" w:rsidRPr="00045A52">
        <w:rPr>
          <w:rFonts w:ascii="Garamond" w:hAnsi="Garamond" w:cs="Times New Roman"/>
          <w:sz w:val="22"/>
          <w:szCs w:val="22"/>
        </w:rPr>
        <w:t>endings;</w:t>
      </w:r>
      <w:r w:rsidRPr="00045A52">
        <w:rPr>
          <w:rFonts w:ascii="Garamond" w:hAnsi="Garamond" w:cs="Times New Roman"/>
          <w:sz w:val="22"/>
          <w:szCs w:val="22"/>
        </w:rPr>
        <w:t xml:space="preserve"> they never resist the opportunity to tie things up, to tell us how it all should be.</w:t>
      </w:r>
    </w:p>
    <w:p w14:paraId="41D1357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1FDB044" w14:textId="6CE1332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Bible has a good ending, or the gospels do, Matthew, Mark, Luke and John all end </w:t>
      </w:r>
      <w:r w:rsidR="001C4D26">
        <w:rPr>
          <w:rFonts w:ascii="Garamond" w:hAnsi="Garamond" w:cs="Times New Roman"/>
          <w:sz w:val="22"/>
          <w:szCs w:val="22"/>
        </w:rPr>
        <w:t xml:space="preserve">their books </w:t>
      </w:r>
      <w:r w:rsidRPr="00045A52">
        <w:rPr>
          <w:rFonts w:ascii="Garamond" w:hAnsi="Garamond" w:cs="Times New Roman"/>
          <w:sz w:val="22"/>
          <w:szCs w:val="22"/>
        </w:rPr>
        <w:t xml:space="preserve">in an unsatisfying </w:t>
      </w:r>
      <w:r w:rsidR="001C4D26">
        <w:rPr>
          <w:rFonts w:ascii="Garamond" w:hAnsi="Garamond" w:cs="Times New Roman"/>
          <w:sz w:val="22"/>
          <w:szCs w:val="22"/>
        </w:rPr>
        <w:t xml:space="preserve">incomplete way. </w:t>
      </w:r>
      <w:r w:rsidRPr="00045A52">
        <w:rPr>
          <w:rFonts w:ascii="Garamond" w:hAnsi="Garamond" w:cs="Times New Roman"/>
          <w:sz w:val="22"/>
          <w:szCs w:val="22"/>
        </w:rPr>
        <w:t>I like it. They leave a</w:t>
      </w:r>
      <w:r w:rsidR="001C4D26">
        <w:rPr>
          <w:rFonts w:ascii="Garamond" w:hAnsi="Garamond" w:cs="Times New Roman"/>
          <w:sz w:val="22"/>
          <w:szCs w:val="22"/>
        </w:rPr>
        <w:t xml:space="preserve"> lot hanging, ending on an inverted</w:t>
      </w:r>
      <w:r w:rsidRPr="00045A52">
        <w:rPr>
          <w:rFonts w:ascii="Garamond" w:hAnsi="Garamond" w:cs="Times New Roman"/>
          <w:sz w:val="22"/>
          <w:szCs w:val="22"/>
        </w:rPr>
        <w:t xml:space="preserve"> </w:t>
      </w:r>
      <w:proofErr w:type="spellStart"/>
      <w:r w:rsidRPr="00045A52">
        <w:rPr>
          <w:rFonts w:ascii="Garamond" w:hAnsi="Garamond" w:cs="Times New Roman"/>
          <w:sz w:val="22"/>
          <w:szCs w:val="22"/>
        </w:rPr>
        <w:t>deus</w:t>
      </w:r>
      <w:proofErr w:type="spellEnd"/>
      <w:r w:rsidRPr="00045A52">
        <w:rPr>
          <w:rFonts w:ascii="Garamond" w:hAnsi="Garamond" w:cs="Times New Roman"/>
          <w:sz w:val="22"/>
          <w:szCs w:val="22"/>
        </w:rPr>
        <w:t xml:space="preserve"> ex </w:t>
      </w:r>
      <w:proofErr w:type="spellStart"/>
      <w:r w:rsidRPr="00045A52">
        <w:rPr>
          <w:rFonts w:ascii="Garamond" w:hAnsi="Garamond" w:cs="Times New Roman"/>
          <w:sz w:val="22"/>
          <w:szCs w:val="22"/>
        </w:rPr>
        <w:t>machina</w:t>
      </w:r>
      <w:proofErr w:type="spellEnd"/>
      <w:r w:rsidRPr="00045A52">
        <w:rPr>
          <w:rFonts w:ascii="Garamond" w:hAnsi="Garamond" w:cs="Times New Roman"/>
          <w:sz w:val="22"/>
          <w:szCs w:val="22"/>
        </w:rPr>
        <w:t xml:space="preserve">. The sky comes down to Earth and God vanishes up into Heaven, off the stage, never to </w:t>
      </w:r>
      <w:r w:rsidR="0020019C">
        <w:rPr>
          <w:rFonts w:ascii="Garamond" w:hAnsi="Garamond" w:cs="Times New Roman"/>
          <w:sz w:val="22"/>
          <w:szCs w:val="22"/>
        </w:rPr>
        <w:t xml:space="preserve">be </w:t>
      </w:r>
      <w:r w:rsidRPr="00045A52">
        <w:rPr>
          <w:rFonts w:ascii="Garamond" w:hAnsi="Garamond" w:cs="Times New Roman"/>
          <w:sz w:val="22"/>
          <w:szCs w:val="22"/>
        </w:rPr>
        <w:t>heard from again and leaving nothing explained and everyone wondering. Is He coming back? When can we expect Him? What should we do in the meantime?</w:t>
      </w:r>
    </w:p>
    <w:p w14:paraId="4C5FC87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19B4E90" w14:textId="1147C19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What a wonderfully ambiguous way to end an otherwise unremarkable story. Why did it end like</w:t>
      </w:r>
      <w:r w:rsidR="001C4D26">
        <w:rPr>
          <w:rFonts w:ascii="Garamond" w:hAnsi="Garamond" w:cs="Times New Roman"/>
          <w:sz w:val="22"/>
          <w:szCs w:val="22"/>
        </w:rPr>
        <w:t xml:space="preserve"> that? W</w:t>
      </w:r>
      <w:r w:rsidRPr="00045A52">
        <w:rPr>
          <w:rFonts w:ascii="Garamond" w:hAnsi="Garamond" w:cs="Times New Roman"/>
          <w:sz w:val="22"/>
          <w:szCs w:val="22"/>
        </w:rPr>
        <w:t>hy could</w:t>
      </w:r>
      <w:r w:rsidR="001C4D26">
        <w:rPr>
          <w:rFonts w:ascii="Garamond" w:hAnsi="Garamond" w:cs="Times New Roman"/>
          <w:sz w:val="22"/>
          <w:szCs w:val="22"/>
        </w:rPr>
        <w:t xml:space="preserve"> they not have been </w:t>
      </w:r>
      <w:proofErr w:type="gramStart"/>
      <w:r w:rsidR="001C4D26">
        <w:rPr>
          <w:rFonts w:ascii="Garamond" w:hAnsi="Garamond" w:cs="Times New Roman"/>
          <w:sz w:val="22"/>
          <w:szCs w:val="22"/>
        </w:rPr>
        <w:t>more clear</w:t>
      </w:r>
      <w:proofErr w:type="gramEnd"/>
      <w:r w:rsidR="001C4D26">
        <w:rPr>
          <w:rFonts w:ascii="Garamond" w:hAnsi="Garamond" w:cs="Times New Roman"/>
          <w:sz w:val="22"/>
          <w:szCs w:val="22"/>
        </w:rPr>
        <w:t>?</w:t>
      </w:r>
    </w:p>
    <w:p w14:paraId="0E21940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93970DE" w14:textId="0894B93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And for tw</w:t>
      </w:r>
      <w:r w:rsidR="002A2567">
        <w:rPr>
          <w:rFonts w:ascii="Garamond" w:hAnsi="Garamond" w:cs="Times New Roman"/>
          <w:sz w:val="22"/>
          <w:szCs w:val="22"/>
        </w:rPr>
        <w:t>o thousand years, people who kno</w:t>
      </w:r>
      <w:r w:rsidRPr="00045A52">
        <w:rPr>
          <w:rFonts w:ascii="Garamond" w:hAnsi="Garamond" w:cs="Times New Roman"/>
          <w:sz w:val="22"/>
          <w:szCs w:val="22"/>
        </w:rPr>
        <w:t xml:space="preserve">w better than you (they must do because they said they </w:t>
      </w:r>
      <w:r w:rsidR="0020019C">
        <w:rPr>
          <w:rFonts w:ascii="Garamond" w:hAnsi="Garamond" w:cs="Times New Roman"/>
          <w:sz w:val="22"/>
          <w:szCs w:val="22"/>
        </w:rPr>
        <w:t>do) have offered explanations. They h</w:t>
      </w:r>
      <w:r w:rsidRPr="00045A52">
        <w:rPr>
          <w:rFonts w:ascii="Garamond" w:hAnsi="Garamond" w:cs="Times New Roman"/>
          <w:sz w:val="22"/>
          <w:szCs w:val="22"/>
        </w:rPr>
        <w:t xml:space="preserve">ave tried to </w:t>
      </w:r>
      <w:proofErr w:type="spellStart"/>
      <w:proofErr w:type="gramStart"/>
      <w:r w:rsidRPr="00045A52">
        <w:rPr>
          <w:rFonts w:ascii="Garamond" w:hAnsi="Garamond" w:cs="Times New Roman"/>
          <w:sz w:val="22"/>
          <w:szCs w:val="22"/>
        </w:rPr>
        <w:t>tied</w:t>
      </w:r>
      <w:proofErr w:type="spellEnd"/>
      <w:proofErr w:type="gramEnd"/>
      <w:r w:rsidRPr="00045A52">
        <w:rPr>
          <w:rFonts w:ascii="Garamond" w:hAnsi="Garamond" w:cs="Times New Roman"/>
          <w:sz w:val="22"/>
          <w:szCs w:val="22"/>
        </w:rPr>
        <w:t xml:space="preserve"> the ends up neatly into a social and political package that involves a lot of unquestioning obedience and a long time on our knees.</w:t>
      </w:r>
    </w:p>
    <w:p w14:paraId="6BABCCB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8D86630"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best ending is the one that admits our own stupidity. This takes us back to the story of Socrates. I think the story of Christ ought to be one like that of Socrates but ends up looking more like that of Santa Claus.</w:t>
      </w:r>
    </w:p>
    <w:p w14:paraId="60D508C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7BF26EA" w14:textId="16FF246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Belief in Santa Claus is a </w:t>
      </w:r>
      <w:r w:rsidR="00C726A1">
        <w:rPr>
          <w:rFonts w:ascii="Garamond" w:hAnsi="Garamond" w:cs="Times New Roman"/>
          <w:sz w:val="22"/>
          <w:szCs w:val="22"/>
        </w:rPr>
        <w:t>‘</w:t>
      </w:r>
      <w:r w:rsidRPr="00045A52">
        <w:rPr>
          <w:rFonts w:ascii="Garamond" w:hAnsi="Garamond" w:cs="Times New Roman"/>
          <w:sz w:val="22"/>
          <w:szCs w:val="22"/>
        </w:rPr>
        <w:t>good thing</w:t>
      </w:r>
      <w:r w:rsidR="00C726A1">
        <w:rPr>
          <w:rFonts w:ascii="Garamond" w:hAnsi="Garamond" w:cs="Times New Roman"/>
          <w:sz w:val="22"/>
          <w:szCs w:val="22"/>
        </w:rPr>
        <w:t>’</w:t>
      </w:r>
      <w:r w:rsidRPr="00045A52">
        <w:rPr>
          <w:rFonts w:ascii="Garamond" w:hAnsi="Garamond" w:cs="Times New Roman"/>
          <w:sz w:val="22"/>
          <w:szCs w:val="22"/>
        </w:rPr>
        <w:t xml:space="preserve"> for children, it makes them happy and maybe even makes them less naughty and more nice (for a few weeks in December at least). As such, it is a lie adults are happy to perpetuate, but none of them </w:t>
      </w:r>
      <w:r w:rsidRPr="00045A52">
        <w:rPr>
          <w:rFonts w:ascii="Garamond" w:hAnsi="Garamond" w:cs="Times New Roman"/>
          <w:sz w:val="22"/>
          <w:szCs w:val="22"/>
        </w:rPr>
        <w:lastRenderedPageBreak/>
        <w:t xml:space="preserve">choose it for </w:t>
      </w:r>
      <w:proofErr w:type="gramStart"/>
      <w:r w:rsidR="002A2567">
        <w:rPr>
          <w:rFonts w:ascii="Garamond" w:hAnsi="Garamond" w:cs="Times New Roman"/>
          <w:sz w:val="22"/>
          <w:szCs w:val="22"/>
        </w:rPr>
        <w:t>himself</w:t>
      </w:r>
      <w:proofErr w:type="gramEnd"/>
      <w:r w:rsidR="002A2567">
        <w:rPr>
          <w:rFonts w:ascii="Garamond" w:hAnsi="Garamond" w:cs="Times New Roman"/>
          <w:sz w:val="22"/>
          <w:szCs w:val="22"/>
        </w:rPr>
        <w:t xml:space="preserve"> or herself</w:t>
      </w:r>
      <w:r w:rsidRPr="00045A52">
        <w:rPr>
          <w:rFonts w:ascii="Garamond" w:hAnsi="Garamond" w:cs="Times New Roman"/>
          <w:sz w:val="22"/>
          <w:szCs w:val="22"/>
        </w:rPr>
        <w:t>.</w:t>
      </w:r>
    </w:p>
    <w:p w14:paraId="2B44D0A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A064562" w14:textId="7A5AE23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 think there is a strong parallel to be found</w:t>
      </w:r>
      <w:r w:rsidR="002A2567">
        <w:rPr>
          <w:rFonts w:ascii="Garamond" w:hAnsi="Garamond" w:cs="Times New Roman"/>
          <w:sz w:val="22"/>
          <w:szCs w:val="22"/>
        </w:rPr>
        <w:t xml:space="preserve"> in many of the liberal apologies</w:t>
      </w:r>
      <w:r w:rsidRPr="00045A52">
        <w:rPr>
          <w:rFonts w:ascii="Garamond" w:hAnsi="Garamond" w:cs="Times New Roman"/>
          <w:sz w:val="22"/>
          <w:szCs w:val="22"/>
        </w:rPr>
        <w:t xml:space="preserve"> for religion</w:t>
      </w:r>
      <w:proofErr w:type="gramStart"/>
      <w:r w:rsidRPr="00045A52">
        <w:rPr>
          <w:rFonts w:ascii="Garamond" w:hAnsi="Garamond" w:cs="Times New Roman"/>
          <w:sz w:val="22"/>
          <w:szCs w:val="22"/>
        </w:rPr>
        <w:t>..</w:t>
      </w:r>
      <w:proofErr w:type="gramEnd"/>
      <w:r w:rsidRPr="00045A52">
        <w:rPr>
          <w:rFonts w:ascii="Garamond" w:hAnsi="Garamond" w:cs="Times New Roman"/>
          <w:sz w:val="22"/>
          <w:szCs w:val="22"/>
        </w:rPr>
        <w:t xml:space="preserve"> </w:t>
      </w:r>
      <w:r w:rsidR="00C726A1">
        <w:rPr>
          <w:rFonts w:ascii="Garamond" w:hAnsi="Garamond" w:cs="Times New Roman"/>
          <w:sz w:val="22"/>
          <w:szCs w:val="22"/>
        </w:rPr>
        <w:t>‘</w:t>
      </w:r>
      <w:proofErr w:type="gramStart"/>
      <w:r w:rsidRPr="00045A52">
        <w:rPr>
          <w:rFonts w:ascii="Garamond" w:hAnsi="Garamond" w:cs="Times New Roman"/>
          <w:sz w:val="22"/>
          <w:szCs w:val="22"/>
        </w:rPr>
        <w:t>it</w:t>
      </w:r>
      <w:proofErr w:type="gramEnd"/>
      <w:r w:rsidRPr="00045A52">
        <w:rPr>
          <w:rFonts w:ascii="Garamond" w:hAnsi="Garamond" w:cs="Times New Roman"/>
          <w:sz w:val="22"/>
          <w:szCs w:val="22"/>
        </w:rPr>
        <w:t xml:space="preserve"> isn</w:t>
      </w:r>
      <w:r w:rsidR="00C726A1">
        <w:rPr>
          <w:rFonts w:ascii="Garamond" w:hAnsi="Garamond" w:cs="Times New Roman"/>
          <w:sz w:val="22"/>
          <w:szCs w:val="22"/>
        </w:rPr>
        <w:t>’</w:t>
      </w:r>
      <w:r w:rsidRPr="00045A52">
        <w:rPr>
          <w:rFonts w:ascii="Garamond" w:hAnsi="Garamond" w:cs="Times New Roman"/>
          <w:sz w:val="22"/>
          <w:szCs w:val="22"/>
        </w:rPr>
        <w:t>t necessarily true but it</w:t>
      </w:r>
      <w:r w:rsidR="00C726A1">
        <w:rPr>
          <w:rFonts w:ascii="Garamond" w:hAnsi="Garamond" w:cs="Times New Roman"/>
          <w:sz w:val="22"/>
          <w:szCs w:val="22"/>
        </w:rPr>
        <w:t>’</w:t>
      </w:r>
      <w:r w:rsidRPr="00045A52">
        <w:rPr>
          <w:rFonts w:ascii="Garamond" w:hAnsi="Garamond" w:cs="Times New Roman"/>
          <w:sz w:val="22"/>
          <w:szCs w:val="22"/>
        </w:rPr>
        <w:t>s good for society</w:t>
      </w:r>
      <w:r w:rsidR="00C726A1">
        <w:rPr>
          <w:rFonts w:ascii="Garamond" w:hAnsi="Garamond" w:cs="Times New Roman"/>
          <w:sz w:val="22"/>
          <w:szCs w:val="22"/>
        </w:rPr>
        <w:t>’</w:t>
      </w:r>
      <w:r w:rsidRPr="00045A52">
        <w:rPr>
          <w:rFonts w:ascii="Garamond" w:hAnsi="Garamond" w:cs="Times New Roman"/>
          <w:sz w:val="22"/>
          <w:szCs w:val="22"/>
        </w:rPr>
        <w:t xml:space="preserve">, </w:t>
      </w:r>
      <w:r w:rsidR="00C726A1">
        <w:rPr>
          <w:rFonts w:ascii="Garamond" w:hAnsi="Garamond" w:cs="Times New Roman"/>
          <w:sz w:val="22"/>
          <w:szCs w:val="22"/>
        </w:rPr>
        <w:t>‘</w:t>
      </w:r>
      <w:r w:rsidRPr="00045A52">
        <w:rPr>
          <w:rFonts w:ascii="Garamond" w:hAnsi="Garamond" w:cs="Times New Roman"/>
          <w:sz w:val="22"/>
          <w:szCs w:val="22"/>
        </w:rPr>
        <w:t>my own faith is complex but churches shouldn</w:t>
      </w:r>
      <w:r w:rsidR="00C726A1">
        <w:rPr>
          <w:rFonts w:ascii="Garamond" w:hAnsi="Garamond" w:cs="Times New Roman"/>
          <w:sz w:val="22"/>
          <w:szCs w:val="22"/>
        </w:rPr>
        <w:t>’</w:t>
      </w:r>
      <w:r w:rsidRPr="00045A52">
        <w:rPr>
          <w:rFonts w:ascii="Garamond" w:hAnsi="Garamond" w:cs="Times New Roman"/>
          <w:sz w:val="22"/>
          <w:szCs w:val="22"/>
        </w:rPr>
        <w:t>t confuse people with subtle points of theology</w:t>
      </w:r>
      <w:r w:rsidR="00C726A1">
        <w:rPr>
          <w:rFonts w:ascii="Garamond" w:hAnsi="Garamond" w:cs="Times New Roman"/>
          <w:sz w:val="22"/>
          <w:szCs w:val="22"/>
        </w:rPr>
        <w:t>’</w:t>
      </w:r>
      <w:r w:rsidRPr="00045A52">
        <w:rPr>
          <w:rFonts w:ascii="Garamond" w:hAnsi="Garamond" w:cs="Times New Roman"/>
          <w:sz w:val="22"/>
          <w:szCs w:val="22"/>
        </w:rPr>
        <w:t xml:space="preserve"> .</w:t>
      </w:r>
    </w:p>
    <w:p w14:paraId="2DA06D7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E950051" w14:textId="7E5EE85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Socrates on the other hand was the Clint Eastwood of early thinkers. </w:t>
      </w:r>
      <w:proofErr w:type="gramStart"/>
      <w:r w:rsidRPr="00045A52">
        <w:rPr>
          <w:rFonts w:ascii="Garamond" w:hAnsi="Garamond" w:cs="Times New Roman"/>
          <w:sz w:val="22"/>
          <w:szCs w:val="22"/>
        </w:rPr>
        <w:t xml:space="preserve">The first person to say </w:t>
      </w:r>
      <w:r w:rsidR="002E02DA">
        <w:rPr>
          <w:rFonts w:ascii="Garamond" w:hAnsi="Garamond" w:cs="Times New Roman"/>
          <w:sz w:val="22"/>
          <w:szCs w:val="22"/>
        </w:rPr>
        <w:t>“</w:t>
      </w:r>
      <w:r w:rsidRPr="00045A52">
        <w:rPr>
          <w:rFonts w:ascii="Garamond" w:hAnsi="Garamond" w:cs="Times New Roman"/>
          <w:sz w:val="22"/>
          <w:szCs w:val="22"/>
        </w:rPr>
        <w:t>A man has got to know his limitations.</w:t>
      </w:r>
      <w:r w:rsidR="002E02DA">
        <w:rPr>
          <w:rFonts w:ascii="Garamond" w:hAnsi="Garamond" w:cs="Times New Roman"/>
          <w:sz w:val="22"/>
          <w:szCs w:val="22"/>
        </w:rPr>
        <w:t>”</w:t>
      </w:r>
      <w:proofErr w:type="gramEnd"/>
    </w:p>
    <w:p w14:paraId="353A0E3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F3F8E3A" w14:textId="06F54F2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Socrates was one the first people to come up against this question. Someone went to the Oracle at Delphi, and asked who </w:t>
      </w:r>
      <w:proofErr w:type="gramStart"/>
      <w:r w:rsidRPr="00045A52">
        <w:rPr>
          <w:rFonts w:ascii="Garamond" w:hAnsi="Garamond" w:cs="Times New Roman"/>
          <w:sz w:val="22"/>
          <w:szCs w:val="22"/>
        </w:rPr>
        <w:t>was the wisest man</w:t>
      </w:r>
      <w:proofErr w:type="gramEnd"/>
      <w:r w:rsidRPr="00045A52">
        <w:rPr>
          <w:rFonts w:ascii="Garamond" w:hAnsi="Garamond" w:cs="Times New Roman"/>
          <w:sz w:val="22"/>
          <w:szCs w:val="22"/>
        </w:rPr>
        <w:t xml:space="preserve"> around. The answer was </w:t>
      </w:r>
      <w:r w:rsidR="00C726A1">
        <w:rPr>
          <w:rFonts w:ascii="Garamond" w:hAnsi="Garamond" w:cs="Times New Roman"/>
          <w:sz w:val="22"/>
          <w:szCs w:val="22"/>
        </w:rPr>
        <w:t>‘</w:t>
      </w:r>
      <w:r w:rsidRPr="00045A52">
        <w:rPr>
          <w:rFonts w:ascii="Garamond" w:hAnsi="Garamond" w:cs="Times New Roman"/>
          <w:sz w:val="22"/>
          <w:szCs w:val="22"/>
        </w:rPr>
        <w:t>Socrates</w:t>
      </w:r>
      <w:r w:rsidR="00C726A1">
        <w:rPr>
          <w:rFonts w:ascii="Garamond" w:hAnsi="Garamond" w:cs="Times New Roman"/>
          <w:sz w:val="22"/>
          <w:szCs w:val="22"/>
        </w:rPr>
        <w:t>’</w:t>
      </w:r>
      <w:r w:rsidRPr="00045A52">
        <w:rPr>
          <w:rFonts w:ascii="Garamond" w:hAnsi="Garamond" w:cs="Times New Roman"/>
          <w:sz w:val="22"/>
          <w:szCs w:val="22"/>
        </w:rPr>
        <w:t>, and this deeply vexed the great man when he heard of it, for he was well aware of his own shortcomings. But being a simple trusting fellow he did not for a moment consider that the Oracle was mistaken. It was after all the most reliable Oracle around.</w:t>
      </w:r>
    </w:p>
    <w:p w14:paraId="143FF66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4DD85A4" w14:textId="397CB78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So Socrates set himself the task of discovering why he was the undisputed heavyweight thinker of the time. (And this was before Plato</w:t>
      </w:r>
      <w:r w:rsidR="00C726A1">
        <w:rPr>
          <w:rFonts w:ascii="Garamond" w:hAnsi="Garamond" w:cs="Times New Roman"/>
          <w:sz w:val="22"/>
          <w:szCs w:val="22"/>
        </w:rPr>
        <w:t>’</w:t>
      </w:r>
      <w:r w:rsidRPr="00045A52">
        <w:rPr>
          <w:rFonts w:ascii="Garamond" w:hAnsi="Garamond" w:cs="Times New Roman"/>
          <w:sz w:val="22"/>
          <w:szCs w:val="22"/>
        </w:rPr>
        <w:t>s hour in the sun, so there was in our historical opinion some justification in the appellation.) What was more, if he was indeed the wisest of men, then he should, if anyone could, discover why.</w:t>
      </w:r>
    </w:p>
    <w:p w14:paraId="715CE0C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155A984" w14:textId="458DB3D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After much thought and discussion on the subject, Socrates came round to the Oracle</w:t>
      </w:r>
      <w:r w:rsidR="00C726A1">
        <w:rPr>
          <w:rFonts w:ascii="Garamond" w:hAnsi="Garamond" w:cs="Times New Roman"/>
          <w:sz w:val="22"/>
          <w:szCs w:val="22"/>
        </w:rPr>
        <w:t>’</w:t>
      </w:r>
      <w:r w:rsidRPr="00045A52">
        <w:rPr>
          <w:rFonts w:ascii="Garamond" w:hAnsi="Garamond" w:cs="Times New Roman"/>
          <w:sz w:val="22"/>
          <w:szCs w:val="22"/>
        </w:rPr>
        <w:t>s way of thinking. (That is, if Oracles can think, which, probably being almost omniscient, they have littl</w:t>
      </w:r>
      <w:r w:rsidR="002A2567">
        <w:rPr>
          <w:rFonts w:ascii="Garamond" w:hAnsi="Garamond" w:cs="Times New Roman"/>
          <w:sz w:val="22"/>
          <w:szCs w:val="22"/>
        </w:rPr>
        <w:t>e need to do.) He reasoned thus:</w:t>
      </w:r>
      <w:r w:rsidRPr="00045A52">
        <w:rPr>
          <w:rFonts w:ascii="Garamond" w:hAnsi="Garamond" w:cs="Times New Roman"/>
          <w:sz w:val="22"/>
          <w:szCs w:val="22"/>
        </w:rPr>
        <w:t xml:space="preserve"> </w:t>
      </w:r>
      <w:r w:rsidR="002E02DA">
        <w:rPr>
          <w:rFonts w:ascii="Garamond" w:hAnsi="Garamond" w:cs="Times New Roman"/>
          <w:sz w:val="22"/>
          <w:szCs w:val="22"/>
        </w:rPr>
        <w:t>“</w:t>
      </w:r>
      <w:r w:rsidRPr="00045A52">
        <w:rPr>
          <w:rFonts w:ascii="Garamond" w:hAnsi="Garamond" w:cs="Times New Roman"/>
          <w:sz w:val="22"/>
          <w:szCs w:val="22"/>
        </w:rPr>
        <w:t xml:space="preserve">I, Socrates, know nothing. That is I know that I cannot be certain of anything, and this is the only thing I know. It must be this that makes me wise, and what </w:t>
      </w:r>
      <w:proofErr w:type="gramStart"/>
      <w:r w:rsidRPr="00045A52">
        <w:rPr>
          <w:rFonts w:ascii="Garamond" w:hAnsi="Garamond" w:cs="Times New Roman"/>
          <w:sz w:val="22"/>
          <w:szCs w:val="22"/>
        </w:rPr>
        <w:t>is</w:t>
      </w:r>
      <w:proofErr w:type="gramEnd"/>
      <w:r w:rsidRPr="00045A52">
        <w:rPr>
          <w:rFonts w:ascii="Garamond" w:hAnsi="Garamond" w:cs="Times New Roman"/>
          <w:sz w:val="22"/>
          <w:szCs w:val="22"/>
        </w:rPr>
        <w:t xml:space="preserve"> more other men must be ignorant of their own ignorance, making them, by the judgement of the Or</w:t>
      </w:r>
      <w:r w:rsidR="002A2567">
        <w:rPr>
          <w:rFonts w:ascii="Garamond" w:hAnsi="Garamond" w:cs="Times New Roman"/>
          <w:sz w:val="22"/>
          <w:szCs w:val="22"/>
        </w:rPr>
        <w:t xml:space="preserve">acle, doubly ignorant. </w:t>
      </w:r>
      <w:proofErr w:type="gramStart"/>
      <w:r w:rsidR="002A2567">
        <w:rPr>
          <w:rFonts w:ascii="Garamond" w:hAnsi="Garamond" w:cs="Times New Roman"/>
          <w:sz w:val="22"/>
          <w:szCs w:val="22"/>
        </w:rPr>
        <w:t>The fool</w:t>
      </w:r>
      <w:r w:rsidRPr="00045A52">
        <w:rPr>
          <w:rFonts w:ascii="Garamond" w:hAnsi="Garamond" w:cs="Times New Roman"/>
          <w:sz w:val="22"/>
          <w:szCs w:val="22"/>
        </w:rPr>
        <w:t>s.</w:t>
      </w:r>
      <w:proofErr w:type="gramEnd"/>
      <w:r w:rsidRPr="00045A52">
        <w:rPr>
          <w:rFonts w:ascii="Garamond" w:hAnsi="Garamond" w:cs="Times New Roman"/>
          <w:sz w:val="22"/>
          <w:szCs w:val="22"/>
        </w:rPr>
        <w:t xml:space="preserve"> Right that solves that I </w:t>
      </w:r>
      <w:r w:rsidRPr="00045A52">
        <w:rPr>
          <w:rFonts w:ascii="Garamond" w:hAnsi="Garamond" w:cs="Times New Roman"/>
          <w:sz w:val="22"/>
          <w:szCs w:val="22"/>
        </w:rPr>
        <w:lastRenderedPageBreak/>
        <w:t xml:space="preserve">think I will go off and corrupt the young with these fashionable theories, and with any luck cause a political storm resulting in my own martyrdom to my cause and bestow upon myself certain, if dubious, immortality. </w:t>
      </w:r>
      <w:r w:rsidR="002E02DA">
        <w:rPr>
          <w:rFonts w:ascii="Garamond" w:hAnsi="Garamond" w:cs="Times New Roman"/>
          <w:sz w:val="22"/>
          <w:szCs w:val="22"/>
        </w:rPr>
        <w:t>“</w:t>
      </w:r>
      <w:r w:rsidRPr="00045A52">
        <w:rPr>
          <w:rFonts w:ascii="Garamond" w:hAnsi="Garamond" w:cs="Times New Roman"/>
          <w:sz w:val="22"/>
          <w:szCs w:val="22"/>
        </w:rPr>
        <w:t xml:space="preserve"> </w:t>
      </w:r>
    </w:p>
    <w:p w14:paraId="3E550C6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FCA01B8"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What happens is you are not paying attention to what is going on, really paying attention. Now that I think about, that is going to be hard work. You have a drunken conversation with someone and if you agree that you will both endeavour to achieve some grand dream. Yet when you wake up the next day so many more drinks later although the idea remains a good one you are not interested. Tipped over into hangover, you skip over that part of the night. You remember it clearly enough but you are embarrassed by your former enthusiasm. You cannot fathom where it came from because right now you could not care less if your entire family was being threatened with death. </w:t>
      </w:r>
    </w:p>
    <w:p w14:paraId="63B0C70F"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FD174C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Sartre said that Hell is other people. It goes without saying that Heaven is other people too. Life is other people. </w:t>
      </w:r>
    </w:p>
    <w:p w14:paraId="7179A01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1FFECEB" w14:textId="50241DBE"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Morality is like inertia. A single </w:t>
      </w:r>
      <w:r w:rsidR="002A2567">
        <w:rPr>
          <w:rFonts w:ascii="Garamond" w:hAnsi="Garamond" w:cs="Times New Roman"/>
          <w:sz w:val="22"/>
          <w:szCs w:val="22"/>
        </w:rPr>
        <w:t xml:space="preserve">object </w:t>
      </w:r>
      <w:r w:rsidRPr="00045A52">
        <w:rPr>
          <w:rFonts w:ascii="Garamond" w:hAnsi="Garamond" w:cs="Times New Roman"/>
          <w:sz w:val="22"/>
          <w:szCs w:val="22"/>
        </w:rPr>
        <w:t>alone in an empty universe feels no inertia. There</w:t>
      </w:r>
      <w:r w:rsidR="00C726A1">
        <w:rPr>
          <w:rFonts w:ascii="Garamond" w:hAnsi="Garamond" w:cs="Times New Roman"/>
          <w:sz w:val="22"/>
          <w:szCs w:val="22"/>
        </w:rPr>
        <w:t>’</w:t>
      </w:r>
      <w:r w:rsidRPr="00045A52">
        <w:rPr>
          <w:rFonts w:ascii="Garamond" w:hAnsi="Garamond" w:cs="Times New Roman"/>
          <w:sz w:val="22"/>
          <w:szCs w:val="22"/>
        </w:rPr>
        <w:t xml:space="preserve">s nothing to compare it to, to be able to tell where it is going or how fast. Add another </w:t>
      </w:r>
      <w:r w:rsidR="002A2567">
        <w:rPr>
          <w:rFonts w:ascii="Garamond" w:hAnsi="Garamond" w:cs="Times New Roman"/>
          <w:sz w:val="22"/>
          <w:szCs w:val="22"/>
        </w:rPr>
        <w:t>thing</w:t>
      </w:r>
      <w:r w:rsidRPr="00045A52">
        <w:rPr>
          <w:rFonts w:ascii="Garamond" w:hAnsi="Garamond" w:cs="Times New Roman"/>
          <w:sz w:val="22"/>
          <w:szCs w:val="22"/>
        </w:rPr>
        <w:t xml:space="preserve"> and t</w:t>
      </w:r>
      <w:r w:rsidR="002A2567">
        <w:rPr>
          <w:rFonts w:ascii="Garamond" w:hAnsi="Garamond" w:cs="Times New Roman"/>
          <w:sz w:val="22"/>
          <w:szCs w:val="22"/>
        </w:rPr>
        <w:t>hen t</w:t>
      </w:r>
      <w:r w:rsidRPr="00045A52">
        <w:rPr>
          <w:rFonts w:ascii="Garamond" w:hAnsi="Garamond" w:cs="Times New Roman"/>
          <w:sz w:val="22"/>
          <w:szCs w:val="22"/>
        </w:rPr>
        <w:t>here are relationships between them. But it</w:t>
      </w:r>
      <w:r w:rsidR="00C726A1">
        <w:rPr>
          <w:rFonts w:ascii="Garamond" w:hAnsi="Garamond" w:cs="Times New Roman"/>
          <w:sz w:val="22"/>
          <w:szCs w:val="22"/>
        </w:rPr>
        <w:t>’</w:t>
      </w:r>
      <w:r w:rsidRPr="00045A52">
        <w:rPr>
          <w:rFonts w:ascii="Garamond" w:hAnsi="Garamond" w:cs="Times New Roman"/>
          <w:sz w:val="22"/>
          <w:szCs w:val="22"/>
        </w:rPr>
        <w:t>s different every time. It</w:t>
      </w:r>
      <w:r w:rsidR="00C726A1">
        <w:rPr>
          <w:rFonts w:ascii="Garamond" w:hAnsi="Garamond" w:cs="Times New Roman"/>
          <w:sz w:val="22"/>
          <w:szCs w:val="22"/>
        </w:rPr>
        <w:t>’</w:t>
      </w:r>
      <w:r w:rsidRPr="00045A52">
        <w:rPr>
          <w:rFonts w:ascii="Garamond" w:hAnsi="Garamond" w:cs="Times New Roman"/>
          <w:sz w:val="22"/>
          <w:szCs w:val="22"/>
        </w:rPr>
        <w:t>s only when you add a whole universe that inertia becomes a universal property.</w:t>
      </w:r>
    </w:p>
    <w:p w14:paraId="3230EDB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1A1CEA2A" w14:textId="6EF6D231" w:rsidR="00EC2477" w:rsidRPr="00045A52" w:rsidRDefault="002A2567"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Morality is the same. I</w:t>
      </w:r>
      <w:r w:rsidR="00EC2477" w:rsidRPr="00045A52">
        <w:rPr>
          <w:rFonts w:ascii="Garamond" w:hAnsi="Garamond" w:cs="Times New Roman"/>
          <w:sz w:val="22"/>
          <w:szCs w:val="22"/>
        </w:rPr>
        <w:t>t doesn</w:t>
      </w:r>
      <w:r w:rsidR="00C726A1">
        <w:rPr>
          <w:rFonts w:ascii="Garamond" w:hAnsi="Garamond" w:cs="Times New Roman"/>
          <w:sz w:val="22"/>
          <w:szCs w:val="22"/>
        </w:rPr>
        <w:t>’</w:t>
      </w:r>
      <w:r w:rsidR="00EC2477" w:rsidRPr="00045A52">
        <w:rPr>
          <w:rFonts w:ascii="Garamond" w:hAnsi="Garamond" w:cs="Times New Roman"/>
          <w:sz w:val="22"/>
          <w:szCs w:val="22"/>
        </w:rPr>
        <w:t xml:space="preserve">t exist because of </w:t>
      </w:r>
      <w:proofErr w:type="gramStart"/>
      <w:r w:rsidR="00EC2477" w:rsidRPr="00045A52">
        <w:rPr>
          <w:rFonts w:ascii="Garamond" w:hAnsi="Garamond" w:cs="Times New Roman"/>
          <w:sz w:val="22"/>
          <w:szCs w:val="22"/>
        </w:rPr>
        <w:t>God,</w:t>
      </w:r>
      <w:proofErr w:type="gramEnd"/>
      <w:r w:rsidR="00EC2477" w:rsidRPr="00045A52">
        <w:rPr>
          <w:rFonts w:ascii="Garamond" w:hAnsi="Garamond" w:cs="Times New Roman"/>
          <w:sz w:val="22"/>
          <w:szCs w:val="22"/>
        </w:rPr>
        <w:t xml:space="preserve"> It isn</w:t>
      </w:r>
      <w:r w:rsidR="00C726A1">
        <w:rPr>
          <w:rFonts w:ascii="Garamond" w:hAnsi="Garamond" w:cs="Times New Roman"/>
          <w:sz w:val="22"/>
          <w:szCs w:val="22"/>
        </w:rPr>
        <w:t>’</w:t>
      </w:r>
      <w:r w:rsidR="00EC2477" w:rsidRPr="00045A52">
        <w:rPr>
          <w:rFonts w:ascii="Garamond" w:hAnsi="Garamond" w:cs="Times New Roman"/>
          <w:sz w:val="22"/>
          <w:szCs w:val="22"/>
        </w:rPr>
        <w:t>t decided by a single expert. It</w:t>
      </w:r>
      <w:r w:rsidR="00C726A1">
        <w:rPr>
          <w:rFonts w:ascii="Garamond" w:hAnsi="Garamond" w:cs="Times New Roman"/>
          <w:sz w:val="22"/>
          <w:szCs w:val="22"/>
        </w:rPr>
        <w:t>’</w:t>
      </w:r>
      <w:r w:rsidR="00EC2477" w:rsidRPr="00045A52">
        <w:rPr>
          <w:rFonts w:ascii="Garamond" w:hAnsi="Garamond" w:cs="Times New Roman"/>
          <w:sz w:val="22"/>
          <w:szCs w:val="22"/>
        </w:rPr>
        <w:t xml:space="preserve">s the emergent property of a whole </w:t>
      </w:r>
      <w:r>
        <w:rPr>
          <w:rFonts w:ascii="Garamond" w:hAnsi="Garamond" w:cs="Times New Roman"/>
          <w:sz w:val="22"/>
          <w:szCs w:val="22"/>
        </w:rPr>
        <w:t xml:space="preserve">load </w:t>
      </w:r>
      <w:r w:rsidR="00EC2477" w:rsidRPr="00045A52">
        <w:rPr>
          <w:rFonts w:ascii="Garamond" w:hAnsi="Garamond" w:cs="Times New Roman"/>
          <w:sz w:val="22"/>
          <w:szCs w:val="22"/>
        </w:rPr>
        <w:t>of people trying to get along. If you deny morality you are denying humanity. If you invoke God, so be it. But you are just another man.</w:t>
      </w:r>
    </w:p>
    <w:p w14:paraId="62500ED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45565A8" w14:textId="710D3FF2" w:rsidR="00EC2477"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Or to look at it a different way, is morality absolute or relative? Does it precede the existence of people? Or is it a </w:t>
      </w:r>
      <w:r w:rsidRPr="00045A52">
        <w:rPr>
          <w:rFonts w:ascii="Garamond" w:hAnsi="Garamond" w:cs="Times New Roman"/>
          <w:sz w:val="22"/>
          <w:szCs w:val="22"/>
        </w:rPr>
        <w:lastRenderedPageBreak/>
        <w:t>consequence of who we are and how we live? Let</w:t>
      </w:r>
      <w:r w:rsidR="00C726A1">
        <w:rPr>
          <w:rFonts w:ascii="Garamond" w:hAnsi="Garamond" w:cs="Times New Roman"/>
          <w:sz w:val="22"/>
          <w:szCs w:val="22"/>
        </w:rPr>
        <w:t>’</w:t>
      </w:r>
      <w:r w:rsidRPr="00045A52">
        <w:rPr>
          <w:rFonts w:ascii="Garamond" w:hAnsi="Garamond" w:cs="Times New Roman"/>
          <w:sz w:val="22"/>
          <w:szCs w:val="22"/>
        </w:rPr>
        <w:t>s say it was absolute and one of the rules was that killing is wrong. Would killing be wrong in the world populated entirely by ants? Are the ants sinning? You may say yes. I say, good luck trying to convince the ants.</w:t>
      </w:r>
    </w:p>
    <w:p w14:paraId="0DEA9D70" w14:textId="77777777" w:rsidR="002A2567" w:rsidRPr="00045A52" w:rsidRDefault="002A2567" w:rsidP="00EC2477">
      <w:pPr>
        <w:pStyle w:val="NovelBody"/>
        <w:spacing w:line="240" w:lineRule="auto"/>
        <w:ind w:firstLine="0"/>
        <w:jc w:val="both"/>
        <w:rPr>
          <w:rFonts w:ascii="Garamond" w:hAnsi="Garamond" w:cs="Times New Roman"/>
          <w:sz w:val="22"/>
          <w:szCs w:val="22"/>
        </w:rPr>
      </w:pPr>
    </w:p>
    <w:p w14:paraId="4B29AFED" w14:textId="21A1D2A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We think killing another person is wrong because they are another person. Morality</w:t>
      </w:r>
      <w:r w:rsidR="003B0DF1">
        <w:rPr>
          <w:rFonts w:ascii="Garamond" w:hAnsi="Garamond" w:cs="Times New Roman"/>
          <w:sz w:val="22"/>
          <w:szCs w:val="22"/>
        </w:rPr>
        <w:t xml:space="preserve"> derives from understanding that we all share something </w:t>
      </w:r>
      <w:r w:rsidR="002B35D0">
        <w:rPr>
          <w:rFonts w:ascii="Garamond" w:hAnsi="Garamond" w:cs="Times New Roman"/>
          <w:sz w:val="22"/>
          <w:szCs w:val="22"/>
        </w:rPr>
        <w:t xml:space="preserve">that </w:t>
      </w:r>
      <w:r w:rsidRPr="00045A52">
        <w:rPr>
          <w:rFonts w:ascii="Garamond" w:hAnsi="Garamond" w:cs="Times New Roman"/>
          <w:sz w:val="22"/>
          <w:szCs w:val="22"/>
        </w:rPr>
        <w:t xml:space="preserve"> </w:t>
      </w:r>
    </w:p>
    <w:p w14:paraId="194F056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78EB58F" w14:textId="6556072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This is a litt</w:t>
      </w:r>
      <w:r w:rsidR="002A2567">
        <w:rPr>
          <w:rFonts w:ascii="Garamond" w:hAnsi="Garamond" w:cs="Times New Roman"/>
          <w:sz w:val="22"/>
          <w:szCs w:val="22"/>
        </w:rPr>
        <w:t>le bit simpler than the Golden R</w:t>
      </w:r>
      <w:r w:rsidRPr="00045A52">
        <w:rPr>
          <w:rFonts w:ascii="Garamond" w:hAnsi="Garamond" w:cs="Times New Roman"/>
          <w:sz w:val="22"/>
          <w:szCs w:val="22"/>
        </w:rPr>
        <w:t xml:space="preserve">ule which states </w:t>
      </w:r>
      <w:r w:rsidR="002E02DA">
        <w:rPr>
          <w:rFonts w:ascii="Garamond" w:hAnsi="Garamond" w:cs="Times New Roman"/>
          <w:sz w:val="22"/>
          <w:szCs w:val="22"/>
        </w:rPr>
        <w:t>“</w:t>
      </w:r>
      <w:r w:rsidRPr="00045A52">
        <w:rPr>
          <w:rFonts w:ascii="Garamond" w:hAnsi="Garamond" w:cs="Times New Roman"/>
          <w:sz w:val="22"/>
          <w:szCs w:val="22"/>
        </w:rPr>
        <w:t xml:space="preserve">Do as </w:t>
      </w:r>
      <w:r w:rsidRPr="00045A52">
        <w:rPr>
          <w:rFonts w:ascii="Garamond" w:hAnsi="Garamond" w:cs="Times New Roman"/>
          <w:i/>
          <w:iCs/>
          <w:sz w:val="22"/>
          <w:szCs w:val="22"/>
        </w:rPr>
        <w:t>you</w:t>
      </w:r>
      <w:r w:rsidRPr="00045A52">
        <w:rPr>
          <w:rFonts w:ascii="Garamond" w:hAnsi="Garamond" w:cs="Times New Roman"/>
          <w:sz w:val="22"/>
          <w:szCs w:val="22"/>
        </w:rPr>
        <w:t xml:space="preserve"> would be done by.</w:t>
      </w:r>
      <w:r w:rsidR="002E02DA">
        <w:rPr>
          <w:rFonts w:ascii="Garamond" w:hAnsi="Garamond" w:cs="Times New Roman"/>
          <w:sz w:val="22"/>
          <w:szCs w:val="22"/>
        </w:rPr>
        <w:t>”</w:t>
      </w:r>
      <w:r w:rsidR="002A2567">
        <w:rPr>
          <w:rFonts w:ascii="Garamond" w:hAnsi="Garamond" w:cs="Times New Roman"/>
          <w:sz w:val="22"/>
          <w:szCs w:val="22"/>
        </w:rPr>
        <w:t xml:space="preserve"> The trouble with that is that</w:t>
      </w:r>
      <w:r w:rsidRPr="00045A52">
        <w:rPr>
          <w:rFonts w:ascii="Garamond" w:hAnsi="Garamond" w:cs="Times New Roman"/>
          <w:sz w:val="22"/>
          <w:szCs w:val="22"/>
        </w:rPr>
        <w:t xml:space="preserve"> relies on </w:t>
      </w:r>
      <w:r w:rsidRPr="002A2567">
        <w:rPr>
          <w:rFonts w:ascii="Garamond" w:hAnsi="Garamond" w:cs="Times New Roman"/>
          <w:i/>
          <w:sz w:val="22"/>
          <w:szCs w:val="22"/>
        </w:rPr>
        <w:t>your</w:t>
      </w:r>
      <w:r w:rsidRPr="00045A52">
        <w:rPr>
          <w:rFonts w:ascii="Garamond" w:hAnsi="Garamond" w:cs="Times New Roman"/>
          <w:sz w:val="22"/>
          <w:szCs w:val="22"/>
        </w:rPr>
        <w:t xml:space="preserve"> </w:t>
      </w:r>
      <w:r w:rsidR="0020019C" w:rsidRPr="00045A52">
        <w:rPr>
          <w:rFonts w:ascii="Garamond" w:hAnsi="Garamond" w:cs="Times New Roman"/>
          <w:sz w:val="22"/>
          <w:szCs w:val="22"/>
        </w:rPr>
        <w:t>predilections</w:t>
      </w:r>
      <w:r w:rsidRPr="00045A52">
        <w:rPr>
          <w:rFonts w:ascii="Garamond" w:hAnsi="Garamond" w:cs="Times New Roman"/>
          <w:sz w:val="22"/>
          <w:szCs w:val="22"/>
        </w:rPr>
        <w:t xml:space="preserve">. </w:t>
      </w:r>
    </w:p>
    <w:p w14:paraId="08D7D577" w14:textId="77777777" w:rsidR="00EC2477" w:rsidRPr="00045A52" w:rsidRDefault="00EC2477" w:rsidP="00EC2477">
      <w:pPr>
        <w:pStyle w:val="NovelBody"/>
        <w:spacing w:line="240" w:lineRule="auto"/>
        <w:ind w:firstLine="0"/>
        <w:jc w:val="both"/>
        <w:rPr>
          <w:rFonts w:ascii="Garamond" w:hAnsi="Garamond"/>
          <w:sz w:val="22"/>
          <w:szCs w:val="22"/>
        </w:rPr>
      </w:pPr>
    </w:p>
    <w:p w14:paraId="5B24F7A4" w14:textId="0B9CE6B9" w:rsidR="00EC2477" w:rsidRPr="00045A52" w:rsidRDefault="005C716C"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This is more like a Crystal R</w:t>
      </w:r>
      <w:r w:rsidR="009C266C">
        <w:rPr>
          <w:rFonts w:ascii="Garamond" w:hAnsi="Garamond" w:cs="Times New Roman"/>
          <w:sz w:val="22"/>
          <w:szCs w:val="22"/>
        </w:rPr>
        <w:t>ule, “</w:t>
      </w:r>
      <w:r w:rsidR="009C266C" w:rsidRPr="00045A52">
        <w:rPr>
          <w:rFonts w:ascii="Garamond" w:hAnsi="Garamond" w:cs="Times New Roman"/>
          <w:sz w:val="22"/>
          <w:szCs w:val="22"/>
        </w:rPr>
        <w:t xml:space="preserve">Do as </w:t>
      </w:r>
      <w:r w:rsidR="009C266C" w:rsidRPr="00045A52">
        <w:rPr>
          <w:rFonts w:ascii="Garamond" w:hAnsi="Garamond" w:cs="Times New Roman"/>
          <w:i/>
          <w:iCs/>
          <w:sz w:val="22"/>
          <w:szCs w:val="22"/>
        </w:rPr>
        <w:t>someone</w:t>
      </w:r>
      <w:r w:rsidR="009C266C">
        <w:rPr>
          <w:rFonts w:ascii="Garamond" w:hAnsi="Garamond" w:cs="Times New Roman"/>
          <w:sz w:val="22"/>
          <w:szCs w:val="22"/>
        </w:rPr>
        <w:t xml:space="preserve"> would be done by.”</w:t>
      </w:r>
      <w:r w:rsidR="009C266C" w:rsidRPr="00045A52">
        <w:rPr>
          <w:rFonts w:ascii="Garamond" w:hAnsi="Garamond" w:cs="Times New Roman"/>
          <w:sz w:val="22"/>
          <w:szCs w:val="22"/>
        </w:rPr>
        <w:t xml:space="preserve"> </w:t>
      </w:r>
      <w:r w:rsidR="009C266C">
        <w:rPr>
          <w:rFonts w:ascii="Garamond" w:hAnsi="Garamond" w:cs="Times New Roman"/>
          <w:sz w:val="22"/>
          <w:szCs w:val="22"/>
        </w:rPr>
        <w:t xml:space="preserve"> It has crystal clarity because it</w:t>
      </w:r>
      <w:r w:rsidR="00EC2477" w:rsidRPr="00045A52">
        <w:rPr>
          <w:rFonts w:ascii="Garamond" w:hAnsi="Garamond" w:cs="Times New Roman"/>
          <w:sz w:val="22"/>
          <w:szCs w:val="22"/>
        </w:rPr>
        <w:t xml:space="preserve"> is empty of </w:t>
      </w:r>
      <w:r w:rsidR="00EC2477" w:rsidRPr="009C266C">
        <w:rPr>
          <w:rFonts w:ascii="Garamond" w:hAnsi="Garamond" w:cs="Times New Roman"/>
          <w:i/>
          <w:sz w:val="22"/>
          <w:szCs w:val="22"/>
        </w:rPr>
        <w:t>you</w:t>
      </w:r>
      <w:r w:rsidR="00EC2477" w:rsidRPr="00045A52">
        <w:rPr>
          <w:rFonts w:ascii="Garamond" w:hAnsi="Garamond" w:cs="Times New Roman"/>
          <w:sz w:val="22"/>
          <w:szCs w:val="22"/>
        </w:rPr>
        <w:t xml:space="preserve">. </w:t>
      </w:r>
      <w:r w:rsidR="00040440">
        <w:rPr>
          <w:rFonts w:ascii="Garamond" w:hAnsi="Garamond" w:cs="Times New Roman"/>
          <w:sz w:val="22"/>
          <w:szCs w:val="22"/>
        </w:rPr>
        <w:t xml:space="preserve">But it is </w:t>
      </w:r>
      <w:r w:rsidR="002E7C2F">
        <w:rPr>
          <w:rFonts w:ascii="Garamond" w:hAnsi="Garamond" w:cs="Times New Roman"/>
          <w:sz w:val="22"/>
          <w:szCs w:val="22"/>
        </w:rPr>
        <w:t xml:space="preserve">also </w:t>
      </w:r>
      <w:r w:rsidR="00040440">
        <w:rPr>
          <w:rFonts w:ascii="Garamond" w:hAnsi="Garamond" w:cs="Times New Roman"/>
          <w:sz w:val="22"/>
          <w:szCs w:val="22"/>
        </w:rPr>
        <w:t>li</w:t>
      </w:r>
      <w:r w:rsidR="002E7C2F">
        <w:rPr>
          <w:rFonts w:ascii="Garamond" w:hAnsi="Garamond" w:cs="Times New Roman"/>
          <w:sz w:val="22"/>
          <w:szCs w:val="22"/>
        </w:rPr>
        <w:t>k</w:t>
      </w:r>
      <w:r w:rsidR="00040440">
        <w:rPr>
          <w:rFonts w:ascii="Garamond" w:hAnsi="Garamond" w:cs="Times New Roman"/>
          <w:sz w:val="22"/>
          <w:szCs w:val="22"/>
        </w:rPr>
        <w:t>e a crystal</w:t>
      </w:r>
      <w:r w:rsidR="002E7C2F">
        <w:rPr>
          <w:rFonts w:ascii="Garamond" w:hAnsi="Garamond" w:cs="Times New Roman"/>
          <w:sz w:val="22"/>
          <w:szCs w:val="22"/>
        </w:rPr>
        <w:t xml:space="preserve"> ball</w:t>
      </w:r>
      <w:r w:rsidR="00040440">
        <w:rPr>
          <w:rFonts w:ascii="Garamond" w:hAnsi="Garamond" w:cs="Times New Roman"/>
          <w:sz w:val="22"/>
          <w:szCs w:val="22"/>
        </w:rPr>
        <w:t xml:space="preserve">, you have to peer inside and imagine </w:t>
      </w:r>
      <w:r w:rsidR="000A3DC5">
        <w:rPr>
          <w:rFonts w:ascii="Garamond" w:hAnsi="Garamond" w:cs="Times New Roman"/>
          <w:sz w:val="22"/>
          <w:szCs w:val="22"/>
        </w:rPr>
        <w:t>a morality that works for some unspecified person.</w:t>
      </w:r>
      <w:r w:rsidR="006B2CDE">
        <w:rPr>
          <w:rFonts w:ascii="Garamond" w:hAnsi="Garamond" w:cs="Times New Roman"/>
          <w:sz w:val="22"/>
          <w:szCs w:val="22"/>
        </w:rPr>
        <w:t xml:space="preserve"> The Crystal R</w:t>
      </w:r>
      <w:r w:rsidR="006B2CDE" w:rsidRPr="00045A52">
        <w:rPr>
          <w:rFonts w:ascii="Garamond" w:hAnsi="Garamond" w:cs="Times New Roman"/>
          <w:sz w:val="22"/>
          <w:szCs w:val="22"/>
        </w:rPr>
        <w:t xml:space="preserve">ule is shot through with uncertainty and </w:t>
      </w:r>
      <w:r w:rsidR="006B2CDE">
        <w:rPr>
          <w:rFonts w:ascii="Garamond" w:hAnsi="Garamond" w:cs="Times New Roman"/>
          <w:sz w:val="22"/>
          <w:szCs w:val="22"/>
        </w:rPr>
        <w:t>ignorance.</w:t>
      </w:r>
      <w:r w:rsidR="000A3DC5">
        <w:rPr>
          <w:rFonts w:ascii="Garamond" w:hAnsi="Garamond" w:cs="Times New Roman"/>
          <w:sz w:val="22"/>
          <w:szCs w:val="22"/>
        </w:rPr>
        <w:t xml:space="preserve"> Y</w:t>
      </w:r>
      <w:r w:rsidR="000A3DC5" w:rsidRPr="00045A52">
        <w:rPr>
          <w:rFonts w:ascii="Garamond" w:hAnsi="Garamond" w:cs="Times New Roman"/>
          <w:sz w:val="22"/>
          <w:szCs w:val="22"/>
        </w:rPr>
        <w:t xml:space="preserve">ou have to decide what will </w:t>
      </w:r>
      <w:r w:rsidR="000A3DC5">
        <w:rPr>
          <w:rFonts w:ascii="Garamond" w:hAnsi="Garamond" w:cs="Times New Roman"/>
          <w:sz w:val="22"/>
          <w:szCs w:val="22"/>
        </w:rPr>
        <w:t xml:space="preserve">be done </w:t>
      </w:r>
      <w:r w:rsidR="000A3DC5" w:rsidRPr="009C266C">
        <w:rPr>
          <w:rFonts w:ascii="Garamond" w:hAnsi="Garamond" w:cs="Times New Roman"/>
          <w:i/>
          <w:sz w:val="22"/>
          <w:szCs w:val="22"/>
        </w:rPr>
        <w:t>before</w:t>
      </w:r>
      <w:r w:rsidR="000A3DC5" w:rsidRPr="00045A52">
        <w:rPr>
          <w:rFonts w:ascii="Garamond" w:hAnsi="Garamond" w:cs="Times New Roman"/>
          <w:sz w:val="22"/>
          <w:szCs w:val="22"/>
        </w:rPr>
        <w:t xml:space="preserve"> I tell you who that someone is.</w:t>
      </w:r>
      <w:r w:rsidR="006B2CDE" w:rsidRPr="006B2CDE">
        <w:rPr>
          <w:rFonts w:ascii="Garamond" w:hAnsi="Garamond" w:cs="Times New Roman"/>
          <w:sz w:val="22"/>
          <w:szCs w:val="22"/>
        </w:rPr>
        <w:t xml:space="preserve"> </w:t>
      </w:r>
      <w:r w:rsidR="006B2CDE">
        <w:rPr>
          <w:rFonts w:ascii="Garamond" w:hAnsi="Garamond" w:cs="Times New Roman"/>
          <w:sz w:val="22"/>
          <w:szCs w:val="22"/>
        </w:rPr>
        <w:t>In fact, philosopher</w:t>
      </w:r>
      <w:r w:rsidR="006B2CDE" w:rsidRPr="00045A52">
        <w:rPr>
          <w:rFonts w:ascii="Garamond" w:hAnsi="Garamond" w:cs="Times New Roman"/>
          <w:sz w:val="22"/>
          <w:szCs w:val="22"/>
        </w:rPr>
        <w:t xml:space="preserve"> John Rawls</w:t>
      </w:r>
      <w:r w:rsidR="006B2CDE">
        <w:rPr>
          <w:rFonts w:ascii="Garamond" w:hAnsi="Garamond" w:cs="Times New Roman"/>
          <w:sz w:val="22"/>
          <w:szCs w:val="22"/>
        </w:rPr>
        <w:t>’ said we could call this the Veil of Ignorance argument</w:t>
      </w:r>
      <w:r w:rsidR="006B2CDE" w:rsidRPr="00045A52">
        <w:rPr>
          <w:rFonts w:ascii="Garamond" w:hAnsi="Garamond" w:cs="Times New Roman"/>
          <w:sz w:val="22"/>
          <w:szCs w:val="22"/>
        </w:rPr>
        <w:t>.</w:t>
      </w:r>
      <w:r w:rsidR="00E37EA8">
        <w:rPr>
          <w:rFonts w:ascii="Garamond" w:hAnsi="Garamond" w:cs="Times New Roman"/>
          <w:sz w:val="22"/>
          <w:szCs w:val="22"/>
        </w:rPr>
        <w:t xml:space="preserve"> </w:t>
      </w:r>
      <w:r w:rsidR="000A3DC5">
        <w:rPr>
          <w:rFonts w:ascii="Garamond" w:hAnsi="Garamond" w:cs="Times New Roman"/>
          <w:sz w:val="22"/>
          <w:szCs w:val="22"/>
        </w:rPr>
        <w:t>I</w:t>
      </w:r>
      <w:r w:rsidR="006B2CDE">
        <w:rPr>
          <w:rFonts w:ascii="Garamond" w:hAnsi="Garamond" w:cs="Times New Roman"/>
          <w:sz w:val="22"/>
          <w:szCs w:val="22"/>
        </w:rPr>
        <w:t xml:space="preserve">magine yourself </w:t>
      </w:r>
      <w:r w:rsidR="000A3DC5">
        <w:rPr>
          <w:rFonts w:ascii="Garamond" w:hAnsi="Garamond" w:cs="Times New Roman"/>
          <w:sz w:val="22"/>
          <w:szCs w:val="22"/>
        </w:rPr>
        <w:t>reincarnated</w:t>
      </w:r>
      <w:r w:rsidR="006B2CDE">
        <w:rPr>
          <w:rFonts w:ascii="Garamond" w:hAnsi="Garamond" w:cs="Times New Roman"/>
          <w:sz w:val="22"/>
          <w:szCs w:val="22"/>
        </w:rPr>
        <w:t xml:space="preserve"> into a society run by your rules. Would you still feel it was fair</w:t>
      </w:r>
      <w:r w:rsidR="00E37EA8">
        <w:rPr>
          <w:rFonts w:ascii="Garamond" w:hAnsi="Garamond" w:cs="Times New Roman"/>
          <w:sz w:val="22"/>
          <w:szCs w:val="22"/>
        </w:rPr>
        <w:t>?</w:t>
      </w:r>
      <w:r w:rsidR="000A3DC5">
        <w:rPr>
          <w:rFonts w:ascii="Garamond" w:hAnsi="Garamond" w:cs="Times New Roman"/>
          <w:sz w:val="22"/>
          <w:szCs w:val="22"/>
        </w:rPr>
        <w:t xml:space="preserve"> </w:t>
      </w:r>
      <w:r w:rsidR="00E37EA8">
        <w:rPr>
          <w:rFonts w:ascii="Garamond" w:hAnsi="Garamond" w:cs="Times New Roman"/>
          <w:sz w:val="22"/>
          <w:szCs w:val="22"/>
        </w:rPr>
        <w:t xml:space="preserve">Ideally, it has to be just as fair to a millionaire as to an orphan with AIDS. </w:t>
      </w:r>
      <w:r w:rsidR="006B2CDE">
        <w:rPr>
          <w:rFonts w:ascii="Garamond" w:hAnsi="Garamond" w:cs="Times New Roman"/>
          <w:sz w:val="22"/>
          <w:szCs w:val="22"/>
        </w:rPr>
        <w:t>Not surprisingly, Gandhi was a big fan.</w:t>
      </w:r>
    </w:p>
    <w:p w14:paraId="343D3E5F" w14:textId="77777777" w:rsidR="00EC2477" w:rsidRPr="00045A52" w:rsidRDefault="00EC2477" w:rsidP="00EC2477">
      <w:pPr>
        <w:pStyle w:val="NovelBody"/>
        <w:spacing w:line="240" w:lineRule="auto"/>
        <w:ind w:firstLine="0"/>
        <w:jc w:val="both"/>
        <w:rPr>
          <w:rFonts w:ascii="Garamond" w:hAnsi="Garamond"/>
          <w:sz w:val="22"/>
          <w:szCs w:val="22"/>
        </w:rPr>
      </w:pPr>
    </w:p>
    <w:p w14:paraId="3D7B691A" w14:textId="30E5A003" w:rsidR="00EC2477" w:rsidRPr="00045A52" w:rsidRDefault="00EC2477" w:rsidP="00EC2477">
      <w:pPr>
        <w:pStyle w:val="NovelBody"/>
        <w:spacing w:line="240" w:lineRule="auto"/>
        <w:ind w:firstLine="0"/>
        <w:jc w:val="both"/>
        <w:rPr>
          <w:rFonts w:ascii="Garamond" w:hAnsi="Garamond" w:cs="Times New Roman"/>
          <w:sz w:val="22"/>
          <w:szCs w:val="22"/>
        </w:rPr>
      </w:pPr>
      <w:proofErr w:type="gramStart"/>
      <w:r w:rsidRPr="00045A52">
        <w:rPr>
          <w:rFonts w:ascii="Garamond" w:hAnsi="Garamond" w:cs="Times New Roman"/>
          <w:sz w:val="22"/>
          <w:szCs w:val="22"/>
        </w:rPr>
        <w:t>But even if Crystal rule is an abstract starting principle.</w:t>
      </w:r>
      <w:proofErr w:type="gramEnd"/>
      <w:r w:rsidRPr="00045A52">
        <w:rPr>
          <w:rFonts w:ascii="Garamond" w:hAnsi="Garamond" w:cs="Times New Roman"/>
          <w:sz w:val="22"/>
          <w:szCs w:val="22"/>
        </w:rPr>
        <w:t xml:space="preserve"> Morality doesn</w:t>
      </w:r>
      <w:r w:rsidR="00C726A1">
        <w:rPr>
          <w:rFonts w:ascii="Garamond" w:hAnsi="Garamond" w:cs="Times New Roman"/>
          <w:sz w:val="22"/>
          <w:szCs w:val="22"/>
        </w:rPr>
        <w:t>’</w:t>
      </w:r>
      <w:r w:rsidRPr="00045A52">
        <w:rPr>
          <w:rFonts w:ascii="Garamond" w:hAnsi="Garamond" w:cs="Times New Roman"/>
          <w:sz w:val="22"/>
          <w:szCs w:val="22"/>
        </w:rPr>
        <w:t>t involve one rule applied to everything. It</w:t>
      </w:r>
      <w:r w:rsidR="00C726A1">
        <w:rPr>
          <w:rFonts w:ascii="Garamond" w:hAnsi="Garamond" w:cs="Times New Roman"/>
          <w:sz w:val="22"/>
          <w:szCs w:val="22"/>
        </w:rPr>
        <w:t>’</w:t>
      </w:r>
      <w:r w:rsidRPr="00045A52">
        <w:rPr>
          <w:rFonts w:ascii="Garamond" w:hAnsi="Garamond" w:cs="Times New Roman"/>
          <w:sz w:val="22"/>
          <w:szCs w:val="22"/>
        </w:rPr>
        <w:t xml:space="preserve">s everything your society has </w:t>
      </w:r>
      <w:r w:rsidR="0085604E">
        <w:rPr>
          <w:rFonts w:ascii="Garamond" w:hAnsi="Garamond" w:cs="Times New Roman"/>
          <w:sz w:val="22"/>
          <w:szCs w:val="22"/>
        </w:rPr>
        <w:t>ever learned</w:t>
      </w:r>
      <w:r w:rsidRPr="00045A52">
        <w:rPr>
          <w:rFonts w:ascii="Garamond" w:hAnsi="Garamond" w:cs="Times New Roman"/>
          <w:sz w:val="22"/>
          <w:szCs w:val="22"/>
        </w:rPr>
        <w:t xml:space="preserve">. </w:t>
      </w:r>
      <w:proofErr w:type="gramStart"/>
      <w:r w:rsidR="0085604E">
        <w:rPr>
          <w:rFonts w:ascii="Garamond" w:hAnsi="Garamond" w:cs="Times New Roman"/>
          <w:sz w:val="22"/>
          <w:szCs w:val="22"/>
        </w:rPr>
        <w:t>The Ten Commandments with ten million amendments.</w:t>
      </w:r>
      <w:proofErr w:type="gramEnd"/>
      <w:r w:rsidR="0085604E">
        <w:rPr>
          <w:rFonts w:ascii="Garamond" w:hAnsi="Garamond" w:cs="Times New Roman"/>
          <w:sz w:val="22"/>
          <w:szCs w:val="22"/>
        </w:rPr>
        <w:t xml:space="preserve"> It is every bit of advice you have ever received and every bit you’ve given to yourself or others.</w:t>
      </w:r>
      <w:r w:rsidR="0085604E">
        <w:rPr>
          <w:rFonts w:ascii="Garamond" w:hAnsi="Garamond" w:cs="Garamond"/>
        </w:rPr>
        <w:t xml:space="preserve"> There isn’t a shorter answer than that. </w:t>
      </w:r>
    </w:p>
    <w:p w14:paraId="427BDA3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BE5AF12" w14:textId="0668C876" w:rsidR="0020019C" w:rsidRDefault="0020019C" w:rsidP="0020019C">
      <w:pPr>
        <w:spacing w:line="240" w:lineRule="auto"/>
        <w:jc w:val="both"/>
        <w:rPr>
          <w:rFonts w:ascii="Garamond" w:hAnsi="Garamond"/>
          <w:lang w:val="en-GB"/>
        </w:rPr>
      </w:pPr>
      <w:r>
        <w:rPr>
          <w:rFonts w:ascii="Garamond" w:hAnsi="Garamond"/>
          <w:lang w:val="en-GB"/>
        </w:rPr>
        <w:t xml:space="preserve">Remember </w:t>
      </w:r>
      <w:proofErr w:type="spellStart"/>
      <w:r>
        <w:rPr>
          <w:rFonts w:ascii="Garamond" w:hAnsi="Garamond"/>
          <w:lang w:val="en-GB"/>
        </w:rPr>
        <w:t>Gyges</w:t>
      </w:r>
      <w:proofErr w:type="spellEnd"/>
      <w:r>
        <w:rPr>
          <w:rFonts w:ascii="Garamond" w:hAnsi="Garamond"/>
          <w:lang w:val="en-GB"/>
        </w:rPr>
        <w:t>?</w:t>
      </w:r>
      <w:r w:rsidR="00EC2477" w:rsidRPr="00045A52">
        <w:rPr>
          <w:rFonts w:ascii="Garamond" w:hAnsi="Garamond"/>
          <w:lang w:val="en-GB"/>
        </w:rPr>
        <w:t xml:space="preserve"> He</w:t>
      </w:r>
      <w:r w:rsidR="00C726A1">
        <w:rPr>
          <w:rFonts w:ascii="Garamond" w:hAnsi="Garamond"/>
          <w:lang w:val="en-GB"/>
        </w:rPr>
        <w:t>’</w:t>
      </w:r>
      <w:r w:rsidR="00EC2477" w:rsidRPr="00045A52">
        <w:rPr>
          <w:rFonts w:ascii="Garamond" w:hAnsi="Garamond"/>
          <w:lang w:val="en-GB"/>
        </w:rPr>
        <w:t xml:space="preserve">s still stuck in that room. </w:t>
      </w:r>
      <w:r w:rsidR="005C716C">
        <w:rPr>
          <w:rFonts w:ascii="Garamond" w:hAnsi="Garamond"/>
          <w:lang w:val="en-GB"/>
        </w:rPr>
        <w:t xml:space="preserve">There’s </w:t>
      </w:r>
      <w:r w:rsidR="002E3E6D">
        <w:rPr>
          <w:rFonts w:ascii="Garamond" w:hAnsi="Garamond"/>
          <w:lang w:val="en-GB"/>
        </w:rPr>
        <w:t>that button on the desk. If he</w:t>
      </w:r>
      <w:r w:rsidR="005C716C">
        <w:rPr>
          <w:rFonts w:ascii="Garamond" w:hAnsi="Garamond"/>
          <w:lang w:val="en-GB"/>
        </w:rPr>
        <w:t xml:space="preserve"> presses it a distant stranger dies </w:t>
      </w:r>
      <w:r w:rsidR="00AD2BE8">
        <w:rPr>
          <w:rFonts w:ascii="Garamond" w:hAnsi="Garamond"/>
          <w:lang w:val="en-GB"/>
        </w:rPr>
        <w:t xml:space="preserve">but </w:t>
      </w:r>
      <w:proofErr w:type="spellStart"/>
      <w:r w:rsidR="00AD2BE8">
        <w:rPr>
          <w:rFonts w:ascii="Garamond" w:hAnsi="Garamond"/>
          <w:lang w:val="en-GB"/>
        </w:rPr>
        <w:t>Gyges</w:t>
      </w:r>
      <w:proofErr w:type="spellEnd"/>
      <w:r w:rsidR="00AD2BE8">
        <w:rPr>
          <w:rFonts w:ascii="Garamond" w:hAnsi="Garamond"/>
          <w:lang w:val="en-GB"/>
        </w:rPr>
        <w:t xml:space="preserve"> gets £10 and is free to go, safe from any punishment. </w:t>
      </w:r>
      <w:proofErr w:type="spellStart"/>
      <w:r w:rsidR="00AD2BE8">
        <w:rPr>
          <w:rFonts w:ascii="Garamond" w:hAnsi="Garamond"/>
          <w:lang w:val="en-GB"/>
        </w:rPr>
        <w:lastRenderedPageBreak/>
        <w:t>Gyges</w:t>
      </w:r>
      <w:proofErr w:type="spellEnd"/>
      <w:r w:rsidR="00AD2BE8">
        <w:rPr>
          <w:rFonts w:ascii="Garamond" w:hAnsi="Garamond"/>
          <w:lang w:val="en-GB"/>
        </w:rPr>
        <w:t xml:space="preserve"> seems to be taking a long to do the right thing so i</w:t>
      </w:r>
      <w:r w:rsidR="00EC2477" w:rsidRPr="00045A52">
        <w:rPr>
          <w:rFonts w:ascii="Garamond" w:hAnsi="Garamond"/>
          <w:lang w:val="en-GB"/>
        </w:rPr>
        <w:t>t</w:t>
      </w:r>
      <w:r w:rsidR="00C726A1">
        <w:rPr>
          <w:rFonts w:ascii="Garamond" w:hAnsi="Garamond"/>
          <w:lang w:val="en-GB"/>
        </w:rPr>
        <w:t>’</w:t>
      </w:r>
      <w:r w:rsidR="00EC2477" w:rsidRPr="00045A52">
        <w:rPr>
          <w:rFonts w:ascii="Garamond" w:hAnsi="Garamond"/>
          <w:lang w:val="en-GB"/>
        </w:rPr>
        <w:t xml:space="preserve">s time we helped him out. </w:t>
      </w:r>
      <w:r w:rsidR="00373189">
        <w:rPr>
          <w:rFonts w:ascii="Garamond" w:hAnsi="Garamond"/>
          <w:lang w:val="en-GB"/>
        </w:rPr>
        <w:t xml:space="preserve">It’s pretty </w:t>
      </w:r>
      <w:proofErr w:type="gramStart"/>
      <w:r w:rsidR="00373189">
        <w:rPr>
          <w:rFonts w:ascii="Garamond" w:hAnsi="Garamond"/>
          <w:lang w:val="en-GB"/>
        </w:rPr>
        <w:t>easy,</w:t>
      </w:r>
      <w:proofErr w:type="gramEnd"/>
      <w:r w:rsidR="00373189">
        <w:rPr>
          <w:rFonts w:ascii="Garamond" w:hAnsi="Garamond"/>
          <w:lang w:val="en-GB"/>
        </w:rPr>
        <w:t xml:space="preserve"> all he has to do is remember that there is a world outside that door. Let him take a step back and ask w</w:t>
      </w:r>
      <w:r w:rsidR="00EC2477" w:rsidRPr="00045A52">
        <w:rPr>
          <w:rFonts w:ascii="Garamond" w:hAnsi="Garamond"/>
          <w:lang w:val="en-GB"/>
        </w:rPr>
        <w:t xml:space="preserve">ho </w:t>
      </w:r>
      <w:r w:rsidR="00373189">
        <w:rPr>
          <w:rFonts w:ascii="Garamond" w:hAnsi="Garamond"/>
          <w:lang w:val="en-GB"/>
        </w:rPr>
        <w:t>has put him in this tricky situation?</w:t>
      </w:r>
    </w:p>
    <w:p w14:paraId="074041D8" w14:textId="1EB95C35" w:rsidR="00EC2477" w:rsidRPr="00045A52" w:rsidRDefault="00AD2BE8" w:rsidP="0020019C">
      <w:pPr>
        <w:spacing w:line="240" w:lineRule="auto"/>
        <w:jc w:val="both"/>
        <w:rPr>
          <w:rFonts w:ascii="Garamond" w:hAnsi="Garamond"/>
          <w:lang w:val="en-GB"/>
        </w:rPr>
      </w:pPr>
      <w:r>
        <w:rPr>
          <w:rFonts w:ascii="Garamond" w:hAnsi="Garamond"/>
          <w:lang w:val="en-GB"/>
        </w:rPr>
        <w:t>If he believes that</w:t>
      </w:r>
      <w:r w:rsidR="00EC2477" w:rsidRPr="00045A52">
        <w:rPr>
          <w:rFonts w:ascii="Garamond" w:hAnsi="Garamond"/>
          <w:lang w:val="en-GB"/>
        </w:rPr>
        <w:t xml:space="preserve"> a God or a Devil has placed him here then</w:t>
      </w:r>
      <w:r w:rsidR="00982A70">
        <w:rPr>
          <w:rFonts w:ascii="Garamond" w:hAnsi="Garamond"/>
          <w:lang w:val="en-GB"/>
        </w:rPr>
        <w:t xml:space="preserve"> his choice about the button ought to be </w:t>
      </w:r>
      <w:r w:rsidR="00EC2477" w:rsidRPr="00045A52">
        <w:rPr>
          <w:rFonts w:ascii="Garamond" w:hAnsi="Garamond"/>
          <w:lang w:val="en-GB"/>
        </w:rPr>
        <w:t>easy enough</w:t>
      </w:r>
      <w:r w:rsidR="00982A70">
        <w:rPr>
          <w:rFonts w:ascii="Garamond" w:hAnsi="Garamond"/>
          <w:lang w:val="en-GB"/>
        </w:rPr>
        <w:t>. In fact, the same goes for any third party. He should do the right thing, knowing that whatever he had done he</w:t>
      </w:r>
      <w:r w:rsidR="00EC2477" w:rsidRPr="00045A52">
        <w:rPr>
          <w:rFonts w:ascii="Garamond" w:hAnsi="Garamond"/>
          <w:lang w:val="en-GB"/>
        </w:rPr>
        <w:t xml:space="preserve"> </w:t>
      </w:r>
      <w:r w:rsidR="00982A70">
        <w:rPr>
          <w:rFonts w:ascii="Garamond" w:hAnsi="Garamond"/>
          <w:lang w:val="en-GB"/>
        </w:rPr>
        <w:t xml:space="preserve">was sure to have </w:t>
      </w:r>
      <w:r w:rsidR="00EC2477" w:rsidRPr="00045A52">
        <w:rPr>
          <w:rFonts w:ascii="Garamond" w:hAnsi="Garamond"/>
          <w:lang w:val="en-GB"/>
        </w:rPr>
        <w:t xml:space="preserve">much bigger problems once he goes outside. </w:t>
      </w:r>
      <w:r w:rsidR="00982A70">
        <w:rPr>
          <w:rFonts w:ascii="Garamond" w:hAnsi="Garamond"/>
          <w:lang w:val="en-GB"/>
        </w:rPr>
        <w:t>The real</w:t>
      </w:r>
      <w:r w:rsidR="00EC2477" w:rsidRPr="00045A52">
        <w:rPr>
          <w:rFonts w:ascii="Garamond" w:hAnsi="Garamond"/>
          <w:lang w:val="en-GB"/>
        </w:rPr>
        <w:t xml:space="preserve"> problem </w:t>
      </w:r>
      <w:r w:rsidR="00982A70">
        <w:rPr>
          <w:rFonts w:ascii="Garamond" w:hAnsi="Garamond"/>
          <w:lang w:val="en-GB"/>
        </w:rPr>
        <w:t xml:space="preserve">here is very little to do with the button. It is about </w:t>
      </w:r>
      <w:r w:rsidR="00EC2477" w:rsidRPr="00045A52">
        <w:rPr>
          <w:rFonts w:ascii="Garamond" w:hAnsi="Garamond"/>
          <w:lang w:val="en-GB"/>
        </w:rPr>
        <w:t xml:space="preserve">working out what </w:t>
      </w:r>
      <w:r w:rsidR="00982A70">
        <w:rPr>
          <w:rFonts w:ascii="Garamond" w:hAnsi="Garamond"/>
          <w:lang w:val="en-GB"/>
        </w:rPr>
        <w:t>‘</w:t>
      </w:r>
      <w:r w:rsidR="00EC2477" w:rsidRPr="00045A52">
        <w:rPr>
          <w:rFonts w:ascii="Garamond" w:hAnsi="Garamond"/>
          <w:lang w:val="en-GB"/>
        </w:rPr>
        <w:t>they</w:t>
      </w:r>
      <w:r w:rsidR="00982A70">
        <w:rPr>
          <w:rFonts w:ascii="Garamond" w:hAnsi="Garamond"/>
          <w:lang w:val="en-GB"/>
        </w:rPr>
        <w:t>’</w:t>
      </w:r>
      <w:r w:rsidR="00EC2477" w:rsidRPr="00045A52">
        <w:rPr>
          <w:rFonts w:ascii="Garamond" w:hAnsi="Garamond"/>
          <w:lang w:val="en-GB"/>
        </w:rPr>
        <w:t xml:space="preserve"> expect of him</w:t>
      </w:r>
      <w:r w:rsidR="00BE7684">
        <w:rPr>
          <w:rFonts w:ascii="Garamond" w:hAnsi="Garamond"/>
          <w:lang w:val="en-GB"/>
        </w:rPr>
        <w:t xml:space="preserve"> and whether they’ve really given him any real freedom at all</w:t>
      </w:r>
      <w:r w:rsidR="00EC2477" w:rsidRPr="00045A52">
        <w:rPr>
          <w:rFonts w:ascii="Garamond" w:hAnsi="Garamond"/>
          <w:lang w:val="en-GB"/>
        </w:rPr>
        <w:t xml:space="preserve">. </w:t>
      </w:r>
    </w:p>
    <w:p w14:paraId="4DC251D9" w14:textId="556B53B0" w:rsidR="00EC2477" w:rsidRPr="00045A52" w:rsidRDefault="00373189" w:rsidP="0020019C">
      <w:pPr>
        <w:spacing w:line="240" w:lineRule="auto"/>
        <w:jc w:val="both"/>
        <w:rPr>
          <w:rFonts w:ascii="Garamond" w:hAnsi="Garamond"/>
          <w:lang w:val="en-GB"/>
        </w:rPr>
      </w:pPr>
      <w:r>
        <w:rPr>
          <w:rFonts w:ascii="Garamond" w:hAnsi="Garamond"/>
          <w:lang w:val="en-GB"/>
        </w:rPr>
        <w:t>But</w:t>
      </w:r>
      <w:r w:rsidR="00BE7684">
        <w:rPr>
          <w:rFonts w:ascii="Garamond" w:hAnsi="Garamond"/>
          <w:lang w:val="en-GB"/>
        </w:rPr>
        <w:t>,</w:t>
      </w:r>
      <w:r>
        <w:rPr>
          <w:rFonts w:ascii="Garamond" w:hAnsi="Garamond"/>
          <w:lang w:val="en-GB"/>
        </w:rPr>
        <w:t xml:space="preserve"> more often than not</w:t>
      </w:r>
      <w:r w:rsidR="00BE7684">
        <w:rPr>
          <w:rFonts w:ascii="Garamond" w:hAnsi="Garamond"/>
          <w:lang w:val="en-GB"/>
        </w:rPr>
        <w:t>,</w:t>
      </w:r>
      <w:r>
        <w:rPr>
          <w:rFonts w:ascii="Garamond" w:hAnsi="Garamond"/>
          <w:lang w:val="en-GB"/>
        </w:rPr>
        <w:t xml:space="preserve"> we get ourselves to these messes. </w:t>
      </w:r>
      <w:proofErr w:type="spellStart"/>
      <w:r w:rsidR="00BE7684">
        <w:rPr>
          <w:rFonts w:ascii="Garamond" w:hAnsi="Garamond"/>
          <w:lang w:val="en-GB"/>
        </w:rPr>
        <w:t>Gyges</w:t>
      </w:r>
      <w:proofErr w:type="spellEnd"/>
      <w:r w:rsidR="00BE7684">
        <w:rPr>
          <w:rFonts w:ascii="Garamond" w:hAnsi="Garamond"/>
          <w:lang w:val="en-GB"/>
        </w:rPr>
        <w:t xml:space="preserve"> most likely put himself in this situation. He </w:t>
      </w:r>
      <w:r w:rsidR="00EC2477" w:rsidRPr="00045A52">
        <w:rPr>
          <w:rFonts w:ascii="Garamond" w:hAnsi="Garamond"/>
          <w:lang w:val="en-GB"/>
        </w:rPr>
        <w:t xml:space="preserve">is welcome to my advice but ultimately, he has to make a choice for himself. He may find it difficult to discern the </w:t>
      </w:r>
      <w:r w:rsidR="00C726A1">
        <w:rPr>
          <w:rFonts w:ascii="Garamond" w:hAnsi="Garamond"/>
          <w:lang w:val="en-GB"/>
        </w:rPr>
        <w:t>‘</w:t>
      </w:r>
      <w:r w:rsidR="00EC2477" w:rsidRPr="00045A52">
        <w:rPr>
          <w:rFonts w:ascii="Garamond" w:hAnsi="Garamond"/>
          <w:lang w:val="en-GB"/>
        </w:rPr>
        <w:t>right</w:t>
      </w:r>
      <w:r w:rsidR="00C726A1">
        <w:rPr>
          <w:rFonts w:ascii="Garamond" w:hAnsi="Garamond"/>
          <w:lang w:val="en-GB"/>
        </w:rPr>
        <w:t>’</w:t>
      </w:r>
      <w:r w:rsidR="00EC2477" w:rsidRPr="00045A52">
        <w:rPr>
          <w:rFonts w:ascii="Garamond" w:hAnsi="Garamond"/>
          <w:lang w:val="en-GB"/>
        </w:rPr>
        <w:t xml:space="preserve"> answer. </w:t>
      </w:r>
      <w:r w:rsidR="0020019C" w:rsidRPr="00045A52">
        <w:rPr>
          <w:rFonts w:ascii="Garamond" w:hAnsi="Garamond"/>
          <w:lang w:val="en-GB"/>
        </w:rPr>
        <w:t>But I</w:t>
      </w:r>
      <w:r w:rsidR="00EC2477" w:rsidRPr="00045A52">
        <w:rPr>
          <w:rFonts w:ascii="Garamond" w:hAnsi="Garamond"/>
          <w:lang w:val="en-GB"/>
        </w:rPr>
        <w:t xml:space="preserve"> will tell him this for nothing acting on my advice only is certain</w:t>
      </w:r>
      <w:r w:rsidR="00AD2BE8">
        <w:rPr>
          <w:rFonts w:ascii="Garamond" w:hAnsi="Garamond"/>
          <w:lang w:val="en-GB"/>
        </w:rPr>
        <w:t xml:space="preserve">ly wrong. </w:t>
      </w:r>
      <w:r w:rsidR="00EC2477" w:rsidRPr="00045A52">
        <w:rPr>
          <w:rFonts w:ascii="Garamond" w:hAnsi="Garamond"/>
          <w:lang w:val="en-GB"/>
        </w:rPr>
        <w:t>If he can</w:t>
      </w:r>
      <w:r w:rsidR="00C726A1">
        <w:rPr>
          <w:rFonts w:ascii="Garamond" w:hAnsi="Garamond"/>
          <w:lang w:val="en-GB"/>
        </w:rPr>
        <w:t>’</w:t>
      </w:r>
      <w:r w:rsidR="00EC2477" w:rsidRPr="00045A52">
        <w:rPr>
          <w:rFonts w:ascii="Garamond" w:hAnsi="Garamond"/>
          <w:lang w:val="en-GB"/>
        </w:rPr>
        <w:t xml:space="preserve">t look around him at everything and see that some things are wrong and some things are right, then he must have been living in a box. </w:t>
      </w:r>
    </w:p>
    <w:p w14:paraId="2C780EAE"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14D7EAB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A53A56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5FE1C9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09CA0F4" w14:textId="77777777" w:rsidR="00EC2477" w:rsidRPr="00045A52" w:rsidRDefault="00EC2477" w:rsidP="00585BC6">
      <w:pPr>
        <w:pStyle w:val="Heading1"/>
        <w:numPr>
          <w:ilvl w:val="0"/>
          <w:numId w:val="4"/>
        </w:numPr>
        <w:spacing w:line="240" w:lineRule="auto"/>
        <w:rPr>
          <w:rFonts w:ascii="Garamond" w:hAnsi="Garamond"/>
          <w:sz w:val="22"/>
          <w:szCs w:val="22"/>
        </w:rPr>
      </w:pPr>
      <w:r w:rsidRPr="00045A52">
        <w:rPr>
          <w:rFonts w:ascii="Garamond" w:hAnsi="Garamond"/>
          <w:sz w:val="22"/>
          <w:szCs w:val="22"/>
        </w:rPr>
        <w:t>CHAPTER SEVENTEEN</w:t>
      </w:r>
      <w:r w:rsidRPr="00045A52">
        <w:rPr>
          <w:rFonts w:ascii="Garamond" w:hAnsi="Garamond"/>
          <w:sz w:val="22"/>
          <w:szCs w:val="22"/>
        </w:rPr>
        <w:br/>
        <w:t>SHOWDOWN AT THE TOP OF A TALL BUILDING</w:t>
      </w:r>
    </w:p>
    <w:p w14:paraId="43D79C63" w14:textId="77777777" w:rsidR="00EC2477" w:rsidRPr="00045A52" w:rsidRDefault="00EC2477" w:rsidP="00EC2477">
      <w:pPr>
        <w:pStyle w:val="BodyText"/>
        <w:rPr>
          <w:rFonts w:ascii="Garamond" w:hAnsi="Garamond"/>
          <w:lang w:val="en-GB"/>
        </w:rPr>
      </w:pPr>
    </w:p>
    <w:p w14:paraId="41976399" w14:textId="6297A796" w:rsidR="00EC2477" w:rsidRPr="00045A52" w:rsidRDefault="00EC2477" w:rsidP="00485781">
      <w:pPr>
        <w:pStyle w:val="NovelBody"/>
        <w:spacing w:line="240" w:lineRule="auto"/>
        <w:ind w:left="426" w:firstLine="0"/>
        <w:jc w:val="both"/>
        <w:rPr>
          <w:rFonts w:ascii="Garamond" w:hAnsi="Garamond" w:cs="Times New Roman"/>
          <w:color w:val="000000"/>
          <w:sz w:val="22"/>
          <w:szCs w:val="22"/>
        </w:rPr>
      </w:pPr>
      <w:r w:rsidRPr="00045A52">
        <w:rPr>
          <w:rFonts w:ascii="Garamond" w:hAnsi="Garamond" w:cs="Times New Roman"/>
          <w:sz w:val="22"/>
          <w:szCs w:val="22"/>
        </w:rPr>
        <w:tab/>
      </w:r>
      <w:r w:rsidRPr="00045A52">
        <w:rPr>
          <w:rFonts w:ascii="Garamond" w:hAnsi="Garamond" w:cs="Times New Roman"/>
          <w:color w:val="000000"/>
          <w:sz w:val="22"/>
          <w:szCs w:val="22"/>
        </w:rPr>
        <w:t>Happiness is not a brilliant climax to years of grim stru</w:t>
      </w:r>
      <w:r w:rsidR="00485781">
        <w:rPr>
          <w:rFonts w:ascii="Garamond" w:hAnsi="Garamond" w:cs="Times New Roman"/>
          <w:color w:val="000000"/>
          <w:sz w:val="22"/>
          <w:szCs w:val="22"/>
        </w:rPr>
        <w:t xml:space="preserve">ggle and anxiety. It is a </w:t>
      </w:r>
      <w:proofErr w:type="gramStart"/>
      <w:r w:rsidR="00485781">
        <w:rPr>
          <w:rFonts w:ascii="Garamond" w:hAnsi="Garamond" w:cs="Times New Roman"/>
          <w:color w:val="000000"/>
          <w:sz w:val="22"/>
          <w:szCs w:val="22"/>
        </w:rPr>
        <w:t xml:space="preserve">long  </w:t>
      </w:r>
      <w:r w:rsidRPr="00045A52">
        <w:rPr>
          <w:rFonts w:ascii="Garamond" w:hAnsi="Garamond" w:cs="Times New Roman"/>
          <w:color w:val="000000"/>
          <w:sz w:val="22"/>
          <w:szCs w:val="22"/>
        </w:rPr>
        <w:t>succession</w:t>
      </w:r>
      <w:proofErr w:type="gramEnd"/>
      <w:r w:rsidRPr="00045A52">
        <w:rPr>
          <w:rFonts w:ascii="Garamond" w:hAnsi="Garamond" w:cs="Times New Roman"/>
          <w:color w:val="000000"/>
          <w:sz w:val="22"/>
          <w:szCs w:val="22"/>
        </w:rPr>
        <w:t xml:space="preserve"> of little decisions simply to be happy in the moment.</w:t>
      </w:r>
    </w:p>
    <w:p w14:paraId="67D4B20E" w14:textId="77777777" w:rsidR="00EC2477" w:rsidRPr="00045A52" w:rsidRDefault="00EC2477" w:rsidP="00585BC6">
      <w:pPr>
        <w:pStyle w:val="NovelBody"/>
        <w:spacing w:line="240" w:lineRule="auto"/>
        <w:ind w:firstLine="0"/>
        <w:rPr>
          <w:rFonts w:ascii="Garamond" w:hAnsi="Garamond" w:cs="Times New Roman"/>
          <w:color w:val="000000"/>
          <w:sz w:val="22"/>
          <w:szCs w:val="22"/>
        </w:rPr>
      </w:pPr>
      <w:r w:rsidRPr="00045A52">
        <w:rPr>
          <w:rFonts w:ascii="Garamond" w:hAnsi="Garamond" w:cs="Times New Roman"/>
          <w:color w:val="000000"/>
          <w:sz w:val="22"/>
          <w:szCs w:val="22"/>
        </w:rPr>
        <w:tab/>
        <w:t>– J. Donald Walters</w:t>
      </w:r>
      <w:r w:rsidRPr="00045A52">
        <w:rPr>
          <w:rFonts w:ascii="Garamond" w:hAnsi="Garamond" w:cs="Times New Roman"/>
          <w:color w:val="000000"/>
          <w:sz w:val="22"/>
          <w:szCs w:val="22"/>
        </w:rPr>
        <w:br/>
      </w:r>
    </w:p>
    <w:p w14:paraId="65BFBC3E" w14:textId="77777777" w:rsidR="00EC2477" w:rsidRPr="00045A52" w:rsidRDefault="00EC2477" w:rsidP="00585BC6">
      <w:pPr>
        <w:pStyle w:val="NovelBody"/>
        <w:spacing w:line="240" w:lineRule="auto"/>
        <w:ind w:firstLine="0"/>
        <w:jc w:val="center"/>
        <w:rPr>
          <w:rFonts w:ascii="Garamond" w:hAnsi="Garamond" w:cs="Ubuntu"/>
          <w:sz w:val="22"/>
          <w:szCs w:val="22"/>
        </w:rPr>
      </w:pPr>
      <w:r w:rsidRPr="00045A52">
        <w:rPr>
          <w:rFonts w:ascii="Garamond" w:eastAsia="Ubuntu" w:hAnsi="Garamond" w:cs="Ubuntu"/>
          <w:sz w:val="22"/>
          <w:szCs w:val="22"/>
        </w:rPr>
        <w:t xml:space="preserve">• </w:t>
      </w:r>
      <w:r w:rsidRPr="00045A52">
        <w:rPr>
          <w:rFonts w:ascii="Garamond" w:hAnsi="Garamond" w:cs="Times New Roman"/>
          <w:sz w:val="22"/>
          <w:szCs w:val="22"/>
        </w:rPr>
        <w:t xml:space="preserve">* </w:t>
      </w:r>
      <w:r w:rsidRPr="00045A52">
        <w:rPr>
          <w:rFonts w:ascii="Garamond" w:hAnsi="Garamond" w:cs="Ubuntu"/>
          <w:sz w:val="22"/>
          <w:szCs w:val="22"/>
        </w:rPr>
        <w:t xml:space="preserve">¢ </w:t>
      </w:r>
      <w:proofErr w:type="gramStart"/>
      <w:r w:rsidRPr="00045A52">
        <w:rPr>
          <w:rFonts w:ascii="Times New Roman" w:hAnsi="Times New Roman" w:cs="Times New Roman"/>
          <w:sz w:val="22"/>
          <w:szCs w:val="22"/>
        </w:rPr>
        <w:t>Ψ</w:t>
      </w:r>
      <w:r w:rsidRPr="00045A52">
        <w:rPr>
          <w:rFonts w:ascii="Garamond" w:hAnsi="Garamond" w:cs="Ubuntu"/>
          <w:sz w:val="22"/>
          <w:szCs w:val="22"/>
        </w:rPr>
        <w:t xml:space="preserve"> ?</w:t>
      </w:r>
      <w:proofErr w:type="gramEnd"/>
      <w:r w:rsidRPr="00045A52">
        <w:rPr>
          <w:rFonts w:ascii="Garamond" w:hAnsi="Garamond" w:cs="Ubuntu"/>
          <w:sz w:val="22"/>
          <w:szCs w:val="22"/>
        </w:rPr>
        <w:t xml:space="preserve"> †</w:t>
      </w:r>
    </w:p>
    <w:p w14:paraId="07A58BB7" w14:textId="1363740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w:t>
      </w:r>
      <w:proofErr w:type="spellStart"/>
      <w:r w:rsidRPr="00045A52">
        <w:rPr>
          <w:rFonts w:ascii="Garamond" w:hAnsi="Garamond" w:cs="Times New Roman"/>
          <w:sz w:val="22"/>
          <w:szCs w:val="22"/>
        </w:rPr>
        <w:t>BoCorp</w:t>
      </w:r>
      <w:proofErr w:type="spellEnd"/>
      <w:r w:rsidRPr="00045A52">
        <w:rPr>
          <w:rFonts w:ascii="Garamond" w:hAnsi="Garamond" w:cs="Times New Roman"/>
          <w:sz w:val="22"/>
          <w:szCs w:val="22"/>
        </w:rPr>
        <w:t xml:space="preserve"> broadcast headquarters was a very tall building; a large glass and steel skyscraper that had recently won some architectural award as the best tall glass and steel skyscraper constructed since last year. It was a very boring building, fifty </w:t>
      </w:r>
      <w:r w:rsidR="00485781">
        <w:rPr>
          <w:rFonts w:ascii="Garamond" w:hAnsi="Garamond" w:cs="Times New Roman"/>
          <w:sz w:val="22"/>
          <w:szCs w:val="22"/>
        </w:rPr>
        <w:t>storeys</w:t>
      </w:r>
      <w:r w:rsidRPr="00045A52">
        <w:rPr>
          <w:rFonts w:ascii="Garamond" w:hAnsi="Garamond" w:cs="Times New Roman"/>
          <w:sz w:val="22"/>
          <w:szCs w:val="22"/>
        </w:rPr>
        <w:t xml:space="preserve"> tall with a square </w:t>
      </w:r>
      <w:r w:rsidR="0020019C" w:rsidRPr="00045A52">
        <w:rPr>
          <w:rFonts w:ascii="Garamond" w:hAnsi="Garamond" w:cs="Times New Roman"/>
          <w:sz w:val="22"/>
          <w:szCs w:val="22"/>
        </w:rPr>
        <w:t>floor plan</w:t>
      </w:r>
      <w:r w:rsidRPr="00045A52">
        <w:rPr>
          <w:rFonts w:ascii="Garamond" w:hAnsi="Garamond" w:cs="Times New Roman"/>
          <w:sz w:val="22"/>
          <w:szCs w:val="22"/>
        </w:rPr>
        <w:t>. The architects had won the prize because they had the revolutionary idea of rounding off the corners of that square</w:t>
      </w:r>
      <w:r w:rsidR="00485781">
        <w:rPr>
          <w:rFonts w:ascii="Garamond" w:hAnsi="Garamond" w:cs="Times New Roman"/>
          <w:sz w:val="22"/>
          <w:szCs w:val="22"/>
        </w:rPr>
        <w:t xml:space="preserve"> cross section</w:t>
      </w:r>
      <w:r w:rsidRPr="00045A52">
        <w:rPr>
          <w:rFonts w:ascii="Garamond" w:hAnsi="Garamond" w:cs="Times New Roman"/>
          <w:sz w:val="22"/>
          <w:szCs w:val="22"/>
        </w:rPr>
        <w:t xml:space="preserve"> and rotating the panes of glass that formed </w:t>
      </w:r>
      <w:proofErr w:type="gramStart"/>
      <w:r w:rsidRPr="00045A52">
        <w:rPr>
          <w:rFonts w:ascii="Garamond" w:hAnsi="Garamond" w:cs="Times New Roman"/>
          <w:sz w:val="22"/>
          <w:szCs w:val="22"/>
        </w:rPr>
        <w:t>it</w:t>
      </w:r>
      <w:r w:rsidR="00C726A1">
        <w:rPr>
          <w:rFonts w:ascii="Garamond" w:hAnsi="Garamond" w:cs="Times New Roman"/>
          <w:sz w:val="22"/>
          <w:szCs w:val="22"/>
        </w:rPr>
        <w:t>’</w:t>
      </w:r>
      <w:r w:rsidRPr="00045A52">
        <w:rPr>
          <w:rFonts w:ascii="Garamond" w:hAnsi="Garamond" w:cs="Times New Roman"/>
          <w:sz w:val="22"/>
          <w:szCs w:val="22"/>
        </w:rPr>
        <w:t>s</w:t>
      </w:r>
      <w:proofErr w:type="gramEnd"/>
      <w:r w:rsidRPr="00045A52">
        <w:rPr>
          <w:rFonts w:ascii="Garamond" w:hAnsi="Garamond" w:cs="Times New Roman"/>
          <w:sz w:val="22"/>
          <w:szCs w:val="22"/>
        </w:rPr>
        <w:t xml:space="preserve"> ground to sky curtain-wall through forty-five degrees. Ins</w:t>
      </w:r>
      <w:r w:rsidR="00485781">
        <w:rPr>
          <w:rFonts w:ascii="Garamond" w:hAnsi="Garamond" w:cs="Times New Roman"/>
          <w:sz w:val="22"/>
          <w:szCs w:val="22"/>
        </w:rPr>
        <w:t>tead of the usual endless sheet</w:t>
      </w:r>
      <w:r w:rsidRPr="00045A52">
        <w:rPr>
          <w:rFonts w:ascii="Garamond" w:hAnsi="Garamond" w:cs="Times New Roman"/>
          <w:sz w:val="22"/>
          <w:szCs w:val="22"/>
        </w:rPr>
        <w:t xml:space="preserve"> of square panels, the </w:t>
      </w:r>
      <w:proofErr w:type="spellStart"/>
      <w:r w:rsidRPr="00045A52">
        <w:rPr>
          <w:rFonts w:ascii="Garamond" w:hAnsi="Garamond" w:cs="Times New Roman"/>
          <w:sz w:val="22"/>
          <w:szCs w:val="22"/>
        </w:rPr>
        <w:t>BoCorp</w:t>
      </w:r>
      <w:proofErr w:type="spellEnd"/>
      <w:r w:rsidRPr="00045A52">
        <w:rPr>
          <w:rFonts w:ascii="Garamond" w:hAnsi="Garamond" w:cs="Times New Roman"/>
          <w:sz w:val="22"/>
          <w:szCs w:val="22"/>
        </w:rPr>
        <w:t xml:space="preserve"> buildi</w:t>
      </w:r>
      <w:r w:rsidR="00485781">
        <w:rPr>
          <w:rFonts w:ascii="Garamond" w:hAnsi="Garamond" w:cs="Times New Roman"/>
          <w:sz w:val="22"/>
          <w:szCs w:val="22"/>
        </w:rPr>
        <w:t>ng was swathed in endless sheet</w:t>
      </w:r>
      <w:r w:rsidRPr="00045A52">
        <w:rPr>
          <w:rFonts w:ascii="Garamond" w:hAnsi="Garamond" w:cs="Times New Roman"/>
          <w:sz w:val="22"/>
          <w:szCs w:val="22"/>
        </w:rPr>
        <w:t xml:space="preserve"> of diamonds. These award winning windows were a tasteful shade of pink.</w:t>
      </w:r>
    </w:p>
    <w:p w14:paraId="74EDA24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B7668FC"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obvious phallic appearance of the building was not missed by its many critics.</w:t>
      </w:r>
    </w:p>
    <w:p w14:paraId="68A66F9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13470C" w14:textId="3E6C8A8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w:t>
      </w:r>
      <w:r w:rsidR="00C726A1">
        <w:rPr>
          <w:rFonts w:ascii="Garamond" w:hAnsi="Garamond" w:cs="Times New Roman"/>
          <w:sz w:val="22"/>
          <w:szCs w:val="22"/>
        </w:rPr>
        <w:t>’</w:t>
      </w:r>
      <w:r w:rsidRPr="00045A52">
        <w:rPr>
          <w:rFonts w:ascii="Garamond" w:hAnsi="Garamond" w:cs="Times New Roman"/>
          <w:sz w:val="22"/>
          <w:szCs w:val="22"/>
        </w:rPr>
        <w:t xml:space="preserve">s sleek black helicopter came into land on the frighteningly small </w:t>
      </w:r>
      <w:proofErr w:type="spellStart"/>
      <w:r w:rsidRPr="00045A52">
        <w:rPr>
          <w:rFonts w:ascii="Garamond" w:hAnsi="Garamond" w:cs="Times New Roman"/>
          <w:sz w:val="22"/>
          <w:szCs w:val="22"/>
        </w:rPr>
        <w:t>heli</w:t>
      </w:r>
      <w:proofErr w:type="spellEnd"/>
      <w:r w:rsidRPr="00045A52">
        <w:rPr>
          <w:rFonts w:ascii="Garamond" w:hAnsi="Garamond" w:cs="Times New Roman"/>
          <w:sz w:val="22"/>
          <w:szCs w:val="22"/>
        </w:rPr>
        <w:t>-pad that shared the roof with half a dozen satellite dishes,</w:t>
      </w:r>
      <w:r w:rsidR="00485781">
        <w:rPr>
          <w:rFonts w:ascii="Garamond" w:hAnsi="Garamond" w:cs="Times New Roman"/>
          <w:sz w:val="22"/>
          <w:szCs w:val="22"/>
        </w:rPr>
        <w:t xml:space="preserve"> some large cooling units and </w:t>
      </w:r>
      <w:r w:rsidRPr="00045A52">
        <w:rPr>
          <w:rFonts w:ascii="Garamond" w:hAnsi="Garamond" w:cs="Times New Roman"/>
          <w:sz w:val="22"/>
          <w:szCs w:val="22"/>
        </w:rPr>
        <w:t xml:space="preserve">space age </w:t>
      </w:r>
      <w:r w:rsidR="0020019C" w:rsidRPr="00045A52">
        <w:rPr>
          <w:rFonts w:ascii="Garamond" w:hAnsi="Garamond" w:cs="Times New Roman"/>
          <w:sz w:val="22"/>
          <w:szCs w:val="22"/>
        </w:rPr>
        <w:lastRenderedPageBreak/>
        <w:t>window-cleaning</w:t>
      </w:r>
      <w:r w:rsidRPr="00045A52">
        <w:rPr>
          <w:rFonts w:ascii="Garamond" w:hAnsi="Garamond" w:cs="Times New Roman"/>
          <w:sz w:val="22"/>
          <w:szCs w:val="22"/>
        </w:rPr>
        <w:t xml:space="preserve"> machine. The man saw it from four hundred feet below where he </w:t>
      </w:r>
      <w:r w:rsidR="00485781">
        <w:rPr>
          <w:rFonts w:ascii="Garamond" w:hAnsi="Garamond" w:cs="Times New Roman"/>
          <w:sz w:val="22"/>
          <w:szCs w:val="22"/>
        </w:rPr>
        <w:t xml:space="preserve">was </w:t>
      </w:r>
      <w:r w:rsidRPr="00045A52">
        <w:rPr>
          <w:rFonts w:ascii="Garamond" w:hAnsi="Garamond" w:cs="Times New Roman"/>
          <w:sz w:val="22"/>
          <w:szCs w:val="22"/>
        </w:rPr>
        <w:t xml:space="preserve">about to enter the building. The man knew the signs of conspiracy. He knew that Black Helicopters meant that </w:t>
      </w:r>
      <w:r w:rsidR="00C726A1">
        <w:rPr>
          <w:rFonts w:ascii="Garamond" w:hAnsi="Garamond" w:cs="Times New Roman"/>
          <w:sz w:val="22"/>
          <w:szCs w:val="22"/>
        </w:rPr>
        <w:t>‘</w:t>
      </w:r>
      <w:r w:rsidRPr="00045A52">
        <w:rPr>
          <w:rFonts w:ascii="Garamond" w:hAnsi="Garamond" w:cs="Times New Roman"/>
          <w:sz w:val="22"/>
          <w:szCs w:val="22"/>
        </w:rPr>
        <w:t>THEY</w:t>
      </w:r>
      <w:r w:rsidR="00C726A1">
        <w:rPr>
          <w:rFonts w:ascii="Garamond" w:hAnsi="Garamond" w:cs="Times New Roman"/>
          <w:sz w:val="22"/>
          <w:szCs w:val="22"/>
        </w:rPr>
        <w:t>’</w:t>
      </w:r>
      <w:r w:rsidRPr="00045A52">
        <w:rPr>
          <w:rFonts w:ascii="Garamond" w:hAnsi="Garamond" w:cs="Times New Roman"/>
          <w:sz w:val="22"/>
          <w:szCs w:val="22"/>
        </w:rPr>
        <w:t xml:space="preserve"> were </w:t>
      </w:r>
      <w:r w:rsidR="0020019C" w:rsidRPr="00045A52">
        <w:rPr>
          <w:rFonts w:ascii="Garamond" w:hAnsi="Garamond" w:cs="Times New Roman"/>
          <w:sz w:val="22"/>
          <w:szCs w:val="22"/>
        </w:rPr>
        <w:t>here;</w:t>
      </w:r>
      <w:r w:rsidRPr="00045A52">
        <w:rPr>
          <w:rFonts w:ascii="Garamond" w:hAnsi="Garamond" w:cs="Times New Roman"/>
          <w:sz w:val="22"/>
          <w:szCs w:val="22"/>
        </w:rPr>
        <w:t xml:space="preserve"> </w:t>
      </w:r>
      <w:r w:rsidR="00C726A1">
        <w:rPr>
          <w:rFonts w:ascii="Garamond" w:hAnsi="Garamond" w:cs="Times New Roman"/>
          <w:sz w:val="22"/>
          <w:szCs w:val="22"/>
        </w:rPr>
        <w:t>‘</w:t>
      </w:r>
      <w:r w:rsidRPr="00045A52">
        <w:rPr>
          <w:rFonts w:ascii="Garamond" w:hAnsi="Garamond" w:cs="Times New Roman"/>
          <w:sz w:val="22"/>
          <w:szCs w:val="22"/>
        </w:rPr>
        <w:t>THEY</w:t>
      </w:r>
      <w:r w:rsidR="00C726A1">
        <w:rPr>
          <w:rFonts w:ascii="Garamond" w:hAnsi="Garamond" w:cs="Times New Roman"/>
          <w:sz w:val="22"/>
          <w:szCs w:val="22"/>
        </w:rPr>
        <w:t>’</w:t>
      </w:r>
      <w:r w:rsidRPr="00045A52">
        <w:rPr>
          <w:rFonts w:ascii="Garamond" w:hAnsi="Garamond" w:cs="Times New Roman"/>
          <w:sz w:val="22"/>
          <w:szCs w:val="22"/>
        </w:rPr>
        <w:t xml:space="preserve"> were involved in this situation. It only steeled his nerve. He walked up to the building</w:t>
      </w:r>
      <w:r w:rsidR="00C726A1">
        <w:rPr>
          <w:rFonts w:ascii="Garamond" w:hAnsi="Garamond" w:cs="Times New Roman"/>
          <w:sz w:val="22"/>
          <w:szCs w:val="22"/>
        </w:rPr>
        <w:t>’</w:t>
      </w:r>
      <w:r w:rsidRPr="00045A52">
        <w:rPr>
          <w:rFonts w:ascii="Garamond" w:hAnsi="Garamond" w:cs="Times New Roman"/>
          <w:sz w:val="22"/>
          <w:szCs w:val="22"/>
        </w:rPr>
        <w:t xml:space="preserve">s reception and was directed past the security guards to the express elevators. </w:t>
      </w:r>
    </w:p>
    <w:p w14:paraId="02997FB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C62A1C" w14:textId="695DD1C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forty-second floor of a modern office building is the very last place to put a television studio. </w:t>
      </w:r>
      <w:r w:rsidR="000A7F37">
        <w:rPr>
          <w:rFonts w:ascii="Garamond" w:hAnsi="Garamond" w:cs="Times New Roman"/>
          <w:sz w:val="22"/>
          <w:szCs w:val="22"/>
        </w:rPr>
        <w:t>The ceilings are too low. T</w:t>
      </w:r>
      <w:r w:rsidR="0020019C" w:rsidRPr="00045A52">
        <w:rPr>
          <w:rFonts w:ascii="Garamond" w:hAnsi="Garamond" w:cs="Times New Roman"/>
          <w:sz w:val="22"/>
          <w:szCs w:val="22"/>
        </w:rPr>
        <w:t>here is no space for all the cabling and soundproofing</w:t>
      </w:r>
      <w:r w:rsidR="0020019C">
        <w:rPr>
          <w:rFonts w:ascii="Garamond" w:hAnsi="Garamond" w:cs="Times New Roman"/>
          <w:sz w:val="22"/>
          <w:szCs w:val="22"/>
        </w:rPr>
        <w:t>. There was</w:t>
      </w:r>
      <w:r w:rsidR="0020019C" w:rsidRPr="00045A52">
        <w:rPr>
          <w:rFonts w:ascii="Garamond" w:hAnsi="Garamond" w:cs="Times New Roman"/>
          <w:sz w:val="22"/>
          <w:szCs w:val="22"/>
        </w:rPr>
        <w:t xml:space="preserve"> no dedicated sub-station for the large power requirements and not enough ventilation for all the heat from the lights. </w:t>
      </w:r>
      <w:r w:rsidRPr="00045A52">
        <w:rPr>
          <w:rFonts w:ascii="Garamond" w:hAnsi="Garamond" w:cs="Times New Roman"/>
          <w:sz w:val="22"/>
          <w:szCs w:val="22"/>
        </w:rPr>
        <w:t xml:space="preserve">You would never put a television studio on the </w:t>
      </w:r>
      <w:r w:rsidR="0020019C" w:rsidRPr="00045A52">
        <w:rPr>
          <w:rFonts w:ascii="Garamond" w:hAnsi="Garamond" w:cs="Times New Roman"/>
          <w:sz w:val="22"/>
          <w:szCs w:val="22"/>
        </w:rPr>
        <w:t>forty-second</w:t>
      </w:r>
      <w:r w:rsidRPr="00045A52">
        <w:rPr>
          <w:rFonts w:ascii="Garamond" w:hAnsi="Garamond" w:cs="Times New Roman"/>
          <w:sz w:val="22"/>
          <w:szCs w:val="22"/>
        </w:rPr>
        <w:t xml:space="preserve"> floor of anything.</w:t>
      </w:r>
    </w:p>
    <w:p w14:paraId="2E4A53B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47A27EF" w14:textId="4F44A8D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fact that so many people had told him this was reason enough for </w:t>
      </w:r>
      <w:proofErr w:type="spellStart"/>
      <w:r w:rsidRPr="00045A52">
        <w:rPr>
          <w:rFonts w:ascii="Garamond" w:hAnsi="Garamond" w:cs="Times New Roman"/>
          <w:sz w:val="22"/>
          <w:szCs w:val="22"/>
        </w:rPr>
        <w:t>Yegevny</w:t>
      </w:r>
      <w:proofErr w:type="spellEnd"/>
      <w:r w:rsidRPr="00045A52">
        <w:rPr>
          <w:rFonts w:ascii="Garamond" w:hAnsi="Garamond" w:cs="Times New Roman"/>
          <w:sz w:val="22"/>
          <w:szCs w:val="22"/>
        </w:rPr>
        <w:t xml:space="preserve"> Swan to insist that this is precisely where he wanted the main studio of Mercury satellite news. As the most powerful man in the Eurasian broadcast market</w:t>
      </w:r>
      <w:r w:rsidR="000A7F37">
        <w:rPr>
          <w:rFonts w:ascii="Garamond" w:hAnsi="Garamond" w:cs="Times New Roman"/>
          <w:sz w:val="22"/>
          <w:szCs w:val="22"/>
        </w:rPr>
        <w:t>,</w:t>
      </w:r>
      <w:r w:rsidRPr="00045A52">
        <w:rPr>
          <w:rFonts w:ascii="Garamond" w:hAnsi="Garamond" w:cs="Times New Roman"/>
          <w:sz w:val="22"/>
          <w:szCs w:val="22"/>
        </w:rPr>
        <w:t xml:space="preserve"> </w:t>
      </w:r>
      <w:proofErr w:type="spellStart"/>
      <w:r w:rsidRPr="00045A52">
        <w:rPr>
          <w:rFonts w:ascii="Garamond" w:hAnsi="Garamond" w:cs="Times New Roman"/>
          <w:sz w:val="22"/>
          <w:szCs w:val="22"/>
        </w:rPr>
        <w:t>Yegevny</w:t>
      </w:r>
      <w:proofErr w:type="spellEnd"/>
      <w:r w:rsidRPr="00045A52">
        <w:rPr>
          <w:rFonts w:ascii="Garamond" w:hAnsi="Garamond" w:cs="Times New Roman"/>
          <w:sz w:val="22"/>
          <w:szCs w:val="22"/>
        </w:rPr>
        <w:t xml:space="preserve"> Swan was used to getting his own way. </w:t>
      </w:r>
      <w:r w:rsidR="0020019C" w:rsidRPr="00045A52">
        <w:rPr>
          <w:rFonts w:ascii="Garamond" w:hAnsi="Garamond" w:cs="Times New Roman"/>
          <w:sz w:val="22"/>
          <w:szCs w:val="22"/>
        </w:rPr>
        <w:t xml:space="preserve">Today </w:t>
      </w:r>
      <w:proofErr w:type="spellStart"/>
      <w:r w:rsidR="0020019C" w:rsidRPr="00045A52">
        <w:rPr>
          <w:rFonts w:ascii="Garamond" w:hAnsi="Garamond" w:cs="Times New Roman"/>
          <w:sz w:val="22"/>
          <w:szCs w:val="22"/>
        </w:rPr>
        <w:t>Yegevny</w:t>
      </w:r>
      <w:proofErr w:type="spellEnd"/>
      <w:r w:rsidR="0020019C" w:rsidRPr="00045A52">
        <w:rPr>
          <w:rFonts w:ascii="Garamond" w:hAnsi="Garamond" w:cs="Times New Roman"/>
          <w:sz w:val="22"/>
          <w:szCs w:val="22"/>
        </w:rPr>
        <w:t xml:space="preserve"> was in Saint Petersburg but that was only 100 milliseconds away by fibre-optic cable, if anyone need</w:t>
      </w:r>
      <w:r w:rsidR="0020019C">
        <w:rPr>
          <w:rFonts w:ascii="Garamond" w:hAnsi="Garamond" w:cs="Times New Roman"/>
          <w:sz w:val="22"/>
          <w:szCs w:val="22"/>
        </w:rPr>
        <w:t>ed</w:t>
      </w:r>
      <w:r w:rsidR="0020019C" w:rsidRPr="00045A52">
        <w:rPr>
          <w:rFonts w:ascii="Garamond" w:hAnsi="Garamond" w:cs="Times New Roman"/>
          <w:sz w:val="22"/>
          <w:szCs w:val="22"/>
        </w:rPr>
        <w:t xml:space="preserve"> reminding of that fact. </w:t>
      </w:r>
      <w:r w:rsidRPr="00045A52">
        <w:rPr>
          <w:rFonts w:ascii="Garamond" w:hAnsi="Garamond" w:cs="Times New Roman"/>
          <w:sz w:val="22"/>
          <w:szCs w:val="22"/>
        </w:rPr>
        <w:t>But he wasn</w:t>
      </w:r>
      <w:r w:rsidR="00C726A1">
        <w:rPr>
          <w:rFonts w:ascii="Garamond" w:hAnsi="Garamond" w:cs="Times New Roman"/>
          <w:sz w:val="22"/>
          <w:szCs w:val="22"/>
        </w:rPr>
        <w:t>’</w:t>
      </w:r>
      <w:r w:rsidRPr="00045A52">
        <w:rPr>
          <w:rFonts w:ascii="Garamond" w:hAnsi="Garamond" w:cs="Times New Roman"/>
          <w:sz w:val="22"/>
          <w:szCs w:val="22"/>
        </w:rPr>
        <w:t xml:space="preserve">t expecting any more protests. His </w:t>
      </w:r>
      <w:proofErr w:type="gramStart"/>
      <w:r w:rsidRPr="00045A52">
        <w:rPr>
          <w:rFonts w:ascii="Garamond" w:hAnsi="Garamond" w:cs="Times New Roman"/>
          <w:sz w:val="22"/>
          <w:szCs w:val="22"/>
        </w:rPr>
        <w:t>staff were</w:t>
      </w:r>
      <w:proofErr w:type="gramEnd"/>
      <w:r w:rsidRPr="00045A52">
        <w:rPr>
          <w:rFonts w:ascii="Garamond" w:hAnsi="Garamond" w:cs="Times New Roman"/>
          <w:sz w:val="22"/>
          <w:szCs w:val="22"/>
        </w:rPr>
        <w:t xml:space="preserve"> used to agreeing with their leader and doing whatever it took to keep him happy. </w:t>
      </w:r>
    </w:p>
    <w:p w14:paraId="0D5AEC3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424E580" w14:textId="180DFDC6" w:rsidR="00EC2477" w:rsidRPr="00045A52" w:rsidRDefault="0020019C"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Its many critics did not miss that the bland and one-sided reportage of the Mercury News Network was broadcast from a rose-tinted building</w:t>
      </w:r>
      <w:r w:rsidR="00EC2477" w:rsidRPr="00045A52">
        <w:rPr>
          <w:rFonts w:ascii="Garamond" w:hAnsi="Garamond" w:cs="Times New Roman"/>
          <w:sz w:val="22"/>
          <w:szCs w:val="22"/>
        </w:rPr>
        <w:t xml:space="preserve">. The only person with any independence at MMN was Patrick </w:t>
      </w:r>
      <w:proofErr w:type="spellStart"/>
      <w:r w:rsidR="00EC2477" w:rsidRPr="00045A52">
        <w:rPr>
          <w:rFonts w:ascii="Garamond" w:hAnsi="Garamond" w:cs="Times New Roman"/>
          <w:sz w:val="22"/>
          <w:szCs w:val="22"/>
        </w:rPr>
        <w:t>Rodero</w:t>
      </w:r>
      <w:proofErr w:type="spellEnd"/>
      <w:r w:rsidR="00EC2477" w:rsidRPr="00045A52">
        <w:rPr>
          <w:rFonts w:ascii="Garamond" w:hAnsi="Garamond" w:cs="Times New Roman"/>
          <w:sz w:val="22"/>
          <w:szCs w:val="22"/>
        </w:rPr>
        <w:t xml:space="preserve"> and the only program with any integrity was the Sunday Show. At least</w:t>
      </w:r>
      <w:r w:rsidR="000A7F37">
        <w:rPr>
          <w:rFonts w:ascii="Garamond" w:hAnsi="Garamond" w:cs="Times New Roman"/>
          <w:sz w:val="22"/>
          <w:szCs w:val="22"/>
        </w:rPr>
        <w:t>,</w:t>
      </w:r>
      <w:r w:rsidR="00EC2477" w:rsidRPr="00045A52">
        <w:rPr>
          <w:rFonts w:ascii="Garamond" w:hAnsi="Garamond" w:cs="Times New Roman"/>
          <w:sz w:val="22"/>
          <w:szCs w:val="22"/>
        </w:rPr>
        <w:t xml:space="preserve"> that is how it had been last week. </w:t>
      </w:r>
    </w:p>
    <w:p w14:paraId="4685527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3B8851B" w14:textId="1B19F3F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If the Mercury News Network staff thought it strange that Eric </w:t>
      </w:r>
      <w:proofErr w:type="spellStart"/>
      <w:r w:rsidRPr="00045A52">
        <w:rPr>
          <w:rFonts w:ascii="Garamond" w:hAnsi="Garamond" w:cs="Times New Roman"/>
          <w:sz w:val="22"/>
          <w:szCs w:val="22"/>
        </w:rPr>
        <w:t>Hayle</w:t>
      </w:r>
      <w:proofErr w:type="spellEnd"/>
      <w:r w:rsidRPr="00045A52">
        <w:rPr>
          <w:rFonts w:ascii="Garamond" w:hAnsi="Garamond" w:cs="Times New Roman"/>
          <w:sz w:val="22"/>
          <w:szCs w:val="22"/>
        </w:rPr>
        <w:t xml:space="preserve"> was being given control of their flagship program, </w:t>
      </w:r>
      <w:r w:rsidRPr="00045A52">
        <w:rPr>
          <w:rFonts w:ascii="Garamond" w:hAnsi="Garamond" w:cs="Times New Roman"/>
          <w:sz w:val="22"/>
          <w:szCs w:val="22"/>
        </w:rPr>
        <w:lastRenderedPageBreak/>
        <w:t>they kept these thought to themselves. They didn</w:t>
      </w:r>
      <w:r w:rsidR="00C726A1">
        <w:rPr>
          <w:rFonts w:ascii="Garamond" w:hAnsi="Garamond" w:cs="Times New Roman"/>
          <w:sz w:val="22"/>
          <w:szCs w:val="22"/>
        </w:rPr>
        <w:t>’</w:t>
      </w:r>
      <w:r w:rsidRPr="00045A52">
        <w:rPr>
          <w:rFonts w:ascii="Garamond" w:hAnsi="Garamond" w:cs="Times New Roman"/>
          <w:sz w:val="22"/>
          <w:szCs w:val="22"/>
        </w:rPr>
        <w:t>t want any trouble.</w:t>
      </w:r>
    </w:p>
    <w:p w14:paraId="58D71E4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FB21A02" w14:textId="2FB4D88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Parnell had a philosophy about troublemakers, they would be making it </w:t>
      </w:r>
      <w:r w:rsidR="000A7F37">
        <w:rPr>
          <w:rFonts w:ascii="Garamond" w:hAnsi="Garamond" w:cs="Times New Roman"/>
          <w:sz w:val="22"/>
          <w:szCs w:val="22"/>
        </w:rPr>
        <w:t>wher</w:t>
      </w:r>
      <w:r w:rsidR="0020019C" w:rsidRPr="00045A52">
        <w:rPr>
          <w:rFonts w:ascii="Garamond" w:hAnsi="Garamond" w:cs="Times New Roman"/>
          <w:sz w:val="22"/>
          <w:szCs w:val="22"/>
        </w:rPr>
        <w:t>ever</w:t>
      </w:r>
      <w:r w:rsidRPr="00045A52">
        <w:rPr>
          <w:rFonts w:ascii="Garamond" w:hAnsi="Garamond" w:cs="Times New Roman"/>
          <w:sz w:val="22"/>
          <w:szCs w:val="22"/>
        </w:rPr>
        <w:t xml:space="preserve"> they went and so were easy to identify by challenging them and asking a few simple questions about the purpose of the visit. Your typical </w:t>
      </w:r>
      <w:r w:rsidR="0020019C" w:rsidRPr="00045A52">
        <w:rPr>
          <w:rFonts w:ascii="Garamond" w:hAnsi="Garamond" w:cs="Times New Roman"/>
          <w:sz w:val="22"/>
          <w:szCs w:val="22"/>
        </w:rPr>
        <w:t>troublemaker</w:t>
      </w:r>
      <w:r w:rsidRPr="00045A52">
        <w:rPr>
          <w:rFonts w:ascii="Garamond" w:hAnsi="Garamond" w:cs="Times New Roman"/>
          <w:sz w:val="22"/>
          <w:szCs w:val="22"/>
        </w:rPr>
        <w:t xml:space="preserve"> would often not be able to help himself and answer such an inquiry </w:t>
      </w:r>
      <w:r w:rsidR="000A7F37">
        <w:rPr>
          <w:rFonts w:ascii="Garamond" w:hAnsi="Garamond" w:cs="Times New Roman"/>
          <w:sz w:val="22"/>
          <w:szCs w:val="22"/>
        </w:rPr>
        <w:t xml:space="preserve">with </w:t>
      </w:r>
      <w:r w:rsidRPr="00045A52">
        <w:rPr>
          <w:rFonts w:ascii="Garamond" w:hAnsi="Garamond" w:cs="Times New Roman"/>
          <w:sz w:val="22"/>
          <w:szCs w:val="22"/>
        </w:rPr>
        <w:t xml:space="preserve">a question of his own, already intent on starting a confrontation. More sophisticated nuisances with a degree of self-awareness would be more defensive and attempt to avoid the question. Everyone else generally took it at face value. The man had sailed straight past Parnell. Knowing in this own mind that he was doing </w:t>
      </w:r>
      <w:proofErr w:type="gramStart"/>
      <w:r w:rsidR="00C726A1">
        <w:rPr>
          <w:rFonts w:ascii="Garamond" w:hAnsi="Garamond" w:cs="Times New Roman"/>
          <w:sz w:val="22"/>
          <w:szCs w:val="22"/>
        </w:rPr>
        <w:t>‘</w:t>
      </w:r>
      <w:r w:rsidRPr="00045A52">
        <w:rPr>
          <w:rFonts w:ascii="Garamond" w:hAnsi="Garamond" w:cs="Times New Roman"/>
          <w:sz w:val="22"/>
          <w:szCs w:val="22"/>
        </w:rPr>
        <w:t>Right</w:t>
      </w:r>
      <w:r w:rsidR="00C726A1">
        <w:rPr>
          <w:rFonts w:ascii="Garamond" w:hAnsi="Garamond" w:cs="Times New Roman"/>
          <w:sz w:val="22"/>
          <w:szCs w:val="22"/>
        </w:rPr>
        <w:t>’</w:t>
      </w:r>
      <w:r w:rsidR="000A7F37">
        <w:rPr>
          <w:rFonts w:ascii="Garamond" w:hAnsi="Garamond" w:cs="Times New Roman"/>
          <w:sz w:val="22"/>
          <w:szCs w:val="22"/>
        </w:rPr>
        <w:t>,</w:t>
      </w:r>
      <w:proofErr w:type="gramEnd"/>
      <w:r w:rsidRPr="00045A52">
        <w:rPr>
          <w:rFonts w:ascii="Garamond" w:hAnsi="Garamond" w:cs="Times New Roman"/>
          <w:sz w:val="22"/>
          <w:szCs w:val="22"/>
        </w:rPr>
        <w:t xml:space="preserve"> he had barely registered the professional suspicion Parnell had sent his way. So Pa</w:t>
      </w:r>
      <w:r w:rsidR="000A7F37">
        <w:rPr>
          <w:rFonts w:ascii="Garamond" w:hAnsi="Garamond" w:cs="Times New Roman"/>
          <w:sz w:val="22"/>
          <w:szCs w:val="22"/>
        </w:rPr>
        <w:t>rnell had no reason to suspect</w:t>
      </w:r>
      <w:r w:rsidRPr="00045A52">
        <w:rPr>
          <w:rFonts w:ascii="Garamond" w:hAnsi="Garamond" w:cs="Times New Roman"/>
          <w:sz w:val="22"/>
          <w:szCs w:val="22"/>
        </w:rPr>
        <w:t xml:space="preserve"> that the man was carrying a gun. He also had an official audience ticket so Parnell directed him into the guest reception area.</w:t>
      </w:r>
    </w:p>
    <w:p w14:paraId="7E9C94B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8032AF1"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man was singing as he went, </w:t>
      </w:r>
    </w:p>
    <w:p w14:paraId="0C934B60" w14:textId="77777777" w:rsidR="00EC2477" w:rsidRPr="00045A52" w:rsidRDefault="00EC2477" w:rsidP="00EC2477">
      <w:pPr>
        <w:pStyle w:val="NovelBody"/>
        <w:spacing w:line="240" w:lineRule="auto"/>
        <w:jc w:val="both"/>
        <w:rPr>
          <w:rFonts w:ascii="Garamond" w:hAnsi="Garamond" w:cs="Times New Roman"/>
          <w:i/>
          <w:sz w:val="22"/>
          <w:szCs w:val="22"/>
        </w:rPr>
      </w:pPr>
      <w:r w:rsidRPr="00045A52">
        <w:rPr>
          <w:rFonts w:ascii="Garamond" w:hAnsi="Garamond" w:cs="Times New Roman"/>
          <w:i/>
          <w:sz w:val="22"/>
          <w:szCs w:val="22"/>
        </w:rPr>
        <w:t>A mighty fortress is our God,</w:t>
      </w:r>
    </w:p>
    <w:p w14:paraId="09BF63F7" w14:textId="77777777" w:rsidR="00EC2477" w:rsidRPr="00045A52" w:rsidRDefault="00EC2477" w:rsidP="00EC2477">
      <w:pPr>
        <w:pStyle w:val="NovelBody"/>
        <w:spacing w:line="240" w:lineRule="auto"/>
        <w:jc w:val="both"/>
        <w:rPr>
          <w:rFonts w:ascii="Garamond" w:hAnsi="Garamond" w:cs="Times New Roman"/>
          <w:i/>
          <w:sz w:val="22"/>
          <w:szCs w:val="22"/>
        </w:rPr>
      </w:pPr>
      <w:r w:rsidRPr="00045A52">
        <w:rPr>
          <w:rFonts w:ascii="Garamond" w:hAnsi="Garamond" w:cs="Times New Roman"/>
          <w:i/>
          <w:sz w:val="22"/>
          <w:szCs w:val="22"/>
        </w:rPr>
        <w:t>A bulwark never failing;</w:t>
      </w:r>
    </w:p>
    <w:p w14:paraId="0E6AB62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seemed to have not a care in the world.</w:t>
      </w:r>
    </w:p>
    <w:p w14:paraId="2EDAAB3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5E74DE6" w14:textId="4D05DFD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floor manager had plenty. The show was due to start in 25 minutes. A show that he was responsible for, though he hoped he wouldn</w:t>
      </w:r>
      <w:r w:rsidR="00C726A1">
        <w:rPr>
          <w:rFonts w:ascii="Garamond" w:hAnsi="Garamond" w:cs="Times New Roman"/>
          <w:sz w:val="22"/>
          <w:szCs w:val="22"/>
        </w:rPr>
        <w:t>’</w:t>
      </w:r>
      <w:r w:rsidR="000A7F37">
        <w:rPr>
          <w:rFonts w:ascii="Garamond" w:hAnsi="Garamond" w:cs="Times New Roman"/>
          <w:sz w:val="22"/>
          <w:szCs w:val="22"/>
        </w:rPr>
        <w:t>t be held responsible f</w:t>
      </w:r>
      <w:r w:rsidRPr="00045A52">
        <w:rPr>
          <w:rFonts w:ascii="Garamond" w:hAnsi="Garamond" w:cs="Times New Roman"/>
          <w:sz w:val="22"/>
          <w:szCs w:val="22"/>
        </w:rPr>
        <w:t xml:space="preserve">or what was clearly going to be a total disaster.  Apart from the floor manager and his team of four cameramen, four runners and assorted technicians, everyone else was a stranger to the studio and everything was being done differently from the normal Sunday Show format. </w:t>
      </w:r>
    </w:p>
    <w:p w14:paraId="65A4402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93D0814"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First there was Shona. She had brought her own producers and her own make-up artists.  She had insisted that there was a live studio audience.  She had rearranged the set for her and </w:t>
      </w:r>
      <w:r w:rsidRPr="00045A52">
        <w:rPr>
          <w:rFonts w:ascii="Garamond" w:hAnsi="Garamond" w:cs="Times New Roman"/>
          <w:sz w:val="22"/>
          <w:szCs w:val="22"/>
        </w:rPr>
        <w:lastRenderedPageBreak/>
        <w:t>the three guests. Three guests! They never had three guests.</w:t>
      </w:r>
    </w:p>
    <w:p w14:paraId="656BDC2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5E9ABCA" w14:textId="24CC02C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Then there were the guests. </w:t>
      </w:r>
      <w:proofErr w:type="gramStart"/>
      <w:r w:rsidRPr="00045A52">
        <w:rPr>
          <w:rFonts w:ascii="Garamond" w:hAnsi="Garamond" w:cs="Times New Roman"/>
          <w:sz w:val="22"/>
          <w:szCs w:val="22"/>
        </w:rPr>
        <w:t>Amateurs to a man, woman and priest.</w:t>
      </w:r>
      <w:proofErr w:type="gramEnd"/>
      <w:r w:rsidRPr="00045A52">
        <w:rPr>
          <w:rFonts w:ascii="Garamond" w:hAnsi="Garamond" w:cs="Times New Roman"/>
          <w:sz w:val="22"/>
          <w:szCs w:val="22"/>
        </w:rPr>
        <w:t xml:space="preserve"> </w:t>
      </w:r>
      <w:proofErr w:type="gramStart"/>
      <w:r w:rsidRPr="00045A52">
        <w:rPr>
          <w:rFonts w:ascii="Garamond" w:hAnsi="Garamond" w:cs="Times New Roman"/>
          <w:sz w:val="22"/>
          <w:szCs w:val="22"/>
        </w:rPr>
        <w:t>Dangerously unpredictable amateurs who apparently all hated each other.</w:t>
      </w:r>
      <w:proofErr w:type="gramEnd"/>
      <w:r w:rsidRPr="00045A52">
        <w:rPr>
          <w:rFonts w:ascii="Garamond" w:hAnsi="Garamond" w:cs="Times New Roman"/>
          <w:sz w:val="22"/>
          <w:szCs w:val="22"/>
        </w:rPr>
        <w:t xml:space="preserve"> He sent his assistant to check that they hadn</w:t>
      </w:r>
      <w:r w:rsidR="00C726A1">
        <w:rPr>
          <w:rFonts w:ascii="Garamond" w:hAnsi="Garamond" w:cs="Times New Roman"/>
          <w:sz w:val="22"/>
          <w:szCs w:val="22"/>
        </w:rPr>
        <w:t>’</w:t>
      </w:r>
      <w:r w:rsidRPr="00045A52">
        <w:rPr>
          <w:rFonts w:ascii="Garamond" w:hAnsi="Garamond" w:cs="Times New Roman"/>
          <w:sz w:val="22"/>
          <w:szCs w:val="22"/>
        </w:rPr>
        <w:t xml:space="preserve">t started the fireworks too soon. </w:t>
      </w:r>
    </w:p>
    <w:p w14:paraId="20706C9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403327B" w14:textId="64F7EA7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And finally, Eric </w:t>
      </w:r>
      <w:proofErr w:type="spellStart"/>
      <w:r w:rsidRPr="00045A52">
        <w:rPr>
          <w:rFonts w:ascii="Garamond" w:hAnsi="Garamond" w:cs="Times New Roman"/>
          <w:sz w:val="22"/>
          <w:szCs w:val="22"/>
        </w:rPr>
        <w:t>Hayle</w:t>
      </w:r>
      <w:proofErr w:type="spellEnd"/>
      <w:r w:rsidRPr="00045A52">
        <w:rPr>
          <w:rFonts w:ascii="Garamond" w:hAnsi="Garamond" w:cs="Times New Roman"/>
          <w:sz w:val="22"/>
          <w:szCs w:val="22"/>
        </w:rPr>
        <w:t xml:space="preserve"> was somewhere around here too. </w:t>
      </w:r>
      <w:proofErr w:type="gramStart"/>
      <w:r w:rsidRPr="00045A52">
        <w:rPr>
          <w:rFonts w:ascii="Garamond" w:hAnsi="Garamond" w:cs="Times New Roman"/>
          <w:sz w:val="22"/>
          <w:szCs w:val="22"/>
        </w:rPr>
        <w:t>Lest he forget.</w:t>
      </w:r>
      <w:proofErr w:type="gramEnd"/>
      <w:r w:rsidRPr="00045A52">
        <w:rPr>
          <w:rFonts w:ascii="Garamond" w:hAnsi="Garamond" w:cs="Times New Roman"/>
          <w:sz w:val="22"/>
          <w:szCs w:val="22"/>
        </w:rPr>
        <w:t xml:space="preserve"> </w:t>
      </w:r>
      <w:proofErr w:type="spellStart"/>
      <w:r w:rsidRPr="00045A52">
        <w:rPr>
          <w:rFonts w:ascii="Garamond" w:hAnsi="Garamond" w:cs="Times New Roman"/>
          <w:sz w:val="22"/>
          <w:szCs w:val="22"/>
        </w:rPr>
        <w:t>Hayle</w:t>
      </w:r>
      <w:proofErr w:type="spellEnd"/>
      <w:r w:rsidRPr="00045A52">
        <w:rPr>
          <w:rFonts w:ascii="Garamond" w:hAnsi="Garamond" w:cs="Times New Roman"/>
          <w:sz w:val="22"/>
          <w:szCs w:val="22"/>
        </w:rPr>
        <w:t xml:space="preserve"> had not been much in evidence so far today. But if </w:t>
      </w:r>
      <w:proofErr w:type="spellStart"/>
      <w:r w:rsidRPr="00045A52">
        <w:rPr>
          <w:rFonts w:ascii="Garamond" w:hAnsi="Garamond" w:cs="Times New Roman"/>
          <w:sz w:val="22"/>
          <w:szCs w:val="22"/>
        </w:rPr>
        <w:t>Yegevny</w:t>
      </w:r>
      <w:proofErr w:type="spellEnd"/>
      <w:r w:rsidRPr="00045A52">
        <w:rPr>
          <w:rFonts w:ascii="Garamond" w:hAnsi="Garamond" w:cs="Times New Roman"/>
          <w:sz w:val="22"/>
          <w:szCs w:val="22"/>
        </w:rPr>
        <w:t xml:space="preserve"> came looking for anyone to blame, the floor-manager would be first to denounce </w:t>
      </w:r>
      <w:proofErr w:type="spellStart"/>
      <w:r w:rsidRPr="00045A52">
        <w:rPr>
          <w:rFonts w:ascii="Garamond" w:hAnsi="Garamond" w:cs="Times New Roman"/>
          <w:sz w:val="22"/>
          <w:szCs w:val="22"/>
        </w:rPr>
        <w:t>Hayle</w:t>
      </w:r>
      <w:proofErr w:type="spellEnd"/>
      <w:r w:rsidRPr="00045A52">
        <w:rPr>
          <w:rFonts w:ascii="Garamond" w:hAnsi="Garamond" w:cs="Times New Roman"/>
          <w:sz w:val="22"/>
          <w:szCs w:val="22"/>
        </w:rPr>
        <w:t xml:space="preserve">. Not that he could see that happening. Whatever </w:t>
      </w:r>
      <w:proofErr w:type="spellStart"/>
      <w:r w:rsidRPr="00045A52">
        <w:rPr>
          <w:rFonts w:ascii="Garamond" w:hAnsi="Garamond" w:cs="Times New Roman"/>
          <w:sz w:val="22"/>
          <w:szCs w:val="22"/>
        </w:rPr>
        <w:t>Hayle</w:t>
      </w:r>
      <w:proofErr w:type="spellEnd"/>
      <w:r w:rsidRPr="00045A52">
        <w:rPr>
          <w:rFonts w:ascii="Garamond" w:hAnsi="Garamond" w:cs="Times New Roman"/>
          <w:sz w:val="22"/>
          <w:szCs w:val="22"/>
        </w:rPr>
        <w:t xml:space="preserve"> had on </w:t>
      </w:r>
      <w:proofErr w:type="spellStart"/>
      <w:r w:rsidRPr="00045A52">
        <w:rPr>
          <w:rFonts w:ascii="Garamond" w:hAnsi="Garamond" w:cs="Times New Roman"/>
          <w:sz w:val="22"/>
          <w:szCs w:val="22"/>
        </w:rPr>
        <w:t>Yegevny</w:t>
      </w:r>
      <w:proofErr w:type="spellEnd"/>
      <w:r w:rsidRPr="00045A52">
        <w:rPr>
          <w:rFonts w:ascii="Garamond" w:hAnsi="Garamond" w:cs="Times New Roman"/>
          <w:sz w:val="22"/>
          <w:szCs w:val="22"/>
        </w:rPr>
        <w:t>, it had to be huge to be worth all this. Blackmailing Russian oligarchs shouldn</w:t>
      </w:r>
      <w:r w:rsidR="00C726A1">
        <w:rPr>
          <w:rFonts w:ascii="Garamond" w:hAnsi="Garamond" w:cs="Times New Roman"/>
          <w:sz w:val="22"/>
          <w:szCs w:val="22"/>
        </w:rPr>
        <w:t>’</w:t>
      </w:r>
      <w:r w:rsidRPr="00045A52">
        <w:rPr>
          <w:rFonts w:ascii="Garamond" w:hAnsi="Garamond" w:cs="Times New Roman"/>
          <w:sz w:val="22"/>
          <w:szCs w:val="22"/>
        </w:rPr>
        <w:t xml:space="preserve">t even be possible. </w:t>
      </w:r>
      <w:proofErr w:type="gramStart"/>
      <w:r w:rsidRPr="00045A52">
        <w:rPr>
          <w:rFonts w:ascii="Garamond" w:hAnsi="Garamond" w:cs="Times New Roman"/>
          <w:sz w:val="22"/>
          <w:szCs w:val="22"/>
        </w:rPr>
        <w:t>Especially not someone like Swan, who had absolutely no shame.</w:t>
      </w:r>
      <w:proofErr w:type="gramEnd"/>
      <w:r w:rsidRPr="00045A52">
        <w:rPr>
          <w:rFonts w:ascii="Garamond" w:hAnsi="Garamond" w:cs="Times New Roman"/>
          <w:sz w:val="22"/>
          <w:szCs w:val="22"/>
        </w:rPr>
        <w:t xml:space="preserve"> The floor-manager couldn</w:t>
      </w:r>
      <w:r w:rsidR="00C726A1">
        <w:rPr>
          <w:rFonts w:ascii="Garamond" w:hAnsi="Garamond" w:cs="Times New Roman"/>
          <w:sz w:val="22"/>
          <w:szCs w:val="22"/>
        </w:rPr>
        <w:t>’</w:t>
      </w:r>
      <w:r w:rsidRPr="00045A52">
        <w:rPr>
          <w:rFonts w:ascii="Garamond" w:hAnsi="Garamond" w:cs="Times New Roman"/>
          <w:sz w:val="22"/>
          <w:szCs w:val="22"/>
        </w:rPr>
        <w:t xml:space="preserve">t begin to imagine. </w:t>
      </w:r>
    </w:p>
    <w:p w14:paraId="59B446B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408BC01" w14:textId="2E4BC4C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If a genie appeared right now granting him three wishes that would be the first thing he</w:t>
      </w:r>
      <w:r w:rsidR="00C726A1">
        <w:rPr>
          <w:rFonts w:ascii="Garamond" w:hAnsi="Garamond" w:cs="Times New Roman"/>
          <w:sz w:val="22"/>
          <w:szCs w:val="22"/>
        </w:rPr>
        <w:t>’</w:t>
      </w:r>
      <w:r w:rsidRPr="00045A52">
        <w:rPr>
          <w:rFonts w:ascii="Garamond" w:hAnsi="Garamond" w:cs="Times New Roman"/>
          <w:sz w:val="22"/>
          <w:szCs w:val="22"/>
        </w:rPr>
        <w:t xml:space="preserve">d ask. </w:t>
      </w:r>
      <w:r w:rsidR="0020019C" w:rsidRPr="00045A52">
        <w:rPr>
          <w:rFonts w:ascii="Garamond" w:hAnsi="Garamond" w:cs="Times New Roman"/>
          <w:sz w:val="22"/>
          <w:szCs w:val="22"/>
        </w:rPr>
        <w:t>Then he</w:t>
      </w:r>
      <w:r w:rsidR="00C726A1">
        <w:rPr>
          <w:rFonts w:ascii="Garamond" w:hAnsi="Garamond" w:cs="Times New Roman"/>
          <w:sz w:val="22"/>
          <w:szCs w:val="22"/>
        </w:rPr>
        <w:t>’</w:t>
      </w:r>
      <w:r w:rsidR="0020019C" w:rsidRPr="00045A52">
        <w:rPr>
          <w:rFonts w:ascii="Garamond" w:hAnsi="Garamond" w:cs="Times New Roman"/>
          <w:sz w:val="22"/>
          <w:szCs w:val="22"/>
        </w:rPr>
        <w:t>d</w:t>
      </w:r>
      <w:r w:rsidRPr="00045A52">
        <w:rPr>
          <w:rFonts w:ascii="Garamond" w:hAnsi="Garamond" w:cs="Times New Roman"/>
          <w:sz w:val="22"/>
          <w:szCs w:val="22"/>
        </w:rPr>
        <w:t xml:space="preserve"> ask to be taken as far from here as possible. He closed his eyes and reopened them. The nightmare continued.</w:t>
      </w:r>
    </w:p>
    <w:p w14:paraId="0E216C0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33AE19A"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was alone in his dressing room when the runner popped his head round the door.  </w:t>
      </w:r>
    </w:p>
    <w:p w14:paraId="74ED913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 </w:t>
      </w:r>
    </w:p>
    <w:p w14:paraId="58E97ECA" w14:textId="6563039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0A7F37">
        <w:rPr>
          <w:rFonts w:ascii="Garamond" w:hAnsi="Garamond" w:cs="Times New Roman"/>
          <w:sz w:val="22"/>
          <w:szCs w:val="22"/>
        </w:rPr>
        <w:t>Dr Cole?”</w:t>
      </w:r>
    </w:p>
    <w:p w14:paraId="10B1FD0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745A442" w14:textId="0FAF85BF"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Last I saw her, she was going to try </w:t>
      </w:r>
      <w:r w:rsidR="000A7F37">
        <w:rPr>
          <w:rFonts w:ascii="Garamond" w:hAnsi="Garamond" w:cs="Times New Roman"/>
          <w:sz w:val="22"/>
          <w:szCs w:val="22"/>
        </w:rPr>
        <w:t>and meet some of the weathermen,” said John.</w:t>
      </w:r>
    </w:p>
    <w:p w14:paraId="65BB24D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781DE31" w14:textId="2DB111D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morning had been slightly awkward, of course, but he didn</w:t>
      </w:r>
      <w:r w:rsidR="00C726A1">
        <w:rPr>
          <w:rFonts w:ascii="Garamond" w:hAnsi="Garamond" w:cs="Times New Roman"/>
          <w:sz w:val="22"/>
          <w:szCs w:val="22"/>
        </w:rPr>
        <w:t>’</w:t>
      </w:r>
      <w:r w:rsidRPr="00045A52">
        <w:rPr>
          <w:rFonts w:ascii="Garamond" w:hAnsi="Garamond" w:cs="Times New Roman"/>
          <w:sz w:val="22"/>
          <w:szCs w:val="22"/>
        </w:rPr>
        <w:t>t have any regrets. He didn</w:t>
      </w:r>
      <w:r w:rsidR="00C726A1">
        <w:rPr>
          <w:rFonts w:ascii="Garamond" w:hAnsi="Garamond" w:cs="Times New Roman"/>
          <w:sz w:val="22"/>
          <w:szCs w:val="22"/>
        </w:rPr>
        <w:t>’</w:t>
      </w:r>
      <w:r w:rsidRPr="00045A52">
        <w:rPr>
          <w:rFonts w:ascii="Garamond" w:hAnsi="Garamond" w:cs="Times New Roman"/>
          <w:sz w:val="22"/>
          <w:szCs w:val="22"/>
        </w:rPr>
        <w:t xml:space="preserve">t think Hazel did either. </w:t>
      </w:r>
      <w:r w:rsidR="00A93DA1">
        <w:rPr>
          <w:rFonts w:ascii="Garamond" w:hAnsi="Garamond" w:cs="Times New Roman"/>
          <w:sz w:val="22"/>
          <w:szCs w:val="22"/>
        </w:rPr>
        <w:t>They</w:t>
      </w:r>
      <w:r w:rsidRPr="00045A52">
        <w:rPr>
          <w:rFonts w:ascii="Garamond" w:hAnsi="Garamond" w:cs="Times New Roman"/>
          <w:sz w:val="22"/>
          <w:szCs w:val="22"/>
        </w:rPr>
        <w:t xml:space="preserve"> had both been more worried about all </w:t>
      </w:r>
      <w:r w:rsidRPr="00A93DA1">
        <w:rPr>
          <w:rFonts w:ascii="Garamond" w:hAnsi="Garamond" w:cs="Times New Roman"/>
          <w:i/>
          <w:sz w:val="22"/>
          <w:szCs w:val="22"/>
        </w:rPr>
        <w:t>this</w:t>
      </w:r>
      <w:r w:rsidRPr="00045A52">
        <w:rPr>
          <w:rFonts w:ascii="Garamond" w:hAnsi="Garamond" w:cs="Times New Roman"/>
          <w:sz w:val="22"/>
          <w:szCs w:val="22"/>
        </w:rPr>
        <w:t xml:space="preserve"> than all </w:t>
      </w:r>
      <w:r w:rsidRPr="00A93DA1">
        <w:rPr>
          <w:rFonts w:ascii="Garamond" w:hAnsi="Garamond" w:cs="Times New Roman"/>
          <w:i/>
          <w:sz w:val="22"/>
          <w:szCs w:val="22"/>
        </w:rPr>
        <w:t>that</w:t>
      </w:r>
      <w:r w:rsidRPr="00045A52">
        <w:rPr>
          <w:rFonts w:ascii="Garamond" w:hAnsi="Garamond" w:cs="Times New Roman"/>
          <w:sz w:val="22"/>
          <w:szCs w:val="22"/>
        </w:rPr>
        <w:t>. This was the first moment of peace he</w:t>
      </w:r>
      <w:r w:rsidR="00C726A1">
        <w:rPr>
          <w:rFonts w:ascii="Garamond" w:hAnsi="Garamond" w:cs="Times New Roman"/>
          <w:sz w:val="22"/>
          <w:szCs w:val="22"/>
        </w:rPr>
        <w:t>’</w:t>
      </w:r>
      <w:r w:rsidRPr="00045A52">
        <w:rPr>
          <w:rFonts w:ascii="Garamond" w:hAnsi="Garamond" w:cs="Times New Roman"/>
          <w:sz w:val="22"/>
          <w:szCs w:val="22"/>
        </w:rPr>
        <w:t>d had since waking up. He thought of Natalie. He was glad she wasn</w:t>
      </w:r>
      <w:r w:rsidR="00C726A1">
        <w:rPr>
          <w:rFonts w:ascii="Garamond" w:hAnsi="Garamond" w:cs="Times New Roman"/>
          <w:sz w:val="22"/>
          <w:szCs w:val="22"/>
        </w:rPr>
        <w:t>’</w:t>
      </w:r>
      <w:r w:rsidRPr="00045A52">
        <w:rPr>
          <w:rFonts w:ascii="Garamond" w:hAnsi="Garamond" w:cs="Times New Roman"/>
          <w:sz w:val="22"/>
          <w:szCs w:val="22"/>
        </w:rPr>
        <w:t>t here but as soon as this was over, he wanted to</w:t>
      </w:r>
      <w:r w:rsidR="00A93DA1">
        <w:rPr>
          <w:rFonts w:ascii="Garamond" w:hAnsi="Garamond" w:cs="Times New Roman"/>
          <w:sz w:val="22"/>
          <w:szCs w:val="22"/>
        </w:rPr>
        <w:t xml:space="preserve"> go</w:t>
      </w:r>
      <w:r w:rsidRPr="00045A52">
        <w:rPr>
          <w:rFonts w:ascii="Garamond" w:hAnsi="Garamond" w:cs="Times New Roman"/>
          <w:sz w:val="22"/>
          <w:szCs w:val="22"/>
        </w:rPr>
        <w:t xml:space="preserve"> straight to her. He needed that </w:t>
      </w:r>
      <w:r w:rsidRPr="00045A52">
        <w:rPr>
          <w:rFonts w:ascii="Garamond" w:hAnsi="Garamond" w:cs="Times New Roman"/>
          <w:sz w:val="22"/>
          <w:szCs w:val="22"/>
        </w:rPr>
        <w:lastRenderedPageBreak/>
        <w:t>peace.</w:t>
      </w:r>
    </w:p>
    <w:p w14:paraId="2C35E89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B282306" w14:textId="178CA53E"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A93DA1">
        <w:rPr>
          <w:rFonts w:ascii="Garamond" w:hAnsi="Garamond" w:cs="Times New Roman"/>
          <w:sz w:val="22"/>
          <w:szCs w:val="22"/>
        </w:rPr>
        <w:t>Live in t</w:t>
      </w:r>
      <w:r w:rsidR="00EC2477" w:rsidRPr="00045A52">
        <w:rPr>
          <w:rFonts w:ascii="Garamond" w:hAnsi="Garamond" w:cs="Times New Roman"/>
          <w:sz w:val="22"/>
          <w:szCs w:val="22"/>
        </w:rPr>
        <w:t>en, nine, eight, seven, six</w:t>
      </w:r>
      <w:r>
        <w:rPr>
          <w:rFonts w:ascii="Garamond" w:hAnsi="Garamond" w:cs="Times New Roman"/>
          <w:sz w:val="22"/>
          <w:szCs w:val="22"/>
        </w:rPr>
        <w:t>”</w:t>
      </w:r>
      <w:r w:rsidR="00EC2477" w:rsidRPr="00045A52">
        <w:rPr>
          <w:rFonts w:ascii="Garamond" w:hAnsi="Garamond" w:cs="Times New Roman"/>
          <w:sz w:val="22"/>
          <w:szCs w:val="22"/>
        </w:rPr>
        <w:t xml:space="preserve"> If it wasn</w:t>
      </w:r>
      <w:r w:rsidR="00C726A1">
        <w:rPr>
          <w:rFonts w:ascii="Garamond" w:hAnsi="Garamond" w:cs="Times New Roman"/>
          <w:sz w:val="22"/>
          <w:szCs w:val="22"/>
        </w:rPr>
        <w:t>’</w:t>
      </w:r>
      <w:r w:rsidR="00EC2477" w:rsidRPr="00045A52">
        <w:rPr>
          <w:rFonts w:ascii="Garamond" w:hAnsi="Garamond" w:cs="Times New Roman"/>
          <w:sz w:val="22"/>
          <w:szCs w:val="22"/>
        </w:rPr>
        <w:t>t his own voice he could he</w:t>
      </w:r>
      <w:r w:rsidR="00A93DA1">
        <w:rPr>
          <w:rFonts w:ascii="Garamond" w:hAnsi="Garamond" w:cs="Times New Roman"/>
          <w:sz w:val="22"/>
          <w:szCs w:val="22"/>
        </w:rPr>
        <w:t>ar</w:t>
      </w:r>
      <w:r w:rsidR="00EC2477" w:rsidRPr="00045A52">
        <w:rPr>
          <w:rFonts w:ascii="Garamond" w:hAnsi="Garamond" w:cs="Times New Roman"/>
          <w:sz w:val="22"/>
          <w:szCs w:val="22"/>
        </w:rPr>
        <w:t>, the floor manager wouldn</w:t>
      </w:r>
      <w:r w:rsidR="00C726A1">
        <w:rPr>
          <w:rFonts w:ascii="Garamond" w:hAnsi="Garamond" w:cs="Times New Roman"/>
          <w:sz w:val="22"/>
          <w:szCs w:val="22"/>
        </w:rPr>
        <w:t>’</w:t>
      </w:r>
      <w:r w:rsidR="00EC2477" w:rsidRPr="00045A52">
        <w:rPr>
          <w:rFonts w:ascii="Garamond" w:hAnsi="Garamond" w:cs="Times New Roman"/>
          <w:sz w:val="22"/>
          <w:szCs w:val="22"/>
        </w:rPr>
        <w:t>t have believe they had made it this far. He wasn</w:t>
      </w:r>
      <w:r w:rsidR="00C726A1">
        <w:rPr>
          <w:rFonts w:ascii="Garamond" w:hAnsi="Garamond" w:cs="Times New Roman"/>
          <w:sz w:val="22"/>
          <w:szCs w:val="22"/>
        </w:rPr>
        <w:t>’</w:t>
      </w:r>
      <w:r w:rsidR="00EC2477" w:rsidRPr="00045A52">
        <w:rPr>
          <w:rFonts w:ascii="Garamond" w:hAnsi="Garamond" w:cs="Times New Roman"/>
          <w:sz w:val="22"/>
          <w:szCs w:val="22"/>
        </w:rPr>
        <w:t xml:space="preserve">t much more than spectator from here onwards. </w:t>
      </w:r>
      <w:r w:rsidR="0020019C" w:rsidRPr="00045A52">
        <w:rPr>
          <w:rFonts w:ascii="Garamond" w:hAnsi="Garamond" w:cs="Times New Roman"/>
          <w:sz w:val="22"/>
          <w:szCs w:val="22"/>
        </w:rPr>
        <w:t>He had got everybody to his or her</w:t>
      </w:r>
      <w:r w:rsidR="0020019C">
        <w:rPr>
          <w:rFonts w:ascii="Garamond" w:hAnsi="Garamond" w:cs="Times New Roman"/>
          <w:sz w:val="22"/>
          <w:szCs w:val="22"/>
        </w:rPr>
        <w:t xml:space="preserve"> place;</w:t>
      </w:r>
      <w:r w:rsidR="0020019C" w:rsidRPr="00045A52">
        <w:rPr>
          <w:rFonts w:ascii="Garamond" w:hAnsi="Garamond" w:cs="Times New Roman"/>
          <w:sz w:val="22"/>
          <w:szCs w:val="22"/>
        </w:rPr>
        <w:t xml:space="preserve"> he had got the show rolling. </w:t>
      </w:r>
      <w:r w:rsidR="00EC2477" w:rsidRPr="00045A52">
        <w:rPr>
          <w:rFonts w:ascii="Garamond" w:hAnsi="Garamond" w:cs="Times New Roman"/>
          <w:sz w:val="22"/>
          <w:szCs w:val="22"/>
        </w:rPr>
        <w:t xml:space="preserve">If anything went wrong from here, it was someone-else in the firing line. </w:t>
      </w:r>
    </w:p>
    <w:p w14:paraId="3DD46BE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93D5FA2" w14:textId="3471394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man was clearly mad. Certainly he had no sense of drama. He didn</w:t>
      </w:r>
      <w:r w:rsidR="00C726A1">
        <w:rPr>
          <w:rFonts w:ascii="Garamond" w:hAnsi="Garamond" w:cs="Times New Roman"/>
          <w:sz w:val="22"/>
          <w:szCs w:val="22"/>
        </w:rPr>
        <w:t>’</w:t>
      </w:r>
      <w:r w:rsidRPr="00045A52">
        <w:rPr>
          <w:rFonts w:ascii="Garamond" w:hAnsi="Garamond" w:cs="Times New Roman"/>
          <w:sz w:val="22"/>
          <w:szCs w:val="22"/>
        </w:rPr>
        <w:t xml:space="preserve">t even wait for Shona to finish introducing herself before he took out his gun and advanced on his target. </w:t>
      </w:r>
    </w:p>
    <w:p w14:paraId="628A78F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55018AF" w14:textId="2455C0AA"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Mercifully for John, he was not aware of the man coming towards him with a gun until it was too late. The shot was </w:t>
      </w:r>
      <w:r w:rsidR="0020019C" w:rsidRPr="00045A52">
        <w:rPr>
          <w:rFonts w:ascii="Garamond" w:hAnsi="Garamond" w:cs="Times New Roman"/>
          <w:sz w:val="22"/>
          <w:szCs w:val="22"/>
        </w:rPr>
        <w:t>fired;</w:t>
      </w:r>
      <w:r w:rsidRPr="00045A52">
        <w:rPr>
          <w:rFonts w:ascii="Garamond" w:hAnsi="Garamond" w:cs="Times New Roman"/>
          <w:sz w:val="22"/>
          <w:szCs w:val="22"/>
        </w:rPr>
        <w:t xml:space="preserve"> he did not see it coming and had no chance to move. It m</w:t>
      </w:r>
      <w:r w:rsidR="00A93DA1">
        <w:rPr>
          <w:rFonts w:ascii="Garamond" w:hAnsi="Garamond" w:cs="Times New Roman"/>
          <w:sz w:val="22"/>
          <w:szCs w:val="22"/>
        </w:rPr>
        <w:t>ay have been this that saved his life</w:t>
      </w:r>
      <w:r w:rsidRPr="00045A52">
        <w:rPr>
          <w:rFonts w:ascii="Garamond" w:hAnsi="Garamond" w:cs="Times New Roman"/>
          <w:sz w:val="22"/>
          <w:szCs w:val="22"/>
        </w:rPr>
        <w:t xml:space="preserve">. </w:t>
      </w:r>
    </w:p>
    <w:p w14:paraId="1CCFFA2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3093704" w14:textId="573D7B8C" w:rsidR="00655A49" w:rsidRPr="00045A52" w:rsidRDefault="00EC2477" w:rsidP="00655A49">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man</w:t>
      </w:r>
      <w:r w:rsidR="00C726A1">
        <w:rPr>
          <w:rFonts w:ascii="Garamond" w:hAnsi="Garamond" w:cs="Times New Roman"/>
          <w:sz w:val="22"/>
          <w:szCs w:val="22"/>
        </w:rPr>
        <w:t>’</w:t>
      </w:r>
      <w:r w:rsidRPr="00045A52">
        <w:rPr>
          <w:rFonts w:ascii="Garamond" w:hAnsi="Garamond" w:cs="Times New Roman"/>
          <w:sz w:val="22"/>
          <w:szCs w:val="22"/>
        </w:rPr>
        <w:t xml:space="preserve">s shot had been wildly inaccurate and if John had moved there was more chance he would have ducked into the path of death by lead. In fact, the bullet had sailed past him and spoiled the </w:t>
      </w:r>
      <w:r w:rsidR="0020019C" w:rsidRPr="00045A52">
        <w:rPr>
          <w:rFonts w:ascii="Garamond" w:hAnsi="Garamond" w:cs="Times New Roman"/>
          <w:sz w:val="22"/>
          <w:szCs w:val="22"/>
        </w:rPr>
        <w:t>scenery</w:t>
      </w:r>
      <w:r w:rsidRPr="00045A52">
        <w:rPr>
          <w:rFonts w:ascii="Garamond" w:hAnsi="Garamond" w:cs="Times New Roman"/>
          <w:sz w:val="22"/>
          <w:szCs w:val="22"/>
        </w:rPr>
        <w:t xml:space="preserve"> instead.</w:t>
      </w:r>
      <w:r w:rsidR="00655A49">
        <w:rPr>
          <w:rFonts w:ascii="Garamond" w:hAnsi="Garamond" w:cs="Times New Roman"/>
          <w:sz w:val="22"/>
          <w:szCs w:val="22"/>
        </w:rPr>
        <w:t xml:space="preserve"> </w:t>
      </w:r>
    </w:p>
    <w:p w14:paraId="7FE380B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CEED3C" w14:textId="7565E96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John!</w:t>
      </w:r>
      <w:r>
        <w:rPr>
          <w:rFonts w:ascii="Garamond" w:hAnsi="Garamond" w:cs="Times New Roman"/>
          <w:sz w:val="22"/>
          <w:szCs w:val="22"/>
        </w:rPr>
        <w:t>”</w:t>
      </w:r>
      <w:r w:rsidR="00EC2477" w:rsidRPr="00045A52">
        <w:rPr>
          <w:rFonts w:ascii="Garamond" w:hAnsi="Garamond" w:cs="Times New Roman"/>
          <w:sz w:val="22"/>
          <w:szCs w:val="22"/>
        </w:rPr>
        <w:t xml:space="preserve"> Hazel had reacted faster, she had seen the man get up and start moving towards the stage. The moment she had seen the gun in his hand, already coming up to aim, she had cried out. Her call came too late to change fate with the first shot but split seconds after it, she called out again.</w:t>
      </w:r>
      <w:r w:rsidR="00655A49">
        <w:rPr>
          <w:rFonts w:ascii="Garamond" w:hAnsi="Garamond" w:cs="Times New Roman"/>
          <w:sz w:val="22"/>
          <w:szCs w:val="22"/>
        </w:rPr>
        <w:t xml:space="preserve"> </w:t>
      </w:r>
    </w:p>
    <w:p w14:paraId="7E700C8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B9CBEC7" w14:textId="5F4741F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John! Drop the gun!</w:t>
      </w:r>
      <w:r>
        <w:rPr>
          <w:rFonts w:ascii="Garamond" w:hAnsi="Garamond" w:cs="Times New Roman"/>
          <w:sz w:val="22"/>
          <w:szCs w:val="22"/>
        </w:rPr>
        <w:t>”</w:t>
      </w:r>
      <w:r w:rsidR="00EC2477" w:rsidRPr="00045A52">
        <w:rPr>
          <w:rFonts w:ascii="Garamond" w:hAnsi="Garamond" w:cs="Times New Roman"/>
          <w:sz w:val="22"/>
          <w:szCs w:val="22"/>
        </w:rPr>
        <w:t xml:space="preserve"> John Smith did not drop the gun but it drooped as he turned </w:t>
      </w:r>
      <w:r w:rsidR="0029400D">
        <w:rPr>
          <w:rFonts w:ascii="Garamond" w:hAnsi="Garamond" w:cs="Times New Roman"/>
          <w:sz w:val="22"/>
          <w:szCs w:val="22"/>
        </w:rPr>
        <w:t>to see who was shouting at him and</w:t>
      </w:r>
      <w:r w:rsidR="00655A49">
        <w:rPr>
          <w:rFonts w:ascii="Garamond" w:hAnsi="Garamond" w:cs="Times New Roman"/>
          <w:sz w:val="22"/>
          <w:szCs w:val="22"/>
        </w:rPr>
        <w:t xml:space="preserve"> second shot </w:t>
      </w:r>
      <w:r w:rsidR="0029400D">
        <w:rPr>
          <w:rFonts w:ascii="Garamond" w:hAnsi="Garamond" w:cs="Times New Roman"/>
          <w:sz w:val="22"/>
          <w:szCs w:val="22"/>
        </w:rPr>
        <w:t xml:space="preserve">buried itself in the studio floor. </w:t>
      </w:r>
    </w:p>
    <w:p w14:paraId="374FB35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79F91F5" w14:textId="60558223" w:rsidR="00EC2477" w:rsidRPr="00045A52" w:rsidRDefault="002E02DA" w:rsidP="00EC2477">
      <w:pPr>
        <w:pStyle w:val="NovelBody"/>
        <w:spacing w:line="240" w:lineRule="auto"/>
        <w:ind w:firstLine="0"/>
        <w:jc w:val="both"/>
        <w:rPr>
          <w:rFonts w:ascii="Garamond" w:hAnsi="Garamond" w:cs="Times New Roman"/>
          <w:sz w:val="22"/>
          <w:szCs w:val="22"/>
        </w:rPr>
      </w:pPr>
      <w:proofErr w:type="gramStart"/>
      <w:r>
        <w:rPr>
          <w:rFonts w:ascii="Garamond" w:hAnsi="Garamond" w:cs="Times New Roman"/>
          <w:sz w:val="22"/>
          <w:szCs w:val="22"/>
        </w:rPr>
        <w:t>“</w:t>
      </w:r>
      <w:r w:rsidR="00EC2477" w:rsidRPr="00045A52">
        <w:rPr>
          <w:rFonts w:ascii="Garamond" w:hAnsi="Garamond" w:cs="Times New Roman"/>
          <w:sz w:val="22"/>
          <w:szCs w:val="22"/>
        </w:rPr>
        <w:t xml:space="preserve">Oh hello </w:t>
      </w:r>
      <w:r w:rsidR="00A93DA1">
        <w:rPr>
          <w:rFonts w:ascii="Garamond" w:hAnsi="Garamond" w:cs="Times New Roman"/>
          <w:sz w:val="22"/>
          <w:szCs w:val="22"/>
        </w:rPr>
        <w:t>Doctor Cole.</w:t>
      </w:r>
      <w:proofErr w:type="gramEnd"/>
      <w:r w:rsidR="00A93DA1">
        <w:rPr>
          <w:rFonts w:ascii="Garamond" w:hAnsi="Garamond" w:cs="Times New Roman"/>
          <w:sz w:val="22"/>
          <w:szCs w:val="22"/>
        </w:rPr>
        <w:t xml:space="preserve"> </w:t>
      </w:r>
      <w:r w:rsidR="00EC2477" w:rsidRPr="00045A52">
        <w:rPr>
          <w:rFonts w:ascii="Garamond" w:hAnsi="Garamond" w:cs="Times New Roman"/>
          <w:sz w:val="22"/>
          <w:szCs w:val="22"/>
        </w:rPr>
        <w:t>How are you?</w:t>
      </w:r>
      <w:r>
        <w:rPr>
          <w:rFonts w:ascii="Garamond" w:hAnsi="Garamond" w:cs="Times New Roman"/>
          <w:sz w:val="22"/>
          <w:szCs w:val="22"/>
        </w:rPr>
        <w:t>”</w:t>
      </w:r>
    </w:p>
    <w:p w14:paraId="0FAF21D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CB14982" w14:textId="201CD924"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I am good thanks, John.</w:t>
      </w:r>
      <w:r>
        <w:rPr>
          <w:rFonts w:ascii="Garamond" w:hAnsi="Garamond" w:cs="Times New Roman"/>
          <w:sz w:val="22"/>
          <w:szCs w:val="22"/>
        </w:rPr>
        <w:t>”</w:t>
      </w:r>
      <w:r w:rsidR="00EC2477" w:rsidRPr="00045A52">
        <w:rPr>
          <w:rFonts w:ascii="Garamond" w:hAnsi="Garamond" w:cs="Times New Roman"/>
          <w:sz w:val="22"/>
          <w:szCs w:val="22"/>
        </w:rPr>
        <w:t xml:space="preserve"> Hazel stalled, looking for clues as </w:t>
      </w:r>
      <w:r w:rsidR="00EC2477" w:rsidRPr="00045A52">
        <w:rPr>
          <w:rFonts w:ascii="Garamond" w:hAnsi="Garamond" w:cs="Times New Roman"/>
          <w:sz w:val="22"/>
          <w:szCs w:val="22"/>
        </w:rPr>
        <w:lastRenderedPageBreak/>
        <w:t xml:space="preserve">to how to handle her former patient. </w:t>
      </w:r>
      <w:proofErr w:type="gramStart"/>
      <w:r w:rsidR="00EC2477" w:rsidRPr="00045A52">
        <w:rPr>
          <w:rFonts w:ascii="Garamond" w:hAnsi="Garamond" w:cs="Times New Roman"/>
          <w:sz w:val="22"/>
          <w:szCs w:val="22"/>
        </w:rPr>
        <w:t>Her mind trying to untangle this man from the dozens of others with similar conditions.</w:t>
      </w:r>
      <w:proofErr w:type="gramEnd"/>
      <w:r w:rsidR="00EC2477" w:rsidRPr="00045A52">
        <w:rPr>
          <w:rFonts w:ascii="Garamond" w:hAnsi="Garamond" w:cs="Times New Roman"/>
          <w:sz w:val="22"/>
          <w:szCs w:val="22"/>
        </w:rPr>
        <w:t xml:space="preserve"> Aware too that time would have changed his diagnosis, his demeanour and his demons. </w:t>
      </w:r>
      <w:r>
        <w:rPr>
          <w:rFonts w:ascii="Garamond" w:hAnsi="Garamond" w:cs="Times New Roman"/>
          <w:sz w:val="22"/>
          <w:szCs w:val="22"/>
        </w:rPr>
        <w:t>“</w:t>
      </w:r>
      <w:r w:rsidR="00EC2477" w:rsidRPr="00045A52">
        <w:rPr>
          <w:rFonts w:ascii="Garamond" w:hAnsi="Garamond" w:cs="Times New Roman"/>
          <w:sz w:val="22"/>
          <w:szCs w:val="22"/>
        </w:rPr>
        <w:t>And how are you? I hope you are still taking care of yourself? Still taking your medication? That is very important, you know?</w:t>
      </w:r>
      <w:r>
        <w:rPr>
          <w:rFonts w:ascii="Garamond" w:hAnsi="Garamond" w:cs="Times New Roman"/>
          <w:sz w:val="22"/>
          <w:szCs w:val="22"/>
        </w:rPr>
        <w:t>”</w:t>
      </w:r>
    </w:p>
    <w:p w14:paraId="485DE05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47504FC" w14:textId="075A4766"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No, I couldn</w:t>
      </w:r>
      <w:r w:rsidR="00C726A1">
        <w:rPr>
          <w:rFonts w:ascii="Garamond" w:hAnsi="Garamond" w:cs="Times New Roman"/>
          <w:sz w:val="22"/>
          <w:szCs w:val="22"/>
        </w:rPr>
        <w:t>’</w:t>
      </w:r>
      <w:r w:rsidR="00EC2477" w:rsidRPr="00045A52">
        <w:rPr>
          <w:rFonts w:ascii="Garamond" w:hAnsi="Garamond" w:cs="Times New Roman"/>
          <w:sz w:val="22"/>
          <w:szCs w:val="22"/>
        </w:rPr>
        <w:t>t. I stopped</w:t>
      </w:r>
      <w:r>
        <w:rPr>
          <w:rFonts w:ascii="Garamond" w:hAnsi="Garamond" w:cs="Times New Roman"/>
          <w:sz w:val="22"/>
          <w:szCs w:val="22"/>
        </w:rPr>
        <w:t>”</w:t>
      </w:r>
      <w:r w:rsidR="00EC2477" w:rsidRPr="00045A52">
        <w:rPr>
          <w:rFonts w:ascii="Garamond" w:hAnsi="Garamond" w:cs="Times New Roman"/>
          <w:sz w:val="22"/>
          <w:szCs w:val="22"/>
        </w:rPr>
        <w:t xml:space="preserve"> the man said sheepishly. </w:t>
      </w:r>
      <w:r>
        <w:rPr>
          <w:rFonts w:ascii="Garamond" w:hAnsi="Garamond" w:cs="Times New Roman"/>
          <w:sz w:val="22"/>
          <w:szCs w:val="22"/>
        </w:rPr>
        <w:t>“</w:t>
      </w:r>
      <w:r w:rsidR="00EC2477" w:rsidRPr="00045A52">
        <w:rPr>
          <w:rFonts w:ascii="Garamond" w:hAnsi="Garamond" w:cs="Times New Roman"/>
          <w:sz w:val="22"/>
          <w:szCs w:val="22"/>
        </w:rPr>
        <w:t xml:space="preserve">The </w:t>
      </w:r>
      <w:proofErr w:type="spellStart"/>
      <w:r w:rsidR="00EC2477" w:rsidRPr="00045A52">
        <w:rPr>
          <w:rFonts w:ascii="Garamond" w:hAnsi="Garamond" w:cs="Times New Roman"/>
          <w:sz w:val="22"/>
          <w:szCs w:val="22"/>
        </w:rPr>
        <w:t>troxies</w:t>
      </w:r>
      <w:proofErr w:type="spellEnd"/>
      <w:r w:rsidR="00EC2477" w:rsidRPr="00045A52">
        <w:rPr>
          <w:rFonts w:ascii="Garamond" w:hAnsi="Garamond" w:cs="Times New Roman"/>
          <w:sz w:val="22"/>
          <w:szCs w:val="22"/>
        </w:rPr>
        <w:t xml:space="preserve"> were </w:t>
      </w:r>
      <w:proofErr w:type="spellStart"/>
      <w:r w:rsidR="00EC2477" w:rsidRPr="00045A52">
        <w:rPr>
          <w:rFonts w:ascii="Garamond" w:hAnsi="Garamond" w:cs="Times New Roman"/>
          <w:sz w:val="22"/>
          <w:szCs w:val="22"/>
        </w:rPr>
        <w:t>confoxing</w:t>
      </w:r>
      <w:proofErr w:type="spellEnd"/>
      <w:r w:rsidR="00EC2477" w:rsidRPr="00045A52">
        <w:rPr>
          <w:rFonts w:ascii="Garamond" w:hAnsi="Garamond" w:cs="Times New Roman"/>
          <w:sz w:val="22"/>
          <w:szCs w:val="22"/>
        </w:rPr>
        <w:t xml:space="preserve"> me. They stopped me being me. I could not see clearly, I was missing what was going off, missing my mission. I needed freedom from </w:t>
      </w:r>
      <w:proofErr w:type="spellStart"/>
      <w:r w:rsidR="00EC2477" w:rsidRPr="00045A52">
        <w:rPr>
          <w:rFonts w:ascii="Garamond" w:hAnsi="Garamond" w:cs="Times New Roman"/>
          <w:sz w:val="22"/>
          <w:szCs w:val="22"/>
        </w:rPr>
        <w:t>dem</w:t>
      </w:r>
      <w:proofErr w:type="spellEnd"/>
      <w:r w:rsidR="00EC2477" w:rsidRPr="00045A52">
        <w:rPr>
          <w:rFonts w:ascii="Garamond" w:hAnsi="Garamond" w:cs="Times New Roman"/>
          <w:sz w:val="22"/>
          <w:szCs w:val="22"/>
        </w:rPr>
        <w:t xml:space="preserve"> Demons.</w:t>
      </w:r>
      <w:r>
        <w:rPr>
          <w:rFonts w:ascii="Garamond" w:hAnsi="Garamond" w:cs="Times New Roman"/>
          <w:sz w:val="22"/>
          <w:szCs w:val="22"/>
        </w:rPr>
        <w:t>”</w:t>
      </w:r>
    </w:p>
    <w:p w14:paraId="284D100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F6D16F7" w14:textId="7C40CCD5"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You are off your </w:t>
      </w:r>
      <w:proofErr w:type="spellStart"/>
      <w:r w:rsidR="00EC2477" w:rsidRPr="00045A52">
        <w:rPr>
          <w:rFonts w:ascii="Garamond" w:hAnsi="Garamond" w:cs="Times New Roman"/>
          <w:sz w:val="22"/>
          <w:szCs w:val="22"/>
        </w:rPr>
        <w:t>dopaminergics</w:t>
      </w:r>
      <w:proofErr w:type="spellEnd"/>
      <w:r w:rsidR="00EC2477" w:rsidRPr="00045A52">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w:t>
      </w:r>
    </w:p>
    <w:p w14:paraId="0716D893"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27F46E3" w14:textId="1F13E72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I was </w:t>
      </w:r>
      <w:proofErr w:type="spellStart"/>
      <w:r w:rsidR="00EC2477" w:rsidRPr="00045A52">
        <w:rPr>
          <w:rFonts w:ascii="Garamond" w:hAnsi="Garamond" w:cs="Times New Roman"/>
          <w:sz w:val="22"/>
          <w:szCs w:val="22"/>
        </w:rPr>
        <w:t>confoundulised</w:t>
      </w:r>
      <w:proofErr w:type="spellEnd"/>
      <w:r w:rsidR="00EC2477" w:rsidRPr="00045A52">
        <w:rPr>
          <w:rFonts w:ascii="Garamond" w:hAnsi="Garamond" w:cs="Times New Roman"/>
          <w:sz w:val="22"/>
          <w:szCs w:val="22"/>
        </w:rPr>
        <w:t xml:space="preserve"> before but not no-more, </w:t>
      </w:r>
      <w:proofErr w:type="spellStart"/>
      <w:r w:rsidR="00EC2477" w:rsidRPr="00045A52">
        <w:rPr>
          <w:rFonts w:ascii="Garamond" w:hAnsi="Garamond" w:cs="Times New Roman"/>
          <w:sz w:val="22"/>
          <w:szCs w:val="22"/>
        </w:rPr>
        <w:t>nosiree</w:t>
      </w:r>
      <w:proofErr w:type="spellEnd"/>
      <w:r w:rsidR="00EC2477" w:rsidRPr="00045A52">
        <w:rPr>
          <w:rFonts w:ascii="Garamond" w:hAnsi="Garamond" w:cs="Times New Roman"/>
          <w:sz w:val="22"/>
          <w:szCs w:val="22"/>
        </w:rPr>
        <w:t>. Gabriel</w:t>
      </w:r>
      <w:r w:rsidR="00A93DA1">
        <w:rPr>
          <w:rFonts w:ascii="Garamond" w:hAnsi="Garamond" w:cs="Times New Roman"/>
          <w:sz w:val="22"/>
          <w:szCs w:val="22"/>
        </w:rPr>
        <w:t>’s</w:t>
      </w:r>
      <w:r w:rsidR="00EC2477" w:rsidRPr="00045A52">
        <w:rPr>
          <w:rFonts w:ascii="Garamond" w:hAnsi="Garamond" w:cs="Times New Roman"/>
          <w:sz w:val="22"/>
          <w:szCs w:val="22"/>
        </w:rPr>
        <w:t xml:space="preserve"> instructions are touching my mind gland and his beams are guiding my holy hand.</w:t>
      </w:r>
      <w:r>
        <w:rPr>
          <w:rFonts w:ascii="Garamond" w:hAnsi="Garamond" w:cs="Times New Roman"/>
          <w:sz w:val="22"/>
          <w:szCs w:val="22"/>
        </w:rPr>
        <w:t>”</w:t>
      </w:r>
      <w:r w:rsidR="00EC2477" w:rsidRPr="00045A52">
        <w:rPr>
          <w:rFonts w:ascii="Garamond" w:hAnsi="Garamond" w:cs="Times New Roman"/>
          <w:sz w:val="22"/>
          <w:szCs w:val="22"/>
        </w:rPr>
        <w:t xml:space="preserve"> At this the gun swung up, aiming again (mainly) at John Smith. John Smith the impostor, the false Smith, prophet of nothing. </w:t>
      </w:r>
    </w:p>
    <w:p w14:paraId="37CF30E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2930D58" w14:textId="2F3D190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False Smith had overcome his perceptual and volitional blockage. But</w:t>
      </w:r>
      <w:r w:rsidR="00A93DA1">
        <w:rPr>
          <w:rFonts w:ascii="Garamond" w:hAnsi="Garamond" w:cs="Times New Roman"/>
          <w:sz w:val="22"/>
          <w:szCs w:val="22"/>
        </w:rPr>
        <w:t>,</w:t>
      </w:r>
      <w:r w:rsidRPr="00045A52">
        <w:rPr>
          <w:rFonts w:ascii="Garamond" w:hAnsi="Garamond" w:cs="Times New Roman"/>
          <w:sz w:val="22"/>
          <w:szCs w:val="22"/>
        </w:rPr>
        <w:t xml:space="preserve"> perceiving his </w:t>
      </w:r>
      <w:proofErr w:type="gramStart"/>
      <w:r w:rsidRPr="00045A52">
        <w:rPr>
          <w:rFonts w:ascii="Garamond" w:hAnsi="Garamond" w:cs="Times New Roman"/>
          <w:sz w:val="22"/>
          <w:szCs w:val="22"/>
        </w:rPr>
        <w:t>predicament</w:t>
      </w:r>
      <w:r w:rsidR="00A93DA1">
        <w:rPr>
          <w:rFonts w:ascii="Garamond" w:hAnsi="Garamond" w:cs="Times New Roman"/>
          <w:sz w:val="22"/>
          <w:szCs w:val="22"/>
        </w:rPr>
        <w:t>,</w:t>
      </w:r>
      <w:proofErr w:type="gramEnd"/>
      <w:r w:rsidRPr="00045A52">
        <w:rPr>
          <w:rFonts w:ascii="Garamond" w:hAnsi="Garamond" w:cs="Times New Roman"/>
          <w:sz w:val="22"/>
          <w:szCs w:val="22"/>
        </w:rPr>
        <w:t xml:space="preserve"> had chosen to remain motionless. </w:t>
      </w:r>
    </w:p>
    <w:p w14:paraId="7E73A82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605FEE9" w14:textId="47451CF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was not al</w:t>
      </w:r>
      <w:r w:rsidR="00A93DA1">
        <w:rPr>
          <w:rFonts w:ascii="Garamond" w:hAnsi="Garamond" w:cs="Times New Roman"/>
          <w:sz w:val="22"/>
          <w:szCs w:val="22"/>
        </w:rPr>
        <w:t>one (though that is how he felt</w:t>
      </w:r>
      <w:r w:rsidRPr="00045A52">
        <w:rPr>
          <w:rFonts w:ascii="Garamond" w:hAnsi="Garamond" w:cs="Times New Roman"/>
          <w:sz w:val="22"/>
          <w:szCs w:val="22"/>
        </w:rPr>
        <w:t>)</w:t>
      </w:r>
      <w:r w:rsidR="00A93DA1">
        <w:rPr>
          <w:rFonts w:ascii="Garamond" w:hAnsi="Garamond" w:cs="Times New Roman"/>
          <w:sz w:val="22"/>
          <w:szCs w:val="22"/>
        </w:rPr>
        <w:t>.</w:t>
      </w:r>
      <w:r w:rsidRPr="00045A52">
        <w:rPr>
          <w:rFonts w:ascii="Garamond" w:hAnsi="Garamond" w:cs="Times New Roman"/>
          <w:sz w:val="22"/>
          <w:szCs w:val="22"/>
        </w:rPr>
        <w:t xml:space="preserve"> Around the studio </w:t>
      </w:r>
      <w:r w:rsidR="0020019C" w:rsidRPr="00045A52">
        <w:rPr>
          <w:rFonts w:ascii="Garamond" w:hAnsi="Garamond" w:cs="Times New Roman"/>
          <w:sz w:val="22"/>
          <w:szCs w:val="22"/>
        </w:rPr>
        <w:t>no one</w:t>
      </w:r>
      <w:r w:rsidRPr="00045A52">
        <w:rPr>
          <w:rFonts w:ascii="Garamond" w:hAnsi="Garamond" w:cs="Times New Roman"/>
          <w:sz w:val="22"/>
          <w:szCs w:val="22"/>
        </w:rPr>
        <w:t xml:space="preserve"> else knew what to do. Since this woman appeared to be taking charge and that man was unpredictably firing a gun, most of the other people in the room who had not made a break in the initial confusion, were resigned to waiting to be told what to do either by the woman or the man. They were acting innocuous, trying not to draw attention or draw fire. </w:t>
      </w:r>
    </w:p>
    <w:p w14:paraId="1F11137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D24F932" w14:textId="41742929"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Shona was half collapsed on the sofa and Reverend Cake was stuck to the spot. He was not praying. Prayer to him was a public show of faith, and an essential element in the </w:t>
      </w:r>
      <w:r w:rsidRPr="00045A52">
        <w:rPr>
          <w:rFonts w:ascii="Garamond" w:hAnsi="Garamond" w:cs="Times New Roman"/>
          <w:sz w:val="22"/>
          <w:szCs w:val="22"/>
        </w:rPr>
        <w:lastRenderedPageBreak/>
        <w:t>appearance of piety. It was for Sunday best, for standing in front of the congregation, looking out over their heads mouthing the words and checking their faith. Right now</w:t>
      </w:r>
      <w:r w:rsidR="00A93DA1">
        <w:rPr>
          <w:rFonts w:ascii="Garamond" w:hAnsi="Garamond" w:cs="Times New Roman"/>
          <w:sz w:val="22"/>
          <w:szCs w:val="22"/>
        </w:rPr>
        <w:t>,</w:t>
      </w:r>
      <w:r w:rsidRPr="00045A52">
        <w:rPr>
          <w:rFonts w:ascii="Garamond" w:hAnsi="Garamond" w:cs="Times New Roman"/>
          <w:sz w:val="22"/>
          <w:szCs w:val="22"/>
        </w:rPr>
        <w:t xml:space="preserve"> he was trying to remember where it was that he had seen the gunman before. </w:t>
      </w:r>
    </w:p>
    <w:p w14:paraId="3E78F71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1ACE86E" w14:textId="6D8699B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In the wings Parnell had seen what had happened and though </w:t>
      </w:r>
      <w:r w:rsidR="00A93DA1">
        <w:rPr>
          <w:rFonts w:ascii="Garamond" w:hAnsi="Garamond" w:cs="Times New Roman"/>
          <w:sz w:val="22"/>
          <w:szCs w:val="22"/>
        </w:rPr>
        <w:t xml:space="preserve">he still had his wits about him, </w:t>
      </w:r>
      <w:r w:rsidRPr="00045A52">
        <w:rPr>
          <w:rFonts w:ascii="Garamond" w:hAnsi="Garamond" w:cs="Times New Roman"/>
          <w:sz w:val="22"/>
          <w:szCs w:val="22"/>
        </w:rPr>
        <w:t xml:space="preserve">nothing in his </w:t>
      </w:r>
      <w:r w:rsidR="0029400D">
        <w:rPr>
          <w:rFonts w:ascii="Garamond" w:hAnsi="Garamond" w:cs="Times New Roman"/>
          <w:sz w:val="22"/>
          <w:szCs w:val="22"/>
        </w:rPr>
        <w:t>17th C</w:t>
      </w:r>
      <w:r w:rsidRPr="00045A52">
        <w:rPr>
          <w:rFonts w:ascii="Garamond" w:hAnsi="Garamond" w:cs="Times New Roman"/>
          <w:sz w:val="22"/>
          <w:szCs w:val="22"/>
        </w:rPr>
        <w:t xml:space="preserve">entury </w:t>
      </w:r>
      <w:proofErr w:type="spellStart"/>
      <w:r w:rsidRPr="00045A52">
        <w:rPr>
          <w:rFonts w:ascii="Garamond" w:hAnsi="Garamond" w:cs="Times New Roman"/>
          <w:sz w:val="22"/>
          <w:szCs w:val="22"/>
        </w:rPr>
        <w:t>T</w:t>
      </w:r>
      <w:r w:rsidR="00C726A1">
        <w:rPr>
          <w:rFonts w:ascii="Garamond" w:hAnsi="Garamond" w:cs="Times New Roman"/>
          <w:sz w:val="22"/>
          <w:szCs w:val="22"/>
        </w:rPr>
        <w:t>’</w:t>
      </w:r>
      <w:r w:rsidRPr="00045A52">
        <w:rPr>
          <w:rFonts w:ascii="Garamond" w:hAnsi="Garamond" w:cs="Times New Roman"/>
          <w:sz w:val="22"/>
          <w:szCs w:val="22"/>
        </w:rPr>
        <w:t>ai</w:t>
      </w:r>
      <w:proofErr w:type="spellEnd"/>
      <w:r w:rsidRPr="00045A52">
        <w:rPr>
          <w:rFonts w:ascii="Garamond" w:hAnsi="Garamond" w:cs="Times New Roman"/>
          <w:sz w:val="22"/>
          <w:szCs w:val="22"/>
        </w:rPr>
        <w:t xml:space="preserve"> Chi training was appropriate for tackling a schizophrenic armed with a World War II pistol. Nevertheless he edged onto the more brightly lit studio floor.</w:t>
      </w:r>
    </w:p>
    <w:p w14:paraId="215D961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E538078" w14:textId="7363F2CB"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John with the gun was shaking quite badly, though he wasn</w:t>
      </w:r>
      <w:r w:rsidR="00C726A1">
        <w:rPr>
          <w:rFonts w:ascii="Garamond" w:hAnsi="Garamond" w:cs="Times New Roman"/>
          <w:sz w:val="22"/>
          <w:szCs w:val="22"/>
        </w:rPr>
        <w:t>’</w:t>
      </w:r>
      <w:r w:rsidR="00A93DA1">
        <w:rPr>
          <w:rFonts w:ascii="Garamond" w:hAnsi="Garamond" w:cs="Times New Roman"/>
          <w:sz w:val="22"/>
          <w:szCs w:val="22"/>
        </w:rPr>
        <w:t>t in the least bit nervous. L</w:t>
      </w:r>
      <w:r w:rsidR="0020019C" w:rsidRPr="00045A52">
        <w:rPr>
          <w:rFonts w:ascii="Garamond" w:hAnsi="Garamond" w:cs="Times New Roman"/>
          <w:sz w:val="22"/>
          <w:szCs w:val="22"/>
        </w:rPr>
        <w:t>ong-term</w:t>
      </w:r>
      <w:r w:rsidRPr="00045A52">
        <w:rPr>
          <w:rFonts w:ascii="Garamond" w:hAnsi="Garamond" w:cs="Times New Roman"/>
          <w:sz w:val="22"/>
          <w:szCs w:val="22"/>
        </w:rPr>
        <w:t xml:space="preserve"> use of dopamine retarding anti-psychotics had given him pronounced muscle shakes. </w:t>
      </w:r>
    </w:p>
    <w:p w14:paraId="0474311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88C33B7" w14:textId="10817AB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Eric, also in the wings, had always been a man of action and he w</w:t>
      </w:r>
      <w:r w:rsidR="00655A49">
        <w:rPr>
          <w:rFonts w:ascii="Garamond" w:hAnsi="Garamond" w:cs="Times New Roman"/>
          <w:sz w:val="22"/>
          <w:szCs w:val="22"/>
        </w:rPr>
        <w:t xml:space="preserve">as also a World War II veteran </w:t>
      </w:r>
      <w:r w:rsidRPr="00045A52">
        <w:rPr>
          <w:rFonts w:ascii="Garamond" w:hAnsi="Garamond" w:cs="Times New Roman"/>
          <w:sz w:val="22"/>
          <w:szCs w:val="22"/>
        </w:rPr>
        <w:t xml:space="preserve">He </w:t>
      </w:r>
      <w:r w:rsidR="00655A49">
        <w:rPr>
          <w:rFonts w:ascii="Garamond" w:hAnsi="Garamond" w:cs="Times New Roman"/>
          <w:sz w:val="22"/>
          <w:szCs w:val="22"/>
        </w:rPr>
        <w:t xml:space="preserve">even </w:t>
      </w:r>
      <w:r w:rsidRPr="00045A52">
        <w:rPr>
          <w:rFonts w:ascii="Garamond" w:hAnsi="Garamond" w:cs="Times New Roman"/>
          <w:sz w:val="22"/>
          <w:szCs w:val="22"/>
        </w:rPr>
        <w:t xml:space="preserve">had medals but </w:t>
      </w:r>
      <w:r w:rsidR="00C726A1">
        <w:rPr>
          <w:rFonts w:ascii="Garamond" w:hAnsi="Garamond" w:cs="Times New Roman"/>
          <w:sz w:val="22"/>
          <w:szCs w:val="22"/>
        </w:rPr>
        <w:t>‘</w:t>
      </w:r>
      <w:r w:rsidRPr="00045A52">
        <w:rPr>
          <w:rFonts w:ascii="Garamond" w:hAnsi="Garamond" w:cs="Times New Roman"/>
          <w:sz w:val="22"/>
          <w:szCs w:val="22"/>
        </w:rPr>
        <w:t>hero</w:t>
      </w:r>
      <w:r w:rsidR="00C726A1">
        <w:rPr>
          <w:rFonts w:ascii="Garamond" w:hAnsi="Garamond" w:cs="Times New Roman"/>
          <w:sz w:val="22"/>
          <w:szCs w:val="22"/>
        </w:rPr>
        <w:t>’</w:t>
      </w:r>
      <w:r w:rsidRPr="00045A52">
        <w:rPr>
          <w:rFonts w:ascii="Garamond" w:hAnsi="Garamond" w:cs="Times New Roman"/>
          <w:sz w:val="22"/>
          <w:szCs w:val="22"/>
        </w:rPr>
        <w:t xml:space="preserve"> was too simplisti</w:t>
      </w:r>
      <w:r w:rsidR="00655A49">
        <w:rPr>
          <w:rFonts w:ascii="Garamond" w:hAnsi="Garamond" w:cs="Times New Roman"/>
          <w:sz w:val="22"/>
          <w:szCs w:val="22"/>
        </w:rPr>
        <w:t>c a label to apply to his case.</w:t>
      </w:r>
      <w:r w:rsidRPr="00045A52">
        <w:rPr>
          <w:rFonts w:ascii="Garamond" w:hAnsi="Garamond" w:cs="Times New Roman"/>
          <w:sz w:val="22"/>
          <w:szCs w:val="22"/>
        </w:rPr>
        <w:t xml:space="preserve"> He had been at both ends of the barrel of a Luger 49 and he </w:t>
      </w:r>
      <w:r w:rsidR="00655A49">
        <w:rPr>
          <w:rFonts w:ascii="Garamond" w:hAnsi="Garamond" w:cs="Times New Roman"/>
          <w:sz w:val="22"/>
          <w:szCs w:val="22"/>
        </w:rPr>
        <w:t>knew exactly how many bullets this one</w:t>
      </w:r>
      <w:r w:rsidRPr="00045A52">
        <w:rPr>
          <w:rFonts w:ascii="Garamond" w:hAnsi="Garamond" w:cs="Times New Roman"/>
          <w:sz w:val="22"/>
          <w:szCs w:val="22"/>
        </w:rPr>
        <w:t xml:space="preserve"> ought to contain. He had been keeping a careful count and creeping closer to the action</w:t>
      </w:r>
      <w:r w:rsidR="00655A49">
        <w:rPr>
          <w:rFonts w:ascii="Garamond" w:hAnsi="Garamond" w:cs="Times New Roman"/>
          <w:sz w:val="22"/>
          <w:szCs w:val="22"/>
        </w:rPr>
        <w:t xml:space="preserve">. </w:t>
      </w:r>
      <w:proofErr w:type="gramStart"/>
      <w:r w:rsidR="00655A49">
        <w:rPr>
          <w:rFonts w:ascii="Garamond" w:hAnsi="Garamond" w:cs="Times New Roman"/>
          <w:sz w:val="22"/>
          <w:szCs w:val="22"/>
        </w:rPr>
        <w:t>Mainly to get a better view.</w:t>
      </w:r>
      <w:proofErr w:type="gramEnd"/>
    </w:p>
    <w:p w14:paraId="35A8F70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E1AAC6E" w14:textId="5FC4E49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What are you doing here, John?</w:t>
      </w:r>
      <w:r>
        <w:rPr>
          <w:rFonts w:ascii="Garamond" w:hAnsi="Garamond" w:cs="Times New Roman"/>
          <w:sz w:val="22"/>
          <w:szCs w:val="22"/>
        </w:rPr>
        <w:t>”</w:t>
      </w:r>
      <w:r w:rsidR="00EC2477" w:rsidRPr="00045A52">
        <w:rPr>
          <w:rFonts w:ascii="Garamond" w:hAnsi="Garamond" w:cs="Times New Roman"/>
          <w:sz w:val="22"/>
          <w:szCs w:val="22"/>
        </w:rPr>
        <w:t xml:space="preserve"> Hazel asked the man. It was a risk to draw his attention back to the current moment, but she counted on his habitual need to explain his mania. It was obvious why he had attached his delusions to the image of this other John Smith. </w:t>
      </w:r>
      <w:r w:rsidR="0020019C" w:rsidRPr="00045A52">
        <w:rPr>
          <w:rFonts w:ascii="Garamond" w:hAnsi="Garamond" w:cs="Times New Roman"/>
          <w:sz w:val="22"/>
          <w:szCs w:val="22"/>
        </w:rPr>
        <w:t>But</w:t>
      </w:r>
      <w:r w:rsidR="00EC2477" w:rsidRPr="00045A52">
        <w:rPr>
          <w:rFonts w:ascii="Garamond" w:hAnsi="Garamond" w:cs="Times New Roman"/>
          <w:sz w:val="22"/>
          <w:szCs w:val="22"/>
        </w:rPr>
        <w:t xml:space="preserve"> she had only the vaguest of ideas about why he might be trying to decide to act in this way. His brain </w:t>
      </w:r>
      <w:r w:rsidR="0029400D">
        <w:rPr>
          <w:rFonts w:ascii="Garamond" w:hAnsi="Garamond" w:cs="Times New Roman"/>
          <w:sz w:val="22"/>
          <w:szCs w:val="22"/>
        </w:rPr>
        <w:t xml:space="preserve">being </w:t>
      </w:r>
      <w:r w:rsidR="00EC2477" w:rsidRPr="00045A52">
        <w:rPr>
          <w:rFonts w:ascii="Garamond" w:hAnsi="Garamond" w:cs="Times New Roman"/>
          <w:sz w:val="22"/>
          <w:szCs w:val="22"/>
        </w:rPr>
        <w:t xml:space="preserve">the way it was now, he would not have any coherent picture either but he might </w:t>
      </w:r>
      <w:proofErr w:type="gramStart"/>
      <w:r w:rsidR="00EC2477" w:rsidRPr="00045A52">
        <w:rPr>
          <w:rFonts w:ascii="Garamond" w:hAnsi="Garamond" w:cs="Times New Roman"/>
          <w:sz w:val="22"/>
          <w:szCs w:val="22"/>
        </w:rPr>
        <w:t>allude</w:t>
      </w:r>
      <w:proofErr w:type="gramEnd"/>
      <w:r w:rsidR="00EC2477" w:rsidRPr="00045A52">
        <w:rPr>
          <w:rFonts w:ascii="Garamond" w:hAnsi="Garamond" w:cs="Times New Roman"/>
          <w:sz w:val="22"/>
          <w:szCs w:val="22"/>
        </w:rPr>
        <w:t xml:space="preserve"> to something that she could make into an escape from his delusion and if nothing else it bought time. </w:t>
      </w:r>
      <w:proofErr w:type="gramStart"/>
      <w:r w:rsidR="00EC2477" w:rsidRPr="00045A52">
        <w:rPr>
          <w:rFonts w:ascii="Garamond" w:hAnsi="Garamond" w:cs="Times New Roman"/>
          <w:sz w:val="22"/>
          <w:szCs w:val="22"/>
        </w:rPr>
        <w:t>(For what she did not know.)</w:t>
      </w:r>
      <w:proofErr w:type="gramEnd"/>
      <w:r w:rsidR="00EC2477" w:rsidRPr="00045A52">
        <w:rPr>
          <w:rFonts w:ascii="Garamond" w:hAnsi="Garamond" w:cs="Times New Roman"/>
          <w:sz w:val="22"/>
          <w:szCs w:val="22"/>
        </w:rPr>
        <w:t xml:space="preserve"> </w:t>
      </w:r>
    </w:p>
    <w:p w14:paraId="5055B15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281CF26" w14:textId="0B26D118" w:rsidR="00EC2477" w:rsidRPr="00045A52" w:rsidRDefault="0029400D"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 xml:space="preserve">Eric had been right. </w:t>
      </w:r>
      <w:proofErr w:type="gramStart"/>
      <w:r>
        <w:rPr>
          <w:rFonts w:ascii="Garamond" w:hAnsi="Garamond" w:cs="Times New Roman"/>
          <w:sz w:val="22"/>
          <w:szCs w:val="22"/>
        </w:rPr>
        <w:t>B</w:t>
      </w:r>
      <w:r w:rsidR="00EC2477" w:rsidRPr="00045A52">
        <w:rPr>
          <w:rFonts w:ascii="Garamond" w:hAnsi="Garamond" w:cs="Times New Roman"/>
          <w:sz w:val="22"/>
          <w:szCs w:val="22"/>
        </w:rPr>
        <w:t xml:space="preserve">eing shot at concentrates the mind </w:t>
      </w:r>
      <w:r w:rsidR="00EC2477" w:rsidRPr="00045A52">
        <w:rPr>
          <w:rFonts w:ascii="Garamond" w:hAnsi="Garamond" w:cs="Times New Roman"/>
          <w:sz w:val="22"/>
          <w:szCs w:val="22"/>
        </w:rPr>
        <w:lastRenderedPageBreak/>
        <w:t>wonderfully.</w:t>
      </w:r>
      <w:proofErr w:type="gramEnd"/>
      <w:r w:rsidR="00EC2477" w:rsidRPr="00045A52">
        <w:rPr>
          <w:rFonts w:ascii="Garamond" w:hAnsi="Garamond" w:cs="Times New Roman"/>
          <w:sz w:val="22"/>
          <w:szCs w:val="22"/>
        </w:rPr>
        <w:t xml:space="preserve"> Right now John</w:t>
      </w:r>
      <w:r w:rsidR="00C726A1">
        <w:rPr>
          <w:rFonts w:ascii="Garamond" w:hAnsi="Garamond" w:cs="Times New Roman"/>
          <w:sz w:val="22"/>
          <w:szCs w:val="22"/>
        </w:rPr>
        <w:t>’</w:t>
      </w:r>
      <w:r w:rsidR="00EC2477" w:rsidRPr="00045A52">
        <w:rPr>
          <w:rFonts w:ascii="Garamond" w:hAnsi="Garamond" w:cs="Times New Roman"/>
          <w:sz w:val="22"/>
          <w:szCs w:val="22"/>
        </w:rPr>
        <w:t xml:space="preserve">s consciousness was focused in a tight ball, oblivious to everything but the small dark ring of the barrel of the Luger, still smoking slightly and being waved erratically in his approximate direction. </w:t>
      </w:r>
    </w:p>
    <w:p w14:paraId="48F4852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7A5D4CE" w14:textId="351778F0"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 xml:space="preserve">Camera </w:t>
      </w:r>
      <w:proofErr w:type="gramStart"/>
      <w:r w:rsidR="0029400D">
        <w:rPr>
          <w:rFonts w:ascii="Garamond" w:hAnsi="Garamond" w:cs="Times New Roman"/>
          <w:sz w:val="22"/>
          <w:szCs w:val="22"/>
        </w:rPr>
        <w:t>F</w:t>
      </w:r>
      <w:r w:rsidR="0020019C" w:rsidRPr="00045A52">
        <w:rPr>
          <w:rFonts w:ascii="Garamond" w:hAnsi="Garamond" w:cs="Times New Roman"/>
          <w:sz w:val="22"/>
          <w:szCs w:val="22"/>
        </w:rPr>
        <w:t>our</w:t>
      </w:r>
      <w:proofErr w:type="gramEnd"/>
      <w:r w:rsidR="00EC2477" w:rsidRPr="00045A52">
        <w:rPr>
          <w:rFonts w:ascii="Garamond" w:hAnsi="Garamond" w:cs="Times New Roman"/>
          <w:sz w:val="22"/>
          <w:szCs w:val="22"/>
        </w:rPr>
        <w:t xml:space="preserve"> stay on the crazed gunman, Camera Four?</w:t>
      </w:r>
      <w:r>
        <w:rPr>
          <w:rFonts w:ascii="Garamond" w:hAnsi="Garamond" w:cs="Times New Roman"/>
          <w:sz w:val="22"/>
          <w:szCs w:val="22"/>
        </w:rPr>
        <w:t>”</w:t>
      </w:r>
      <w:r w:rsidR="00EC2477" w:rsidRPr="00045A52">
        <w:rPr>
          <w:rFonts w:ascii="Garamond" w:hAnsi="Garamond" w:cs="Times New Roman"/>
          <w:sz w:val="22"/>
          <w:szCs w:val="22"/>
        </w:rPr>
        <w:t xml:space="preserve"> </w:t>
      </w:r>
    </w:p>
    <w:p w14:paraId="5FE1E24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7B30998" w14:textId="4675FBF9" w:rsidR="00EC2477" w:rsidRPr="00045A52" w:rsidRDefault="0029400D"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Camera F</w:t>
      </w:r>
      <w:r w:rsidR="00EC2477" w:rsidRPr="00045A52">
        <w:rPr>
          <w:rFonts w:ascii="Garamond" w:hAnsi="Garamond" w:cs="Times New Roman"/>
          <w:sz w:val="22"/>
          <w:szCs w:val="22"/>
        </w:rPr>
        <w:t>our was pointing at the ceiling. The moment he had seen the gun, cameraman four had dropped to the floor and started crawling under the audience seating scaffold.</w:t>
      </w:r>
    </w:p>
    <w:p w14:paraId="2A840ED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73958D8" w14:textId="20564C18" w:rsidR="00EC2477" w:rsidRPr="00045A52" w:rsidRDefault="0029400D"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 xml:space="preserve">Camera </w:t>
      </w:r>
      <w:proofErr w:type="gramStart"/>
      <w:r>
        <w:rPr>
          <w:rFonts w:ascii="Garamond" w:hAnsi="Garamond" w:cs="Times New Roman"/>
          <w:sz w:val="22"/>
          <w:szCs w:val="22"/>
        </w:rPr>
        <w:t>O</w:t>
      </w:r>
      <w:r w:rsidR="00EC2477" w:rsidRPr="00045A52">
        <w:rPr>
          <w:rFonts w:ascii="Garamond" w:hAnsi="Garamond" w:cs="Times New Roman"/>
          <w:sz w:val="22"/>
          <w:szCs w:val="22"/>
        </w:rPr>
        <w:t>ne</w:t>
      </w:r>
      <w:proofErr w:type="gramEnd"/>
      <w:r w:rsidR="00EC2477" w:rsidRPr="00045A52">
        <w:rPr>
          <w:rFonts w:ascii="Garamond" w:hAnsi="Garamond" w:cs="Times New Roman"/>
          <w:sz w:val="22"/>
          <w:szCs w:val="22"/>
        </w:rPr>
        <w:t xml:space="preserve"> had been the first person through the fire escape, his headphone lead bounding along behind him. </w:t>
      </w:r>
    </w:p>
    <w:p w14:paraId="5E12260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94A4A16" w14:textId="2BF9F73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Camera Three was getting a good shot, his position was more exposed than </w:t>
      </w:r>
      <w:proofErr w:type="gramStart"/>
      <w:r w:rsidRPr="00045A52">
        <w:rPr>
          <w:rFonts w:ascii="Garamond" w:hAnsi="Garamond" w:cs="Times New Roman"/>
          <w:sz w:val="22"/>
          <w:szCs w:val="22"/>
        </w:rPr>
        <w:t>One</w:t>
      </w:r>
      <w:proofErr w:type="gramEnd"/>
      <w:r w:rsidRPr="00045A52">
        <w:rPr>
          <w:rFonts w:ascii="Garamond" w:hAnsi="Garamond" w:cs="Times New Roman"/>
          <w:sz w:val="22"/>
          <w:szCs w:val="22"/>
        </w:rPr>
        <w:t xml:space="preserve"> or Four and making a break for it was more dangerous </w:t>
      </w:r>
      <w:r w:rsidR="0029400D">
        <w:rPr>
          <w:rFonts w:ascii="Garamond" w:hAnsi="Garamond" w:cs="Times New Roman"/>
          <w:sz w:val="22"/>
          <w:szCs w:val="22"/>
        </w:rPr>
        <w:t>and</w:t>
      </w:r>
      <w:r w:rsidRPr="00045A52">
        <w:rPr>
          <w:rFonts w:ascii="Garamond" w:hAnsi="Garamond" w:cs="Times New Roman"/>
          <w:sz w:val="22"/>
          <w:szCs w:val="22"/>
        </w:rPr>
        <w:t xml:space="preserve"> keeping the camera between him and the gunman was the best way to stay </w:t>
      </w:r>
      <w:proofErr w:type="spellStart"/>
      <w:r w:rsidRPr="00045A52">
        <w:rPr>
          <w:rFonts w:ascii="Garamond" w:hAnsi="Garamond" w:cs="Times New Roman"/>
          <w:sz w:val="22"/>
          <w:szCs w:val="22"/>
        </w:rPr>
        <w:t>unshot</w:t>
      </w:r>
      <w:proofErr w:type="spellEnd"/>
      <w:r w:rsidRPr="00045A52">
        <w:rPr>
          <w:rFonts w:ascii="Garamond" w:hAnsi="Garamond" w:cs="Times New Roman"/>
          <w:sz w:val="22"/>
          <w:szCs w:val="22"/>
        </w:rPr>
        <w:t>.</w:t>
      </w:r>
    </w:p>
    <w:p w14:paraId="320922E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38BF95E" w14:textId="413A6A62"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Camera Two appeared to have a </w:t>
      </w:r>
      <w:r w:rsidR="0020019C" w:rsidRPr="00045A52">
        <w:rPr>
          <w:rFonts w:ascii="Garamond" w:hAnsi="Garamond" w:cs="Times New Roman"/>
          <w:sz w:val="22"/>
          <w:szCs w:val="22"/>
        </w:rPr>
        <w:t>death wish</w:t>
      </w:r>
      <w:r w:rsidRPr="00045A52">
        <w:rPr>
          <w:rFonts w:ascii="Garamond" w:hAnsi="Garamond" w:cs="Times New Roman"/>
          <w:sz w:val="22"/>
          <w:szCs w:val="22"/>
        </w:rPr>
        <w:t xml:space="preserve">, he was not watching the man at all, </w:t>
      </w:r>
      <w:r w:rsidR="0020019C" w:rsidRPr="00045A52">
        <w:rPr>
          <w:rFonts w:ascii="Garamond" w:hAnsi="Garamond" w:cs="Times New Roman"/>
          <w:sz w:val="22"/>
          <w:szCs w:val="22"/>
        </w:rPr>
        <w:t>and he</w:t>
      </w:r>
      <w:r w:rsidRPr="00045A52">
        <w:rPr>
          <w:rFonts w:ascii="Garamond" w:hAnsi="Garamond" w:cs="Times New Roman"/>
          <w:sz w:val="22"/>
          <w:szCs w:val="22"/>
        </w:rPr>
        <w:t xml:space="preserve"> was doing his job. </w:t>
      </w:r>
      <w:proofErr w:type="gramStart"/>
      <w:r w:rsidRPr="00045A52">
        <w:rPr>
          <w:rFonts w:ascii="Garamond" w:hAnsi="Garamond" w:cs="Times New Roman"/>
          <w:sz w:val="22"/>
          <w:szCs w:val="22"/>
        </w:rPr>
        <w:t>Getting reaction shots.</w:t>
      </w:r>
      <w:proofErr w:type="gramEnd"/>
      <w:r w:rsidRPr="00045A52">
        <w:rPr>
          <w:rFonts w:ascii="Garamond" w:hAnsi="Garamond" w:cs="Times New Roman"/>
          <w:sz w:val="22"/>
          <w:szCs w:val="22"/>
        </w:rPr>
        <w:t xml:space="preserve"> There were plenty of those.</w:t>
      </w:r>
    </w:p>
    <w:p w14:paraId="4BEA46A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5A4E3F5" w14:textId="2356AD19"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John, why are you doing this?</w:t>
      </w:r>
      <w:r>
        <w:rPr>
          <w:rFonts w:ascii="Garamond" w:hAnsi="Garamond" w:cs="Times New Roman"/>
          <w:sz w:val="22"/>
          <w:szCs w:val="22"/>
        </w:rPr>
        <w:t>”</w:t>
      </w:r>
    </w:p>
    <w:p w14:paraId="51CA1AC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172FA6C" w14:textId="1C62C7AD"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20019C">
        <w:rPr>
          <w:rFonts w:ascii="Garamond" w:hAnsi="Garamond" w:cs="Times New Roman"/>
          <w:sz w:val="22"/>
          <w:szCs w:val="22"/>
        </w:rPr>
        <w:t>He told me to</w:t>
      </w:r>
      <w:r w:rsidR="0020019C" w:rsidRPr="00045A52">
        <w:rPr>
          <w:rFonts w:ascii="Garamond" w:hAnsi="Garamond" w:cs="Times New Roman"/>
          <w:sz w:val="22"/>
          <w:szCs w:val="22"/>
        </w:rPr>
        <w:t>,</w:t>
      </w:r>
      <w:r>
        <w:rPr>
          <w:rFonts w:ascii="Garamond" w:hAnsi="Garamond" w:cs="Times New Roman"/>
          <w:sz w:val="22"/>
          <w:szCs w:val="22"/>
        </w:rPr>
        <w:t>”</w:t>
      </w:r>
      <w:r w:rsidR="00EC2477" w:rsidRPr="00045A52">
        <w:rPr>
          <w:rFonts w:ascii="Garamond" w:hAnsi="Garamond" w:cs="Times New Roman"/>
          <w:sz w:val="22"/>
          <w:szCs w:val="22"/>
        </w:rPr>
        <w:t xml:space="preserve"> the man answered</w:t>
      </w:r>
      <w:r w:rsidR="0029400D">
        <w:rPr>
          <w:rFonts w:ascii="Garamond" w:hAnsi="Garamond" w:cs="Times New Roman"/>
          <w:sz w:val="22"/>
          <w:szCs w:val="22"/>
        </w:rPr>
        <w:t>,</w:t>
      </w:r>
      <w:r w:rsidR="00EC2477" w:rsidRPr="00045A52">
        <w:rPr>
          <w:rFonts w:ascii="Garamond" w:hAnsi="Garamond" w:cs="Times New Roman"/>
          <w:sz w:val="22"/>
          <w:szCs w:val="22"/>
        </w:rPr>
        <w:t xml:space="preserve"> waving his gun indistinctly</w:t>
      </w:r>
      <w:r w:rsidR="0029400D">
        <w:rPr>
          <w:rFonts w:ascii="Garamond" w:hAnsi="Garamond" w:cs="Times New Roman"/>
          <w:sz w:val="22"/>
          <w:szCs w:val="22"/>
        </w:rPr>
        <w:t>.</w:t>
      </w:r>
    </w:p>
    <w:p w14:paraId="42FDD3C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EB3661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Always a man with a guilty conscience, Reverend Cake denied it immediately. He was in no position to know that Smith was not gesturing at him but at Eric, who was advancing onto the set. </w:t>
      </w:r>
    </w:p>
    <w:p w14:paraId="6361766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D07F74E" w14:textId="7138E99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True enough, Eric had given the Luger to Smith, but he was not about to admit it. In fact, for once Eric wasn</w:t>
      </w:r>
      <w:r w:rsidR="00C726A1">
        <w:rPr>
          <w:rFonts w:ascii="Garamond" w:hAnsi="Garamond" w:cs="Times New Roman"/>
          <w:sz w:val="22"/>
          <w:szCs w:val="22"/>
        </w:rPr>
        <w:t>’</w:t>
      </w:r>
      <w:r w:rsidRPr="00045A52">
        <w:rPr>
          <w:rFonts w:ascii="Garamond" w:hAnsi="Garamond" w:cs="Times New Roman"/>
          <w:sz w:val="22"/>
          <w:szCs w:val="22"/>
        </w:rPr>
        <w:t xml:space="preserve">t entirely sure what he was going to do. All he knew was that he wanted </w:t>
      </w:r>
      <w:r w:rsidRPr="00045A52">
        <w:rPr>
          <w:rFonts w:ascii="Garamond" w:hAnsi="Garamond" w:cs="Times New Roman"/>
          <w:sz w:val="22"/>
          <w:szCs w:val="22"/>
        </w:rPr>
        <w:lastRenderedPageBreak/>
        <w:t>to be in the middle of it all.</w:t>
      </w:r>
    </w:p>
    <w:p w14:paraId="25A7336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A6C5FAC" w14:textId="4D24121F"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stood facing John. The former comedian was staring down the barrel of the gun. Here he was </w:t>
      </w:r>
      <w:r w:rsidR="0029400D">
        <w:rPr>
          <w:rFonts w:ascii="Garamond" w:hAnsi="Garamond" w:cs="Times New Roman"/>
          <w:sz w:val="22"/>
          <w:szCs w:val="22"/>
        </w:rPr>
        <w:t>facing death</w:t>
      </w:r>
      <w:r w:rsidRPr="00045A52">
        <w:rPr>
          <w:rFonts w:ascii="Garamond" w:hAnsi="Garamond" w:cs="Times New Roman"/>
          <w:sz w:val="22"/>
          <w:szCs w:val="22"/>
        </w:rPr>
        <w:t xml:space="preserve"> in front of an audience. </w:t>
      </w:r>
      <w:r w:rsidR="0029400D">
        <w:rPr>
          <w:rFonts w:ascii="Garamond" w:hAnsi="Garamond" w:cs="Times New Roman"/>
          <w:sz w:val="22"/>
          <w:szCs w:val="22"/>
        </w:rPr>
        <w:t>Granted it was a little more serious this time but weirdly it had felt much worse the last time. H</w:t>
      </w:r>
      <w:r w:rsidRPr="00045A52">
        <w:rPr>
          <w:rFonts w:ascii="Garamond" w:hAnsi="Garamond" w:cs="Times New Roman"/>
          <w:sz w:val="22"/>
          <w:szCs w:val="22"/>
        </w:rPr>
        <w:t xml:space="preserve">e froze and then there he was in the moment again. A speech started forming in his mind. He was prepared, he was ready. He had three months to practice it and this time it would save his life. Searching for the first word his eyes flicked around the room. </w:t>
      </w:r>
    </w:p>
    <w:p w14:paraId="4A9F0E1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2ED7D6C" w14:textId="433D472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He wasn</w:t>
      </w:r>
      <w:r w:rsidR="00C726A1">
        <w:rPr>
          <w:rFonts w:ascii="Garamond" w:hAnsi="Garamond" w:cs="Times New Roman"/>
          <w:sz w:val="22"/>
          <w:szCs w:val="22"/>
        </w:rPr>
        <w:t>’</w:t>
      </w:r>
      <w:r w:rsidRPr="00045A52">
        <w:rPr>
          <w:rFonts w:ascii="Garamond" w:hAnsi="Garamond" w:cs="Times New Roman"/>
          <w:sz w:val="22"/>
          <w:szCs w:val="22"/>
        </w:rPr>
        <w:t>t on stage. He wasn</w:t>
      </w:r>
      <w:r w:rsidR="00C726A1">
        <w:rPr>
          <w:rFonts w:ascii="Garamond" w:hAnsi="Garamond" w:cs="Times New Roman"/>
          <w:sz w:val="22"/>
          <w:szCs w:val="22"/>
        </w:rPr>
        <w:t>’</w:t>
      </w:r>
      <w:r w:rsidRPr="00045A52">
        <w:rPr>
          <w:rFonts w:ascii="Garamond" w:hAnsi="Garamond" w:cs="Times New Roman"/>
          <w:sz w:val="22"/>
          <w:szCs w:val="22"/>
        </w:rPr>
        <w:t xml:space="preserve">t alone versus an anonymous audience. Everyone in this room was in this together. The gun was pointing at him but that did not make him the centre of attention. Maybe he could help himself but he did not have to.  Others could help him too. Hazel knew these men, this type of man, </w:t>
      </w:r>
      <w:proofErr w:type="gramStart"/>
      <w:r w:rsidRPr="00045A52">
        <w:rPr>
          <w:rFonts w:ascii="Garamond" w:hAnsi="Garamond" w:cs="Times New Roman"/>
          <w:sz w:val="22"/>
          <w:szCs w:val="22"/>
        </w:rPr>
        <w:t>this</w:t>
      </w:r>
      <w:proofErr w:type="gramEnd"/>
      <w:r w:rsidRPr="00045A52">
        <w:rPr>
          <w:rFonts w:ascii="Garamond" w:hAnsi="Garamond" w:cs="Times New Roman"/>
          <w:sz w:val="22"/>
          <w:szCs w:val="22"/>
        </w:rPr>
        <w:t xml:space="preserve"> man. He said nothing.</w:t>
      </w:r>
    </w:p>
    <w:p w14:paraId="7BF180F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AEE1AD6" w14:textId="284B3AFD"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Hazel started again. </w:t>
      </w:r>
      <w:r w:rsidR="002E02DA">
        <w:rPr>
          <w:rFonts w:ascii="Garamond" w:hAnsi="Garamond" w:cs="Times New Roman"/>
          <w:sz w:val="22"/>
          <w:szCs w:val="22"/>
        </w:rPr>
        <w:t>“</w:t>
      </w:r>
      <w:r w:rsidRPr="00045A52">
        <w:rPr>
          <w:rFonts w:ascii="Garamond" w:hAnsi="Garamond" w:cs="Times New Roman"/>
          <w:sz w:val="22"/>
          <w:szCs w:val="22"/>
        </w:rPr>
        <w:t>John, listen to me.</w:t>
      </w:r>
      <w:r w:rsidR="002E02DA">
        <w:rPr>
          <w:rFonts w:ascii="Garamond" w:hAnsi="Garamond" w:cs="Times New Roman"/>
          <w:sz w:val="22"/>
          <w:szCs w:val="22"/>
        </w:rPr>
        <w:t>”</w:t>
      </w:r>
    </w:p>
    <w:p w14:paraId="1B88751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D018644" w14:textId="0B69D6D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And he probably would have done </w:t>
      </w:r>
      <w:r w:rsidR="00D72C71">
        <w:rPr>
          <w:rFonts w:ascii="Garamond" w:hAnsi="Garamond" w:cs="Times New Roman"/>
          <w:sz w:val="22"/>
          <w:szCs w:val="22"/>
        </w:rPr>
        <w:t>too but right then Eric had turned to Hazel and had shouted,</w:t>
      </w:r>
    </w:p>
    <w:p w14:paraId="1E88C96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0A34113" w14:textId="791D1C38" w:rsidR="00EC2477" w:rsidRPr="00045A52" w:rsidRDefault="002E02DA"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w:t>
      </w:r>
      <w:r w:rsidR="00EC2477" w:rsidRPr="00045A52">
        <w:rPr>
          <w:rFonts w:ascii="Garamond" w:hAnsi="Garamond" w:cs="Times New Roman"/>
          <w:sz w:val="22"/>
          <w:szCs w:val="22"/>
        </w:rPr>
        <w:t>Oh shut the FUCK UP!</w:t>
      </w:r>
      <w:r>
        <w:rPr>
          <w:rFonts w:ascii="Garamond" w:hAnsi="Garamond" w:cs="Times New Roman"/>
          <w:sz w:val="22"/>
          <w:szCs w:val="22"/>
        </w:rPr>
        <w:t>”</w:t>
      </w:r>
      <w:r w:rsidR="00EC2477" w:rsidRPr="00045A52">
        <w:rPr>
          <w:rFonts w:ascii="Garamond" w:hAnsi="Garamond" w:cs="Times New Roman"/>
          <w:sz w:val="22"/>
          <w:szCs w:val="22"/>
        </w:rPr>
        <w:t xml:space="preserve">  </w:t>
      </w:r>
    </w:p>
    <w:p w14:paraId="1204226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3A8EBF0"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man jumped. The gun went off. </w:t>
      </w:r>
    </w:p>
    <w:p w14:paraId="42703AB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688EBB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Parnell jumped. The man went down. </w:t>
      </w:r>
    </w:p>
    <w:p w14:paraId="2DC8EED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08013B0"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It all went very quiet. </w:t>
      </w:r>
    </w:p>
    <w:p w14:paraId="1C800F6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7DB61F7" w14:textId="541415B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His breathing was weak now. Less and less oxygen was getting to his brain, the pain ebbed but perception clouded too. His vision narrowed to a long</w:t>
      </w:r>
      <w:r w:rsidR="00D72C71">
        <w:rPr>
          <w:rFonts w:ascii="Garamond" w:hAnsi="Garamond" w:cs="Times New Roman"/>
          <w:sz w:val="22"/>
          <w:szCs w:val="22"/>
        </w:rPr>
        <w:t xml:space="preserve">, dark, </w:t>
      </w:r>
      <w:r w:rsidRPr="00045A52">
        <w:rPr>
          <w:rFonts w:ascii="Garamond" w:hAnsi="Garamond" w:cs="Times New Roman"/>
          <w:sz w:val="22"/>
          <w:szCs w:val="22"/>
        </w:rPr>
        <w:t xml:space="preserve">tunnel, his hearing muffled and his sense of his body left him, space folding up around him. But he could no longer think clearly about it, about </w:t>
      </w:r>
      <w:r w:rsidRPr="00045A52">
        <w:rPr>
          <w:rFonts w:ascii="Garamond" w:hAnsi="Garamond" w:cs="Times New Roman"/>
          <w:sz w:val="22"/>
          <w:szCs w:val="22"/>
        </w:rPr>
        <w:lastRenderedPageBreak/>
        <w:t xml:space="preserve">anything. It was a fight to remain conscious to make each thought catch the train of the last. </w:t>
      </w:r>
      <w:r w:rsidR="0020019C" w:rsidRPr="00045A52">
        <w:rPr>
          <w:rFonts w:ascii="Garamond" w:hAnsi="Garamond" w:cs="Times New Roman"/>
          <w:sz w:val="22"/>
          <w:szCs w:val="22"/>
        </w:rPr>
        <w:t>In</w:t>
      </w:r>
      <w:r w:rsidRPr="00045A52">
        <w:rPr>
          <w:rFonts w:ascii="Garamond" w:hAnsi="Garamond" w:cs="Times New Roman"/>
          <w:sz w:val="22"/>
          <w:szCs w:val="22"/>
        </w:rPr>
        <w:t xml:space="preserve"> some dim way, he sensed peace beyond the striving. One last thought passed through his brain. </w:t>
      </w:r>
      <w:r w:rsidR="002E02DA">
        <w:rPr>
          <w:rFonts w:ascii="Garamond" w:hAnsi="Garamond" w:cs="Times New Roman"/>
          <w:sz w:val="22"/>
          <w:szCs w:val="22"/>
        </w:rPr>
        <w:t>“</w:t>
      </w:r>
      <w:r w:rsidR="00D72C71">
        <w:rPr>
          <w:rFonts w:ascii="Garamond" w:hAnsi="Garamond" w:cs="Times New Roman"/>
          <w:sz w:val="22"/>
          <w:szCs w:val="22"/>
        </w:rPr>
        <w:t xml:space="preserve">I guess </w:t>
      </w:r>
      <w:r w:rsidRPr="00045A52">
        <w:rPr>
          <w:rFonts w:ascii="Garamond" w:hAnsi="Garamond" w:cs="Times New Roman"/>
          <w:sz w:val="22"/>
          <w:szCs w:val="22"/>
        </w:rPr>
        <w:t>t</w:t>
      </w:r>
      <w:r w:rsidR="00D72C71">
        <w:rPr>
          <w:rFonts w:ascii="Garamond" w:hAnsi="Garamond" w:cs="Times New Roman"/>
          <w:sz w:val="22"/>
          <w:szCs w:val="22"/>
        </w:rPr>
        <w:t>his</w:t>
      </w:r>
      <w:r w:rsidRPr="00045A52">
        <w:rPr>
          <w:rFonts w:ascii="Garamond" w:hAnsi="Garamond" w:cs="Times New Roman"/>
          <w:sz w:val="22"/>
          <w:szCs w:val="22"/>
        </w:rPr>
        <w:t xml:space="preserve"> was my own fault.</w:t>
      </w:r>
      <w:r w:rsidR="002E02DA">
        <w:rPr>
          <w:rFonts w:ascii="Garamond" w:hAnsi="Garamond" w:cs="Times New Roman"/>
          <w:sz w:val="22"/>
          <w:szCs w:val="22"/>
        </w:rPr>
        <w:t>”</w:t>
      </w:r>
    </w:p>
    <w:p w14:paraId="364A3D7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925A885"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With that Eric let go.</w:t>
      </w:r>
    </w:p>
    <w:p w14:paraId="14BED46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7E838D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2D9180D"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7D7C681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8B20B2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161C3A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E9B051B" w14:textId="77777777" w:rsidR="00EC2477" w:rsidRPr="00045A52" w:rsidRDefault="00EC2477" w:rsidP="00EC2477">
      <w:pPr>
        <w:pStyle w:val="Heading1"/>
        <w:numPr>
          <w:ilvl w:val="0"/>
          <w:numId w:val="4"/>
        </w:numPr>
        <w:spacing w:line="240" w:lineRule="auto"/>
        <w:jc w:val="both"/>
        <w:rPr>
          <w:rFonts w:ascii="Garamond" w:hAnsi="Garamond"/>
          <w:sz w:val="22"/>
          <w:szCs w:val="22"/>
        </w:rPr>
      </w:pPr>
      <w:r w:rsidRPr="00045A52">
        <w:rPr>
          <w:rFonts w:ascii="Garamond" w:hAnsi="Garamond"/>
          <w:sz w:val="22"/>
          <w:szCs w:val="22"/>
        </w:rPr>
        <w:t>EPILOGUE</w:t>
      </w:r>
    </w:p>
    <w:p w14:paraId="0C1F9BD4"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3A9BE47"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Tomorrow, and tomorrow, and tomorrow</w:t>
      </w:r>
    </w:p>
    <w:p w14:paraId="11F56E5B"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Creeps in this petty pace from day to day</w:t>
      </w:r>
    </w:p>
    <w:p w14:paraId="0F975441"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To the last syllable of recorded time;</w:t>
      </w:r>
    </w:p>
    <w:p w14:paraId="3B88081F"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And all our yesterdays have lighted fools</w:t>
      </w:r>
    </w:p>
    <w:p w14:paraId="6CAC642D"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roofErr w:type="gramStart"/>
      <w:r w:rsidRPr="00045A52">
        <w:rPr>
          <w:rFonts w:ascii="Garamond" w:hAnsi="Garamond" w:cs="Times New Roman"/>
          <w:sz w:val="22"/>
          <w:szCs w:val="22"/>
        </w:rPr>
        <w:t>The way to dusty death.</w:t>
      </w:r>
      <w:proofErr w:type="gramEnd"/>
    </w:p>
    <w:p w14:paraId="2C8C072A"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Out, out, brief candle!</w:t>
      </w:r>
    </w:p>
    <w:p w14:paraId="12FB90A1" w14:textId="2821C752"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Life</w:t>
      </w:r>
      <w:r w:rsidR="00C726A1">
        <w:rPr>
          <w:rFonts w:ascii="Garamond" w:hAnsi="Garamond" w:cs="Times New Roman"/>
          <w:sz w:val="22"/>
          <w:szCs w:val="22"/>
        </w:rPr>
        <w:t>’</w:t>
      </w:r>
      <w:r w:rsidRPr="00045A52">
        <w:rPr>
          <w:rFonts w:ascii="Garamond" w:hAnsi="Garamond" w:cs="Times New Roman"/>
          <w:sz w:val="22"/>
          <w:szCs w:val="22"/>
        </w:rPr>
        <w:t>s but a walking shadow, a poor player</w:t>
      </w:r>
    </w:p>
    <w:p w14:paraId="57E83712"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That struts and frets his hour upon the stage</w:t>
      </w:r>
    </w:p>
    <w:p w14:paraId="02958B6E"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And then is heard no more; it is a tale</w:t>
      </w:r>
    </w:p>
    <w:p w14:paraId="3E129EED"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Told by an idiot, full of sound and fury</w:t>
      </w:r>
    </w:p>
    <w:p w14:paraId="6B67CB21"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proofErr w:type="gramStart"/>
      <w:r w:rsidRPr="00045A52">
        <w:rPr>
          <w:rFonts w:ascii="Garamond" w:hAnsi="Garamond" w:cs="Times New Roman"/>
          <w:sz w:val="22"/>
          <w:szCs w:val="22"/>
        </w:rPr>
        <w:t>Signifying nothing.</w:t>
      </w:r>
      <w:proofErr w:type="gramEnd"/>
    </w:p>
    <w:p w14:paraId="07E8AA73" w14:textId="77777777" w:rsidR="00EC2477" w:rsidRPr="00045A52" w:rsidRDefault="00EC2477" w:rsidP="00EC2477">
      <w:pPr>
        <w:pStyle w:val="NovelBody"/>
        <w:spacing w:line="240" w:lineRule="auto"/>
        <w:ind w:left="711" w:firstLine="0"/>
        <w:jc w:val="both"/>
        <w:rPr>
          <w:rFonts w:ascii="Garamond" w:hAnsi="Garamond" w:cs="Times New Roman"/>
          <w:sz w:val="22"/>
          <w:szCs w:val="22"/>
        </w:rPr>
      </w:pPr>
      <w:r w:rsidRPr="00045A52">
        <w:rPr>
          <w:rFonts w:ascii="Garamond" w:hAnsi="Garamond" w:cs="Times New Roman"/>
          <w:sz w:val="22"/>
          <w:szCs w:val="22"/>
        </w:rPr>
        <w:t>-- Shakespeare, Macbeth, Act 5, Scene 5</w:t>
      </w:r>
    </w:p>
    <w:p w14:paraId="03DFC23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A297F0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There was not a lot more to it than that. </w:t>
      </w:r>
    </w:p>
    <w:p w14:paraId="64FC313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9F847B2"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They all lived happily ever after. </w:t>
      </w:r>
    </w:p>
    <w:p w14:paraId="04E34D2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F13DB0A" w14:textId="5E878DC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After the shooting incident, the police were finally able to connect the dots which placed John Smith at the wheel of the rogue </w:t>
      </w:r>
      <w:proofErr w:type="spellStart"/>
      <w:r w:rsidR="004B2E36" w:rsidRPr="00045A52">
        <w:rPr>
          <w:rFonts w:ascii="Garamond" w:hAnsi="Garamond" w:cs="Times New Roman"/>
          <w:sz w:val="22"/>
          <w:szCs w:val="22"/>
        </w:rPr>
        <w:t>Routemaster</w:t>
      </w:r>
      <w:proofErr w:type="spellEnd"/>
      <w:r w:rsidRPr="00045A52">
        <w:rPr>
          <w:rFonts w:ascii="Garamond" w:hAnsi="Garamond" w:cs="Times New Roman"/>
          <w:sz w:val="22"/>
          <w:szCs w:val="22"/>
        </w:rPr>
        <w:t xml:space="preserve"> and at the window of the Other Smith</w:t>
      </w:r>
      <w:r w:rsidR="00C726A1">
        <w:rPr>
          <w:rFonts w:ascii="Garamond" w:hAnsi="Garamond" w:cs="Times New Roman"/>
          <w:sz w:val="22"/>
          <w:szCs w:val="22"/>
        </w:rPr>
        <w:t>’</w:t>
      </w:r>
      <w:r w:rsidRPr="00045A52">
        <w:rPr>
          <w:rFonts w:ascii="Garamond" w:hAnsi="Garamond" w:cs="Times New Roman"/>
          <w:sz w:val="22"/>
          <w:szCs w:val="22"/>
        </w:rPr>
        <w:t xml:space="preserve">s flat, </w:t>
      </w:r>
      <w:proofErr w:type="gramStart"/>
      <w:r w:rsidRPr="00045A52">
        <w:rPr>
          <w:rFonts w:ascii="Garamond" w:hAnsi="Garamond" w:cs="Times New Roman"/>
          <w:sz w:val="22"/>
          <w:szCs w:val="22"/>
        </w:rPr>
        <w:t>throwing</w:t>
      </w:r>
      <w:proofErr w:type="gramEnd"/>
      <w:r w:rsidRPr="00045A52">
        <w:rPr>
          <w:rFonts w:ascii="Garamond" w:hAnsi="Garamond" w:cs="Times New Roman"/>
          <w:sz w:val="22"/>
          <w:szCs w:val="22"/>
        </w:rPr>
        <w:t xml:space="preserve"> a four pint milk carton of four star in to start a fire in his living room. Admittedly, the details had been spelled out for them in large tabloid head</w:t>
      </w:r>
      <w:r w:rsidR="00D72C71">
        <w:rPr>
          <w:rFonts w:ascii="Garamond" w:hAnsi="Garamond" w:cs="Times New Roman"/>
          <w:sz w:val="22"/>
          <w:szCs w:val="22"/>
        </w:rPr>
        <w:t xml:space="preserve">lines by journalists who were </w:t>
      </w:r>
      <w:r w:rsidRPr="00045A52">
        <w:rPr>
          <w:rFonts w:ascii="Garamond" w:hAnsi="Garamond" w:cs="Times New Roman"/>
          <w:sz w:val="22"/>
          <w:szCs w:val="22"/>
        </w:rPr>
        <w:t xml:space="preserve">quicker off the mark and who did things for the front page, not by the book. Vernon Associates never mentioned to anyone that they had known all this for several weeks. </w:t>
      </w:r>
    </w:p>
    <w:p w14:paraId="57C6CA8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0536F5D" w14:textId="6D9AC64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community at large </w:t>
      </w:r>
      <w:r w:rsidR="00D72C71">
        <w:rPr>
          <w:rFonts w:ascii="Garamond" w:hAnsi="Garamond" w:cs="Times New Roman"/>
          <w:sz w:val="22"/>
          <w:szCs w:val="22"/>
        </w:rPr>
        <w:t>had</w:t>
      </w:r>
      <w:r w:rsidRPr="00045A52">
        <w:rPr>
          <w:rFonts w:ascii="Garamond" w:hAnsi="Garamond" w:cs="Times New Roman"/>
          <w:sz w:val="22"/>
          <w:szCs w:val="22"/>
        </w:rPr>
        <w:t xml:space="preserve"> once again been found wanting in its ability to care for the dangerously mentally ill. John </w:t>
      </w:r>
      <w:r w:rsidR="002E02DA">
        <w:rPr>
          <w:rFonts w:ascii="Garamond" w:hAnsi="Garamond" w:cs="Times New Roman"/>
          <w:sz w:val="22"/>
          <w:szCs w:val="22"/>
        </w:rPr>
        <w:lastRenderedPageBreak/>
        <w:t>“</w:t>
      </w:r>
      <w:r w:rsidRPr="00045A52">
        <w:rPr>
          <w:rFonts w:ascii="Garamond" w:hAnsi="Garamond" w:cs="Times New Roman"/>
          <w:sz w:val="22"/>
          <w:szCs w:val="22"/>
        </w:rPr>
        <w:t>God</w:t>
      </w:r>
      <w:r w:rsidR="00C726A1">
        <w:rPr>
          <w:rFonts w:ascii="Garamond" w:hAnsi="Garamond" w:cs="Times New Roman"/>
          <w:sz w:val="22"/>
          <w:szCs w:val="22"/>
        </w:rPr>
        <w:t>’</w:t>
      </w:r>
      <w:r w:rsidRPr="00045A52">
        <w:rPr>
          <w:rFonts w:ascii="Garamond" w:hAnsi="Garamond" w:cs="Times New Roman"/>
          <w:sz w:val="22"/>
          <w:szCs w:val="22"/>
        </w:rPr>
        <w:t>s Gunman</w:t>
      </w:r>
      <w:r w:rsidR="002E02DA">
        <w:rPr>
          <w:rFonts w:ascii="Garamond" w:hAnsi="Garamond" w:cs="Times New Roman"/>
          <w:sz w:val="22"/>
          <w:szCs w:val="22"/>
        </w:rPr>
        <w:t>”</w:t>
      </w:r>
      <w:r w:rsidRPr="00045A52">
        <w:rPr>
          <w:rFonts w:ascii="Garamond" w:hAnsi="Garamond" w:cs="Times New Roman"/>
          <w:sz w:val="22"/>
          <w:szCs w:val="22"/>
        </w:rPr>
        <w:t xml:space="preserve"> Smith was </w:t>
      </w:r>
      <w:r w:rsidR="003C44D4">
        <w:rPr>
          <w:rFonts w:ascii="Garamond" w:hAnsi="Garamond" w:cs="Times New Roman"/>
          <w:sz w:val="22"/>
          <w:szCs w:val="22"/>
        </w:rPr>
        <w:t>returned</w:t>
      </w:r>
      <w:r w:rsidRPr="00045A52">
        <w:rPr>
          <w:rFonts w:ascii="Garamond" w:hAnsi="Garamond" w:cs="Times New Roman"/>
          <w:sz w:val="22"/>
          <w:szCs w:val="22"/>
        </w:rPr>
        <w:t xml:space="preserve"> </w:t>
      </w:r>
      <w:r w:rsidR="003C44D4">
        <w:rPr>
          <w:rFonts w:ascii="Garamond" w:hAnsi="Garamond" w:cs="Times New Roman"/>
          <w:sz w:val="22"/>
          <w:szCs w:val="22"/>
        </w:rPr>
        <w:t>to a secure mental health unit. H</w:t>
      </w:r>
      <w:r w:rsidRPr="00045A52">
        <w:rPr>
          <w:rFonts w:ascii="Garamond" w:hAnsi="Garamond" w:cs="Times New Roman"/>
          <w:sz w:val="22"/>
          <w:szCs w:val="22"/>
        </w:rPr>
        <w:t xml:space="preserve">e was locked away out of </w:t>
      </w:r>
      <w:proofErr w:type="spellStart"/>
      <w:r w:rsidRPr="00045A52">
        <w:rPr>
          <w:rFonts w:ascii="Garamond" w:hAnsi="Garamond" w:cs="Times New Roman"/>
          <w:sz w:val="22"/>
          <w:szCs w:val="22"/>
        </w:rPr>
        <w:t>harms</w:t>
      </w:r>
      <w:proofErr w:type="spellEnd"/>
      <w:r w:rsidRPr="00045A52">
        <w:rPr>
          <w:rFonts w:ascii="Garamond" w:hAnsi="Garamond" w:cs="Times New Roman"/>
          <w:sz w:val="22"/>
          <w:szCs w:val="22"/>
        </w:rPr>
        <w:t xml:space="preserve"> way for his own safety, but not his well-being. Forced to take his meds again, his more florid symptoms abated and he be</w:t>
      </w:r>
      <w:r w:rsidR="003C44D4">
        <w:rPr>
          <w:rFonts w:ascii="Garamond" w:hAnsi="Garamond" w:cs="Times New Roman"/>
          <w:sz w:val="22"/>
          <w:szCs w:val="22"/>
        </w:rPr>
        <w:t>came the calm, train enthusiast he sometimes was.</w:t>
      </w:r>
    </w:p>
    <w:p w14:paraId="1BE3F49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31C5F87" w14:textId="1AE688C0" w:rsidR="002412B2" w:rsidRDefault="002412B2"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Eric miraculously survived the shooting because no first time author can bear to kill off their favourite character. E</w:t>
      </w:r>
      <w:r w:rsidR="00EC2477" w:rsidRPr="00045A52">
        <w:rPr>
          <w:rFonts w:ascii="Garamond" w:hAnsi="Garamond" w:cs="Times New Roman"/>
          <w:sz w:val="22"/>
          <w:szCs w:val="22"/>
        </w:rPr>
        <w:t xml:space="preserve">veryone believed that Eric </w:t>
      </w:r>
      <w:proofErr w:type="spellStart"/>
      <w:r w:rsidR="00EC2477" w:rsidRPr="00045A52">
        <w:rPr>
          <w:rFonts w:ascii="Garamond" w:hAnsi="Garamond" w:cs="Times New Roman"/>
          <w:sz w:val="22"/>
          <w:szCs w:val="22"/>
        </w:rPr>
        <w:t>Hayle</w:t>
      </w:r>
      <w:proofErr w:type="spellEnd"/>
      <w:r w:rsidR="00EC2477" w:rsidRPr="00045A52">
        <w:rPr>
          <w:rFonts w:ascii="Garamond" w:hAnsi="Garamond" w:cs="Times New Roman"/>
          <w:sz w:val="22"/>
          <w:szCs w:val="22"/>
        </w:rPr>
        <w:t xml:space="preserve"> had given </w:t>
      </w:r>
      <w:r w:rsidR="00D72C71">
        <w:rPr>
          <w:rFonts w:ascii="Garamond" w:hAnsi="Garamond" w:cs="Times New Roman"/>
          <w:sz w:val="22"/>
          <w:szCs w:val="22"/>
        </w:rPr>
        <w:t xml:space="preserve">the gunman the gun. But there was no proof. </w:t>
      </w:r>
      <w:r w:rsidR="00562F48">
        <w:rPr>
          <w:rFonts w:ascii="Garamond" w:hAnsi="Garamond" w:cs="Times New Roman"/>
          <w:sz w:val="22"/>
          <w:szCs w:val="22"/>
        </w:rPr>
        <w:t>I</w:t>
      </w:r>
      <w:r w:rsidR="00EC2477" w:rsidRPr="00045A52">
        <w:rPr>
          <w:rFonts w:ascii="Garamond" w:hAnsi="Garamond" w:cs="Times New Roman"/>
          <w:sz w:val="22"/>
          <w:szCs w:val="22"/>
        </w:rPr>
        <w:t>t was just the word of a single madman with a doctor</w:t>
      </w:r>
      <w:r w:rsidR="00C726A1">
        <w:rPr>
          <w:rFonts w:ascii="Garamond" w:hAnsi="Garamond" w:cs="Times New Roman"/>
          <w:sz w:val="22"/>
          <w:szCs w:val="22"/>
        </w:rPr>
        <w:t>’</w:t>
      </w:r>
      <w:r w:rsidR="00EC2477" w:rsidRPr="00045A52">
        <w:rPr>
          <w:rFonts w:ascii="Garamond" w:hAnsi="Garamond" w:cs="Times New Roman"/>
          <w:sz w:val="22"/>
          <w:szCs w:val="22"/>
        </w:rPr>
        <w:t>s certificate versus a multi-millionaire psychopath with criminal lawyers.</w:t>
      </w:r>
      <w:r>
        <w:rPr>
          <w:rFonts w:ascii="Garamond" w:hAnsi="Garamond" w:cs="Times New Roman"/>
          <w:sz w:val="22"/>
          <w:szCs w:val="22"/>
        </w:rPr>
        <w:t xml:space="preserve"> </w:t>
      </w:r>
    </w:p>
    <w:p w14:paraId="7262394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D3C8C06" w14:textId="49578BDC"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w:t>
      </w:r>
      <w:r w:rsidR="002E02DA">
        <w:rPr>
          <w:rFonts w:ascii="Garamond" w:hAnsi="Garamond" w:cs="Times New Roman"/>
          <w:sz w:val="22"/>
          <w:szCs w:val="22"/>
        </w:rPr>
        <w:t>“</w:t>
      </w:r>
      <w:r w:rsidRPr="00045A52">
        <w:rPr>
          <w:rFonts w:ascii="Garamond" w:hAnsi="Garamond" w:cs="Times New Roman"/>
          <w:sz w:val="22"/>
          <w:szCs w:val="22"/>
        </w:rPr>
        <w:t>The Tao of Now</w:t>
      </w:r>
      <w:r w:rsidR="002E02DA">
        <w:rPr>
          <w:rFonts w:ascii="Garamond" w:hAnsi="Garamond" w:cs="Times New Roman"/>
          <w:sz w:val="22"/>
          <w:szCs w:val="22"/>
        </w:rPr>
        <w:t>”</w:t>
      </w:r>
      <w:r w:rsidRPr="00045A52">
        <w:rPr>
          <w:rFonts w:ascii="Garamond" w:hAnsi="Garamond" w:cs="Times New Roman"/>
          <w:sz w:val="22"/>
          <w:szCs w:val="22"/>
        </w:rPr>
        <w:t xml:space="preserve"> Smith, remembering Hazel</w:t>
      </w:r>
      <w:r w:rsidR="00C726A1">
        <w:rPr>
          <w:rFonts w:ascii="Garamond" w:hAnsi="Garamond" w:cs="Times New Roman"/>
          <w:sz w:val="22"/>
          <w:szCs w:val="22"/>
        </w:rPr>
        <w:t>’</w:t>
      </w:r>
      <w:r w:rsidRPr="00045A52">
        <w:rPr>
          <w:rFonts w:ascii="Garamond" w:hAnsi="Garamond" w:cs="Times New Roman"/>
          <w:sz w:val="22"/>
          <w:szCs w:val="22"/>
        </w:rPr>
        <w:t>s description of classic psychopathic lack of remorse and having seen the ruthless efficiency of his lawyers, did not try to take Eric to court or even to task. John shrugged off the fact that Eric had tried to kill him as just one of his little character quirks. He continued to collect regular royalty payments</w:t>
      </w:r>
      <w:r w:rsidR="00B40820">
        <w:rPr>
          <w:rFonts w:ascii="Garamond" w:hAnsi="Garamond" w:cs="Times New Roman"/>
          <w:sz w:val="22"/>
          <w:szCs w:val="22"/>
        </w:rPr>
        <w:t xml:space="preserve"> but moved on with his life. </w:t>
      </w:r>
      <w:r w:rsidRPr="00045A52">
        <w:rPr>
          <w:rFonts w:ascii="Garamond" w:hAnsi="Garamond" w:cs="Times New Roman"/>
          <w:sz w:val="22"/>
          <w:szCs w:val="22"/>
        </w:rPr>
        <w:t xml:space="preserve"> </w:t>
      </w:r>
    </w:p>
    <w:p w14:paraId="56D4883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27B5FA2" w14:textId="3E9D4EE3" w:rsidR="00EC2477" w:rsidRPr="00045A52" w:rsidRDefault="00562F48"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 xml:space="preserve">He </w:t>
      </w:r>
      <w:r w:rsidR="00EC2477" w:rsidRPr="00045A52">
        <w:rPr>
          <w:rFonts w:ascii="Garamond" w:hAnsi="Garamond" w:cs="Times New Roman"/>
          <w:sz w:val="22"/>
          <w:szCs w:val="22"/>
        </w:rPr>
        <w:t xml:space="preserve">shambled into a very predictable career, appearing </w:t>
      </w:r>
      <w:r>
        <w:rPr>
          <w:rFonts w:ascii="Garamond" w:hAnsi="Garamond" w:cs="Times New Roman"/>
          <w:sz w:val="22"/>
          <w:szCs w:val="22"/>
        </w:rPr>
        <w:t>on the B</w:t>
      </w:r>
      <w:r w:rsidR="00EC2477" w:rsidRPr="00045A52">
        <w:rPr>
          <w:rFonts w:ascii="Garamond" w:hAnsi="Garamond" w:cs="Times New Roman"/>
          <w:sz w:val="22"/>
          <w:szCs w:val="22"/>
        </w:rPr>
        <w:t>-list and writing for the Sunday supplements. He didn</w:t>
      </w:r>
      <w:r w:rsidR="00C726A1">
        <w:rPr>
          <w:rFonts w:ascii="Garamond" w:hAnsi="Garamond" w:cs="Times New Roman"/>
          <w:sz w:val="22"/>
          <w:szCs w:val="22"/>
        </w:rPr>
        <w:t>’</w:t>
      </w:r>
      <w:r w:rsidR="00EC2477" w:rsidRPr="00045A52">
        <w:rPr>
          <w:rFonts w:ascii="Garamond" w:hAnsi="Garamond" w:cs="Times New Roman"/>
          <w:sz w:val="22"/>
          <w:szCs w:val="22"/>
        </w:rPr>
        <w:t xml:space="preserve">t mind too much. Natalie listened better than any audience. She appreciated him </w:t>
      </w:r>
      <w:r>
        <w:rPr>
          <w:rFonts w:ascii="Garamond" w:hAnsi="Garamond" w:cs="Times New Roman"/>
          <w:sz w:val="22"/>
          <w:szCs w:val="22"/>
        </w:rPr>
        <w:t>far</w:t>
      </w:r>
      <w:r w:rsidR="00EC2477" w:rsidRPr="00045A52">
        <w:rPr>
          <w:rFonts w:ascii="Garamond" w:hAnsi="Garamond" w:cs="Times New Roman"/>
          <w:sz w:val="22"/>
          <w:szCs w:val="22"/>
        </w:rPr>
        <w:t xml:space="preserve"> more too. </w:t>
      </w:r>
    </w:p>
    <w:p w14:paraId="42108AA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28D2BF6" w14:textId="4DD92B84"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Hazel Cole, reawakened as a sexual and emotional being, and a newly converted fan of recreational drugs</w:t>
      </w:r>
      <w:r w:rsidR="00562F48">
        <w:rPr>
          <w:rFonts w:ascii="Garamond" w:hAnsi="Garamond" w:cs="Times New Roman"/>
          <w:sz w:val="22"/>
          <w:szCs w:val="22"/>
        </w:rPr>
        <w:t>,</w:t>
      </w:r>
      <w:r w:rsidRPr="00045A52">
        <w:rPr>
          <w:rFonts w:ascii="Garamond" w:hAnsi="Garamond" w:cs="Times New Roman"/>
          <w:sz w:val="22"/>
          <w:szCs w:val="22"/>
        </w:rPr>
        <w:t xml:space="preserve"> headed off on an extended holiday to India, Thailand and beyond in search of sun, sex and chemical fun. She travelled by train. </w:t>
      </w:r>
    </w:p>
    <w:p w14:paraId="7CDC311D" w14:textId="77777777" w:rsidR="00EC2477" w:rsidRPr="00045A52" w:rsidRDefault="00EC2477" w:rsidP="00EC2477">
      <w:pPr>
        <w:pStyle w:val="NovelBody"/>
        <w:pageBreakBefore/>
        <w:spacing w:line="240" w:lineRule="auto"/>
        <w:ind w:firstLine="0"/>
        <w:jc w:val="both"/>
        <w:rPr>
          <w:rFonts w:ascii="Garamond" w:hAnsi="Garamond" w:cs="Times New Roman"/>
          <w:sz w:val="22"/>
          <w:szCs w:val="22"/>
        </w:rPr>
      </w:pPr>
    </w:p>
    <w:p w14:paraId="265520F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ADDB49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666B691"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D768FBF" w14:textId="77777777" w:rsidR="00EC2477" w:rsidRPr="00045A52" w:rsidRDefault="00EC2477" w:rsidP="00EC2477">
      <w:pPr>
        <w:pStyle w:val="Heading1"/>
        <w:numPr>
          <w:ilvl w:val="0"/>
          <w:numId w:val="4"/>
        </w:numPr>
        <w:spacing w:line="240" w:lineRule="auto"/>
        <w:jc w:val="both"/>
        <w:rPr>
          <w:rFonts w:ascii="Garamond" w:hAnsi="Garamond"/>
          <w:sz w:val="22"/>
          <w:szCs w:val="22"/>
        </w:rPr>
      </w:pPr>
      <w:r w:rsidRPr="00045A52">
        <w:rPr>
          <w:rFonts w:ascii="Garamond" w:hAnsi="Garamond"/>
          <w:sz w:val="22"/>
          <w:szCs w:val="22"/>
        </w:rPr>
        <w:t>APPENDICES</w:t>
      </w:r>
    </w:p>
    <w:p w14:paraId="48757FA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EAE3D65" w14:textId="1979AD0C" w:rsidR="00EC2477" w:rsidRPr="00D72C71" w:rsidRDefault="00EC2477" w:rsidP="00D72C71">
      <w:pPr>
        <w:pStyle w:val="Heading2"/>
        <w:numPr>
          <w:ilvl w:val="0"/>
          <w:numId w:val="4"/>
        </w:numPr>
        <w:ind w:left="1134" w:firstLine="0"/>
        <w:jc w:val="both"/>
        <w:rPr>
          <w:rFonts w:ascii="Garamond" w:hAnsi="Garamond"/>
          <w:sz w:val="22"/>
          <w:szCs w:val="22"/>
        </w:rPr>
      </w:pPr>
      <w:r w:rsidRPr="00045A52">
        <w:rPr>
          <w:rFonts w:ascii="Garamond" w:hAnsi="Garamond"/>
          <w:sz w:val="22"/>
          <w:szCs w:val="22"/>
        </w:rPr>
        <w:t xml:space="preserve">Appendix A </w:t>
      </w:r>
      <w:r w:rsidR="00D72C71">
        <w:rPr>
          <w:rFonts w:ascii="Garamond" w:hAnsi="Garamond"/>
          <w:sz w:val="22"/>
          <w:szCs w:val="22"/>
        </w:rPr>
        <w:t>–</w:t>
      </w:r>
      <w:r w:rsidR="00D72C71">
        <w:rPr>
          <w:rFonts w:ascii="Garamond" w:hAnsi="Garamond"/>
          <w:sz w:val="22"/>
          <w:szCs w:val="22"/>
        </w:rPr>
        <w:tab/>
      </w:r>
      <w:r w:rsidRPr="00045A52">
        <w:rPr>
          <w:rFonts w:ascii="Garamond" w:hAnsi="Garamond"/>
          <w:sz w:val="22"/>
          <w:szCs w:val="22"/>
        </w:rPr>
        <w:t xml:space="preserve"> </w:t>
      </w:r>
      <w:r w:rsidR="00D72C71">
        <w:rPr>
          <w:rFonts w:ascii="Garamond" w:hAnsi="Garamond"/>
          <w:sz w:val="22"/>
          <w:szCs w:val="22"/>
        </w:rPr>
        <w:br/>
      </w:r>
      <w:r w:rsidRPr="00D72C71">
        <w:rPr>
          <w:rFonts w:ascii="Garamond" w:hAnsi="Garamond"/>
          <w:sz w:val="22"/>
          <w:szCs w:val="22"/>
        </w:rPr>
        <w:t>Recommendations to the panel on Reassessment of Risk</w:t>
      </w:r>
    </w:p>
    <w:p w14:paraId="5D7639D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B95A109" w14:textId="77777777" w:rsidR="00EC2477" w:rsidRPr="00045A52" w:rsidRDefault="00EC2477" w:rsidP="00EC2477">
      <w:pPr>
        <w:pStyle w:val="NovelBody"/>
        <w:spacing w:line="240" w:lineRule="auto"/>
        <w:ind w:firstLine="0"/>
        <w:jc w:val="both"/>
        <w:rPr>
          <w:rFonts w:ascii="Garamond" w:hAnsi="Garamond" w:cs="Times New Roman"/>
          <w:i/>
          <w:iCs/>
          <w:sz w:val="22"/>
          <w:szCs w:val="22"/>
        </w:rPr>
      </w:pPr>
      <w:r w:rsidRPr="00045A52">
        <w:rPr>
          <w:rFonts w:ascii="Garamond" w:hAnsi="Garamond" w:cs="Times New Roman"/>
          <w:i/>
          <w:iCs/>
          <w:sz w:val="22"/>
          <w:szCs w:val="22"/>
        </w:rPr>
        <w:t xml:space="preserve">Report on John Smith by </w:t>
      </w:r>
      <w:proofErr w:type="spellStart"/>
      <w:r w:rsidRPr="00045A52">
        <w:rPr>
          <w:rFonts w:ascii="Garamond" w:hAnsi="Garamond" w:cs="Times New Roman"/>
          <w:i/>
          <w:iCs/>
          <w:sz w:val="22"/>
          <w:szCs w:val="22"/>
        </w:rPr>
        <w:t>Dr.</w:t>
      </w:r>
      <w:proofErr w:type="spellEnd"/>
      <w:r w:rsidRPr="00045A52">
        <w:rPr>
          <w:rFonts w:ascii="Garamond" w:hAnsi="Garamond" w:cs="Times New Roman"/>
          <w:i/>
          <w:iCs/>
          <w:sz w:val="22"/>
          <w:szCs w:val="22"/>
        </w:rPr>
        <w:t xml:space="preserve"> Hazel Cole, 17th February 1991</w:t>
      </w:r>
    </w:p>
    <w:p w14:paraId="564F850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3AF1E35"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Smith has been in the secure unit for seven years following an aggravated assault motivated by religious mania. At the time he was suffering an attack of acute schizophrenia, manifesting symptoms of paranoia, thought disorder, delusions of persecution and of grandeur. </w:t>
      </w:r>
    </w:p>
    <w:p w14:paraId="3026A7B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5FD678E" w14:textId="1F673EC5"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Currently, Smith has several complex and interacting pathologies and many insecurities carried over from an unhappy childhood. His schizophrenia has been in remission for five years</w:t>
      </w:r>
      <w:r w:rsidR="00562F48">
        <w:rPr>
          <w:rFonts w:ascii="Garamond" w:hAnsi="Garamond" w:cs="Times New Roman"/>
          <w:sz w:val="22"/>
          <w:szCs w:val="22"/>
        </w:rPr>
        <w:t>,</w:t>
      </w:r>
      <w:r w:rsidRPr="00045A52">
        <w:rPr>
          <w:rFonts w:ascii="Garamond" w:hAnsi="Garamond" w:cs="Times New Roman"/>
          <w:sz w:val="22"/>
          <w:szCs w:val="22"/>
        </w:rPr>
        <w:t xml:space="preserve"> following successful management with </w:t>
      </w:r>
      <w:proofErr w:type="spellStart"/>
      <w:r w:rsidRPr="00045A52">
        <w:rPr>
          <w:rFonts w:ascii="Garamond" w:hAnsi="Garamond" w:cs="Times New Roman"/>
          <w:sz w:val="22"/>
          <w:szCs w:val="22"/>
        </w:rPr>
        <w:t>chloropromazine</w:t>
      </w:r>
      <w:proofErr w:type="spellEnd"/>
      <w:r w:rsidRPr="00045A52">
        <w:rPr>
          <w:rFonts w:ascii="Garamond" w:hAnsi="Garamond" w:cs="Times New Roman"/>
          <w:sz w:val="22"/>
          <w:szCs w:val="22"/>
        </w:rPr>
        <w:t xml:space="preserve">. He has previously suffered episodes of epileptic attacks, linked to a focus in his temporal lobes. </w:t>
      </w:r>
    </w:p>
    <w:p w14:paraId="757A9C6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BCE47B8"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The regime of drugs he takes to control his epilepsy restricts the range and effectiveness of the anti-psychotics he may take. </w:t>
      </w:r>
      <w:proofErr w:type="spellStart"/>
      <w:r w:rsidRPr="00045A52">
        <w:rPr>
          <w:rFonts w:ascii="Garamond" w:hAnsi="Garamond" w:cs="Times New Roman"/>
          <w:sz w:val="22"/>
          <w:szCs w:val="22"/>
        </w:rPr>
        <w:t>Tricyclics</w:t>
      </w:r>
      <w:proofErr w:type="spellEnd"/>
      <w:r w:rsidRPr="00045A52">
        <w:rPr>
          <w:rFonts w:ascii="Garamond" w:hAnsi="Garamond" w:cs="Times New Roman"/>
          <w:sz w:val="22"/>
          <w:szCs w:val="22"/>
        </w:rPr>
        <w:t xml:space="preserve"> have been effective in the past but following an extensive neurological examination, it was the opinion of the case psychiatrist that this treatment should be stopped.</w:t>
      </w:r>
    </w:p>
    <w:p w14:paraId="33A2623E" w14:textId="77777777" w:rsidR="00EC2477" w:rsidRPr="00045A52" w:rsidRDefault="00EC2477" w:rsidP="00EC2477">
      <w:pPr>
        <w:pStyle w:val="NovelBody"/>
        <w:spacing w:line="240" w:lineRule="auto"/>
        <w:ind w:firstLine="0"/>
        <w:jc w:val="both"/>
        <w:rPr>
          <w:rFonts w:ascii="Garamond" w:hAnsi="Garamond"/>
          <w:sz w:val="22"/>
          <w:szCs w:val="22"/>
        </w:rPr>
      </w:pPr>
    </w:p>
    <w:p w14:paraId="779FBCDC" w14:textId="77777777" w:rsidR="00EC2477" w:rsidRPr="00045A52" w:rsidRDefault="00EC2477" w:rsidP="00EC2477">
      <w:pPr>
        <w:pStyle w:val="NovelBody"/>
        <w:pageBreakBefore/>
        <w:spacing w:line="240" w:lineRule="auto"/>
        <w:ind w:firstLine="0"/>
        <w:jc w:val="both"/>
        <w:rPr>
          <w:rFonts w:ascii="Garamond" w:hAnsi="Garamond"/>
          <w:sz w:val="22"/>
          <w:szCs w:val="22"/>
        </w:rPr>
      </w:pPr>
    </w:p>
    <w:p w14:paraId="461D4A0B" w14:textId="77777777" w:rsidR="00EC2477" w:rsidRPr="00045A52" w:rsidRDefault="00EC2477" w:rsidP="00EC2477">
      <w:pPr>
        <w:pStyle w:val="NovelBody"/>
        <w:spacing w:line="240" w:lineRule="auto"/>
        <w:ind w:firstLine="0"/>
        <w:jc w:val="both"/>
        <w:rPr>
          <w:rFonts w:ascii="Garamond" w:hAnsi="Garamond"/>
          <w:sz w:val="22"/>
          <w:szCs w:val="22"/>
        </w:rPr>
      </w:pPr>
    </w:p>
    <w:p w14:paraId="6CAE673A" w14:textId="77777777" w:rsidR="00EC2477" w:rsidRPr="00045A52" w:rsidRDefault="00EC2477" w:rsidP="00EC2477">
      <w:pPr>
        <w:pStyle w:val="NovelBody"/>
        <w:spacing w:line="240" w:lineRule="auto"/>
        <w:ind w:firstLine="0"/>
        <w:jc w:val="both"/>
        <w:rPr>
          <w:rFonts w:ascii="Garamond" w:hAnsi="Garamond"/>
          <w:sz w:val="22"/>
          <w:szCs w:val="22"/>
        </w:rPr>
      </w:pPr>
    </w:p>
    <w:p w14:paraId="1972242D" w14:textId="765CE06E" w:rsidR="00EC2477" w:rsidRPr="00562F48" w:rsidRDefault="00562F48" w:rsidP="00EC2477">
      <w:pPr>
        <w:pStyle w:val="Heading2"/>
        <w:numPr>
          <w:ilvl w:val="1"/>
          <w:numId w:val="4"/>
        </w:numPr>
        <w:ind w:left="1134" w:firstLine="0"/>
        <w:jc w:val="both"/>
        <w:rPr>
          <w:rFonts w:ascii="Garamond" w:hAnsi="Garamond"/>
          <w:sz w:val="22"/>
          <w:szCs w:val="22"/>
        </w:rPr>
      </w:pPr>
      <w:r>
        <w:rPr>
          <w:rFonts w:ascii="Garamond" w:hAnsi="Garamond"/>
          <w:sz w:val="22"/>
          <w:szCs w:val="22"/>
        </w:rPr>
        <w:t>Appendix B –</w:t>
      </w:r>
      <w:r>
        <w:rPr>
          <w:rFonts w:ascii="Garamond" w:hAnsi="Garamond"/>
          <w:sz w:val="22"/>
          <w:szCs w:val="22"/>
        </w:rPr>
        <w:tab/>
      </w:r>
      <w:r>
        <w:rPr>
          <w:rFonts w:ascii="Garamond" w:hAnsi="Garamond"/>
          <w:sz w:val="22"/>
          <w:szCs w:val="22"/>
        </w:rPr>
        <w:br/>
      </w:r>
      <w:r w:rsidR="00EC2477" w:rsidRPr="00045A52">
        <w:rPr>
          <w:rFonts w:ascii="Garamond" w:hAnsi="Garamond"/>
          <w:sz w:val="22"/>
          <w:szCs w:val="22"/>
        </w:rPr>
        <w:t>Suitability for Special Operations</w:t>
      </w:r>
    </w:p>
    <w:p w14:paraId="641AD21F" w14:textId="77777777" w:rsidR="00562F48" w:rsidRDefault="00562F48" w:rsidP="00EC2477">
      <w:pPr>
        <w:pStyle w:val="NovelBody"/>
        <w:spacing w:line="240" w:lineRule="auto"/>
        <w:ind w:firstLine="0"/>
        <w:jc w:val="both"/>
        <w:rPr>
          <w:rFonts w:ascii="Garamond" w:hAnsi="Garamond" w:cs="Times New Roman"/>
          <w:sz w:val="22"/>
          <w:szCs w:val="22"/>
        </w:rPr>
      </w:pPr>
    </w:p>
    <w:p w14:paraId="4AE2A332"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TOP SECRET - EYES ONLY</w:t>
      </w:r>
    </w:p>
    <w:p w14:paraId="739B8EA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1BB8BA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w:t>
      </w:r>
    </w:p>
    <w:p w14:paraId="02EA8049"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9481D79"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REPORT OF 17-FEBRUARY-1941</w:t>
      </w:r>
    </w:p>
    <w:p w14:paraId="5E9FAA90"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E5F2D9B"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TO: GORDON FOWLES, HA-WOCS</w:t>
      </w:r>
    </w:p>
    <w:p w14:paraId="14655E3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FDD163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FROM: DR. F.P.R.VIONI M.D. </w:t>
      </w:r>
    </w:p>
    <w:p w14:paraId="2FA9FD7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76DB4FE"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MEMO: PSYCHOLOGICAL ASSESSMENT OF ERIC HAYLE</w:t>
      </w:r>
    </w:p>
    <w:p w14:paraId="36C54A4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9BFE6CD" w14:textId="65C42036"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INTERVI</w:t>
      </w:r>
      <w:r w:rsidR="00562F48">
        <w:rPr>
          <w:rFonts w:ascii="Garamond" w:hAnsi="Garamond" w:cs="Times New Roman"/>
          <w:sz w:val="22"/>
          <w:szCs w:val="22"/>
        </w:rPr>
        <w:t>EW WITH E.H. TOOK PLACE 21</w:t>
      </w:r>
      <w:r w:rsidRPr="00045A52">
        <w:rPr>
          <w:rFonts w:ascii="Garamond" w:hAnsi="Garamond" w:cs="Times New Roman"/>
          <w:sz w:val="22"/>
          <w:szCs w:val="22"/>
        </w:rPr>
        <w:t>-FEB AT WAR OFFICE, WHITEHALL.</w:t>
      </w:r>
    </w:p>
    <w:p w14:paraId="6206323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2C16FD4" w14:textId="2D0A1F91"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E.H. WAS ON TIME AND ANSWERED ALL Q.</w:t>
      </w:r>
      <w:r w:rsidR="00C726A1">
        <w:rPr>
          <w:rFonts w:ascii="Garamond" w:hAnsi="Garamond" w:cs="Times New Roman"/>
          <w:sz w:val="22"/>
          <w:szCs w:val="22"/>
        </w:rPr>
        <w:t>’</w:t>
      </w:r>
      <w:r w:rsidRPr="00045A52">
        <w:rPr>
          <w:rFonts w:ascii="Garamond" w:hAnsi="Garamond" w:cs="Times New Roman"/>
          <w:sz w:val="22"/>
          <w:szCs w:val="22"/>
        </w:rPr>
        <w:t xml:space="preserve">S FULLY AND SUPERFICIALLY POLITELY THERE WAS </w:t>
      </w:r>
      <w:proofErr w:type="gramStart"/>
      <w:r w:rsidRPr="00045A52">
        <w:rPr>
          <w:rFonts w:ascii="Garamond" w:hAnsi="Garamond" w:cs="Times New Roman"/>
          <w:sz w:val="22"/>
          <w:szCs w:val="22"/>
        </w:rPr>
        <w:t>A</w:t>
      </w:r>
      <w:proofErr w:type="gramEnd"/>
      <w:r w:rsidRPr="00045A52">
        <w:rPr>
          <w:rFonts w:ascii="Garamond" w:hAnsi="Garamond" w:cs="Times New Roman"/>
          <w:sz w:val="22"/>
          <w:szCs w:val="22"/>
        </w:rPr>
        <w:t xml:space="preserve"> UNDERLYING TONE OF INSOLENCE AND DISRESPECT FOR MY AUTHORITY. </w:t>
      </w:r>
    </w:p>
    <w:p w14:paraId="71EBD78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FB93D9F"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E.H. WAS ARTICULATE AND INTELLIGENT (IQ 147 ON WISC-1) CREATIVE ON PROBLEM SOLVING TESTS BUT UNWILLING TO STAY WITHIN BOUNDS OF MY GIVEN INSTRUCTIONS.</w:t>
      </w:r>
    </w:p>
    <w:p w14:paraId="007DF14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A9DF5A6" w14:textId="77777777" w:rsidR="00EC2477" w:rsidRPr="00045A52" w:rsidRDefault="00EC2477" w:rsidP="00EC2477">
      <w:pPr>
        <w:pStyle w:val="NovelBody"/>
        <w:spacing w:line="240" w:lineRule="auto"/>
        <w:ind w:firstLine="0"/>
        <w:jc w:val="both"/>
        <w:rPr>
          <w:rFonts w:ascii="Garamond" w:hAnsi="Garamond" w:cs="Times New Roman"/>
          <w:sz w:val="22"/>
          <w:szCs w:val="22"/>
        </w:rPr>
      </w:pPr>
      <w:proofErr w:type="gramStart"/>
      <w:r w:rsidRPr="00045A52">
        <w:rPr>
          <w:rFonts w:ascii="Garamond" w:hAnsi="Garamond" w:cs="Times New Roman"/>
          <w:sz w:val="22"/>
          <w:szCs w:val="22"/>
        </w:rPr>
        <w:t>RESILIENT PERSONALITY, LOGICAL IN FACE OF CRITICISM, QUICK TO ADAPT IN ROLE-PLAY TEST BUT LACKED EMPATHY.</w:t>
      </w:r>
      <w:proofErr w:type="gramEnd"/>
    </w:p>
    <w:p w14:paraId="18E5DEBD"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459EBA39" w14:textId="229B2A78"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LIFESTYLE QUESTIONS REVEALED DUBIOUS AND UNASHAMED PERSONAL CONDUCT. MANY ANSWERS SHOWED HIM TO BE CALLOUS AND UNEMOTIONAL. AT TIMES HE APPEARED TO BE GOADING ME WITH HIS CASUAL CONFESSIONS OF SOCIAL TRANSGRESSIO</w:t>
      </w:r>
      <w:r w:rsidR="00562F48">
        <w:rPr>
          <w:rFonts w:ascii="Garamond" w:hAnsi="Garamond" w:cs="Times New Roman"/>
          <w:sz w:val="22"/>
          <w:szCs w:val="22"/>
        </w:rPr>
        <w:t>N. HE ALSO POKED DISMISSIVELY AT</w:t>
      </w:r>
      <w:r w:rsidRPr="00045A52">
        <w:rPr>
          <w:rFonts w:ascii="Garamond" w:hAnsi="Garamond" w:cs="Times New Roman"/>
          <w:sz w:val="22"/>
          <w:szCs w:val="22"/>
        </w:rPr>
        <w:t xml:space="preserve"> THE RULE OF LAW.</w:t>
      </w:r>
    </w:p>
    <w:p w14:paraId="755AF412"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D524ECD" w14:textId="77777777" w:rsidR="00EC2477" w:rsidRPr="00045A52" w:rsidRDefault="00EC2477" w:rsidP="00EC2477">
      <w:pPr>
        <w:pStyle w:val="NovelBody"/>
        <w:spacing w:line="240" w:lineRule="auto"/>
        <w:ind w:firstLine="0"/>
        <w:jc w:val="both"/>
        <w:rPr>
          <w:rFonts w:ascii="Garamond" w:hAnsi="Garamond" w:cs="Times New Roman"/>
          <w:sz w:val="22"/>
          <w:szCs w:val="22"/>
        </w:rPr>
      </w:pPr>
      <w:proofErr w:type="gramStart"/>
      <w:r w:rsidRPr="00045A52">
        <w:rPr>
          <w:rFonts w:ascii="Garamond" w:hAnsi="Garamond" w:cs="Times New Roman"/>
          <w:sz w:val="22"/>
          <w:szCs w:val="22"/>
        </w:rPr>
        <w:t>POSSIBLE HOMOSEXUALITY.</w:t>
      </w:r>
      <w:proofErr w:type="gramEnd"/>
    </w:p>
    <w:p w14:paraId="19A5D67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A21F584"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CLEAR EVIDENCE OF PSYCHOPATHOLOGY.</w:t>
      </w:r>
    </w:p>
    <w:p w14:paraId="53D491B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9B6EE30" w14:textId="13D407E7" w:rsidR="00EC2477" w:rsidRPr="00045A52" w:rsidRDefault="00EC2477" w:rsidP="00EC2477">
      <w:pPr>
        <w:pStyle w:val="NovelBody"/>
        <w:spacing w:line="240" w:lineRule="auto"/>
        <w:ind w:firstLine="0"/>
        <w:jc w:val="both"/>
        <w:rPr>
          <w:rFonts w:ascii="Garamond" w:hAnsi="Garamond" w:cs="Times New Roman"/>
          <w:sz w:val="22"/>
          <w:szCs w:val="22"/>
        </w:rPr>
      </w:pPr>
      <w:proofErr w:type="gramStart"/>
      <w:r w:rsidRPr="00045A52">
        <w:rPr>
          <w:rFonts w:ascii="Garamond" w:hAnsi="Garamond" w:cs="Times New Roman"/>
          <w:sz w:val="22"/>
          <w:szCs w:val="22"/>
        </w:rPr>
        <w:t>UNSUITED FOR MILITARY SERVICE.</w:t>
      </w:r>
      <w:proofErr w:type="gramEnd"/>
    </w:p>
    <w:p w14:paraId="59DC935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E0D134B" w14:textId="27AABC1E" w:rsidR="00EC2477" w:rsidRPr="00045A52" w:rsidRDefault="00EC2477" w:rsidP="00562F48">
      <w:pPr>
        <w:pStyle w:val="Heading2"/>
        <w:numPr>
          <w:ilvl w:val="1"/>
          <w:numId w:val="4"/>
        </w:numPr>
        <w:ind w:left="1134" w:firstLine="0"/>
        <w:jc w:val="both"/>
        <w:rPr>
          <w:rFonts w:ascii="Garamond" w:hAnsi="Garamond"/>
          <w:sz w:val="22"/>
          <w:szCs w:val="22"/>
        </w:rPr>
      </w:pPr>
      <w:r w:rsidRPr="00045A52">
        <w:rPr>
          <w:rFonts w:ascii="Garamond" w:hAnsi="Garamond"/>
          <w:sz w:val="22"/>
          <w:szCs w:val="22"/>
        </w:rPr>
        <w:t xml:space="preserve">Appendix C </w:t>
      </w:r>
      <w:r w:rsidR="00585BC6" w:rsidRPr="00045A52">
        <w:rPr>
          <w:rFonts w:ascii="Garamond" w:hAnsi="Garamond"/>
          <w:sz w:val="22"/>
          <w:szCs w:val="22"/>
        </w:rPr>
        <w:t>–</w:t>
      </w:r>
      <w:r w:rsidR="00562F48">
        <w:rPr>
          <w:rFonts w:ascii="Garamond" w:hAnsi="Garamond"/>
          <w:sz w:val="22"/>
          <w:szCs w:val="22"/>
        </w:rPr>
        <w:tab/>
      </w:r>
      <w:r w:rsidR="00562F48">
        <w:rPr>
          <w:rFonts w:ascii="Garamond" w:hAnsi="Garamond"/>
          <w:sz w:val="22"/>
          <w:szCs w:val="22"/>
        </w:rPr>
        <w:br/>
      </w:r>
      <w:r w:rsidR="00585BC6" w:rsidRPr="00045A52">
        <w:rPr>
          <w:rFonts w:ascii="Garamond" w:hAnsi="Garamond"/>
          <w:sz w:val="22"/>
          <w:szCs w:val="22"/>
        </w:rPr>
        <w:t>Summer term report</w:t>
      </w:r>
    </w:p>
    <w:p w14:paraId="56AA284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8D7BB01" w14:textId="40024741" w:rsidR="00EC2477" w:rsidRPr="00045A52" w:rsidRDefault="00EC2477" w:rsidP="00EC2477">
      <w:pPr>
        <w:pStyle w:val="NovelBody"/>
        <w:spacing w:line="240" w:lineRule="auto"/>
        <w:ind w:firstLine="0"/>
        <w:jc w:val="both"/>
        <w:rPr>
          <w:rFonts w:ascii="Garamond" w:hAnsi="Garamond" w:cs="Times New Roman"/>
          <w:i/>
          <w:iCs/>
          <w:sz w:val="22"/>
          <w:szCs w:val="22"/>
        </w:rPr>
      </w:pPr>
      <w:r w:rsidRPr="00045A52">
        <w:rPr>
          <w:rFonts w:ascii="Garamond" w:hAnsi="Garamond" w:cs="Times New Roman"/>
          <w:i/>
          <w:iCs/>
          <w:sz w:val="22"/>
          <w:szCs w:val="22"/>
        </w:rPr>
        <w:t>John Smith, Form five –</w:t>
      </w:r>
      <w:r w:rsidR="00091E92">
        <w:rPr>
          <w:rFonts w:ascii="Garamond" w:hAnsi="Garamond" w:cs="Times New Roman"/>
          <w:i/>
          <w:iCs/>
          <w:sz w:val="22"/>
          <w:szCs w:val="22"/>
        </w:rPr>
        <w:t xml:space="preserve"> Form teachers report, Summer T</w:t>
      </w:r>
      <w:r w:rsidRPr="00045A52">
        <w:rPr>
          <w:rFonts w:ascii="Garamond" w:hAnsi="Garamond" w:cs="Times New Roman"/>
          <w:i/>
          <w:iCs/>
          <w:sz w:val="22"/>
          <w:szCs w:val="22"/>
        </w:rPr>
        <w:t>erm 19</w:t>
      </w:r>
      <w:r w:rsidR="00562F48">
        <w:rPr>
          <w:rFonts w:ascii="Garamond" w:hAnsi="Garamond" w:cs="Times New Roman"/>
          <w:i/>
          <w:iCs/>
          <w:sz w:val="22"/>
          <w:szCs w:val="22"/>
        </w:rPr>
        <w:t>93</w:t>
      </w:r>
    </w:p>
    <w:p w14:paraId="672DEA54" w14:textId="32747243"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John continues to drift through school, paying little attention to his work. He is </w:t>
      </w:r>
      <w:r w:rsidR="00091E92">
        <w:rPr>
          <w:rFonts w:ascii="Garamond" w:hAnsi="Garamond" w:cs="Times New Roman"/>
          <w:sz w:val="22"/>
          <w:szCs w:val="22"/>
        </w:rPr>
        <w:t xml:space="preserve">a </w:t>
      </w:r>
      <w:r w:rsidR="0020019C" w:rsidRPr="00045A52">
        <w:rPr>
          <w:rFonts w:ascii="Garamond" w:hAnsi="Garamond" w:cs="Times New Roman"/>
          <w:sz w:val="22"/>
          <w:szCs w:val="22"/>
        </w:rPr>
        <w:t>cheerful member</w:t>
      </w:r>
      <w:r w:rsidRPr="00045A52">
        <w:rPr>
          <w:rFonts w:ascii="Garamond" w:hAnsi="Garamond" w:cs="Times New Roman"/>
          <w:sz w:val="22"/>
          <w:szCs w:val="22"/>
        </w:rPr>
        <w:t xml:space="preserve"> of the class and gets by comfortably enough but he is wasting his potential. I am not confident that he will do as well as could in his GCSE</w:t>
      </w:r>
      <w:r w:rsidR="00C726A1">
        <w:rPr>
          <w:rFonts w:ascii="Garamond" w:hAnsi="Garamond" w:cs="Times New Roman"/>
          <w:sz w:val="22"/>
          <w:szCs w:val="22"/>
        </w:rPr>
        <w:t>’</w:t>
      </w:r>
      <w:r w:rsidRPr="00045A52">
        <w:rPr>
          <w:rFonts w:ascii="Garamond" w:hAnsi="Garamond" w:cs="Times New Roman"/>
          <w:sz w:val="22"/>
          <w:szCs w:val="22"/>
        </w:rPr>
        <w:t>s. While my fingers are crossed, I think he should brace himself to be disappointed with his results. A short</w:t>
      </w:r>
      <w:r w:rsidR="00562F48">
        <w:rPr>
          <w:rFonts w:ascii="Garamond" w:hAnsi="Garamond" w:cs="Times New Roman"/>
          <w:sz w:val="22"/>
          <w:szCs w:val="22"/>
        </w:rPr>
        <w:t>,</w:t>
      </w:r>
      <w:r w:rsidRPr="00045A52">
        <w:rPr>
          <w:rFonts w:ascii="Garamond" w:hAnsi="Garamond" w:cs="Times New Roman"/>
          <w:sz w:val="22"/>
          <w:szCs w:val="22"/>
        </w:rPr>
        <w:t xml:space="preserve"> sharp shock might be just what it takes to wake him up and start taking things more seriously.</w:t>
      </w:r>
    </w:p>
    <w:p w14:paraId="678397F7"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1AC780B5"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2A14FE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2EF9E8C" w14:textId="77777777" w:rsidR="001C1FFE" w:rsidRDefault="001C1FFE">
      <w:pPr>
        <w:spacing w:after="0" w:line="240" w:lineRule="auto"/>
        <w:rPr>
          <w:rFonts w:ascii="Garamond" w:eastAsia="SimSun" w:hAnsi="Garamond" w:cs="Tahoma"/>
          <w:b/>
          <w:bCs/>
          <w:i/>
          <w:iCs/>
          <w:kern w:val="1"/>
          <w:lang w:val="en-GB" w:eastAsia="hi-IN" w:bidi="hi-IN"/>
        </w:rPr>
      </w:pPr>
      <w:r>
        <w:rPr>
          <w:rFonts w:ascii="Garamond" w:hAnsi="Garamond"/>
        </w:rPr>
        <w:br w:type="page"/>
      </w:r>
    </w:p>
    <w:p w14:paraId="188BC0F4" w14:textId="38F8916C" w:rsidR="00EC2477" w:rsidRPr="001C16D0" w:rsidRDefault="00EC2477" w:rsidP="005E1BED">
      <w:pPr>
        <w:pStyle w:val="Heading2"/>
        <w:numPr>
          <w:ilvl w:val="0"/>
          <w:numId w:val="0"/>
        </w:numPr>
        <w:jc w:val="center"/>
        <w:rPr>
          <w:rFonts w:ascii="Garamond" w:hAnsi="Garamond"/>
          <w:sz w:val="22"/>
          <w:szCs w:val="22"/>
        </w:rPr>
      </w:pPr>
      <w:r w:rsidRPr="00045A52">
        <w:rPr>
          <w:rFonts w:ascii="Garamond" w:hAnsi="Garamond"/>
          <w:sz w:val="22"/>
          <w:szCs w:val="22"/>
        </w:rPr>
        <w:lastRenderedPageBreak/>
        <w:t>ACKNOWLEDGEMENTS</w:t>
      </w:r>
    </w:p>
    <w:p w14:paraId="3462044F" w14:textId="43DE232B" w:rsidR="00C54BD6" w:rsidRPr="00D60289" w:rsidRDefault="00CA668B" w:rsidP="00C54BD6">
      <w:pPr>
        <w:pStyle w:val="NovelBody"/>
        <w:spacing w:line="240" w:lineRule="auto"/>
        <w:ind w:firstLine="0"/>
        <w:jc w:val="both"/>
        <w:rPr>
          <w:rFonts w:ascii="Garamond" w:hAnsi="Garamond" w:cs="Times New Roman"/>
          <w:bCs/>
          <w:sz w:val="22"/>
          <w:szCs w:val="22"/>
        </w:rPr>
      </w:pPr>
      <w:r>
        <w:rPr>
          <w:rFonts w:ascii="Garamond" w:hAnsi="Garamond" w:cs="Times New Roman"/>
          <w:sz w:val="22"/>
          <w:szCs w:val="22"/>
        </w:rPr>
        <w:t xml:space="preserve">This book </w:t>
      </w:r>
      <w:r w:rsidR="00764B28">
        <w:rPr>
          <w:rFonts w:ascii="Garamond" w:hAnsi="Garamond" w:cs="Times New Roman"/>
          <w:sz w:val="22"/>
          <w:szCs w:val="22"/>
        </w:rPr>
        <w:t>started very quickly. Most of it was</w:t>
      </w:r>
      <w:r>
        <w:rPr>
          <w:rFonts w:ascii="Garamond" w:hAnsi="Garamond" w:cs="Times New Roman"/>
          <w:sz w:val="22"/>
          <w:szCs w:val="22"/>
        </w:rPr>
        <w:t xml:space="preserve"> </w:t>
      </w:r>
      <w:r w:rsidR="00701119">
        <w:rPr>
          <w:rFonts w:ascii="Garamond" w:hAnsi="Garamond" w:cs="Times New Roman"/>
          <w:sz w:val="22"/>
          <w:szCs w:val="22"/>
        </w:rPr>
        <w:t>scribbled</w:t>
      </w:r>
      <w:r>
        <w:rPr>
          <w:rFonts w:ascii="Garamond" w:hAnsi="Garamond" w:cs="Times New Roman"/>
          <w:sz w:val="22"/>
          <w:szCs w:val="22"/>
        </w:rPr>
        <w:t xml:space="preserve"> </w:t>
      </w:r>
      <w:r w:rsidR="001C16D0">
        <w:rPr>
          <w:rFonts w:ascii="Garamond" w:hAnsi="Garamond" w:cs="Times New Roman"/>
          <w:sz w:val="22"/>
          <w:szCs w:val="22"/>
        </w:rPr>
        <w:t>during</w:t>
      </w:r>
      <w:r>
        <w:rPr>
          <w:rFonts w:ascii="Garamond" w:hAnsi="Garamond" w:cs="Times New Roman"/>
          <w:sz w:val="22"/>
          <w:szCs w:val="22"/>
        </w:rPr>
        <w:t xml:space="preserve"> National Novel Writing Month (</w:t>
      </w:r>
      <w:r w:rsidR="00C54BD6" w:rsidRPr="00C54BD6">
        <w:rPr>
          <w:rFonts w:ascii="Garamond" w:hAnsi="Garamond"/>
        </w:rPr>
        <w:t>www.nanowrimo.org</w:t>
      </w:r>
      <w:r>
        <w:rPr>
          <w:rFonts w:ascii="Garamond" w:hAnsi="Garamond" w:cs="Times New Roman"/>
          <w:sz w:val="22"/>
          <w:szCs w:val="22"/>
        </w:rPr>
        <w:t>)</w:t>
      </w:r>
      <w:r w:rsidR="00144B80">
        <w:rPr>
          <w:rFonts w:ascii="Garamond" w:hAnsi="Garamond" w:cs="Times New Roman"/>
          <w:sz w:val="22"/>
          <w:szCs w:val="22"/>
        </w:rPr>
        <w:t xml:space="preserve"> in 2004</w:t>
      </w:r>
      <w:r w:rsidR="00764B28">
        <w:rPr>
          <w:rFonts w:ascii="Garamond" w:hAnsi="Garamond" w:cs="Times New Roman"/>
          <w:sz w:val="22"/>
          <w:szCs w:val="22"/>
        </w:rPr>
        <w:t>. It ha</w:t>
      </w:r>
      <w:r w:rsidR="00C54BD6">
        <w:rPr>
          <w:rFonts w:ascii="Garamond" w:hAnsi="Garamond" w:cs="Times New Roman"/>
          <w:sz w:val="22"/>
          <w:szCs w:val="22"/>
        </w:rPr>
        <w:t xml:space="preserve">s </w:t>
      </w:r>
      <w:r w:rsidR="00764B28">
        <w:rPr>
          <w:rFonts w:ascii="Garamond" w:hAnsi="Garamond" w:cs="Times New Roman"/>
          <w:sz w:val="22"/>
          <w:szCs w:val="22"/>
        </w:rPr>
        <w:t>been finished mor</w:t>
      </w:r>
      <w:r w:rsidR="00C20297">
        <w:rPr>
          <w:rFonts w:ascii="Garamond" w:hAnsi="Garamond" w:cs="Times New Roman"/>
          <w:sz w:val="22"/>
          <w:szCs w:val="22"/>
        </w:rPr>
        <w:t xml:space="preserve">e slowly and painfully, thanks mainly to encouragement from friends and family. </w:t>
      </w:r>
      <w:proofErr w:type="gramStart"/>
      <w:r w:rsidR="00C20297">
        <w:rPr>
          <w:rFonts w:ascii="Garamond" w:hAnsi="Garamond" w:cs="Times New Roman"/>
          <w:sz w:val="22"/>
          <w:szCs w:val="22"/>
        </w:rPr>
        <w:t xml:space="preserve">Thank you </w:t>
      </w:r>
      <w:proofErr w:type="spellStart"/>
      <w:r w:rsidR="00C20297">
        <w:rPr>
          <w:rFonts w:ascii="Garamond" w:hAnsi="Garamond" w:cs="Times New Roman"/>
          <w:sz w:val="22"/>
          <w:szCs w:val="22"/>
        </w:rPr>
        <w:t>Ishbel</w:t>
      </w:r>
      <w:proofErr w:type="spellEnd"/>
      <w:r w:rsidR="00C20297">
        <w:rPr>
          <w:rFonts w:ascii="Garamond" w:hAnsi="Garamond" w:cs="Times New Roman"/>
          <w:sz w:val="22"/>
          <w:szCs w:val="22"/>
        </w:rPr>
        <w:t xml:space="preserve"> </w:t>
      </w:r>
      <w:proofErr w:type="spellStart"/>
      <w:r w:rsidR="00C20297">
        <w:rPr>
          <w:rFonts w:ascii="Garamond" w:hAnsi="Garamond" w:cs="Times New Roman"/>
          <w:sz w:val="22"/>
          <w:szCs w:val="22"/>
        </w:rPr>
        <w:t>Addyman</w:t>
      </w:r>
      <w:proofErr w:type="spellEnd"/>
      <w:r w:rsidR="00C20297">
        <w:rPr>
          <w:rFonts w:ascii="Garamond" w:hAnsi="Garamond" w:cs="Times New Roman"/>
          <w:sz w:val="22"/>
          <w:szCs w:val="22"/>
        </w:rPr>
        <w:t xml:space="preserve">, Jake Black, </w:t>
      </w:r>
      <w:r w:rsidR="00623F6E">
        <w:rPr>
          <w:rFonts w:ascii="Garamond" w:hAnsi="Garamond" w:cs="Times New Roman"/>
          <w:bCs/>
          <w:sz w:val="22"/>
          <w:szCs w:val="22"/>
        </w:rPr>
        <w:t>Jemima Cooper</w:t>
      </w:r>
      <w:r w:rsidR="00623F6E">
        <w:rPr>
          <w:rFonts w:ascii="Garamond" w:hAnsi="Garamond" w:cs="Times New Roman"/>
          <w:i/>
          <w:sz w:val="22"/>
          <w:szCs w:val="22"/>
        </w:rPr>
        <w:t xml:space="preserve">, </w:t>
      </w:r>
      <w:r w:rsidR="00C20297">
        <w:rPr>
          <w:rFonts w:ascii="Garamond" w:hAnsi="Garamond" w:cs="Times New Roman"/>
          <w:sz w:val="22"/>
          <w:szCs w:val="22"/>
        </w:rPr>
        <w:t xml:space="preserve">Ana </w:t>
      </w:r>
      <w:proofErr w:type="spellStart"/>
      <w:r w:rsidR="00C20297">
        <w:rPr>
          <w:rFonts w:ascii="Garamond" w:hAnsi="Garamond" w:cs="Times New Roman"/>
          <w:sz w:val="22"/>
          <w:szCs w:val="22"/>
        </w:rPr>
        <w:t>Milusheva</w:t>
      </w:r>
      <w:proofErr w:type="spellEnd"/>
      <w:r w:rsidR="00C20297">
        <w:rPr>
          <w:rFonts w:ascii="Garamond" w:hAnsi="Garamond" w:cs="Times New Roman"/>
          <w:sz w:val="22"/>
          <w:szCs w:val="22"/>
        </w:rPr>
        <w:t xml:space="preserve">, </w:t>
      </w:r>
      <w:r w:rsidR="00C20297" w:rsidRPr="00C20297">
        <w:rPr>
          <w:rFonts w:ascii="Garamond" w:hAnsi="Garamond" w:cs="Times New Roman"/>
          <w:sz w:val="22"/>
          <w:szCs w:val="22"/>
        </w:rPr>
        <w:t>and</w:t>
      </w:r>
      <w:r w:rsidR="00C20297">
        <w:rPr>
          <w:rFonts w:ascii="Garamond" w:hAnsi="Garamond" w:cs="Times New Roman"/>
          <w:i/>
          <w:sz w:val="22"/>
          <w:szCs w:val="22"/>
        </w:rPr>
        <w:t xml:space="preserve"> </w:t>
      </w:r>
      <w:proofErr w:type="spellStart"/>
      <w:r w:rsidR="00C20297" w:rsidRPr="00CA668B">
        <w:rPr>
          <w:rFonts w:ascii="Garamond" w:hAnsi="Garamond" w:cs="Times New Roman"/>
          <w:bCs/>
          <w:sz w:val="22"/>
          <w:szCs w:val="22"/>
        </w:rPr>
        <w:t>Róisín</w:t>
      </w:r>
      <w:proofErr w:type="spellEnd"/>
      <w:r w:rsidR="00C20297" w:rsidRPr="00CA668B">
        <w:rPr>
          <w:rFonts w:ascii="Garamond" w:hAnsi="Garamond" w:cs="Times New Roman"/>
          <w:bCs/>
          <w:sz w:val="22"/>
          <w:szCs w:val="22"/>
        </w:rPr>
        <w:t xml:space="preserve"> </w:t>
      </w:r>
      <w:proofErr w:type="spellStart"/>
      <w:r w:rsidR="00C20297" w:rsidRPr="00CA668B">
        <w:rPr>
          <w:rFonts w:ascii="Garamond" w:hAnsi="Garamond" w:cs="Times New Roman"/>
          <w:bCs/>
          <w:sz w:val="22"/>
          <w:szCs w:val="22"/>
        </w:rPr>
        <w:t>Thérèse</w:t>
      </w:r>
      <w:proofErr w:type="spellEnd"/>
      <w:r w:rsidR="00D60289">
        <w:rPr>
          <w:rFonts w:ascii="Garamond" w:hAnsi="Garamond" w:cs="Times New Roman"/>
          <w:bCs/>
          <w:sz w:val="22"/>
          <w:szCs w:val="22"/>
        </w:rPr>
        <w:t>.</w:t>
      </w:r>
      <w:proofErr w:type="gramEnd"/>
      <w:r w:rsidR="00D60289">
        <w:rPr>
          <w:rFonts w:ascii="Garamond" w:hAnsi="Garamond" w:cs="Times New Roman"/>
          <w:bCs/>
          <w:sz w:val="22"/>
          <w:szCs w:val="22"/>
        </w:rPr>
        <w:t xml:space="preserve"> Jemima and </w:t>
      </w:r>
      <w:proofErr w:type="spellStart"/>
      <w:r w:rsidR="00D60289" w:rsidRPr="00CA668B">
        <w:rPr>
          <w:rFonts w:ascii="Garamond" w:hAnsi="Garamond" w:cs="Times New Roman"/>
          <w:bCs/>
          <w:sz w:val="22"/>
          <w:szCs w:val="22"/>
        </w:rPr>
        <w:t>Róisín</w:t>
      </w:r>
      <w:proofErr w:type="spellEnd"/>
      <w:r w:rsidR="00D60289">
        <w:rPr>
          <w:rFonts w:ascii="Garamond" w:hAnsi="Garamond" w:cs="Times New Roman"/>
          <w:bCs/>
          <w:sz w:val="22"/>
          <w:szCs w:val="22"/>
        </w:rPr>
        <w:t xml:space="preserve"> also put in sterling, unpaid service as</w:t>
      </w:r>
      <w:r w:rsidR="00D60289" w:rsidRPr="00D60289">
        <w:rPr>
          <w:rFonts w:ascii="Garamond" w:hAnsi="Garamond" w:cs="Times New Roman"/>
          <w:sz w:val="22"/>
          <w:szCs w:val="22"/>
        </w:rPr>
        <w:t xml:space="preserve"> </w:t>
      </w:r>
      <w:proofErr w:type="spellStart"/>
      <w:r w:rsidR="00D60289">
        <w:rPr>
          <w:rFonts w:ascii="Garamond" w:hAnsi="Garamond" w:cs="Times New Roman"/>
          <w:sz w:val="22"/>
          <w:szCs w:val="22"/>
        </w:rPr>
        <w:t>proofreaders</w:t>
      </w:r>
      <w:proofErr w:type="spellEnd"/>
      <w:r w:rsidR="00AF02EB">
        <w:rPr>
          <w:rFonts w:ascii="Garamond" w:hAnsi="Garamond" w:cs="Times New Roman"/>
          <w:bCs/>
          <w:sz w:val="22"/>
          <w:szCs w:val="22"/>
        </w:rPr>
        <w:t xml:space="preserve"> and cheerleaders </w:t>
      </w:r>
      <w:r w:rsidR="00D60289">
        <w:rPr>
          <w:rFonts w:ascii="Garamond" w:hAnsi="Garamond" w:cs="Times New Roman"/>
          <w:bCs/>
          <w:sz w:val="22"/>
          <w:szCs w:val="22"/>
        </w:rPr>
        <w:t xml:space="preserve">extra </w:t>
      </w:r>
      <w:r w:rsidR="00D60289">
        <w:rPr>
          <w:rFonts w:ascii="Garamond" w:hAnsi="Garamond" w:cs="Times New Roman"/>
          <w:i/>
          <w:sz w:val="22"/>
          <w:szCs w:val="22"/>
        </w:rPr>
        <w:t>m</w:t>
      </w:r>
      <w:r w:rsidR="00C54BD6" w:rsidRPr="00CA668B">
        <w:rPr>
          <w:rFonts w:ascii="Garamond" w:hAnsi="Garamond" w:cs="Times New Roman"/>
          <w:i/>
          <w:sz w:val="22"/>
          <w:szCs w:val="22"/>
        </w:rPr>
        <w:t xml:space="preserve">agna </w:t>
      </w:r>
      <w:proofErr w:type="spellStart"/>
      <w:r w:rsidR="00C54BD6" w:rsidRPr="00CA668B">
        <w:rPr>
          <w:rFonts w:ascii="Garamond" w:hAnsi="Garamond" w:cs="Times New Roman"/>
          <w:i/>
          <w:sz w:val="22"/>
          <w:szCs w:val="22"/>
        </w:rPr>
        <w:t>gratias</w:t>
      </w:r>
      <w:proofErr w:type="spellEnd"/>
      <w:r w:rsidR="00C54BD6" w:rsidRPr="00CA668B">
        <w:rPr>
          <w:rFonts w:ascii="Garamond" w:hAnsi="Garamond" w:cs="Times New Roman"/>
          <w:i/>
          <w:sz w:val="22"/>
          <w:szCs w:val="22"/>
        </w:rPr>
        <w:t xml:space="preserve"> </w:t>
      </w:r>
      <w:proofErr w:type="spellStart"/>
      <w:r w:rsidR="00C54BD6" w:rsidRPr="00CA668B">
        <w:rPr>
          <w:rFonts w:ascii="Garamond" w:hAnsi="Garamond" w:cs="Times New Roman"/>
          <w:i/>
          <w:sz w:val="22"/>
          <w:szCs w:val="22"/>
        </w:rPr>
        <w:t>agens</w:t>
      </w:r>
      <w:proofErr w:type="spellEnd"/>
      <w:r w:rsidR="00C54BD6">
        <w:rPr>
          <w:rFonts w:ascii="Garamond" w:hAnsi="Garamond" w:cs="Times New Roman"/>
          <w:sz w:val="22"/>
          <w:szCs w:val="22"/>
        </w:rPr>
        <w:t xml:space="preserve"> to </w:t>
      </w:r>
      <w:r w:rsidR="00D60289">
        <w:rPr>
          <w:rFonts w:ascii="Garamond" w:hAnsi="Garamond" w:cs="Times New Roman"/>
          <w:sz w:val="22"/>
          <w:szCs w:val="22"/>
        </w:rPr>
        <w:t xml:space="preserve">them. </w:t>
      </w:r>
    </w:p>
    <w:p w14:paraId="35280EED" w14:textId="77777777" w:rsidR="00D60289" w:rsidRDefault="00D60289" w:rsidP="00EC2477">
      <w:pPr>
        <w:pStyle w:val="NovelBody"/>
        <w:spacing w:line="240" w:lineRule="auto"/>
        <w:ind w:firstLine="0"/>
        <w:jc w:val="both"/>
        <w:rPr>
          <w:rFonts w:ascii="Garamond" w:hAnsi="Garamond" w:cs="Times New Roman"/>
          <w:sz w:val="22"/>
          <w:szCs w:val="22"/>
        </w:rPr>
      </w:pPr>
    </w:p>
    <w:p w14:paraId="24394EA6" w14:textId="2EC1D139" w:rsidR="00CA668B" w:rsidRDefault="001C16D0"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 xml:space="preserve">Thank you </w:t>
      </w:r>
      <w:r w:rsidR="00D60289">
        <w:rPr>
          <w:rFonts w:ascii="Garamond" w:hAnsi="Garamond" w:cs="Times New Roman"/>
          <w:sz w:val="22"/>
          <w:szCs w:val="22"/>
        </w:rPr>
        <w:t xml:space="preserve">also </w:t>
      </w:r>
      <w:r>
        <w:rPr>
          <w:rFonts w:ascii="Garamond" w:hAnsi="Garamond" w:cs="Times New Roman"/>
          <w:sz w:val="22"/>
          <w:szCs w:val="22"/>
        </w:rPr>
        <w:t xml:space="preserve">to all the philosophers who replied to my </w:t>
      </w:r>
      <w:r w:rsidR="00F90C82">
        <w:rPr>
          <w:rFonts w:ascii="Garamond" w:hAnsi="Garamond" w:cs="Times New Roman"/>
          <w:sz w:val="22"/>
          <w:szCs w:val="22"/>
        </w:rPr>
        <w:t xml:space="preserve">impertinent </w:t>
      </w:r>
      <w:r w:rsidR="00144B80">
        <w:rPr>
          <w:rFonts w:ascii="Garamond" w:hAnsi="Garamond" w:cs="Times New Roman"/>
          <w:sz w:val="22"/>
          <w:szCs w:val="22"/>
        </w:rPr>
        <w:t>questions</w:t>
      </w:r>
      <w:r w:rsidR="00F90C82">
        <w:rPr>
          <w:rFonts w:ascii="Garamond" w:hAnsi="Garamond" w:cs="Times New Roman"/>
          <w:sz w:val="22"/>
          <w:szCs w:val="22"/>
        </w:rPr>
        <w:t xml:space="preserve">. </w:t>
      </w:r>
      <w:r w:rsidR="00144B80">
        <w:rPr>
          <w:rFonts w:ascii="Garamond" w:hAnsi="Garamond" w:cs="Times New Roman"/>
          <w:sz w:val="22"/>
          <w:szCs w:val="22"/>
        </w:rPr>
        <w:t xml:space="preserve">Your </w:t>
      </w:r>
      <w:r w:rsidR="00F90C82">
        <w:rPr>
          <w:rFonts w:ascii="Garamond" w:hAnsi="Garamond" w:cs="Times New Roman"/>
          <w:sz w:val="22"/>
          <w:szCs w:val="22"/>
        </w:rPr>
        <w:t>answer</w:t>
      </w:r>
      <w:r w:rsidR="00144B80">
        <w:rPr>
          <w:rFonts w:ascii="Garamond" w:hAnsi="Garamond" w:cs="Times New Roman"/>
          <w:sz w:val="22"/>
          <w:szCs w:val="22"/>
        </w:rPr>
        <w:t>s increased my confusion and left me with</w:t>
      </w:r>
      <w:r w:rsidR="00F90C82">
        <w:rPr>
          <w:rFonts w:ascii="Garamond" w:hAnsi="Garamond" w:cs="Times New Roman"/>
          <w:sz w:val="22"/>
          <w:szCs w:val="22"/>
        </w:rPr>
        <w:t xml:space="preserve"> question</w:t>
      </w:r>
      <w:r w:rsidR="00144B80">
        <w:rPr>
          <w:rFonts w:ascii="Garamond" w:hAnsi="Garamond" w:cs="Times New Roman"/>
          <w:sz w:val="22"/>
          <w:szCs w:val="22"/>
        </w:rPr>
        <w:t xml:space="preserve">s than when I started. So I would say you have done your job well. </w:t>
      </w:r>
    </w:p>
    <w:p w14:paraId="7E6EE5B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76E2AF2" w14:textId="7AD69310"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A huge thank you to my first English teacher, John Painter</w:t>
      </w:r>
      <w:r w:rsidR="00144B80">
        <w:rPr>
          <w:rFonts w:ascii="Garamond" w:hAnsi="Garamond" w:cs="Times New Roman"/>
          <w:sz w:val="22"/>
          <w:szCs w:val="22"/>
        </w:rPr>
        <w:t>,</w:t>
      </w:r>
      <w:r w:rsidRPr="00045A52">
        <w:rPr>
          <w:rFonts w:ascii="Garamond" w:hAnsi="Garamond" w:cs="Times New Roman"/>
          <w:sz w:val="22"/>
          <w:szCs w:val="22"/>
        </w:rPr>
        <w:t xml:space="preserve"> for introducing young school </w:t>
      </w:r>
      <w:r w:rsidR="00C54BD6">
        <w:rPr>
          <w:rFonts w:ascii="Garamond" w:hAnsi="Garamond" w:cs="Times New Roman"/>
          <w:sz w:val="22"/>
          <w:szCs w:val="22"/>
        </w:rPr>
        <w:t>children</w:t>
      </w:r>
      <w:r w:rsidR="00623F6E">
        <w:rPr>
          <w:rFonts w:ascii="Garamond" w:hAnsi="Garamond" w:cs="Times New Roman"/>
          <w:sz w:val="22"/>
          <w:szCs w:val="22"/>
        </w:rPr>
        <w:t xml:space="preserve"> to</w:t>
      </w:r>
      <w:r w:rsidRPr="00045A52">
        <w:rPr>
          <w:rFonts w:ascii="Garamond" w:hAnsi="Garamond" w:cs="Times New Roman"/>
          <w:sz w:val="22"/>
          <w:szCs w:val="22"/>
        </w:rPr>
        <w:t xml:space="preserve"> things </w:t>
      </w:r>
      <w:r w:rsidR="00623F6E">
        <w:rPr>
          <w:rFonts w:ascii="Garamond" w:hAnsi="Garamond" w:cs="Times New Roman"/>
          <w:sz w:val="22"/>
          <w:szCs w:val="22"/>
        </w:rPr>
        <w:t xml:space="preserve">that </w:t>
      </w:r>
      <w:r w:rsidRPr="00045A52">
        <w:rPr>
          <w:rFonts w:ascii="Garamond" w:hAnsi="Garamond" w:cs="Times New Roman"/>
          <w:sz w:val="22"/>
          <w:szCs w:val="22"/>
        </w:rPr>
        <w:t xml:space="preserve">people think they should not know, like Wilfred Owen and the </w:t>
      </w:r>
      <w:proofErr w:type="spellStart"/>
      <w:r w:rsidRPr="00045A52">
        <w:rPr>
          <w:rFonts w:ascii="Garamond" w:hAnsi="Garamond" w:cs="Times New Roman"/>
          <w:sz w:val="22"/>
          <w:szCs w:val="22"/>
        </w:rPr>
        <w:t>Rubaiyat</w:t>
      </w:r>
      <w:proofErr w:type="spellEnd"/>
      <w:r w:rsidRPr="00045A52">
        <w:rPr>
          <w:rFonts w:ascii="Garamond" w:hAnsi="Garamond" w:cs="Times New Roman"/>
          <w:sz w:val="22"/>
          <w:szCs w:val="22"/>
        </w:rPr>
        <w:t xml:space="preserve"> of Omar Khayyam. And to every other English teacher who ever tried to teach me anything. I did not</w:t>
      </w:r>
      <w:r w:rsidR="00144B80">
        <w:rPr>
          <w:rFonts w:ascii="Garamond" w:hAnsi="Garamond" w:cs="Times New Roman"/>
          <w:sz w:val="22"/>
          <w:szCs w:val="22"/>
        </w:rPr>
        <w:t xml:space="preserve"> understand it at the time. </w:t>
      </w:r>
      <w:r w:rsidRPr="00045A52">
        <w:rPr>
          <w:rFonts w:ascii="Garamond" w:hAnsi="Garamond" w:cs="Times New Roman"/>
          <w:sz w:val="22"/>
          <w:szCs w:val="22"/>
        </w:rPr>
        <w:t>I probably still don</w:t>
      </w:r>
      <w:r w:rsidR="00C726A1">
        <w:rPr>
          <w:rFonts w:ascii="Garamond" w:hAnsi="Garamond" w:cs="Times New Roman"/>
          <w:sz w:val="22"/>
          <w:szCs w:val="22"/>
        </w:rPr>
        <w:t>’</w:t>
      </w:r>
      <w:r w:rsidRPr="00045A52">
        <w:rPr>
          <w:rFonts w:ascii="Garamond" w:hAnsi="Garamond" w:cs="Times New Roman"/>
          <w:sz w:val="22"/>
          <w:szCs w:val="22"/>
        </w:rPr>
        <w:t xml:space="preserve">t but it bothers me less and less. </w:t>
      </w:r>
    </w:p>
    <w:p w14:paraId="4872527E"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3675BA4" w14:textId="297CC434" w:rsidR="00DB4C96" w:rsidRDefault="00EC2477" w:rsidP="00DB4C96">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Firstly and lastly, I must thank my dear friend and occasional dealer </w:t>
      </w:r>
      <w:r w:rsidR="0020019C" w:rsidRPr="00045A52">
        <w:rPr>
          <w:rFonts w:ascii="Garamond" w:hAnsi="Garamond" w:cs="Times New Roman"/>
          <w:sz w:val="22"/>
          <w:szCs w:val="22"/>
        </w:rPr>
        <w:t>Mr</w:t>
      </w:r>
      <w:r w:rsidRPr="00045A52">
        <w:rPr>
          <w:rFonts w:ascii="Garamond" w:hAnsi="Garamond" w:cs="Times New Roman"/>
          <w:sz w:val="22"/>
          <w:szCs w:val="22"/>
        </w:rPr>
        <w:t xml:space="preserve"> White for providing me with some excellent </w:t>
      </w:r>
      <w:proofErr w:type="spellStart"/>
      <w:r w:rsidR="009A311B" w:rsidRPr="009A311B">
        <w:rPr>
          <w:rFonts w:ascii="Garamond" w:hAnsi="Garamond" w:cs="Times New Roman"/>
          <w:i/>
          <w:sz w:val="22"/>
          <w:szCs w:val="22"/>
        </w:rPr>
        <w:t>Psilocybe</w:t>
      </w:r>
      <w:proofErr w:type="spellEnd"/>
      <w:r w:rsidRPr="009A311B">
        <w:rPr>
          <w:rFonts w:ascii="Garamond" w:hAnsi="Garamond" w:cs="Times New Roman"/>
          <w:i/>
          <w:sz w:val="22"/>
          <w:szCs w:val="22"/>
        </w:rPr>
        <w:t xml:space="preserve"> </w:t>
      </w:r>
      <w:proofErr w:type="spellStart"/>
      <w:r w:rsidR="009A311B" w:rsidRPr="009A311B">
        <w:rPr>
          <w:rFonts w:ascii="Garamond" w:hAnsi="Garamond" w:cs="Times New Roman"/>
          <w:i/>
          <w:sz w:val="22"/>
          <w:szCs w:val="22"/>
        </w:rPr>
        <w:t>Cubenis</w:t>
      </w:r>
      <w:proofErr w:type="spellEnd"/>
      <w:r w:rsidRPr="00045A52">
        <w:rPr>
          <w:rFonts w:ascii="Garamond" w:hAnsi="Garamond" w:cs="Times New Roman"/>
          <w:sz w:val="22"/>
          <w:szCs w:val="22"/>
        </w:rPr>
        <w:t xml:space="preserve"> and the good people at the People</w:t>
      </w:r>
      <w:r w:rsidR="00C726A1">
        <w:rPr>
          <w:rFonts w:ascii="Garamond" w:hAnsi="Garamond" w:cs="Times New Roman"/>
          <w:sz w:val="22"/>
          <w:szCs w:val="22"/>
        </w:rPr>
        <w:t>’</w:t>
      </w:r>
      <w:r w:rsidRPr="00045A52">
        <w:rPr>
          <w:rFonts w:ascii="Garamond" w:hAnsi="Garamond" w:cs="Times New Roman"/>
          <w:sz w:val="22"/>
          <w:szCs w:val="22"/>
        </w:rPr>
        <w:t xml:space="preserve">s Republic of Disco for providing an amazing environment in which to be confused by them. </w:t>
      </w:r>
      <w:r w:rsidR="00701119">
        <w:rPr>
          <w:rFonts w:ascii="Garamond" w:hAnsi="Garamond" w:cs="Times New Roman"/>
          <w:sz w:val="22"/>
          <w:szCs w:val="22"/>
        </w:rPr>
        <w:t>Under</w:t>
      </w:r>
      <w:r w:rsidRPr="00045A52">
        <w:rPr>
          <w:rFonts w:ascii="Garamond" w:hAnsi="Garamond" w:cs="Times New Roman"/>
          <w:sz w:val="22"/>
          <w:szCs w:val="22"/>
        </w:rPr>
        <w:t xml:space="preserve"> the influence of these mushrooms and those tunes I understood that everything all made sense and that if you could just explain this to anyone who cared to ask then you could all get on with experiencing it. Staring at the vacant stage, I thought of a little story that encapsulated that moment of vision and clarity. I thought I ought to write it down. This is not it, </w:t>
      </w:r>
      <w:r w:rsidR="009A311B">
        <w:rPr>
          <w:rFonts w:ascii="Garamond" w:hAnsi="Garamond" w:cs="Times New Roman"/>
          <w:sz w:val="22"/>
          <w:szCs w:val="22"/>
        </w:rPr>
        <w:t>but</w:t>
      </w:r>
      <w:r w:rsidRPr="00045A52">
        <w:rPr>
          <w:rFonts w:ascii="Garamond" w:hAnsi="Garamond" w:cs="Times New Roman"/>
          <w:sz w:val="22"/>
          <w:szCs w:val="22"/>
        </w:rPr>
        <w:t xml:space="preserve"> that</w:t>
      </w:r>
      <w:r w:rsidR="00C726A1">
        <w:rPr>
          <w:rFonts w:ascii="Garamond" w:hAnsi="Garamond" w:cs="Times New Roman"/>
          <w:sz w:val="22"/>
          <w:szCs w:val="22"/>
        </w:rPr>
        <w:t>’</w:t>
      </w:r>
      <w:r w:rsidRPr="00045A52">
        <w:rPr>
          <w:rFonts w:ascii="Garamond" w:hAnsi="Garamond" w:cs="Times New Roman"/>
          <w:sz w:val="22"/>
          <w:szCs w:val="22"/>
        </w:rPr>
        <w:t xml:space="preserve">s probably for the best. </w:t>
      </w:r>
    </w:p>
    <w:p w14:paraId="76894266" w14:textId="77777777" w:rsidR="00DB4C96" w:rsidRDefault="00DB4C96" w:rsidP="00DB4C96">
      <w:pPr>
        <w:pStyle w:val="NovelBody"/>
        <w:spacing w:line="240" w:lineRule="auto"/>
        <w:ind w:firstLine="0"/>
        <w:jc w:val="both"/>
        <w:rPr>
          <w:rFonts w:ascii="Garamond" w:hAnsi="Garamond" w:cs="Times New Roman"/>
          <w:sz w:val="22"/>
          <w:szCs w:val="22"/>
        </w:rPr>
      </w:pPr>
    </w:p>
    <w:p w14:paraId="27F31289" w14:textId="5D728B0C" w:rsidR="00D31715" w:rsidRPr="00045A52" w:rsidRDefault="00D31715" w:rsidP="00EC2477">
      <w:pPr>
        <w:pStyle w:val="NovelBody"/>
        <w:spacing w:line="240" w:lineRule="auto"/>
        <w:ind w:firstLine="0"/>
        <w:jc w:val="both"/>
        <w:rPr>
          <w:rFonts w:ascii="Garamond" w:hAnsi="Garamond" w:cs="Times New Roman"/>
          <w:sz w:val="22"/>
          <w:szCs w:val="22"/>
        </w:rPr>
      </w:pPr>
    </w:p>
    <w:p w14:paraId="777935BA" w14:textId="77777777" w:rsidR="005E1BED" w:rsidRDefault="005E1BED" w:rsidP="005E1BED">
      <w:pPr>
        <w:pStyle w:val="Heading2"/>
        <w:numPr>
          <w:ilvl w:val="0"/>
          <w:numId w:val="0"/>
        </w:numPr>
        <w:jc w:val="center"/>
        <w:rPr>
          <w:rFonts w:ascii="Garamond" w:hAnsi="Garamond"/>
          <w:sz w:val="22"/>
          <w:szCs w:val="22"/>
        </w:rPr>
      </w:pPr>
    </w:p>
    <w:p w14:paraId="000F0D85" w14:textId="77777777" w:rsidR="005E1BED" w:rsidRDefault="005E1BED" w:rsidP="005E1BED">
      <w:pPr>
        <w:pStyle w:val="Heading2"/>
        <w:numPr>
          <w:ilvl w:val="0"/>
          <w:numId w:val="0"/>
        </w:numPr>
        <w:jc w:val="center"/>
        <w:rPr>
          <w:rFonts w:ascii="Garamond" w:hAnsi="Garamond"/>
          <w:sz w:val="22"/>
          <w:szCs w:val="22"/>
        </w:rPr>
      </w:pPr>
    </w:p>
    <w:p w14:paraId="5C865EFD" w14:textId="77777777" w:rsidR="005E1BED" w:rsidRDefault="005E1BED" w:rsidP="005E1BED">
      <w:pPr>
        <w:pStyle w:val="Heading2"/>
        <w:numPr>
          <w:ilvl w:val="0"/>
          <w:numId w:val="0"/>
        </w:numPr>
        <w:jc w:val="center"/>
        <w:rPr>
          <w:rFonts w:ascii="Garamond" w:hAnsi="Garamond"/>
          <w:sz w:val="22"/>
          <w:szCs w:val="22"/>
        </w:rPr>
      </w:pPr>
    </w:p>
    <w:p w14:paraId="750A143D" w14:textId="78D8A16A" w:rsidR="00EC2477" w:rsidRPr="00045A52" w:rsidRDefault="00EC2477" w:rsidP="005E1BED">
      <w:pPr>
        <w:pStyle w:val="Heading2"/>
        <w:numPr>
          <w:ilvl w:val="0"/>
          <w:numId w:val="0"/>
        </w:numPr>
        <w:jc w:val="center"/>
        <w:rPr>
          <w:rFonts w:ascii="Garamond" w:hAnsi="Garamond"/>
          <w:sz w:val="22"/>
          <w:szCs w:val="22"/>
        </w:rPr>
      </w:pPr>
      <w:r w:rsidRPr="00045A52">
        <w:rPr>
          <w:rFonts w:ascii="Garamond" w:hAnsi="Garamond"/>
          <w:sz w:val="22"/>
          <w:szCs w:val="22"/>
        </w:rPr>
        <w:t>LEGAL NOTICE</w:t>
      </w:r>
    </w:p>
    <w:p w14:paraId="1870EDCF" w14:textId="77777777" w:rsidR="00F90C82" w:rsidRPr="00045A52" w:rsidRDefault="00F90C82" w:rsidP="00F90C82">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author could not have completed this book without the support of a vast network of researchers and reference checkers. He relied on the expert opinions of many</w:t>
      </w:r>
      <w:r>
        <w:rPr>
          <w:rFonts w:ascii="Garamond" w:hAnsi="Garamond" w:cs="Times New Roman"/>
          <w:sz w:val="22"/>
          <w:szCs w:val="22"/>
        </w:rPr>
        <w:t xml:space="preserve"> individuals all over the world;</w:t>
      </w:r>
      <w:r w:rsidRPr="00045A52">
        <w:rPr>
          <w:rFonts w:ascii="Garamond" w:hAnsi="Garamond" w:cs="Times New Roman"/>
          <w:sz w:val="22"/>
          <w:szCs w:val="22"/>
        </w:rPr>
        <w:t xml:space="preserve"> </w:t>
      </w:r>
      <w:proofErr w:type="gramStart"/>
      <w:r w:rsidRPr="00045A52">
        <w:rPr>
          <w:rFonts w:ascii="Garamond" w:hAnsi="Garamond" w:cs="Times New Roman"/>
          <w:sz w:val="22"/>
          <w:szCs w:val="22"/>
        </w:rPr>
        <w:t>Any</w:t>
      </w:r>
      <w:proofErr w:type="gramEnd"/>
      <w:r w:rsidRPr="00045A52">
        <w:rPr>
          <w:rFonts w:ascii="Garamond" w:hAnsi="Garamond" w:cs="Times New Roman"/>
          <w:sz w:val="22"/>
          <w:szCs w:val="22"/>
        </w:rPr>
        <w:t xml:space="preserve"> factual errors are the fault of the Internet. </w:t>
      </w:r>
    </w:p>
    <w:p w14:paraId="414A2D7C" w14:textId="77777777" w:rsidR="00F90C82" w:rsidRDefault="00F90C82" w:rsidP="00EC2477">
      <w:pPr>
        <w:pStyle w:val="NovelBody"/>
        <w:spacing w:line="240" w:lineRule="auto"/>
        <w:ind w:firstLine="0"/>
        <w:jc w:val="both"/>
        <w:rPr>
          <w:rFonts w:ascii="Garamond" w:hAnsi="Garamond" w:cs="Times New Roman"/>
          <w:sz w:val="22"/>
          <w:szCs w:val="22"/>
        </w:rPr>
      </w:pPr>
    </w:p>
    <w:p w14:paraId="052EB015" w14:textId="77777777" w:rsidR="000E787F" w:rsidRDefault="004D459F" w:rsidP="00724126">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A</w:t>
      </w:r>
      <w:r w:rsidR="00EC2477" w:rsidRPr="00045A52">
        <w:rPr>
          <w:rFonts w:ascii="Garamond" w:hAnsi="Garamond" w:cs="Times New Roman"/>
          <w:sz w:val="22"/>
          <w:szCs w:val="22"/>
        </w:rPr>
        <w:t xml:space="preserve">ll characters contained herein </w:t>
      </w:r>
      <w:r w:rsidR="00724126">
        <w:rPr>
          <w:rFonts w:ascii="Garamond" w:hAnsi="Garamond" w:cs="Times New Roman"/>
          <w:sz w:val="22"/>
          <w:szCs w:val="22"/>
        </w:rPr>
        <w:t>are poorly executed p</w:t>
      </w:r>
      <w:r w:rsidR="00EC2477" w:rsidRPr="00045A52">
        <w:rPr>
          <w:rFonts w:ascii="Garamond" w:hAnsi="Garamond" w:cs="Times New Roman"/>
          <w:sz w:val="22"/>
          <w:szCs w:val="22"/>
        </w:rPr>
        <w:t>arodies of actual peopl</w:t>
      </w:r>
      <w:r w:rsidR="00724126">
        <w:rPr>
          <w:rFonts w:ascii="Garamond" w:hAnsi="Garamond" w:cs="Times New Roman"/>
          <w:sz w:val="22"/>
          <w:szCs w:val="22"/>
        </w:rPr>
        <w:t>e even more poorly disguised. An</w:t>
      </w:r>
      <w:r w:rsidR="00EC2477" w:rsidRPr="00045A52">
        <w:rPr>
          <w:rFonts w:ascii="Garamond" w:hAnsi="Garamond" w:cs="Times New Roman"/>
          <w:sz w:val="22"/>
          <w:szCs w:val="22"/>
        </w:rPr>
        <w:t>y resemblance to any persons living or dead is probably real</w:t>
      </w:r>
      <w:r>
        <w:rPr>
          <w:rFonts w:ascii="Garamond" w:hAnsi="Garamond" w:cs="Times New Roman"/>
          <w:sz w:val="22"/>
          <w:szCs w:val="22"/>
        </w:rPr>
        <w:t xml:space="preserve"> </w:t>
      </w:r>
      <w:r w:rsidR="00EC2477" w:rsidRPr="00045A52">
        <w:rPr>
          <w:rFonts w:ascii="Garamond" w:hAnsi="Garamond" w:cs="Times New Roman"/>
          <w:sz w:val="22"/>
          <w:szCs w:val="22"/>
        </w:rPr>
        <w:t>but hopefully very hard to prove in a court of law</w:t>
      </w:r>
      <w:r w:rsidR="00724126">
        <w:rPr>
          <w:rFonts w:ascii="Garamond" w:hAnsi="Garamond" w:cs="Times New Roman"/>
          <w:sz w:val="22"/>
          <w:szCs w:val="22"/>
        </w:rPr>
        <w:t xml:space="preserve">. </w:t>
      </w:r>
      <w:proofErr w:type="gramStart"/>
      <w:r w:rsidR="00724126">
        <w:rPr>
          <w:rFonts w:ascii="Garamond" w:hAnsi="Garamond" w:cs="Times New Roman"/>
          <w:sz w:val="22"/>
          <w:szCs w:val="22"/>
        </w:rPr>
        <w:t>Although</w:t>
      </w:r>
      <w:r w:rsidR="00724126" w:rsidRPr="00045A52">
        <w:rPr>
          <w:rFonts w:ascii="Garamond" w:hAnsi="Garamond" w:cs="Times New Roman"/>
          <w:sz w:val="22"/>
          <w:szCs w:val="22"/>
        </w:rPr>
        <w:t xml:space="preserve"> all the really </w:t>
      </w:r>
      <w:r w:rsidR="00724126">
        <w:rPr>
          <w:rFonts w:ascii="Garamond" w:hAnsi="Garamond" w:cs="Times New Roman"/>
          <w:sz w:val="22"/>
          <w:szCs w:val="22"/>
        </w:rPr>
        <w:t xml:space="preserve">depressing and </w:t>
      </w:r>
      <w:r w:rsidR="00724126" w:rsidRPr="00045A52">
        <w:rPr>
          <w:rFonts w:ascii="Garamond" w:hAnsi="Garamond" w:cs="Times New Roman"/>
          <w:sz w:val="22"/>
          <w:szCs w:val="22"/>
        </w:rPr>
        <w:t>depraved bits are based on my own life.</w:t>
      </w:r>
      <w:proofErr w:type="gramEnd"/>
      <w:r w:rsidR="00724126" w:rsidRPr="00045A52">
        <w:rPr>
          <w:rFonts w:ascii="Garamond" w:hAnsi="Garamond" w:cs="Times New Roman"/>
          <w:sz w:val="22"/>
          <w:szCs w:val="22"/>
        </w:rPr>
        <w:t xml:space="preserve"> </w:t>
      </w:r>
    </w:p>
    <w:p w14:paraId="2230F309" w14:textId="77777777" w:rsidR="000E787F" w:rsidRDefault="000E787F" w:rsidP="00724126">
      <w:pPr>
        <w:pStyle w:val="NovelBody"/>
        <w:spacing w:line="240" w:lineRule="auto"/>
        <w:ind w:firstLine="0"/>
        <w:jc w:val="both"/>
        <w:rPr>
          <w:rFonts w:ascii="Garamond" w:hAnsi="Garamond" w:cs="Times New Roman"/>
          <w:sz w:val="22"/>
          <w:szCs w:val="22"/>
        </w:rPr>
      </w:pPr>
    </w:p>
    <w:p w14:paraId="4FA1F296" w14:textId="2E1D4399" w:rsidR="00EC2477" w:rsidRPr="00045A52" w:rsidRDefault="00724126" w:rsidP="00EC2477">
      <w:pPr>
        <w:pStyle w:val="NovelBody"/>
        <w:spacing w:line="240" w:lineRule="auto"/>
        <w:ind w:firstLine="0"/>
        <w:jc w:val="both"/>
        <w:rPr>
          <w:rFonts w:ascii="Garamond" w:hAnsi="Garamond" w:cs="Times New Roman"/>
          <w:sz w:val="22"/>
          <w:szCs w:val="22"/>
        </w:rPr>
      </w:pPr>
      <w:r>
        <w:rPr>
          <w:rFonts w:ascii="Garamond" w:hAnsi="Garamond" w:cs="Times New Roman"/>
          <w:sz w:val="22"/>
          <w:szCs w:val="22"/>
        </w:rPr>
        <w:t>To confuse things further, since I wrote this my brother Max has become a stand</w:t>
      </w:r>
      <w:r w:rsidR="00620A12">
        <w:rPr>
          <w:rFonts w:ascii="Garamond" w:hAnsi="Garamond" w:cs="Times New Roman"/>
          <w:sz w:val="22"/>
          <w:szCs w:val="22"/>
        </w:rPr>
        <w:t>-</w:t>
      </w:r>
      <w:r>
        <w:rPr>
          <w:rFonts w:ascii="Garamond" w:hAnsi="Garamond" w:cs="Times New Roman"/>
          <w:sz w:val="22"/>
          <w:szCs w:val="22"/>
        </w:rPr>
        <w:t xml:space="preserve">up </w:t>
      </w:r>
      <w:bookmarkStart w:id="0" w:name="_GoBack"/>
      <w:bookmarkEnd w:id="0"/>
      <w:r>
        <w:rPr>
          <w:rFonts w:ascii="Garamond" w:hAnsi="Garamond" w:cs="Times New Roman"/>
          <w:sz w:val="22"/>
          <w:szCs w:val="22"/>
        </w:rPr>
        <w:t xml:space="preserve">comedian. </w:t>
      </w:r>
      <w:proofErr w:type="gramStart"/>
      <w:r w:rsidR="004D459F">
        <w:rPr>
          <w:rFonts w:ascii="Garamond" w:hAnsi="Garamond" w:cs="Times New Roman"/>
          <w:sz w:val="22"/>
          <w:szCs w:val="22"/>
        </w:rPr>
        <w:t>But a real one with jokes and everything.</w:t>
      </w:r>
      <w:proofErr w:type="gramEnd"/>
      <w:r w:rsidR="000E787F">
        <w:rPr>
          <w:rFonts w:ascii="Garamond" w:hAnsi="Garamond" w:cs="Times New Roman"/>
          <w:sz w:val="22"/>
          <w:szCs w:val="22"/>
        </w:rPr>
        <w:t xml:space="preserve"> </w:t>
      </w:r>
      <w:r w:rsidR="004D459F">
        <w:rPr>
          <w:rFonts w:ascii="Garamond" w:hAnsi="Garamond" w:cs="Times New Roman"/>
          <w:sz w:val="22"/>
          <w:szCs w:val="22"/>
        </w:rPr>
        <w:t>And th</w:t>
      </w:r>
      <w:r w:rsidR="00EC2477" w:rsidRPr="00045A52">
        <w:rPr>
          <w:rFonts w:ascii="Garamond" w:hAnsi="Garamond" w:cs="Times New Roman"/>
          <w:sz w:val="22"/>
          <w:szCs w:val="22"/>
        </w:rPr>
        <w:t>ose are real letters from real philosophers!</w:t>
      </w:r>
    </w:p>
    <w:p w14:paraId="12E44DE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18E61D8"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3E4C723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09935786"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53A3C13D" w14:textId="77777777" w:rsidR="00623F6E" w:rsidRDefault="00623F6E" w:rsidP="00623F6E">
      <w:pPr>
        <w:pStyle w:val="Heading1"/>
        <w:tabs>
          <w:tab w:val="clear" w:pos="720"/>
        </w:tabs>
        <w:spacing w:line="240" w:lineRule="auto"/>
        <w:ind w:left="0" w:firstLine="0"/>
        <w:jc w:val="both"/>
        <w:rPr>
          <w:rFonts w:ascii="Garamond" w:hAnsi="Garamond"/>
          <w:b w:val="0"/>
          <w:bCs w:val="0"/>
          <w:sz w:val="22"/>
          <w:szCs w:val="22"/>
        </w:rPr>
      </w:pPr>
    </w:p>
    <w:p w14:paraId="4C3932D3" w14:textId="77777777" w:rsidR="00623F6E" w:rsidRDefault="00623F6E" w:rsidP="00623F6E">
      <w:pPr>
        <w:pStyle w:val="Heading1"/>
        <w:tabs>
          <w:tab w:val="clear" w:pos="720"/>
        </w:tabs>
        <w:spacing w:line="240" w:lineRule="auto"/>
        <w:ind w:left="0" w:firstLine="0"/>
        <w:jc w:val="both"/>
        <w:rPr>
          <w:rFonts w:ascii="Garamond" w:hAnsi="Garamond"/>
          <w:b w:val="0"/>
          <w:bCs w:val="0"/>
          <w:sz w:val="22"/>
          <w:szCs w:val="22"/>
        </w:rPr>
      </w:pPr>
    </w:p>
    <w:p w14:paraId="4A2E6314" w14:textId="77777777" w:rsidR="00623F6E" w:rsidRDefault="00623F6E" w:rsidP="00623F6E">
      <w:pPr>
        <w:pStyle w:val="Heading1"/>
        <w:tabs>
          <w:tab w:val="clear" w:pos="720"/>
        </w:tabs>
        <w:spacing w:line="240" w:lineRule="auto"/>
        <w:ind w:left="0" w:firstLine="0"/>
        <w:jc w:val="both"/>
        <w:rPr>
          <w:rFonts w:ascii="Garamond" w:hAnsi="Garamond"/>
          <w:b w:val="0"/>
          <w:bCs w:val="0"/>
          <w:sz w:val="22"/>
          <w:szCs w:val="22"/>
        </w:rPr>
      </w:pPr>
    </w:p>
    <w:p w14:paraId="709BE130" w14:textId="77777777" w:rsidR="00623F6E" w:rsidRDefault="00623F6E" w:rsidP="00623F6E">
      <w:pPr>
        <w:pStyle w:val="Heading1"/>
        <w:tabs>
          <w:tab w:val="clear" w:pos="720"/>
        </w:tabs>
        <w:spacing w:line="240" w:lineRule="auto"/>
        <w:ind w:left="0" w:firstLine="0"/>
        <w:jc w:val="both"/>
        <w:rPr>
          <w:rFonts w:ascii="Garamond" w:hAnsi="Garamond"/>
          <w:b w:val="0"/>
          <w:bCs w:val="0"/>
          <w:sz w:val="22"/>
          <w:szCs w:val="22"/>
        </w:rPr>
      </w:pPr>
    </w:p>
    <w:p w14:paraId="271ACFFF" w14:textId="77777777" w:rsidR="00623F6E" w:rsidRDefault="00623F6E" w:rsidP="00623F6E">
      <w:pPr>
        <w:pStyle w:val="Heading1"/>
        <w:tabs>
          <w:tab w:val="clear" w:pos="720"/>
        </w:tabs>
        <w:spacing w:line="240" w:lineRule="auto"/>
        <w:ind w:left="0" w:firstLine="0"/>
        <w:jc w:val="both"/>
        <w:rPr>
          <w:rFonts w:ascii="Garamond" w:hAnsi="Garamond"/>
          <w:b w:val="0"/>
          <w:bCs w:val="0"/>
          <w:sz w:val="22"/>
          <w:szCs w:val="22"/>
        </w:rPr>
      </w:pPr>
    </w:p>
    <w:p w14:paraId="71D2F4A2" w14:textId="58AA8031" w:rsidR="00EC2477" w:rsidRPr="00F60035" w:rsidRDefault="00EC2477" w:rsidP="00F60035">
      <w:pPr>
        <w:spacing w:after="0" w:line="240" w:lineRule="auto"/>
        <w:jc w:val="center"/>
        <w:rPr>
          <w:rFonts w:ascii="Garamond" w:eastAsia="SimSun" w:hAnsi="Garamond"/>
          <w:b/>
          <w:bCs/>
          <w:i/>
          <w:kern w:val="1"/>
          <w:lang w:val="en-GB" w:eastAsia="hi-IN" w:bidi="hi-IN"/>
        </w:rPr>
      </w:pPr>
      <w:r w:rsidRPr="00F60035">
        <w:rPr>
          <w:rFonts w:ascii="Garamond" w:hAnsi="Garamond"/>
          <w:i/>
        </w:rPr>
        <w:t>AFTERWORD</w:t>
      </w:r>
    </w:p>
    <w:p w14:paraId="44FFD9AC"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264E67D7"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Schizophrenia, psychopathy and all forms of mental illness are very real and can be very destructive to their sufferers. They are painful and confusing for all involved. </w:t>
      </w:r>
      <w:proofErr w:type="gramStart"/>
      <w:r w:rsidRPr="00045A52">
        <w:rPr>
          <w:rFonts w:ascii="Garamond" w:hAnsi="Garamond" w:cs="Times New Roman"/>
          <w:sz w:val="22"/>
          <w:szCs w:val="22"/>
        </w:rPr>
        <w:t>All the more reason to joke about them.</w:t>
      </w:r>
      <w:proofErr w:type="gramEnd"/>
      <w:r w:rsidRPr="00045A52">
        <w:rPr>
          <w:rFonts w:ascii="Garamond" w:hAnsi="Garamond" w:cs="Times New Roman"/>
          <w:sz w:val="22"/>
          <w:szCs w:val="22"/>
        </w:rPr>
        <w:t xml:space="preserve"> Anyone who thinks that laughter trivialises the serious is trivialising laughter. Either that or they are in serious need of a laugh. </w:t>
      </w:r>
    </w:p>
    <w:p w14:paraId="28F25A1B"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74777DB8"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 xml:space="preserve">Despite the implications of this work of fiction, schizophrenics are no more violent than anybody else. You might also bear in mind that the delusions and confusions of the disease are, to the sufferer, very real. </w:t>
      </w:r>
    </w:p>
    <w:p w14:paraId="271EF9BA" w14:textId="77777777" w:rsidR="00EC2477" w:rsidRPr="00045A52" w:rsidRDefault="00EC2477" w:rsidP="00EC2477">
      <w:pPr>
        <w:pStyle w:val="NovelBody"/>
        <w:spacing w:line="240" w:lineRule="auto"/>
        <w:ind w:firstLine="0"/>
        <w:jc w:val="both"/>
        <w:rPr>
          <w:rFonts w:ascii="Garamond" w:hAnsi="Garamond" w:cs="Times New Roman"/>
          <w:sz w:val="22"/>
          <w:szCs w:val="22"/>
        </w:rPr>
      </w:pPr>
    </w:p>
    <w:p w14:paraId="6A5F0E0A" w14:textId="77777777" w:rsidR="00EC2477" w:rsidRPr="00045A52" w:rsidRDefault="00EC2477" w:rsidP="00EC2477">
      <w:pPr>
        <w:pStyle w:val="NovelBody"/>
        <w:spacing w:line="240" w:lineRule="auto"/>
        <w:ind w:firstLine="0"/>
        <w:jc w:val="both"/>
        <w:rPr>
          <w:rFonts w:ascii="Garamond" w:hAnsi="Garamond" w:cs="Times New Roman"/>
          <w:sz w:val="22"/>
          <w:szCs w:val="22"/>
        </w:rPr>
      </w:pPr>
      <w:r w:rsidRPr="00045A52">
        <w:rPr>
          <w:rFonts w:ascii="Garamond" w:hAnsi="Garamond" w:cs="Times New Roman"/>
          <w:sz w:val="22"/>
          <w:szCs w:val="22"/>
        </w:rPr>
        <w:t>The author is proud to support www.madpride.org.uk</w:t>
      </w:r>
    </w:p>
    <w:p w14:paraId="3657D18D" w14:textId="77777777" w:rsidR="001F2A7A" w:rsidRPr="00045A52" w:rsidRDefault="001F2A7A" w:rsidP="001F2A7A">
      <w:pPr>
        <w:pStyle w:val="CSP-ChapterBodyText"/>
        <w:ind w:firstLine="0"/>
        <w:rPr>
          <w:lang w:val="en-GB"/>
        </w:rPr>
        <w:sectPr w:rsidR="001F2A7A" w:rsidRPr="00045A52" w:rsidSect="00C84192">
          <w:footerReference w:type="even" r:id="rId26"/>
          <w:footerReference w:type="default" r:id="rId27"/>
          <w:footerReference w:type="first" r:id="rId28"/>
          <w:footnotePr>
            <w:numFmt w:val="chicago"/>
            <w:numRestart w:val="eachPage"/>
          </w:footnotePr>
          <w:pgSz w:w="7320" w:h="11220"/>
          <w:pgMar w:top="1077" w:right="720" w:bottom="1077" w:left="1077" w:header="578" w:footer="431" w:gutter="187"/>
          <w:cols w:space="720"/>
          <w:titlePg/>
          <w:docGrid w:linePitch="360"/>
        </w:sectPr>
      </w:pPr>
    </w:p>
    <w:p w14:paraId="620ED40E" w14:textId="7CED2F33" w:rsidR="001F2A7A" w:rsidRPr="00045A52" w:rsidRDefault="00E574C4" w:rsidP="00D867B6">
      <w:pPr>
        <w:pStyle w:val="Heading1"/>
        <w:tabs>
          <w:tab w:val="clear" w:pos="720"/>
        </w:tabs>
        <w:spacing w:line="240" w:lineRule="auto"/>
        <w:ind w:left="0" w:firstLine="0"/>
        <w:jc w:val="center"/>
        <w:rPr>
          <w:rFonts w:ascii="Garamond" w:hAnsi="Garamond"/>
          <w:sz w:val="22"/>
          <w:szCs w:val="22"/>
        </w:rPr>
      </w:pPr>
      <w:r>
        <w:rPr>
          <w:rFonts w:ascii="Garamond" w:hAnsi="Garamond"/>
          <w:sz w:val="22"/>
          <w:szCs w:val="22"/>
        </w:rPr>
        <w:lastRenderedPageBreak/>
        <w:t>ABOUT THE AUTHOR</w:t>
      </w:r>
    </w:p>
    <w:p w14:paraId="6DEA0203" w14:textId="77777777" w:rsidR="001F2A7A" w:rsidRPr="00045A52" w:rsidRDefault="001F2A7A" w:rsidP="001F2A7A">
      <w:pPr>
        <w:spacing w:after="0" w:line="240" w:lineRule="auto"/>
        <w:jc w:val="center"/>
        <w:rPr>
          <w:rFonts w:ascii="Garamond" w:hAnsi="Garamond"/>
          <w:iCs/>
          <w:sz w:val="24"/>
          <w:szCs w:val="24"/>
          <w:lang w:val="en-GB"/>
        </w:rPr>
      </w:pPr>
    </w:p>
    <w:p w14:paraId="455C20A1" w14:textId="724C76D9" w:rsidR="00EC2477" w:rsidRPr="00045A52" w:rsidRDefault="00EC2477" w:rsidP="00EC2477">
      <w:pPr>
        <w:pStyle w:val="NovelBody"/>
        <w:spacing w:line="240" w:lineRule="auto"/>
        <w:ind w:firstLine="0"/>
        <w:jc w:val="center"/>
        <w:rPr>
          <w:rFonts w:ascii="Garamond" w:hAnsi="Garamond" w:cs="Times New Roman"/>
          <w:sz w:val="22"/>
          <w:szCs w:val="22"/>
        </w:rPr>
      </w:pPr>
      <w:r w:rsidRPr="00045A52">
        <w:rPr>
          <w:rFonts w:ascii="Garamond" w:hAnsi="Garamond" w:cs="Times New Roman"/>
          <w:sz w:val="22"/>
          <w:szCs w:val="22"/>
        </w:rPr>
        <w:t xml:space="preserve">Caspar </w:t>
      </w:r>
      <w:proofErr w:type="spellStart"/>
      <w:r w:rsidRPr="00045A52">
        <w:rPr>
          <w:rFonts w:ascii="Garamond" w:hAnsi="Garamond" w:cs="Times New Roman"/>
          <w:sz w:val="22"/>
          <w:szCs w:val="22"/>
        </w:rPr>
        <w:t>Addyman</w:t>
      </w:r>
      <w:proofErr w:type="spellEnd"/>
      <w:r w:rsidRPr="00045A52">
        <w:rPr>
          <w:rFonts w:ascii="Garamond" w:hAnsi="Garamond" w:cs="Times New Roman"/>
          <w:sz w:val="22"/>
          <w:szCs w:val="22"/>
        </w:rPr>
        <w:t xml:space="preserve"> has a Ph.D. in developmental psychology. By day, he is a professional </w:t>
      </w:r>
      <w:proofErr w:type="spellStart"/>
      <w:r w:rsidRPr="00045A52">
        <w:rPr>
          <w:rFonts w:ascii="Garamond" w:hAnsi="Garamond" w:cs="Times New Roman"/>
          <w:sz w:val="22"/>
          <w:szCs w:val="22"/>
        </w:rPr>
        <w:t>infantologist</w:t>
      </w:r>
      <w:proofErr w:type="spellEnd"/>
      <w:r w:rsidRPr="00045A52">
        <w:rPr>
          <w:rFonts w:ascii="Garamond" w:hAnsi="Garamond" w:cs="Times New Roman"/>
          <w:sz w:val="22"/>
          <w:szCs w:val="22"/>
        </w:rPr>
        <w:t>, studying the growing minds of tiny babies. He is int</w:t>
      </w:r>
      <w:r w:rsidR="00D867B6">
        <w:rPr>
          <w:rFonts w:ascii="Garamond" w:hAnsi="Garamond" w:cs="Times New Roman"/>
          <w:sz w:val="22"/>
          <w:szCs w:val="22"/>
        </w:rPr>
        <w:t>erested in what makes them laugh and tick</w:t>
      </w:r>
      <w:r w:rsidRPr="00045A52">
        <w:rPr>
          <w:rFonts w:ascii="Garamond" w:hAnsi="Garamond" w:cs="Times New Roman"/>
          <w:sz w:val="22"/>
          <w:szCs w:val="22"/>
        </w:rPr>
        <w:t xml:space="preserve">. By night he runs YourBrainOnDrugs.net; an internet and smartphone based research project </w:t>
      </w:r>
      <w:r w:rsidR="00D867B6">
        <w:rPr>
          <w:rFonts w:ascii="Garamond" w:hAnsi="Garamond" w:cs="Times New Roman"/>
          <w:sz w:val="22"/>
          <w:szCs w:val="22"/>
        </w:rPr>
        <w:t>about</w:t>
      </w:r>
      <w:r w:rsidRPr="00045A52">
        <w:rPr>
          <w:rFonts w:ascii="Garamond" w:hAnsi="Garamond" w:cs="Times New Roman"/>
          <w:sz w:val="22"/>
          <w:szCs w:val="22"/>
        </w:rPr>
        <w:t xml:space="preserve"> </w:t>
      </w:r>
      <w:r w:rsidR="00F60035">
        <w:rPr>
          <w:rFonts w:ascii="Garamond" w:hAnsi="Garamond" w:cs="Times New Roman"/>
          <w:sz w:val="22"/>
          <w:szCs w:val="22"/>
        </w:rPr>
        <w:t>your brain on drugs</w:t>
      </w:r>
      <w:r w:rsidRPr="00045A52">
        <w:rPr>
          <w:rFonts w:ascii="Garamond" w:hAnsi="Garamond" w:cs="Times New Roman"/>
          <w:sz w:val="22"/>
          <w:szCs w:val="22"/>
        </w:rPr>
        <w:t>. At the weekends, he drinks, dances and sometimes even sleeps. He lives in London.</w:t>
      </w:r>
    </w:p>
    <w:p w14:paraId="7A5C9DEC" w14:textId="77777777" w:rsidR="001F2A7A" w:rsidRPr="00045A52" w:rsidRDefault="001F2A7A" w:rsidP="001F2A7A">
      <w:pPr>
        <w:pStyle w:val="CSP-FrontMatterBodyText"/>
        <w:rPr>
          <w:lang w:val="en-GB"/>
        </w:rPr>
      </w:pPr>
    </w:p>
    <w:p w14:paraId="4E2353FB" w14:textId="77777777" w:rsidR="001F2A7A" w:rsidRDefault="001F2A7A" w:rsidP="001F2A7A">
      <w:pPr>
        <w:pStyle w:val="CSP-ChapterBodyText"/>
        <w:rPr>
          <w:lang w:val="en-GB"/>
        </w:rPr>
      </w:pPr>
    </w:p>
    <w:p w14:paraId="16B8324E" w14:textId="336E8E90" w:rsidR="00E574C4" w:rsidRPr="00045A52" w:rsidRDefault="00E574C4" w:rsidP="00E574C4">
      <w:pPr>
        <w:pStyle w:val="CSP-ChapterBodyText"/>
        <w:jc w:val="center"/>
        <w:rPr>
          <w:lang w:val="en-GB"/>
        </w:rPr>
      </w:pPr>
      <w:r>
        <w:rPr>
          <w:lang w:val="en-GB"/>
        </w:rPr>
        <w:t>www.onemonkey.org</w:t>
      </w:r>
    </w:p>
    <w:sectPr w:rsidR="00E574C4" w:rsidRPr="00045A52" w:rsidSect="005E1BED">
      <w:footerReference w:type="first" r:id="rId29"/>
      <w:footnotePr>
        <w:numFmt w:val="chicago"/>
        <w:numRestart w:val="eachPage"/>
      </w:footnotePr>
      <w:pgSz w:w="7320" w:h="11220"/>
      <w:pgMar w:top="-539" w:right="720" w:bottom="1080" w:left="1089" w:header="576" w:footer="432" w:gutter="187"/>
      <w:cols w:space="720"/>
      <w:vAlign w:val="center"/>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346379" w14:textId="77777777" w:rsidR="00AB5E6A" w:rsidRDefault="00AB5E6A" w:rsidP="00393498">
      <w:pPr>
        <w:spacing w:after="0" w:line="240" w:lineRule="auto"/>
      </w:pPr>
      <w:r>
        <w:separator/>
      </w:r>
    </w:p>
  </w:endnote>
  <w:endnote w:type="continuationSeparator" w:id="0">
    <w:p w14:paraId="14E3945D" w14:textId="77777777" w:rsidR="00AB5E6A" w:rsidRDefault="00AB5E6A" w:rsidP="00393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Myriad Pro">
    <w:altName w:val="Arial"/>
    <w:panose1 w:val="00000000000000000000"/>
    <w:charset w:val="00"/>
    <w:family w:val="swiss"/>
    <w:notTrueType/>
    <w:pitch w:val="variable"/>
    <w:sig w:usb0="20000287" w:usb1="00000001" w:usb2="00000000" w:usb3="00000000" w:csb0="0000019F" w:csb1="00000000"/>
  </w:font>
  <w:font w:name="Ubuntu">
    <w:altName w:val="Times New Roman"/>
    <w:charset w:val="80"/>
    <w:family w:val="auto"/>
    <w:pitch w:val="default"/>
  </w:font>
  <w:font w:name="CenturyGoth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alatino">
    <w:charset w:val="00"/>
    <w:family w:val="auto"/>
    <w:pitch w:val="variable"/>
    <w:sig w:usb0="00000003" w:usb1="00000000" w:usb2="00000000" w:usb3="00000000" w:csb0="00000001" w:csb1="00000000"/>
  </w:font>
  <w:font w:name="Courier 10 Pitch">
    <w:altName w:val="Times New Roman"/>
    <w:charset w:val="80"/>
    <w:family w:val="auto"/>
    <w:pitch w:val="default"/>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F9A3BA" w14:textId="77777777" w:rsidR="00332CB9" w:rsidRPr="00120953" w:rsidRDefault="00332CB9" w:rsidP="001A067D">
    <w:pPr>
      <w:pStyle w:val="Footer"/>
      <w:jc w:val="center"/>
      <w:rPr>
        <w:rFonts w:ascii="Myriad Pro" w:hAnsi="Myriad Pro"/>
        <w:sz w:val="18"/>
        <w:szCs w:val="18"/>
      </w:rPr>
    </w:pPr>
    <w:r w:rsidRPr="00120953">
      <w:rPr>
        <w:rStyle w:val="PageNumber"/>
        <w:rFonts w:ascii="Myriad Pro" w:hAnsi="Myriad Pro"/>
        <w:sz w:val="18"/>
        <w:szCs w:val="18"/>
      </w:rPr>
      <w:fldChar w:fldCharType="begin"/>
    </w:r>
    <w:r w:rsidRPr="00120953">
      <w:rPr>
        <w:rStyle w:val="PageNumber"/>
        <w:rFonts w:ascii="Myriad Pro" w:hAnsi="Myriad Pro"/>
        <w:sz w:val="18"/>
        <w:szCs w:val="18"/>
      </w:rPr>
      <w:instrText xml:space="preserve"> PAGE </w:instrText>
    </w:r>
    <w:r w:rsidRPr="00120953">
      <w:rPr>
        <w:rStyle w:val="PageNumber"/>
        <w:rFonts w:ascii="Myriad Pro" w:hAnsi="Myriad Pro"/>
        <w:sz w:val="18"/>
        <w:szCs w:val="18"/>
      </w:rPr>
      <w:fldChar w:fldCharType="separate"/>
    </w:r>
    <w:r>
      <w:rPr>
        <w:rStyle w:val="PageNumber"/>
        <w:rFonts w:ascii="Myriad Pro" w:hAnsi="Myriad Pro"/>
        <w:noProof/>
        <w:sz w:val="18"/>
        <w:szCs w:val="18"/>
      </w:rPr>
      <w:t>ii</w:t>
    </w:r>
    <w:r w:rsidRPr="00120953">
      <w:rPr>
        <w:rStyle w:val="PageNumber"/>
        <w:rFonts w:ascii="Myriad Pro" w:hAnsi="Myriad Pro"/>
        <w:sz w:val="18"/>
        <w:szCs w:val="18"/>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7F209" w14:textId="77777777" w:rsidR="00332CB9" w:rsidRPr="000350BB" w:rsidRDefault="00332CB9" w:rsidP="00DA34FD">
    <w:pPr>
      <w:pStyle w:val="Footer"/>
      <w:jc w:val="center"/>
      <w:rPr>
        <w:rFonts w:ascii="Garamond" w:hAnsi="Garamond"/>
        <w:sz w:val="18"/>
        <w:szCs w:val="18"/>
      </w:rPr>
    </w:pPr>
    <w:r w:rsidRPr="000350BB">
      <w:rPr>
        <w:rStyle w:val="PageNumber"/>
        <w:rFonts w:ascii="Garamond" w:hAnsi="Garamond"/>
        <w:sz w:val="18"/>
        <w:szCs w:val="18"/>
      </w:rPr>
      <w:fldChar w:fldCharType="begin"/>
    </w:r>
    <w:r w:rsidRPr="000350BB">
      <w:rPr>
        <w:rStyle w:val="PageNumber"/>
        <w:rFonts w:ascii="Garamond" w:hAnsi="Garamond"/>
        <w:sz w:val="18"/>
        <w:szCs w:val="18"/>
      </w:rPr>
      <w:instrText xml:space="preserve"> PAGE </w:instrText>
    </w:r>
    <w:r w:rsidRPr="000350BB">
      <w:rPr>
        <w:rStyle w:val="PageNumber"/>
        <w:rFonts w:ascii="Garamond" w:hAnsi="Garamond"/>
        <w:sz w:val="18"/>
        <w:szCs w:val="18"/>
      </w:rPr>
      <w:fldChar w:fldCharType="separate"/>
    </w:r>
    <w:r w:rsidR="00620A12">
      <w:rPr>
        <w:rStyle w:val="PageNumber"/>
        <w:rFonts w:ascii="Garamond" w:hAnsi="Garamond"/>
        <w:noProof/>
        <w:sz w:val="18"/>
        <w:szCs w:val="18"/>
      </w:rPr>
      <w:t>3</w:t>
    </w:r>
    <w:r w:rsidRPr="000350BB">
      <w:rPr>
        <w:rStyle w:val="PageNumber"/>
        <w:rFonts w:ascii="Garamond" w:hAnsi="Garamond"/>
        <w:sz w:val="18"/>
        <w:szCs w:val="18"/>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8E01EC" w14:textId="5724FBA3" w:rsidR="00332CB9" w:rsidRPr="00120953" w:rsidRDefault="00332CB9" w:rsidP="000350BB">
    <w:pPr>
      <w:pStyle w:val="Footer"/>
      <w:rPr>
        <w:rFonts w:ascii="Myriad Pro" w:hAnsi="Myriad Pro"/>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75A71D" w14:textId="77777777" w:rsidR="00332CB9" w:rsidRPr="00120953" w:rsidRDefault="00332CB9" w:rsidP="001A067D">
    <w:pPr>
      <w:pStyle w:val="Footer"/>
      <w:jc w:val="center"/>
      <w:rPr>
        <w:rFonts w:ascii="Myriad Pro" w:hAnsi="Myriad Pro"/>
        <w:sz w:val="18"/>
        <w:szCs w:val="18"/>
      </w:rPr>
    </w:pPr>
    <w:r w:rsidRPr="00120953">
      <w:rPr>
        <w:rStyle w:val="PageNumber"/>
        <w:rFonts w:ascii="Myriad Pro" w:hAnsi="Myriad Pro"/>
        <w:sz w:val="18"/>
        <w:szCs w:val="18"/>
      </w:rPr>
      <w:fldChar w:fldCharType="begin"/>
    </w:r>
    <w:r w:rsidRPr="00120953">
      <w:rPr>
        <w:rStyle w:val="PageNumber"/>
        <w:rFonts w:ascii="Myriad Pro" w:hAnsi="Myriad Pro"/>
        <w:sz w:val="18"/>
        <w:szCs w:val="18"/>
      </w:rPr>
      <w:instrText xml:space="preserve"> PAGE </w:instrText>
    </w:r>
    <w:r w:rsidRPr="00120953">
      <w:rPr>
        <w:rStyle w:val="PageNumber"/>
        <w:rFonts w:ascii="Myriad Pro" w:hAnsi="Myriad Pro"/>
        <w:sz w:val="18"/>
        <w:szCs w:val="18"/>
      </w:rPr>
      <w:fldChar w:fldCharType="separate"/>
    </w:r>
    <w:r>
      <w:rPr>
        <w:rStyle w:val="PageNumber"/>
        <w:rFonts w:ascii="Myriad Pro" w:hAnsi="Myriad Pro"/>
        <w:noProof/>
        <w:sz w:val="18"/>
        <w:szCs w:val="18"/>
      </w:rPr>
      <w:t>3</w:t>
    </w:r>
    <w:r w:rsidRPr="00120953">
      <w:rPr>
        <w:rStyle w:val="PageNumber"/>
        <w:rFonts w:ascii="Myriad Pro" w:hAnsi="Myriad Pro"/>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DC5B4B" w14:textId="77777777" w:rsidR="00332CB9" w:rsidRDefault="00332CB9" w:rsidP="00B85158">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AC7FD6" w14:textId="77777777" w:rsidR="00332CB9" w:rsidRPr="00DA34FD" w:rsidRDefault="00332CB9" w:rsidP="00DA34FD">
    <w:pPr>
      <w:pStyle w:val="Footer"/>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34A66" w14:textId="77777777" w:rsidR="00332CB9" w:rsidRPr="00C44DEB" w:rsidRDefault="00332CB9" w:rsidP="001A067D">
    <w:pPr>
      <w:pStyle w:val="Footer"/>
      <w:jc w:val="center"/>
      <w:rPr>
        <w:rFonts w:ascii="Garamond" w:hAnsi="Garamond"/>
        <w:sz w:val="18"/>
        <w:szCs w:val="18"/>
      </w:rPr>
    </w:pPr>
    <w:r w:rsidRPr="00C44DEB">
      <w:rPr>
        <w:rStyle w:val="PageNumber"/>
        <w:rFonts w:ascii="Garamond" w:hAnsi="Garamond"/>
        <w:sz w:val="18"/>
        <w:szCs w:val="18"/>
      </w:rPr>
      <w:fldChar w:fldCharType="begin"/>
    </w:r>
    <w:r w:rsidRPr="00C44DEB">
      <w:rPr>
        <w:rStyle w:val="PageNumber"/>
        <w:rFonts w:ascii="Garamond" w:hAnsi="Garamond"/>
        <w:sz w:val="18"/>
        <w:szCs w:val="18"/>
      </w:rPr>
      <w:instrText xml:space="preserve"> PAGE </w:instrText>
    </w:r>
    <w:r w:rsidRPr="00C44DEB">
      <w:rPr>
        <w:rStyle w:val="PageNumber"/>
        <w:rFonts w:ascii="Garamond" w:hAnsi="Garamond"/>
        <w:sz w:val="18"/>
        <w:szCs w:val="18"/>
      </w:rPr>
      <w:fldChar w:fldCharType="separate"/>
    </w:r>
    <w:r w:rsidR="00620A12">
      <w:rPr>
        <w:rStyle w:val="PageNumber"/>
        <w:rFonts w:ascii="Garamond" w:hAnsi="Garamond"/>
        <w:noProof/>
        <w:sz w:val="18"/>
        <w:szCs w:val="18"/>
      </w:rPr>
      <w:t>2</w:t>
    </w:r>
    <w:r w:rsidRPr="00C44DEB">
      <w:rPr>
        <w:rStyle w:val="PageNumber"/>
        <w:rFonts w:ascii="Garamond" w:hAnsi="Garamond"/>
        <w:sz w:val="18"/>
        <w:szCs w:val="18"/>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B599F7" w14:textId="77777777" w:rsidR="00332CB9" w:rsidRPr="00120953" w:rsidRDefault="00332CB9" w:rsidP="001A067D">
    <w:pPr>
      <w:pStyle w:val="Footer"/>
      <w:jc w:val="center"/>
      <w:rPr>
        <w:rFonts w:ascii="Myriad Pro" w:hAnsi="Myriad Pro"/>
        <w:sz w:val="18"/>
        <w:szCs w:val="18"/>
      </w:rPr>
    </w:pPr>
    <w:r w:rsidRPr="00120953">
      <w:rPr>
        <w:rStyle w:val="PageNumber"/>
        <w:rFonts w:ascii="Myriad Pro" w:hAnsi="Myriad Pro"/>
        <w:sz w:val="18"/>
        <w:szCs w:val="18"/>
      </w:rPr>
      <w:fldChar w:fldCharType="begin"/>
    </w:r>
    <w:r w:rsidRPr="00120953">
      <w:rPr>
        <w:rStyle w:val="PageNumber"/>
        <w:rFonts w:ascii="Myriad Pro" w:hAnsi="Myriad Pro"/>
        <w:sz w:val="18"/>
        <w:szCs w:val="18"/>
      </w:rPr>
      <w:instrText xml:space="preserve"> PAGE </w:instrText>
    </w:r>
    <w:r w:rsidRPr="00120953">
      <w:rPr>
        <w:rStyle w:val="PageNumber"/>
        <w:rFonts w:ascii="Myriad Pro" w:hAnsi="Myriad Pro"/>
        <w:sz w:val="18"/>
        <w:szCs w:val="18"/>
      </w:rPr>
      <w:fldChar w:fldCharType="separate"/>
    </w:r>
    <w:r>
      <w:rPr>
        <w:rStyle w:val="PageNumber"/>
        <w:rFonts w:ascii="Myriad Pro" w:hAnsi="Myriad Pro"/>
        <w:noProof/>
        <w:sz w:val="18"/>
        <w:szCs w:val="18"/>
      </w:rPr>
      <w:t>3</w:t>
    </w:r>
    <w:r w:rsidRPr="00120953">
      <w:rPr>
        <w:rStyle w:val="PageNumber"/>
        <w:rFonts w:ascii="Myriad Pro" w:hAnsi="Myriad Pro"/>
        <w:sz w:val="18"/>
        <w:szCs w:val="18"/>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8EAA8A" w14:textId="77777777" w:rsidR="00332CB9" w:rsidRPr="000350BB" w:rsidRDefault="00332CB9" w:rsidP="000350BB">
    <w:pPr>
      <w:pStyle w:val="Footer"/>
      <w:framePr w:wrap="around" w:vAnchor="text" w:hAnchor="margin" w:xAlign="center" w:y="1"/>
      <w:rPr>
        <w:rStyle w:val="PageNumber"/>
        <w:rFonts w:ascii="Garamond" w:hAnsi="Garamond"/>
        <w:sz w:val="20"/>
        <w:szCs w:val="20"/>
      </w:rPr>
    </w:pPr>
    <w:r w:rsidRPr="000350BB">
      <w:rPr>
        <w:rStyle w:val="PageNumber"/>
        <w:rFonts w:ascii="Garamond" w:hAnsi="Garamond"/>
        <w:sz w:val="20"/>
        <w:szCs w:val="20"/>
      </w:rPr>
      <w:fldChar w:fldCharType="begin"/>
    </w:r>
    <w:r w:rsidRPr="000350BB">
      <w:rPr>
        <w:rStyle w:val="PageNumber"/>
        <w:rFonts w:ascii="Garamond" w:hAnsi="Garamond"/>
        <w:sz w:val="20"/>
        <w:szCs w:val="20"/>
      </w:rPr>
      <w:instrText xml:space="preserve">PAGE  </w:instrText>
    </w:r>
    <w:r w:rsidRPr="000350BB">
      <w:rPr>
        <w:rStyle w:val="PageNumber"/>
        <w:rFonts w:ascii="Garamond" w:hAnsi="Garamond"/>
        <w:sz w:val="20"/>
        <w:szCs w:val="20"/>
      </w:rPr>
      <w:fldChar w:fldCharType="separate"/>
    </w:r>
    <w:r w:rsidR="00620A12">
      <w:rPr>
        <w:rStyle w:val="PageNumber"/>
        <w:rFonts w:ascii="Garamond" w:hAnsi="Garamond"/>
        <w:noProof/>
        <w:sz w:val="20"/>
        <w:szCs w:val="20"/>
      </w:rPr>
      <w:t>1</w:t>
    </w:r>
    <w:r w:rsidRPr="000350BB">
      <w:rPr>
        <w:rStyle w:val="PageNumber"/>
        <w:rFonts w:ascii="Garamond" w:hAnsi="Garamond"/>
        <w:sz w:val="20"/>
        <w:szCs w:val="20"/>
      </w:rPr>
      <w:fldChar w:fldCharType="end"/>
    </w:r>
  </w:p>
  <w:p w14:paraId="41D9B748" w14:textId="543E96E7" w:rsidR="00332CB9" w:rsidRPr="00C44DEB" w:rsidRDefault="00332CB9" w:rsidP="00DA34FD">
    <w:pPr>
      <w:pStyle w:val="Footer"/>
      <w:jc w:val="center"/>
      <w:rPr>
        <w:rFonts w:ascii="Garamond" w:hAnsi="Garamond"/>
        <w:sz w:val="18"/>
        <w:szCs w:val="18"/>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23AD03" w14:textId="77777777" w:rsidR="00332CB9" w:rsidRPr="00C44DEB" w:rsidRDefault="00332CB9" w:rsidP="001A067D">
    <w:pPr>
      <w:pStyle w:val="Footer"/>
      <w:jc w:val="center"/>
      <w:rPr>
        <w:rFonts w:ascii="Garamond" w:hAnsi="Garamond"/>
        <w:sz w:val="18"/>
        <w:szCs w:val="18"/>
      </w:rPr>
    </w:pPr>
    <w:r w:rsidRPr="00C44DEB">
      <w:rPr>
        <w:rStyle w:val="PageNumber"/>
        <w:rFonts w:ascii="Garamond" w:hAnsi="Garamond"/>
        <w:sz w:val="18"/>
        <w:szCs w:val="18"/>
      </w:rPr>
      <w:fldChar w:fldCharType="begin"/>
    </w:r>
    <w:r w:rsidRPr="00C44DEB">
      <w:rPr>
        <w:rStyle w:val="PageNumber"/>
        <w:rFonts w:ascii="Garamond" w:hAnsi="Garamond"/>
        <w:sz w:val="18"/>
        <w:szCs w:val="18"/>
      </w:rPr>
      <w:instrText xml:space="preserve"> PAGE </w:instrText>
    </w:r>
    <w:r w:rsidRPr="00C44DEB">
      <w:rPr>
        <w:rStyle w:val="PageNumber"/>
        <w:rFonts w:ascii="Garamond" w:hAnsi="Garamond"/>
        <w:sz w:val="18"/>
        <w:szCs w:val="18"/>
      </w:rPr>
      <w:fldChar w:fldCharType="separate"/>
    </w:r>
    <w:r w:rsidR="00620A12">
      <w:rPr>
        <w:rStyle w:val="PageNumber"/>
        <w:rFonts w:ascii="Garamond" w:hAnsi="Garamond"/>
        <w:noProof/>
        <w:sz w:val="18"/>
        <w:szCs w:val="18"/>
      </w:rPr>
      <w:t>4</w:t>
    </w:r>
    <w:r w:rsidRPr="00C44DEB">
      <w:rPr>
        <w:rStyle w:val="PageNumber"/>
        <w:rFonts w:ascii="Garamond" w:hAnsi="Garamond"/>
        <w:sz w:val="18"/>
        <w:szCs w:val="18"/>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4A30AF" w14:textId="77777777" w:rsidR="00332CB9" w:rsidRPr="00C44DEB" w:rsidRDefault="00332CB9" w:rsidP="001A067D">
    <w:pPr>
      <w:pStyle w:val="Footer"/>
      <w:jc w:val="center"/>
      <w:rPr>
        <w:rFonts w:ascii="Garamond" w:hAnsi="Garamond"/>
        <w:sz w:val="18"/>
        <w:szCs w:val="18"/>
      </w:rPr>
    </w:pPr>
    <w:r w:rsidRPr="00C44DEB">
      <w:rPr>
        <w:rStyle w:val="PageNumber"/>
        <w:rFonts w:ascii="Garamond" w:hAnsi="Garamond"/>
        <w:sz w:val="18"/>
        <w:szCs w:val="18"/>
      </w:rPr>
      <w:fldChar w:fldCharType="begin"/>
    </w:r>
    <w:r w:rsidRPr="00C44DEB">
      <w:rPr>
        <w:rStyle w:val="PageNumber"/>
        <w:rFonts w:ascii="Garamond" w:hAnsi="Garamond"/>
        <w:sz w:val="18"/>
        <w:szCs w:val="18"/>
      </w:rPr>
      <w:instrText xml:space="preserve"> PAGE </w:instrText>
    </w:r>
    <w:r w:rsidRPr="00C44DEB">
      <w:rPr>
        <w:rStyle w:val="PageNumber"/>
        <w:rFonts w:ascii="Garamond" w:hAnsi="Garamond"/>
        <w:sz w:val="18"/>
        <w:szCs w:val="18"/>
      </w:rPr>
      <w:fldChar w:fldCharType="separate"/>
    </w:r>
    <w:r w:rsidR="00620A12">
      <w:rPr>
        <w:rStyle w:val="PageNumber"/>
        <w:rFonts w:ascii="Garamond" w:hAnsi="Garamond"/>
        <w:noProof/>
        <w:sz w:val="18"/>
        <w:szCs w:val="18"/>
      </w:rPr>
      <w:t>49</w:t>
    </w:r>
    <w:r w:rsidRPr="00C44DEB">
      <w:rPr>
        <w:rStyle w:val="PageNumber"/>
        <w:rFonts w:ascii="Garamond" w:hAnsi="Garamond"/>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23A5AE" w14:textId="77777777" w:rsidR="00AB5E6A" w:rsidRDefault="00AB5E6A" w:rsidP="00393498">
      <w:pPr>
        <w:spacing w:after="0" w:line="240" w:lineRule="auto"/>
      </w:pPr>
      <w:r>
        <w:separator/>
      </w:r>
    </w:p>
  </w:footnote>
  <w:footnote w:type="continuationSeparator" w:id="0">
    <w:p w14:paraId="1A9B79F9" w14:textId="77777777" w:rsidR="00AB5E6A" w:rsidRDefault="00AB5E6A" w:rsidP="00393498">
      <w:pPr>
        <w:spacing w:after="0" w:line="240" w:lineRule="auto"/>
      </w:pPr>
      <w:r>
        <w:continuationSeparator/>
      </w:r>
    </w:p>
  </w:footnote>
  <w:footnote w:id="1">
    <w:p w14:paraId="35163569" w14:textId="77777777" w:rsidR="00332CB9" w:rsidRPr="008801AA" w:rsidRDefault="00332CB9" w:rsidP="00EC2477">
      <w:pPr>
        <w:pStyle w:val="FootnoteText"/>
        <w:rPr>
          <w:rFonts w:ascii="Garamond" w:hAnsi="Garamond"/>
          <w:sz w:val="18"/>
          <w:szCs w:val="18"/>
        </w:rPr>
      </w:pPr>
      <w:r w:rsidRPr="008801AA">
        <w:rPr>
          <w:rStyle w:val="FootnoteCharacters"/>
          <w:rFonts w:ascii="Garamond" w:hAnsi="Garamond"/>
          <w:sz w:val="18"/>
          <w:szCs w:val="18"/>
        </w:rPr>
        <w:footnoteRef/>
      </w:r>
      <w:r w:rsidRPr="008801AA">
        <w:rPr>
          <w:rFonts w:ascii="Garamond" w:hAnsi="Garamond"/>
          <w:sz w:val="18"/>
          <w:szCs w:val="18"/>
        </w:rPr>
        <w:tab/>
        <w:t>An oxymoron if ever there was one.</w:t>
      </w:r>
    </w:p>
  </w:footnote>
  <w:footnote w:id="2">
    <w:p w14:paraId="300BDE2E" w14:textId="77777777" w:rsidR="00332CB9" w:rsidRPr="00C2308D" w:rsidRDefault="00332CB9" w:rsidP="00C2308D">
      <w:pPr>
        <w:pStyle w:val="FootnoteText"/>
        <w:spacing w:line="240" w:lineRule="auto"/>
        <w:ind w:left="284" w:hanging="284"/>
        <w:rPr>
          <w:rFonts w:ascii="Garamond" w:hAnsi="Garamond"/>
          <w:sz w:val="18"/>
          <w:szCs w:val="18"/>
        </w:rPr>
      </w:pPr>
      <w:r w:rsidRPr="00C2308D">
        <w:rPr>
          <w:rStyle w:val="FootnoteCharacters"/>
          <w:rFonts w:ascii="Garamond" w:hAnsi="Garamond"/>
          <w:sz w:val="18"/>
          <w:szCs w:val="18"/>
        </w:rPr>
        <w:footnoteRef/>
      </w:r>
      <w:r w:rsidRPr="00C2308D">
        <w:rPr>
          <w:rFonts w:ascii="Garamond" w:hAnsi="Garamond"/>
          <w:sz w:val="18"/>
          <w:szCs w:val="18"/>
        </w:rPr>
        <w:tab/>
        <w:t>Polyester liberals are like woolly liberals but with a greater dependence on petrochemicals. They would like to do the right thing but are a bit too comfortable with their lifestyle, so rather than changing it they just feel guilty about it.</w:t>
      </w:r>
    </w:p>
  </w:footnote>
  <w:footnote w:id="3">
    <w:p w14:paraId="525746CD" w14:textId="3064B89C" w:rsidR="00332CB9" w:rsidRPr="001E54DD" w:rsidRDefault="00332CB9" w:rsidP="00046D04">
      <w:pPr>
        <w:pStyle w:val="NovelBody"/>
        <w:spacing w:line="240" w:lineRule="auto"/>
        <w:ind w:firstLine="0"/>
        <w:rPr>
          <w:rFonts w:ascii="Garamond" w:hAnsi="Garamond" w:cs="Times New Roman"/>
          <w:sz w:val="18"/>
          <w:szCs w:val="18"/>
        </w:rPr>
      </w:pPr>
      <w:r w:rsidRPr="001E54DD">
        <w:rPr>
          <w:rStyle w:val="FootnoteCharacters"/>
          <w:rFonts w:ascii="Garamond" w:hAnsi="Garamond"/>
          <w:sz w:val="18"/>
          <w:szCs w:val="18"/>
        </w:rPr>
        <w:footnoteRef/>
      </w:r>
      <w:r w:rsidRPr="001E54DD">
        <w:rPr>
          <w:rFonts w:ascii="Garamond" w:hAnsi="Garamond" w:cs="Times New Roman"/>
          <w:sz w:val="18"/>
          <w:szCs w:val="18"/>
        </w:rPr>
        <w:t xml:space="preserve"> Her popularity with this demographic was a total mystery to the librarians, who observed that the </w:t>
      </w:r>
      <w:proofErr w:type="spellStart"/>
      <w:r w:rsidRPr="001E54DD">
        <w:rPr>
          <w:rFonts w:ascii="Garamond" w:hAnsi="Garamond" w:cs="Times New Roman"/>
          <w:sz w:val="18"/>
          <w:szCs w:val="18"/>
        </w:rPr>
        <w:t>loonies</w:t>
      </w:r>
      <w:proofErr w:type="spellEnd"/>
      <w:r w:rsidRPr="001E54DD">
        <w:rPr>
          <w:rFonts w:ascii="Garamond" w:hAnsi="Garamond" w:cs="Times New Roman"/>
          <w:sz w:val="18"/>
          <w:szCs w:val="18"/>
        </w:rPr>
        <w:t xml:space="preserve"> could not stand Catherine Cookson.</w:t>
      </w:r>
    </w:p>
  </w:footnote>
  <w:footnote w:id="4">
    <w:p w14:paraId="44AF61FD" w14:textId="05781999" w:rsidR="00332CB9" w:rsidRPr="008B2869" w:rsidRDefault="00332CB9" w:rsidP="008B2869">
      <w:pPr>
        <w:pStyle w:val="NovelBody"/>
        <w:spacing w:line="240" w:lineRule="auto"/>
        <w:ind w:firstLine="0"/>
        <w:rPr>
          <w:rFonts w:ascii="Garamond" w:hAnsi="Garamond" w:cs="Times New Roman"/>
          <w:color w:val="333333"/>
          <w:sz w:val="18"/>
          <w:szCs w:val="18"/>
        </w:rPr>
      </w:pPr>
      <w:r w:rsidRPr="008B2869">
        <w:rPr>
          <w:rStyle w:val="FootnoteCharacters"/>
          <w:rFonts w:ascii="Garamond" w:hAnsi="Garamond"/>
          <w:sz w:val="18"/>
          <w:szCs w:val="18"/>
        </w:rPr>
        <w:footnoteRef/>
      </w:r>
      <w:r w:rsidRPr="008B2869">
        <w:rPr>
          <w:rFonts w:ascii="Garamond" w:hAnsi="Garamond" w:cs="Times New Roman"/>
          <w:i/>
          <w:color w:val="333333"/>
          <w:sz w:val="18"/>
          <w:szCs w:val="18"/>
        </w:rPr>
        <w:t xml:space="preserve"> </w:t>
      </w:r>
      <w:r>
        <w:rPr>
          <w:rFonts w:ascii="Garamond" w:hAnsi="Garamond" w:cs="Times New Roman"/>
          <w:color w:val="333333"/>
          <w:sz w:val="18"/>
          <w:szCs w:val="18"/>
        </w:rPr>
        <w:t>Su</w:t>
      </w:r>
      <w:r w:rsidRPr="008B2869">
        <w:rPr>
          <w:rFonts w:ascii="Garamond" w:hAnsi="Garamond" w:cs="Times New Roman"/>
          <w:color w:val="333333"/>
          <w:sz w:val="18"/>
          <w:szCs w:val="18"/>
        </w:rPr>
        <w:t xml:space="preserve">rely the whole point of realism is that it </w:t>
      </w:r>
      <w:r w:rsidRPr="008B2869">
        <w:rPr>
          <w:rFonts w:ascii="Garamond" w:hAnsi="Garamond" w:cs="Times New Roman"/>
          <w:i/>
          <w:color w:val="333333"/>
          <w:sz w:val="18"/>
          <w:szCs w:val="18"/>
        </w:rPr>
        <w:t>isn</w:t>
      </w:r>
      <w:r>
        <w:rPr>
          <w:rFonts w:ascii="Garamond" w:hAnsi="Garamond" w:cs="Times New Roman"/>
          <w:i/>
          <w:color w:val="333333"/>
          <w:sz w:val="18"/>
          <w:szCs w:val="18"/>
        </w:rPr>
        <w:t>’</w:t>
      </w:r>
      <w:r w:rsidRPr="008B2869">
        <w:rPr>
          <w:rFonts w:ascii="Garamond" w:hAnsi="Garamond" w:cs="Times New Roman"/>
          <w:i/>
          <w:color w:val="333333"/>
          <w:sz w:val="18"/>
          <w:szCs w:val="18"/>
        </w:rPr>
        <w:t xml:space="preserve">t </w:t>
      </w:r>
      <w:r>
        <w:rPr>
          <w:rFonts w:ascii="Garamond" w:hAnsi="Garamond" w:cs="Times New Roman"/>
          <w:color w:val="333333"/>
          <w:sz w:val="18"/>
          <w:szCs w:val="18"/>
        </w:rPr>
        <w:t>transcendental? (</w:t>
      </w:r>
      <w:r w:rsidRPr="008B2869">
        <w:rPr>
          <w:rFonts w:ascii="Garamond" w:hAnsi="Garamond" w:cs="Times New Roman"/>
          <w:color w:val="333333"/>
          <w:sz w:val="18"/>
          <w:szCs w:val="18"/>
        </w:rPr>
        <w:t>Don</w:t>
      </w:r>
      <w:r>
        <w:rPr>
          <w:rFonts w:ascii="Garamond" w:hAnsi="Garamond" w:cs="Times New Roman"/>
          <w:color w:val="333333"/>
          <w:sz w:val="18"/>
          <w:szCs w:val="18"/>
        </w:rPr>
        <w:t>’</w:t>
      </w:r>
      <w:r w:rsidRPr="008B2869">
        <w:rPr>
          <w:rFonts w:ascii="Garamond" w:hAnsi="Garamond" w:cs="Times New Roman"/>
          <w:color w:val="333333"/>
          <w:sz w:val="18"/>
          <w:szCs w:val="18"/>
        </w:rPr>
        <w:t>t a</w:t>
      </w:r>
      <w:r>
        <w:rPr>
          <w:rFonts w:ascii="Garamond" w:hAnsi="Garamond" w:cs="Times New Roman"/>
          <w:color w:val="333333"/>
          <w:sz w:val="18"/>
          <w:szCs w:val="18"/>
        </w:rPr>
        <w:t xml:space="preserve">sk me, I am not a philosopher. </w:t>
      </w:r>
      <w:proofErr w:type="gramStart"/>
      <w:r w:rsidRPr="008B2869">
        <w:rPr>
          <w:rFonts w:ascii="Garamond" w:hAnsi="Garamond" w:cs="Times New Roman"/>
          <w:color w:val="333333"/>
          <w:sz w:val="18"/>
          <w:szCs w:val="18"/>
        </w:rPr>
        <w:t>As will become increasingly apparent.)</w:t>
      </w:r>
      <w:proofErr w:type="gramEnd"/>
      <w:r w:rsidRPr="008B2869">
        <w:rPr>
          <w:rFonts w:ascii="Garamond" w:hAnsi="Garamond" w:cs="Times New Roman"/>
          <w:color w:val="333333"/>
          <w:sz w:val="18"/>
          <w:szCs w:val="18"/>
        </w:rPr>
        <w:t xml:space="preserve"> </w:t>
      </w:r>
    </w:p>
  </w:footnote>
  <w:footnote w:id="5">
    <w:p w14:paraId="174EF9DC" w14:textId="0FEC35C7" w:rsidR="00332CB9" w:rsidRDefault="00332CB9" w:rsidP="008B2869">
      <w:pPr>
        <w:pStyle w:val="NovelBody"/>
        <w:spacing w:line="240" w:lineRule="auto"/>
        <w:ind w:firstLine="0"/>
        <w:rPr>
          <w:rFonts w:ascii="Times New Roman" w:hAnsi="Times New Roman" w:cs="Times New Roman"/>
        </w:rPr>
      </w:pPr>
      <w:r w:rsidRPr="008B2869">
        <w:rPr>
          <w:rStyle w:val="FootnoteCharacters"/>
          <w:rFonts w:ascii="Garamond" w:hAnsi="Garamond"/>
          <w:sz w:val="18"/>
          <w:szCs w:val="18"/>
        </w:rPr>
        <w:footnoteRef/>
      </w:r>
      <w:r>
        <w:rPr>
          <w:rFonts w:ascii="Garamond" w:hAnsi="Garamond" w:cs="Times New Roman"/>
          <w:sz w:val="18"/>
          <w:szCs w:val="18"/>
        </w:rPr>
        <w:t xml:space="preserve"> </w:t>
      </w:r>
      <w:r w:rsidRPr="008B2869">
        <w:rPr>
          <w:rFonts w:ascii="Garamond" w:hAnsi="Garamond" w:cs="Times New Roman"/>
          <w:sz w:val="18"/>
          <w:szCs w:val="18"/>
        </w:rPr>
        <w:t>Or is that fellatrices?</w:t>
      </w:r>
    </w:p>
  </w:footnote>
  <w:footnote w:id="6">
    <w:p w14:paraId="3327880B" w14:textId="569D73D5" w:rsidR="00332CB9" w:rsidRPr="008B2869" w:rsidRDefault="00332CB9" w:rsidP="008B2869">
      <w:pPr>
        <w:pStyle w:val="NovelBody"/>
        <w:spacing w:line="240" w:lineRule="auto"/>
        <w:ind w:firstLine="0"/>
        <w:rPr>
          <w:rFonts w:ascii="Garamond" w:hAnsi="Garamond" w:cs="Times New Roman"/>
          <w:sz w:val="18"/>
          <w:szCs w:val="18"/>
        </w:rPr>
      </w:pPr>
      <w:r w:rsidRPr="008B2869">
        <w:rPr>
          <w:rStyle w:val="FootnoteCharacters"/>
          <w:rFonts w:ascii="Garamond" w:hAnsi="Garamond"/>
          <w:sz w:val="18"/>
          <w:szCs w:val="18"/>
        </w:rPr>
        <w:footnoteRef/>
      </w:r>
      <w:r>
        <w:rPr>
          <w:rFonts w:ascii="Garamond" w:hAnsi="Garamond" w:cs="Times New Roman"/>
          <w:sz w:val="18"/>
          <w:szCs w:val="18"/>
        </w:rPr>
        <w:t xml:space="preserve"> </w:t>
      </w:r>
      <w:r w:rsidRPr="008B2869">
        <w:rPr>
          <w:rFonts w:ascii="Garamond" w:hAnsi="Garamond" w:cs="Times New Roman"/>
          <w:sz w:val="18"/>
          <w:szCs w:val="18"/>
        </w:rPr>
        <w:t xml:space="preserve">Entitled, </w:t>
      </w:r>
      <w:r>
        <w:rPr>
          <w:rFonts w:ascii="Garamond" w:hAnsi="Garamond" w:cs="Times New Roman"/>
          <w:sz w:val="18"/>
          <w:szCs w:val="18"/>
        </w:rPr>
        <w:t>“</w:t>
      </w:r>
      <w:r w:rsidRPr="008B2869">
        <w:rPr>
          <w:rFonts w:ascii="Garamond" w:hAnsi="Garamond" w:cs="Times New Roman"/>
          <w:sz w:val="18"/>
          <w:szCs w:val="18"/>
        </w:rPr>
        <w:t>The fear of death</w:t>
      </w:r>
      <w:r>
        <w:rPr>
          <w:rFonts w:ascii="Garamond" w:hAnsi="Garamond" w:cs="Times New Roman"/>
          <w:sz w:val="18"/>
          <w:szCs w:val="18"/>
        </w:rPr>
        <w:t>”</w:t>
      </w:r>
      <w:r w:rsidRPr="008B2869">
        <w:rPr>
          <w:rFonts w:ascii="Garamond" w:hAnsi="Garamond" w:cs="Times New Roman"/>
          <w:sz w:val="18"/>
          <w:szCs w:val="18"/>
        </w:rPr>
        <w:t xml:space="preserve"> it will appear in a forthcoming edition of New Blackfriars. You can also find a copy on his Open </w:t>
      </w:r>
      <w:proofErr w:type="gramStart"/>
      <w:r w:rsidRPr="008B2869">
        <w:rPr>
          <w:rFonts w:ascii="Garamond" w:hAnsi="Garamond" w:cs="Times New Roman"/>
          <w:sz w:val="18"/>
          <w:szCs w:val="18"/>
        </w:rPr>
        <w:t>university</w:t>
      </w:r>
      <w:proofErr w:type="gramEnd"/>
      <w:r w:rsidRPr="008B2869">
        <w:rPr>
          <w:rFonts w:ascii="Garamond" w:hAnsi="Garamond" w:cs="Times New Roman"/>
          <w:sz w:val="18"/>
          <w:szCs w:val="18"/>
        </w:rPr>
        <w:t xml:space="preserve"> homepage.  </w:t>
      </w:r>
    </w:p>
  </w:footnote>
  <w:footnote w:id="7">
    <w:p w14:paraId="245BD5AF" w14:textId="77777777" w:rsidR="00332CB9" w:rsidRPr="008B2869" w:rsidRDefault="00332CB9" w:rsidP="008B2869">
      <w:pPr>
        <w:pStyle w:val="FootnoteText"/>
        <w:spacing w:line="240" w:lineRule="auto"/>
        <w:ind w:left="284" w:hanging="284"/>
        <w:rPr>
          <w:rFonts w:ascii="Garamond" w:hAnsi="Garamond"/>
          <w:sz w:val="18"/>
          <w:szCs w:val="18"/>
        </w:rPr>
      </w:pPr>
      <w:r w:rsidRPr="008B2869">
        <w:rPr>
          <w:rStyle w:val="FootnoteCharacters"/>
          <w:rFonts w:ascii="Garamond" w:hAnsi="Garamond"/>
          <w:sz w:val="18"/>
          <w:szCs w:val="18"/>
        </w:rPr>
        <w:footnoteRef/>
      </w:r>
      <w:r w:rsidRPr="008B2869">
        <w:rPr>
          <w:rFonts w:ascii="Garamond" w:hAnsi="Garamond"/>
          <w:sz w:val="18"/>
          <w:szCs w:val="18"/>
        </w:rPr>
        <w:tab/>
        <w:t>Not, alas, at the same time.</w:t>
      </w:r>
    </w:p>
  </w:footnote>
  <w:footnote w:id="8">
    <w:p w14:paraId="72216CB1" w14:textId="77777777" w:rsidR="00332CB9" w:rsidRPr="001F0866" w:rsidRDefault="00332CB9" w:rsidP="001F0866">
      <w:pPr>
        <w:pStyle w:val="FootnoteText"/>
        <w:spacing w:line="240" w:lineRule="auto"/>
        <w:rPr>
          <w:rFonts w:ascii="Garamond" w:hAnsi="Garamond"/>
          <w:sz w:val="18"/>
          <w:szCs w:val="18"/>
        </w:rPr>
      </w:pPr>
      <w:r w:rsidRPr="001F0866">
        <w:rPr>
          <w:rStyle w:val="FootnoteCharacters"/>
          <w:rFonts w:ascii="Garamond" w:hAnsi="Garamond"/>
          <w:sz w:val="18"/>
          <w:szCs w:val="18"/>
        </w:rPr>
        <w:footnoteRef/>
      </w:r>
      <w:r w:rsidRPr="001F0866">
        <w:rPr>
          <w:rFonts w:ascii="Garamond" w:hAnsi="Garamond"/>
          <w:sz w:val="18"/>
          <w:szCs w:val="18"/>
        </w:rPr>
        <w:tab/>
        <w:t xml:space="preserve">There is a simpler universe of universes, an empty set that never even existed. But since this place does exist, that is not where we live. </w:t>
      </w:r>
    </w:p>
  </w:footnote>
  <w:footnote w:id="9">
    <w:p w14:paraId="0753C581" w14:textId="6ABBCD4B" w:rsidR="00332CB9" w:rsidRPr="00465B57" w:rsidRDefault="00332CB9" w:rsidP="00465B57">
      <w:pPr>
        <w:pStyle w:val="FootnoteText"/>
        <w:spacing w:line="240" w:lineRule="auto"/>
        <w:rPr>
          <w:rFonts w:ascii="Garamond" w:hAnsi="Garamond"/>
          <w:sz w:val="18"/>
          <w:szCs w:val="18"/>
        </w:rPr>
      </w:pPr>
      <w:r w:rsidRPr="00465B57">
        <w:rPr>
          <w:rStyle w:val="FootnoteCharacters"/>
          <w:rFonts w:ascii="Garamond" w:hAnsi="Garamond"/>
          <w:sz w:val="18"/>
          <w:szCs w:val="18"/>
        </w:rPr>
        <w:footnoteRef/>
      </w:r>
      <w:r w:rsidRPr="00465B57">
        <w:rPr>
          <w:rFonts w:ascii="Garamond" w:hAnsi="Garamond"/>
          <w:sz w:val="18"/>
          <w:szCs w:val="18"/>
        </w:rPr>
        <w:tab/>
        <w:t xml:space="preserve">I wish I received more emails with titles like </w:t>
      </w:r>
      <w:r>
        <w:rPr>
          <w:rFonts w:ascii="Garamond" w:hAnsi="Garamond"/>
          <w:sz w:val="18"/>
          <w:szCs w:val="18"/>
        </w:rPr>
        <w:t>‘the universe</w:t>
      </w:r>
      <w:r w:rsidRPr="00465B57">
        <w:rPr>
          <w:rFonts w:ascii="Garamond" w:hAnsi="Garamond"/>
          <w:sz w:val="18"/>
          <w:szCs w:val="18"/>
        </w:rPr>
        <w:t xml:space="preserve"> </w:t>
      </w:r>
      <w:proofErr w:type="spellStart"/>
      <w:r w:rsidRPr="00465B57">
        <w:rPr>
          <w:rFonts w:ascii="Garamond" w:hAnsi="Garamond"/>
          <w:sz w:val="18"/>
          <w:szCs w:val="18"/>
        </w:rPr>
        <w:t>etc</w:t>
      </w:r>
      <w:proofErr w:type="spellEnd"/>
      <w:r>
        <w:rPr>
          <w:rFonts w:ascii="Garamond" w:hAnsi="Garamond"/>
          <w:sz w:val="18"/>
          <w:szCs w:val="18"/>
        </w:rPr>
        <w:t>’</w:t>
      </w:r>
    </w:p>
  </w:footnote>
  <w:footnote w:id="10">
    <w:p w14:paraId="33CC9B70" w14:textId="77777777" w:rsidR="00332CB9" w:rsidRPr="00585BC6" w:rsidRDefault="00332CB9" w:rsidP="00585BC6">
      <w:pPr>
        <w:pStyle w:val="FootnoteText"/>
        <w:spacing w:line="240" w:lineRule="auto"/>
        <w:rPr>
          <w:rFonts w:ascii="Garamond" w:hAnsi="Garamond"/>
          <w:sz w:val="18"/>
          <w:szCs w:val="18"/>
        </w:rPr>
      </w:pPr>
      <w:r w:rsidRPr="00585BC6">
        <w:rPr>
          <w:rStyle w:val="FootnoteCharacters"/>
          <w:rFonts w:ascii="Garamond" w:hAnsi="Garamond"/>
          <w:sz w:val="18"/>
          <w:szCs w:val="18"/>
        </w:rPr>
        <w:footnoteRef/>
      </w:r>
      <w:r w:rsidRPr="00585BC6">
        <w:rPr>
          <w:rFonts w:ascii="Garamond" w:hAnsi="Garamond"/>
          <w:sz w:val="18"/>
          <w:szCs w:val="18"/>
        </w:rPr>
        <w:tab/>
        <w:t xml:space="preserve">This may or may not be true. But what is a fact is that before the band took off </w:t>
      </w:r>
      <w:proofErr w:type="spellStart"/>
      <w:r w:rsidRPr="00585BC6">
        <w:rPr>
          <w:rFonts w:ascii="Garamond" w:hAnsi="Garamond"/>
          <w:sz w:val="18"/>
          <w:szCs w:val="18"/>
        </w:rPr>
        <w:t>Jagger</w:t>
      </w:r>
      <w:proofErr w:type="spellEnd"/>
      <w:r w:rsidRPr="00585BC6">
        <w:rPr>
          <w:rFonts w:ascii="Garamond" w:hAnsi="Garamond"/>
          <w:sz w:val="18"/>
          <w:szCs w:val="18"/>
        </w:rPr>
        <w:t xml:space="preserve"> had a scholarship to study business and accounting at the London School of Economics.</w:t>
      </w:r>
    </w:p>
  </w:footnote>
  <w:footnote w:id="11">
    <w:p w14:paraId="4B73ECA8" w14:textId="77777777" w:rsidR="00332CB9" w:rsidRPr="00585BC6" w:rsidRDefault="00332CB9" w:rsidP="00585BC6">
      <w:pPr>
        <w:pStyle w:val="FootnoteText"/>
        <w:spacing w:line="240" w:lineRule="auto"/>
        <w:rPr>
          <w:rFonts w:ascii="Garamond" w:hAnsi="Garamond"/>
          <w:sz w:val="18"/>
          <w:szCs w:val="18"/>
        </w:rPr>
      </w:pPr>
      <w:r w:rsidRPr="00585BC6">
        <w:rPr>
          <w:rStyle w:val="FootnoteCharacters"/>
          <w:rFonts w:ascii="Garamond" w:hAnsi="Garamond"/>
          <w:sz w:val="18"/>
          <w:szCs w:val="18"/>
        </w:rPr>
        <w:footnoteRef/>
      </w:r>
      <w:r w:rsidRPr="00585BC6">
        <w:rPr>
          <w:rFonts w:ascii="Garamond" w:hAnsi="Garamond"/>
          <w:sz w:val="18"/>
          <w:szCs w:val="18"/>
        </w:rPr>
        <w:tab/>
        <w:t xml:space="preserve">No, it really is. Look it up on the internet. </w:t>
      </w:r>
      <w:hyperlink r:id="rId1" w:history="1">
        <w:r w:rsidRPr="00585BC6">
          <w:rPr>
            <w:rStyle w:val="Hyperlink"/>
            <w:rFonts w:ascii="Garamond" w:hAnsi="Garamond"/>
            <w:sz w:val="18"/>
            <w:szCs w:val="18"/>
          </w:rPr>
          <w:t>http://oyhus.no/AbsenceOfEvidence.html</w:t>
        </w:r>
      </w:hyperlink>
    </w:p>
  </w:footnote>
  <w:footnote w:id="12">
    <w:p w14:paraId="394AC21F" w14:textId="77777777" w:rsidR="00332CB9" w:rsidRPr="00F33AC6" w:rsidRDefault="00332CB9" w:rsidP="00F33AC6">
      <w:pPr>
        <w:pStyle w:val="FootnoteText"/>
        <w:spacing w:line="240" w:lineRule="auto"/>
        <w:rPr>
          <w:rFonts w:ascii="Garamond" w:hAnsi="Garamond"/>
          <w:sz w:val="18"/>
          <w:szCs w:val="18"/>
        </w:rPr>
      </w:pPr>
      <w:r w:rsidRPr="00F33AC6">
        <w:rPr>
          <w:rStyle w:val="FootnoteCharacters"/>
          <w:rFonts w:ascii="Garamond" w:hAnsi="Garamond"/>
          <w:sz w:val="18"/>
          <w:szCs w:val="18"/>
        </w:rPr>
        <w:footnoteRef/>
      </w:r>
      <w:r w:rsidRPr="00F33AC6">
        <w:rPr>
          <w:rFonts w:ascii="Garamond" w:hAnsi="Garamond"/>
          <w:sz w:val="18"/>
          <w:szCs w:val="18"/>
        </w:rPr>
        <w:tab/>
        <w:t xml:space="preserve">And working for </w:t>
      </w:r>
      <w:proofErr w:type="spellStart"/>
      <w:r w:rsidRPr="00F33AC6">
        <w:rPr>
          <w:rFonts w:ascii="Garamond" w:hAnsi="Garamond"/>
          <w:sz w:val="18"/>
          <w:szCs w:val="18"/>
        </w:rPr>
        <w:t>DeathStar</w:t>
      </w:r>
      <w:proofErr w:type="spellEnd"/>
      <w:r w:rsidRPr="00F33AC6">
        <w:rPr>
          <w:rFonts w:ascii="Garamond" w:hAnsi="Garamond"/>
          <w:sz w:val="18"/>
          <w:szCs w:val="18"/>
        </w:rPr>
        <w:t xml:space="preserve"> this was not outside the</w:t>
      </w:r>
      <w:r>
        <w:t xml:space="preserve"> </w:t>
      </w:r>
      <w:r w:rsidRPr="00F33AC6">
        <w:rPr>
          <w:rFonts w:ascii="Garamond" w:hAnsi="Garamond"/>
          <w:sz w:val="18"/>
          <w:szCs w:val="18"/>
        </w:rPr>
        <w:t>bounds of possibility.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E74CDF" w14:textId="77777777" w:rsidR="00332CB9" w:rsidRPr="00C44DEB" w:rsidRDefault="00332CB9" w:rsidP="00572FE8">
    <w:pPr>
      <w:pStyle w:val="Header"/>
      <w:jc w:val="center"/>
      <w:rPr>
        <w:rFonts w:ascii="Garamond" w:hAnsi="Garamond"/>
        <w:sz w:val="18"/>
        <w:szCs w:val="18"/>
      </w:rPr>
    </w:pPr>
    <w:r w:rsidRPr="00C44DEB">
      <w:rPr>
        <w:rFonts w:ascii="Garamond" w:hAnsi="Garamond"/>
        <w:sz w:val="18"/>
        <w:szCs w:val="18"/>
      </w:rPr>
      <w:t>CASPAR ADDYMAN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58390F" w14:textId="77777777" w:rsidR="00332CB9" w:rsidRPr="00C44DEB" w:rsidRDefault="00332CB9" w:rsidP="00572FE8">
    <w:pPr>
      <w:pStyle w:val="Header"/>
      <w:jc w:val="center"/>
      <w:rPr>
        <w:rFonts w:ascii="Garamond" w:hAnsi="Garamond"/>
        <w:sz w:val="18"/>
        <w:szCs w:val="18"/>
      </w:rPr>
    </w:pPr>
    <w:r w:rsidRPr="00C44DEB">
      <w:rPr>
        <w:rFonts w:ascii="Garamond" w:hAnsi="Garamond"/>
        <w:sz w:val="18"/>
        <w:szCs w:val="18"/>
      </w:rPr>
      <w:t>HELP YOURSELF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07E23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0"/>
        </w:tabs>
        <w:ind w:left="1512" w:hanging="432"/>
      </w:pPr>
    </w:lvl>
    <w:lvl w:ilvl="1">
      <w:start w:val="1"/>
      <w:numFmt w:val="none"/>
      <w:suff w:val="nothing"/>
      <w:lvlText w:val=""/>
      <w:lvlJc w:val="left"/>
      <w:pPr>
        <w:tabs>
          <w:tab w:val="num" w:pos="0"/>
        </w:tabs>
        <w:ind w:left="1656" w:hanging="576"/>
      </w:pPr>
    </w:lvl>
    <w:lvl w:ilvl="2">
      <w:start w:val="1"/>
      <w:numFmt w:val="none"/>
      <w:suff w:val="nothing"/>
      <w:lvlText w:val=""/>
      <w:lvlJc w:val="left"/>
      <w:pPr>
        <w:tabs>
          <w:tab w:val="num" w:pos="0"/>
        </w:tabs>
        <w:ind w:left="1800" w:hanging="720"/>
      </w:pPr>
    </w:lvl>
    <w:lvl w:ilvl="3">
      <w:start w:val="1"/>
      <w:numFmt w:val="none"/>
      <w:suff w:val="nothing"/>
      <w:lvlText w:val=""/>
      <w:lvlJc w:val="left"/>
      <w:pPr>
        <w:tabs>
          <w:tab w:val="num" w:pos="0"/>
        </w:tabs>
        <w:ind w:left="1944" w:hanging="864"/>
      </w:pPr>
    </w:lvl>
    <w:lvl w:ilvl="4">
      <w:start w:val="1"/>
      <w:numFmt w:val="none"/>
      <w:suff w:val="nothing"/>
      <w:lvlText w:val=""/>
      <w:lvlJc w:val="left"/>
      <w:pPr>
        <w:tabs>
          <w:tab w:val="num" w:pos="0"/>
        </w:tabs>
        <w:ind w:left="2088" w:hanging="1008"/>
      </w:pPr>
    </w:lvl>
    <w:lvl w:ilvl="5">
      <w:start w:val="1"/>
      <w:numFmt w:val="none"/>
      <w:suff w:val="nothing"/>
      <w:lvlText w:val=""/>
      <w:lvlJc w:val="left"/>
      <w:pPr>
        <w:tabs>
          <w:tab w:val="num" w:pos="0"/>
        </w:tabs>
        <w:ind w:left="2232" w:hanging="1152"/>
      </w:pPr>
    </w:lvl>
    <w:lvl w:ilvl="6">
      <w:start w:val="1"/>
      <w:numFmt w:val="none"/>
      <w:suff w:val="nothing"/>
      <w:lvlText w:val=""/>
      <w:lvlJc w:val="left"/>
      <w:pPr>
        <w:tabs>
          <w:tab w:val="num" w:pos="0"/>
        </w:tabs>
        <w:ind w:left="2376" w:hanging="1296"/>
      </w:pPr>
    </w:lvl>
    <w:lvl w:ilvl="7">
      <w:start w:val="1"/>
      <w:numFmt w:val="none"/>
      <w:suff w:val="nothing"/>
      <w:lvlText w:val=""/>
      <w:lvlJc w:val="left"/>
      <w:pPr>
        <w:tabs>
          <w:tab w:val="num" w:pos="0"/>
        </w:tabs>
        <w:ind w:left="2520" w:hanging="1440"/>
      </w:pPr>
    </w:lvl>
    <w:lvl w:ilvl="8">
      <w:start w:val="1"/>
      <w:numFmt w:val="none"/>
      <w:suff w:val="nothing"/>
      <w:lvlText w:val=""/>
      <w:lvlJc w:val="left"/>
      <w:pPr>
        <w:tabs>
          <w:tab w:val="num" w:pos="0"/>
        </w:tabs>
        <w:ind w:left="2664" w:hanging="1584"/>
      </w:pPr>
    </w:lvl>
  </w:abstractNum>
  <w:abstractNum w:abstractNumId="2">
    <w:nsid w:val="00000002"/>
    <w:multiLevelType w:val="multilevel"/>
    <w:tmpl w:val="00000002"/>
    <w:name w:val="WW8Num2"/>
    <w:lvl w:ilvl="0">
      <w:start w:val="1"/>
      <w:numFmt w:val="none"/>
      <w:suff w:val="nothing"/>
      <w:lvlText w:val=""/>
      <w:lvlJc w:val="left"/>
      <w:pPr>
        <w:tabs>
          <w:tab w:val="num" w:pos="0"/>
        </w:tabs>
        <w:ind w:left="1512" w:hanging="432"/>
      </w:pPr>
    </w:lvl>
    <w:lvl w:ilvl="1">
      <w:start w:val="1"/>
      <w:numFmt w:val="none"/>
      <w:suff w:val="nothing"/>
      <w:lvlText w:val=""/>
      <w:lvlJc w:val="left"/>
      <w:pPr>
        <w:tabs>
          <w:tab w:val="num" w:pos="0"/>
        </w:tabs>
        <w:ind w:left="1656" w:hanging="576"/>
      </w:pPr>
    </w:lvl>
    <w:lvl w:ilvl="2">
      <w:start w:val="1"/>
      <w:numFmt w:val="none"/>
      <w:suff w:val="nothing"/>
      <w:lvlText w:val=""/>
      <w:lvlJc w:val="left"/>
      <w:pPr>
        <w:tabs>
          <w:tab w:val="num" w:pos="0"/>
        </w:tabs>
        <w:ind w:left="1800" w:hanging="720"/>
      </w:pPr>
    </w:lvl>
    <w:lvl w:ilvl="3">
      <w:start w:val="1"/>
      <w:numFmt w:val="none"/>
      <w:suff w:val="nothing"/>
      <w:lvlText w:val=""/>
      <w:lvlJc w:val="left"/>
      <w:pPr>
        <w:tabs>
          <w:tab w:val="num" w:pos="0"/>
        </w:tabs>
        <w:ind w:left="1944" w:hanging="864"/>
      </w:pPr>
    </w:lvl>
    <w:lvl w:ilvl="4">
      <w:start w:val="1"/>
      <w:numFmt w:val="none"/>
      <w:suff w:val="nothing"/>
      <w:lvlText w:val=""/>
      <w:lvlJc w:val="left"/>
      <w:pPr>
        <w:tabs>
          <w:tab w:val="num" w:pos="0"/>
        </w:tabs>
        <w:ind w:left="2088" w:hanging="1008"/>
      </w:pPr>
    </w:lvl>
    <w:lvl w:ilvl="5">
      <w:start w:val="1"/>
      <w:numFmt w:val="none"/>
      <w:suff w:val="nothing"/>
      <w:lvlText w:val=""/>
      <w:lvlJc w:val="left"/>
      <w:pPr>
        <w:tabs>
          <w:tab w:val="num" w:pos="0"/>
        </w:tabs>
        <w:ind w:left="2232" w:hanging="1152"/>
      </w:pPr>
    </w:lvl>
    <w:lvl w:ilvl="6">
      <w:start w:val="1"/>
      <w:numFmt w:val="none"/>
      <w:suff w:val="nothing"/>
      <w:lvlText w:val=""/>
      <w:lvlJc w:val="left"/>
      <w:pPr>
        <w:tabs>
          <w:tab w:val="num" w:pos="0"/>
        </w:tabs>
        <w:ind w:left="2376" w:hanging="1296"/>
      </w:pPr>
    </w:lvl>
    <w:lvl w:ilvl="7">
      <w:start w:val="1"/>
      <w:numFmt w:val="none"/>
      <w:suff w:val="nothing"/>
      <w:lvlText w:val=""/>
      <w:lvlJc w:val="left"/>
      <w:pPr>
        <w:tabs>
          <w:tab w:val="num" w:pos="0"/>
        </w:tabs>
        <w:ind w:left="2520" w:hanging="1440"/>
      </w:pPr>
    </w:lvl>
    <w:lvl w:ilvl="8">
      <w:start w:val="1"/>
      <w:numFmt w:val="none"/>
      <w:suff w:val="nothing"/>
      <w:lvlText w:val=""/>
      <w:lvlJc w:val="left"/>
      <w:pPr>
        <w:tabs>
          <w:tab w:val="num" w:pos="0"/>
        </w:tabs>
        <w:ind w:left="2664" w:hanging="1584"/>
      </w:pPr>
    </w:lvl>
  </w:abstractNum>
  <w:abstractNum w:abstractNumId="3">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20C44917"/>
    <w:multiLevelType w:val="hybridMultilevel"/>
    <w:tmpl w:val="257ECBA0"/>
    <w:lvl w:ilvl="0" w:tplc="FFFFFFFF">
      <w:start w:val="1"/>
      <w:numFmt w:val="decimal"/>
      <w:pStyle w:val="List"/>
      <w:lvlText w:val="%1."/>
      <w:lvlJc w:val="left"/>
      <w:pPr>
        <w:tabs>
          <w:tab w:val="num" w:pos="720"/>
        </w:tabs>
        <w:ind w:left="720" w:hanging="360"/>
      </w:pPr>
      <w:rPr>
        <w:rFonts w:hint="default"/>
      </w:rPr>
    </w:lvl>
    <w:lvl w:ilvl="1" w:tplc="FFFFFFFF">
      <w:start w:val="1"/>
      <w:numFmt w:val="lowerLetter"/>
      <w:pStyle w:val="Heading2"/>
      <w:lvlText w:val="%2."/>
      <w:lvlJc w:val="left"/>
      <w:pPr>
        <w:tabs>
          <w:tab w:val="num" w:pos="1440"/>
        </w:tabs>
        <w:ind w:left="1440" w:hanging="360"/>
      </w:pPr>
    </w:lvl>
    <w:lvl w:ilvl="2" w:tplc="FFFFFFFF">
      <w:start w:val="1"/>
      <w:numFmt w:val="decimal"/>
      <w:lvlText w:val="%3."/>
      <w:lvlJc w:val="left"/>
      <w:pPr>
        <w:tabs>
          <w:tab w:val="num" w:pos="2340"/>
        </w:tabs>
        <w:ind w:left="2340" w:hanging="360"/>
      </w:pPr>
      <w:rPr>
        <w:rFonts w:hint="default"/>
      </w:rPr>
    </w:lvl>
    <w:lvl w:ilvl="3" w:tplc="FFFFFFFF" w:tentative="1">
      <w:start w:val="1"/>
      <w:numFmt w:val="decimal"/>
      <w:pStyle w:val="Heading4"/>
      <w:lvlText w:val="%4."/>
      <w:lvlJc w:val="left"/>
      <w:pPr>
        <w:tabs>
          <w:tab w:val="num" w:pos="2880"/>
        </w:tabs>
        <w:ind w:left="2880" w:hanging="360"/>
      </w:pPr>
    </w:lvl>
    <w:lvl w:ilvl="4" w:tplc="FFFFFFFF" w:tentative="1">
      <w:start w:val="1"/>
      <w:numFmt w:val="lowerLetter"/>
      <w:pStyle w:val="Heading5"/>
      <w:lvlText w:val="%5."/>
      <w:lvlJc w:val="left"/>
      <w:pPr>
        <w:tabs>
          <w:tab w:val="num" w:pos="3600"/>
        </w:tabs>
        <w:ind w:left="3600" w:hanging="360"/>
      </w:pPr>
    </w:lvl>
    <w:lvl w:ilvl="5" w:tplc="FFFFFFFF" w:tentative="1">
      <w:start w:val="1"/>
      <w:numFmt w:val="lowerRoman"/>
      <w:pStyle w:val="Heading6"/>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pStyle w:val="Heading9"/>
      <w:lvlText w:val="%9."/>
      <w:lvlJc w:val="right"/>
      <w:pPr>
        <w:tabs>
          <w:tab w:val="num" w:pos="6480"/>
        </w:tabs>
        <w:ind w:left="6480" w:hanging="180"/>
      </w:pPr>
    </w:lvl>
  </w:abstractNum>
  <w:abstractNum w:abstractNumId="6">
    <w:nsid w:val="2CF730B5"/>
    <w:multiLevelType w:val="hybridMultilevel"/>
    <w:tmpl w:val="EC726664"/>
    <w:lvl w:ilvl="0" w:tplc="1C7E702E">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2B2690"/>
    <w:multiLevelType w:val="hybridMultilevel"/>
    <w:tmpl w:val="CA9436C0"/>
    <w:lvl w:ilvl="0" w:tplc="F364FC68">
      <w:start w:val="8"/>
      <w:numFmt w:val="bullet"/>
      <w:lvlText w:val="–"/>
      <w:lvlJc w:val="left"/>
      <w:pPr>
        <w:ind w:left="1084" w:hanging="360"/>
      </w:pPr>
      <w:rPr>
        <w:rFonts w:ascii="Garamond" w:eastAsia="SimSun" w:hAnsi="Garamond" w:cs="Times New Roman"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8">
    <w:nsid w:val="57202EE4"/>
    <w:multiLevelType w:val="hybridMultilevel"/>
    <w:tmpl w:val="9D52F52C"/>
    <w:lvl w:ilvl="0" w:tplc="0409000F">
      <w:start w:val="1"/>
      <w:numFmt w:val="decimal"/>
      <w:pStyle w:val="Heading10"/>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0"/>
  </w:num>
  <w:num w:numId="4">
    <w:abstractNumId w:val="1"/>
  </w:num>
  <w:num w:numId="5">
    <w:abstractNumId w:val="2"/>
  </w:num>
  <w:num w:numId="6">
    <w:abstractNumId w:val="3"/>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mirrorMargins/>
  <w:hideGrammaticalErrors/>
  <w:proofState w:spelling="clean" w:grammar="clean"/>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defaultTabStop w:val="432"/>
  <w:evenAndOddHeaders/>
  <w:drawingGridHorizontalSpacing w:val="110"/>
  <w:displayHorizontalDrawingGridEvery w:val="2"/>
  <w:characterSpacingControl w:val="doNotCompress"/>
  <w:hdrShapeDefaults>
    <o:shapedefaults v:ext="edit" spidmax="2049"/>
  </w:hdrShapeDefaults>
  <w:footnotePr>
    <w:numFmt w:val="chicago"/>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19A"/>
    <w:rsid w:val="00006B43"/>
    <w:rsid w:val="00017410"/>
    <w:rsid w:val="000345BA"/>
    <w:rsid w:val="000350BB"/>
    <w:rsid w:val="00040440"/>
    <w:rsid w:val="00040545"/>
    <w:rsid w:val="00045A52"/>
    <w:rsid w:val="00045DF3"/>
    <w:rsid w:val="00046D04"/>
    <w:rsid w:val="00047535"/>
    <w:rsid w:val="00062154"/>
    <w:rsid w:val="00063C41"/>
    <w:rsid w:val="00066602"/>
    <w:rsid w:val="000719B4"/>
    <w:rsid w:val="0007545A"/>
    <w:rsid w:val="000808E1"/>
    <w:rsid w:val="000909AC"/>
    <w:rsid w:val="00090C64"/>
    <w:rsid w:val="00091E92"/>
    <w:rsid w:val="000A3DC5"/>
    <w:rsid w:val="000A721E"/>
    <w:rsid w:val="000A7F37"/>
    <w:rsid w:val="000D3C0D"/>
    <w:rsid w:val="000D5DB5"/>
    <w:rsid w:val="000E787F"/>
    <w:rsid w:val="001101AF"/>
    <w:rsid w:val="00110F28"/>
    <w:rsid w:val="00120953"/>
    <w:rsid w:val="00121E2D"/>
    <w:rsid w:val="0012704F"/>
    <w:rsid w:val="00130D10"/>
    <w:rsid w:val="00135253"/>
    <w:rsid w:val="00135296"/>
    <w:rsid w:val="0014317E"/>
    <w:rsid w:val="00144B80"/>
    <w:rsid w:val="0014702E"/>
    <w:rsid w:val="00150FCD"/>
    <w:rsid w:val="00166476"/>
    <w:rsid w:val="0017028C"/>
    <w:rsid w:val="00180DD3"/>
    <w:rsid w:val="00180EE1"/>
    <w:rsid w:val="001865F7"/>
    <w:rsid w:val="00187B6E"/>
    <w:rsid w:val="00195C05"/>
    <w:rsid w:val="00197E15"/>
    <w:rsid w:val="001A067D"/>
    <w:rsid w:val="001A2188"/>
    <w:rsid w:val="001A3106"/>
    <w:rsid w:val="001B7F34"/>
    <w:rsid w:val="001C16D0"/>
    <w:rsid w:val="001C1FFE"/>
    <w:rsid w:val="001C4D26"/>
    <w:rsid w:val="001D0537"/>
    <w:rsid w:val="001D1729"/>
    <w:rsid w:val="001D17E0"/>
    <w:rsid w:val="001E37B2"/>
    <w:rsid w:val="001E49DB"/>
    <w:rsid w:val="001E54DD"/>
    <w:rsid w:val="001F0866"/>
    <w:rsid w:val="001F2A7A"/>
    <w:rsid w:val="001F4306"/>
    <w:rsid w:val="001F6D26"/>
    <w:rsid w:val="0020019C"/>
    <w:rsid w:val="00202FFF"/>
    <w:rsid w:val="002222AF"/>
    <w:rsid w:val="0022347D"/>
    <w:rsid w:val="0022383C"/>
    <w:rsid w:val="00240A8D"/>
    <w:rsid w:val="002412B2"/>
    <w:rsid w:val="0024406F"/>
    <w:rsid w:val="00260A29"/>
    <w:rsid w:val="00265F70"/>
    <w:rsid w:val="002679FA"/>
    <w:rsid w:val="00272E89"/>
    <w:rsid w:val="00273B20"/>
    <w:rsid w:val="002753F3"/>
    <w:rsid w:val="0027642C"/>
    <w:rsid w:val="00277369"/>
    <w:rsid w:val="0028609F"/>
    <w:rsid w:val="00291FF4"/>
    <w:rsid w:val="00292D61"/>
    <w:rsid w:val="0029355B"/>
    <w:rsid w:val="0029400D"/>
    <w:rsid w:val="002A0C7B"/>
    <w:rsid w:val="002A2567"/>
    <w:rsid w:val="002A4E95"/>
    <w:rsid w:val="002B35D0"/>
    <w:rsid w:val="002B64FF"/>
    <w:rsid w:val="002D34B0"/>
    <w:rsid w:val="002D4AF5"/>
    <w:rsid w:val="002E02DA"/>
    <w:rsid w:val="002E159F"/>
    <w:rsid w:val="002E3E6D"/>
    <w:rsid w:val="002E4D78"/>
    <w:rsid w:val="002E7C2F"/>
    <w:rsid w:val="002F4172"/>
    <w:rsid w:val="003060CE"/>
    <w:rsid w:val="00307BE4"/>
    <w:rsid w:val="00327486"/>
    <w:rsid w:val="00327E3A"/>
    <w:rsid w:val="00332CB9"/>
    <w:rsid w:val="00332F15"/>
    <w:rsid w:val="0033566C"/>
    <w:rsid w:val="00337573"/>
    <w:rsid w:val="00343C66"/>
    <w:rsid w:val="00346909"/>
    <w:rsid w:val="00350BE0"/>
    <w:rsid w:val="00355DA3"/>
    <w:rsid w:val="00367F14"/>
    <w:rsid w:val="00370077"/>
    <w:rsid w:val="00373189"/>
    <w:rsid w:val="00376C06"/>
    <w:rsid w:val="003806AA"/>
    <w:rsid w:val="0039250B"/>
    <w:rsid w:val="00393498"/>
    <w:rsid w:val="003957D5"/>
    <w:rsid w:val="003A080A"/>
    <w:rsid w:val="003A2C02"/>
    <w:rsid w:val="003A505E"/>
    <w:rsid w:val="003B01D7"/>
    <w:rsid w:val="003B0DF1"/>
    <w:rsid w:val="003B5779"/>
    <w:rsid w:val="003C44D4"/>
    <w:rsid w:val="003D3FAD"/>
    <w:rsid w:val="003E5342"/>
    <w:rsid w:val="003E6B90"/>
    <w:rsid w:val="004040B9"/>
    <w:rsid w:val="00404408"/>
    <w:rsid w:val="00405893"/>
    <w:rsid w:val="0041596A"/>
    <w:rsid w:val="00421962"/>
    <w:rsid w:val="00425309"/>
    <w:rsid w:val="00432789"/>
    <w:rsid w:val="00432DA6"/>
    <w:rsid w:val="00432F15"/>
    <w:rsid w:val="00435CFF"/>
    <w:rsid w:val="00463E9B"/>
    <w:rsid w:val="00463FF8"/>
    <w:rsid w:val="00465572"/>
    <w:rsid w:val="00465B57"/>
    <w:rsid w:val="004663DB"/>
    <w:rsid w:val="004664E5"/>
    <w:rsid w:val="00485781"/>
    <w:rsid w:val="004874D7"/>
    <w:rsid w:val="004B2A12"/>
    <w:rsid w:val="004B2E36"/>
    <w:rsid w:val="004B335A"/>
    <w:rsid w:val="004C462D"/>
    <w:rsid w:val="004D07F9"/>
    <w:rsid w:val="004D459F"/>
    <w:rsid w:val="004E3905"/>
    <w:rsid w:val="004E5E13"/>
    <w:rsid w:val="00507BD2"/>
    <w:rsid w:val="00522260"/>
    <w:rsid w:val="0053255E"/>
    <w:rsid w:val="0054530C"/>
    <w:rsid w:val="00545618"/>
    <w:rsid w:val="00560671"/>
    <w:rsid w:val="00562F48"/>
    <w:rsid w:val="00572FE8"/>
    <w:rsid w:val="00577A36"/>
    <w:rsid w:val="005806FC"/>
    <w:rsid w:val="00585BC6"/>
    <w:rsid w:val="00590C3C"/>
    <w:rsid w:val="00594932"/>
    <w:rsid w:val="00596503"/>
    <w:rsid w:val="005B5461"/>
    <w:rsid w:val="005B5A7F"/>
    <w:rsid w:val="005C1B7A"/>
    <w:rsid w:val="005C54B7"/>
    <w:rsid w:val="005C716C"/>
    <w:rsid w:val="005D1DDF"/>
    <w:rsid w:val="005D4586"/>
    <w:rsid w:val="005D6EE9"/>
    <w:rsid w:val="005E1BED"/>
    <w:rsid w:val="005E6951"/>
    <w:rsid w:val="006054CA"/>
    <w:rsid w:val="00606789"/>
    <w:rsid w:val="00613B24"/>
    <w:rsid w:val="00613F0C"/>
    <w:rsid w:val="006170B5"/>
    <w:rsid w:val="00620A12"/>
    <w:rsid w:val="00623F6E"/>
    <w:rsid w:val="00625C35"/>
    <w:rsid w:val="00642F32"/>
    <w:rsid w:val="00646538"/>
    <w:rsid w:val="00646B7E"/>
    <w:rsid w:val="00646B90"/>
    <w:rsid w:val="006508AF"/>
    <w:rsid w:val="0065586F"/>
    <w:rsid w:val="00655A49"/>
    <w:rsid w:val="00655B0C"/>
    <w:rsid w:val="00662407"/>
    <w:rsid w:val="0066773B"/>
    <w:rsid w:val="00672BB2"/>
    <w:rsid w:val="006832F3"/>
    <w:rsid w:val="006B2CDE"/>
    <w:rsid w:val="006C26F7"/>
    <w:rsid w:val="006D020C"/>
    <w:rsid w:val="006E2D27"/>
    <w:rsid w:val="006E467B"/>
    <w:rsid w:val="006E5D66"/>
    <w:rsid w:val="006E6912"/>
    <w:rsid w:val="006E7552"/>
    <w:rsid w:val="006F3120"/>
    <w:rsid w:val="006F5B55"/>
    <w:rsid w:val="00701119"/>
    <w:rsid w:val="00701E36"/>
    <w:rsid w:val="00705FCF"/>
    <w:rsid w:val="00721D3D"/>
    <w:rsid w:val="00724126"/>
    <w:rsid w:val="0072758A"/>
    <w:rsid w:val="007313D9"/>
    <w:rsid w:val="007335E9"/>
    <w:rsid w:val="00753AB8"/>
    <w:rsid w:val="00764242"/>
    <w:rsid w:val="00764B28"/>
    <w:rsid w:val="00773962"/>
    <w:rsid w:val="00773A60"/>
    <w:rsid w:val="00785752"/>
    <w:rsid w:val="00791EF1"/>
    <w:rsid w:val="007A3A26"/>
    <w:rsid w:val="007A6552"/>
    <w:rsid w:val="007B16E0"/>
    <w:rsid w:val="007D242C"/>
    <w:rsid w:val="007D61DF"/>
    <w:rsid w:val="007E461A"/>
    <w:rsid w:val="007F11B8"/>
    <w:rsid w:val="007F5E49"/>
    <w:rsid w:val="0081536B"/>
    <w:rsid w:val="00817D33"/>
    <w:rsid w:val="00832432"/>
    <w:rsid w:val="00841E0D"/>
    <w:rsid w:val="0085604E"/>
    <w:rsid w:val="008624C4"/>
    <w:rsid w:val="008749DE"/>
    <w:rsid w:val="008801AA"/>
    <w:rsid w:val="00882539"/>
    <w:rsid w:val="008876D0"/>
    <w:rsid w:val="0089051D"/>
    <w:rsid w:val="008938E6"/>
    <w:rsid w:val="00894930"/>
    <w:rsid w:val="00895CE3"/>
    <w:rsid w:val="008A2F92"/>
    <w:rsid w:val="008B1FA4"/>
    <w:rsid w:val="008B2869"/>
    <w:rsid w:val="008C57E7"/>
    <w:rsid w:val="008D4BB6"/>
    <w:rsid w:val="008E719A"/>
    <w:rsid w:val="00903C88"/>
    <w:rsid w:val="009067E3"/>
    <w:rsid w:val="00910DE6"/>
    <w:rsid w:val="0092660C"/>
    <w:rsid w:val="00931AAD"/>
    <w:rsid w:val="009338E8"/>
    <w:rsid w:val="009349AB"/>
    <w:rsid w:val="009361A7"/>
    <w:rsid w:val="00960F01"/>
    <w:rsid w:val="00963001"/>
    <w:rsid w:val="0096433E"/>
    <w:rsid w:val="00966E45"/>
    <w:rsid w:val="009739D4"/>
    <w:rsid w:val="00982A70"/>
    <w:rsid w:val="009850BF"/>
    <w:rsid w:val="009A311B"/>
    <w:rsid w:val="009A4842"/>
    <w:rsid w:val="009B1556"/>
    <w:rsid w:val="009B6440"/>
    <w:rsid w:val="009C266C"/>
    <w:rsid w:val="009C5FBE"/>
    <w:rsid w:val="009E0D95"/>
    <w:rsid w:val="009F2664"/>
    <w:rsid w:val="009F57C7"/>
    <w:rsid w:val="00A00EBA"/>
    <w:rsid w:val="00A0785F"/>
    <w:rsid w:val="00A10AE8"/>
    <w:rsid w:val="00A168C4"/>
    <w:rsid w:val="00A24CEA"/>
    <w:rsid w:val="00A30592"/>
    <w:rsid w:val="00A41F01"/>
    <w:rsid w:val="00A556A0"/>
    <w:rsid w:val="00A63D0C"/>
    <w:rsid w:val="00A7035F"/>
    <w:rsid w:val="00A923C9"/>
    <w:rsid w:val="00A93DA1"/>
    <w:rsid w:val="00A946EA"/>
    <w:rsid w:val="00A94E47"/>
    <w:rsid w:val="00AA1214"/>
    <w:rsid w:val="00AA3FA4"/>
    <w:rsid w:val="00AB1B86"/>
    <w:rsid w:val="00AB5E6A"/>
    <w:rsid w:val="00AC05F4"/>
    <w:rsid w:val="00AD0B0B"/>
    <w:rsid w:val="00AD2A5A"/>
    <w:rsid w:val="00AD2BE8"/>
    <w:rsid w:val="00AE5509"/>
    <w:rsid w:val="00AF02EB"/>
    <w:rsid w:val="00B02B36"/>
    <w:rsid w:val="00B05ED9"/>
    <w:rsid w:val="00B16D30"/>
    <w:rsid w:val="00B2726F"/>
    <w:rsid w:val="00B40820"/>
    <w:rsid w:val="00B472B7"/>
    <w:rsid w:val="00B678D6"/>
    <w:rsid w:val="00B77403"/>
    <w:rsid w:val="00B85158"/>
    <w:rsid w:val="00B9024E"/>
    <w:rsid w:val="00B923A4"/>
    <w:rsid w:val="00BA0008"/>
    <w:rsid w:val="00BB4698"/>
    <w:rsid w:val="00BD150F"/>
    <w:rsid w:val="00BE7684"/>
    <w:rsid w:val="00C06E63"/>
    <w:rsid w:val="00C0723E"/>
    <w:rsid w:val="00C167E4"/>
    <w:rsid w:val="00C20297"/>
    <w:rsid w:val="00C2308D"/>
    <w:rsid w:val="00C267C1"/>
    <w:rsid w:val="00C27B6D"/>
    <w:rsid w:val="00C36488"/>
    <w:rsid w:val="00C43790"/>
    <w:rsid w:val="00C44DEB"/>
    <w:rsid w:val="00C5373C"/>
    <w:rsid w:val="00C54BD6"/>
    <w:rsid w:val="00C56D3C"/>
    <w:rsid w:val="00C70C30"/>
    <w:rsid w:val="00C71A4C"/>
    <w:rsid w:val="00C726A1"/>
    <w:rsid w:val="00C84192"/>
    <w:rsid w:val="00C875FB"/>
    <w:rsid w:val="00C93975"/>
    <w:rsid w:val="00C96434"/>
    <w:rsid w:val="00CA5F68"/>
    <w:rsid w:val="00CA668B"/>
    <w:rsid w:val="00CB2D72"/>
    <w:rsid w:val="00CD34DD"/>
    <w:rsid w:val="00CD5A31"/>
    <w:rsid w:val="00CD5DD7"/>
    <w:rsid w:val="00CF3E0E"/>
    <w:rsid w:val="00CF4F57"/>
    <w:rsid w:val="00D04D21"/>
    <w:rsid w:val="00D1036A"/>
    <w:rsid w:val="00D1368E"/>
    <w:rsid w:val="00D31715"/>
    <w:rsid w:val="00D31D87"/>
    <w:rsid w:val="00D3239C"/>
    <w:rsid w:val="00D35119"/>
    <w:rsid w:val="00D412F6"/>
    <w:rsid w:val="00D46680"/>
    <w:rsid w:val="00D60289"/>
    <w:rsid w:val="00D63175"/>
    <w:rsid w:val="00D6730C"/>
    <w:rsid w:val="00D67CE0"/>
    <w:rsid w:val="00D72C71"/>
    <w:rsid w:val="00D756FA"/>
    <w:rsid w:val="00D8459B"/>
    <w:rsid w:val="00D867B6"/>
    <w:rsid w:val="00D92360"/>
    <w:rsid w:val="00D93016"/>
    <w:rsid w:val="00D9713A"/>
    <w:rsid w:val="00DA34FD"/>
    <w:rsid w:val="00DB4C96"/>
    <w:rsid w:val="00DC4F25"/>
    <w:rsid w:val="00DC51DC"/>
    <w:rsid w:val="00DC65D9"/>
    <w:rsid w:val="00DD5743"/>
    <w:rsid w:val="00DD66FA"/>
    <w:rsid w:val="00DD71C3"/>
    <w:rsid w:val="00DE37EE"/>
    <w:rsid w:val="00DF282B"/>
    <w:rsid w:val="00DF4775"/>
    <w:rsid w:val="00E11715"/>
    <w:rsid w:val="00E21445"/>
    <w:rsid w:val="00E26EBF"/>
    <w:rsid w:val="00E3487D"/>
    <w:rsid w:val="00E37EA8"/>
    <w:rsid w:val="00E40BFC"/>
    <w:rsid w:val="00E45704"/>
    <w:rsid w:val="00E50384"/>
    <w:rsid w:val="00E53429"/>
    <w:rsid w:val="00E574C4"/>
    <w:rsid w:val="00E635CD"/>
    <w:rsid w:val="00E72FC7"/>
    <w:rsid w:val="00E815E4"/>
    <w:rsid w:val="00E949FC"/>
    <w:rsid w:val="00EA21CC"/>
    <w:rsid w:val="00EB002C"/>
    <w:rsid w:val="00EC155C"/>
    <w:rsid w:val="00EC2477"/>
    <w:rsid w:val="00EC6A1D"/>
    <w:rsid w:val="00ED52A0"/>
    <w:rsid w:val="00EE0A5A"/>
    <w:rsid w:val="00EE15A3"/>
    <w:rsid w:val="00EE282C"/>
    <w:rsid w:val="00EE482C"/>
    <w:rsid w:val="00EE7415"/>
    <w:rsid w:val="00EE754A"/>
    <w:rsid w:val="00EF4C5F"/>
    <w:rsid w:val="00F27E82"/>
    <w:rsid w:val="00F33AC6"/>
    <w:rsid w:val="00F33C42"/>
    <w:rsid w:val="00F374DB"/>
    <w:rsid w:val="00F40360"/>
    <w:rsid w:val="00F4266C"/>
    <w:rsid w:val="00F4310A"/>
    <w:rsid w:val="00F60035"/>
    <w:rsid w:val="00F65A18"/>
    <w:rsid w:val="00F70186"/>
    <w:rsid w:val="00F70602"/>
    <w:rsid w:val="00F80A5A"/>
    <w:rsid w:val="00F84BDE"/>
    <w:rsid w:val="00F871E7"/>
    <w:rsid w:val="00F90C82"/>
    <w:rsid w:val="00F956FC"/>
    <w:rsid w:val="00F97AE2"/>
    <w:rsid w:val="00FA186A"/>
    <w:rsid w:val="00FA3536"/>
    <w:rsid w:val="00FB41CD"/>
    <w:rsid w:val="00FC2C5D"/>
    <w:rsid w:val="00FC6A50"/>
    <w:rsid w:val="00FC7F02"/>
    <w:rsid w:val="00FE1DD4"/>
    <w:rsid w:val="00FE2607"/>
    <w:rsid w:val="00FE78B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B31F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page number"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0" w:unhideWhenUsed="0" w:qFormat="1"/>
    <w:lsdException w:name="Table Grid" w:semiHidden="0" w:uiPriority="0"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509"/>
    <w:pPr>
      <w:spacing w:after="200" w:line="276" w:lineRule="auto"/>
    </w:pPr>
    <w:rPr>
      <w:sz w:val="22"/>
      <w:szCs w:val="22"/>
      <w:lang w:val="en-US"/>
    </w:rPr>
  </w:style>
  <w:style w:type="paragraph" w:styleId="Heading1">
    <w:name w:val="heading 1"/>
    <w:basedOn w:val="Normal"/>
    <w:next w:val="BodyText"/>
    <w:link w:val="Heading1Char"/>
    <w:qFormat/>
    <w:rsid w:val="00EC2477"/>
    <w:pPr>
      <w:keepNext/>
      <w:widowControl w:val="0"/>
      <w:tabs>
        <w:tab w:val="num" w:pos="720"/>
      </w:tabs>
      <w:suppressAutoHyphens/>
      <w:spacing w:before="240" w:after="120" w:line="360" w:lineRule="auto"/>
      <w:ind w:left="720" w:hanging="360"/>
      <w:outlineLvl w:val="0"/>
    </w:pPr>
    <w:rPr>
      <w:rFonts w:ascii="Times New Roman" w:eastAsia="SimSun" w:hAnsi="Times New Roman"/>
      <w:b/>
      <w:bCs/>
      <w:kern w:val="1"/>
      <w:sz w:val="32"/>
      <w:szCs w:val="32"/>
      <w:lang w:val="en-GB" w:eastAsia="hi-IN" w:bidi="hi-IN"/>
    </w:rPr>
  </w:style>
  <w:style w:type="paragraph" w:styleId="Heading2">
    <w:name w:val="heading 2"/>
    <w:basedOn w:val="Heading"/>
    <w:next w:val="BodyText"/>
    <w:link w:val="Heading2Char"/>
    <w:qFormat/>
    <w:rsid w:val="00EC2477"/>
    <w:pPr>
      <w:numPr>
        <w:ilvl w:val="1"/>
        <w:numId w:val="1"/>
      </w:numPr>
      <w:outlineLvl w:val="1"/>
    </w:pPr>
    <w:rPr>
      <w:b/>
      <w:bCs/>
      <w:i/>
      <w:iCs/>
    </w:rPr>
  </w:style>
  <w:style w:type="paragraph" w:styleId="Heading3">
    <w:name w:val="heading 3"/>
    <w:basedOn w:val="Heading"/>
    <w:next w:val="BodyText"/>
    <w:link w:val="Heading3Char"/>
    <w:qFormat/>
    <w:rsid w:val="00EC2477"/>
    <w:pPr>
      <w:outlineLvl w:val="2"/>
    </w:pPr>
    <w:rPr>
      <w:b/>
      <w:bCs/>
    </w:rPr>
  </w:style>
  <w:style w:type="paragraph" w:styleId="Heading4">
    <w:name w:val="heading 4"/>
    <w:basedOn w:val="Heading"/>
    <w:next w:val="BodyText"/>
    <w:link w:val="Heading4Char"/>
    <w:qFormat/>
    <w:rsid w:val="00EC2477"/>
    <w:pPr>
      <w:numPr>
        <w:ilvl w:val="3"/>
        <w:numId w:val="1"/>
      </w:numPr>
      <w:outlineLvl w:val="3"/>
    </w:pPr>
    <w:rPr>
      <w:b/>
      <w:bCs/>
      <w:i/>
      <w:iCs/>
      <w:sz w:val="24"/>
      <w:szCs w:val="24"/>
    </w:rPr>
  </w:style>
  <w:style w:type="paragraph" w:styleId="Heading5">
    <w:name w:val="heading 5"/>
    <w:basedOn w:val="Heading"/>
    <w:next w:val="BodyText"/>
    <w:link w:val="Heading5Char"/>
    <w:qFormat/>
    <w:rsid w:val="00EC2477"/>
    <w:pPr>
      <w:numPr>
        <w:ilvl w:val="4"/>
        <w:numId w:val="1"/>
      </w:numPr>
      <w:outlineLvl w:val="4"/>
    </w:pPr>
    <w:rPr>
      <w:b/>
      <w:bCs/>
      <w:sz w:val="24"/>
      <w:szCs w:val="24"/>
    </w:rPr>
  </w:style>
  <w:style w:type="paragraph" w:styleId="Heading6">
    <w:name w:val="heading 6"/>
    <w:basedOn w:val="Heading"/>
    <w:next w:val="BodyText"/>
    <w:link w:val="Heading6Char"/>
    <w:qFormat/>
    <w:rsid w:val="00EC2477"/>
    <w:pPr>
      <w:numPr>
        <w:ilvl w:val="5"/>
        <w:numId w:val="1"/>
      </w:numPr>
      <w:outlineLvl w:val="5"/>
    </w:pPr>
    <w:rPr>
      <w:b/>
      <w:bCs/>
      <w:sz w:val="21"/>
      <w:szCs w:val="21"/>
    </w:rPr>
  </w:style>
  <w:style w:type="paragraph" w:styleId="Heading9">
    <w:name w:val="heading 9"/>
    <w:basedOn w:val="Heading"/>
    <w:next w:val="BodyText"/>
    <w:link w:val="Heading9Char"/>
    <w:qFormat/>
    <w:rsid w:val="00EC2477"/>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93498"/>
    <w:pPr>
      <w:tabs>
        <w:tab w:val="center" w:pos="4680"/>
        <w:tab w:val="right" w:pos="9360"/>
      </w:tabs>
    </w:pPr>
  </w:style>
  <w:style w:type="character" w:customStyle="1" w:styleId="HeaderChar">
    <w:name w:val="Header Char"/>
    <w:basedOn w:val="DefaultParagraphFont"/>
    <w:link w:val="Header"/>
    <w:rsid w:val="00393498"/>
    <w:rPr>
      <w:sz w:val="22"/>
      <w:szCs w:val="22"/>
    </w:rPr>
  </w:style>
  <w:style w:type="paragraph" w:styleId="Footer">
    <w:name w:val="footer"/>
    <w:basedOn w:val="Normal"/>
    <w:link w:val="FooterChar"/>
    <w:unhideWhenUsed/>
    <w:rsid w:val="00393498"/>
    <w:pPr>
      <w:tabs>
        <w:tab w:val="center" w:pos="4680"/>
        <w:tab w:val="right" w:pos="9360"/>
      </w:tabs>
    </w:pPr>
  </w:style>
  <w:style w:type="character" w:customStyle="1" w:styleId="FooterChar">
    <w:name w:val="Footer Char"/>
    <w:basedOn w:val="DefaultParagraphFont"/>
    <w:link w:val="Footer"/>
    <w:rsid w:val="00393498"/>
    <w:rPr>
      <w:sz w:val="22"/>
      <w:szCs w:val="22"/>
    </w:rPr>
  </w:style>
  <w:style w:type="table" w:styleId="TableGrid">
    <w:name w:val="Table Grid"/>
    <w:basedOn w:val="TableNormal"/>
    <w:rsid w:val="00393498"/>
    <w:rPr>
      <w:rFonts w:eastAsia="Times New Roman"/>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934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498"/>
    <w:rPr>
      <w:rFonts w:ascii="Tahoma" w:hAnsi="Tahoma" w:cs="Tahoma"/>
      <w:sz w:val="16"/>
      <w:szCs w:val="16"/>
    </w:rPr>
  </w:style>
  <w:style w:type="paragraph" w:styleId="List">
    <w:name w:val="List"/>
    <w:aliases w:val="(X1)"/>
    <w:basedOn w:val="Normal"/>
    <w:rsid w:val="007F11B8"/>
    <w:pPr>
      <w:numPr>
        <w:numId w:val="1"/>
      </w:numPr>
      <w:tabs>
        <w:tab w:val="clear" w:pos="720"/>
      </w:tabs>
      <w:spacing w:after="100" w:afterAutospacing="1" w:line="240" w:lineRule="auto"/>
      <w:ind w:left="360"/>
    </w:pPr>
    <w:rPr>
      <w:rFonts w:ascii="Garamond" w:eastAsia="Times New Roman" w:hAnsi="Garamond"/>
    </w:rPr>
  </w:style>
  <w:style w:type="character" w:customStyle="1" w:styleId="A1">
    <w:name w:val="A1"/>
    <w:uiPriority w:val="99"/>
    <w:rsid w:val="007F11B8"/>
    <w:rPr>
      <w:rFonts w:cs="Times"/>
      <w:color w:val="221E1F"/>
      <w:sz w:val="18"/>
      <w:szCs w:val="18"/>
    </w:rPr>
  </w:style>
  <w:style w:type="paragraph" w:styleId="NoSpacing">
    <w:name w:val="No Spacing"/>
    <w:link w:val="NoSpacingChar"/>
    <w:uiPriority w:val="1"/>
    <w:qFormat/>
    <w:rsid w:val="0054530C"/>
    <w:rPr>
      <w:rFonts w:eastAsia="Times New Roman"/>
      <w:sz w:val="22"/>
      <w:szCs w:val="22"/>
      <w:lang w:val="en-US"/>
    </w:rPr>
  </w:style>
  <w:style w:type="character" w:customStyle="1" w:styleId="NoSpacingChar">
    <w:name w:val="No Spacing Char"/>
    <w:basedOn w:val="DefaultParagraphFont"/>
    <w:link w:val="NoSpacing"/>
    <w:uiPriority w:val="1"/>
    <w:rsid w:val="0054530C"/>
    <w:rPr>
      <w:rFonts w:eastAsia="Times New Roman"/>
      <w:sz w:val="22"/>
      <w:szCs w:val="22"/>
      <w:lang w:val="en-US" w:eastAsia="en-US" w:bidi="ar-SA"/>
    </w:rPr>
  </w:style>
  <w:style w:type="character" w:styleId="PageNumber">
    <w:name w:val="page number"/>
    <w:basedOn w:val="DefaultParagraphFont"/>
    <w:rsid w:val="00B85158"/>
  </w:style>
  <w:style w:type="character" w:styleId="CommentReference">
    <w:name w:val="annotation reference"/>
    <w:basedOn w:val="DefaultParagraphFont"/>
    <w:uiPriority w:val="99"/>
    <w:semiHidden/>
    <w:unhideWhenUsed/>
    <w:rsid w:val="009361A7"/>
    <w:rPr>
      <w:sz w:val="16"/>
      <w:szCs w:val="16"/>
    </w:rPr>
  </w:style>
  <w:style w:type="paragraph" w:styleId="CommentText">
    <w:name w:val="annotation text"/>
    <w:basedOn w:val="Normal"/>
    <w:link w:val="CommentTextChar"/>
    <w:uiPriority w:val="99"/>
    <w:semiHidden/>
    <w:unhideWhenUsed/>
    <w:rsid w:val="009361A7"/>
    <w:rPr>
      <w:sz w:val="20"/>
      <w:szCs w:val="20"/>
    </w:rPr>
  </w:style>
  <w:style w:type="character" w:customStyle="1" w:styleId="CommentTextChar">
    <w:name w:val="Comment Text Char"/>
    <w:basedOn w:val="DefaultParagraphFont"/>
    <w:link w:val="CommentText"/>
    <w:uiPriority w:val="99"/>
    <w:semiHidden/>
    <w:rsid w:val="009361A7"/>
  </w:style>
  <w:style w:type="paragraph" w:styleId="CommentSubject">
    <w:name w:val="annotation subject"/>
    <w:basedOn w:val="CommentText"/>
    <w:next w:val="CommentText"/>
    <w:link w:val="CommentSubjectChar"/>
    <w:uiPriority w:val="99"/>
    <w:semiHidden/>
    <w:unhideWhenUsed/>
    <w:rsid w:val="009361A7"/>
    <w:rPr>
      <w:b/>
      <w:bCs/>
    </w:rPr>
  </w:style>
  <w:style w:type="character" w:customStyle="1" w:styleId="CommentSubjectChar">
    <w:name w:val="Comment Subject Char"/>
    <w:basedOn w:val="CommentTextChar"/>
    <w:link w:val="CommentSubject"/>
    <w:uiPriority w:val="99"/>
    <w:semiHidden/>
    <w:rsid w:val="009361A7"/>
    <w:rPr>
      <w:b/>
      <w:bCs/>
    </w:rPr>
  </w:style>
  <w:style w:type="paragraph" w:styleId="BodyText">
    <w:name w:val="Body Text"/>
    <w:aliases w:val="Body Text Char1,Body Text Char Char,Body Text Char Char Char Char,Body Text1 Char,Body Text Char Char1"/>
    <w:basedOn w:val="Normal"/>
    <w:link w:val="BodyTextChar"/>
    <w:unhideWhenUsed/>
    <w:rsid w:val="009361A7"/>
    <w:pPr>
      <w:spacing w:before="240" w:after="120"/>
      <w:ind w:right="720"/>
      <w:jc w:val="both"/>
    </w:pPr>
  </w:style>
  <w:style w:type="character" w:customStyle="1" w:styleId="BodyTextChar">
    <w:name w:val="Body Text Char"/>
    <w:aliases w:val="Body Text Char1 Char,Body Text Char Char Char,Body Text Char Char Char Char Char,Body Text1 Char Char,Body Text Char Char1 Char"/>
    <w:basedOn w:val="DefaultParagraphFont"/>
    <w:link w:val="BodyText"/>
    <w:rsid w:val="009361A7"/>
    <w:rPr>
      <w:sz w:val="22"/>
      <w:szCs w:val="22"/>
    </w:rPr>
  </w:style>
  <w:style w:type="paragraph" w:customStyle="1" w:styleId="CSP-ChapterTitle">
    <w:name w:val="CSP - Chapter Title"/>
    <w:basedOn w:val="Normal"/>
    <w:qFormat/>
    <w:rsid w:val="00432789"/>
    <w:pPr>
      <w:spacing w:after="0" w:line="240" w:lineRule="auto"/>
      <w:jc w:val="center"/>
    </w:pPr>
    <w:rPr>
      <w:rFonts w:ascii="Myriad Pro" w:hAnsi="Myriad Pro"/>
      <w:iCs/>
      <w:caps/>
      <w:sz w:val="28"/>
      <w:szCs w:val="28"/>
    </w:rPr>
  </w:style>
  <w:style w:type="paragraph" w:customStyle="1" w:styleId="CSP-FrontMatterBodyText">
    <w:name w:val="CSP - Front Matter Body Text"/>
    <w:basedOn w:val="Normal"/>
    <w:qFormat/>
    <w:rsid w:val="00432789"/>
    <w:pPr>
      <w:spacing w:after="0" w:line="240" w:lineRule="auto"/>
      <w:jc w:val="center"/>
    </w:pPr>
    <w:rPr>
      <w:rFonts w:ascii="Garamond" w:hAnsi="Garamond"/>
      <w:iCs/>
    </w:rPr>
  </w:style>
  <w:style w:type="paragraph" w:customStyle="1" w:styleId="CSP-ChapterBodyText">
    <w:name w:val="CSP - Chapter Body Text"/>
    <w:basedOn w:val="Normal"/>
    <w:qFormat/>
    <w:rsid w:val="00560671"/>
    <w:pPr>
      <w:spacing w:after="0" w:line="240" w:lineRule="auto"/>
      <w:ind w:firstLine="288"/>
      <w:jc w:val="both"/>
    </w:pPr>
    <w:rPr>
      <w:rFonts w:ascii="Garamond" w:hAnsi="Garamond"/>
      <w:iCs/>
    </w:rPr>
  </w:style>
  <w:style w:type="paragraph" w:customStyle="1" w:styleId="CSP-ChapterBodyText-FirstParagraph">
    <w:name w:val="CSP - Chapter Body Text - First Paragraph"/>
    <w:basedOn w:val="CSP-ChapterBodyText"/>
    <w:qFormat/>
    <w:rsid w:val="00560671"/>
    <w:pPr>
      <w:ind w:firstLine="0"/>
    </w:pPr>
  </w:style>
  <w:style w:type="paragraph" w:customStyle="1" w:styleId="NovelBody">
    <w:name w:val="Novel Body"/>
    <w:basedOn w:val="Normal"/>
    <w:rsid w:val="0024406F"/>
    <w:pPr>
      <w:widowControl w:val="0"/>
      <w:suppressAutoHyphens/>
      <w:spacing w:after="0" w:line="480" w:lineRule="auto"/>
      <w:ind w:firstLine="720"/>
    </w:pPr>
    <w:rPr>
      <w:rFonts w:ascii="Courier New" w:eastAsia="SimSun" w:hAnsi="Courier New" w:cs="Courier New"/>
      <w:kern w:val="1"/>
      <w:sz w:val="24"/>
      <w:szCs w:val="24"/>
      <w:lang w:val="en-GB" w:eastAsia="hi-IN" w:bidi="hi-IN"/>
    </w:rPr>
  </w:style>
  <w:style w:type="character" w:customStyle="1" w:styleId="Heading1Char">
    <w:name w:val="Heading 1 Char"/>
    <w:basedOn w:val="DefaultParagraphFont"/>
    <w:link w:val="Heading1"/>
    <w:rsid w:val="00EC2477"/>
    <w:rPr>
      <w:rFonts w:ascii="Times New Roman" w:eastAsia="SimSun" w:hAnsi="Times New Roman"/>
      <w:b/>
      <w:bCs/>
      <w:kern w:val="1"/>
      <w:sz w:val="32"/>
      <w:szCs w:val="32"/>
      <w:lang w:eastAsia="hi-IN" w:bidi="hi-IN"/>
    </w:rPr>
  </w:style>
  <w:style w:type="character" w:customStyle="1" w:styleId="Heading2Char">
    <w:name w:val="Heading 2 Char"/>
    <w:basedOn w:val="DefaultParagraphFont"/>
    <w:link w:val="Heading2"/>
    <w:rsid w:val="00EC2477"/>
    <w:rPr>
      <w:rFonts w:ascii="Times New Roman" w:eastAsia="SimSun" w:hAnsi="Times New Roman" w:cs="Tahoma"/>
      <w:b/>
      <w:bCs/>
      <w:i/>
      <w:iCs/>
      <w:kern w:val="1"/>
      <w:sz w:val="28"/>
      <w:szCs w:val="28"/>
      <w:lang w:eastAsia="hi-IN" w:bidi="hi-IN"/>
    </w:rPr>
  </w:style>
  <w:style w:type="character" w:customStyle="1" w:styleId="Heading3Char">
    <w:name w:val="Heading 3 Char"/>
    <w:basedOn w:val="DefaultParagraphFont"/>
    <w:link w:val="Heading3"/>
    <w:rsid w:val="00EC2477"/>
    <w:rPr>
      <w:rFonts w:ascii="Times New Roman" w:eastAsia="SimSun" w:hAnsi="Times New Roman" w:cs="Tahoma"/>
      <w:b/>
      <w:bCs/>
      <w:kern w:val="1"/>
      <w:sz w:val="28"/>
      <w:szCs w:val="28"/>
      <w:lang w:eastAsia="hi-IN" w:bidi="hi-IN"/>
    </w:rPr>
  </w:style>
  <w:style w:type="character" w:customStyle="1" w:styleId="Heading4Char">
    <w:name w:val="Heading 4 Char"/>
    <w:basedOn w:val="DefaultParagraphFont"/>
    <w:link w:val="Heading4"/>
    <w:rsid w:val="00EC2477"/>
    <w:rPr>
      <w:rFonts w:ascii="Times New Roman" w:eastAsia="SimSun" w:hAnsi="Times New Roman" w:cs="Tahoma"/>
      <w:b/>
      <w:bCs/>
      <w:i/>
      <w:iCs/>
      <w:kern w:val="1"/>
      <w:sz w:val="24"/>
      <w:szCs w:val="24"/>
      <w:lang w:eastAsia="hi-IN" w:bidi="hi-IN"/>
    </w:rPr>
  </w:style>
  <w:style w:type="character" w:customStyle="1" w:styleId="Heading5Char">
    <w:name w:val="Heading 5 Char"/>
    <w:basedOn w:val="DefaultParagraphFont"/>
    <w:link w:val="Heading5"/>
    <w:rsid w:val="00EC2477"/>
    <w:rPr>
      <w:rFonts w:ascii="Times New Roman" w:eastAsia="SimSun" w:hAnsi="Times New Roman" w:cs="Tahoma"/>
      <w:b/>
      <w:bCs/>
      <w:kern w:val="1"/>
      <w:sz w:val="24"/>
      <w:szCs w:val="24"/>
      <w:lang w:eastAsia="hi-IN" w:bidi="hi-IN"/>
    </w:rPr>
  </w:style>
  <w:style w:type="character" w:customStyle="1" w:styleId="Heading6Char">
    <w:name w:val="Heading 6 Char"/>
    <w:basedOn w:val="DefaultParagraphFont"/>
    <w:link w:val="Heading6"/>
    <w:rsid w:val="00EC2477"/>
    <w:rPr>
      <w:rFonts w:ascii="Times New Roman" w:eastAsia="SimSun" w:hAnsi="Times New Roman" w:cs="Tahoma"/>
      <w:b/>
      <w:bCs/>
      <w:kern w:val="1"/>
      <w:sz w:val="21"/>
      <w:szCs w:val="21"/>
      <w:lang w:eastAsia="hi-IN" w:bidi="hi-IN"/>
    </w:rPr>
  </w:style>
  <w:style w:type="character" w:customStyle="1" w:styleId="Heading9Char">
    <w:name w:val="Heading 9 Char"/>
    <w:basedOn w:val="DefaultParagraphFont"/>
    <w:link w:val="Heading9"/>
    <w:rsid w:val="00EC2477"/>
    <w:rPr>
      <w:rFonts w:ascii="Times New Roman" w:eastAsia="SimSun" w:hAnsi="Times New Roman" w:cs="Tahoma"/>
      <w:b/>
      <w:bCs/>
      <w:kern w:val="1"/>
      <w:sz w:val="21"/>
      <w:szCs w:val="21"/>
      <w:lang w:eastAsia="hi-IN" w:bidi="hi-IN"/>
    </w:rPr>
  </w:style>
  <w:style w:type="character" w:customStyle="1" w:styleId="WW8Num3z0">
    <w:name w:val="WW8Num3z0"/>
    <w:rsid w:val="00EC2477"/>
    <w:rPr>
      <w:rFonts w:ascii="Symbol" w:hAnsi="Symbol" w:cs="OpenSymbol"/>
    </w:rPr>
  </w:style>
  <w:style w:type="character" w:customStyle="1" w:styleId="WW8Num4z0">
    <w:name w:val="WW8Num4z0"/>
    <w:rsid w:val="00EC2477"/>
    <w:rPr>
      <w:rFonts w:ascii="Symbol" w:hAnsi="Symbol" w:cs="OpenSymbol"/>
    </w:rPr>
  </w:style>
  <w:style w:type="character" w:customStyle="1" w:styleId="WW8Num4z1">
    <w:name w:val="WW8Num4z1"/>
    <w:rsid w:val="00EC2477"/>
    <w:rPr>
      <w:rFonts w:ascii="OpenSymbol" w:hAnsi="OpenSymbol" w:cs="OpenSymbol"/>
    </w:rPr>
  </w:style>
  <w:style w:type="character" w:customStyle="1" w:styleId="Absatz-Standardschriftart">
    <w:name w:val="Absatz-Standardschriftart"/>
    <w:rsid w:val="00EC2477"/>
  </w:style>
  <w:style w:type="character" w:customStyle="1" w:styleId="WW-Absatz-Standardschriftart">
    <w:name w:val="WW-Absatz-Standardschriftart"/>
    <w:rsid w:val="00EC2477"/>
  </w:style>
  <w:style w:type="character" w:customStyle="1" w:styleId="WW-Absatz-Standardschriftart1">
    <w:name w:val="WW-Absatz-Standardschriftart1"/>
    <w:rsid w:val="00EC2477"/>
  </w:style>
  <w:style w:type="character" w:customStyle="1" w:styleId="WW8Num2z0">
    <w:name w:val="WW8Num2z0"/>
    <w:rsid w:val="00EC2477"/>
    <w:rPr>
      <w:rFonts w:ascii="Symbol" w:hAnsi="Symbol" w:cs="OpenSymbol"/>
    </w:rPr>
  </w:style>
  <w:style w:type="character" w:customStyle="1" w:styleId="WW-Absatz-Standardschriftart11">
    <w:name w:val="WW-Absatz-Standardschriftart11"/>
    <w:rsid w:val="00EC2477"/>
  </w:style>
  <w:style w:type="character" w:customStyle="1" w:styleId="WW-Absatz-Standardschriftart111">
    <w:name w:val="WW-Absatz-Standardschriftart111"/>
    <w:rsid w:val="00EC2477"/>
  </w:style>
  <w:style w:type="character" w:customStyle="1" w:styleId="NumberingSymbols">
    <w:name w:val="Numbering Symbols"/>
    <w:rsid w:val="00EC2477"/>
  </w:style>
  <w:style w:type="character" w:styleId="Hyperlink">
    <w:name w:val="Hyperlink"/>
    <w:rsid w:val="00EC2477"/>
    <w:rPr>
      <w:color w:val="000080"/>
      <w:u w:val="single"/>
    </w:rPr>
  </w:style>
  <w:style w:type="character" w:customStyle="1" w:styleId="Bullets">
    <w:name w:val="Bullets"/>
    <w:rsid w:val="00EC2477"/>
    <w:rPr>
      <w:rFonts w:ascii="OpenSymbol" w:eastAsia="OpenSymbol" w:hAnsi="OpenSymbol" w:cs="OpenSymbol"/>
    </w:rPr>
  </w:style>
  <w:style w:type="character" w:customStyle="1" w:styleId="FootnoteCharacters">
    <w:name w:val="Footnote Characters"/>
    <w:rsid w:val="00EC2477"/>
  </w:style>
  <w:style w:type="character" w:styleId="FootnoteReference">
    <w:name w:val="footnote reference"/>
    <w:rsid w:val="00EC2477"/>
    <w:rPr>
      <w:vertAlign w:val="superscript"/>
    </w:rPr>
  </w:style>
  <w:style w:type="character" w:customStyle="1" w:styleId="EndnoteCharacters">
    <w:name w:val="Endnote Characters"/>
    <w:rsid w:val="00EC2477"/>
    <w:rPr>
      <w:vertAlign w:val="superscript"/>
    </w:rPr>
  </w:style>
  <w:style w:type="character" w:customStyle="1" w:styleId="WW-EndnoteCharacters">
    <w:name w:val="WW-Endnote Characters"/>
    <w:rsid w:val="00EC2477"/>
  </w:style>
  <w:style w:type="character" w:styleId="EndnoteReference">
    <w:name w:val="endnote reference"/>
    <w:rsid w:val="00EC2477"/>
    <w:rPr>
      <w:vertAlign w:val="superscript"/>
    </w:rPr>
  </w:style>
  <w:style w:type="character" w:styleId="Emphasis">
    <w:name w:val="Emphasis"/>
    <w:qFormat/>
    <w:rsid w:val="00EC2477"/>
    <w:rPr>
      <w:i/>
      <w:iCs/>
    </w:rPr>
  </w:style>
  <w:style w:type="character" w:customStyle="1" w:styleId="FootnoteReference1">
    <w:name w:val="Footnote Reference1"/>
    <w:rsid w:val="00EC2477"/>
    <w:rPr>
      <w:position w:val="2"/>
      <w:sz w:val="14"/>
    </w:rPr>
  </w:style>
  <w:style w:type="character" w:styleId="FollowedHyperlink">
    <w:name w:val="FollowedHyperlink"/>
    <w:rsid w:val="00EC2477"/>
    <w:rPr>
      <w:color w:val="800000"/>
      <w:u w:val="single"/>
    </w:rPr>
  </w:style>
  <w:style w:type="character" w:styleId="Strong">
    <w:name w:val="Strong"/>
    <w:qFormat/>
    <w:rsid w:val="00EC2477"/>
    <w:rPr>
      <w:b/>
      <w:bCs/>
    </w:rPr>
  </w:style>
  <w:style w:type="paragraph" w:customStyle="1" w:styleId="Heading">
    <w:name w:val="Heading"/>
    <w:basedOn w:val="Normal"/>
    <w:next w:val="BodyText"/>
    <w:rsid w:val="00EC2477"/>
    <w:pPr>
      <w:keepNext/>
      <w:widowControl w:val="0"/>
      <w:suppressAutoHyphens/>
      <w:spacing w:before="240" w:after="120" w:line="240" w:lineRule="auto"/>
    </w:pPr>
    <w:rPr>
      <w:rFonts w:ascii="Times New Roman" w:eastAsia="SimSun" w:hAnsi="Times New Roman" w:cs="Tahoma"/>
      <w:kern w:val="1"/>
      <w:sz w:val="28"/>
      <w:szCs w:val="28"/>
      <w:lang w:val="en-GB" w:eastAsia="hi-IN" w:bidi="hi-IN"/>
    </w:rPr>
  </w:style>
  <w:style w:type="paragraph" w:styleId="Caption">
    <w:name w:val="caption"/>
    <w:basedOn w:val="Normal"/>
    <w:qFormat/>
    <w:rsid w:val="00EC2477"/>
    <w:pPr>
      <w:widowControl w:val="0"/>
      <w:suppressLineNumbers/>
      <w:suppressAutoHyphens/>
      <w:spacing w:before="120" w:after="120" w:line="240" w:lineRule="auto"/>
    </w:pPr>
    <w:rPr>
      <w:rFonts w:ascii="Courier New" w:eastAsia="SimSun" w:hAnsi="Courier New" w:cs="Tahoma"/>
      <w:i/>
      <w:iCs/>
      <w:kern w:val="1"/>
      <w:sz w:val="24"/>
      <w:szCs w:val="24"/>
      <w:lang w:val="en-GB" w:eastAsia="hi-IN" w:bidi="hi-IN"/>
    </w:rPr>
  </w:style>
  <w:style w:type="paragraph" w:customStyle="1" w:styleId="Index">
    <w:name w:val="Index"/>
    <w:basedOn w:val="Normal"/>
    <w:rsid w:val="00EC2477"/>
    <w:pPr>
      <w:widowControl w:val="0"/>
      <w:suppressLineNumbers/>
      <w:suppressAutoHyphens/>
      <w:spacing w:after="0" w:line="240" w:lineRule="auto"/>
    </w:pPr>
    <w:rPr>
      <w:rFonts w:ascii="Courier New" w:eastAsia="SimSun" w:hAnsi="Courier New" w:cs="Tahoma"/>
      <w:kern w:val="1"/>
      <w:sz w:val="24"/>
      <w:szCs w:val="24"/>
      <w:lang w:val="en-GB" w:eastAsia="hi-IN" w:bidi="hi-IN"/>
    </w:rPr>
  </w:style>
  <w:style w:type="paragraph" w:customStyle="1" w:styleId="Chapter">
    <w:name w:val="Chapter"/>
    <w:basedOn w:val="Normal"/>
    <w:next w:val="NovelBody"/>
    <w:rsid w:val="00EC2477"/>
    <w:pPr>
      <w:widowControl w:val="0"/>
      <w:suppressAutoHyphens/>
      <w:spacing w:after="0" w:line="240" w:lineRule="auto"/>
    </w:pPr>
    <w:rPr>
      <w:rFonts w:ascii="Courier New" w:eastAsia="SimSun" w:hAnsi="Courier New" w:cs="Courier New"/>
      <w:kern w:val="1"/>
      <w:sz w:val="24"/>
      <w:szCs w:val="24"/>
      <w:lang w:val="en-GB" w:eastAsia="hi-IN" w:bidi="hi-IN"/>
    </w:rPr>
  </w:style>
  <w:style w:type="paragraph" w:customStyle="1" w:styleId="Numbering2Start">
    <w:name w:val="Numbering 2 Start"/>
    <w:basedOn w:val="List"/>
    <w:rsid w:val="00EC2477"/>
    <w:pPr>
      <w:widowControl w:val="0"/>
      <w:numPr>
        <w:numId w:val="0"/>
      </w:numPr>
      <w:suppressAutoHyphens/>
      <w:spacing w:before="240" w:after="120" w:afterAutospacing="0"/>
      <w:ind w:left="720" w:hanging="360"/>
    </w:pPr>
    <w:rPr>
      <w:rFonts w:ascii="Courier New" w:eastAsia="SimSun" w:hAnsi="Courier New" w:cs="Tahoma"/>
      <w:kern w:val="1"/>
      <w:sz w:val="24"/>
      <w:szCs w:val="24"/>
      <w:lang w:val="en-GB" w:eastAsia="hi-IN" w:bidi="hi-IN"/>
    </w:rPr>
  </w:style>
  <w:style w:type="paragraph" w:customStyle="1" w:styleId="Headerleft">
    <w:name w:val="Header left"/>
    <w:basedOn w:val="Normal"/>
    <w:rsid w:val="00EC2477"/>
    <w:pPr>
      <w:widowControl w:val="0"/>
      <w:suppressLineNumbers/>
      <w:tabs>
        <w:tab w:val="center" w:pos="4320"/>
        <w:tab w:val="right" w:pos="8640"/>
      </w:tabs>
      <w:suppressAutoHyphens/>
      <w:spacing w:after="0" w:line="240" w:lineRule="auto"/>
    </w:pPr>
    <w:rPr>
      <w:rFonts w:ascii="Courier New" w:eastAsia="SimSun" w:hAnsi="Courier New" w:cs="Tahoma"/>
      <w:kern w:val="1"/>
      <w:sz w:val="24"/>
      <w:szCs w:val="24"/>
      <w:lang w:val="en-GB" w:eastAsia="hi-IN" w:bidi="hi-IN"/>
    </w:rPr>
  </w:style>
  <w:style w:type="paragraph" w:customStyle="1" w:styleId="TableContents">
    <w:name w:val="Table Contents"/>
    <w:basedOn w:val="Normal"/>
    <w:rsid w:val="00EC2477"/>
    <w:pPr>
      <w:widowControl w:val="0"/>
      <w:suppressLineNumbers/>
      <w:suppressAutoHyphens/>
      <w:spacing w:after="0" w:line="240" w:lineRule="auto"/>
    </w:pPr>
    <w:rPr>
      <w:rFonts w:ascii="Courier New" w:eastAsia="SimSun" w:hAnsi="Courier New" w:cs="Tahoma"/>
      <w:kern w:val="1"/>
      <w:sz w:val="24"/>
      <w:szCs w:val="24"/>
      <w:lang w:val="en-GB" w:eastAsia="hi-IN" w:bidi="hi-IN"/>
    </w:rPr>
  </w:style>
  <w:style w:type="paragraph" w:customStyle="1" w:styleId="TableHeading">
    <w:name w:val="Table Heading"/>
    <w:basedOn w:val="TableContents"/>
    <w:rsid w:val="00EC2477"/>
    <w:pPr>
      <w:jc w:val="center"/>
    </w:pPr>
    <w:rPr>
      <w:b/>
      <w:bCs/>
    </w:rPr>
  </w:style>
  <w:style w:type="paragraph" w:customStyle="1" w:styleId="Heading10">
    <w:name w:val="Heading 10"/>
    <w:basedOn w:val="Heading"/>
    <w:next w:val="BodyText"/>
    <w:rsid w:val="00EC2477"/>
    <w:pPr>
      <w:numPr>
        <w:numId w:val="2"/>
      </w:numPr>
    </w:pPr>
    <w:rPr>
      <w:b/>
      <w:bCs/>
      <w:sz w:val="21"/>
      <w:szCs w:val="21"/>
    </w:rPr>
  </w:style>
  <w:style w:type="paragraph" w:styleId="FootnoteText">
    <w:name w:val="footnote text"/>
    <w:basedOn w:val="Normal"/>
    <w:link w:val="FootnoteTextChar"/>
    <w:rsid w:val="00EC2477"/>
    <w:pPr>
      <w:widowControl w:val="0"/>
      <w:suppressLineNumbers/>
      <w:suppressAutoHyphens/>
      <w:spacing w:after="0" w:line="480" w:lineRule="auto"/>
      <w:ind w:left="283" w:hanging="283"/>
    </w:pPr>
    <w:rPr>
      <w:rFonts w:ascii="Times New Roman" w:eastAsia="SimSun" w:hAnsi="Times New Roman"/>
      <w:kern w:val="1"/>
      <w:sz w:val="24"/>
      <w:szCs w:val="20"/>
      <w:lang w:val="en-GB" w:eastAsia="hi-IN" w:bidi="hi-IN"/>
    </w:rPr>
  </w:style>
  <w:style w:type="character" w:customStyle="1" w:styleId="FootnoteTextChar">
    <w:name w:val="Footnote Text Char"/>
    <w:basedOn w:val="DefaultParagraphFont"/>
    <w:link w:val="FootnoteText"/>
    <w:rsid w:val="00EC2477"/>
    <w:rPr>
      <w:rFonts w:ascii="Times New Roman" w:eastAsia="SimSun" w:hAnsi="Times New Roman"/>
      <w:kern w:val="1"/>
      <w:sz w:val="24"/>
      <w:lang w:eastAsia="hi-IN" w:bidi="hi-IN"/>
    </w:rPr>
  </w:style>
  <w:style w:type="paragraph" w:customStyle="1" w:styleId="FootnoteText1">
    <w:name w:val="Footnote Text1"/>
    <w:basedOn w:val="Normal"/>
    <w:rsid w:val="00EC2477"/>
    <w:pPr>
      <w:spacing w:before="240" w:after="0" w:line="240" w:lineRule="auto"/>
      <w:ind w:left="630"/>
    </w:pPr>
    <w:rPr>
      <w:rFonts w:ascii="Times New Roman" w:eastAsia="Times New Roman" w:hAnsi="Times New Roman"/>
      <w:sz w:val="32"/>
      <w:szCs w:val="32"/>
    </w:rPr>
  </w:style>
  <w:style w:type="paragraph" w:customStyle="1" w:styleId="s">
    <w:name w:val="s"/>
    <w:basedOn w:val="Normal"/>
    <w:rsid w:val="00EC2477"/>
    <w:pPr>
      <w:tabs>
        <w:tab w:val="left" w:pos="620"/>
      </w:tabs>
      <w:spacing w:before="240" w:after="0" w:line="240" w:lineRule="auto"/>
      <w:ind w:left="540"/>
    </w:pPr>
    <w:rPr>
      <w:rFonts w:ascii="Times New Roman" w:eastAsia="Times New Roman" w:hAnsi="Times New Roman"/>
      <w:sz w:val="24"/>
      <w:szCs w:val="24"/>
    </w:rPr>
  </w:style>
  <w:style w:type="paragraph" w:customStyle="1" w:styleId="s2">
    <w:name w:val="s2"/>
    <w:basedOn w:val="s"/>
    <w:rsid w:val="00EC2477"/>
    <w:pPr>
      <w:tabs>
        <w:tab w:val="clear" w:pos="620"/>
        <w:tab w:val="left" w:pos="360"/>
        <w:tab w:val="left" w:pos="440"/>
        <w:tab w:val="left" w:pos="540"/>
      </w:tabs>
      <w:ind w:left="720" w:right="100" w:firstLine="540"/>
    </w:pPr>
  </w:style>
  <w:style w:type="paragraph" w:customStyle="1" w:styleId="Quotations">
    <w:name w:val="Quotations"/>
    <w:basedOn w:val="Normal"/>
    <w:rsid w:val="00EC2477"/>
    <w:pPr>
      <w:widowControl w:val="0"/>
      <w:suppressAutoHyphens/>
      <w:spacing w:after="283" w:line="240" w:lineRule="auto"/>
      <w:ind w:left="567" w:right="567"/>
    </w:pPr>
    <w:rPr>
      <w:rFonts w:ascii="Courier New" w:eastAsia="SimSun" w:hAnsi="Courier New" w:cs="Tahoma"/>
      <w:kern w:val="1"/>
      <w:sz w:val="24"/>
      <w:szCs w:val="24"/>
      <w:lang w:val="en-GB" w:eastAsia="hi-IN" w:bidi="hi-IN"/>
    </w:rPr>
  </w:style>
  <w:style w:type="paragraph" w:customStyle="1" w:styleId="ListHeading">
    <w:name w:val="List Heading"/>
    <w:basedOn w:val="Normal"/>
    <w:next w:val="ListContents"/>
    <w:rsid w:val="00EC2477"/>
    <w:pPr>
      <w:widowControl w:val="0"/>
      <w:suppressAutoHyphens/>
      <w:spacing w:after="0" w:line="240" w:lineRule="auto"/>
    </w:pPr>
    <w:rPr>
      <w:rFonts w:ascii="Courier New" w:eastAsia="SimSun" w:hAnsi="Courier New" w:cs="Tahoma"/>
      <w:kern w:val="1"/>
      <w:sz w:val="24"/>
      <w:szCs w:val="24"/>
      <w:lang w:val="en-GB" w:eastAsia="hi-IN" w:bidi="hi-IN"/>
    </w:rPr>
  </w:style>
  <w:style w:type="paragraph" w:customStyle="1" w:styleId="ListContents">
    <w:name w:val="List Contents"/>
    <w:basedOn w:val="Normal"/>
    <w:rsid w:val="00EC2477"/>
    <w:pPr>
      <w:widowControl w:val="0"/>
      <w:suppressAutoHyphens/>
      <w:spacing w:after="0" w:line="240" w:lineRule="auto"/>
      <w:ind w:left="567"/>
    </w:pPr>
    <w:rPr>
      <w:rFonts w:ascii="Courier New" w:eastAsia="SimSun" w:hAnsi="Courier New" w:cs="Tahoma"/>
      <w:kern w:val="1"/>
      <w:sz w:val="24"/>
      <w:szCs w:val="24"/>
      <w:lang w:val="en-GB"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page number"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0" w:unhideWhenUsed="0" w:qFormat="1"/>
    <w:lsdException w:name="Table Grid" w:semiHidden="0" w:uiPriority="0"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509"/>
    <w:pPr>
      <w:spacing w:after="200" w:line="276" w:lineRule="auto"/>
    </w:pPr>
    <w:rPr>
      <w:sz w:val="22"/>
      <w:szCs w:val="22"/>
      <w:lang w:val="en-US"/>
    </w:rPr>
  </w:style>
  <w:style w:type="paragraph" w:styleId="Heading1">
    <w:name w:val="heading 1"/>
    <w:basedOn w:val="Normal"/>
    <w:next w:val="BodyText"/>
    <w:link w:val="Heading1Char"/>
    <w:qFormat/>
    <w:rsid w:val="00EC2477"/>
    <w:pPr>
      <w:keepNext/>
      <w:widowControl w:val="0"/>
      <w:tabs>
        <w:tab w:val="num" w:pos="720"/>
      </w:tabs>
      <w:suppressAutoHyphens/>
      <w:spacing w:before="240" w:after="120" w:line="360" w:lineRule="auto"/>
      <w:ind w:left="720" w:hanging="360"/>
      <w:outlineLvl w:val="0"/>
    </w:pPr>
    <w:rPr>
      <w:rFonts w:ascii="Times New Roman" w:eastAsia="SimSun" w:hAnsi="Times New Roman"/>
      <w:b/>
      <w:bCs/>
      <w:kern w:val="1"/>
      <w:sz w:val="32"/>
      <w:szCs w:val="32"/>
      <w:lang w:val="en-GB" w:eastAsia="hi-IN" w:bidi="hi-IN"/>
    </w:rPr>
  </w:style>
  <w:style w:type="paragraph" w:styleId="Heading2">
    <w:name w:val="heading 2"/>
    <w:basedOn w:val="Heading"/>
    <w:next w:val="BodyText"/>
    <w:link w:val="Heading2Char"/>
    <w:qFormat/>
    <w:rsid w:val="00EC2477"/>
    <w:pPr>
      <w:numPr>
        <w:ilvl w:val="1"/>
        <w:numId w:val="1"/>
      </w:numPr>
      <w:outlineLvl w:val="1"/>
    </w:pPr>
    <w:rPr>
      <w:b/>
      <w:bCs/>
      <w:i/>
      <w:iCs/>
    </w:rPr>
  </w:style>
  <w:style w:type="paragraph" w:styleId="Heading3">
    <w:name w:val="heading 3"/>
    <w:basedOn w:val="Heading"/>
    <w:next w:val="BodyText"/>
    <w:link w:val="Heading3Char"/>
    <w:qFormat/>
    <w:rsid w:val="00EC2477"/>
    <w:pPr>
      <w:outlineLvl w:val="2"/>
    </w:pPr>
    <w:rPr>
      <w:b/>
      <w:bCs/>
    </w:rPr>
  </w:style>
  <w:style w:type="paragraph" w:styleId="Heading4">
    <w:name w:val="heading 4"/>
    <w:basedOn w:val="Heading"/>
    <w:next w:val="BodyText"/>
    <w:link w:val="Heading4Char"/>
    <w:qFormat/>
    <w:rsid w:val="00EC2477"/>
    <w:pPr>
      <w:numPr>
        <w:ilvl w:val="3"/>
        <w:numId w:val="1"/>
      </w:numPr>
      <w:outlineLvl w:val="3"/>
    </w:pPr>
    <w:rPr>
      <w:b/>
      <w:bCs/>
      <w:i/>
      <w:iCs/>
      <w:sz w:val="24"/>
      <w:szCs w:val="24"/>
    </w:rPr>
  </w:style>
  <w:style w:type="paragraph" w:styleId="Heading5">
    <w:name w:val="heading 5"/>
    <w:basedOn w:val="Heading"/>
    <w:next w:val="BodyText"/>
    <w:link w:val="Heading5Char"/>
    <w:qFormat/>
    <w:rsid w:val="00EC2477"/>
    <w:pPr>
      <w:numPr>
        <w:ilvl w:val="4"/>
        <w:numId w:val="1"/>
      </w:numPr>
      <w:outlineLvl w:val="4"/>
    </w:pPr>
    <w:rPr>
      <w:b/>
      <w:bCs/>
      <w:sz w:val="24"/>
      <w:szCs w:val="24"/>
    </w:rPr>
  </w:style>
  <w:style w:type="paragraph" w:styleId="Heading6">
    <w:name w:val="heading 6"/>
    <w:basedOn w:val="Heading"/>
    <w:next w:val="BodyText"/>
    <w:link w:val="Heading6Char"/>
    <w:qFormat/>
    <w:rsid w:val="00EC2477"/>
    <w:pPr>
      <w:numPr>
        <w:ilvl w:val="5"/>
        <w:numId w:val="1"/>
      </w:numPr>
      <w:outlineLvl w:val="5"/>
    </w:pPr>
    <w:rPr>
      <w:b/>
      <w:bCs/>
      <w:sz w:val="21"/>
      <w:szCs w:val="21"/>
    </w:rPr>
  </w:style>
  <w:style w:type="paragraph" w:styleId="Heading9">
    <w:name w:val="heading 9"/>
    <w:basedOn w:val="Heading"/>
    <w:next w:val="BodyText"/>
    <w:link w:val="Heading9Char"/>
    <w:qFormat/>
    <w:rsid w:val="00EC2477"/>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93498"/>
    <w:pPr>
      <w:tabs>
        <w:tab w:val="center" w:pos="4680"/>
        <w:tab w:val="right" w:pos="9360"/>
      </w:tabs>
    </w:pPr>
  </w:style>
  <w:style w:type="character" w:customStyle="1" w:styleId="HeaderChar">
    <w:name w:val="Header Char"/>
    <w:basedOn w:val="DefaultParagraphFont"/>
    <w:link w:val="Header"/>
    <w:rsid w:val="00393498"/>
    <w:rPr>
      <w:sz w:val="22"/>
      <w:szCs w:val="22"/>
    </w:rPr>
  </w:style>
  <w:style w:type="paragraph" w:styleId="Footer">
    <w:name w:val="footer"/>
    <w:basedOn w:val="Normal"/>
    <w:link w:val="FooterChar"/>
    <w:unhideWhenUsed/>
    <w:rsid w:val="00393498"/>
    <w:pPr>
      <w:tabs>
        <w:tab w:val="center" w:pos="4680"/>
        <w:tab w:val="right" w:pos="9360"/>
      </w:tabs>
    </w:pPr>
  </w:style>
  <w:style w:type="character" w:customStyle="1" w:styleId="FooterChar">
    <w:name w:val="Footer Char"/>
    <w:basedOn w:val="DefaultParagraphFont"/>
    <w:link w:val="Footer"/>
    <w:rsid w:val="00393498"/>
    <w:rPr>
      <w:sz w:val="22"/>
      <w:szCs w:val="22"/>
    </w:rPr>
  </w:style>
  <w:style w:type="table" w:styleId="TableGrid">
    <w:name w:val="Table Grid"/>
    <w:basedOn w:val="TableNormal"/>
    <w:rsid w:val="00393498"/>
    <w:rPr>
      <w:rFonts w:eastAsia="Times New Roman"/>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934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498"/>
    <w:rPr>
      <w:rFonts w:ascii="Tahoma" w:hAnsi="Tahoma" w:cs="Tahoma"/>
      <w:sz w:val="16"/>
      <w:szCs w:val="16"/>
    </w:rPr>
  </w:style>
  <w:style w:type="paragraph" w:styleId="List">
    <w:name w:val="List"/>
    <w:aliases w:val="(X1)"/>
    <w:basedOn w:val="Normal"/>
    <w:rsid w:val="007F11B8"/>
    <w:pPr>
      <w:numPr>
        <w:numId w:val="1"/>
      </w:numPr>
      <w:tabs>
        <w:tab w:val="clear" w:pos="720"/>
      </w:tabs>
      <w:spacing w:after="100" w:afterAutospacing="1" w:line="240" w:lineRule="auto"/>
      <w:ind w:left="360"/>
    </w:pPr>
    <w:rPr>
      <w:rFonts w:ascii="Garamond" w:eastAsia="Times New Roman" w:hAnsi="Garamond"/>
    </w:rPr>
  </w:style>
  <w:style w:type="character" w:customStyle="1" w:styleId="A1">
    <w:name w:val="A1"/>
    <w:uiPriority w:val="99"/>
    <w:rsid w:val="007F11B8"/>
    <w:rPr>
      <w:rFonts w:cs="Times"/>
      <w:color w:val="221E1F"/>
      <w:sz w:val="18"/>
      <w:szCs w:val="18"/>
    </w:rPr>
  </w:style>
  <w:style w:type="paragraph" w:styleId="NoSpacing">
    <w:name w:val="No Spacing"/>
    <w:link w:val="NoSpacingChar"/>
    <w:uiPriority w:val="1"/>
    <w:qFormat/>
    <w:rsid w:val="0054530C"/>
    <w:rPr>
      <w:rFonts w:eastAsia="Times New Roman"/>
      <w:sz w:val="22"/>
      <w:szCs w:val="22"/>
      <w:lang w:val="en-US"/>
    </w:rPr>
  </w:style>
  <w:style w:type="character" w:customStyle="1" w:styleId="NoSpacingChar">
    <w:name w:val="No Spacing Char"/>
    <w:basedOn w:val="DefaultParagraphFont"/>
    <w:link w:val="NoSpacing"/>
    <w:uiPriority w:val="1"/>
    <w:rsid w:val="0054530C"/>
    <w:rPr>
      <w:rFonts w:eastAsia="Times New Roman"/>
      <w:sz w:val="22"/>
      <w:szCs w:val="22"/>
      <w:lang w:val="en-US" w:eastAsia="en-US" w:bidi="ar-SA"/>
    </w:rPr>
  </w:style>
  <w:style w:type="character" w:styleId="PageNumber">
    <w:name w:val="page number"/>
    <w:basedOn w:val="DefaultParagraphFont"/>
    <w:rsid w:val="00B85158"/>
  </w:style>
  <w:style w:type="character" w:styleId="CommentReference">
    <w:name w:val="annotation reference"/>
    <w:basedOn w:val="DefaultParagraphFont"/>
    <w:uiPriority w:val="99"/>
    <w:semiHidden/>
    <w:unhideWhenUsed/>
    <w:rsid w:val="009361A7"/>
    <w:rPr>
      <w:sz w:val="16"/>
      <w:szCs w:val="16"/>
    </w:rPr>
  </w:style>
  <w:style w:type="paragraph" w:styleId="CommentText">
    <w:name w:val="annotation text"/>
    <w:basedOn w:val="Normal"/>
    <w:link w:val="CommentTextChar"/>
    <w:uiPriority w:val="99"/>
    <w:semiHidden/>
    <w:unhideWhenUsed/>
    <w:rsid w:val="009361A7"/>
    <w:rPr>
      <w:sz w:val="20"/>
      <w:szCs w:val="20"/>
    </w:rPr>
  </w:style>
  <w:style w:type="character" w:customStyle="1" w:styleId="CommentTextChar">
    <w:name w:val="Comment Text Char"/>
    <w:basedOn w:val="DefaultParagraphFont"/>
    <w:link w:val="CommentText"/>
    <w:uiPriority w:val="99"/>
    <w:semiHidden/>
    <w:rsid w:val="009361A7"/>
  </w:style>
  <w:style w:type="paragraph" w:styleId="CommentSubject">
    <w:name w:val="annotation subject"/>
    <w:basedOn w:val="CommentText"/>
    <w:next w:val="CommentText"/>
    <w:link w:val="CommentSubjectChar"/>
    <w:uiPriority w:val="99"/>
    <w:semiHidden/>
    <w:unhideWhenUsed/>
    <w:rsid w:val="009361A7"/>
    <w:rPr>
      <w:b/>
      <w:bCs/>
    </w:rPr>
  </w:style>
  <w:style w:type="character" w:customStyle="1" w:styleId="CommentSubjectChar">
    <w:name w:val="Comment Subject Char"/>
    <w:basedOn w:val="CommentTextChar"/>
    <w:link w:val="CommentSubject"/>
    <w:uiPriority w:val="99"/>
    <w:semiHidden/>
    <w:rsid w:val="009361A7"/>
    <w:rPr>
      <w:b/>
      <w:bCs/>
    </w:rPr>
  </w:style>
  <w:style w:type="paragraph" w:styleId="BodyText">
    <w:name w:val="Body Text"/>
    <w:aliases w:val="Body Text Char1,Body Text Char Char,Body Text Char Char Char Char,Body Text1 Char,Body Text Char Char1"/>
    <w:basedOn w:val="Normal"/>
    <w:link w:val="BodyTextChar"/>
    <w:unhideWhenUsed/>
    <w:rsid w:val="009361A7"/>
    <w:pPr>
      <w:spacing w:before="240" w:after="120"/>
      <w:ind w:right="720"/>
      <w:jc w:val="both"/>
    </w:pPr>
  </w:style>
  <w:style w:type="character" w:customStyle="1" w:styleId="BodyTextChar">
    <w:name w:val="Body Text Char"/>
    <w:aliases w:val="Body Text Char1 Char,Body Text Char Char Char,Body Text Char Char Char Char Char,Body Text1 Char Char,Body Text Char Char1 Char"/>
    <w:basedOn w:val="DefaultParagraphFont"/>
    <w:link w:val="BodyText"/>
    <w:rsid w:val="009361A7"/>
    <w:rPr>
      <w:sz w:val="22"/>
      <w:szCs w:val="22"/>
    </w:rPr>
  </w:style>
  <w:style w:type="paragraph" w:customStyle="1" w:styleId="CSP-ChapterTitle">
    <w:name w:val="CSP - Chapter Title"/>
    <w:basedOn w:val="Normal"/>
    <w:qFormat/>
    <w:rsid w:val="00432789"/>
    <w:pPr>
      <w:spacing w:after="0" w:line="240" w:lineRule="auto"/>
      <w:jc w:val="center"/>
    </w:pPr>
    <w:rPr>
      <w:rFonts w:ascii="Myriad Pro" w:hAnsi="Myriad Pro"/>
      <w:iCs/>
      <w:caps/>
      <w:sz w:val="28"/>
      <w:szCs w:val="28"/>
    </w:rPr>
  </w:style>
  <w:style w:type="paragraph" w:customStyle="1" w:styleId="CSP-FrontMatterBodyText">
    <w:name w:val="CSP - Front Matter Body Text"/>
    <w:basedOn w:val="Normal"/>
    <w:qFormat/>
    <w:rsid w:val="00432789"/>
    <w:pPr>
      <w:spacing w:after="0" w:line="240" w:lineRule="auto"/>
      <w:jc w:val="center"/>
    </w:pPr>
    <w:rPr>
      <w:rFonts w:ascii="Garamond" w:hAnsi="Garamond"/>
      <w:iCs/>
    </w:rPr>
  </w:style>
  <w:style w:type="paragraph" w:customStyle="1" w:styleId="CSP-ChapterBodyText">
    <w:name w:val="CSP - Chapter Body Text"/>
    <w:basedOn w:val="Normal"/>
    <w:qFormat/>
    <w:rsid w:val="00560671"/>
    <w:pPr>
      <w:spacing w:after="0" w:line="240" w:lineRule="auto"/>
      <w:ind w:firstLine="288"/>
      <w:jc w:val="both"/>
    </w:pPr>
    <w:rPr>
      <w:rFonts w:ascii="Garamond" w:hAnsi="Garamond"/>
      <w:iCs/>
    </w:rPr>
  </w:style>
  <w:style w:type="paragraph" w:customStyle="1" w:styleId="CSP-ChapterBodyText-FirstParagraph">
    <w:name w:val="CSP - Chapter Body Text - First Paragraph"/>
    <w:basedOn w:val="CSP-ChapterBodyText"/>
    <w:qFormat/>
    <w:rsid w:val="00560671"/>
    <w:pPr>
      <w:ind w:firstLine="0"/>
    </w:pPr>
  </w:style>
  <w:style w:type="paragraph" w:customStyle="1" w:styleId="NovelBody">
    <w:name w:val="Novel Body"/>
    <w:basedOn w:val="Normal"/>
    <w:rsid w:val="0024406F"/>
    <w:pPr>
      <w:widowControl w:val="0"/>
      <w:suppressAutoHyphens/>
      <w:spacing w:after="0" w:line="480" w:lineRule="auto"/>
      <w:ind w:firstLine="720"/>
    </w:pPr>
    <w:rPr>
      <w:rFonts w:ascii="Courier New" w:eastAsia="SimSun" w:hAnsi="Courier New" w:cs="Courier New"/>
      <w:kern w:val="1"/>
      <w:sz w:val="24"/>
      <w:szCs w:val="24"/>
      <w:lang w:val="en-GB" w:eastAsia="hi-IN" w:bidi="hi-IN"/>
    </w:rPr>
  </w:style>
  <w:style w:type="character" w:customStyle="1" w:styleId="Heading1Char">
    <w:name w:val="Heading 1 Char"/>
    <w:basedOn w:val="DefaultParagraphFont"/>
    <w:link w:val="Heading1"/>
    <w:rsid w:val="00EC2477"/>
    <w:rPr>
      <w:rFonts w:ascii="Times New Roman" w:eastAsia="SimSun" w:hAnsi="Times New Roman"/>
      <w:b/>
      <w:bCs/>
      <w:kern w:val="1"/>
      <w:sz w:val="32"/>
      <w:szCs w:val="32"/>
      <w:lang w:eastAsia="hi-IN" w:bidi="hi-IN"/>
    </w:rPr>
  </w:style>
  <w:style w:type="character" w:customStyle="1" w:styleId="Heading2Char">
    <w:name w:val="Heading 2 Char"/>
    <w:basedOn w:val="DefaultParagraphFont"/>
    <w:link w:val="Heading2"/>
    <w:rsid w:val="00EC2477"/>
    <w:rPr>
      <w:rFonts w:ascii="Times New Roman" w:eastAsia="SimSun" w:hAnsi="Times New Roman" w:cs="Tahoma"/>
      <w:b/>
      <w:bCs/>
      <w:i/>
      <w:iCs/>
      <w:kern w:val="1"/>
      <w:sz w:val="28"/>
      <w:szCs w:val="28"/>
      <w:lang w:eastAsia="hi-IN" w:bidi="hi-IN"/>
    </w:rPr>
  </w:style>
  <w:style w:type="character" w:customStyle="1" w:styleId="Heading3Char">
    <w:name w:val="Heading 3 Char"/>
    <w:basedOn w:val="DefaultParagraphFont"/>
    <w:link w:val="Heading3"/>
    <w:rsid w:val="00EC2477"/>
    <w:rPr>
      <w:rFonts w:ascii="Times New Roman" w:eastAsia="SimSun" w:hAnsi="Times New Roman" w:cs="Tahoma"/>
      <w:b/>
      <w:bCs/>
      <w:kern w:val="1"/>
      <w:sz w:val="28"/>
      <w:szCs w:val="28"/>
      <w:lang w:eastAsia="hi-IN" w:bidi="hi-IN"/>
    </w:rPr>
  </w:style>
  <w:style w:type="character" w:customStyle="1" w:styleId="Heading4Char">
    <w:name w:val="Heading 4 Char"/>
    <w:basedOn w:val="DefaultParagraphFont"/>
    <w:link w:val="Heading4"/>
    <w:rsid w:val="00EC2477"/>
    <w:rPr>
      <w:rFonts w:ascii="Times New Roman" w:eastAsia="SimSun" w:hAnsi="Times New Roman" w:cs="Tahoma"/>
      <w:b/>
      <w:bCs/>
      <w:i/>
      <w:iCs/>
      <w:kern w:val="1"/>
      <w:sz w:val="24"/>
      <w:szCs w:val="24"/>
      <w:lang w:eastAsia="hi-IN" w:bidi="hi-IN"/>
    </w:rPr>
  </w:style>
  <w:style w:type="character" w:customStyle="1" w:styleId="Heading5Char">
    <w:name w:val="Heading 5 Char"/>
    <w:basedOn w:val="DefaultParagraphFont"/>
    <w:link w:val="Heading5"/>
    <w:rsid w:val="00EC2477"/>
    <w:rPr>
      <w:rFonts w:ascii="Times New Roman" w:eastAsia="SimSun" w:hAnsi="Times New Roman" w:cs="Tahoma"/>
      <w:b/>
      <w:bCs/>
      <w:kern w:val="1"/>
      <w:sz w:val="24"/>
      <w:szCs w:val="24"/>
      <w:lang w:eastAsia="hi-IN" w:bidi="hi-IN"/>
    </w:rPr>
  </w:style>
  <w:style w:type="character" w:customStyle="1" w:styleId="Heading6Char">
    <w:name w:val="Heading 6 Char"/>
    <w:basedOn w:val="DefaultParagraphFont"/>
    <w:link w:val="Heading6"/>
    <w:rsid w:val="00EC2477"/>
    <w:rPr>
      <w:rFonts w:ascii="Times New Roman" w:eastAsia="SimSun" w:hAnsi="Times New Roman" w:cs="Tahoma"/>
      <w:b/>
      <w:bCs/>
      <w:kern w:val="1"/>
      <w:sz w:val="21"/>
      <w:szCs w:val="21"/>
      <w:lang w:eastAsia="hi-IN" w:bidi="hi-IN"/>
    </w:rPr>
  </w:style>
  <w:style w:type="character" w:customStyle="1" w:styleId="Heading9Char">
    <w:name w:val="Heading 9 Char"/>
    <w:basedOn w:val="DefaultParagraphFont"/>
    <w:link w:val="Heading9"/>
    <w:rsid w:val="00EC2477"/>
    <w:rPr>
      <w:rFonts w:ascii="Times New Roman" w:eastAsia="SimSun" w:hAnsi="Times New Roman" w:cs="Tahoma"/>
      <w:b/>
      <w:bCs/>
      <w:kern w:val="1"/>
      <w:sz w:val="21"/>
      <w:szCs w:val="21"/>
      <w:lang w:eastAsia="hi-IN" w:bidi="hi-IN"/>
    </w:rPr>
  </w:style>
  <w:style w:type="character" w:customStyle="1" w:styleId="WW8Num3z0">
    <w:name w:val="WW8Num3z0"/>
    <w:rsid w:val="00EC2477"/>
    <w:rPr>
      <w:rFonts w:ascii="Symbol" w:hAnsi="Symbol" w:cs="OpenSymbol"/>
    </w:rPr>
  </w:style>
  <w:style w:type="character" w:customStyle="1" w:styleId="WW8Num4z0">
    <w:name w:val="WW8Num4z0"/>
    <w:rsid w:val="00EC2477"/>
    <w:rPr>
      <w:rFonts w:ascii="Symbol" w:hAnsi="Symbol" w:cs="OpenSymbol"/>
    </w:rPr>
  </w:style>
  <w:style w:type="character" w:customStyle="1" w:styleId="WW8Num4z1">
    <w:name w:val="WW8Num4z1"/>
    <w:rsid w:val="00EC2477"/>
    <w:rPr>
      <w:rFonts w:ascii="OpenSymbol" w:hAnsi="OpenSymbol" w:cs="OpenSymbol"/>
    </w:rPr>
  </w:style>
  <w:style w:type="character" w:customStyle="1" w:styleId="Absatz-Standardschriftart">
    <w:name w:val="Absatz-Standardschriftart"/>
    <w:rsid w:val="00EC2477"/>
  </w:style>
  <w:style w:type="character" w:customStyle="1" w:styleId="WW-Absatz-Standardschriftart">
    <w:name w:val="WW-Absatz-Standardschriftart"/>
    <w:rsid w:val="00EC2477"/>
  </w:style>
  <w:style w:type="character" w:customStyle="1" w:styleId="WW-Absatz-Standardschriftart1">
    <w:name w:val="WW-Absatz-Standardschriftart1"/>
    <w:rsid w:val="00EC2477"/>
  </w:style>
  <w:style w:type="character" w:customStyle="1" w:styleId="WW8Num2z0">
    <w:name w:val="WW8Num2z0"/>
    <w:rsid w:val="00EC2477"/>
    <w:rPr>
      <w:rFonts w:ascii="Symbol" w:hAnsi="Symbol" w:cs="OpenSymbol"/>
    </w:rPr>
  </w:style>
  <w:style w:type="character" w:customStyle="1" w:styleId="WW-Absatz-Standardschriftart11">
    <w:name w:val="WW-Absatz-Standardschriftart11"/>
    <w:rsid w:val="00EC2477"/>
  </w:style>
  <w:style w:type="character" w:customStyle="1" w:styleId="WW-Absatz-Standardschriftart111">
    <w:name w:val="WW-Absatz-Standardschriftart111"/>
    <w:rsid w:val="00EC2477"/>
  </w:style>
  <w:style w:type="character" w:customStyle="1" w:styleId="NumberingSymbols">
    <w:name w:val="Numbering Symbols"/>
    <w:rsid w:val="00EC2477"/>
  </w:style>
  <w:style w:type="character" w:styleId="Hyperlink">
    <w:name w:val="Hyperlink"/>
    <w:rsid w:val="00EC2477"/>
    <w:rPr>
      <w:color w:val="000080"/>
      <w:u w:val="single"/>
    </w:rPr>
  </w:style>
  <w:style w:type="character" w:customStyle="1" w:styleId="Bullets">
    <w:name w:val="Bullets"/>
    <w:rsid w:val="00EC2477"/>
    <w:rPr>
      <w:rFonts w:ascii="OpenSymbol" w:eastAsia="OpenSymbol" w:hAnsi="OpenSymbol" w:cs="OpenSymbol"/>
    </w:rPr>
  </w:style>
  <w:style w:type="character" w:customStyle="1" w:styleId="FootnoteCharacters">
    <w:name w:val="Footnote Characters"/>
    <w:rsid w:val="00EC2477"/>
  </w:style>
  <w:style w:type="character" w:styleId="FootnoteReference">
    <w:name w:val="footnote reference"/>
    <w:rsid w:val="00EC2477"/>
    <w:rPr>
      <w:vertAlign w:val="superscript"/>
    </w:rPr>
  </w:style>
  <w:style w:type="character" w:customStyle="1" w:styleId="EndnoteCharacters">
    <w:name w:val="Endnote Characters"/>
    <w:rsid w:val="00EC2477"/>
    <w:rPr>
      <w:vertAlign w:val="superscript"/>
    </w:rPr>
  </w:style>
  <w:style w:type="character" w:customStyle="1" w:styleId="WW-EndnoteCharacters">
    <w:name w:val="WW-Endnote Characters"/>
    <w:rsid w:val="00EC2477"/>
  </w:style>
  <w:style w:type="character" w:styleId="EndnoteReference">
    <w:name w:val="endnote reference"/>
    <w:rsid w:val="00EC2477"/>
    <w:rPr>
      <w:vertAlign w:val="superscript"/>
    </w:rPr>
  </w:style>
  <w:style w:type="character" w:styleId="Emphasis">
    <w:name w:val="Emphasis"/>
    <w:qFormat/>
    <w:rsid w:val="00EC2477"/>
    <w:rPr>
      <w:i/>
      <w:iCs/>
    </w:rPr>
  </w:style>
  <w:style w:type="character" w:customStyle="1" w:styleId="FootnoteReference1">
    <w:name w:val="Footnote Reference1"/>
    <w:rsid w:val="00EC2477"/>
    <w:rPr>
      <w:position w:val="2"/>
      <w:sz w:val="14"/>
    </w:rPr>
  </w:style>
  <w:style w:type="character" w:styleId="FollowedHyperlink">
    <w:name w:val="FollowedHyperlink"/>
    <w:rsid w:val="00EC2477"/>
    <w:rPr>
      <w:color w:val="800000"/>
      <w:u w:val="single"/>
    </w:rPr>
  </w:style>
  <w:style w:type="character" w:styleId="Strong">
    <w:name w:val="Strong"/>
    <w:qFormat/>
    <w:rsid w:val="00EC2477"/>
    <w:rPr>
      <w:b/>
      <w:bCs/>
    </w:rPr>
  </w:style>
  <w:style w:type="paragraph" w:customStyle="1" w:styleId="Heading">
    <w:name w:val="Heading"/>
    <w:basedOn w:val="Normal"/>
    <w:next w:val="BodyText"/>
    <w:rsid w:val="00EC2477"/>
    <w:pPr>
      <w:keepNext/>
      <w:widowControl w:val="0"/>
      <w:suppressAutoHyphens/>
      <w:spacing w:before="240" w:after="120" w:line="240" w:lineRule="auto"/>
    </w:pPr>
    <w:rPr>
      <w:rFonts w:ascii="Times New Roman" w:eastAsia="SimSun" w:hAnsi="Times New Roman" w:cs="Tahoma"/>
      <w:kern w:val="1"/>
      <w:sz w:val="28"/>
      <w:szCs w:val="28"/>
      <w:lang w:val="en-GB" w:eastAsia="hi-IN" w:bidi="hi-IN"/>
    </w:rPr>
  </w:style>
  <w:style w:type="paragraph" w:styleId="Caption">
    <w:name w:val="caption"/>
    <w:basedOn w:val="Normal"/>
    <w:qFormat/>
    <w:rsid w:val="00EC2477"/>
    <w:pPr>
      <w:widowControl w:val="0"/>
      <w:suppressLineNumbers/>
      <w:suppressAutoHyphens/>
      <w:spacing w:before="120" w:after="120" w:line="240" w:lineRule="auto"/>
    </w:pPr>
    <w:rPr>
      <w:rFonts w:ascii="Courier New" w:eastAsia="SimSun" w:hAnsi="Courier New" w:cs="Tahoma"/>
      <w:i/>
      <w:iCs/>
      <w:kern w:val="1"/>
      <w:sz w:val="24"/>
      <w:szCs w:val="24"/>
      <w:lang w:val="en-GB" w:eastAsia="hi-IN" w:bidi="hi-IN"/>
    </w:rPr>
  </w:style>
  <w:style w:type="paragraph" w:customStyle="1" w:styleId="Index">
    <w:name w:val="Index"/>
    <w:basedOn w:val="Normal"/>
    <w:rsid w:val="00EC2477"/>
    <w:pPr>
      <w:widowControl w:val="0"/>
      <w:suppressLineNumbers/>
      <w:suppressAutoHyphens/>
      <w:spacing w:after="0" w:line="240" w:lineRule="auto"/>
    </w:pPr>
    <w:rPr>
      <w:rFonts w:ascii="Courier New" w:eastAsia="SimSun" w:hAnsi="Courier New" w:cs="Tahoma"/>
      <w:kern w:val="1"/>
      <w:sz w:val="24"/>
      <w:szCs w:val="24"/>
      <w:lang w:val="en-GB" w:eastAsia="hi-IN" w:bidi="hi-IN"/>
    </w:rPr>
  </w:style>
  <w:style w:type="paragraph" w:customStyle="1" w:styleId="Chapter">
    <w:name w:val="Chapter"/>
    <w:basedOn w:val="Normal"/>
    <w:next w:val="NovelBody"/>
    <w:rsid w:val="00EC2477"/>
    <w:pPr>
      <w:widowControl w:val="0"/>
      <w:suppressAutoHyphens/>
      <w:spacing w:after="0" w:line="240" w:lineRule="auto"/>
    </w:pPr>
    <w:rPr>
      <w:rFonts w:ascii="Courier New" w:eastAsia="SimSun" w:hAnsi="Courier New" w:cs="Courier New"/>
      <w:kern w:val="1"/>
      <w:sz w:val="24"/>
      <w:szCs w:val="24"/>
      <w:lang w:val="en-GB" w:eastAsia="hi-IN" w:bidi="hi-IN"/>
    </w:rPr>
  </w:style>
  <w:style w:type="paragraph" w:customStyle="1" w:styleId="Numbering2Start">
    <w:name w:val="Numbering 2 Start"/>
    <w:basedOn w:val="List"/>
    <w:rsid w:val="00EC2477"/>
    <w:pPr>
      <w:widowControl w:val="0"/>
      <w:numPr>
        <w:numId w:val="0"/>
      </w:numPr>
      <w:suppressAutoHyphens/>
      <w:spacing w:before="240" w:after="120" w:afterAutospacing="0"/>
      <w:ind w:left="720" w:hanging="360"/>
    </w:pPr>
    <w:rPr>
      <w:rFonts w:ascii="Courier New" w:eastAsia="SimSun" w:hAnsi="Courier New" w:cs="Tahoma"/>
      <w:kern w:val="1"/>
      <w:sz w:val="24"/>
      <w:szCs w:val="24"/>
      <w:lang w:val="en-GB" w:eastAsia="hi-IN" w:bidi="hi-IN"/>
    </w:rPr>
  </w:style>
  <w:style w:type="paragraph" w:customStyle="1" w:styleId="Headerleft">
    <w:name w:val="Header left"/>
    <w:basedOn w:val="Normal"/>
    <w:rsid w:val="00EC2477"/>
    <w:pPr>
      <w:widowControl w:val="0"/>
      <w:suppressLineNumbers/>
      <w:tabs>
        <w:tab w:val="center" w:pos="4320"/>
        <w:tab w:val="right" w:pos="8640"/>
      </w:tabs>
      <w:suppressAutoHyphens/>
      <w:spacing w:after="0" w:line="240" w:lineRule="auto"/>
    </w:pPr>
    <w:rPr>
      <w:rFonts w:ascii="Courier New" w:eastAsia="SimSun" w:hAnsi="Courier New" w:cs="Tahoma"/>
      <w:kern w:val="1"/>
      <w:sz w:val="24"/>
      <w:szCs w:val="24"/>
      <w:lang w:val="en-GB" w:eastAsia="hi-IN" w:bidi="hi-IN"/>
    </w:rPr>
  </w:style>
  <w:style w:type="paragraph" w:customStyle="1" w:styleId="TableContents">
    <w:name w:val="Table Contents"/>
    <w:basedOn w:val="Normal"/>
    <w:rsid w:val="00EC2477"/>
    <w:pPr>
      <w:widowControl w:val="0"/>
      <w:suppressLineNumbers/>
      <w:suppressAutoHyphens/>
      <w:spacing w:after="0" w:line="240" w:lineRule="auto"/>
    </w:pPr>
    <w:rPr>
      <w:rFonts w:ascii="Courier New" w:eastAsia="SimSun" w:hAnsi="Courier New" w:cs="Tahoma"/>
      <w:kern w:val="1"/>
      <w:sz w:val="24"/>
      <w:szCs w:val="24"/>
      <w:lang w:val="en-GB" w:eastAsia="hi-IN" w:bidi="hi-IN"/>
    </w:rPr>
  </w:style>
  <w:style w:type="paragraph" w:customStyle="1" w:styleId="TableHeading">
    <w:name w:val="Table Heading"/>
    <w:basedOn w:val="TableContents"/>
    <w:rsid w:val="00EC2477"/>
    <w:pPr>
      <w:jc w:val="center"/>
    </w:pPr>
    <w:rPr>
      <w:b/>
      <w:bCs/>
    </w:rPr>
  </w:style>
  <w:style w:type="paragraph" w:customStyle="1" w:styleId="Heading10">
    <w:name w:val="Heading 10"/>
    <w:basedOn w:val="Heading"/>
    <w:next w:val="BodyText"/>
    <w:rsid w:val="00EC2477"/>
    <w:pPr>
      <w:numPr>
        <w:numId w:val="2"/>
      </w:numPr>
    </w:pPr>
    <w:rPr>
      <w:b/>
      <w:bCs/>
      <w:sz w:val="21"/>
      <w:szCs w:val="21"/>
    </w:rPr>
  </w:style>
  <w:style w:type="paragraph" w:styleId="FootnoteText">
    <w:name w:val="footnote text"/>
    <w:basedOn w:val="Normal"/>
    <w:link w:val="FootnoteTextChar"/>
    <w:rsid w:val="00EC2477"/>
    <w:pPr>
      <w:widowControl w:val="0"/>
      <w:suppressLineNumbers/>
      <w:suppressAutoHyphens/>
      <w:spacing w:after="0" w:line="480" w:lineRule="auto"/>
      <w:ind w:left="283" w:hanging="283"/>
    </w:pPr>
    <w:rPr>
      <w:rFonts w:ascii="Times New Roman" w:eastAsia="SimSun" w:hAnsi="Times New Roman"/>
      <w:kern w:val="1"/>
      <w:sz w:val="24"/>
      <w:szCs w:val="20"/>
      <w:lang w:val="en-GB" w:eastAsia="hi-IN" w:bidi="hi-IN"/>
    </w:rPr>
  </w:style>
  <w:style w:type="character" w:customStyle="1" w:styleId="FootnoteTextChar">
    <w:name w:val="Footnote Text Char"/>
    <w:basedOn w:val="DefaultParagraphFont"/>
    <w:link w:val="FootnoteText"/>
    <w:rsid w:val="00EC2477"/>
    <w:rPr>
      <w:rFonts w:ascii="Times New Roman" w:eastAsia="SimSun" w:hAnsi="Times New Roman"/>
      <w:kern w:val="1"/>
      <w:sz w:val="24"/>
      <w:lang w:eastAsia="hi-IN" w:bidi="hi-IN"/>
    </w:rPr>
  </w:style>
  <w:style w:type="paragraph" w:customStyle="1" w:styleId="FootnoteText1">
    <w:name w:val="Footnote Text1"/>
    <w:basedOn w:val="Normal"/>
    <w:rsid w:val="00EC2477"/>
    <w:pPr>
      <w:spacing w:before="240" w:after="0" w:line="240" w:lineRule="auto"/>
      <w:ind w:left="630"/>
    </w:pPr>
    <w:rPr>
      <w:rFonts w:ascii="Times New Roman" w:eastAsia="Times New Roman" w:hAnsi="Times New Roman"/>
      <w:sz w:val="32"/>
      <w:szCs w:val="32"/>
    </w:rPr>
  </w:style>
  <w:style w:type="paragraph" w:customStyle="1" w:styleId="s">
    <w:name w:val="s"/>
    <w:basedOn w:val="Normal"/>
    <w:rsid w:val="00EC2477"/>
    <w:pPr>
      <w:tabs>
        <w:tab w:val="left" w:pos="620"/>
      </w:tabs>
      <w:spacing w:before="240" w:after="0" w:line="240" w:lineRule="auto"/>
      <w:ind w:left="540"/>
    </w:pPr>
    <w:rPr>
      <w:rFonts w:ascii="Times New Roman" w:eastAsia="Times New Roman" w:hAnsi="Times New Roman"/>
      <w:sz w:val="24"/>
      <w:szCs w:val="24"/>
    </w:rPr>
  </w:style>
  <w:style w:type="paragraph" w:customStyle="1" w:styleId="s2">
    <w:name w:val="s2"/>
    <w:basedOn w:val="s"/>
    <w:rsid w:val="00EC2477"/>
    <w:pPr>
      <w:tabs>
        <w:tab w:val="clear" w:pos="620"/>
        <w:tab w:val="left" w:pos="360"/>
        <w:tab w:val="left" w:pos="440"/>
        <w:tab w:val="left" w:pos="540"/>
      </w:tabs>
      <w:ind w:left="720" w:right="100" w:firstLine="540"/>
    </w:pPr>
  </w:style>
  <w:style w:type="paragraph" w:customStyle="1" w:styleId="Quotations">
    <w:name w:val="Quotations"/>
    <w:basedOn w:val="Normal"/>
    <w:rsid w:val="00EC2477"/>
    <w:pPr>
      <w:widowControl w:val="0"/>
      <w:suppressAutoHyphens/>
      <w:spacing w:after="283" w:line="240" w:lineRule="auto"/>
      <w:ind w:left="567" w:right="567"/>
    </w:pPr>
    <w:rPr>
      <w:rFonts w:ascii="Courier New" w:eastAsia="SimSun" w:hAnsi="Courier New" w:cs="Tahoma"/>
      <w:kern w:val="1"/>
      <w:sz w:val="24"/>
      <w:szCs w:val="24"/>
      <w:lang w:val="en-GB" w:eastAsia="hi-IN" w:bidi="hi-IN"/>
    </w:rPr>
  </w:style>
  <w:style w:type="paragraph" w:customStyle="1" w:styleId="ListHeading">
    <w:name w:val="List Heading"/>
    <w:basedOn w:val="Normal"/>
    <w:next w:val="ListContents"/>
    <w:rsid w:val="00EC2477"/>
    <w:pPr>
      <w:widowControl w:val="0"/>
      <w:suppressAutoHyphens/>
      <w:spacing w:after="0" w:line="240" w:lineRule="auto"/>
    </w:pPr>
    <w:rPr>
      <w:rFonts w:ascii="Courier New" w:eastAsia="SimSun" w:hAnsi="Courier New" w:cs="Tahoma"/>
      <w:kern w:val="1"/>
      <w:sz w:val="24"/>
      <w:szCs w:val="24"/>
      <w:lang w:val="en-GB" w:eastAsia="hi-IN" w:bidi="hi-IN"/>
    </w:rPr>
  </w:style>
  <w:style w:type="paragraph" w:customStyle="1" w:styleId="ListContents">
    <w:name w:val="List Contents"/>
    <w:basedOn w:val="Normal"/>
    <w:rsid w:val="00EC2477"/>
    <w:pPr>
      <w:widowControl w:val="0"/>
      <w:suppressAutoHyphens/>
      <w:spacing w:after="0" w:line="240" w:lineRule="auto"/>
      <w:ind w:left="567"/>
    </w:pPr>
    <w:rPr>
      <w:rFonts w:ascii="Courier New" w:eastAsia="SimSun" w:hAnsi="Courier New" w:cs="Tahoma"/>
      <w:kern w:val="1"/>
      <w:sz w:val="24"/>
      <w:szCs w:val="24"/>
      <w:lang w:val="en-GB"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219340">
      <w:bodyDiv w:val="1"/>
      <w:marLeft w:val="0"/>
      <w:marRight w:val="0"/>
      <w:marTop w:val="0"/>
      <w:marBottom w:val="0"/>
      <w:divBdr>
        <w:top w:val="none" w:sz="0" w:space="0" w:color="auto"/>
        <w:left w:val="none" w:sz="0" w:space="0" w:color="auto"/>
        <w:bottom w:val="none" w:sz="0" w:space="0" w:color="auto"/>
        <w:right w:val="none" w:sz="0" w:space="0" w:color="auto"/>
      </w:divBdr>
    </w:div>
    <w:div w:id="942612745">
      <w:bodyDiv w:val="1"/>
      <w:marLeft w:val="0"/>
      <w:marRight w:val="0"/>
      <w:marTop w:val="0"/>
      <w:marBottom w:val="0"/>
      <w:divBdr>
        <w:top w:val="none" w:sz="0" w:space="0" w:color="auto"/>
        <w:left w:val="none" w:sz="0" w:space="0" w:color="auto"/>
        <w:bottom w:val="none" w:sz="0" w:space="0" w:color="auto"/>
        <w:right w:val="none" w:sz="0" w:space="0" w:color="auto"/>
      </w:divBdr>
    </w:div>
    <w:div w:id="986201103">
      <w:bodyDiv w:val="1"/>
      <w:marLeft w:val="0"/>
      <w:marRight w:val="0"/>
      <w:marTop w:val="0"/>
      <w:marBottom w:val="0"/>
      <w:divBdr>
        <w:top w:val="none" w:sz="0" w:space="0" w:color="auto"/>
        <w:left w:val="none" w:sz="0" w:space="0" w:color="auto"/>
        <w:bottom w:val="none" w:sz="0" w:space="0" w:color="auto"/>
        <w:right w:val="none" w:sz="0" w:space="0" w:color="auto"/>
      </w:divBdr>
    </w:div>
    <w:div w:id="1079444824">
      <w:bodyDiv w:val="1"/>
      <w:marLeft w:val="0"/>
      <w:marRight w:val="0"/>
      <w:marTop w:val="0"/>
      <w:marBottom w:val="0"/>
      <w:divBdr>
        <w:top w:val="none" w:sz="0" w:space="0" w:color="auto"/>
        <w:left w:val="none" w:sz="0" w:space="0" w:color="auto"/>
        <w:bottom w:val="none" w:sz="0" w:space="0" w:color="auto"/>
        <w:right w:val="none" w:sz="0" w:space="0" w:color="auto"/>
      </w:divBdr>
    </w:div>
    <w:div w:id="1180046035">
      <w:bodyDiv w:val="1"/>
      <w:marLeft w:val="0"/>
      <w:marRight w:val="0"/>
      <w:marTop w:val="0"/>
      <w:marBottom w:val="0"/>
      <w:divBdr>
        <w:top w:val="none" w:sz="0" w:space="0" w:color="auto"/>
        <w:left w:val="none" w:sz="0" w:space="0" w:color="auto"/>
        <w:bottom w:val="none" w:sz="0" w:space="0" w:color="auto"/>
        <w:right w:val="none" w:sz="0" w:space="0" w:color="auto"/>
      </w:divBdr>
    </w:div>
    <w:div w:id="1315446859">
      <w:bodyDiv w:val="1"/>
      <w:marLeft w:val="0"/>
      <w:marRight w:val="0"/>
      <w:marTop w:val="0"/>
      <w:marBottom w:val="0"/>
      <w:divBdr>
        <w:top w:val="none" w:sz="0" w:space="0" w:color="auto"/>
        <w:left w:val="none" w:sz="0" w:space="0" w:color="auto"/>
        <w:bottom w:val="none" w:sz="0" w:space="0" w:color="auto"/>
        <w:right w:val="none" w:sz="0" w:space="0" w:color="auto"/>
      </w:divBdr>
    </w:div>
    <w:div w:id="1449548263">
      <w:bodyDiv w:val="1"/>
      <w:marLeft w:val="0"/>
      <w:marRight w:val="0"/>
      <w:marTop w:val="0"/>
      <w:marBottom w:val="0"/>
      <w:divBdr>
        <w:top w:val="none" w:sz="0" w:space="0" w:color="auto"/>
        <w:left w:val="none" w:sz="0" w:space="0" w:color="auto"/>
        <w:bottom w:val="none" w:sz="0" w:space="0" w:color="auto"/>
        <w:right w:val="none" w:sz="0" w:space="0" w:color="auto"/>
      </w:divBdr>
    </w:div>
    <w:div w:id="1480153887">
      <w:bodyDiv w:val="1"/>
      <w:marLeft w:val="0"/>
      <w:marRight w:val="0"/>
      <w:marTop w:val="0"/>
      <w:marBottom w:val="0"/>
      <w:divBdr>
        <w:top w:val="none" w:sz="0" w:space="0" w:color="auto"/>
        <w:left w:val="none" w:sz="0" w:space="0" w:color="auto"/>
        <w:bottom w:val="none" w:sz="0" w:space="0" w:color="auto"/>
        <w:right w:val="none" w:sz="0" w:space="0" w:color="auto"/>
      </w:divBdr>
    </w:div>
    <w:div w:id="1714963400">
      <w:bodyDiv w:val="1"/>
      <w:marLeft w:val="0"/>
      <w:marRight w:val="0"/>
      <w:marTop w:val="0"/>
      <w:marBottom w:val="0"/>
      <w:divBdr>
        <w:top w:val="none" w:sz="0" w:space="0" w:color="auto"/>
        <w:left w:val="none" w:sz="0" w:space="0" w:color="auto"/>
        <w:bottom w:val="none" w:sz="0" w:space="0" w:color="auto"/>
        <w:right w:val="none" w:sz="0" w:space="0" w:color="auto"/>
      </w:divBdr>
      <w:divsChild>
        <w:div w:id="924075966">
          <w:marLeft w:val="0"/>
          <w:marRight w:val="0"/>
          <w:marTop w:val="0"/>
          <w:marBottom w:val="0"/>
          <w:divBdr>
            <w:top w:val="none" w:sz="0" w:space="0" w:color="auto"/>
            <w:left w:val="none" w:sz="0" w:space="0" w:color="auto"/>
            <w:bottom w:val="none" w:sz="0" w:space="0" w:color="auto"/>
            <w:right w:val="none" w:sz="0" w:space="0" w:color="auto"/>
          </w:divBdr>
          <w:divsChild>
            <w:div w:id="1741556748">
              <w:marLeft w:val="0"/>
              <w:marRight w:val="0"/>
              <w:marTop w:val="0"/>
              <w:marBottom w:val="0"/>
              <w:divBdr>
                <w:top w:val="none" w:sz="0" w:space="0" w:color="auto"/>
                <w:left w:val="none" w:sz="0" w:space="0" w:color="auto"/>
                <w:bottom w:val="none" w:sz="0" w:space="0" w:color="auto"/>
                <w:right w:val="none" w:sz="0" w:space="0" w:color="auto"/>
              </w:divBdr>
              <w:divsChild>
                <w:div w:id="656349342">
                  <w:marLeft w:val="0"/>
                  <w:marRight w:val="0"/>
                  <w:marTop w:val="0"/>
                  <w:marBottom w:val="0"/>
                  <w:divBdr>
                    <w:top w:val="none" w:sz="0" w:space="0" w:color="auto"/>
                    <w:left w:val="none" w:sz="0" w:space="0" w:color="auto"/>
                    <w:bottom w:val="none" w:sz="0" w:space="0" w:color="auto"/>
                    <w:right w:val="none" w:sz="0" w:space="0" w:color="auto"/>
                  </w:divBdr>
                </w:div>
                <w:div w:id="2024549901">
                  <w:marLeft w:val="0"/>
                  <w:marRight w:val="0"/>
                  <w:marTop w:val="0"/>
                  <w:marBottom w:val="0"/>
                  <w:divBdr>
                    <w:top w:val="none" w:sz="0" w:space="0" w:color="auto"/>
                    <w:left w:val="none" w:sz="0" w:space="0" w:color="auto"/>
                    <w:bottom w:val="none" w:sz="0" w:space="0" w:color="auto"/>
                    <w:right w:val="none" w:sz="0" w:space="0" w:color="auto"/>
                  </w:divBdr>
                </w:div>
                <w:div w:id="1028796238">
                  <w:marLeft w:val="0"/>
                  <w:marRight w:val="0"/>
                  <w:marTop w:val="0"/>
                  <w:marBottom w:val="0"/>
                  <w:divBdr>
                    <w:top w:val="none" w:sz="0" w:space="0" w:color="auto"/>
                    <w:left w:val="none" w:sz="0" w:space="0" w:color="auto"/>
                    <w:bottom w:val="none" w:sz="0" w:space="0" w:color="auto"/>
                    <w:right w:val="none" w:sz="0" w:space="0" w:color="auto"/>
                  </w:divBdr>
                </w:div>
                <w:div w:id="1713187178">
                  <w:marLeft w:val="0"/>
                  <w:marRight w:val="0"/>
                  <w:marTop w:val="0"/>
                  <w:marBottom w:val="0"/>
                  <w:divBdr>
                    <w:top w:val="none" w:sz="0" w:space="0" w:color="auto"/>
                    <w:left w:val="none" w:sz="0" w:space="0" w:color="auto"/>
                    <w:bottom w:val="none" w:sz="0" w:space="0" w:color="auto"/>
                    <w:right w:val="none" w:sz="0" w:space="0" w:color="auto"/>
                  </w:divBdr>
                </w:div>
                <w:div w:id="1848010750">
                  <w:marLeft w:val="0"/>
                  <w:marRight w:val="0"/>
                  <w:marTop w:val="0"/>
                  <w:marBottom w:val="0"/>
                  <w:divBdr>
                    <w:top w:val="none" w:sz="0" w:space="0" w:color="auto"/>
                    <w:left w:val="none" w:sz="0" w:space="0" w:color="auto"/>
                    <w:bottom w:val="none" w:sz="0" w:space="0" w:color="auto"/>
                    <w:right w:val="none" w:sz="0" w:space="0" w:color="auto"/>
                  </w:divBdr>
                </w:div>
                <w:div w:id="480007298">
                  <w:marLeft w:val="0"/>
                  <w:marRight w:val="0"/>
                  <w:marTop w:val="0"/>
                  <w:marBottom w:val="0"/>
                  <w:divBdr>
                    <w:top w:val="none" w:sz="0" w:space="0" w:color="auto"/>
                    <w:left w:val="none" w:sz="0" w:space="0" w:color="auto"/>
                    <w:bottom w:val="none" w:sz="0" w:space="0" w:color="auto"/>
                    <w:right w:val="none" w:sz="0" w:space="0" w:color="auto"/>
                  </w:divBdr>
                </w:div>
                <w:div w:id="744227466">
                  <w:marLeft w:val="0"/>
                  <w:marRight w:val="0"/>
                  <w:marTop w:val="0"/>
                  <w:marBottom w:val="0"/>
                  <w:divBdr>
                    <w:top w:val="none" w:sz="0" w:space="0" w:color="auto"/>
                    <w:left w:val="none" w:sz="0" w:space="0" w:color="auto"/>
                    <w:bottom w:val="none" w:sz="0" w:space="0" w:color="auto"/>
                    <w:right w:val="none" w:sz="0" w:space="0" w:color="auto"/>
                  </w:divBdr>
                </w:div>
                <w:div w:id="1684698791">
                  <w:marLeft w:val="0"/>
                  <w:marRight w:val="0"/>
                  <w:marTop w:val="0"/>
                  <w:marBottom w:val="0"/>
                  <w:divBdr>
                    <w:top w:val="none" w:sz="0" w:space="0" w:color="auto"/>
                    <w:left w:val="none" w:sz="0" w:space="0" w:color="auto"/>
                    <w:bottom w:val="none" w:sz="0" w:space="0" w:color="auto"/>
                    <w:right w:val="none" w:sz="0" w:space="0" w:color="auto"/>
                  </w:divBdr>
                </w:div>
                <w:div w:id="65496710">
                  <w:marLeft w:val="0"/>
                  <w:marRight w:val="0"/>
                  <w:marTop w:val="0"/>
                  <w:marBottom w:val="0"/>
                  <w:divBdr>
                    <w:top w:val="none" w:sz="0" w:space="0" w:color="auto"/>
                    <w:left w:val="none" w:sz="0" w:space="0" w:color="auto"/>
                    <w:bottom w:val="none" w:sz="0" w:space="0" w:color="auto"/>
                    <w:right w:val="none" w:sz="0" w:space="0" w:color="auto"/>
                  </w:divBdr>
                </w:div>
                <w:div w:id="991983010">
                  <w:marLeft w:val="0"/>
                  <w:marRight w:val="0"/>
                  <w:marTop w:val="0"/>
                  <w:marBottom w:val="0"/>
                  <w:divBdr>
                    <w:top w:val="none" w:sz="0" w:space="0" w:color="auto"/>
                    <w:left w:val="none" w:sz="0" w:space="0" w:color="auto"/>
                    <w:bottom w:val="none" w:sz="0" w:space="0" w:color="auto"/>
                    <w:right w:val="none" w:sz="0" w:space="0" w:color="auto"/>
                  </w:divBdr>
                </w:div>
                <w:div w:id="16843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oter" Target="footer7.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yperlink" Target="http://www.oup.co.uk/academic/humanities/philosophy/viewpoint/velleman/"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hyperlink" Target="http://www.quotationspage.com/quote/2327.html" TargetMode="Externa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3.png"/><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staff.ncl.ac.uk/david.harvey/DRHRootFolder/DRH_research.html" TargetMode="Externa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yperlink" Target="http://www.normangeras.blogspot.com/2003_10_05_normangeras_archive.html" TargetMode="External"/><Relationship Id="rId28" Type="http://schemas.openxmlformats.org/officeDocument/2006/relationships/footer" Target="footer10.xm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normangeras.blogspot.com/" TargetMode="External"/><Relationship Id="rId27" Type="http://schemas.openxmlformats.org/officeDocument/2006/relationships/footer" Target="footer9.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oyhus.no/AbsenceOfEvid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F0FB3-3264-454C-81D5-095990F81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74410</Words>
  <Characters>424140</Characters>
  <Application>Microsoft Office Word</Application>
  <DocSecurity>0</DocSecurity>
  <Lines>3534</Lines>
  <Paragraphs>995</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497555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Help Yourself</dc:title>
  <dc:creator>Caspar |Addyman</dc:creator>
  <cp:keywords>meaning of life;novel;CCA BY-SA 3.0</cp:keywords>
  <cp:lastModifiedBy>CBCD Henry Wellcome B11</cp:lastModifiedBy>
  <cp:revision>7</cp:revision>
  <cp:lastPrinted>2013-05-14T16:01:00Z</cp:lastPrinted>
  <dcterms:created xsi:type="dcterms:W3CDTF">2013-04-29T07:39:00Z</dcterms:created>
  <dcterms:modified xsi:type="dcterms:W3CDTF">2013-05-14T16:02:00Z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CSP - Templates</vt:lpwstr>
  </property>
</Properties>
</file>